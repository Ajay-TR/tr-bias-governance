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851" w:rsidRPr="003D51C3" w:rsidRDefault="00A73851" w:rsidP="003D51C3">
      <w:pPr>
        <w:jc w:val="center"/>
        <w:rPr>
          <w:b/>
          <w:sz w:val="28"/>
          <w:szCs w:val="28"/>
        </w:rPr>
      </w:pPr>
      <w:r w:rsidRPr="003D51C3">
        <w:rPr>
          <w:b/>
          <w:sz w:val="28"/>
          <w:szCs w:val="28"/>
        </w:rPr>
        <w:t>&lt; Gopinath Arumugam /&gt;</w:t>
      </w:r>
    </w:p>
    <w:p w:rsidR="00A73851" w:rsidRDefault="00A73851" w:rsidP="003D51C3">
      <w:pPr>
        <w:jc w:val="center"/>
        <w:rPr>
          <w:b/>
        </w:rPr>
      </w:pPr>
      <w:r>
        <w:rPr>
          <w:b/>
        </w:rPr>
        <w:t>&lt;</w:t>
      </w:r>
      <w:r w:rsidR="003D51C3">
        <w:rPr>
          <w:b/>
        </w:rPr>
        <w:t xml:space="preserve"> </w:t>
      </w:r>
      <w:r>
        <w:rPr>
          <w:b/>
        </w:rPr>
        <w:t>Senior UI/UX Front End Developer /&gt;</w:t>
      </w:r>
    </w:p>
    <w:p w:rsidR="00DB468C" w:rsidRDefault="00DB468C" w:rsidP="003D51C3">
      <w:pPr>
        <w:jc w:val="center"/>
        <w:rPr>
          <w:b/>
        </w:rPr>
      </w:pPr>
    </w:p>
    <w:p w:rsidR="004D46E2" w:rsidRDefault="004D46E2" w:rsidP="004D46E2">
      <w:pPr>
        <w:jc w:val="right"/>
        <w:rPr>
          <w:lang w:val="fr-LU"/>
        </w:rPr>
      </w:pPr>
      <w:r>
        <w:rPr>
          <w:lang w:val="fr-LU"/>
        </w:rPr>
        <w:t>#104, Plot no 20,</w:t>
      </w:r>
    </w:p>
    <w:p w:rsidR="004D46E2" w:rsidRDefault="004D46E2" w:rsidP="004D46E2">
      <w:pPr>
        <w:jc w:val="right"/>
        <w:rPr>
          <w:lang w:val="fr-LU"/>
        </w:rPr>
      </w:pPr>
      <w:r>
        <w:rPr>
          <w:lang w:val="fr-LU"/>
        </w:rPr>
        <w:t>Iyengar Layout, Kudlu,</w:t>
      </w:r>
    </w:p>
    <w:p w:rsidR="004D46E2" w:rsidRPr="00557DF8" w:rsidRDefault="004D46E2" w:rsidP="004D46E2">
      <w:pPr>
        <w:jc w:val="right"/>
        <w:rPr>
          <w:b/>
          <w:lang w:val="fr-LU"/>
        </w:rPr>
      </w:pPr>
      <w:r w:rsidRPr="00557DF8">
        <w:rPr>
          <w:b/>
          <w:lang w:val="fr-LU"/>
        </w:rPr>
        <w:t>Bangalore - 560068</w:t>
      </w:r>
    </w:p>
    <w:p w:rsidR="00DB468C" w:rsidRDefault="004D46E2" w:rsidP="004D46E2">
      <w:pPr>
        <w:jc w:val="left"/>
        <w:rPr>
          <w:b/>
        </w:rPr>
      </w:pPr>
      <w:r>
        <w:rPr>
          <w:lang w:val="fr-LU"/>
        </w:rPr>
        <w:t xml:space="preserve">  </w:t>
      </w:r>
      <w:r>
        <w:rPr>
          <w:b/>
          <w:lang w:val="fr-LU"/>
        </w:rPr>
        <w:t xml:space="preserve">Mobile: </w:t>
      </w:r>
      <w:r>
        <w:rPr>
          <w:lang w:val="fr-LU"/>
        </w:rPr>
        <w:t>+91 97411 31808</w:t>
      </w:r>
    </w:p>
    <w:p w:rsidR="004D46E2" w:rsidRDefault="004D46E2" w:rsidP="004D46E2">
      <w:pPr>
        <w:jc w:val="left"/>
        <w:rPr>
          <w:sz w:val="20"/>
          <w:szCs w:val="20"/>
        </w:rPr>
      </w:pPr>
      <w:r>
        <w:rPr>
          <w:lang w:val="fr-LU"/>
        </w:rPr>
        <w:t xml:space="preserve">  </w:t>
      </w:r>
      <w:r>
        <w:rPr>
          <w:b/>
          <w:lang w:val="fr-LU"/>
        </w:rPr>
        <w:t>E-mail:</w:t>
      </w:r>
      <w:r>
        <w:rPr>
          <w:lang w:val="fr-LU"/>
        </w:rPr>
        <w:t xml:space="preserve"> </w:t>
      </w:r>
      <w:hyperlink r:id="rId7" w:history="1">
        <w:r>
          <w:rPr>
            <w:rStyle w:val="Hyperlink"/>
            <w:lang w:val="fr-LU"/>
          </w:rPr>
          <w:t>gopinath.uideveloper@gmail.com</w:t>
        </w:r>
      </w:hyperlink>
      <w:r>
        <w:rPr>
          <w:lang w:val="fr-LU"/>
        </w:rPr>
        <w:t xml:space="preserve"> </w:t>
      </w:r>
    </w:p>
    <w:p w:rsidR="003D51C3" w:rsidRDefault="003D51C3" w:rsidP="003D51C3">
      <w:pPr>
        <w:pBdr>
          <w:bottom w:val="double" w:sz="1" w:space="1" w:color="000000"/>
        </w:pBdr>
        <w:spacing w:after="120"/>
      </w:pPr>
    </w:p>
    <w:p w:rsidR="000246EE" w:rsidRPr="00E150B0" w:rsidRDefault="000246EE" w:rsidP="000246EE">
      <w:r w:rsidRPr="00E150B0">
        <w:t>Seeking a key role in a growth-oriented organization where I can utilize my knowledge and experience together with my innovation and versatility and my ability to work well with others.</w:t>
      </w:r>
    </w:p>
    <w:p w:rsidR="00B115E2" w:rsidRDefault="00B115E2"/>
    <w:p w:rsidR="00AC6B13" w:rsidRDefault="00AC6B13" w:rsidP="00AC6B13">
      <w:pPr>
        <w:pBdr>
          <w:bottom w:val="double" w:sz="1" w:space="1" w:color="000000"/>
        </w:pBdr>
        <w:spacing w:after="120"/>
      </w:pPr>
      <w:r>
        <w:rPr>
          <w:b/>
          <w:sz w:val="28"/>
          <w:szCs w:val="28"/>
        </w:rPr>
        <w:t>SYNOPSIS</w:t>
      </w:r>
    </w:p>
    <w:p w:rsidR="00CD3757" w:rsidRDefault="00CD3757"/>
    <w:p w:rsidR="00CD3757" w:rsidRPr="00706334" w:rsidRDefault="00997C65" w:rsidP="00706334">
      <w:pPr>
        <w:pStyle w:val="ListParagraph"/>
        <w:numPr>
          <w:ilvl w:val="0"/>
          <w:numId w:val="7"/>
        </w:numPr>
        <w:tabs>
          <w:tab w:val="left" w:pos="360"/>
        </w:tabs>
        <w:suppressAutoHyphens w:val="0"/>
        <w:spacing w:line="276" w:lineRule="auto"/>
        <w:rPr>
          <w:spacing w:val="-2"/>
        </w:rPr>
      </w:pPr>
      <w:r w:rsidRPr="00997C65">
        <w:rPr>
          <w:rFonts w:cs="Arial"/>
        </w:rPr>
        <w:t>Over</w:t>
      </w:r>
      <w:r>
        <w:rPr>
          <w:rFonts w:cs="Arial"/>
          <w:b/>
        </w:rPr>
        <w:t xml:space="preserve"> </w:t>
      </w:r>
      <w:r w:rsidR="00BD3020">
        <w:rPr>
          <w:rFonts w:cs="Arial"/>
          <w:b/>
        </w:rPr>
        <w:t>7.5+</w:t>
      </w:r>
      <w:r w:rsidR="00CD3757" w:rsidRPr="00706334">
        <w:rPr>
          <w:rFonts w:cs="Arial"/>
          <w:b/>
        </w:rPr>
        <w:t xml:space="preserve"> years</w:t>
      </w:r>
      <w:r w:rsidR="00CD3757" w:rsidRPr="00706334">
        <w:rPr>
          <w:rFonts w:cs="Arial"/>
        </w:rPr>
        <w:t xml:space="preserve"> of progressive accomplishments </w:t>
      </w:r>
      <w:r w:rsidR="0034391B">
        <w:rPr>
          <w:rFonts w:eastAsia="Courier New" w:cs="Arial"/>
        </w:rPr>
        <w:t xml:space="preserve">in </w:t>
      </w:r>
      <w:r w:rsidR="00CD3757" w:rsidRPr="00706334">
        <w:rPr>
          <w:color w:val="333333"/>
        </w:rPr>
        <w:t xml:space="preserve">Front End Development </w:t>
      </w:r>
      <w:r w:rsidR="00CD3757">
        <w:t xml:space="preserve">using </w:t>
      </w:r>
      <w:r w:rsidR="00CD3757" w:rsidRPr="00706334">
        <w:rPr>
          <w:b/>
        </w:rPr>
        <w:t>HTML5, CSS3, jQuery, JavaScript(OOP), AJAX, JSON, Kendo UI, SAPUI5,  Photoshop , Illustrator etc..</w:t>
      </w:r>
    </w:p>
    <w:p w:rsidR="00CD3757" w:rsidRPr="00706334" w:rsidRDefault="00CD3757" w:rsidP="00706334">
      <w:pPr>
        <w:pStyle w:val="ListParagraph"/>
        <w:numPr>
          <w:ilvl w:val="0"/>
          <w:numId w:val="7"/>
        </w:numPr>
        <w:rPr>
          <w:rFonts w:cs="Times New Roman"/>
          <w:sz w:val="22"/>
          <w:szCs w:val="22"/>
          <w:lang w:eastAsia="en-US"/>
        </w:rPr>
      </w:pPr>
      <w:r>
        <w:t xml:space="preserve">Senior Front end / UI Developer with strong focus on </w:t>
      </w:r>
      <w:r w:rsidRPr="00706334">
        <w:rPr>
          <w:b/>
        </w:rPr>
        <w:t>Single page application (SPA)</w:t>
      </w:r>
      <w:r>
        <w:t xml:space="preserve"> development (using </w:t>
      </w:r>
      <w:r w:rsidRPr="00706334">
        <w:rPr>
          <w:b/>
        </w:rPr>
        <w:t>Agile/SCRUM</w:t>
      </w:r>
      <w:r>
        <w:t xml:space="preserve"> techniques), successful track of delivering </w:t>
      </w:r>
      <w:r w:rsidRPr="00706334">
        <w:rPr>
          <w:b/>
        </w:rPr>
        <w:t>enterprise level RIA applications</w:t>
      </w:r>
      <w:r>
        <w:t xml:space="preserve">. </w:t>
      </w:r>
      <w:r w:rsidRPr="00706334">
        <w:rPr>
          <w:spacing w:val="-2"/>
        </w:rPr>
        <w:t>Currently associated with</w:t>
      </w:r>
      <w:r w:rsidRPr="00706334">
        <w:rPr>
          <w:b/>
          <w:spacing w:val="-2"/>
        </w:rPr>
        <w:t xml:space="preserve"> Infosys,</w:t>
      </w:r>
      <w:r w:rsidRPr="00706334">
        <w:rPr>
          <w:spacing w:val="-2"/>
        </w:rPr>
        <w:t xml:space="preserve"> </w:t>
      </w:r>
      <w:r w:rsidRPr="00706334">
        <w:rPr>
          <w:b/>
          <w:spacing w:val="-2"/>
        </w:rPr>
        <w:t>Bangalore</w:t>
      </w:r>
    </w:p>
    <w:p w:rsidR="00CD3757" w:rsidRDefault="00CD3757" w:rsidP="00706334">
      <w:pPr>
        <w:pStyle w:val="ListParagraph"/>
        <w:numPr>
          <w:ilvl w:val="0"/>
          <w:numId w:val="7"/>
        </w:numPr>
        <w:tabs>
          <w:tab w:val="left" w:pos="360"/>
        </w:tabs>
        <w:suppressAutoHyphens w:val="0"/>
        <w:spacing w:line="276" w:lineRule="auto"/>
      </w:pPr>
      <w:r w:rsidRPr="00706334">
        <w:rPr>
          <w:spacing w:val="-2"/>
        </w:rPr>
        <w:t xml:space="preserve">Senior Front End Developer in the Product team, </w:t>
      </w:r>
      <w:r w:rsidRPr="00706334">
        <w:rPr>
          <w:rStyle w:val="apple-style-span"/>
          <w:rFonts w:cs="Arial"/>
          <w:color w:val="000000"/>
          <w:shd w:val="clear" w:color="auto" w:fill="FFFFFF"/>
        </w:rPr>
        <w:t xml:space="preserve">Responsible for </w:t>
      </w:r>
      <w:r w:rsidRPr="00440F35">
        <w:rPr>
          <w:rStyle w:val="apple-style-span"/>
          <w:rFonts w:cs="Arial"/>
          <w:b/>
          <w:color w:val="000000"/>
          <w:shd w:val="clear" w:color="auto" w:fill="FFFFFF"/>
        </w:rPr>
        <w:t>handling 4 resource</w:t>
      </w:r>
      <w:r w:rsidRPr="00706334">
        <w:rPr>
          <w:rStyle w:val="apple-style-span"/>
          <w:rFonts w:cs="Arial"/>
          <w:color w:val="000000"/>
          <w:shd w:val="clear" w:color="auto" w:fill="FFFFFF"/>
        </w:rPr>
        <w:t xml:space="preserve"> Front End UI/UX development team </w:t>
      </w:r>
      <w:r w:rsidRPr="00706334">
        <w:rPr>
          <w:spacing w:val="-2"/>
        </w:rPr>
        <w:t xml:space="preserve">and got </w:t>
      </w:r>
      <w:r w:rsidRPr="00706334">
        <w:rPr>
          <w:b/>
          <w:spacing w:val="-2"/>
        </w:rPr>
        <w:t>two times</w:t>
      </w:r>
      <w:r w:rsidRPr="00706334">
        <w:rPr>
          <w:spacing w:val="-2"/>
        </w:rPr>
        <w:t xml:space="preserve"> </w:t>
      </w:r>
      <w:r w:rsidRPr="00706334">
        <w:rPr>
          <w:b/>
          <w:spacing w:val="-2"/>
        </w:rPr>
        <w:t>Individual Extra Miler award</w:t>
      </w:r>
      <w:r w:rsidRPr="00706334">
        <w:rPr>
          <w:spacing w:val="-2"/>
        </w:rPr>
        <w:t xml:space="preserve"> in </w:t>
      </w:r>
      <w:r w:rsidRPr="00706334">
        <w:rPr>
          <w:b/>
          <w:spacing w:val="-2"/>
        </w:rPr>
        <w:t>Infosys</w:t>
      </w:r>
      <w:r w:rsidRPr="00706334">
        <w:rPr>
          <w:spacing w:val="-2"/>
        </w:rPr>
        <w:t xml:space="preserve"> for </w:t>
      </w:r>
      <w:r w:rsidRPr="00706334">
        <w:rPr>
          <w:b/>
          <w:spacing w:val="-2"/>
        </w:rPr>
        <w:t>initiating mobility and configurable UI control wrapper in TSG</w:t>
      </w:r>
      <w:r w:rsidRPr="00706334">
        <w:rPr>
          <w:spacing w:val="-2"/>
        </w:rPr>
        <w:t>.</w:t>
      </w:r>
    </w:p>
    <w:p w:rsidR="00CD3757" w:rsidRPr="00706334" w:rsidRDefault="00CD3757" w:rsidP="00706334">
      <w:pPr>
        <w:pStyle w:val="ListParagraph"/>
        <w:numPr>
          <w:ilvl w:val="0"/>
          <w:numId w:val="7"/>
        </w:numPr>
        <w:suppressAutoHyphens w:val="0"/>
        <w:spacing w:line="276" w:lineRule="auto"/>
        <w:jc w:val="left"/>
        <w:rPr>
          <w:b/>
          <w:sz w:val="28"/>
          <w:szCs w:val="28"/>
        </w:rPr>
      </w:pPr>
      <w:r>
        <w:t xml:space="preserve">Hands on </w:t>
      </w:r>
      <w:r w:rsidRPr="00706334">
        <w:rPr>
          <w:b/>
        </w:rPr>
        <w:t>Experience in UI design</w:t>
      </w:r>
      <w:r>
        <w:t xml:space="preserve"> (wireframe, Visual Design and asset creation). Passionate to positively push the </w:t>
      </w:r>
      <w:r w:rsidRPr="00706334">
        <w:rPr>
          <w:b/>
        </w:rPr>
        <w:t>UI development and user experience</w:t>
      </w:r>
      <w:r>
        <w:t xml:space="preserve"> to next level.</w:t>
      </w:r>
    </w:p>
    <w:p w:rsidR="00CD3757" w:rsidRDefault="00CD3757" w:rsidP="00706334">
      <w:pPr>
        <w:pStyle w:val="ListParagraph"/>
        <w:numPr>
          <w:ilvl w:val="0"/>
          <w:numId w:val="7"/>
        </w:numPr>
      </w:pPr>
      <w:r w:rsidRPr="00896700">
        <w:t xml:space="preserve">Have been involved in </w:t>
      </w:r>
      <w:r w:rsidRPr="00706334">
        <w:rPr>
          <w:b/>
        </w:rPr>
        <w:t>Agile methodology</w:t>
      </w:r>
      <w:r w:rsidRPr="00896700">
        <w:t xml:space="preserve"> projects.</w:t>
      </w:r>
    </w:p>
    <w:p w:rsidR="00735E78" w:rsidRDefault="00735E78" w:rsidP="00735E78"/>
    <w:p w:rsidR="00735E78" w:rsidRDefault="00735E78" w:rsidP="00735E78">
      <w:pPr>
        <w:pBdr>
          <w:bottom w:val="double" w:sz="1" w:space="1" w:color="000000"/>
        </w:pBdr>
        <w:rPr>
          <w:sz w:val="20"/>
          <w:szCs w:val="20"/>
          <w:u w:val="single"/>
        </w:rPr>
      </w:pPr>
      <w:r>
        <w:rPr>
          <w:b/>
          <w:sz w:val="28"/>
          <w:szCs w:val="28"/>
        </w:rPr>
        <w:t>CORE COMPETENCIES</w:t>
      </w:r>
    </w:p>
    <w:p w:rsidR="00735E78" w:rsidRDefault="00735E78" w:rsidP="00735E78">
      <w:pPr>
        <w:rPr>
          <w:sz w:val="20"/>
          <w:szCs w:val="20"/>
          <w:u w:val="single"/>
        </w:rPr>
      </w:pPr>
    </w:p>
    <w:p w:rsidR="00735E78" w:rsidRPr="002D04AB" w:rsidRDefault="00735E78" w:rsidP="00735E78">
      <w:pPr>
        <w:ind w:left="2880" w:hanging="2880"/>
        <w:rPr>
          <w:b/>
        </w:rPr>
      </w:pPr>
      <w:r w:rsidRPr="00FC2B85">
        <w:rPr>
          <w:b/>
        </w:rPr>
        <w:t>Programming Skills:</w:t>
      </w:r>
      <w:r>
        <w:tab/>
      </w:r>
      <w:r w:rsidR="003C1F8C" w:rsidRPr="002D04AB">
        <w:rPr>
          <w:b/>
        </w:rPr>
        <w:t>HTML/ HTML5/XHTML,</w:t>
      </w:r>
      <w:r w:rsidRPr="002D04AB">
        <w:rPr>
          <w:b/>
        </w:rPr>
        <w:t xml:space="preserve"> CSS/CSS3, JavaScript, jQuer</w:t>
      </w:r>
      <w:r w:rsidR="00521976">
        <w:rPr>
          <w:b/>
        </w:rPr>
        <w:t>y, AJAX, JSON, D3.js,</w:t>
      </w:r>
      <w:r w:rsidR="00A20DC2">
        <w:rPr>
          <w:b/>
        </w:rPr>
        <w:t xml:space="preserve"> SAPUI5</w:t>
      </w:r>
      <w:r w:rsidRPr="002D04AB">
        <w:rPr>
          <w:b/>
        </w:rPr>
        <w:t>, SAP FIORI UI Application Development, Kendo UI, Bootstrap, MVC, kendo UI, oData, Basic SQL</w:t>
      </w:r>
      <w:r w:rsidR="00912307" w:rsidRPr="002D04AB">
        <w:rPr>
          <w:b/>
        </w:rPr>
        <w:t>..</w:t>
      </w:r>
    </w:p>
    <w:p w:rsidR="00735E78" w:rsidRDefault="00735E78" w:rsidP="00735E78">
      <w:pPr>
        <w:tabs>
          <w:tab w:val="left" w:pos="2520"/>
        </w:tabs>
      </w:pPr>
      <w:r w:rsidRPr="00FC2B85">
        <w:rPr>
          <w:b/>
        </w:rPr>
        <w:t>Operating Systems:</w:t>
      </w:r>
      <w:r>
        <w:tab/>
      </w:r>
      <w:r>
        <w:tab/>
      </w:r>
      <w:r w:rsidRPr="006149C3">
        <w:t>Mac, Windows XP/7</w:t>
      </w:r>
      <w:r w:rsidR="00D57A9A" w:rsidRPr="006149C3">
        <w:t>/8</w:t>
      </w:r>
      <w:r w:rsidRPr="006149C3">
        <w:t>, Linux</w:t>
      </w:r>
      <w:r w:rsidR="00912307">
        <w:t>..</w:t>
      </w:r>
    </w:p>
    <w:p w:rsidR="00735E78" w:rsidRPr="006149C3" w:rsidRDefault="00735E78" w:rsidP="00735E78">
      <w:pPr>
        <w:tabs>
          <w:tab w:val="left" w:pos="2520"/>
        </w:tabs>
        <w:ind w:left="2880" w:hanging="2880"/>
      </w:pPr>
      <w:r w:rsidRPr="00093337">
        <w:rPr>
          <w:b/>
        </w:rPr>
        <w:t>Tools:</w:t>
      </w:r>
      <w:r>
        <w:tab/>
      </w:r>
      <w:r>
        <w:tab/>
      </w:r>
      <w:r w:rsidRPr="002D04AB">
        <w:rPr>
          <w:b/>
        </w:rPr>
        <w:t>Visual Studio, Netbeans IDE, Eclipse IDE, Linux SSH, putty, Filezilla, GIT Gerrit, TFS, Chrome developer tool, Fiddler, IE Developer tool and Firebug</w:t>
      </w:r>
      <w:r w:rsidR="00912307">
        <w:t>..</w:t>
      </w:r>
    </w:p>
    <w:p w:rsidR="00735E78" w:rsidRDefault="00735E78" w:rsidP="00735E78">
      <w:pPr>
        <w:tabs>
          <w:tab w:val="left" w:pos="2520"/>
        </w:tabs>
        <w:ind w:left="720" w:hanging="720"/>
      </w:pPr>
      <w:r w:rsidRPr="00093337">
        <w:rPr>
          <w:b/>
        </w:rPr>
        <w:t>Web Servers:</w:t>
      </w:r>
      <w:r>
        <w:tab/>
      </w:r>
      <w:r>
        <w:tab/>
      </w:r>
      <w:r w:rsidRPr="006149C3">
        <w:t>Apache Http Server, Tomcat, IIS web server</w:t>
      </w:r>
    </w:p>
    <w:p w:rsidR="00735E78" w:rsidRDefault="00735E78" w:rsidP="00D47866">
      <w:pPr>
        <w:suppressAutoHyphens w:val="0"/>
        <w:jc w:val="left"/>
        <w:rPr>
          <w:b/>
        </w:rPr>
      </w:pPr>
      <w:r w:rsidRPr="001174BC">
        <w:rPr>
          <w:b/>
        </w:rPr>
        <w:t>Design Tools</w:t>
      </w:r>
      <w:r>
        <w:tab/>
      </w:r>
      <w:r>
        <w:tab/>
      </w:r>
      <w:r>
        <w:tab/>
      </w:r>
      <w:r w:rsidRPr="006149C3">
        <w:t>Adobe CS5+ Technologies: Phot</w:t>
      </w:r>
      <w:r w:rsidR="006149C3">
        <w:t>oshop, Dreamweaver, Illustrator</w:t>
      </w:r>
      <w:r w:rsidR="004772F6">
        <w:t>..</w:t>
      </w:r>
      <w:r>
        <w:rPr>
          <w:b/>
        </w:rPr>
        <w:t xml:space="preserve"> </w:t>
      </w:r>
    </w:p>
    <w:p w:rsidR="00E125D3" w:rsidRDefault="00E125D3" w:rsidP="00D47866">
      <w:pPr>
        <w:suppressAutoHyphens w:val="0"/>
        <w:jc w:val="left"/>
        <w:rPr>
          <w:b/>
        </w:rPr>
      </w:pPr>
    </w:p>
    <w:p w:rsidR="00CA43FD" w:rsidRDefault="00CA43FD" w:rsidP="00D47866">
      <w:pPr>
        <w:suppressAutoHyphens w:val="0"/>
        <w:jc w:val="left"/>
        <w:rPr>
          <w:b/>
        </w:rPr>
      </w:pPr>
    </w:p>
    <w:p w:rsidR="0084726D" w:rsidRDefault="0084726D" w:rsidP="00D47866">
      <w:pPr>
        <w:suppressAutoHyphens w:val="0"/>
        <w:jc w:val="left"/>
        <w:rPr>
          <w:b/>
        </w:rPr>
      </w:pPr>
    </w:p>
    <w:p w:rsidR="0084726D" w:rsidRDefault="0084726D" w:rsidP="0084726D">
      <w:pPr>
        <w:pBdr>
          <w:bottom w:val="double" w:sz="1" w:space="1" w:color="000000"/>
        </w:pBdr>
        <w:rPr>
          <w:b/>
          <w:sz w:val="28"/>
          <w:szCs w:val="28"/>
        </w:rPr>
      </w:pPr>
      <w:r>
        <w:rPr>
          <w:b/>
          <w:sz w:val="28"/>
          <w:szCs w:val="28"/>
        </w:rPr>
        <w:lastRenderedPageBreak/>
        <w:t>CAREER HIGHLIGHTS</w:t>
      </w:r>
    </w:p>
    <w:p w:rsidR="00B92ECE" w:rsidRDefault="00B92ECE" w:rsidP="0084726D">
      <w:pPr>
        <w:pBdr>
          <w:bottom w:val="double" w:sz="1" w:space="1" w:color="000000"/>
        </w:pBdr>
        <w:rPr>
          <w:sz w:val="20"/>
          <w:szCs w:val="20"/>
        </w:rPr>
      </w:pPr>
    </w:p>
    <w:p w:rsidR="0084726D" w:rsidRDefault="0084726D" w:rsidP="0084726D">
      <w:pPr>
        <w:rPr>
          <w:sz w:val="20"/>
          <w:szCs w:val="20"/>
        </w:rPr>
      </w:pPr>
    </w:p>
    <w:p w:rsidR="006F5ECC" w:rsidRDefault="006F5ECC" w:rsidP="006F5ECC">
      <w:pPr>
        <w:pStyle w:val="BodyText3"/>
        <w:shd w:val="clear" w:color="auto" w:fill="CCCCCC"/>
        <w:jc w:val="left"/>
      </w:pPr>
    </w:p>
    <w:p w:rsidR="006F5ECC" w:rsidRDefault="006F5ECC" w:rsidP="006F5ECC">
      <w:pPr>
        <w:pStyle w:val="BodyText3"/>
        <w:shd w:val="clear" w:color="auto" w:fill="CCCCCC"/>
        <w:jc w:val="both"/>
      </w:pPr>
      <w:r>
        <w:t xml:space="preserve"> </w:t>
      </w:r>
      <w:hyperlink r:id="rId8" w:history="1">
        <w:r>
          <w:rPr>
            <w:rStyle w:val="Hyperlink"/>
            <w:b/>
            <w:szCs w:val="24"/>
          </w:rPr>
          <w:t>Infosys BPO Ltd, Bangalore, Karnataka</w:t>
        </w:r>
      </w:hyperlink>
      <w:r>
        <w:rPr>
          <w:b/>
          <w:szCs w:val="24"/>
        </w:rPr>
        <w:t xml:space="preserve">.               </w:t>
      </w:r>
      <w:r>
        <w:rPr>
          <w:b/>
          <w:szCs w:val="24"/>
        </w:rPr>
        <w:tab/>
      </w:r>
      <w:r>
        <w:rPr>
          <w:b/>
          <w:szCs w:val="24"/>
        </w:rPr>
        <w:tab/>
      </w:r>
      <w:r>
        <w:rPr>
          <w:b/>
          <w:szCs w:val="24"/>
        </w:rPr>
        <w:tab/>
      </w:r>
      <w:r>
        <w:rPr>
          <w:b/>
          <w:szCs w:val="24"/>
        </w:rPr>
        <w:tab/>
      </w:r>
      <w:r>
        <w:rPr>
          <w:b/>
          <w:szCs w:val="24"/>
        </w:rPr>
        <w:tab/>
      </w:r>
      <w:r>
        <w:rPr>
          <w:b/>
          <w:color w:val="000000"/>
          <w:szCs w:val="24"/>
        </w:rPr>
        <w:t xml:space="preserve">Since Mar ‘14 </w:t>
      </w:r>
    </w:p>
    <w:p w:rsidR="006F5ECC" w:rsidRDefault="006F5ECC" w:rsidP="006F5ECC">
      <w:pPr>
        <w:pStyle w:val="BodyText3"/>
        <w:shd w:val="clear" w:color="auto" w:fill="CCCCCC"/>
        <w:jc w:val="left"/>
        <w:rPr>
          <w:b/>
          <w:spacing w:val="-2"/>
        </w:rPr>
      </w:pPr>
      <w:r>
        <w:rPr>
          <w:b/>
          <w:spacing w:val="-2"/>
          <w:szCs w:val="24"/>
        </w:rPr>
        <w:t xml:space="preserve"> Technology Analyst  </w:t>
      </w:r>
      <w:r>
        <w:rPr>
          <w:b/>
          <w:spacing w:val="-2"/>
        </w:rPr>
        <w:t>(Senior Front end / UI developer)</w:t>
      </w:r>
    </w:p>
    <w:p w:rsidR="006F5ECC" w:rsidRDefault="00481FC9" w:rsidP="00481FC9">
      <w:pPr>
        <w:pStyle w:val="BodyText3"/>
        <w:shd w:val="clear" w:color="auto" w:fill="CCCCCC"/>
        <w:tabs>
          <w:tab w:val="left" w:pos="1665"/>
        </w:tabs>
        <w:jc w:val="left"/>
        <w:rPr>
          <w:sz w:val="20"/>
        </w:rPr>
      </w:pPr>
      <w:r>
        <w:rPr>
          <w:sz w:val="20"/>
        </w:rPr>
        <w:tab/>
      </w:r>
    </w:p>
    <w:p w:rsidR="0030011A" w:rsidRDefault="0030011A" w:rsidP="0084726D">
      <w:pPr>
        <w:suppressAutoHyphens w:val="0"/>
        <w:jc w:val="left"/>
      </w:pPr>
    </w:p>
    <w:p w:rsidR="005F3434" w:rsidRDefault="00FE597B" w:rsidP="00FE597B">
      <w:r>
        <w:t xml:space="preserve">Infosys BPO Ltd., the business process outsourcing subsidiary of Infosys Ltd. has TSG (Transformation Solution Group) Business unit which deals with product innovation of BPO related enterprise applications. </w:t>
      </w:r>
      <w:r w:rsidR="00FB6365">
        <w:t xml:space="preserve"> In TSG under product team, handling 4 resource team and involved in front end UI/UX development. </w:t>
      </w:r>
    </w:p>
    <w:p w:rsidR="005F3434" w:rsidRDefault="005F3434" w:rsidP="005F3434"/>
    <w:p w:rsidR="005F3434" w:rsidRDefault="005F3434" w:rsidP="005F3434">
      <w:pPr>
        <w:pStyle w:val="ListParagraph"/>
        <w:tabs>
          <w:tab w:val="left" w:pos="1980"/>
        </w:tabs>
        <w:suppressAutoHyphens w:val="0"/>
        <w:ind w:left="0"/>
        <w:contextualSpacing w:val="0"/>
        <w:rPr>
          <w:rFonts w:cs="Arial"/>
          <w:color w:val="000000"/>
        </w:rPr>
      </w:pPr>
      <w:r>
        <w:rPr>
          <w:b/>
        </w:rPr>
        <w:t>Responsibilities</w:t>
      </w:r>
      <w:r>
        <w:rPr>
          <w:b/>
        </w:rPr>
        <w:tab/>
      </w:r>
    </w:p>
    <w:p w:rsidR="005F3434" w:rsidRDefault="005F3434" w:rsidP="005F3434"/>
    <w:p w:rsidR="005F3434" w:rsidRPr="00104F02" w:rsidRDefault="00550BFF" w:rsidP="005F3434">
      <w:pPr>
        <w:pStyle w:val="ListParagraph"/>
        <w:numPr>
          <w:ilvl w:val="0"/>
          <w:numId w:val="10"/>
        </w:numPr>
        <w:tabs>
          <w:tab w:val="left" w:pos="1980"/>
        </w:tabs>
        <w:suppressAutoHyphens w:val="0"/>
        <w:ind w:right="-360"/>
        <w:jc w:val="left"/>
        <w:rPr>
          <w:rFonts w:cs="Verdana"/>
          <w:b/>
        </w:rPr>
      </w:pPr>
      <w:r>
        <w:rPr>
          <w:rFonts w:cs="Verdana"/>
        </w:rPr>
        <w:t>Module lead</w:t>
      </w:r>
      <w:r w:rsidR="007C0278">
        <w:rPr>
          <w:rFonts w:cs="Verdana"/>
        </w:rPr>
        <w:t>,</w:t>
      </w:r>
      <w:r w:rsidR="005F3434" w:rsidRPr="005F3434">
        <w:rPr>
          <w:rFonts w:cs="Verdana"/>
        </w:rPr>
        <w:t xml:space="preserve"> Development of</w:t>
      </w:r>
      <w:r w:rsidR="005F3434" w:rsidRPr="005F3434">
        <w:rPr>
          <w:rFonts w:cs="Verdana"/>
          <w:b/>
        </w:rPr>
        <w:t xml:space="preserve"> SPINEUI </w:t>
      </w:r>
      <w:r w:rsidR="005F3434" w:rsidRPr="005F3434">
        <w:rPr>
          <w:rFonts w:cs="Verdana"/>
        </w:rPr>
        <w:t>wrapper (Own HTML</w:t>
      </w:r>
      <w:r w:rsidR="00641801">
        <w:rPr>
          <w:rFonts w:cs="Verdana"/>
        </w:rPr>
        <w:t>5</w:t>
      </w:r>
      <w:r w:rsidR="005F3434" w:rsidRPr="005F3434">
        <w:rPr>
          <w:rFonts w:cs="Verdana"/>
        </w:rPr>
        <w:t>/CSS</w:t>
      </w:r>
      <w:r w:rsidR="00641801">
        <w:rPr>
          <w:rFonts w:cs="Verdana"/>
        </w:rPr>
        <w:t>3</w:t>
      </w:r>
      <w:r w:rsidR="005F3434" w:rsidRPr="005F3434">
        <w:rPr>
          <w:rFonts w:cs="Verdana"/>
        </w:rPr>
        <w:t xml:space="preserve">/JS wrapper in top of </w:t>
      </w:r>
      <w:r w:rsidR="005F3434" w:rsidRPr="005F3434">
        <w:rPr>
          <w:rFonts w:cs="Verdana"/>
          <w:b/>
        </w:rPr>
        <w:t>KendoUI</w:t>
      </w:r>
      <w:r w:rsidR="005F3434" w:rsidRPr="005F3434">
        <w:rPr>
          <w:rFonts w:cs="Verdana"/>
        </w:rPr>
        <w:t>)</w:t>
      </w:r>
      <w:r w:rsidR="005F3434" w:rsidRPr="005F3434">
        <w:rPr>
          <w:rFonts w:cs="Verdana"/>
          <w:b/>
        </w:rPr>
        <w:t xml:space="preserve"> and SPINE FORM BUILDER </w:t>
      </w:r>
      <w:r w:rsidR="005F3434" w:rsidRPr="005F3434">
        <w:rPr>
          <w:rFonts w:cs="Verdana"/>
        </w:rPr>
        <w:t>(easy drag and drop page creation and configuration).</w:t>
      </w:r>
    </w:p>
    <w:p w:rsidR="00104F02" w:rsidRPr="005F3434" w:rsidRDefault="00104F02" w:rsidP="005F3434">
      <w:pPr>
        <w:pStyle w:val="ListParagraph"/>
        <w:numPr>
          <w:ilvl w:val="0"/>
          <w:numId w:val="10"/>
        </w:numPr>
        <w:tabs>
          <w:tab w:val="left" w:pos="1980"/>
        </w:tabs>
        <w:suppressAutoHyphens w:val="0"/>
        <w:ind w:right="-360"/>
        <w:jc w:val="left"/>
        <w:rPr>
          <w:rFonts w:cs="Verdana"/>
          <w:b/>
        </w:rPr>
      </w:pPr>
      <w:r>
        <w:rPr>
          <w:rFonts w:cs="Verdana"/>
        </w:rPr>
        <w:t xml:space="preserve">Handling 4 resource Front end UI development team. </w:t>
      </w:r>
    </w:p>
    <w:p w:rsidR="005F3434" w:rsidRPr="005F3434" w:rsidRDefault="005F3434" w:rsidP="005F3434">
      <w:pPr>
        <w:pStyle w:val="ListParagraph"/>
        <w:numPr>
          <w:ilvl w:val="0"/>
          <w:numId w:val="10"/>
        </w:numPr>
        <w:tabs>
          <w:tab w:val="left" w:pos="1980"/>
        </w:tabs>
        <w:suppressAutoHyphens w:val="0"/>
        <w:ind w:right="-360"/>
        <w:jc w:val="left"/>
        <w:rPr>
          <w:rFonts w:cs="Verdana"/>
          <w:b/>
        </w:rPr>
      </w:pPr>
      <w:r w:rsidRPr="005F3434">
        <w:rPr>
          <w:rFonts w:cs="Verdana"/>
        </w:rPr>
        <w:t xml:space="preserve">Developed </w:t>
      </w:r>
      <w:r w:rsidRPr="005F3434">
        <w:rPr>
          <w:rFonts w:cs="Verdana"/>
          <w:b/>
        </w:rPr>
        <w:t>Single Page</w:t>
      </w:r>
      <w:r w:rsidRPr="005F3434">
        <w:rPr>
          <w:rFonts w:cs="Verdana"/>
        </w:rPr>
        <w:t xml:space="preserve"> </w:t>
      </w:r>
      <w:r w:rsidRPr="005F3434">
        <w:rPr>
          <w:rFonts w:cs="Verdana"/>
          <w:b/>
        </w:rPr>
        <w:t>Front end application of SPINE solution of Enterprise application IMAP, OEMS and vendor portal</w:t>
      </w:r>
      <w:r w:rsidRPr="005F3434">
        <w:rPr>
          <w:rFonts w:cs="Verdana"/>
        </w:rPr>
        <w:t xml:space="preserve"> using HTML5/CSS3/JavaScript/ kendo UI Framework.</w:t>
      </w:r>
    </w:p>
    <w:p w:rsidR="005F3434" w:rsidRPr="005F3434" w:rsidRDefault="005F3434" w:rsidP="005F3434">
      <w:pPr>
        <w:pStyle w:val="ListParagraph"/>
        <w:numPr>
          <w:ilvl w:val="0"/>
          <w:numId w:val="10"/>
        </w:numPr>
        <w:tabs>
          <w:tab w:val="left" w:pos="1980"/>
        </w:tabs>
        <w:suppressAutoHyphens w:val="0"/>
        <w:ind w:right="-360"/>
        <w:jc w:val="left"/>
        <w:rPr>
          <w:rFonts w:cs="Verdana"/>
        </w:rPr>
      </w:pPr>
      <w:r w:rsidRPr="005F3434">
        <w:rPr>
          <w:rFonts w:cs="Verdana"/>
          <w:b/>
        </w:rPr>
        <w:t xml:space="preserve">Initiated mobility in TSG and got awarded for Individual extra miler award </w:t>
      </w:r>
      <w:r w:rsidRPr="005F3434">
        <w:rPr>
          <w:rFonts w:cs="Verdana"/>
        </w:rPr>
        <w:t xml:space="preserve">from Infosys, Designed and  developed from scratch </w:t>
      </w:r>
      <w:r w:rsidRPr="0016152A">
        <w:rPr>
          <w:rFonts w:cs="Verdana"/>
          <w:b/>
        </w:rPr>
        <w:t>Confirmer / Approver App</w:t>
      </w:r>
      <w:r w:rsidRPr="005F3434">
        <w:rPr>
          <w:rFonts w:cs="Verdana"/>
        </w:rPr>
        <w:t xml:space="preserve"> (confirmer scenario to approve and confirm the case to process accounts payable in IMAP approval and confirm the cases). </w:t>
      </w:r>
    </w:p>
    <w:p w:rsidR="005F3434" w:rsidRPr="005F3434" w:rsidRDefault="005F3434" w:rsidP="005F3434">
      <w:pPr>
        <w:pStyle w:val="ListParagraph"/>
        <w:numPr>
          <w:ilvl w:val="0"/>
          <w:numId w:val="10"/>
        </w:numPr>
        <w:tabs>
          <w:tab w:val="left" w:pos="1980"/>
        </w:tabs>
        <w:suppressAutoHyphens w:val="0"/>
        <w:ind w:right="-360"/>
        <w:jc w:val="left"/>
        <w:rPr>
          <w:rFonts w:cs="Verdana"/>
        </w:rPr>
      </w:pPr>
      <w:r w:rsidRPr="005F3434">
        <w:rPr>
          <w:rFonts w:cs="Verdana"/>
          <w:b/>
        </w:rPr>
        <w:t xml:space="preserve">Developer Configurable SPINEUI Control Wrapper in TSG and got awarded for Individual extra miler award </w:t>
      </w:r>
      <w:r w:rsidRPr="005F3434">
        <w:rPr>
          <w:rFonts w:cs="Verdana"/>
        </w:rPr>
        <w:t>from Infosys</w:t>
      </w:r>
      <w:r w:rsidRPr="005F3434">
        <w:rPr>
          <w:rFonts w:cs="Verdana"/>
          <w:b/>
        </w:rPr>
        <w:t>, Configurable UI HTML5</w:t>
      </w:r>
      <w:r w:rsidRPr="005F3434">
        <w:rPr>
          <w:rFonts w:cs="Verdana"/>
        </w:rPr>
        <w:t xml:space="preserve"> controls </w:t>
      </w:r>
      <w:r w:rsidRPr="005F3434">
        <w:rPr>
          <w:rFonts w:cs="Verdana"/>
          <w:b/>
        </w:rPr>
        <w:t>development and also designed</w:t>
      </w:r>
      <w:r w:rsidRPr="005F3434">
        <w:rPr>
          <w:rFonts w:cs="Verdana"/>
        </w:rPr>
        <w:t xml:space="preserve"> the new UI controls by using </w:t>
      </w:r>
      <w:r w:rsidRPr="005F3434">
        <w:rPr>
          <w:rFonts w:cs="Verdana"/>
          <w:b/>
        </w:rPr>
        <w:t>Photoshop</w:t>
      </w:r>
      <w:r w:rsidRPr="005F3434">
        <w:rPr>
          <w:rFonts w:cs="Verdana"/>
        </w:rPr>
        <w:t xml:space="preserve">. </w:t>
      </w:r>
    </w:p>
    <w:p w:rsidR="005F3434" w:rsidRPr="005F3434" w:rsidRDefault="005F3434" w:rsidP="005F3434">
      <w:pPr>
        <w:pStyle w:val="ListParagraph"/>
        <w:numPr>
          <w:ilvl w:val="0"/>
          <w:numId w:val="10"/>
        </w:numPr>
        <w:tabs>
          <w:tab w:val="left" w:pos="1980"/>
        </w:tabs>
        <w:suppressAutoHyphens w:val="0"/>
        <w:ind w:right="-360"/>
        <w:jc w:val="left"/>
        <w:rPr>
          <w:rFonts w:cs="Verdana"/>
        </w:rPr>
      </w:pPr>
      <w:r w:rsidRPr="005F3434">
        <w:rPr>
          <w:rFonts w:cs="Verdana"/>
        </w:rPr>
        <w:t xml:space="preserve">Responsibility of </w:t>
      </w:r>
      <w:r w:rsidRPr="005F3434">
        <w:rPr>
          <w:rFonts w:cs="Verdana"/>
          <w:b/>
        </w:rPr>
        <w:t xml:space="preserve">developing new UI prototype </w:t>
      </w:r>
      <w:r w:rsidRPr="005F3434">
        <w:rPr>
          <w:rFonts w:cs="Verdana"/>
        </w:rPr>
        <w:t>(Wireframe, visual design HTML mockup)</w:t>
      </w:r>
      <w:r w:rsidRPr="005F3434">
        <w:rPr>
          <w:rFonts w:cs="Verdana"/>
          <w:b/>
        </w:rPr>
        <w:t xml:space="preserve"> application of SPINE solutions</w:t>
      </w:r>
      <w:r w:rsidRPr="005F3434">
        <w:rPr>
          <w:rFonts w:cs="Verdana"/>
        </w:rPr>
        <w:t>.</w:t>
      </w:r>
    </w:p>
    <w:p w:rsidR="005F3434" w:rsidRDefault="005F3434" w:rsidP="00FE597B"/>
    <w:p w:rsidR="004A3717" w:rsidRDefault="004A3717" w:rsidP="004A3717">
      <w:pPr>
        <w:tabs>
          <w:tab w:val="left" w:pos="1980"/>
        </w:tabs>
        <w:suppressAutoHyphens w:val="0"/>
        <w:ind w:right="-360"/>
        <w:jc w:val="left"/>
        <w:rPr>
          <w:b/>
        </w:rPr>
      </w:pPr>
      <w:r>
        <w:rPr>
          <w:b/>
        </w:rPr>
        <w:t>Projects</w:t>
      </w:r>
    </w:p>
    <w:p w:rsidR="00F26A0C" w:rsidRDefault="00F26A0C" w:rsidP="004A3717">
      <w:pPr>
        <w:tabs>
          <w:tab w:val="left" w:pos="1980"/>
        </w:tabs>
        <w:suppressAutoHyphens w:val="0"/>
        <w:ind w:right="-360"/>
        <w:jc w:val="left"/>
        <w:rPr>
          <w:b/>
        </w:rPr>
      </w:pPr>
    </w:p>
    <w:p w:rsidR="00F26A0C" w:rsidRPr="00F26A0C" w:rsidRDefault="00F26A0C" w:rsidP="00F26A0C">
      <w:pPr>
        <w:pStyle w:val="ListParagraph"/>
        <w:numPr>
          <w:ilvl w:val="0"/>
          <w:numId w:val="11"/>
        </w:numPr>
        <w:tabs>
          <w:tab w:val="left" w:pos="1980"/>
        </w:tabs>
        <w:suppressAutoHyphens w:val="0"/>
        <w:ind w:right="-360"/>
        <w:jc w:val="left"/>
        <w:rPr>
          <w:rFonts w:cs="Arial"/>
          <w:color w:val="000000"/>
        </w:rPr>
      </w:pPr>
      <w:r w:rsidRPr="00F26A0C">
        <w:rPr>
          <w:rFonts w:cs="Verdana"/>
          <w:b/>
        </w:rPr>
        <w:t>SPINE PAGE BUILDER</w:t>
      </w:r>
      <w:r w:rsidRPr="00F26A0C">
        <w:rPr>
          <w:rFonts w:cs="Verdana"/>
        </w:rPr>
        <w:t xml:space="preserve"> – Drag and drop Page builder for SPINE Framework. Ease of use of creating / editing pages in SPINE Framework based Applications. By using SPINE Page builder user can configure the UI controls and publish the page in the application without back end / Front end coding. </w:t>
      </w:r>
      <w:r w:rsidR="00AF637E">
        <w:t xml:space="preserve">(using </w:t>
      </w:r>
      <w:r w:rsidR="00AF637E" w:rsidRPr="00706334">
        <w:rPr>
          <w:b/>
        </w:rPr>
        <w:t>Agile/SCRUM</w:t>
      </w:r>
      <w:r w:rsidR="00C103EC">
        <w:t xml:space="preserve"> </w:t>
      </w:r>
      <w:r w:rsidR="00AF637E">
        <w:t>)</w:t>
      </w:r>
    </w:p>
    <w:p w:rsidR="00F26A0C" w:rsidRPr="00F26A0C" w:rsidRDefault="00F26A0C" w:rsidP="00F26A0C">
      <w:pPr>
        <w:pStyle w:val="ListParagraph"/>
        <w:numPr>
          <w:ilvl w:val="0"/>
          <w:numId w:val="11"/>
        </w:numPr>
        <w:tabs>
          <w:tab w:val="left" w:pos="1980"/>
        </w:tabs>
        <w:suppressAutoHyphens w:val="0"/>
        <w:ind w:right="-360"/>
        <w:jc w:val="left"/>
        <w:rPr>
          <w:rFonts w:cs="Arial"/>
          <w:color w:val="000000"/>
        </w:rPr>
      </w:pPr>
      <w:r w:rsidRPr="00F26A0C">
        <w:rPr>
          <w:rFonts w:cs="Verdana"/>
          <w:b/>
        </w:rPr>
        <w:t xml:space="preserve">SPINE UI </w:t>
      </w:r>
      <w:r w:rsidR="00645301">
        <w:rPr>
          <w:rFonts w:cs="Verdana"/>
          <w:b/>
        </w:rPr>
        <w:t xml:space="preserve">JS </w:t>
      </w:r>
      <w:r w:rsidRPr="00F26A0C">
        <w:rPr>
          <w:rFonts w:cs="Verdana"/>
          <w:b/>
        </w:rPr>
        <w:t xml:space="preserve">Library </w:t>
      </w:r>
      <w:r w:rsidRPr="00F26A0C">
        <w:rPr>
          <w:rFonts w:cs="Arial"/>
          <w:color w:val="000000"/>
        </w:rPr>
        <w:t xml:space="preserve">– SPINE UI </w:t>
      </w:r>
      <w:r w:rsidR="00016C54">
        <w:rPr>
          <w:rFonts w:cs="Arial"/>
          <w:color w:val="000000"/>
        </w:rPr>
        <w:t xml:space="preserve">JS </w:t>
      </w:r>
      <w:r w:rsidRPr="00F26A0C">
        <w:rPr>
          <w:rFonts w:cs="Arial"/>
          <w:color w:val="000000"/>
        </w:rPr>
        <w:t xml:space="preserve">Libray is built on top of HTML5, CSS3, Javascript, jQuery and KendoUI. This library contains kendo, jQueryUI and custom UI controls. Controls in SPINEUI JS library has additional features like cascading controls, hook and unhook elements, broadcastner and listner etc.. </w:t>
      </w:r>
      <w:r w:rsidR="00AF637E">
        <w:t xml:space="preserve">(using </w:t>
      </w:r>
      <w:r w:rsidR="00AF637E" w:rsidRPr="00706334">
        <w:rPr>
          <w:b/>
        </w:rPr>
        <w:t>Agile/SCRUM</w:t>
      </w:r>
      <w:r w:rsidR="00C103EC">
        <w:t xml:space="preserve"> </w:t>
      </w:r>
      <w:r w:rsidR="00AF637E">
        <w:t>)</w:t>
      </w:r>
    </w:p>
    <w:p w:rsidR="00F26A0C" w:rsidRPr="00F26A0C" w:rsidRDefault="00F26A0C" w:rsidP="00F26A0C">
      <w:pPr>
        <w:pStyle w:val="ListParagraph"/>
        <w:numPr>
          <w:ilvl w:val="0"/>
          <w:numId w:val="11"/>
        </w:numPr>
        <w:tabs>
          <w:tab w:val="left" w:pos="1980"/>
        </w:tabs>
        <w:suppressAutoHyphens w:val="0"/>
        <w:ind w:right="-360"/>
        <w:jc w:val="left"/>
        <w:rPr>
          <w:rFonts w:cs="Arial"/>
          <w:color w:val="000000"/>
        </w:rPr>
      </w:pPr>
      <w:r w:rsidRPr="00F26A0C">
        <w:rPr>
          <w:rFonts w:cs="Verdana"/>
          <w:b/>
        </w:rPr>
        <w:t xml:space="preserve">IMAP(Infosys Modular Accounts Payable) </w:t>
      </w:r>
      <w:r w:rsidRPr="00F26A0C">
        <w:rPr>
          <w:rFonts w:cs="Arial"/>
          <w:color w:val="000000"/>
        </w:rPr>
        <w:t xml:space="preserve">– Single Page Enterprise web Application, </w:t>
      </w:r>
      <w:r w:rsidR="00995F10">
        <w:rPr>
          <w:rFonts w:cs="Arial"/>
          <w:color w:val="000000"/>
        </w:rPr>
        <w:t xml:space="preserve">it </w:t>
      </w:r>
      <w:r w:rsidRPr="00F26A0C">
        <w:rPr>
          <w:rFonts w:cs="Arial"/>
          <w:color w:val="000000"/>
        </w:rPr>
        <w:t>has multiple role and levels to process PO and invoice</w:t>
      </w:r>
      <w:r w:rsidR="005C554F">
        <w:rPr>
          <w:rFonts w:cs="Arial"/>
          <w:color w:val="000000"/>
        </w:rPr>
        <w:t xml:space="preserve"> transcation cases </w:t>
      </w:r>
      <w:r w:rsidRPr="00F26A0C">
        <w:rPr>
          <w:rFonts w:cs="Arial"/>
          <w:color w:val="000000"/>
        </w:rPr>
        <w:t>from Email/File upload.</w:t>
      </w:r>
      <w:r w:rsidR="0062598E">
        <w:rPr>
          <w:rFonts w:cs="Arial"/>
          <w:color w:val="000000"/>
        </w:rPr>
        <w:t xml:space="preserve"> </w:t>
      </w:r>
      <w:r w:rsidRPr="00F26A0C">
        <w:rPr>
          <w:rFonts w:cs="Arial"/>
          <w:color w:val="000000"/>
        </w:rPr>
        <w:t xml:space="preserve"> </w:t>
      </w:r>
    </w:p>
    <w:p w:rsidR="00F26A0C" w:rsidRDefault="00F26A0C" w:rsidP="00F26A0C">
      <w:pPr>
        <w:pStyle w:val="ListParagraph"/>
        <w:numPr>
          <w:ilvl w:val="0"/>
          <w:numId w:val="11"/>
        </w:numPr>
        <w:tabs>
          <w:tab w:val="left" w:pos="1980"/>
        </w:tabs>
        <w:suppressAutoHyphens w:val="0"/>
        <w:ind w:right="-360"/>
        <w:jc w:val="left"/>
        <w:rPr>
          <w:rFonts w:cs="Arial"/>
          <w:color w:val="000000"/>
        </w:rPr>
      </w:pPr>
      <w:r w:rsidRPr="00F26A0C">
        <w:rPr>
          <w:rFonts w:cs="Verdana"/>
          <w:b/>
        </w:rPr>
        <w:lastRenderedPageBreak/>
        <w:t xml:space="preserve">BSAR(Balance Sheet Accounts </w:t>
      </w:r>
      <w:r w:rsidR="007B72BF" w:rsidRPr="00F26A0C">
        <w:rPr>
          <w:rFonts w:cs="Verdana"/>
          <w:b/>
        </w:rPr>
        <w:t>Reconciliation</w:t>
      </w:r>
      <w:r w:rsidRPr="00F26A0C">
        <w:rPr>
          <w:rFonts w:cs="Verdana"/>
          <w:b/>
        </w:rPr>
        <w:t xml:space="preserve">) -  </w:t>
      </w:r>
      <w:r w:rsidRPr="00F26A0C">
        <w:rPr>
          <w:rFonts w:cs="Arial"/>
          <w:color w:val="000000"/>
        </w:rPr>
        <w:t xml:space="preserve">Single Page Enterprise web Application, </w:t>
      </w:r>
      <w:r w:rsidR="00995F10">
        <w:rPr>
          <w:rFonts w:cs="Arial"/>
          <w:color w:val="000000"/>
        </w:rPr>
        <w:t>it</w:t>
      </w:r>
      <w:r w:rsidRPr="00F26A0C">
        <w:rPr>
          <w:rFonts w:cs="Arial"/>
          <w:color w:val="000000"/>
        </w:rPr>
        <w:t xml:space="preserve"> is used for reconcile the </w:t>
      </w:r>
      <w:r w:rsidR="00FB17CD">
        <w:rPr>
          <w:rFonts w:cs="Arial"/>
          <w:color w:val="000000"/>
        </w:rPr>
        <w:t>trial</w:t>
      </w:r>
      <w:r w:rsidR="00755C5C">
        <w:rPr>
          <w:rFonts w:cs="Arial"/>
          <w:color w:val="000000"/>
        </w:rPr>
        <w:t xml:space="preserve"> balance amount, open item </w:t>
      </w:r>
      <w:r w:rsidR="00FB17CD">
        <w:rPr>
          <w:rFonts w:cs="Arial"/>
          <w:color w:val="000000"/>
        </w:rPr>
        <w:t>varia</w:t>
      </w:r>
      <w:r w:rsidR="00755C5C">
        <w:rPr>
          <w:rFonts w:cs="Arial"/>
          <w:color w:val="000000"/>
        </w:rPr>
        <w:t>b</w:t>
      </w:r>
      <w:r w:rsidR="00FB17CD">
        <w:rPr>
          <w:rFonts w:cs="Arial"/>
          <w:color w:val="000000"/>
        </w:rPr>
        <w:t xml:space="preserve">les </w:t>
      </w:r>
      <w:r w:rsidRPr="00F26A0C">
        <w:rPr>
          <w:rFonts w:cs="Arial"/>
          <w:color w:val="000000"/>
        </w:rPr>
        <w:t>in previous and current periods.</w:t>
      </w:r>
    </w:p>
    <w:p w:rsidR="00481FC9" w:rsidRDefault="00481FC9" w:rsidP="00481FC9">
      <w:pPr>
        <w:tabs>
          <w:tab w:val="left" w:pos="1980"/>
        </w:tabs>
        <w:suppressAutoHyphens w:val="0"/>
        <w:ind w:right="-360"/>
        <w:jc w:val="left"/>
        <w:rPr>
          <w:rFonts w:cs="Arial"/>
          <w:color w:val="000000"/>
        </w:rPr>
      </w:pPr>
    </w:p>
    <w:p w:rsidR="00481FC9" w:rsidRDefault="00481FC9" w:rsidP="00481FC9">
      <w:pPr>
        <w:pStyle w:val="BodyText3"/>
        <w:shd w:val="clear" w:color="auto" w:fill="CCCCCC"/>
        <w:jc w:val="left"/>
      </w:pPr>
    </w:p>
    <w:p w:rsidR="00595BCD" w:rsidRDefault="001577DD" w:rsidP="00AE7EC4">
      <w:pPr>
        <w:pStyle w:val="BodyText3"/>
        <w:shd w:val="clear" w:color="auto" w:fill="CCCCCC"/>
        <w:jc w:val="both"/>
        <w:rPr>
          <w:b/>
          <w:color w:val="000000"/>
          <w:szCs w:val="24"/>
        </w:rPr>
      </w:pPr>
      <w:hyperlink r:id="rId9" w:history="1">
        <w:r w:rsidR="00493C9E">
          <w:rPr>
            <w:rStyle w:val="Hyperlink"/>
            <w:b/>
            <w:szCs w:val="24"/>
          </w:rPr>
          <w:t>Tek systems India (</w:t>
        </w:r>
        <w:r w:rsidR="006216BE">
          <w:rPr>
            <w:rStyle w:val="Hyperlink"/>
            <w:b/>
            <w:szCs w:val="24"/>
          </w:rPr>
          <w:t>Mindtree Ltd</w:t>
        </w:r>
        <w:r w:rsidR="00493C9E">
          <w:rPr>
            <w:rStyle w:val="Hyperlink"/>
            <w:b/>
            <w:szCs w:val="24"/>
          </w:rPr>
          <w:t>)</w:t>
        </w:r>
        <w:r w:rsidR="006216BE">
          <w:rPr>
            <w:rStyle w:val="Hyperlink"/>
            <w:b/>
            <w:szCs w:val="24"/>
          </w:rPr>
          <w:t>, Bangalore, Karnataka</w:t>
        </w:r>
      </w:hyperlink>
      <w:r w:rsidR="006216BE">
        <w:rPr>
          <w:b/>
          <w:szCs w:val="24"/>
        </w:rPr>
        <w:t>.</w:t>
      </w:r>
      <w:r w:rsidR="006216BE">
        <w:rPr>
          <w:b/>
          <w:spacing w:val="-2"/>
          <w:szCs w:val="24"/>
        </w:rPr>
        <w:t xml:space="preserve">  </w:t>
      </w:r>
      <w:r w:rsidR="0006012A">
        <w:rPr>
          <w:b/>
          <w:spacing w:val="-2"/>
          <w:szCs w:val="24"/>
        </w:rPr>
        <w:tab/>
        <w:t xml:space="preserve">       </w:t>
      </w:r>
      <w:r w:rsidR="006216BE">
        <w:rPr>
          <w:b/>
          <w:spacing w:val="-2"/>
          <w:szCs w:val="24"/>
        </w:rPr>
        <w:t xml:space="preserve"> </w:t>
      </w:r>
      <w:r w:rsidR="00595BCD">
        <w:rPr>
          <w:b/>
          <w:spacing w:val="-2"/>
          <w:szCs w:val="24"/>
        </w:rPr>
        <w:tab/>
      </w:r>
      <w:r w:rsidR="00595BCD">
        <w:rPr>
          <w:b/>
          <w:spacing w:val="-2"/>
          <w:szCs w:val="24"/>
        </w:rPr>
        <w:tab/>
        <w:t xml:space="preserve">        </w:t>
      </w:r>
      <w:r w:rsidR="0006012A">
        <w:rPr>
          <w:b/>
          <w:color w:val="000000"/>
          <w:szCs w:val="24"/>
        </w:rPr>
        <w:t xml:space="preserve">Jul ‘13 – Feb ’14 </w:t>
      </w:r>
    </w:p>
    <w:p w:rsidR="005E53FA" w:rsidRDefault="005E53FA" w:rsidP="00AE7EC4">
      <w:pPr>
        <w:pStyle w:val="BodyText3"/>
        <w:shd w:val="clear" w:color="auto" w:fill="CCCCCC"/>
        <w:jc w:val="both"/>
        <w:rPr>
          <w:i/>
        </w:rPr>
      </w:pPr>
      <w:r>
        <w:rPr>
          <w:b/>
          <w:spacing w:val="-2"/>
          <w:szCs w:val="24"/>
        </w:rPr>
        <w:t>Software Engineer (SAP UI5 / FIORI Application Developer)</w:t>
      </w:r>
    </w:p>
    <w:p w:rsidR="00481FC9" w:rsidRDefault="00481FC9" w:rsidP="005E53FA">
      <w:pPr>
        <w:pStyle w:val="BodyText3"/>
        <w:shd w:val="clear" w:color="auto" w:fill="CCCCCC"/>
        <w:jc w:val="left"/>
        <w:rPr>
          <w:sz w:val="20"/>
        </w:rPr>
      </w:pPr>
      <w:r>
        <w:rPr>
          <w:sz w:val="20"/>
        </w:rPr>
        <w:tab/>
      </w:r>
    </w:p>
    <w:p w:rsidR="00481FC9" w:rsidRDefault="00481FC9" w:rsidP="00481FC9">
      <w:pPr>
        <w:tabs>
          <w:tab w:val="left" w:pos="1980"/>
        </w:tabs>
        <w:suppressAutoHyphens w:val="0"/>
        <w:ind w:right="-360"/>
        <w:jc w:val="left"/>
        <w:rPr>
          <w:rFonts w:cs="Arial"/>
          <w:b/>
          <w:color w:val="000000"/>
        </w:rPr>
      </w:pPr>
    </w:p>
    <w:p w:rsidR="00D4398E" w:rsidRDefault="00D4398E" w:rsidP="00D4398E">
      <w:pPr>
        <w:rPr>
          <w:rStyle w:val="Emphasis"/>
          <w:b/>
          <w:bCs/>
          <w:i w:val="0"/>
          <w:iCs w:val="0"/>
          <w:color w:val="000000"/>
          <w:shd w:val="clear" w:color="auto" w:fill="FFFFFF"/>
        </w:rPr>
      </w:pPr>
      <w:r>
        <w:rPr>
          <w:b/>
        </w:rPr>
        <w:t xml:space="preserve">Client Location: </w:t>
      </w:r>
      <w:hyperlink r:id="rId10" w:history="1">
        <w:r>
          <w:rPr>
            <w:rStyle w:val="Hyperlink"/>
            <w:b/>
          </w:rPr>
          <w:t>SAPLABS India Ltd, Bangalore.</w:t>
        </w:r>
      </w:hyperlink>
    </w:p>
    <w:p w:rsidR="00D4398E" w:rsidRDefault="00D4398E" w:rsidP="00D4398E">
      <w:pPr>
        <w:spacing w:before="60" w:after="100"/>
        <w:rPr>
          <w:color w:val="000000"/>
          <w:shd w:val="clear" w:color="auto" w:fill="FFFFFF"/>
        </w:rPr>
      </w:pPr>
      <w:r>
        <w:rPr>
          <w:rStyle w:val="Emphasis"/>
          <w:b/>
          <w:bCs/>
          <w:i w:val="0"/>
          <w:iCs w:val="0"/>
          <w:color w:val="000000"/>
          <w:shd w:val="clear" w:color="auto" w:fill="FFFFFF"/>
        </w:rPr>
        <w:t>SAP Labs India</w:t>
      </w:r>
      <w:r>
        <w:rPr>
          <w:rStyle w:val="apple-converted-space"/>
          <w:color w:val="000000"/>
          <w:shd w:val="clear" w:color="auto" w:fill="FFFFFF"/>
        </w:rPr>
        <w:t> </w:t>
      </w:r>
      <w:r>
        <w:rPr>
          <w:color w:val="000000"/>
          <w:shd w:val="clear" w:color="auto" w:fill="FFFFFF"/>
        </w:rPr>
        <w:t>is SAP's second largest Research &amp; Development and Global Services &amp; Support center in the world.</w:t>
      </w:r>
      <w:r>
        <w:rPr>
          <w:rFonts w:ascii="Arial" w:hAnsi="Arial" w:cs="Arial"/>
          <w:color w:val="333333"/>
          <w:sz w:val="20"/>
          <w:szCs w:val="20"/>
          <w:shd w:val="clear" w:color="auto" w:fill="FFFFFF"/>
        </w:rPr>
        <w:t xml:space="preserve"> </w:t>
      </w:r>
      <w:r w:rsidRPr="009050B5">
        <w:rPr>
          <w:b/>
          <w:color w:val="000000"/>
          <w:shd w:val="clear" w:color="auto" w:fill="FFFFFF"/>
        </w:rPr>
        <w:t xml:space="preserve">SAP Fiori </w:t>
      </w:r>
      <w:r>
        <w:rPr>
          <w:color w:val="000000"/>
          <w:shd w:val="clear" w:color="auto" w:fill="FFFFFF"/>
        </w:rPr>
        <w:t xml:space="preserve">is a collection of apps with a simple and easy to use experience for broadly and frequently used SAP software functions that work seamlessly across devices – desktop, tablet, or smartphone. Team member from FIORI SAP CRM Reports team, involved in </w:t>
      </w:r>
      <w:r>
        <w:rPr>
          <w:b/>
          <w:color w:val="000000"/>
          <w:shd w:val="clear" w:color="auto" w:fill="FFFFFF"/>
        </w:rPr>
        <w:t xml:space="preserve">Front-end SAPUI5 </w:t>
      </w:r>
      <w:r>
        <w:rPr>
          <w:b/>
        </w:rPr>
        <w:t>(HTML5)</w:t>
      </w:r>
      <w:r>
        <w:rPr>
          <w:color w:val="000000"/>
          <w:shd w:val="clear" w:color="auto" w:fill="FFFFFF"/>
        </w:rPr>
        <w:t xml:space="preserve"> mobile Application development (Analytical type App).</w:t>
      </w:r>
    </w:p>
    <w:p w:rsidR="00AF637E" w:rsidRDefault="00AF637E" w:rsidP="00D4398E">
      <w:pPr>
        <w:spacing w:before="60" w:after="100"/>
        <w:rPr>
          <w:color w:val="000000"/>
          <w:shd w:val="clear" w:color="auto" w:fill="FFFFFF"/>
        </w:rPr>
      </w:pPr>
    </w:p>
    <w:p w:rsidR="00AF637E" w:rsidRDefault="00AF637E" w:rsidP="00AF637E">
      <w:pPr>
        <w:pStyle w:val="ListParagraph"/>
        <w:tabs>
          <w:tab w:val="left" w:pos="1980"/>
        </w:tabs>
        <w:suppressAutoHyphens w:val="0"/>
        <w:ind w:left="0"/>
        <w:contextualSpacing w:val="0"/>
        <w:rPr>
          <w:b/>
        </w:rPr>
      </w:pPr>
      <w:r>
        <w:rPr>
          <w:b/>
        </w:rPr>
        <w:t>Responsibilities</w:t>
      </w:r>
      <w:r>
        <w:rPr>
          <w:b/>
        </w:rPr>
        <w:tab/>
      </w:r>
    </w:p>
    <w:p w:rsidR="00184471" w:rsidRDefault="00184471" w:rsidP="00AF637E">
      <w:pPr>
        <w:pStyle w:val="ListParagraph"/>
        <w:tabs>
          <w:tab w:val="left" w:pos="1980"/>
        </w:tabs>
        <w:suppressAutoHyphens w:val="0"/>
        <w:ind w:left="0"/>
        <w:contextualSpacing w:val="0"/>
        <w:rPr>
          <w:rFonts w:cs="Verdana"/>
        </w:rPr>
      </w:pPr>
    </w:p>
    <w:p w:rsidR="00AF637E" w:rsidRPr="00184471" w:rsidRDefault="008466A2" w:rsidP="00184471">
      <w:pPr>
        <w:pStyle w:val="ListParagraph"/>
        <w:numPr>
          <w:ilvl w:val="0"/>
          <w:numId w:val="12"/>
        </w:numPr>
        <w:tabs>
          <w:tab w:val="left" w:pos="1980"/>
        </w:tabs>
        <w:suppressAutoHyphens w:val="0"/>
        <w:ind w:right="-360"/>
        <w:jc w:val="left"/>
        <w:rPr>
          <w:rFonts w:cs="Verdana"/>
        </w:rPr>
      </w:pPr>
      <w:r>
        <w:rPr>
          <w:rFonts w:cs="Verdana"/>
        </w:rPr>
        <w:t xml:space="preserve">Team member </w:t>
      </w:r>
      <w:r w:rsidR="00AF637E" w:rsidRPr="00184471">
        <w:rPr>
          <w:b/>
          <w:color w:val="000000"/>
          <w:shd w:val="clear" w:color="auto" w:fill="FFFFFF"/>
        </w:rPr>
        <w:t>FIORI SAP CRM Reports team</w:t>
      </w:r>
      <w:r w:rsidR="00AF637E" w:rsidRPr="00184471">
        <w:rPr>
          <w:rFonts w:cs="Verdana"/>
        </w:rPr>
        <w:t xml:space="preserve">. </w:t>
      </w:r>
      <w:r w:rsidR="000071CE" w:rsidRPr="005F3434">
        <w:rPr>
          <w:rFonts w:cs="Verdana"/>
        </w:rPr>
        <w:t xml:space="preserve">Responsibility </w:t>
      </w:r>
      <w:r w:rsidR="000071CE">
        <w:rPr>
          <w:rFonts w:cs="Verdana"/>
        </w:rPr>
        <w:t xml:space="preserve">for </w:t>
      </w:r>
      <w:r w:rsidR="00AF637E" w:rsidRPr="00184471">
        <w:rPr>
          <w:rFonts w:cs="Verdana"/>
        </w:rPr>
        <w:t xml:space="preserve">development of Analytical </w:t>
      </w:r>
      <w:r w:rsidR="00AF637E" w:rsidRPr="00184471">
        <w:rPr>
          <w:rFonts w:cs="Verdana"/>
          <w:b/>
        </w:rPr>
        <w:t>type FIORI Wave</w:t>
      </w:r>
      <w:r w:rsidR="001B1F5D">
        <w:rPr>
          <w:rFonts w:cs="Verdana"/>
          <w:b/>
        </w:rPr>
        <w:t xml:space="preserve"> 1</w:t>
      </w:r>
      <w:r w:rsidR="00AF637E" w:rsidRPr="00184471">
        <w:rPr>
          <w:rFonts w:cs="Verdana"/>
          <w:b/>
        </w:rPr>
        <w:t xml:space="preserve"> Front-end SAPUI5 </w:t>
      </w:r>
      <w:r w:rsidR="00AF637E" w:rsidRPr="00184471">
        <w:rPr>
          <w:b/>
        </w:rPr>
        <w:t>(HTML5)</w:t>
      </w:r>
      <w:r w:rsidR="00AF637E" w:rsidRPr="00184471">
        <w:rPr>
          <w:rFonts w:cs="Verdana"/>
        </w:rPr>
        <w:t xml:space="preserve"> mobile Application development </w:t>
      </w:r>
      <w:r w:rsidR="00AF637E">
        <w:t xml:space="preserve">(using </w:t>
      </w:r>
      <w:r w:rsidR="00AF637E" w:rsidRPr="00184471">
        <w:rPr>
          <w:b/>
        </w:rPr>
        <w:t>Agile/SCRUM</w:t>
      </w:r>
      <w:r w:rsidR="00AF637E">
        <w:t xml:space="preserve"> techniques)</w:t>
      </w:r>
      <w:r w:rsidR="00AF637E" w:rsidRPr="00184471">
        <w:rPr>
          <w:rFonts w:cs="Verdana"/>
        </w:rPr>
        <w:t>.</w:t>
      </w:r>
    </w:p>
    <w:p w:rsidR="00F26A0C" w:rsidRPr="00FF474A" w:rsidRDefault="00783949" w:rsidP="004A3717">
      <w:pPr>
        <w:pStyle w:val="ListParagraph"/>
        <w:numPr>
          <w:ilvl w:val="0"/>
          <w:numId w:val="12"/>
        </w:numPr>
        <w:tabs>
          <w:tab w:val="left" w:pos="1980"/>
        </w:tabs>
        <w:suppressAutoHyphens w:val="0"/>
        <w:spacing w:before="60" w:after="100"/>
        <w:ind w:right="-360"/>
        <w:jc w:val="left"/>
        <w:rPr>
          <w:b/>
        </w:rPr>
      </w:pPr>
      <w:r w:rsidRPr="00FF474A">
        <w:rPr>
          <w:rFonts w:cs="Verdana"/>
        </w:rPr>
        <w:t>Responsibility  for d</w:t>
      </w:r>
      <w:r w:rsidR="008466A2" w:rsidRPr="00FF474A">
        <w:rPr>
          <w:rFonts w:cs="Verdana"/>
        </w:rPr>
        <w:t>evelopment (using HTML5, CSS3,</w:t>
      </w:r>
      <w:r w:rsidR="000F670C" w:rsidRPr="00FF474A">
        <w:rPr>
          <w:rFonts w:cs="Verdana"/>
        </w:rPr>
        <w:t xml:space="preserve"> javascript, jQuery,</w:t>
      </w:r>
      <w:r w:rsidR="008466A2" w:rsidRPr="00FF474A">
        <w:rPr>
          <w:rFonts w:cs="Verdana"/>
        </w:rPr>
        <w:t xml:space="preserve"> SAPUI5 library</w:t>
      </w:r>
      <w:r w:rsidR="000F670C" w:rsidRPr="00FF474A">
        <w:rPr>
          <w:rFonts w:cs="Verdana"/>
        </w:rPr>
        <w:t>..</w:t>
      </w:r>
      <w:r w:rsidR="008466A2" w:rsidRPr="00FF474A">
        <w:rPr>
          <w:rFonts w:cs="Verdana"/>
        </w:rPr>
        <w:t xml:space="preserve">) </w:t>
      </w:r>
      <w:r w:rsidR="00AF637E" w:rsidRPr="00FF474A">
        <w:rPr>
          <w:rFonts w:cs="Verdana"/>
        </w:rPr>
        <w:t>of</w:t>
      </w:r>
      <w:r w:rsidR="00C93C4B" w:rsidRPr="00FF474A">
        <w:rPr>
          <w:rFonts w:cs="Verdana"/>
        </w:rPr>
        <w:t xml:space="preserve"> three Analytical app</w:t>
      </w:r>
      <w:r w:rsidRPr="00FF474A">
        <w:rPr>
          <w:rFonts w:cs="Verdana"/>
        </w:rPr>
        <w:t>s</w:t>
      </w:r>
      <w:r w:rsidR="00C93C4B" w:rsidRPr="00FF474A">
        <w:rPr>
          <w:rFonts w:cs="Verdana"/>
        </w:rPr>
        <w:t xml:space="preserve"> of </w:t>
      </w:r>
      <w:r w:rsidR="00C93C4B" w:rsidRPr="00FF474A">
        <w:rPr>
          <w:rFonts w:cs="Verdana"/>
          <w:b/>
        </w:rPr>
        <w:t xml:space="preserve">Sales performance Analytics, Opportunities and Leads  </w:t>
      </w:r>
      <w:r w:rsidR="008466A2" w:rsidRPr="00FF474A">
        <w:rPr>
          <w:rFonts w:cs="Verdana"/>
          <w:b/>
        </w:rPr>
        <w:t>SAP CRM</w:t>
      </w:r>
      <w:r w:rsidR="001B1F5D">
        <w:rPr>
          <w:rFonts w:cs="Verdana"/>
          <w:b/>
        </w:rPr>
        <w:t xml:space="preserve"> FIORI Wave 1</w:t>
      </w:r>
      <w:r w:rsidR="000A7FE9" w:rsidRPr="00FF474A">
        <w:rPr>
          <w:rFonts w:cs="Verdana"/>
          <w:b/>
        </w:rPr>
        <w:t xml:space="preserve"> application</w:t>
      </w:r>
      <w:r w:rsidR="00C93C4B" w:rsidRPr="00FF474A">
        <w:rPr>
          <w:rFonts w:cs="Verdana"/>
          <w:b/>
        </w:rPr>
        <w:t>s</w:t>
      </w:r>
      <w:r w:rsidR="00FF3454" w:rsidRPr="00FF474A">
        <w:rPr>
          <w:rFonts w:cs="Verdana"/>
          <w:b/>
        </w:rPr>
        <w:t>.</w:t>
      </w:r>
      <w:r w:rsidR="000A7FE9" w:rsidRPr="00FF474A">
        <w:rPr>
          <w:rFonts w:cs="Verdana"/>
          <w:b/>
        </w:rPr>
        <w:t xml:space="preserve"> </w:t>
      </w:r>
      <w:r w:rsidR="008466A2" w:rsidRPr="00FF474A">
        <w:rPr>
          <w:rFonts w:cs="Verdana"/>
        </w:rPr>
        <w:t xml:space="preserve"> </w:t>
      </w:r>
    </w:p>
    <w:p w:rsidR="00FF474A" w:rsidRDefault="00FF474A" w:rsidP="00FF474A">
      <w:pPr>
        <w:tabs>
          <w:tab w:val="left" w:pos="1980"/>
        </w:tabs>
        <w:suppressAutoHyphens w:val="0"/>
        <w:spacing w:before="60" w:after="100"/>
        <w:ind w:right="-360"/>
        <w:jc w:val="left"/>
        <w:rPr>
          <w:b/>
        </w:rPr>
      </w:pPr>
    </w:p>
    <w:p w:rsidR="00FF474A" w:rsidRDefault="00FF474A" w:rsidP="00FF474A">
      <w:pPr>
        <w:tabs>
          <w:tab w:val="left" w:pos="1980"/>
        </w:tabs>
        <w:suppressAutoHyphens w:val="0"/>
        <w:spacing w:before="60" w:after="100"/>
        <w:ind w:right="-360"/>
        <w:jc w:val="left"/>
        <w:rPr>
          <w:b/>
        </w:rPr>
      </w:pPr>
      <w:r>
        <w:rPr>
          <w:b/>
        </w:rPr>
        <w:t>Projects</w:t>
      </w:r>
    </w:p>
    <w:p w:rsidR="00FF474A" w:rsidRPr="003429A9" w:rsidRDefault="009E374F" w:rsidP="00FF474A">
      <w:pPr>
        <w:tabs>
          <w:tab w:val="left" w:pos="1980"/>
        </w:tabs>
        <w:suppressAutoHyphens w:val="0"/>
        <w:spacing w:before="60" w:after="100"/>
        <w:ind w:right="-360"/>
        <w:jc w:val="left"/>
      </w:pPr>
      <w:r>
        <w:rPr>
          <w:b/>
        </w:rPr>
        <w:t xml:space="preserve">SAP </w:t>
      </w:r>
      <w:r w:rsidR="003429A9">
        <w:rPr>
          <w:b/>
        </w:rPr>
        <w:t>FIORI 1.0 SAP CRM My</w:t>
      </w:r>
      <w:r>
        <w:rPr>
          <w:b/>
        </w:rPr>
        <w:t xml:space="preserve"> Opportunities –</w:t>
      </w:r>
      <w:r w:rsidR="003429A9">
        <w:rPr>
          <w:b/>
        </w:rPr>
        <w:t xml:space="preserve"> </w:t>
      </w:r>
      <w:r w:rsidR="003429A9" w:rsidRPr="003429A9">
        <w:t>This FIORI app helps user can create, display, edit and search opportunities.</w:t>
      </w:r>
      <w:r w:rsidR="00D759BF">
        <w:t xml:space="preserve"> Display the complete data of an opportunity, such as sales organization, notes, attachment, participants and transcation hisory.</w:t>
      </w:r>
      <w:r w:rsidR="00F41210" w:rsidRPr="00F41210">
        <w:t xml:space="preserve"> </w:t>
      </w:r>
      <w:r w:rsidR="00F41210">
        <w:t xml:space="preserve">(using </w:t>
      </w:r>
      <w:r w:rsidR="00F41210" w:rsidRPr="00706334">
        <w:rPr>
          <w:b/>
        </w:rPr>
        <w:t>Agile/SCRUM</w:t>
      </w:r>
      <w:r w:rsidR="00F41210">
        <w:t xml:space="preserve"> )</w:t>
      </w:r>
    </w:p>
    <w:p w:rsidR="009E374F" w:rsidRDefault="00461D9F" w:rsidP="009E374F">
      <w:pPr>
        <w:tabs>
          <w:tab w:val="left" w:pos="1980"/>
        </w:tabs>
        <w:suppressAutoHyphens w:val="0"/>
        <w:spacing w:before="60" w:after="100"/>
        <w:ind w:right="-360"/>
        <w:jc w:val="left"/>
        <w:rPr>
          <w:b/>
        </w:rPr>
      </w:pPr>
      <w:r>
        <w:rPr>
          <w:b/>
        </w:rPr>
        <w:t>SAP FIORI 1.0 SAP CRM My</w:t>
      </w:r>
      <w:r w:rsidR="00AA2923">
        <w:rPr>
          <w:b/>
        </w:rPr>
        <w:t xml:space="preserve"> Leads</w:t>
      </w:r>
      <w:r w:rsidR="009E374F">
        <w:rPr>
          <w:b/>
        </w:rPr>
        <w:t xml:space="preserve">  –</w:t>
      </w:r>
      <w:r>
        <w:rPr>
          <w:b/>
        </w:rPr>
        <w:t xml:space="preserve"> </w:t>
      </w:r>
      <w:r w:rsidR="009E374F">
        <w:rPr>
          <w:b/>
        </w:rPr>
        <w:t xml:space="preserve"> </w:t>
      </w:r>
      <w:r w:rsidR="000F37B6" w:rsidRPr="000F37B6">
        <w:t xml:space="preserve">This </w:t>
      </w:r>
      <w:r w:rsidR="000F37B6">
        <w:t>FIORI app helps user can create, display, edit, receive and search for leads as well as folloa upon potential accounts.</w:t>
      </w:r>
      <w:r w:rsidR="0046503C">
        <w:t xml:space="preserve"> Display the key data of a lead, such as an account(Sales prospect), contact and employee responsible.</w:t>
      </w:r>
      <w:r w:rsidR="00F41210" w:rsidRPr="00F41210">
        <w:t xml:space="preserve"> </w:t>
      </w:r>
      <w:r w:rsidR="00F41210">
        <w:t xml:space="preserve">(using </w:t>
      </w:r>
      <w:r w:rsidR="00F41210" w:rsidRPr="00706334">
        <w:rPr>
          <w:b/>
        </w:rPr>
        <w:t>Agile/SCRUM</w:t>
      </w:r>
      <w:r w:rsidR="00F41210">
        <w:t xml:space="preserve"> )</w:t>
      </w:r>
    </w:p>
    <w:p w:rsidR="00132297" w:rsidRDefault="00132297" w:rsidP="00132297">
      <w:pPr>
        <w:tabs>
          <w:tab w:val="left" w:pos="1980"/>
        </w:tabs>
        <w:suppressAutoHyphens w:val="0"/>
        <w:spacing w:before="60" w:after="100"/>
        <w:ind w:right="-360"/>
        <w:jc w:val="left"/>
      </w:pPr>
      <w:r>
        <w:rPr>
          <w:b/>
        </w:rPr>
        <w:t xml:space="preserve">SAP </w:t>
      </w:r>
      <w:r w:rsidR="0006136A">
        <w:rPr>
          <w:b/>
        </w:rPr>
        <w:t xml:space="preserve">FIORI </w:t>
      </w:r>
      <w:r w:rsidR="00C7118F">
        <w:rPr>
          <w:b/>
        </w:rPr>
        <w:t xml:space="preserve">SAP CRM </w:t>
      </w:r>
      <w:r>
        <w:rPr>
          <w:b/>
        </w:rPr>
        <w:t xml:space="preserve">Sales performance analytics – </w:t>
      </w:r>
      <w:r w:rsidR="007A0DFA">
        <w:t>This FIORI app helps user can see the reports of last and current year sales performance reports.</w:t>
      </w:r>
      <w:r w:rsidR="00F41210" w:rsidRPr="00F41210">
        <w:t xml:space="preserve"> </w:t>
      </w:r>
      <w:r w:rsidR="00F41210">
        <w:t xml:space="preserve">(using </w:t>
      </w:r>
      <w:r w:rsidR="00F41210" w:rsidRPr="00706334">
        <w:rPr>
          <w:b/>
        </w:rPr>
        <w:t>Agile/SCRUM</w:t>
      </w:r>
      <w:r w:rsidR="00F41210">
        <w:t xml:space="preserve"> )</w:t>
      </w:r>
    </w:p>
    <w:p w:rsidR="00952A44" w:rsidRDefault="00952A44" w:rsidP="00132297">
      <w:pPr>
        <w:tabs>
          <w:tab w:val="left" w:pos="1980"/>
        </w:tabs>
        <w:suppressAutoHyphens w:val="0"/>
        <w:spacing w:before="60" w:after="100"/>
        <w:ind w:right="-360"/>
        <w:jc w:val="left"/>
      </w:pPr>
    </w:p>
    <w:p w:rsidR="00952A44" w:rsidRDefault="00952A44" w:rsidP="00952A44">
      <w:pPr>
        <w:pStyle w:val="BodyText3"/>
        <w:shd w:val="clear" w:color="auto" w:fill="CCCCCC"/>
        <w:jc w:val="left"/>
      </w:pPr>
    </w:p>
    <w:p w:rsidR="00952A44" w:rsidRDefault="001577DD" w:rsidP="00952A44">
      <w:pPr>
        <w:pStyle w:val="BodyText3"/>
        <w:shd w:val="clear" w:color="auto" w:fill="CCCCCC"/>
        <w:jc w:val="both"/>
        <w:rPr>
          <w:b/>
          <w:color w:val="000000"/>
          <w:szCs w:val="24"/>
        </w:rPr>
      </w:pPr>
      <w:hyperlink r:id="rId11" w:history="1">
        <w:r w:rsidR="00BE0263">
          <w:rPr>
            <w:rStyle w:val="Hyperlink"/>
            <w:b/>
            <w:szCs w:val="24"/>
          </w:rPr>
          <w:t>Deck App Technologies Pvt Ltd, Bangalore, Karnataka</w:t>
        </w:r>
      </w:hyperlink>
      <w:r w:rsidR="00BE0263">
        <w:rPr>
          <w:b/>
          <w:szCs w:val="24"/>
        </w:rPr>
        <w:t>.</w:t>
      </w:r>
      <w:r w:rsidR="00952A44">
        <w:rPr>
          <w:b/>
          <w:spacing w:val="-2"/>
          <w:szCs w:val="24"/>
        </w:rPr>
        <w:t xml:space="preserve">       </w:t>
      </w:r>
      <w:r w:rsidR="002168F6">
        <w:rPr>
          <w:b/>
          <w:spacing w:val="-2"/>
          <w:szCs w:val="24"/>
        </w:rPr>
        <w:tab/>
      </w:r>
      <w:r w:rsidR="002168F6">
        <w:rPr>
          <w:b/>
          <w:spacing w:val="-2"/>
          <w:szCs w:val="24"/>
        </w:rPr>
        <w:tab/>
      </w:r>
      <w:r w:rsidR="002168F6">
        <w:rPr>
          <w:b/>
          <w:spacing w:val="-2"/>
          <w:szCs w:val="24"/>
        </w:rPr>
        <w:tab/>
        <w:t xml:space="preserve">       </w:t>
      </w:r>
      <w:r w:rsidR="002168F6">
        <w:rPr>
          <w:b/>
          <w:color w:val="000000"/>
          <w:szCs w:val="24"/>
        </w:rPr>
        <w:t>May’12 – Jul ‘13</w:t>
      </w:r>
    </w:p>
    <w:p w:rsidR="00952A44" w:rsidRDefault="00053BF0" w:rsidP="00952A44">
      <w:pPr>
        <w:pStyle w:val="BodyText3"/>
        <w:shd w:val="clear" w:color="auto" w:fill="CCCCCC"/>
        <w:jc w:val="both"/>
        <w:rPr>
          <w:i/>
        </w:rPr>
      </w:pPr>
      <w:r>
        <w:rPr>
          <w:b/>
          <w:spacing w:val="-2"/>
          <w:szCs w:val="24"/>
        </w:rPr>
        <w:t>UI Developer / Web D</w:t>
      </w:r>
      <w:r w:rsidR="00BF0A17">
        <w:rPr>
          <w:b/>
          <w:spacing w:val="-2"/>
          <w:szCs w:val="24"/>
        </w:rPr>
        <w:t>esigner</w:t>
      </w:r>
    </w:p>
    <w:p w:rsidR="00952A44" w:rsidRDefault="00952A44" w:rsidP="00952A44">
      <w:pPr>
        <w:pStyle w:val="BodyText3"/>
        <w:shd w:val="clear" w:color="auto" w:fill="CCCCCC"/>
        <w:jc w:val="left"/>
        <w:rPr>
          <w:sz w:val="20"/>
        </w:rPr>
      </w:pPr>
      <w:r>
        <w:rPr>
          <w:sz w:val="20"/>
        </w:rPr>
        <w:tab/>
      </w:r>
    </w:p>
    <w:p w:rsidR="009328A1" w:rsidRDefault="009328A1" w:rsidP="00526FEE"/>
    <w:p w:rsidR="00526FEE" w:rsidRDefault="0071191D" w:rsidP="00526FEE">
      <w:r>
        <w:lastRenderedPageBreak/>
        <w:t>Qualcomm Award winning Mobile, Desktop &amp; Web based company. Designed and implemented a front end development consisting of shared markup, CSS, and JavaScript / jQuery, AJAX that maximized performance, accessibility, and search engine friendliness across multiple brand sites.</w:t>
      </w:r>
    </w:p>
    <w:p w:rsidR="00BB2C44" w:rsidRDefault="00BB2C44" w:rsidP="00132297">
      <w:pPr>
        <w:tabs>
          <w:tab w:val="left" w:pos="1980"/>
        </w:tabs>
        <w:suppressAutoHyphens w:val="0"/>
        <w:spacing w:before="60" w:after="100"/>
        <w:ind w:right="-360"/>
        <w:jc w:val="left"/>
        <w:rPr>
          <w:b/>
        </w:rPr>
      </w:pPr>
      <w:r>
        <w:rPr>
          <w:b/>
        </w:rPr>
        <w:t>Responsibilities</w:t>
      </w:r>
    </w:p>
    <w:p w:rsidR="004D188C" w:rsidRDefault="004D188C" w:rsidP="004D188C">
      <w:pPr>
        <w:pStyle w:val="ListParagraph"/>
        <w:numPr>
          <w:ilvl w:val="0"/>
          <w:numId w:val="13"/>
        </w:numPr>
        <w:tabs>
          <w:tab w:val="left" w:pos="1980"/>
        </w:tabs>
        <w:suppressAutoHyphens w:val="0"/>
        <w:ind w:right="-360"/>
        <w:jc w:val="left"/>
      </w:pPr>
      <w:r w:rsidRPr="004D188C">
        <w:rPr>
          <w:rFonts w:cs="Verdana"/>
        </w:rPr>
        <w:t>Handling multiple web sites &amp; web application front end development.</w:t>
      </w:r>
    </w:p>
    <w:p w:rsidR="004D188C" w:rsidRDefault="004D188C" w:rsidP="004D188C">
      <w:pPr>
        <w:pStyle w:val="ListParagraph"/>
        <w:numPr>
          <w:ilvl w:val="0"/>
          <w:numId w:val="13"/>
        </w:numPr>
        <w:tabs>
          <w:tab w:val="left" w:pos="1980"/>
        </w:tabs>
        <w:suppressAutoHyphens w:val="0"/>
        <w:ind w:right="-360"/>
        <w:jc w:val="left"/>
      </w:pPr>
      <w:r>
        <w:t>Site planning, UI design and development focusing on accessible cross-browser code compatible with various devices.</w:t>
      </w:r>
      <w:r w:rsidRPr="004D188C">
        <w:rPr>
          <w:rFonts w:cs="Verdana"/>
        </w:rPr>
        <w:t xml:space="preserve"> </w:t>
      </w:r>
    </w:p>
    <w:p w:rsidR="004D188C" w:rsidRDefault="004D188C" w:rsidP="004D188C">
      <w:pPr>
        <w:pStyle w:val="ListParagraph"/>
        <w:numPr>
          <w:ilvl w:val="0"/>
          <w:numId w:val="13"/>
        </w:numPr>
        <w:tabs>
          <w:tab w:val="left" w:pos="1980"/>
        </w:tabs>
        <w:suppressAutoHyphens w:val="0"/>
        <w:ind w:right="-360"/>
        <w:jc w:val="left"/>
      </w:pPr>
      <w:r>
        <w:t xml:space="preserve">Specializing in accessible, cross-browser HTML5/CSS3 Media queries that retain consistent </w:t>
      </w:r>
    </w:p>
    <w:p w:rsidR="004D188C" w:rsidRDefault="004D188C" w:rsidP="004D188C">
      <w:pPr>
        <w:pStyle w:val="ListParagraph"/>
        <w:tabs>
          <w:tab w:val="left" w:pos="1980"/>
        </w:tabs>
        <w:suppressAutoHyphens w:val="0"/>
        <w:ind w:right="-360"/>
        <w:jc w:val="left"/>
      </w:pPr>
      <w:r>
        <w:t xml:space="preserve">Branding between </w:t>
      </w:r>
      <w:r w:rsidRPr="004D188C">
        <w:rPr>
          <w:b/>
        </w:rPr>
        <w:t>desktop and mobile platforms (Responsive web development).</w:t>
      </w:r>
      <w:r>
        <w:t xml:space="preserve"> </w:t>
      </w:r>
      <w:r w:rsidRPr="004D188C">
        <w:rPr>
          <w:rFonts w:cs="Arial"/>
          <w:color w:val="000000"/>
        </w:rPr>
        <w:t>Develop and enforce Accessibility   guidelines &amp; Web standards for the product.</w:t>
      </w:r>
    </w:p>
    <w:p w:rsidR="004D188C" w:rsidRPr="00DF528E" w:rsidRDefault="004D188C" w:rsidP="004D188C">
      <w:pPr>
        <w:pStyle w:val="ListParagraph"/>
        <w:numPr>
          <w:ilvl w:val="0"/>
          <w:numId w:val="13"/>
        </w:numPr>
        <w:tabs>
          <w:tab w:val="left" w:pos="1980"/>
        </w:tabs>
        <w:suppressAutoHyphens w:val="0"/>
        <w:ind w:right="-360"/>
        <w:jc w:val="left"/>
        <w:rPr>
          <w:rFonts w:cs="Arial"/>
          <w:color w:val="000000"/>
        </w:rPr>
      </w:pPr>
      <w:r>
        <w:t>Focused on established interaction design skills and usage-centered design principles.</w:t>
      </w:r>
    </w:p>
    <w:p w:rsidR="00DF528E" w:rsidRDefault="00DF528E" w:rsidP="00DF528E">
      <w:pPr>
        <w:tabs>
          <w:tab w:val="left" w:pos="1980"/>
        </w:tabs>
        <w:suppressAutoHyphens w:val="0"/>
        <w:ind w:right="-360"/>
        <w:jc w:val="left"/>
        <w:rPr>
          <w:rFonts w:cs="Arial"/>
          <w:color w:val="000000"/>
        </w:rPr>
      </w:pPr>
    </w:p>
    <w:p w:rsidR="00DF528E" w:rsidRDefault="00DF528E" w:rsidP="00DF528E">
      <w:pPr>
        <w:pStyle w:val="BodyText3"/>
        <w:shd w:val="clear" w:color="auto" w:fill="CCCCCC"/>
        <w:jc w:val="left"/>
      </w:pPr>
    </w:p>
    <w:p w:rsidR="00B64421" w:rsidRDefault="00B64421" w:rsidP="00B64421">
      <w:pPr>
        <w:pStyle w:val="BodyText3"/>
        <w:shd w:val="clear" w:color="auto" w:fill="CCCCCC"/>
        <w:jc w:val="both"/>
      </w:pPr>
      <w:r>
        <w:t xml:space="preserve"> </w:t>
      </w:r>
      <w:hyperlink r:id="rId12" w:history="1">
        <w:r>
          <w:rPr>
            <w:rStyle w:val="Hyperlink"/>
            <w:b/>
            <w:szCs w:val="24"/>
          </w:rPr>
          <w:t>webbasetech, Tirupur, Tamilnadu.</w:t>
        </w:r>
      </w:hyperlink>
      <w:r>
        <w:t xml:space="preserve"> </w:t>
      </w:r>
      <w:r>
        <w:tab/>
      </w:r>
      <w:r>
        <w:tab/>
      </w:r>
      <w:r>
        <w:tab/>
      </w:r>
      <w:r>
        <w:tab/>
      </w:r>
      <w:r>
        <w:tab/>
      </w:r>
      <w:r>
        <w:tab/>
        <w:t xml:space="preserve">    </w:t>
      </w:r>
      <w:r>
        <w:rPr>
          <w:b/>
          <w:color w:val="000000"/>
          <w:szCs w:val="24"/>
        </w:rPr>
        <w:t>June’08 – May’12</w:t>
      </w:r>
    </w:p>
    <w:p w:rsidR="00DF528E" w:rsidRDefault="00B64421" w:rsidP="00DF528E">
      <w:pPr>
        <w:pStyle w:val="BodyText3"/>
        <w:shd w:val="clear" w:color="auto" w:fill="CCCCCC"/>
        <w:jc w:val="both"/>
        <w:rPr>
          <w:i/>
        </w:rPr>
      </w:pPr>
      <w:r>
        <w:rPr>
          <w:b/>
          <w:spacing w:val="-2"/>
          <w:szCs w:val="24"/>
        </w:rPr>
        <w:t xml:space="preserve"> </w:t>
      </w:r>
      <w:r w:rsidR="00DF528E">
        <w:rPr>
          <w:b/>
          <w:spacing w:val="-2"/>
          <w:szCs w:val="24"/>
        </w:rPr>
        <w:t>UI Developer</w:t>
      </w:r>
    </w:p>
    <w:p w:rsidR="00DF528E" w:rsidRDefault="00DF528E" w:rsidP="00DF528E">
      <w:pPr>
        <w:pStyle w:val="BodyText3"/>
        <w:shd w:val="clear" w:color="auto" w:fill="CCCCCC"/>
        <w:jc w:val="left"/>
        <w:rPr>
          <w:sz w:val="20"/>
        </w:rPr>
      </w:pPr>
      <w:r>
        <w:rPr>
          <w:sz w:val="20"/>
        </w:rPr>
        <w:tab/>
      </w:r>
    </w:p>
    <w:p w:rsidR="00DF528E" w:rsidRDefault="00DF528E" w:rsidP="00DF528E">
      <w:pPr>
        <w:tabs>
          <w:tab w:val="left" w:pos="1980"/>
        </w:tabs>
        <w:suppressAutoHyphens w:val="0"/>
        <w:spacing w:before="60" w:after="100"/>
        <w:ind w:right="-360"/>
        <w:jc w:val="left"/>
      </w:pPr>
    </w:p>
    <w:p w:rsidR="003B3209" w:rsidRDefault="003B3209" w:rsidP="00801431">
      <w:r>
        <w:t>Front-end development and consultancy. Specialized in creating modern, accessible, scalable, and robust front-end components and templates for web sites &amp; web applications.</w:t>
      </w:r>
    </w:p>
    <w:p w:rsidR="00801431" w:rsidRDefault="00801431" w:rsidP="00801431">
      <w:pPr>
        <w:rPr>
          <w:rFonts w:cs="Verdana"/>
        </w:rPr>
      </w:pPr>
    </w:p>
    <w:p w:rsidR="003B3209" w:rsidRDefault="003B3209" w:rsidP="003B3209">
      <w:pPr>
        <w:pStyle w:val="ListParagraph"/>
        <w:tabs>
          <w:tab w:val="left" w:pos="1980"/>
        </w:tabs>
        <w:suppressAutoHyphens w:val="0"/>
        <w:ind w:left="0"/>
        <w:contextualSpacing w:val="0"/>
      </w:pPr>
      <w:r>
        <w:rPr>
          <w:b/>
        </w:rPr>
        <w:t>Responsibilities</w:t>
      </w:r>
    </w:p>
    <w:p w:rsidR="003B3209" w:rsidRDefault="003B3209" w:rsidP="003B3209">
      <w:pPr>
        <w:pStyle w:val="ListParagraph"/>
        <w:numPr>
          <w:ilvl w:val="0"/>
          <w:numId w:val="14"/>
        </w:numPr>
        <w:tabs>
          <w:tab w:val="left" w:pos="1980"/>
        </w:tabs>
        <w:suppressAutoHyphens w:val="0"/>
        <w:ind w:right="-360"/>
        <w:jc w:val="left"/>
      </w:pPr>
      <w:r>
        <w:t xml:space="preserve">Responsibilities include UI development in support of various web sites and web applications. </w:t>
      </w:r>
    </w:p>
    <w:p w:rsidR="003B3209" w:rsidRDefault="003B3209" w:rsidP="003B3209">
      <w:pPr>
        <w:pStyle w:val="ListParagraph"/>
        <w:numPr>
          <w:ilvl w:val="0"/>
          <w:numId w:val="14"/>
        </w:numPr>
        <w:tabs>
          <w:tab w:val="left" w:pos="1980"/>
        </w:tabs>
        <w:suppressAutoHyphens w:val="0"/>
        <w:ind w:right="-360"/>
        <w:jc w:val="left"/>
      </w:pPr>
      <w:r>
        <w:t>Designs and builds the front-end HTML/CSS template development.</w:t>
      </w:r>
    </w:p>
    <w:p w:rsidR="003B3209" w:rsidRPr="003B3209" w:rsidRDefault="003B3209" w:rsidP="003B3209">
      <w:pPr>
        <w:pStyle w:val="ListParagraph"/>
        <w:numPr>
          <w:ilvl w:val="0"/>
          <w:numId w:val="14"/>
        </w:numPr>
        <w:tabs>
          <w:tab w:val="left" w:pos="1980"/>
        </w:tabs>
        <w:rPr>
          <w:rFonts w:cs="Verdana"/>
        </w:rPr>
      </w:pPr>
      <w:r>
        <w:t>Developed CSS and XHTML production of standards-compliant web sites, ranging from single-page to large-scale corporate sites</w:t>
      </w:r>
      <w:r w:rsidRPr="003B3209">
        <w:rPr>
          <w:rFonts w:cs="Verdana"/>
        </w:rPr>
        <w:t xml:space="preserve">. </w:t>
      </w:r>
    </w:p>
    <w:p w:rsidR="003B3209" w:rsidRPr="003B3209" w:rsidRDefault="003B3209" w:rsidP="003B3209">
      <w:pPr>
        <w:pStyle w:val="ListParagraph"/>
        <w:numPr>
          <w:ilvl w:val="0"/>
          <w:numId w:val="14"/>
        </w:numPr>
        <w:tabs>
          <w:tab w:val="left" w:pos="1980"/>
        </w:tabs>
        <w:suppressAutoHyphens w:val="0"/>
        <w:ind w:right="-360"/>
        <w:jc w:val="left"/>
        <w:rPr>
          <w:rFonts w:cs="Arial"/>
          <w:color w:val="000000"/>
        </w:rPr>
      </w:pPr>
      <w:r w:rsidRPr="003B3209">
        <w:rPr>
          <w:rFonts w:cs="Verdana"/>
        </w:rPr>
        <w:t>Build UI frameworks, template definitions and document best coding/UI recommendations and web standards.</w:t>
      </w:r>
    </w:p>
    <w:p w:rsidR="003B3209" w:rsidRPr="00F33F1F" w:rsidRDefault="003B3209" w:rsidP="003B3209">
      <w:pPr>
        <w:pStyle w:val="BodyText"/>
        <w:numPr>
          <w:ilvl w:val="0"/>
          <w:numId w:val="14"/>
        </w:numPr>
        <w:tabs>
          <w:tab w:val="left" w:pos="1980"/>
        </w:tabs>
        <w:suppressAutoHyphens w:val="0"/>
        <w:spacing w:after="0"/>
        <w:ind w:right="-360"/>
        <w:jc w:val="left"/>
      </w:pPr>
      <w:r>
        <w:rPr>
          <w:rFonts w:cs="Arial"/>
          <w:color w:val="000000"/>
        </w:rPr>
        <w:t>Develop and enforce SEO, Security, Accessibility guidelines &amp; Web standards into the workflow.</w:t>
      </w:r>
    </w:p>
    <w:p w:rsidR="00F33F1F" w:rsidRDefault="00F33F1F" w:rsidP="00F33F1F">
      <w:pPr>
        <w:pBdr>
          <w:bottom w:val="double" w:sz="1" w:space="1" w:color="000000"/>
        </w:pBdr>
        <w:spacing w:after="60"/>
        <w:rPr>
          <w:b/>
          <w:sz w:val="28"/>
          <w:szCs w:val="28"/>
        </w:rPr>
      </w:pPr>
    </w:p>
    <w:p w:rsidR="00F33F1F" w:rsidRDefault="00F33F1F" w:rsidP="00F33F1F">
      <w:pPr>
        <w:pBdr>
          <w:bottom w:val="double" w:sz="1" w:space="1" w:color="000000"/>
        </w:pBdr>
        <w:spacing w:after="60"/>
        <w:rPr>
          <w:b/>
          <w:sz w:val="16"/>
          <w:szCs w:val="16"/>
        </w:rPr>
      </w:pPr>
      <w:r>
        <w:rPr>
          <w:b/>
          <w:sz w:val="28"/>
          <w:szCs w:val="28"/>
        </w:rPr>
        <w:t>ACADEMIA</w:t>
      </w:r>
    </w:p>
    <w:p w:rsidR="00F33F1F" w:rsidRDefault="00F33F1F" w:rsidP="00F33F1F">
      <w:pPr>
        <w:pStyle w:val="ListParagraph"/>
        <w:snapToGrid w:val="0"/>
        <w:ind w:left="360"/>
        <w:rPr>
          <w:b/>
          <w:sz w:val="16"/>
          <w:szCs w:val="16"/>
        </w:rPr>
      </w:pPr>
    </w:p>
    <w:p w:rsidR="00F33F1F" w:rsidRDefault="00F33F1F" w:rsidP="00AB3CB1">
      <w:pPr>
        <w:suppressAutoHyphens w:val="0"/>
        <w:snapToGrid w:val="0"/>
      </w:pPr>
      <w:r w:rsidRPr="00AB3CB1">
        <w:rPr>
          <w:b/>
        </w:rPr>
        <w:t>Engineering | Electronics &amp; Communication Engineering</w:t>
      </w:r>
    </w:p>
    <w:p w:rsidR="00F33F1F" w:rsidRDefault="00F33F1F" w:rsidP="00AB3CB1">
      <w:pPr>
        <w:snapToGrid w:val="0"/>
      </w:pPr>
      <w:r>
        <w:t xml:space="preserve">Tamilnadu College of Engineering, Coimbatore </w:t>
      </w:r>
      <w:r w:rsidRPr="00C06941">
        <w:rPr>
          <w:b/>
        </w:rPr>
        <w:t>(Affiliated to Anna University).</w:t>
      </w:r>
    </w:p>
    <w:p w:rsidR="00F33F1F" w:rsidRDefault="00F33F1F" w:rsidP="00AB3CB1">
      <w:pPr>
        <w:snapToGrid w:val="0"/>
      </w:pPr>
      <w:r>
        <w:t xml:space="preserve">Graduation: </w:t>
      </w:r>
      <w:r w:rsidRPr="00AB3CB1">
        <w:rPr>
          <w:b/>
        </w:rPr>
        <w:t>April 2007</w:t>
      </w:r>
      <w:r>
        <w:t>.</w:t>
      </w:r>
    </w:p>
    <w:p w:rsidR="00F33F1F" w:rsidRDefault="00F33F1F" w:rsidP="00F33F1F">
      <w:pPr>
        <w:pStyle w:val="ListParagraph"/>
        <w:numPr>
          <w:ilvl w:val="0"/>
          <w:numId w:val="18"/>
        </w:numPr>
        <w:suppressAutoHyphens w:val="0"/>
        <w:snapToGrid w:val="0"/>
      </w:pPr>
      <w:r>
        <w:t>Department student’s chairman (2007) in Electronics &amp; Communication Dept, Tamilnadu College of Engineering. In my lead we organized two day national level symposium.</w:t>
      </w:r>
    </w:p>
    <w:p w:rsidR="00F33F1F" w:rsidRDefault="00F33F1F" w:rsidP="00AB3CB1">
      <w:pPr>
        <w:suppressAutoHyphens w:val="0"/>
        <w:snapToGrid w:val="0"/>
      </w:pPr>
      <w:r w:rsidRPr="00AB3CB1">
        <w:rPr>
          <w:b/>
        </w:rPr>
        <w:t>Diploma in Electronics &amp; Communication Engineering.</w:t>
      </w:r>
    </w:p>
    <w:p w:rsidR="00F5761D" w:rsidRDefault="00F33F1F" w:rsidP="001379B7">
      <w:pPr>
        <w:snapToGrid w:val="0"/>
        <w:ind w:left="360"/>
      </w:pPr>
      <w:r>
        <w:t xml:space="preserve">Maharaja Polytechnic | Coimbatore, Tamilnadu. Completion: </w:t>
      </w:r>
      <w:r w:rsidRPr="008B625E">
        <w:rPr>
          <w:b/>
        </w:rPr>
        <w:t>April 2001</w:t>
      </w:r>
      <w:r>
        <w:t xml:space="preserve"> </w:t>
      </w:r>
    </w:p>
    <w:sectPr w:rsidR="00F5761D" w:rsidSect="00B115E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525B" w:rsidRDefault="003C525B" w:rsidP="0007182B">
      <w:r>
        <w:separator/>
      </w:r>
    </w:p>
  </w:endnote>
  <w:endnote w:type="continuationSeparator" w:id="1">
    <w:p w:rsidR="003C525B" w:rsidRDefault="003C525B" w:rsidP="0007182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525B" w:rsidRDefault="003C525B" w:rsidP="0007182B">
      <w:r>
        <w:separator/>
      </w:r>
    </w:p>
  </w:footnote>
  <w:footnote w:type="continuationSeparator" w:id="1">
    <w:p w:rsidR="003C525B" w:rsidRDefault="003C525B" w:rsidP="000718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B08"/>
      </v:shape>
    </w:pict>
  </w:numPicBullet>
  <w:abstractNum w:abstractNumId="0">
    <w:nsid w:val="00000002"/>
    <w:multiLevelType w:val="multilevel"/>
    <w:tmpl w:val="00000002"/>
    <w:name w:val="WW8Num1"/>
    <w:lvl w:ilvl="0">
      <w:start w:val="1988"/>
      <w:numFmt w:val="bullet"/>
      <w:lvlText w:val=""/>
      <w:lvlJc w:val="left"/>
      <w:pPr>
        <w:tabs>
          <w:tab w:val="num" w:pos="360"/>
        </w:tabs>
        <w:ind w:left="360" w:hanging="360"/>
      </w:pPr>
      <w:rPr>
        <w:rFonts w:ascii="Wingdings" w:hAnsi="Wingdings" w:cs="Wingdings" w:hint="default"/>
        <w:color w:val="auto"/>
        <w:spacing w:val="-2"/>
        <w:position w:val="0"/>
        <w:sz w:val="18"/>
        <w:szCs w:val="18"/>
        <w:vertAlign w:val="baseline"/>
      </w:rPr>
    </w:lvl>
    <w:lvl w:ilvl="1">
      <w:start w:val="1"/>
      <w:numFmt w:val="bullet"/>
      <w:lvlText w:val="o"/>
      <w:lvlJc w:val="left"/>
      <w:pPr>
        <w:tabs>
          <w:tab w:val="num" w:pos="900"/>
        </w:tabs>
        <w:ind w:left="900" w:hanging="360"/>
      </w:pPr>
      <w:rPr>
        <w:rFonts w:ascii="Courier New" w:hAnsi="Courier New" w:cs="Courier New"/>
      </w:rPr>
    </w:lvl>
    <w:lvl w:ilvl="2">
      <w:start w:val="1"/>
      <w:numFmt w:val="bullet"/>
      <w:lvlText w:val=""/>
      <w:lvlJc w:val="left"/>
      <w:pPr>
        <w:tabs>
          <w:tab w:val="num" w:pos="1620"/>
        </w:tabs>
        <w:ind w:left="1620" w:hanging="360"/>
      </w:pPr>
      <w:rPr>
        <w:rFonts w:ascii="Wingdings" w:hAnsi="Wingdings" w:cs="Wingdings"/>
        <w:color w:val="auto"/>
      </w:rPr>
    </w:lvl>
    <w:lvl w:ilvl="3">
      <w:start w:val="1"/>
      <w:numFmt w:val="bullet"/>
      <w:lvlText w:val=""/>
      <w:lvlJc w:val="left"/>
      <w:pPr>
        <w:tabs>
          <w:tab w:val="num" w:pos="2340"/>
        </w:tabs>
        <w:ind w:left="2340" w:hanging="360"/>
      </w:pPr>
      <w:rPr>
        <w:rFonts w:ascii="Symbol" w:hAnsi="Symbol" w:cs="Symbol"/>
      </w:rPr>
    </w:lvl>
    <w:lvl w:ilvl="4">
      <w:start w:val="1"/>
      <w:numFmt w:val="bullet"/>
      <w:lvlText w:val="o"/>
      <w:lvlJc w:val="left"/>
      <w:pPr>
        <w:tabs>
          <w:tab w:val="num" w:pos="3060"/>
        </w:tabs>
        <w:ind w:left="3060" w:hanging="360"/>
      </w:pPr>
      <w:rPr>
        <w:rFonts w:ascii="Courier New" w:hAnsi="Courier New" w:cs="Courier New"/>
      </w:rPr>
    </w:lvl>
    <w:lvl w:ilvl="5">
      <w:start w:val="1"/>
      <w:numFmt w:val="bullet"/>
      <w:lvlText w:val=""/>
      <w:lvlJc w:val="left"/>
      <w:pPr>
        <w:tabs>
          <w:tab w:val="num" w:pos="3780"/>
        </w:tabs>
        <w:ind w:left="3780" w:hanging="360"/>
      </w:pPr>
      <w:rPr>
        <w:rFonts w:ascii="Wingdings" w:hAnsi="Wingdings" w:cs="Wingdings"/>
      </w:rPr>
    </w:lvl>
    <w:lvl w:ilvl="6">
      <w:start w:val="1"/>
      <w:numFmt w:val="bullet"/>
      <w:lvlText w:val=""/>
      <w:lvlJc w:val="left"/>
      <w:pPr>
        <w:tabs>
          <w:tab w:val="num" w:pos="4500"/>
        </w:tabs>
        <w:ind w:left="4500" w:hanging="360"/>
      </w:pPr>
      <w:rPr>
        <w:rFonts w:ascii="Symbol" w:hAnsi="Symbol" w:cs="Symbol"/>
      </w:rPr>
    </w:lvl>
    <w:lvl w:ilvl="7">
      <w:start w:val="1"/>
      <w:numFmt w:val="bullet"/>
      <w:lvlText w:val="o"/>
      <w:lvlJc w:val="left"/>
      <w:pPr>
        <w:tabs>
          <w:tab w:val="num" w:pos="5220"/>
        </w:tabs>
        <w:ind w:left="5220" w:hanging="360"/>
      </w:pPr>
      <w:rPr>
        <w:rFonts w:ascii="Courier New" w:hAnsi="Courier New" w:cs="Courier New"/>
      </w:rPr>
    </w:lvl>
    <w:lvl w:ilvl="8">
      <w:start w:val="1"/>
      <w:numFmt w:val="bullet"/>
      <w:lvlText w:val=""/>
      <w:lvlJc w:val="left"/>
      <w:pPr>
        <w:tabs>
          <w:tab w:val="num" w:pos="5940"/>
        </w:tabs>
        <w:ind w:left="5940" w:hanging="360"/>
      </w:pPr>
      <w:rPr>
        <w:rFonts w:ascii="Wingdings" w:hAnsi="Wingdings" w:cs="Wingdings"/>
      </w:rPr>
    </w:lvl>
  </w:abstractNum>
  <w:abstractNum w:abstractNumId="1">
    <w:nsid w:val="00000003"/>
    <w:multiLevelType w:val="singleLevel"/>
    <w:tmpl w:val="00000003"/>
    <w:name w:val="WW8Num9"/>
    <w:lvl w:ilvl="0">
      <w:start w:val="1"/>
      <w:numFmt w:val="bullet"/>
      <w:lvlText w:val=""/>
      <w:lvlJc w:val="left"/>
      <w:pPr>
        <w:tabs>
          <w:tab w:val="num" w:pos="0"/>
        </w:tabs>
        <w:ind w:left="720" w:hanging="360"/>
      </w:pPr>
      <w:rPr>
        <w:rFonts w:ascii="Wingdings 3" w:hAnsi="Wingdings 3" w:cs="Wingdings 3" w:hint="default"/>
        <w:position w:val="0"/>
        <w:sz w:val="22"/>
        <w:szCs w:val="18"/>
        <w:vertAlign w:val="baseline"/>
      </w:rPr>
    </w:lvl>
  </w:abstractNum>
  <w:abstractNum w:abstractNumId="2">
    <w:nsid w:val="00000004"/>
    <w:multiLevelType w:val="singleLevel"/>
    <w:tmpl w:val="00000004"/>
    <w:name w:val="WW8Num16"/>
    <w:lvl w:ilvl="0">
      <w:start w:val="1988"/>
      <w:numFmt w:val="bullet"/>
      <w:lvlText w:val=""/>
      <w:lvlJc w:val="left"/>
      <w:pPr>
        <w:tabs>
          <w:tab w:val="num" w:pos="360"/>
        </w:tabs>
        <w:ind w:left="0" w:firstLine="0"/>
      </w:pPr>
      <w:rPr>
        <w:rFonts w:ascii="Wingdings" w:hAnsi="Wingdings" w:cs="Wingdings" w:hint="default"/>
        <w:position w:val="0"/>
        <w:sz w:val="18"/>
        <w:szCs w:val="18"/>
        <w:vertAlign w:val="baseline"/>
      </w:rPr>
    </w:lvl>
  </w:abstractNum>
  <w:abstractNum w:abstractNumId="3">
    <w:nsid w:val="00000005"/>
    <w:multiLevelType w:val="singleLevel"/>
    <w:tmpl w:val="00000005"/>
    <w:name w:val="WW8Num22"/>
    <w:lvl w:ilvl="0">
      <w:start w:val="1"/>
      <w:numFmt w:val="bullet"/>
      <w:lvlText w:val=""/>
      <w:lvlJc w:val="left"/>
      <w:pPr>
        <w:tabs>
          <w:tab w:val="num" w:pos="1080"/>
        </w:tabs>
        <w:ind w:left="1080" w:hanging="360"/>
      </w:pPr>
      <w:rPr>
        <w:rFonts w:ascii="Wingdings 3" w:hAnsi="Wingdings 3" w:cs="Wingdings 3" w:hint="default"/>
        <w:b/>
        <w:color w:val="000000"/>
        <w:position w:val="-3"/>
        <w:sz w:val="22"/>
        <w:szCs w:val="28"/>
      </w:rPr>
    </w:lvl>
  </w:abstractNum>
  <w:abstractNum w:abstractNumId="4">
    <w:nsid w:val="00000006"/>
    <w:multiLevelType w:val="singleLevel"/>
    <w:tmpl w:val="00000006"/>
    <w:name w:val="WW8Num33"/>
    <w:lvl w:ilvl="0">
      <w:start w:val="1988"/>
      <w:numFmt w:val="bullet"/>
      <w:lvlText w:val=""/>
      <w:lvlJc w:val="left"/>
      <w:pPr>
        <w:tabs>
          <w:tab w:val="num" w:pos="0"/>
        </w:tabs>
        <w:ind w:left="360" w:hanging="360"/>
      </w:pPr>
      <w:rPr>
        <w:rFonts w:ascii="Wingdings" w:hAnsi="Wingdings" w:cs="Wingdings" w:hint="default"/>
        <w:position w:val="0"/>
        <w:sz w:val="18"/>
        <w:szCs w:val="18"/>
        <w:vertAlign w:val="baseline"/>
      </w:rPr>
    </w:lvl>
  </w:abstractNum>
  <w:abstractNum w:abstractNumId="5">
    <w:nsid w:val="097E6016"/>
    <w:multiLevelType w:val="hybridMultilevel"/>
    <w:tmpl w:val="CD94482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F2B28FC"/>
    <w:multiLevelType w:val="hybridMultilevel"/>
    <w:tmpl w:val="2FA66E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E00EC0"/>
    <w:multiLevelType w:val="hybridMultilevel"/>
    <w:tmpl w:val="409038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2F6D3A"/>
    <w:multiLevelType w:val="hybridMultilevel"/>
    <w:tmpl w:val="30ACAE0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E445D18"/>
    <w:multiLevelType w:val="hybridMultilevel"/>
    <w:tmpl w:val="71508CE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7A8076F"/>
    <w:multiLevelType w:val="hybridMultilevel"/>
    <w:tmpl w:val="C4F234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57D4536"/>
    <w:multiLevelType w:val="hybridMultilevel"/>
    <w:tmpl w:val="DB20D3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D67FE1"/>
    <w:multiLevelType w:val="hybridMultilevel"/>
    <w:tmpl w:val="5956A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4E70AE"/>
    <w:multiLevelType w:val="hybridMultilevel"/>
    <w:tmpl w:val="419A2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CE5F98"/>
    <w:multiLevelType w:val="hybridMultilevel"/>
    <w:tmpl w:val="14B60A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F27E09"/>
    <w:multiLevelType w:val="hybridMultilevel"/>
    <w:tmpl w:val="DEC24AB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B6A6332"/>
    <w:multiLevelType w:val="hybridMultilevel"/>
    <w:tmpl w:val="73308E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E728F0"/>
    <w:multiLevelType w:val="hybridMultilevel"/>
    <w:tmpl w:val="6A4077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9"/>
  </w:num>
  <w:num w:numId="5">
    <w:abstractNumId w:val="8"/>
  </w:num>
  <w:num w:numId="6">
    <w:abstractNumId w:val="15"/>
  </w:num>
  <w:num w:numId="7">
    <w:abstractNumId w:val="17"/>
  </w:num>
  <w:num w:numId="8">
    <w:abstractNumId w:val="2"/>
  </w:num>
  <w:num w:numId="9">
    <w:abstractNumId w:val="3"/>
  </w:num>
  <w:num w:numId="10">
    <w:abstractNumId w:val="14"/>
  </w:num>
  <w:num w:numId="11">
    <w:abstractNumId w:val="6"/>
  </w:num>
  <w:num w:numId="12">
    <w:abstractNumId w:val="13"/>
  </w:num>
  <w:num w:numId="13">
    <w:abstractNumId w:val="12"/>
  </w:num>
  <w:num w:numId="14">
    <w:abstractNumId w:val="16"/>
  </w:num>
  <w:num w:numId="15">
    <w:abstractNumId w:val="1"/>
  </w:num>
  <w:num w:numId="16">
    <w:abstractNumId w:val="4"/>
  </w:num>
  <w:num w:numId="17">
    <w:abstractNumId w:val="10"/>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rsids>
    <w:rsidRoot w:val="0007182B"/>
    <w:rsid w:val="000071CE"/>
    <w:rsid w:val="0001262E"/>
    <w:rsid w:val="00016C54"/>
    <w:rsid w:val="000246EE"/>
    <w:rsid w:val="00053BF0"/>
    <w:rsid w:val="0006012A"/>
    <w:rsid w:val="0006136A"/>
    <w:rsid w:val="0007182B"/>
    <w:rsid w:val="00093337"/>
    <w:rsid w:val="000A7FE9"/>
    <w:rsid w:val="000C517B"/>
    <w:rsid w:val="000F37B6"/>
    <w:rsid w:val="000F670C"/>
    <w:rsid w:val="001002EF"/>
    <w:rsid w:val="00104F02"/>
    <w:rsid w:val="001174BC"/>
    <w:rsid w:val="00122253"/>
    <w:rsid w:val="00132297"/>
    <w:rsid w:val="001379B7"/>
    <w:rsid w:val="001577DD"/>
    <w:rsid w:val="0016152A"/>
    <w:rsid w:val="00181762"/>
    <w:rsid w:val="00184471"/>
    <w:rsid w:val="001B1F5D"/>
    <w:rsid w:val="001C689D"/>
    <w:rsid w:val="00213248"/>
    <w:rsid w:val="002168F6"/>
    <w:rsid w:val="0022793F"/>
    <w:rsid w:val="002758E9"/>
    <w:rsid w:val="002915ED"/>
    <w:rsid w:val="002D04AB"/>
    <w:rsid w:val="002F1F5A"/>
    <w:rsid w:val="0030011A"/>
    <w:rsid w:val="003429A9"/>
    <w:rsid w:val="0034391B"/>
    <w:rsid w:val="00383BE7"/>
    <w:rsid w:val="003B3209"/>
    <w:rsid w:val="003C1F8C"/>
    <w:rsid w:val="003C525B"/>
    <w:rsid w:val="003D51C3"/>
    <w:rsid w:val="003F3E1C"/>
    <w:rsid w:val="00440F35"/>
    <w:rsid w:val="00461D9F"/>
    <w:rsid w:val="0046503C"/>
    <w:rsid w:val="004772F6"/>
    <w:rsid w:val="00481FC9"/>
    <w:rsid w:val="00493C9E"/>
    <w:rsid w:val="004A3717"/>
    <w:rsid w:val="004D188C"/>
    <w:rsid w:val="004D46E2"/>
    <w:rsid w:val="00513ADF"/>
    <w:rsid w:val="0052176A"/>
    <w:rsid w:val="00521976"/>
    <w:rsid w:val="00526FEE"/>
    <w:rsid w:val="00543F27"/>
    <w:rsid w:val="00550BFF"/>
    <w:rsid w:val="00557DF8"/>
    <w:rsid w:val="00595BCD"/>
    <w:rsid w:val="005C554F"/>
    <w:rsid w:val="005E53FA"/>
    <w:rsid w:val="005F3434"/>
    <w:rsid w:val="005F654A"/>
    <w:rsid w:val="00601770"/>
    <w:rsid w:val="006149C3"/>
    <w:rsid w:val="006216BE"/>
    <w:rsid w:val="006246D8"/>
    <w:rsid w:val="00625974"/>
    <w:rsid w:val="0062598E"/>
    <w:rsid w:val="00641801"/>
    <w:rsid w:val="00645301"/>
    <w:rsid w:val="006D4E30"/>
    <w:rsid w:val="006F5ECC"/>
    <w:rsid w:val="00706334"/>
    <w:rsid w:val="0071191D"/>
    <w:rsid w:val="00735E78"/>
    <w:rsid w:val="00755C5C"/>
    <w:rsid w:val="00760A68"/>
    <w:rsid w:val="00777505"/>
    <w:rsid w:val="00783949"/>
    <w:rsid w:val="007A0DFA"/>
    <w:rsid w:val="007B72BF"/>
    <w:rsid w:val="007C0278"/>
    <w:rsid w:val="00801431"/>
    <w:rsid w:val="00813625"/>
    <w:rsid w:val="00813D24"/>
    <w:rsid w:val="0082594E"/>
    <w:rsid w:val="008466A2"/>
    <w:rsid w:val="0084726D"/>
    <w:rsid w:val="008551F3"/>
    <w:rsid w:val="00893CD4"/>
    <w:rsid w:val="008A40E1"/>
    <w:rsid w:val="008B2181"/>
    <w:rsid w:val="008B625E"/>
    <w:rsid w:val="00912307"/>
    <w:rsid w:val="009328A1"/>
    <w:rsid w:val="00952A44"/>
    <w:rsid w:val="00995F10"/>
    <w:rsid w:val="00997C65"/>
    <w:rsid w:val="009D020E"/>
    <w:rsid w:val="009E374F"/>
    <w:rsid w:val="00A20DC2"/>
    <w:rsid w:val="00A41D12"/>
    <w:rsid w:val="00A73851"/>
    <w:rsid w:val="00AA2923"/>
    <w:rsid w:val="00AB3CB1"/>
    <w:rsid w:val="00AC6B13"/>
    <w:rsid w:val="00AE19AF"/>
    <w:rsid w:val="00AE7EC4"/>
    <w:rsid w:val="00AF42E5"/>
    <w:rsid w:val="00AF637E"/>
    <w:rsid w:val="00B115E2"/>
    <w:rsid w:val="00B64421"/>
    <w:rsid w:val="00B85165"/>
    <w:rsid w:val="00B92ECE"/>
    <w:rsid w:val="00BB2C44"/>
    <w:rsid w:val="00BD3020"/>
    <w:rsid w:val="00BE0263"/>
    <w:rsid w:val="00BF0A17"/>
    <w:rsid w:val="00C06941"/>
    <w:rsid w:val="00C103EC"/>
    <w:rsid w:val="00C442C7"/>
    <w:rsid w:val="00C7118F"/>
    <w:rsid w:val="00C858F4"/>
    <w:rsid w:val="00C93C4B"/>
    <w:rsid w:val="00CA43FD"/>
    <w:rsid w:val="00CB39B7"/>
    <w:rsid w:val="00CD3757"/>
    <w:rsid w:val="00CF7B01"/>
    <w:rsid w:val="00D10910"/>
    <w:rsid w:val="00D4398E"/>
    <w:rsid w:val="00D47866"/>
    <w:rsid w:val="00D559D3"/>
    <w:rsid w:val="00D57A9A"/>
    <w:rsid w:val="00D759BF"/>
    <w:rsid w:val="00DB468C"/>
    <w:rsid w:val="00DF528E"/>
    <w:rsid w:val="00E125D3"/>
    <w:rsid w:val="00E150B0"/>
    <w:rsid w:val="00E9128E"/>
    <w:rsid w:val="00F26A0C"/>
    <w:rsid w:val="00F33F1F"/>
    <w:rsid w:val="00F41210"/>
    <w:rsid w:val="00F47128"/>
    <w:rsid w:val="00F5761D"/>
    <w:rsid w:val="00FB17CD"/>
    <w:rsid w:val="00FB6365"/>
    <w:rsid w:val="00FC2B85"/>
    <w:rsid w:val="00FE597B"/>
    <w:rsid w:val="00FF3454"/>
    <w:rsid w:val="00FF47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6EE"/>
    <w:pPr>
      <w:suppressAutoHyphens/>
      <w:spacing w:after="0" w:line="240" w:lineRule="auto"/>
      <w:jc w:val="both"/>
    </w:pPr>
    <w:rPr>
      <w:rFonts w:ascii="Calibri" w:eastAsia="Times New Roman" w:hAnsi="Calibri" w:cs="Calibri"/>
      <w:sz w:val="24"/>
      <w:szCs w:val="24"/>
      <w:lang w:eastAsia="ar-SA"/>
    </w:rPr>
  </w:style>
  <w:style w:type="paragraph" w:styleId="Heading4">
    <w:name w:val="heading 4"/>
    <w:basedOn w:val="Normal"/>
    <w:next w:val="Normal"/>
    <w:link w:val="Heading4Char"/>
    <w:qFormat/>
    <w:rsid w:val="0007182B"/>
    <w:pPr>
      <w:keepNext/>
      <w:ind w:left="2880" w:hanging="360"/>
      <w:outlineLvl w:val="3"/>
    </w:pPr>
    <w:rPr>
      <w:b/>
      <w:sz w:val="2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182B"/>
    <w:pPr>
      <w:tabs>
        <w:tab w:val="center" w:pos="4680"/>
        <w:tab w:val="right" w:pos="9360"/>
      </w:tabs>
    </w:pPr>
  </w:style>
  <w:style w:type="character" w:customStyle="1" w:styleId="HeaderChar">
    <w:name w:val="Header Char"/>
    <w:basedOn w:val="DefaultParagraphFont"/>
    <w:link w:val="Header"/>
    <w:uiPriority w:val="99"/>
    <w:rsid w:val="0007182B"/>
  </w:style>
  <w:style w:type="paragraph" w:styleId="Footer">
    <w:name w:val="footer"/>
    <w:basedOn w:val="Normal"/>
    <w:link w:val="FooterChar"/>
    <w:uiPriority w:val="99"/>
    <w:semiHidden/>
    <w:unhideWhenUsed/>
    <w:rsid w:val="0007182B"/>
    <w:pPr>
      <w:tabs>
        <w:tab w:val="center" w:pos="4680"/>
        <w:tab w:val="right" w:pos="9360"/>
      </w:tabs>
    </w:pPr>
  </w:style>
  <w:style w:type="character" w:customStyle="1" w:styleId="FooterChar">
    <w:name w:val="Footer Char"/>
    <w:basedOn w:val="DefaultParagraphFont"/>
    <w:link w:val="Footer"/>
    <w:uiPriority w:val="99"/>
    <w:semiHidden/>
    <w:rsid w:val="0007182B"/>
  </w:style>
  <w:style w:type="paragraph" w:styleId="BalloonText">
    <w:name w:val="Balloon Text"/>
    <w:basedOn w:val="Normal"/>
    <w:link w:val="BalloonTextChar"/>
    <w:uiPriority w:val="99"/>
    <w:semiHidden/>
    <w:unhideWhenUsed/>
    <w:rsid w:val="0007182B"/>
    <w:rPr>
      <w:rFonts w:ascii="Tahoma" w:hAnsi="Tahoma" w:cs="Tahoma"/>
      <w:sz w:val="16"/>
      <w:szCs w:val="16"/>
    </w:rPr>
  </w:style>
  <w:style w:type="character" w:customStyle="1" w:styleId="BalloonTextChar">
    <w:name w:val="Balloon Text Char"/>
    <w:basedOn w:val="DefaultParagraphFont"/>
    <w:link w:val="BalloonText"/>
    <w:uiPriority w:val="99"/>
    <w:semiHidden/>
    <w:rsid w:val="0007182B"/>
    <w:rPr>
      <w:rFonts w:ascii="Tahoma" w:hAnsi="Tahoma" w:cs="Tahoma"/>
      <w:sz w:val="16"/>
      <w:szCs w:val="16"/>
    </w:rPr>
  </w:style>
  <w:style w:type="character" w:customStyle="1" w:styleId="Heading4Char">
    <w:name w:val="Heading 4 Char"/>
    <w:basedOn w:val="DefaultParagraphFont"/>
    <w:link w:val="Heading4"/>
    <w:rsid w:val="0007182B"/>
    <w:rPr>
      <w:rFonts w:ascii="Calibri" w:eastAsia="Times New Roman" w:hAnsi="Calibri" w:cs="Calibri"/>
      <w:b/>
      <w:sz w:val="28"/>
      <w:szCs w:val="20"/>
      <w:u w:val="single"/>
      <w:lang w:eastAsia="ar-SA"/>
    </w:rPr>
  </w:style>
  <w:style w:type="character" w:customStyle="1" w:styleId="apple-style-span">
    <w:name w:val="apple-style-span"/>
    <w:basedOn w:val="DefaultParagraphFont"/>
    <w:rsid w:val="00CD3757"/>
  </w:style>
  <w:style w:type="paragraph" w:styleId="ListParagraph">
    <w:name w:val="List Paragraph"/>
    <w:basedOn w:val="Normal"/>
    <w:qFormat/>
    <w:rsid w:val="00CD3757"/>
    <w:pPr>
      <w:ind w:left="720"/>
      <w:contextualSpacing/>
    </w:pPr>
  </w:style>
  <w:style w:type="character" w:styleId="Hyperlink">
    <w:name w:val="Hyperlink"/>
    <w:rsid w:val="006F5ECC"/>
    <w:rPr>
      <w:color w:val="0000FF"/>
      <w:u w:val="single"/>
    </w:rPr>
  </w:style>
  <w:style w:type="paragraph" w:styleId="BodyText3">
    <w:name w:val="Body Text 3"/>
    <w:basedOn w:val="Normal"/>
    <w:link w:val="BodyText3Char"/>
    <w:rsid w:val="006F5ECC"/>
    <w:pPr>
      <w:jc w:val="right"/>
    </w:pPr>
    <w:rPr>
      <w:szCs w:val="20"/>
    </w:rPr>
  </w:style>
  <w:style w:type="character" w:customStyle="1" w:styleId="BodyText3Char">
    <w:name w:val="Body Text 3 Char"/>
    <w:basedOn w:val="DefaultParagraphFont"/>
    <w:link w:val="BodyText3"/>
    <w:rsid w:val="006F5ECC"/>
    <w:rPr>
      <w:rFonts w:ascii="Calibri" w:eastAsia="Times New Roman" w:hAnsi="Calibri" w:cs="Calibri"/>
      <w:sz w:val="24"/>
      <w:szCs w:val="20"/>
      <w:lang w:eastAsia="ar-SA"/>
    </w:rPr>
  </w:style>
  <w:style w:type="character" w:customStyle="1" w:styleId="apple-converted-space">
    <w:name w:val="apple-converted-space"/>
    <w:basedOn w:val="DefaultParagraphFont"/>
    <w:rsid w:val="00D4398E"/>
  </w:style>
  <w:style w:type="character" w:styleId="Emphasis">
    <w:name w:val="Emphasis"/>
    <w:qFormat/>
    <w:rsid w:val="00D4398E"/>
    <w:rPr>
      <w:i/>
      <w:iCs/>
    </w:rPr>
  </w:style>
  <w:style w:type="paragraph" w:styleId="BodyText">
    <w:name w:val="Body Text"/>
    <w:basedOn w:val="Normal"/>
    <w:link w:val="BodyTextChar"/>
    <w:rsid w:val="003B3209"/>
    <w:pPr>
      <w:spacing w:after="120"/>
    </w:pPr>
  </w:style>
  <w:style w:type="character" w:customStyle="1" w:styleId="BodyTextChar">
    <w:name w:val="Body Text Char"/>
    <w:basedOn w:val="DefaultParagraphFont"/>
    <w:link w:val="BodyText"/>
    <w:rsid w:val="003B3209"/>
    <w:rPr>
      <w:rFonts w:ascii="Calibri" w:eastAsia="Times New Roman" w:hAnsi="Calibri" w:cs="Calibri"/>
      <w:sz w:val="24"/>
      <w:szCs w:val="24"/>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fosysbp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opinath.uideveloper@gmail.com" TargetMode="External"/><Relationship Id="rId12" Type="http://schemas.openxmlformats.org/officeDocument/2006/relationships/hyperlink" Target="http://www.webbasete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ck.in/" TargetMode="External"/><Relationship Id="rId5" Type="http://schemas.openxmlformats.org/officeDocument/2006/relationships/footnotes" Target="footnotes.xml"/><Relationship Id="rId10" Type="http://schemas.openxmlformats.org/officeDocument/2006/relationships/hyperlink" Target="http://global.sap.com/india/about/company/saplabs/&#8206;" TargetMode="External"/><Relationship Id="rId4" Type="http://schemas.openxmlformats.org/officeDocument/2006/relationships/webSettings" Target="webSettings.xml"/><Relationship Id="rId9" Type="http://schemas.openxmlformats.org/officeDocument/2006/relationships/hyperlink" Target="http://www.mindtree.com/"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4</Pages>
  <Words>1273</Words>
  <Characters>7258</Characters>
  <Application>Microsoft Office Word</Application>
  <DocSecurity>0</DocSecurity>
  <Lines>60</Lines>
  <Paragraphs>17</Paragraphs>
  <ScaleCrop>false</ScaleCrop>
  <Company>Grizli777</Company>
  <LinksUpToDate>false</LinksUpToDate>
  <CharactersWithSpaces>8514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 Senior UI / UX / Front end Developer /&gt;</dc:title>
  <dc:creator>GopiBhuvana</dc:creator>
  <cp:lastModifiedBy>GopiBhuvana</cp:lastModifiedBy>
  <cp:revision>517</cp:revision>
  <dcterms:created xsi:type="dcterms:W3CDTF">2016-07-03T05:36:00Z</dcterms:created>
  <dcterms:modified xsi:type="dcterms:W3CDTF">2016-07-03T13:11:00Z</dcterms:modified>
</cp:coreProperties>
</file>