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D52A" w14:textId="1EED3D5D" w:rsidR="00B61D5D" w:rsidRPr="000045A2" w:rsidRDefault="008258C0">
      <w:pPr>
        <w:widowControl w:val="0"/>
        <w:autoSpaceDE w:val="0"/>
        <w:spacing w:after="0" w:line="360" w:lineRule="auto"/>
        <w:rPr>
          <w:rFonts w:ascii="Verdana" w:hAnsi="Verdana"/>
          <w:b/>
          <w:bCs/>
          <w:szCs w:val="26"/>
        </w:rPr>
      </w:pPr>
      <w:r w:rsidRPr="008258C0">
        <w:rPr>
          <w:rFonts w:ascii="Verdana" w:hAnsi="Verdana"/>
          <w:sz w:val="24"/>
          <w:szCs w:val="26"/>
        </w:rPr>
        <w:t xml:space="preserve"> </w:t>
      </w:r>
      <w:r w:rsidRPr="000045A2">
        <w:rPr>
          <w:rFonts w:ascii="Verdana" w:hAnsi="Verdana"/>
          <w:szCs w:val="26"/>
        </w:rPr>
        <w:t>Name</w:t>
      </w:r>
      <w:r w:rsidRPr="000045A2">
        <w:rPr>
          <w:rFonts w:ascii="Verdana" w:hAnsi="Verdana"/>
          <w:szCs w:val="26"/>
        </w:rPr>
        <w:tab/>
      </w:r>
      <w:r w:rsidR="00B61D5D" w:rsidRPr="000045A2">
        <w:rPr>
          <w:rFonts w:ascii="Verdana" w:hAnsi="Verdana"/>
          <w:szCs w:val="26"/>
        </w:rPr>
        <w:t>:</w:t>
      </w:r>
      <w:r w:rsidR="00B61D5D" w:rsidRPr="000045A2">
        <w:rPr>
          <w:rFonts w:ascii="Verdana" w:hAnsi="Verdana"/>
          <w:szCs w:val="26"/>
        </w:rPr>
        <w:tab/>
      </w:r>
      <w:r w:rsidR="00B61D5D" w:rsidRPr="000045A2">
        <w:rPr>
          <w:rFonts w:ascii="Verdana" w:hAnsi="Verdana"/>
          <w:bCs/>
          <w:szCs w:val="26"/>
        </w:rPr>
        <w:t>SAKTHIVADIVEL</w:t>
      </w:r>
      <w:r w:rsidR="00FE7692">
        <w:rPr>
          <w:rFonts w:ascii="Verdana" w:hAnsi="Verdana"/>
          <w:bCs/>
          <w:szCs w:val="26"/>
        </w:rPr>
        <w:t xml:space="preserve"> </w:t>
      </w:r>
      <w:r w:rsidR="0074697A" w:rsidRPr="000045A2">
        <w:rPr>
          <w:rFonts w:ascii="Verdana" w:hAnsi="Verdana"/>
          <w:bCs/>
          <w:szCs w:val="26"/>
        </w:rPr>
        <w:t>G</w:t>
      </w:r>
      <w:r w:rsidR="00FE7692">
        <w:rPr>
          <w:rFonts w:ascii="Verdana" w:hAnsi="Verdana"/>
          <w:bCs/>
          <w:szCs w:val="26"/>
        </w:rPr>
        <w:t>ANESAN</w:t>
      </w:r>
      <w:r w:rsidR="00B61D5D" w:rsidRPr="000045A2">
        <w:rPr>
          <w:rFonts w:ascii="Verdana" w:hAnsi="Verdana"/>
          <w:b/>
          <w:bCs/>
          <w:szCs w:val="26"/>
        </w:rPr>
        <w:t xml:space="preserve"> </w:t>
      </w:r>
    </w:p>
    <w:p w14:paraId="51CB8845" w14:textId="77777777" w:rsidR="00B61D5D" w:rsidRDefault="00B61D5D">
      <w:pPr>
        <w:widowControl w:val="0"/>
        <w:autoSpaceDE w:val="0"/>
        <w:spacing w:after="0" w:line="360" w:lineRule="auto"/>
        <w:rPr>
          <w:rFonts w:ascii="Verdana" w:hAnsi="Verdana"/>
          <w:bCs/>
          <w:szCs w:val="26"/>
        </w:rPr>
      </w:pPr>
      <w:r w:rsidRPr="000045A2">
        <w:rPr>
          <w:rFonts w:ascii="Verdana" w:hAnsi="Verdana"/>
          <w:b/>
          <w:bCs/>
          <w:szCs w:val="26"/>
        </w:rPr>
        <w:t xml:space="preserve"> </w:t>
      </w:r>
      <w:r w:rsidR="008258C0" w:rsidRPr="000045A2">
        <w:rPr>
          <w:rFonts w:ascii="Verdana" w:hAnsi="Verdana"/>
          <w:szCs w:val="26"/>
        </w:rPr>
        <w:t>Position</w:t>
      </w:r>
      <w:r w:rsidR="008258C0" w:rsidRPr="000045A2">
        <w:rPr>
          <w:rFonts w:ascii="Verdana" w:hAnsi="Verdana"/>
          <w:szCs w:val="26"/>
        </w:rPr>
        <w:tab/>
      </w:r>
      <w:r w:rsidRPr="000045A2">
        <w:rPr>
          <w:rFonts w:ascii="Verdana" w:hAnsi="Verdana"/>
          <w:szCs w:val="26"/>
        </w:rPr>
        <w:t>:</w:t>
      </w:r>
      <w:r w:rsidR="00A4799E" w:rsidRPr="000045A2">
        <w:rPr>
          <w:rFonts w:ascii="Verdana" w:hAnsi="Verdana"/>
          <w:b/>
          <w:bCs/>
          <w:szCs w:val="26"/>
        </w:rPr>
        <w:tab/>
      </w:r>
      <w:r w:rsidR="000045A2">
        <w:rPr>
          <w:rFonts w:ascii="Verdana" w:hAnsi="Verdana"/>
          <w:bCs/>
          <w:szCs w:val="26"/>
        </w:rPr>
        <w:t>Senior UI Developer</w:t>
      </w:r>
    </w:p>
    <w:p w14:paraId="7C8C7143" w14:textId="77777777" w:rsidR="00605DDD" w:rsidRDefault="00605DDD">
      <w:pPr>
        <w:widowControl w:val="0"/>
        <w:autoSpaceDE w:val="0"/>
        <w:spacing w:after="0" w:line="360" w:lineRule="auto"/>
        <w:rPr>
          <w:rFonts w:ascii="Verdana" w:hAnsi="Verdana"/>
          <w:bCs/>
          <w:szCs w:val="26"/>
        </w:rPr>
      </w:pPr>
    </w:p>
    <w:p w14:paraId="1CB70C7D" w14:textId="5D187BE6" w:rsidR="00605DDD" w:rsidRDefault="00605DDD">
      <w:pPr>
        <w:widowControl w:val="0"/>
        <w:autoSpaceDE w:val="0"/>
        <w:spacing w:after="0" w:line="360" w:lineRule="auto"/>
        <w:rPr>
          <w:rFonts w:ascii="Verdana" w:hAnsi="Verdana"/>
          <w:bCs/>
          <w:szCs w:val="26"/>
        </w:rPr>
      </w:pPr>
      <w:r>
        <w:rPr>
          <w:rFonts w:ascii="Verdana" w:hAnsi="Verdana"/>
          <w:bCs/>
          <w:szCs w:val="26"/>
        </w:rPr>
        <w:t>Age: 42</w:t>
      </w:r>
    </w:p>
    <w:p w14:paraId="615D5CA3" w14:textId="495187D8" w:rsidR="00605DDD" w:rsidRDefault="00605DDD">
      <w:pPr>
        <w:widowControl w:val="0"/>
        <w:autoSpaceDE w:val="0"/>
        <w:spacing w:after="0" w:line="360" w:lineRule="auto"/>
        <w:rPr>
          <w:rFonts w:ascii="Verdana" w:hAnsi="Verdana"/>
          <w:bCs/>
          <w:szCs w:val="26"/>
        </w:rPr>
      </w:pPr>
      <w:r>
        <w:rPr>
          <w:rFonts w:ascii="Verdana" w:hAnsi="Verdana"/>
          <w:bCs/>
          <w:szCs w:val="26"/>
        </w:rPr>
        <w:t>Gender: Male</w:t>
      </w:r>
    </w:p>
    <w:p w14:paraId="2E557EE9" w14:textId="69CC6DD6" w:rsidR="00605DDD" w:rsidRDefault="00605DDD">
      <w:pPr>
        <w:widowControl w:val="0"/>
        <w:autoSpaceDE w:val="0"/>
        <w:spacing w:after="0" w:line="360" w:lineRule="auto"/>
        <w:rPr>
          <w:rFonts w:ascii="Verdana" w:hAnsi="Verdana"/>
          <w:bCs/>
          <w:szCs w:val="26"/>
        </w:rPr>
      </w:pPr>
      <w:r>
        <w:rPr>
          <w:rFonts w:ascii="Verdana" w:hAnsi="Verdana"/>
          <w:bCs/>
          <w:szCs w:val="26"/>
        </w:rPr>
        <w:t>Religion: Hindu</w:t>
      </w:r>
    </w:p>
    <w:p w14:paraId="24B13836" w14:textId="2D025E8C" w:rsidR="00605DDD" w:rsidRDefault="00605DDD">
      <w:pPr>
        <w:widowControl w:val="0"/>
        <w:autoSpaceDE w:val="0"/>
        <w:spacing w:after="0" w:line="360" w:lineRule="auto"/>
        <w:rPr>
          <w:rFonts w:ascii="Verdana" w:hAnsi="Verdana"/>
          <w:bCs/>
          <w:szCs w:val="26"/>
        </w:rPr>
      </w:pPr>
      <w:r>
        <w:rPr>
          <w:rFonts w:ascii="Verdana" w:hAnsi="Verdana"/>
          <w:bCs/>
          <w:szCs w:val="26"/>
        </w:rPr>
        <w:t>Experience: 20</w:t>
      </w:r>
    </w:p>
    <w:p w14:paraId="32BF08F1" w14:textId="2F8FF69F" w:rsidR="00A3156F" w:rsidRDefault="00A3156F">
      <w:pPr>
        <w:widowControl w:val="0"/>
        <w:autoSpaceDE w:val="0"/>
        <w:spacing w:after="0" w:line="360" w:lineRule="auto"/>
        <w:rPr>
          <w:rFonts w:ascii="Verdana" w:hAnsi="Verdana"/>
          <w:bCs/>
          <w:szCs w:val="26"/>
        </w:rPr>
      </w:pPr>
      <w:r>
        <w:rPr>
          <w:rFonts w:ascii="Verdana" w:hAnsi="Verdana"/>
          <w:bCs/>
          <w:szCs w:val="26"/>
        </w:rPr>
        <w:t xml:space="preserve">City: </w:t>
      </w:r>
      <w:r w:rsidRPr="008258C0">
        <w:rPr>
          <w:rFonts w:ascii="Verdana" w:hAnsi="Verdana"/>
          <w:sz w:val="20"/>
        </w:rPr>
        <w:t>Mannargudi</w:t>
      </w:r>
    </w:p>
    <w:p w14:paraId="7217ABD3" w14:textId="11ECBD96" w:rsidR="00605DDD" w:rsidRDefault="00605DDD">
      <w:pPr>
        <w:widowControl w:val="0"/>
        <w:autoSpaceDE w:val="0"/>
        <w:spacing w:after="0" w:line="360" w:lineRule="auto"/>
        <w:rPr>
          <w:rFonts w:ascii="Verdana" w:hAnsi="Verdana"/>
          <w:b/>
          <w:bCs/>
          <w:sz w:val="20"/>
        </w:rPr>
      </w:pPr>
      <w:r>
        <w:rPr>
          <w:rFonts w:ascii="Verdana" w:hAnsi="Verdana"/>
          <w:bCs/>
          <w:szCs w:val="26"/>
        </w:rPr>
        <w:t xml:space="preserve">UG: </w:t>
      </w:r>
      <w:r w:rsidRPr="008258C0">
        <w:rPr>
          <w:rFonts w:ascii="Verdana" w:hAnsi="Verdana"/>
          <w:b/>
          <w:bCs/>
          <w:sz w:val="20"/>
        </w:rPr>
        <w:t>Bharathidasan University</w:t>
      </w:r>
    </w:p>
    <w:p w14:paraId="0CD45C7C" w14:textId="577EC338" w:rsidR="00605DDD" w:rsidRDefault="00605DDD">
      <w:pPr>
        <w:widowControl w:val="0"/>
        <w:autoSpaceDE w:val="0"/>
        <w:spacing w:after="0" w:line="360" w:lineRule="auto"/>
        <w:rPr>
          <w:rFonts w:ascii="Verdana" w:hAnsi="Verdana"/>
          <w:bCs/>
          <w:szCs w:val="26"/>
        </w:rPr>
      </w:pPr>
      <w:r>
        <w:rPr>
          <w:rFonts w:ascii="Verdana" w:hAnsi="Verdana"/>
          <w:b/>
          <w:bCs/>
          <w:sz w:val="20"/>
        </w:rPr>
        <w:t>PG:</w:t>
      </w:r>
      <w:r w:rsidRPr="00605DDD">
        <w:rPr>
          <w:rFonts w:ascii="Verdana" w:hAnsi="Verdana"/>
          <w:b/>
          <w:bCs/>
          <w:sz w:val="20"/>
        </w:rPr>
        <w:t xml:space="preserve"> </w:t>
      </w:r>
      <w:r w:rsidRPr="008258C0">
        <w:rPr>
          <w:rFonts w:ascii="Verdana" w:hAnsi="Verdana"/>
          <w:b/>
          <w:bCs/>
          <w:sz w:val="20"/>
        </w:rPr>
        <w:t>Bharathidasan University</w:t>
      </w:r>
    </w:p>
    <w:p w14:paraId="31B31327" w14:textId="77777777" w:rsidR="00605DDD" w:rsidRDefault="00605DDD">
      <w:pPr>
        <w:widowControl w:val="0"/>
        <w:autoSpaceDE w:val="0"/>
        <w:spacing w:after="0" w:line="360" w:lineRule="auto"/>
        <w:rPr>
          <w:rFonts w:ascii="Verdana" w:hAnsi="Verdana"/>
          <w:bCs/>
          <w:szCs w:val="26"/>
        </w:rPr>
      </w:pPr>
    </w:p>
    <w:p w14:paraId="08379B02" w14:textId="77777777" w:rsidR="00FD46F0" w:rsidRPr="008258C0" w:rsidRDefault="00FD46F0">
      <w:pPr>
        <w:widowControl w:val="0"/>
        <w:autoSpaceDE w:val="0"/>
        <w:spacing w:after="0" w:line="360" w:lineRule="auto"/>
        <w:rPr>
          <w:rFonts w:ascii="Verdana" w:hAnsi="Verdana"/>
          <w:b/>
          <w:bCs/>
          <w:sz w:val="20"/>
        </w:rPr>
      </w:pPr>
    </w:p>
    <w:p w14:paraId="58424A55" w14:textId="77777777" w:rsidR="00B61D5D" w:rsidRPr="008258C0" w:rsidRDefault="00B61D5D">
      <w:pPr>
        <w:widowControl w:val="0"/>
        <w:autoSpaceDE w:val="0"/>
        <w:spacing w:after="0" w:line="360" w:lineRule="auto"/>
        <w:rPr>
          <w:rFonts w:ascii="Verdana" w:hAnsi="Verdana"/>
          <w:sz w:val="20"/>
        </w:rPr>
      </w:pPr>
      <w:r w:rsidRPr="008258C0">
        <w:rPr>
          <w:rFonts w:ascii="Verdana" w:hAnsi="Verdana"/>
          <w:b/>
          <w:bCs/>
          <w:sz w:val="20"/>
        </w:rPr>
        <w:t xml:space="preserve"> </w:t>
      </w:r>
      <w:r w:rsidRPr="008258C0">
        <w:rPr>
          <w:rFonts w:ascii="Verdana" w:hAnsi="Verdana"/>
          <w:sz w:val="20"/>
        </w:rPr>
        <w:t xml:space="preserve">Mail-ID: </w:t>
      </w:r>
      <w:r w:rsidRPr="008258C0">
        <w:rPr>
          <w:rFonts w:ascii="Verdana" w:hAnsi="Verdana"/>
          <w:sz w:val="20"/>
        </w:rPr>
        <w:tab/>
      </w:r>
      <w:r w:rsidRPr="008258C0">
        <w:rPr>
          <w:rFonts w:ascii="Verdana" w:hAnsi="Verdana"/>
          <w:color w:val="000000"/>
          <w:sz w:val="20"/>
        </w:rPr>
        <w:t xml:space="preserve">sakthi.vdl@gmail.com </w:t>
      </w:r>
      <w:r w:rsidRPr="008258C0">
        <w:rPr>
          <w:rFonts w:ascii="Verdana" w:hAnsi="Verdana"/>
          <w:color w:val="000000"/>
          <w:sz w:val="20"/>
        </w:rPr>
        <w:tab/>
      </w:r>
      <w:r w:rsidR="008258C0" w:rsidRPr="008258C0">
        <w:rPr>
          <w:rFonts w:ascii="Verdana" w:hAnsi="Verdana"/>
          <w:sz w:val="20"/>
        </w:rPr>
        <w:tab/>
      </w:r>
      <w:r w:rsidR="008258C0" w:rsidRPr="008258C0">
        <w:rPr>
          <w:rFonts w:ascii="Verdana" w:hAnsi="Verdana"/>
          <w:sz w:val="20"/>
        </w:rPr>
        <w:tab/>
      </w:r>
      <w:r w:rsidRPr="008258C0">
        <w:rPr>
          <w:rFonts w:ascii="Verdana" w:hAnsi="Verdana"/>
          <w:sz w:val="20"/>
        </w:rPr>
        <w:t>Contact No: +91-9945553867</w:t>
      </w:r>
    </w:p>
    <w:p w14:paraId="022A77F9" w14:textId="77777777" w:rsidR="00C53B2A" w:rsidRDefault="00000000" w:rsidP="00D5019D">
      <w:pPr>
        <w:widowControl w:val="0"/>
        <w:autoSpaceDE w:val="0"/>
        <w:spacing w:after="0" w:line="360" w:lineRule="auto"/>
        <w:ind w:left="450" w:hanging="360"/>
        <w:jc w:val="both"/>
        <w:rPr>
          <w:rFonts w:ascii="Verdana" w:hAnsi="Verdana"/>
          <w:b/>
          <w:bCs/>
          <w:szCs w:val="24"/>
        </w:rPr>
      </w:pPr>
      <w:r>
        <w:rPr>
          <w:rFonts w:ascii="Verdana" w:hAnsi="Verdana"/>
          <w:b/>
          <w:bCs/>
          <w:noProof/>
          <w:sz w:val="20"/>
          <w:lang w:eastAsia="en-US"/>
        </w:rPr>
        <w:pict w14:anchorId="6F233FD1">
          <v:shapetype id="_x0000_t32" coordsize="21600,21600" o:spt="32" o:oned="t" path="m,l21600,21600e" filled="f">
            <v:path arrowok="t" fillok="f" o:connecttype="none"/>
            <o:lock v:ext="edit" shapetype="t"/>
          </v:shapetype>
          <v:shape id="_x0000_s1027" type="#_x0000_t32" style="position:absolute;left:0;text-align:left;margin-left:.75pt;margin-top:-.3pt;width:498.75pt;height:0;z-index:251656704" o:connectortype="straight">
            <v:stroke dashstyle="1 1"/>
          </v:shape>
        </w:pict>
      </w:r>
    </w:p>
    <w:p w14:paraId="32493DCF" w14:textId="77777777" w:rsidR="00B61D5D" w:rsidRPr="008258C0" w:rsidRDefault="00B61D5D" w:rsidP="00D5019D">
      <w:pPr>
        <w:widowControl w:val="0"/>
        <w:autoSpaceDE w:val="0"/>
        <w:spacing w:after="0" w:line="360" w:lineRule="auto"/>
        <w:ind w:left="450" w:hanging="360"/>
        <w:jc w:val="both"/>
        <w:rPr>
          <w:rFonts w:ascii="Verdana" w:hAnsi="Verdana"/>
          <w:sz w:val="20"/>
        </w:rPr>
      </w:pPr>
      <w:r w:rsidRPr="008258C0">
        <w:rPr>
          <w:rFonts w:ascii="Verdana" w:hAnsi="Verdana"/>
          <w:b/>
          <w:bCs/>
          <w:szCs w:val="24"/>
        </w:rPr>
        <w:t>SUMMARY:</w:t>
      </w:r>
      <w:r w:rsidRPr="008258C0">
        <w:rPr>
          <w:rFonts w:ascii="Verdana" w:hAnsi="Verdana"/>
          <w:szCs w:val="24"/>
        </w:rPr>
        <w:br/>
      </w:r>
      <w:r w:rsidRPr="008258C0">
        <w:rPr>
          <w:rFonts w:ascii="Verdana" w:hAnsi="Verdana"/>
          <w:sz w:val="20"/>
        </w:rPr>
        <w:t>Expert Knowledge of XHTML (Standards Compliance and Basic Accessibility) , HTML5</w:t>
      </w:r>
      <w:r w:rsidR="001A1119" w:rsidRPr="008258C0">
        <w:rPr>
          <w:rFonts w:ascii="Verdana" w:hAnsi="Verdana"/>
          <w:sz w:val="20"/>
        </w:rPr>
        <w:t>,</w:t>
      </w:r>
      <w:r w:rsidR="00C94D08" w:rsidRPr="008258C0">
        <w:rPr>
          <w:rFonts w:ascii="Verdana" w:hAnsi="Verdana"/>
          <w:sz w:val="20"/>
        </w:rPr>
        <w:t xml:space="preserve">  </w:t>
      </w:r>
      <w:r w:rsidR="00543C79" w:rsidRPr="008258C0">
        <w:rPr>
          <w:rFonts w:ascii="Verdana" w:hAnsi="Verdana"/>
          <w:sz w:val="20"/>
        </w:rPr>
        <w:t>jQ</w:t>
      </w:r>
      <w:r w:rsidR="00C94D08" w:rsidRPr="008258C0">
        <w:rPr>
          <w:rFonts w:ascii="Verdana" w:hAnsi="Verdana"/>
          <w:sz w:val="20"/>
        </w:rPr>
        <w:t>uery</w:t>
      </w:r>
      <w:r w:rsidR="00804E95" w:rsidRPr="008258C0">
        <w:rPr>
          <w:rFonts w:ascii="Verdana" w:hAnsi="Verdana"/>
          <w:sz w:val="20"/>
        </w:rPr>
        <w:t>,</w:t>
      </w:r>
      <w:r w:rsidR="00D32B1A" w:rsidRPr="008258C0">
        <w:rPr>
          <w:rFonts w:ascii="Verdana" w:hAnsi="Verdana"/>
          <w:sz w:val="20"/>
        </w:rPr>
        <w:t xml:space="preserve"> Java-</w:t>
      </w:r>
      <w:r w:rsidR="000045A2">
        <w:rPr>
          <w:rFonts w:ascii="Verdana" w:hAnsi="Verdana"/>
          <w:sz w:val="20"/>
        </w:rPr>
        <w:t xml:space="preserve">Script </w:t>
      </w:r>
      <w:r w:rsidRPr="008258C0">
        <w:rPr>
          <w:rFonts w:ascii="Verdana" w:hAnsi="Verdana"/>
          <w:sz w:val="20"/>
        </w:rPr>
        <w:t xml:space="preserve">and </w:t>
      </w:r>
      <w:r w:rsidR="00F2049C" w:rsidRPr="008258C0">
        <w:rPr>
          <w:rFonts w:ascii="Verdana" w:hAnsi="Verdana"/>
          <w:sz w:val="20"/>
        </w:rPr>
        <w:t>CSS3</w:t>
      </w:r>
      <w:r w:rsidR="000045A2">
        <w:rPr>
          <w:rFonts w:ascii="Verdana" w:hAnsi="Verdana"/>
          <w:sz w:val="20"/>
        </w:rPr>
        <w:t>.</w:t>
      </w:r>
    </w:p>
    <w:p w14:paraId="3ED50A70" w14:textId="77777777" w:rsidR="00F52C1D" w:rsidRPr="008258C0" w:rsidRDefault="00F52C1D">
      <w:pPr>
        <w:widowControl w:val="0"/>
        <w:autoSpaceDE w:val="0"/>
        <w:spacing w:after="100" w:line="240" w:lineRule="auto"/>
        <w:rPr>
          <w:rFonts w:ascii="Verdana" w:hAnsi="Verdana"/>
          <w:b/>
          <w:bCs/>
          <w:szCs w:val="24"/>
        </w:rPr>
      </w:pPr>
    </w:p>
    <w:p w14:paraId="0DFE4C2C" w14:textId="77777777" w:rsidR="00B61D5D" w:rsidRPr="008258C0" w:rsidRDefault="00B61D5D">
      <w:pPr>
        <w:widowControl w:val="0"/>
        <w:autoSpaceDE w:val="0"/>
        <w:spacing w:after="100" w:line="240" w:lineRule="auto"/>
        <w:rPr>
          <w:rFonts w:ascii="Verdana" w:hAnsi="Verdana"/>
          <w:b/>
          <w:bCs/>
          <w:szCs w:val="24"/>
        </w:rPr>
      </w:pPr>
      <w:r w:rsidRPr="008258C0">
        <w:rPr>
          <w:rFonts w:ascii="Verdana" w:hAnsi="Verdana"/>
          <w:b/>
          <w:bCs/>
          <w:szCs w:val="24"/>
        </w:rPr>
        <w:t>TECHNICAL SKILLS:</w:t>
      </w:r>
    </w:p>
    <w:p w14:paraId="6FBCF385" w14:textId="77777777"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w:t>
      </w:r>
      <w:r w:rsidR="002302E6">
        <w:rPr>
          <w:rFonts w:ascii="Verdana" w:hAnsi="Verdana"/>
          <w:sz w:val="20"/>
        </w:rPr>
        <w:t xml:space="preserve"> </w:t>
      </w:r>
      <w:r w:rsidR="00FD46F0">
        <w:rPr>
          <w:rFonts w:ascii="Verdana" w:hAnsi="Verdana"/>
          <w:sz w:val="20"/>
        </w:rPr>
        <w:t>Experience</w:t>
      </w:r>
      <w:r w:rsidRPr="000045A2">
        <w:rPr>
          <w:rFonts w:ascii="Verdana" w:hAnsi="Verdana"/>
          <w:sz w:val="20"/>
        </w:rPr>
        <w:t xml:space="preserve"> in HTML5, CSS</w:t>
      </w:r>
      <w:r w:rsidR="00FD46F0">
        <w:rPr>
          <w:rFonts w:ascii="Verdana" w:hAnsi="Verdana"/>
          <w:sz w:val="20"/>
        </w:rPr>
        <w:t>3 and</w:t>
      </w:r>
      <w:r w:rsidRPr="000045A2">
        <w:rPr>
          <w:rFonts w:ascii="Verdana" w:hAnsi="Verdana"/>
          <w:sz w:val="20"/>
        </w:rPr>
        <w:t xml:space="preserve"> jQuery</w:t>
      </w:r>
      <w:r w:rsidR="00FD46F0">
        <w:rPr>
          <w:rFonts w:ascii="Verdana" w:hAnsi="Verdana"/>
          <w:sz w:val="20"/>
        </w:rPr>
        <w:t>, javascript</w:t>
      </w:r>
    </w:p>
    <w:p w14:paraId="3ED736B8" w14:textId="77777777"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G</w:t>
      </w:r>
      <w:r w:rsidRPr="000045A2">
        <w:rPr>
          <w:rFonts w:ascii="Verdana" w:hAnsi="Verdana"/>
          <w:sz w:val="20"/>
        </w:rPr>
        <w:t xml:space="preserve">ood knowledge on debugging tools and technologies </w:t>
      </w:r>
    </w:p>
    <w:p w14:paraId="615AFEFE" w14:textId="77777777" w:rsidR="000045A2" w:rsidRPr="000045A2" w:rsidRDefault="000045A2" w:rsidP="00077A53">
      <w:pPr>
        <w:widowControl w:val="0"/>
        <w:tabs>
          <w:tab w:val="left" w:pos="720"/>
          <w:tab w:val="left" w:pos="2160"/>
          <w:tab w:val="left" w:pos="2940"/>
        </w:tabs>
        <w:autoSpaceDE w:val="0"/>
        <w:spacing w:after="0" w:line="360" w:lineRule="auto"/>
        <w:ind w:left="450" w:right="-241"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design and development of one or more products/ solutions.</w:t>
      </w:r>
    </w:p>
    <w:p w14:paraId="7AF5416B" w14:textId="77777777" w:rsidR="000045A2" w:rsidRPr="000045A2"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design and development of web applications.</w:t>
      </w:r>
    </w:p>
    <w:p w14:paraId="2DDB9C56" w14:textId="77777777" w:rsidR="000045A2" w:rsidRPr="000045A2" w:rsidRDefault="002302E6" w:rsidP="00077A53">
      <w:pPr>
        <w:widowControl w:val="0"/>
        <w:tabs>
          <w:tab w:val="left" w:pos="720"/>
          <w:tab w:val="left" w:pos="2160"/>
          <w:tab w:val="left" w:pos="2940"/>
        </w:tabs>
        <w:autoSpaceDE w:val="0"/>
        <w:spacing w:after="0" w:line="360" w:lineRule="auto"/>
        <w:ind w:left="450" w:hanging="450"/>
        <w:rPr>
          <w:rFonts w:ascii="Verdana" w:hAnsi="Verdana"/>
          <w:sz w:val="20"/>
        </w:rPr>
      </w:pPr>
      <w:r>
        <w:rPr>
          <w:rFonts w:ascii="Verdana" w:hAnsi="Verdana"/>
          <w:sz w:val="20"/>
        </w:rPr>
        <w:t>-- E</w:t>
      </w:r>
      <w:r w:rsidR="000045A2" w:rsidRPr="000045A2">
        <w:rPr>
          <w:rFonts w:ascii="Verdana" w:hAnsi="Verdana"/>
          <w:sz w:val="20"/>
        </w:rPr>
        <w:t>xperience in design and development of responsive hybrid applications.</w:t>
      </w:r>
    </w:p>
    <w:p w14:paraId="5D094976" w14:textId="77777777" w:rsidR="00E44BB6" w:rsidRDefault="000045A2" w:rsidP="00077A53">
      <w:pPr>
        <w:widowControl w:val="0"/>
        <w:tabs>
          <w:tab w:val="left" w:pos="720"/>
          <w:tab w:val="left" w:pos="2160"/>
          <w:tab w:val="left" w:pos="2940"/>
        </w:tabs>
        <w:autoSpaceDE w:val="0"/>
        <w:spacing w:after="0" w:line="360" w:lineRule="auto"/>
        <w:ind w:left="450" w:hanging="450"/>
        <w:rPr>
          <w:rFonts w:ascii="Verdana" w:hAnsi="Verdana"/>
          <w:sz w:val="20"/>
        </w:rPr>
      </w:pPr>
      <w:r w:rsidRPr="000045A2">
        <w:rPr>
          <w:rFonts w:ascii="Verdana" w:hAnsi="Verdana"/>
          <w:sz w:val="20"/>
        </w:rPr>
        <w:t xml:space="preserve">-- </w:t>
      </w:r>
      <w:r w:rsidR="002302E6">
        <w:rPr>
          <w:rFonts w:ascii="Verdana" w:hAnsi="Verdana"/>
          <w:sz w:val="20"/>
        </w:rPr>
        <w:t>E</w:t>
      </w:r>
      <w:r w:rsidRPr="000045A2">
        <w:rPr>
          <w:rFonts w:ascii="Verdana" w:hAnsi="Verdana"/>
          <w:sz w:val="20"/>
        </w:rPr>
        <w:t>xperience in handling cross browser issues.</w:t>
      </w:r>
    </w:p>
    <w:p w14:paraId="485412E0" w14:textId="77777777" w:rsidR="000045A2" w:rsidRPr="008258C0" w:rsidRDefault="000045A2" w:rsidP="000045A2">
      <w:pPr>
        <w:widowControl w:val="0"/>
        <w:tabs>
          <w:tab w:val="left" w:pos="720"/>
          <w:tab w:val="left" w:pos="2160"/>
          <w:tab w:val="left" w:pos="2940"/>
        </w:tabs>
        <w:autoSpaceDE w:val="0"/>
        <w:spacing w:after="0" w:line="360" w:lineRule="auto"/>
        <w:ind w:left="450"/>
        <w:rPr>
          <w:rFonts w:ascii="Verdana" w:hAnsi="Verdana"/>
          <w:szCs w:val="24"/>
        </w:rPr>
      </w:pPr>
    </w:p>
    <w:p w14:paraId="5C650180" w14:textId="77777777" w:rsidR="006070D1" w:rsidRPr="008258C0" w:rsidRDefault="00000000" w:rsidP="006070D1">
      <w:pPr>
        <w:suppressAutoHyphens w:val="0"/>
        <w:spacing w:after="240" w:line="240" w:lineRule="auto"/>
        <w:rPr>
          <w:rFonts w:ascii="Verdana" w:hAnsi="Verdana" w:cs="Times New Roman"/>
          <w:b/>
          <w:bCs/>
          <w:szCs w:val="24"/>
          <w:lang w:eastAsia="en-US"/>
        </w:rPr>
      </w:pPr>
      <w:r>
        <w:rPr>
          <w:rFonts w:ascii="Verdana" w:hAnsi="Verdana"/>
          <w:b/>
          <w:bCs/>
          <w:noProof/>
          <w:sz w:val="20"/>
          <w:lang w:eastAsia="en-US"/>
        </w:rPr>
        <w:pict w14:anchorId="36542B8A">
          <v:shape id="_x0000_s1028" type="#_x0000_t32" style="position:absolute;margin-left:-.75pt;margin-top:13.6pt;width:498.75pt;height:0;z-index:251657728" o:connectortype="straight">
            <v:stroke dashstyle="1 1"/>
          </v:shape>
        </w:pict>
      </w:r>
      <w:r w:rsidR="00827F21" w:rsidRPr="008258C0">
        <w:rPr>
          <w:rFonts w:ascii="Verdana" w:hAnsi="Verdana" w:cs="Times New Roman"/>
          <w:b/>
          <w:bCs/>
          <w:szCs w:val="24"/>
          <w:lang w:eastAsia="en-US"/>
        </w:rPr>
        <w:t xml:space="preserve">PROFESSIONAL EXPERIENCES:   </w:t>
      </w:r>
      <w:r w:rsidR="00D55F9C" w:rsidRPr="008258C0">
        <w:rPr>
          <w:rFonts w:ascii="Verdana" w:hAnsi="Verdana" w:cs="Times New Roman"/>
          <w:b/>
          <w:bCs/>
          <w:szCs w:val="24"/>
          <w:lang w:eastAsia="en-US"/>
        </w:rPr>
        <w:t>7</w:t>
      </w:r>
      <w:r w:rsidR="00827F21" w:rsidRPr="008258C0">
        <w:rPr>
          <w:rFonts w:ascii="Verdana" w:hAnsi="Verdana" w:cs="Times New Roman"/>
          <w:b/>
          <w:bCs/>
          <w:szCs w:val="24"/>
          <w:lang w:eastAsia="en-US"/>
        </w:rPr>
        <w:t xml:space="preserve"> </w:t>
      </w:r>
      <w:r w:rsidR="00AC6D71">
        <w:rPr>
          <w:rFonts w:ascii="Verdana" w:hAnsi="Verdana" w:cs="Times New Roman"/>
          <w:b/>
          <w:bCs/>
          <w:szCs w:val="24"/>
          <w:lang w:eastAsia="en-US"/>
        </w:rPr>
        <w:t>Years</w:t>
      </w:r>
      <w:r w:rsidR="008F2F70">
        <w:rPr>
          <w:rFonts w:ascii="Verdana" w:hAnsi="Verdana" w:cs="Times New Roman"/>
          <w:b/>
          <w:bCs/>
          <w:szCs w:val="24"/>
          <w:lang w:eastAsia="en-US"/>
        </w:rPr>
        <w:t xml:space="preserve"> 10 </w:t>
      </w:r>
      <w:r w:rsidR="00AC6D71">
        <w:rPr>
          <w:rFonts w:ascii="Verdana" w:hAnsi="Verdana" w:cs="Times New Roman"/>
          <w:b/>
          <w:bCs/>
          <w:szCs w:val="24"/>
          <w:lang w:eastAsia="en-US"/>
        </w:rPr>
        <w:t>Months</w:t>
      </w:r>
    </w:p>
    <w:p w14:paraId="29F77B72" w14:textId="77777777" w:rsidR="00827F21" w:rsidRDefault="00EB6AC8" w:rsidP="00EB6AC8">
      <w:pPr>
        <w:suppressAutoHyphens w:val="0"/>
        <w:spacing w:after="0" w:line="360" w:lineRule="auto"/>
        <w:rPr>
          <w:rFonts w:ascii="Verdana" w:hAnsi="Verdana"/>
        </w:rPr>
      </w:pPr>
      <w:r w:rsidRPr="008258C0">
        <w:rPr>
          <w:rFonts w:ascii="Verdana" w:hAnsi="Verdana" w:cs="Times New Roman"/>
          <w:b/>
          <w:bCs/>
          <w:szCs w:val="24"/>
          <w:lang w:eastAsia="en-US"/>
        </w:rPr>
        <w:t xml:space="preserve">1. </w:t>
      </w:r>
      <w:r w:rsidR="0079117F" w:rsidRPr="008258C0">
        <w:rPr>
          <w:rFonts w:ascii="Verdana" w:hAnsi="Verdana"/>
          <w:b/>
          <w:bCs/>
          <w:sz w:val="24"/>
          <w:szCs w:val="26"/>
        </w:rPr>
        <w:t xml:space="preserve">SENIOR UI </w:t>
      </w:r>
      <w:r w:rsidR="006837C2" w:rsidRPr="008258C0">
        <w:rPr>
          <w:rFonts w:ascii="Verdana" w:hAnsi="Verdana"/>
          <w:b/>
          <w:bCs/>
          <w:sz w:val="24"/>
          <w:szCs w:val="26"/>
        </w:rPr>
        <w:t>DEVELOPER</w:t>
      </w:r>
      <w:r w:rsidR="006837C2"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w:t>
      </w:r>
      <w:r w:rsidR="00333C26"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2012</w:t>
      </w:r>
      <w:r w:rsidR="000C0643" w:rsidRPr="008258C0">
        <w:rPr>
          <w:rFonts w:ascii="Verdana" w:hAnsi="Verdana" w:cs="Times New Roman"/>
          <w:b/>
          <w:bCs/>
          <w:szCs w:val="24"/>
          <w:lang w:eastAsia="en-US"/>
        </w:rPr>
        <w:t xml:space="preserve"> </w:t>
      </w:r>
      <w:r w:rsidR="000C0643" w:rsidRPr="008258C0">
        <w:rPr>
          <w:rFonts w:ascii="Verdana" w:hAnsi="Verdana" w:cs="Times New Roman"/>
          <w:bCs/>
          <w:szCs w:val="24"/>
          <w:lang w:eastAsia="en-US"/>
        </w:rPr>
        <w:t xml:space="preserve">- </w:t>
      </w:r>
      <w:r w:rsidR="00B17445" w:rsidRPr="008258C0">
        <w:rPr>
          <w:rFonts w:ascii="Verdana" w:hAnsi="Verdana" w:cs="Times New Roman"/>
          <w:b/>
          <w:bCs/>
          <w:szCs w:val="24"/>
          <w:lang w:eastAsia="en-US"/>
        </w:rPr>
        <w:t>Present</w:t>
      </w:r>
      <w:r w:rsidR="00333C26" w:rsidRPr="008258C0">
        <w:rPr>
          <w:rFonts w:ascii="Verdana" w:hAnsi="Verdana" w:cs="Times New Roman"/>
          <w:b/>
          <w:bCs/>
          <w:szCs w:val="24"/>
          <w:lang w:eastAsia="en-US"/>
        </w:rPr>
        <w:t xml:space="preserve"> </w:t>
      </w:r>
      <w:r w:rsidR="00B17445" w:rsidRPr="008258C0">
        <w:rPr>
          <w:rFonts w:ascii="Verdana" w:hAnsi="Verdana" w:cs="Times New Roman"/>
          <w:b/>
          <w:bCs/>
          <w:szCs w:val="24"/>
          <w:lang w:eastAsia="en-US"/>
        </w:rPr>
        <w:t xml:space="preserve">) </w:t>
      </w:r>
      <w:r w:rsidR="00827F21" w:rsidRPr="008258C0">
        <w:rPr>
          <w:rFonts w:ascii="Verdana" w:hAnsi="Verdana" w:cs="Times New Roman"/>
          <w:szCs w:val="24"/>
          <w:lang w:eastAsia="en-US"/>
        </w:rPr>
        <w:br/>
      </w:r>
      <w:r w:rsidR="00117AC1" w:rsidRPr="008258C0">
        <w:rPr>
          <w:rFonts w:ascii="Verdana" w:hAnsi="Verdana"/>
          <w:b/>
        </w:rPr>
        <w:t>IDrive Software</w:t>
      </w:r>
      <w:r w:rsidRPr="008258C0">
        <w:rPr>
          <w:rFonts w:ascii="Verdana" w:hAnsi="Verdana"/>
          <w:b/>
        </w:rPr>
        <w:t>(India)</w:t>
      </w:r>
      <w:r w:rsidR="00827F21" w:rsidRPr="008258C0">
        <w:rPr>
          <w:rFonts w:ascii="Verdana" w:hAnsi="Verdana"/>
          <w:b/>
        </w:rPr>
        <w:t xml:space="preserve"> Pvt</w:t>
      </w:r>
      <w:r w:rsidRPr="008258C0">
        <w:rPr>
          <w:rFonts w:ascii="Verdana" w:hAnsi="Verdana"/>
          <w:b/>
        </w:rPr>
        <w:t>.,</w:t>
      </w:r>
      <w:r w:rsidR="00827F21" w:rsidRPr="008258C0">
        <w:rPr>
          <w:rFonts w:ascii="Verdana" w:hAnsi="Verdana"/>
          <w:b/>
        </w:rPr>
        <w:t xml:space="preserve"> Ltd</w:t>
      </w:r>
      <w:r w:rsidRPr="008258C0">
        <w:rPr>
          <w:rFonts w:ascii="Verdana" w:hAnsi="Verdana"/>
        </w:rPr>
        <w:t>.,</w:t>
      </w:r>
      <w:r w:rsidR="00827F21" w:rsidRPr="008258C0">
        <w:rPr>
          <w:rFonts w:ascii="Verdana" w:hAnsi="Verdana"/>
        </w:rPr>
        <w:t xml:space="preserve">- </w:t>
      </w:r>
      <w:r w:rsidR="00827F21" w:rsidRPr="008258C0">
        <w:rPr>
          <w:rFonts w:ascii="Verdana" w:hAnsi="Verdana"/>
          <w:b/>
        </w:rPr>
        <w:t>Bangalore</w:t>
      </w:r>
      <w:r w:rsidR="005B2C0D" w:rsidRPr="008258C0">
        <w:rPr>
          <w:rFonts w:ascii="Verdana" w:hAnsi="Verdana"/>
        </w:rPr>
        <w:t xml:space="preserve">, Karnataka, India. </w:t>
      </w:r>
    </w:p>
    <w:p w14:paraId="16478621" w14:textId="77777777" w:rsidR="00DC077B" w:rsidRPr="00DC077B" w:rsidRDefault="00E63CDF" w:rsidP="00DC077B">
      <w:pPr>
        <w:suppressAutoHyphens w:val="0"/>
        <w:spacing w:after="120" w:line="360" w:lineRule="auto"/>
        <w:rPr>
          <w:rFonts w:ascii="Verdana" w:hAnsi="Verdana"/>
          <w:sz w:val="16"/>
        </w:rPr>
      </w:pPr>
      <w:r>
        <w:rPr>
          <w:rFonts w:ascii="Arial" w:hAnsi="Arial" w:cs="Arial"/>
          <w:color w:val="444444"/>
          <w:sz w:val="18"/>
          <w:szCs w:val="18"/>
        </w:rPr>
        <w:t>Apr 2012 to Present</w:t>
      </w:r>
      <w:r>
        <w:rPr>
          <w:rFonts w:ascii="Verdana" w:hAnsi="Verdana"/>
          <w:sz w:val="16"/>
        </w:rPr>
        <w:t xml:space="preserve"> </w:t>
      </w:r>
      <w:r w:rsidR="009E4739" w:rsidRPr="00D01F97">
        <w:rPr>
          <w:rFonts w:ascii="Arial" w:hAnsi="Arial" w:cs="Arial"/>
          <w:color w:val="444444"/>
          <w:sz w:val="18"/>
          <w:szCs w:val="18"/>
        </w:rPr>
        <w:t xml:space="preserve">(3+ years </w:t>
      </w:r>
      <w:r w:rsidR="00DC077B" w:rsidRPr="00D01F97">
        <w:rPr>
          <w:rFonts w:ascii="Arial" w:hAnsi="Arial" w:cs="Arial"/>
          <w:color w:val="444444"/>
          <w:sz w:val="18"/>
          <w:szCs w:val="18"/>
        </w:rPr>
        <w:t>)</w:t>
      </w:r>
    </w:p>
    <w:p w14:paraId="50F15EED" w14:textId="77777777" w:rsidR="00F6186C" w:rsidRDefault="00F6186C" w:rsidP="00F6186C">
      <w:pPr>
        <w:numPr>
          <w:ilvl w:val="0"/>
          <w:numId w:val="14"/>
        </w:numPr>
        <w:suppressAutoHyphens w:val="0"/>
        <w:spacing w:before="100" w:beforeAutospacing="1" w:after="0" w:line="360" w:lineRule="auto"/>
        <w:rPr>
          <w:rFonts w:ascii="Verdana" w:hAnsi="Verdana"/>
          <w:sz w:val="20"/>
        </w:rPr>
      </w:pPr>
      <w:r w:rsidRPr="009A53B0">
        <w:rPr>
          <w:rFonts w:ascii="Verdana" w:hAnsi="Verdana"/>
          <w:sz w:val="20"/>
        </w:rPr>
        <w:t>Project Deli</w:t>
      </w:r>
      <w:r>
        <w:rPr>
          <w:rFonts w:ascii="Verdana" w:hAnsi="Verdana"/>
          <w:sz w:val="20"/>
        </w:rPr>
        <w:t>very – Monitoring and Reviewing</w:t>
      </w:r>
      <w:r w:rsidRPr="009A53B0">
        <w:rPr>
          <w:rFonts w:ascii="Verdana" w:hAnsi="Verdana"/>
          <w:sz w:val="20"/>
        </w:rPr>
        <w:t xml:space="preserve"> </w:t>
      </w:r>
    </w:p>
    <w:p w14:paraId="56D39A1D" w14:textId="77777777" w:rsidR="00BF18C4" w:rsidRPr="00BF18C4" w:rsidRDefault="00BF18C4" w:rsidP="00BF18C4">
      <w:pPr>
        <w:numPr>
          <w:ilvl w:val="0"/>
          <w:numId w:val="14"/>
        </w:numPr>
        <w:suppressAutoHyphens w:val="0"/>
        <w:spacing w:before="100" w:beforeAutospacing="1" w:after="0" w:line="360" w:lineRule="auto"/>
        <w:rPr>
          <w:rFonts w:ascii="Verdana" w:hAnsi="Verdana"/>
          <w:sz w:val="20"/>
        </w:rPr>
      </w:pPr>
      <w:r w:rsidRPr="00BF18C4">
        <w:rPr>
          <w:rFonts w:ascii="Verdana" w:hAnsi="Verdana"/>
          <w:sz w:val="20"/>
        </w:rPr>
        <w:t xml:space="preserve">Providing written guidelines and protocols for </w:t>
      </w:r>
      <w:r>
        <w:rPr>
          <w:rFonts w:ascii="Verdana" w:hAnsi="Verdana"/>
          <w:sz w:val="20"/>
        </w:rPr>
        <w:t>colleagues</w:t>
      </w:r>
      <w:r w:rsidRPr="00BF18C4">
        <w:rPr>
          <w:rFonts w:ascii="Verdana" w:hAnsi="Verdana"/>
          <w:sz w:val="20"/>
        </w:rPr>
        <w:t xml:space="preserve"> to deliver </w:t>
      </w:r>
      <w:r>
        <w:rPr>
          <w:rFonts w:ascii="Verdana" w:hAnsi="Verdana"/>
          <w:sz w:val="20"/>
        </w:rPr>
        <w:t xml:space="preserve">the </w:t>
      </w:r>
      <w:r w:rsidRPr="00BF18C4">
        <w:rPr>
          <w:rFonts w:ascii="Verdana" w:hAnsi="Verdana"/>
          <w:sz w:val="20"/>
        </w:rPr>
        <w:t>projects in consistent and effective way</w:t>
      </w:r>
    </w:p>
    <w:p w14:paraId="0ECC3995" w14:textId="77777777" w:rsidR="00BF18C4" w:rsidRPr="00BF18C4" w:rsidRDefault="00BF18C4" w:rsidP="00FD46F0">
      <w:pPr>
        <w:numPr>
          <w:ilvl w:val="0"/>
          <w:numId w:val="14"/>
        </w:numPr>
        <w:suppressAutoHyphens w:val="0"/>
        <w:spacing w:before="100" w:beforeAutospacing="1" w:after="0" w:line="360" w:lineRule="auto"/>
        <w:rPr>
          <w:rFonts w:ascii="Verdana" w:hAnsi="Verdana"/>
          <w:sz w:val="20"/>
        </w:rPr>
      </w:pPr>
      <w:r w:rsidRPr="00BF18C4">
        <w:rPr>
          <w:rFonts w:ascii="Verdana" w:hAnsi="Verdana"/>
          <w:sz w:val="20"/>
        </w:rPr>
        <w:t>Helping those involved in the project working process to recognize the need to further develop</w:t>
      </w:r>
    </w:p>
    <w:p w14:paraId="4BC9C3F2" w14:textId="77777777" w:rsidR="00827F21" w:rsidRPr="00FD46F0" w:rsidRDefault="00D52B85" w:rsidP="00FD46F0">
      <w:pPr>
        <w:numPr>
          <w:ilvl w:val="0"/>
          <w:numId w:val="14"/>
        </w:numPr>
        <w:suppressAutoHyphens w:val="0"/>
        <w:spacing w:before="100" w:beforeAutospacing="1" w:after="0" w:line="360" w:lineRule="auto"/>
        <w:rPr>
          <w:rFonts w:ascii="Verdana" w:hAnsi="Verdana"/>
          <w:sz w:val="20"/>
        </w:rPr>
      </w:pPr>
      <w:r>
        <w:rPr>
          <w:rFonts w:ascii="Verdana" w:hAnsi="Verdana"/>
          <w:sz w:val="20"/>
        </w:rPr>
        <w:lastRenderedPageBreak/>
        <w:t>Additional w</w:t>
      </w:r>
      <w:r w:rsidR="0000111F" w:rsidRPr="00BF18C4">
        <w:rPr>
          <w:rFonts w:ascii="Verdana" w:hAnsi="Verdana"/>
          <w:sz w:val="20"/>
        </w:rPr>
        <w:t>orking experience in big local storage</w:t>
      </w:r>
      <w:r>
        <w:rPr>
          <w:rFonts w:ascii="Verdana" w:hAnsi="Verdana"/>
          <w:sz w:val="20"/>
        </w:rPr>
        <w:t>(1TB to 10TB) device</w:t>
      </w:r>
      <w:r w:rsidR="0000111F" w:rsidRPr="00BF18C4">
        <w:rPr>
          <w:rFonts w:ascii="Verdana" w:hAnsi="Verdana"/>
          <w:sz w:val="20"/>
        </w:rPr>
        <w:t xml:space="preserve"> of </w:t>
      </w:r>
      <w:r w:rsidR="00FD46F0" w:rsidRPr="00BF18C4">
        <w:rPr>
          <w:rFonts w:ascii="Verdana" w:hAnsi="Verdana"/>
          <w:sz w:val="20"/>
        </w:rPr>
        <w:t>QNAP, SYNOLOGY, NETGEAR and FreeNAS.</w:t>
      </w:r>
    </w:p>
    <w:p w14:paraId="166F0B4F" w14:textId="77777777" w:rsidR="004159F3" w:rsidRPr="00EE5AC6" w:rsidRDefault="00EB6AC8" w:rsidP="00EB6AC8">
      <w:pPr>
        <w:suppressAutoHyphens w:val="0"/>
        <w:spacing w:after="0" w:line="360" w:lineRule="auto"/>
        <w:rPr>
          <w:rFonts w:ascii="Arial" w:hAnsi="Arial" w:cs="Arial"/>
          <w:color w:val="444444"/>
          <w:sz w:val="18"/>
          <w:szCs w:val="18"/>
        </w:rPr>
      </w:pPr>
      <w:r w:rsidRPr="008258C0">
        <w:rPr>
          <w:rFonts w:ascii="Verdana" w:hAnsi="Verdana" w:cs="Times New Roman"/>
          <w:b/>
          <w:bCs/>
          <w:szCs w:val="24"/>
          <w:lang w:eastAsia="en-US"/>
        </w:rPr>
        <w:t xml:space="preserve">2. </w:t>
      </w:r>
      <w:r w:rsidR="0056698E">
        <w:rPr>
          <w:rFonts w:ascii="Verdana" w:hAnsi="Verdana" w:cs="Times New Roman"/>
          <w:b/>
          <w:bCs/>
          <w:szCs w:val="24"/>
          <w:lang w:eastAsia="en-US"/>
        </w:rPr>
        <w:t>SENIOR UI</w:t>
      </w:r>
      <w:r w:rsidR="00827F21" w:rsidRPr="008258C0">
        <w:rPr>
          <w:rFonts w:ascii="Verdana" w:hAnsi="Verdana" w:cs="Times New Roman"/>
          <w:b/>
          <w:bCs/>
          <w:szCs w:val="24"/>
          <w:lang w:eastAsia="en-US"/>
        </w:rPr>
        <w:t xml:space="preserve"> D</w:t>
      </w:r>
      <w:r w:rsidR="0056698E">
        <w:rPr>
          <w:rFonts w:ascii="Verdana" w:hAnsi="Verdana" w:cs="Times New Roman"/>
          <w:b/>
          <w:bCs/>
          <w:szCs w:val="24"/>
          <w:lang w:eastAsia="en-US"/>
        </w:rPr>
        <w:t>EVELOPER</w:t>
      </w:r>
      <w:r w:rsidR="00B17445" w:rsidRPr="008258C0">
        <w:rPr>
          <w:rFonts w:ascii="Verdana" w:hAnsi="Verdana" w:cs="Times New Roman"/>
          <w:b/>
          <w:bCs/>
          <w:szCs w:val="24"/>
          <w:lang w:eastAsia="en-US"/>
        </w:rPr>
        <w:t>(2011</w:t>
      </w:r>
      <w:r w:rsidR="0067232D" w:rsidRPr="008258C0">
        <w:rPr>
          <w:rFonts w:ascii="Verdana" w:hAnsi="Verdana" w:cs="Times New Roman"/>
          <w:b/>
          <w:bCs/>
          <w:szCs w:val="24"/>
          <w:lang w:eastAsia="en-US"/>
        </w:rPr>
        <w:t>-2012</w:t>
      </w:r>
      <w:r w:rsidR="00B17445" w:rsidRPr="008258C0">
        <w:rPr>
          <w:rFonts w:ascii="Verdana" w:hAnsi="Verdana" w:cs="Times New Roman"/>
          <w:b/>
          <w:bCs/>
          <w:szCs w:val="24"/>
          <w:lang w:eastAsia="en-US"/>
        </w:rPr>
        <w:t>)</w:t>
      </w:r>
      <w:r w:rsidR="00827F21" w:rsidRPr="008258C0">
        <w:rPr>
          <w:rFonts w:ascii="Verdana" w:hAnsi="Verdana" w:cs="Times New Roman"/>
          <w:szCs w:val="24"/>
          <w:lang w:eastAsia="en-US"/>
        </w:rPr>
        <w:br/>
      </w:r>
      <w:r w:rsidR="00B47603" w:rsidRPr="008258C0">
        <w:rPr>
          <w:rFonts w:ascii="Verdana" w:hAnsi="Verdana"/>
          <w:b/>
        </w:rPr>
        <w:t>JBK</w:t>
      </w:r>
      <w:r w:rsidR="004736D9" w:rsidRPr="008258C0">
        <w:rPr>
          <w:rFonts w:ascii="Verdana" w:hAnsi="Verdana"/>
          <w:b/>
        </w:rPr>
        <w:t xml:space="preserve"> </w:t>
      </w:r>
      <w:r w:rsidR="00B47603" w:rsidRPr="008258C0">
        <w:rPr>
          <w:rFonts w:ascii="Verdana" w:hAnsi="Verdana"/>
          <w:b/>
        </w:rPr>
        <w:t xml:space="preserve">InfoTech </w:t>
      </w:r>
      <w:r w:rsidR="004736D9" w:rsidRPr="008258C0">
        <w:rPr>
          <w:rFonts w:ascii="Verdana" w:hAnsi="Verdana"/>
          <w:b/>
        </w:rPr>
        <w:t xml:space="preserve"> Pvt </w:t>
      </w:r>
      <w:r w:rsidR="00B47603" w:rsidRPr="008258C0">
        <w:rPr>
          <w:rFonts w:ascii="Verdana" w:hAnsi="Verdana"/>
          <w:b/>
        </w:rPr>
        <w:t xml:space="preserve"> </w:t>
      </w:r>
      <w:r w:rsidR="004736D9" w:rsidRPr="008258C0">
        <w:rPr>
          <w:rFonts w:ascii="Verdana" w:hAnsi="Verdana"/>
          <w:b/>
        </w:rPr>
        <w:t>Ltd</w:t>
      </w:r>
      <w:r w:rsidR="004736D9" w:rsidRPr="008258C0">
        <w:rPr>
          <w:rFonts w:ascii="Verdana" w:hAnsi="Verdana"/>
        </w:rPr>
        <w:t xml:space="preserve"> </w:t>
      </w:r>
      <w:r w:rsidR="00827F21" w:rsidRPr="008258C0">
        <w:rPr>
          <w:rFonts w:ascii="Verdana" w:hAnsi="Verdana"/>
        </w:rPr>
        <w:t xml:space="preserve">- </w:t>
      </w:r>
      <w:r w:rsidR="00827F21" w:rsidRPr="008258C0">
        <w:rPr>
          <w:rFonts w:ascii="Verdana" w:hAnsi="Verdana"/>
          <w:b/>
        </w:rPr>
        <w:t>Bangalore</w:t>
      </w:r>
      <w:r w:rsidR="00827F21" w:rsidRPr="008258C0">
        <w:rPr>
          <w:rFonts w:ascii="Verdana" w:hAnsi="Verdana"/>
        </w:rPr>
        <w:t xml:space="preserve">, Karnataka, India. </w:t>
      </w:r>
      <w:r w:rsidR="004159F3">
        <w:rPr>
          <w:rFonts w:ascii="Verdana" w:hAnsi="Verdana"/>
        </w:rPr>
        <w:br/>
      </w:r>
      <w:r w:rsidR="005804B5">
        <w:rPr>
          <w:rFonts w:ascii="Arial" w:hAnsi="Arial" w:cs="Arial"/>
          <w:color w:val="444444"/>
          <w:sz w:val="18"/>
          <w:szCs w:val="18"/>
        </w:rPr>
        <w:t>Sep 2011 – Mar</w:t>
      </w:r>
      <w:r w:rsidR="00E760CE" w:rsidRPr="00EE5AC6">
        <w:rPr>
          <w:rFonts w:ascii="Arial" w:hAnsi="Arial" w:cs="Arial"/>
          <w:color w:val="444444"/>
          <w:sz w:val="18"/>
          <w:szCs w:val="18"/>
        </w:rPr>
        <w:t xml:space="preserve"> 2012 </w:t>
      </w:r>
      <w:r w:rsidR="00A52C92">
        <w:rPr>
          <w:rFonts w:ascii="Arial" w:hAnsi="Arial" w:cs="Arial"/>
          <w:color w:val="444444"/>
          <w:sz w:val="18"/>
          <w:szCs w:val="18"/>
        </w:rPr>
        <w:t>(6 months)</w:t>
      </w:r>
    </w:p>
    <w:p w14:paraId="3D119ADC" w14:textId="77777777" w:rsidR="00827F21" w:rsidRPr="008258C0" w:rsidRDefault="0022127B" w:rsidP="0056698E">
      <w:pPr>
        <w:numPr>
          <w:ilvl w:val="0"/>
          <w:numId w:val="15"/>
        </w:numPr>
        <w:suppressAutoHyphens w:val="0"/>
        <w:spacing w:before="100" w:beforeAutospacing="1" w:after="120" w:line="240" w:lineRule="auto"/>
        <w:rPr>
          <w:rFonts w:ascii="Verdana" w:hAnsi="Verdana"/>
          <w:sz w:val="20"/>
        </w:rPr>
      </w:pPr>
      <w:r w:rsidRPr="008258C0">
        <w:rPr>
          <w:rFonts w:ascii="Verdana" w:hAnsi="Verdana"/>
          <w:sz w:val="20"/>
        </w:rPr>
        <w:t>W</w:t>
      </w:r>
      <w:r w:rsidR="00827F21" w:rsidRPr="008258C0">
        <w:rPr>
          <w:rFonts w:ascii="Verdana" w:hAnsi="Verdana"/>
          <w:sz w:val="20"/>
        </w:rPr>
        <w:t>orked closely with designers and developer in establishing project requirements and deliverables</w:t>
      </w:r>
      <w:r w:rsidR="0056698E">
        <w:rPr>
          <w:rFonts w:ascii="Verdana" w:hAnsi="Verdana"/>
          <w:sz w:val="20"/>
        </w:rPr>
        <w:t>.</w:t>
      </w:r>
      <w:r w:rsidR="00827F21" w:rsidRPr="008258C0">
        <w:rPr>
          <w:rFonts w:ascii="Verdana" w:hAnsi="Verdana"/>
          <w:sz w:val="20"/>
        </w:rPr>
        <w:t xml:space="preserve"> </w:t>
      </w:r>
    </w:p>
    <w:p w14:paraId="676EB67F" w14:textId="77777777" w:rsidR="00827F21" w:rsidRPr="008258C0" w:rsidRDefault="00827F21" w:rsidP="0056698E">
      <w:pPr>
        <w:numPr>
          <w:ilvl w:val="0"/>
          <w:numId w:val="15"/>
        </w:numPr>
        <w:suppressAutoHyphens w:val="0"/>
        <w:spacing w:before="100" w:beforeAutospacing="1" w:after="0" w:line="240" w:lineRule="auto"/>
        <w:rPr>
          <w:rFonts w:ascii="Verdana" w:hAnsi="Verdana"/>
          <w:sz w:val="20"/>
        </w:rPr>
      </w:pPr>
      <w:r w:rsidRPr="008258C0">
        <w:rPr>
          <w:rFonts w:ascii="Verdana" w:hAnsi="Verdana"/>
          <w:sz w:val="20"/>
        </w:rPr>
        <w:t>Design with standards compliant code with emphasis on browser compatibility, accessibility, and search engine optimization</w:t>
      </w:r>
    </w:p>
    <w:p w14:paraId="1D5C1868" w14:textId="77777777" w:rsidR="00827F21" w:rsidRPr="008258C0" w:rsidRDefault="00827F21" w:rsidP="0056698E">
      <w:pPr>
        <w:numPr>
          <w:ilvl w:val="0"/>
          <w:numId w:val="15"/>
        </w:numPr>
        <w:suppressAutoHyphens w:val="0"/>
        <w:spacing w:before="120" w:after="0" w:line="360" w:lineRule="auto"/>
        <w:rPr>
          <w:rFonts w:ascii="Verdana" w:hAnsi="Verdana"/>
          <w:sz w:val="20"/>
        </w:rPr>
      </w:pPr>
      <w:r w:rsidRPr="008258C0">
        <w:rPr>
          <w:rFonts w:ascii="Verdana" w:hAnsi="Verdana"/>
          <w:sz w:val="20"/>
        </w:rPr>
        <w:t>Planning, design and implementation of complete web sites</w:t>
      </w:r>
    </w:p>
    <w:p w14:paraId="71210154" w14:textId="77777777" w:rsidR="00F52C1D" w:rsidRPr="008258C0" w:rsidRDefault="00827F21" w:rsidP="00C54A5E">
      <w:pPr>
        <w:numPr>
          <w:ilvl w:val="0"/>
          <w:numId w:val="15"/>
        </w:numPr>
        <w:suppressAutoHyphens w:val="0"/>
        <w:spacing w:before="100" w:beforeAutospacing="1" w:after="0" w:line="240" w:lineRule="auto"/>
        <w:rPr>
          <w:rFonts w:ascii="Verdana" w:hAnsi="Verdana" w:cs="Times New Roman"/>
          <w:szCs w:val="24"/>
          <w:lang w:eastAsia="en-US"/>
        </w:rPr>
      </w:pPr>
      <w:r w:rsidRPr="008258C0">
        <w:rPr>
          <w:rFonts w:ascii="Verdana" w:hAnsi="Verdana"/>
          <w:sz w:val="20"/>
        </w:rPr>
        <w:t xml:space="preserve">Responsible for design, site structure (information architecture), and daily maintenance of a global website and many of </w:t>
      </w:r>
      <w:r w:rsidR="001A1119" w:rsidRPr="008258C0">
        <w:rPr>
          <w:rFonts w:ascii="Verdana" w:hAnsi="Verdana"/>
          <w:sz w:val="20"/>
        </w:rPr>
        <w:t>its</w:t>
      </w:r>
      <w:r w:rsidRPr="008258C0">
        <w:rPr>
          <w:rFonts w:ascii="Verdana" w:hAnsi="Verdana"/>
          <w:sz w:val="20"/>
        </w:rPr>
        <w:t xml:space="preserve"> localized sites.</w:t>
      </w:r>
    </w:p>
    <w:p w14:paraId="1A3CF286" w14:textId="77777777" w:rsidR="0017498A" w:rsidRPr="008258C0" w:rsidRDefault="0017498A" w:rsidP="008258C0">
      <w:pPr>
        <w:suppressAutoHyphens w:val="0"/>
        <w:spacing w:after="0" w:line="360" w:lineRule="auto"/>
        <w:rPr>
          <w:rFonts w:ascii="Verdana" w:hAnsi="Verdana" w:cs="Times New Roman"/>
          <w:szCs w:val="24"/>
          <w:lang w:eastAsia="en-US"/>
        </w:rPr>
      </w:pPr>
    </w:p>
    <w:p w14:paraId="2F30ADA9" w14:textId="77777777" w:rsidR="00827F21" w:rsidRDefault="00CC3ACD" w:rsidP="008258C0">
      <w:pPr>
        <w:suppressAutoHyphens w:val="0"/>
        <w:spacing w:after="0" w:line="360" w:lineRule="auto"/>
        <w:rPr>
          <w:rFonts w:ascii="Verdana" w:hAnsi="Verdana"/>
        </w:rPr>
      </w:pPr>
      <w:r>
        <w:rPr>
          <w:rFonts w:ascii="Verdana" w:hAnsi="Verdana" w:cs="Times New Roman"/>
          <w:b/>
          <w:bCs/>
          <w:szCs w:val="24"/>
          <w:lang w:eastAsia="en-US"/>
        </w:rPr>
        <w:t>3.</w:t>
      </w:r>
      <w:r w:rsidR="00827F21"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w:t>
      </w:r>
      <w:r w:rsidR="00D32B1A" w:rsidRPr="008258C0">
        <w:rPr>
          <w:rFonts w:ascii="Verdana" w:hAnsi="Verdana" w:cs="Times New Roman"/>
          <w:b/>
          <w:bCs/>
          <w:szCs w:val="24"/>
          <w:lang w:eastAsia="en-US"/>
        </w:rPr>
        <w:t>2010-</w:t>
      </w:r>
      <w:r w:rsidR="00B17445" w:rsidRPr="008258C0">
        <w:rPr>
          <w:rFonts w:ascii="Verdana" w:hAnsi="Verdana" w:cs="Times New Roman"/>
          <w:b/>
          <w:bCs/>
          <w:szCs w:val="24"/>
          <w:lang w:eastAsia="en-US"/>
        </w:rPr>
        <w:t>2011)</w:t>
      </w:r>
      <w:r w:rsidR="00827F21" w:rsidRPr="008258C0">
        <w:rPr>
          <w:rFonts w:ascii="Verdana" w:hAnsi="Verdana" w:cs="Times New Roman"/>
          <w:szCs w:val="24"/>
          <w:lang w:eastAsia="en-US"/>
        </w:rPr>
        <w:br/>
      </w:r>
      <w:r w:rsidR="00827F21" w:rsidRPr="008258C0">
        <w:rPr>
          <w:rFonts w:ascii="Verdana" w:hAnsi="Verdana"/>
          <w:b/>
        </w:rPr>
        <w:t xml:space="preserve">Qwikinet </w:t>
      </w:r>
      <w:r w:rsidR="00DF6B2C" w:rsidRPr="008258C0">
        <w:rPr>
          <w:rFonts w:ascii="Verdana" w:hAnsi="Verdana"/>
          <w:b/>
        </w:rPr>
        <w:t xml:space="preserve"> </w:t>
      </w:r>
      <w:r w:rsidR="00827F21" w:rsidRPr="008258C0">
        <w:rPr>
          <w:rFonts w:ascii="Verdana" w:hAnsi="Verdana"/>
          <w:b/>
        </w:rPr>
        <w:t>Pvt</w:t>
      </w:r>
      <w:r w:rsidR="00DF6B2C" w:rsidRPr="008258C0">
        <w:rPr>
          <w:rFonts w:ascii="Verdana" w:hAnsi="Verdana"/>
          <w:b/>
        </w:rPr>
        <w:t xml:space="preserve"> </w:t>
      </w:r>
      <w:r w:rsidR="00827F21" w:rsidRPr="008258C0">
        <w:rPr>
          <w:rFonts w:ascii="Verdana" w:hAnsi="Verdana"/>
          <w:b/>
        </w:rPr>
        <w:t xml:space="preserve"> Ltd</w:t>
      </w:r>
      <w:r w:rsidR="00827F21" w:rsidRPr="008258C0">
        <w:rPr>
          <w:rFonts w:ascii="Verdana" w:hAnsi="Verdana"/>
        </w:rPr>
        <w:t xml:space="preserve"> - </w:t>
      </w:r>
      <w:r w:rsidR="00827F21" w:rsidRPr="008258C0">
        <w:rPr>
          <w:rFonts w:ascii="Verdana" w:hAnsi="Verdana"/>
          <w:b/>
        </w:rPr>
        <w:t>Chenna</w:t>
      </w:r>
      <w:r w:rsidR="00DF6B2C" w:rsidRPr="008258C0">
        <w:rPr>
          <w:rFonts w:ascii="Verdana" w:hAnsi="Verdana"/>
          <w:b/>
        </w:rPr>
        <w:t>i</w:t>
      </w:r>
      <w:r w:rsidR="00827F21" w:rsidRPr="008258C0">
        <w:rPr>
          <w:rFonts w:ascii="Verdana" w:hAnsi="Verdana"/>
        </w:rPr>
        <w:t>, Tamilnadu, India.</w:t>
      </w:r>
    </w:p>
    <w:p w14:paraId="798301F6" w14:textId="77777777" w:rsidR="00040FAC" w:rsidRPr="00EE5AC6" w:rsidRDefault="000A6026" w:rsidP="008258C0">
      <w:pPr>
        <w:suppressAutoHyphens w:val="0"/>
        <w:spacing w:after="0" w:line="360" w:lineRule="auto"/>
        <w:rPr>
          <w:rFonts w:ascii="Arial" w:hAnsi="Arial" w:cs="Arial"/>
          <w:color w:val="444444"/>
          <w:sz w:val="18"/>
          <w:szCs w:val="18"/>
        </w:rPr>
      </w:pPr>
      <w:r>
        <w:rPr>
          <w:rFonts w:ascii="Arial" w:hAnsi="Arial" w:cs="Arial"/>
          <w:color w:val="444444"/>
          <w:sz w:val="18"/>
          <w:szCs w:val="18"/>
        </w:rPr>
        <w:t>Feb 2011 – Aug</w:t>
      </w:r>
      <w:r w:rsidR="00CC7EAF" w:rsidRPr="00EE5AC6">
        <w:rPr>
          <w:rFonts w:ascii="Arial" w:hAnsi="Arial" w:cs="Arial"/>
          <w:color w:val="444444"/>
          <w:sz w:val="18"/>
          <w:szCs w:val="18"/>
        </w:rPr>
        <w:t xml:space="preserve"> 2011 </w:t>
      </w:r>
      <w:r w:rsidR="001E21E8">
        <w:rPr>
          <w:rFonts w:ascii="Arial" w:hAnsi="Arial" w:cs="Arial"/>
          <w:color w:val="444444"/>
          <w:sz w:val="18"/>
          <w:szCs w:val="18"/>
        </w:rPr>
        <w:t>(6 months)</w:t>
      </w:r>
    </w:p>
    <w:p w14:paraId="31EF24D7" w14:textId="77777777"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Responsible for generating and modifying well-designed email creative and banner advertisements </w:t>
      </w:r>
    </w:p>
    <w:p w14:paraId="3E652A4A" w14:textId="77777777"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Handled the tasks of proposing artwork to support team-wide project communication and vision </w:t>
      </w:r>
    </w:p>
    <w:p w14:paraId="4A143F16" w14:textId="77777777"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Assigned the tasks of identifying priorities and gaps in current designs and delivering creative solutions for the same </w:t>
      </w:r>
    </w:p>
    <w:p w14:paraId="05C4FF8B" w14:textId="77777777" w:rsidR="00827F21" w:rsidRPr="008258C0" w:rsidRDefault="00827F21"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 xml:space="preserve">Created conceptual wire frames, high-fidelity prototypes and user flow diagrams </w:t>
      </w:r>
    </w:p>
    <w:p w14:paraId="718C3516" w14:textId="77777777" w:rsidR="00A5526B" w:rsidRDefault="00EB6AC8" w:rsidP="008258C0">
      <w:pPr>
        <w:suppressAutoHyphens w:val="0"/>
        <w:spacing w:before="100" w:beforeAutospacing="1" w:after="0" w:line="360" w:lineRule="auto"/>
        <w:rPr>
          <w:rFonts w:ascii="Verdana" w:hAnsi="Verdana"/>
          <w:sz w:val="20"/>
        </w:rPr>
      </w:pPr>
      <w:r w:rsidRPr="008258C0">
        <w:rPr>
          <w:rFonts w:ascii="Verdana" w:hAnsi="Verdana" w:cs="Times New Roman"/>
          <w:b/>
          <w:bCs/>
          <w:szCs w:val="24"/>
          <w:lang w:eastAsia="en-US"/>
        </w:rPr>
        <w:t xml:space="preserve">4. </w:t>
      </w:r>
      <w:r w:rsidR="00A5526B"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(20</w:t>
      </w:r>
      <w:r w:rsidR="009C18AD" w:rsidRPr="008258C0">
        <w:rPr>
          <w:rFonts w:ascii="Verdana" w:hAnsi="Verdana" w:cs="Times New Roman"/>
          <w:b/>
          <w:bCs/>
          <w:szCs w:val="24"/>
          <w:lang w:eastAsia="en-US"/>
        </w:rPr>
        <w:t>09</w:t>
      </w:r>
      <w:r w:rsidR="00B17445" w:rsidRPr="008258C0">
        <w:rPr>
          <w:rFonts w:ascii="Verdana" w:hAnsi="Verdana" w:cs="Times New Roman"/>
          <w:b/>
          <w:bCs/>
          <w:szCs w:val="24"/>
          <w:lang w:eastAsia="en-US"/>
        </w:rPr>
        <w:t>-201</w:t>
      </w:r>
      <w:r w:rsidR="0053419F">
        <w:rPr>
          <w:rFonts w:ascii="Verdana" w:hAnsi="Verdana" w:cs="Times New Roman"/>
          <w:b/>
          <w:bCs/>
          <w:szCs w:val="24"/>
          <w:lang w:eastAsia="en-US"/>
        </w:rPr>
        <w:t>1</w:t>
      </w:r>
      <w:r w:rsidR="009929C1" w:rsidRPr="008258C0">
        <w:rPr>
          <w:rFonts w:ascii="Verdana" w:hAnsi="Verdana" w:cs="Times New Roman"/>
          <w:b/>
          <w:bCs/>
          <w:szCs w:val="24"/>
          <w:lang w:eastAsia="en-US"/>
        </w:rPr>
        <w:t>)</w:t>
      </w:r>
      <w:r w:rsidR="00A5526B" w:rsidRPr="008258C0">
        <w:rPr>
          <w:rFonts w:ascii="Verdana" w:hAnsi="Verdana" w:cs="Times New Roman"/>
          <w:szCs w:val="24"/>
          <w:lang w:eastAsia="en-US"/>
        </w:rPr>
        <w:br/>
      </w:r>
      <w:r w:rsidR="00A5526B" w:rsidRPr="008258C0">
        <w:rPr>
          <w:rFonts w:ascii="Verdana" w:hAnsi="Verdana"/>
          <w:b/>
          <w:sz w:val="20"/>
        </w:rPr>
        <w:t>Amazemultimed Pvt Ltd</w:t>
      </w:r>
      <w:r w:rsidR="00A5526B" w:rsidRPr="008258C0">
        <w:rPr>
          <w:rFonts w:ascii="Verdana" w:hAnsi="Verdana"/>
          <w:sz w:val="20"/>
        </w:rPr>
        <w:t xml:space="preserve"> – </w:t>
      </w:r>
      <w:r w:rsidR="00701E2B" w:rsidRPr="008258C0">
        <w:rPr>
          <w:rFonts w:ascii="Verdana" w:hAnsi="Verdana"/>
          <w:sz w:val="20"/>
        </w:rPr>
        <w:t xml:space="preserve">Chidambaram, </w:t>
      </w:r>
      <w:r w:rsidR="00A5526B" w:rsidRPr="008258C0">
        <w:rPr>
          <w:rFonts w:ascii="Verdana" w:hAnsi="Verdana"/>
          <w:sz w:val="20"/>
        </w:rPr>
        <w:t>Tamilnadu, India.</w:t>
      </w:r>
    </w:p>
    <w:p w14:paraId="2ADD72AC" w14:textId="77777777" w:rsidR="0073052A" w:rsidRPr="002E25B6" w:rsidRDefault="0053419F" w:rsidP="0073052A">
      <w:pPr>
        <w:suppressAutoHyphens w:val="0"/>
        <w:spacing w:after="240" w:line="240" w:lineRule="auto"/>
        <w:rPr>
          <w:rFonts w:ascii="Arial" w:hAnsi="Arial" w:cs="Arial"/>
          <w:color w:val="444444"/>
          <w:sz w:val="18"/>
          <w:szCs w:val="18"/>
        </w:rPr>
      </w:pPr>
      <w:r w:rsidRPr="002E25B6">
        <w:rPr>
          <w:rFonts w:ascii="Arial" w:hAnsi="Arial" w:cs="Arial"/>
          <w:color w:val="444444"/>
          <w:sz w:val="18"/>
          <w:szCs w:val="18"/>
        </w:rPr>
        <w:t>Sep</w:t>
      </w:r>
      <w:r w:rsidR="0073052A" w:rsidRPr="002E25B6">
        <w:rPr>
          <w:rFonts w:ascii="Arial" w:hAnsi="Arial" w:cs="Arial"/>
          <w:color w:val="444444"/>
          <w:sz w:val="18"/>
          <w:szCs w:val="18"/>
        </w:rPr>
        <w:t xml:space="preserve"> 2009 – </w:t>
      </w:r>
      <w:r w:rsidR="008E59D7">
        <w:rPr>
          <w:rFonts w:ascii="Arial" w:hAnsi="Arial" w:cs="Arial"/>
          <w:color w:val="444444"/>
          <w:sz w:val="18"/>
          <w:szCs w:val="18"/>
        </w:rPr>
        <w:t>Jan</w:t>
      </w:r>
      <w:r w:rsidR="0073052A" w:rsidRPr="002E25B6">
        <w:rPr>
          <w:rFonts w:ascii="Arial" w:hAnsi="Arial" w:cs="Arial"/>
          <w:color w:val="444444"/>
          <w:sz w:val="18"/>
          <w:szCs w:val="18"/>
        </w:rPr>
        <w:t xml:space="preserve"> 201</w:t>
      </w:r>
      <w:r w:rsidRPr="002E25B6">
        <w:rPr>
          <w:rFonts w:ascii="Arial" w:hAnsi="Arial" w:cs="Arial"/>
          <w:color w:val="444444"/>
          <w:sz w:val="18"/>
          <w:szCs w:val="18"/>
        </w:rPr>
        <w:t>1</w:t>
      </w:r>
      <w:r w:rsidR="00560CFF" w:rsidRPr="00560CFF">
        <w:rPr>
          <w:rFonts w:ascii="Arial" w:hAnsi="Arial" w:cs="Arial"/>
          <w:color w:val="444444"/>
          <w:sz w:val="18"/>
          <w:szCs w:val="18"/>
        </w:rPr>
        <w:t xml:space="preserve"> </w:t>
      </w:r>
      <w:r w:rsidR="003D5306">
        <w:rPr>
          <w:rFonts w:ascii="Arial" w:hAnsi="Arial" w:cs="Arial"/>
          <w:color w:val="444444"/>
          <w:sz w:val="18"/>
          <w:szCs w:val="18"/>
        </w:rPr>
        <w:t>(1 year - 4 month</w:t>
      </w:r>
      <w:r w:rsidR="00560CFF">
        <w:rPr>
          <w:rFonts w:ascii="Arial" w:hAnsi="Arial" w:cs="Arial"/>
          <w:color w:val="444444"/>
          <w:sz w:val="18"/>
          <w:szCs w:val="18"/>
        </w:rPr>
        <w:t>s)</w:t>
      </w:r>
    </w:p>
    <w:p w14:paraId="0C84F6B2" w14:textId="77777777" w:rsidR="00A5526B" w:rsidRPr="008258C0" w:rsidRDefault="00A5526B"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Layout and design of advertisements with attention to detail</w:t>
      </w:r>
    </w:p>
    <w:p w14:paraId="63F8C5B5" w14:textId="77777777" w:rsidR="00A5526B" w:rsidRPr="008258C0" w:rsidRDefault="00A5526B" w:rsidP="008258C0">
      <w:pPr>
        <w:numPr>
          <w:ilvl w:val="0"/>
          <w:numId w:val="16"/>
        </w:numPr>
        <w:suppressAutoHyphens w:val="0"/>
        <w:spacing w:before="100" w:beforeAutospacing="1" w:after="0" w:line="360" w:lineRule="auto"/>
        <w:rPr>
          <w:rFonts w:ascii="Verdana" w:hAnsi="Verdana"/>
          <w:sz w:val="20"/>
        </w:rPr>
      </w:pPr>
      <w:r w:rsidRPr="008258C0">
        <w:rPr>
          <w:rFonts w:ascii="Verdana" w:hAnsi="Verdana"/>
          <w:sz w:val="20"/>
        </w:rPr>
        <w:t>Performed memory upgrades and general file cleanup of network server</w:t>
      </w:r>
    </w:p>
    <w:p w14:paraId="59C58FB0" w14:textId="77777777" w:rsidR="00430831" w:rsidRPr="008258C0" w:rsidRDefault="00430831" w:rsidP="00430831">
      <w:pPr>
        <w:suppressAutoHyphens w:val="0"/>
        <w:spacing w:after="120" w:line="240" w:lineRule="auto"/>
        <w:rPr>
          <w:rFonts w:ascii="Verdana" w:hAnsi="Verdana" w:cs="Times New Roman"/>
          <w:b/>
          <w:bCs/>
          <w:szCs w:val="24"/>
          <w:lang w:eastAsia="en-US"/>
        </w:rPr>
      </w:pPr>
    </w:p>
    <w:p w14:paraId="0B26321A" w14:textId="77777777" w:rsidR="00BD7D4D" w:rsidRDefault="00EB6AC8" w:rsidP="00011220">
      <w:pPr>
        <w:suppressAutoHyphens w:val="0"/>
        <w:spacing w:after="0" w:line="360" w:lineRule="auto"/>
        <w:rPr>
          <w:rFonts w:ascii="Verdana" w:hAnsi="Verdana"/>
        </w:rPr>
      </w:pPr>
      <w:r w:rsidRPr="008258C0">
        <w:rPr>
          <w:rFonts w:ascii="Verdana" w:hAnsi="Verdana" w:cs="Times New Roman"/>
          <w:b/>
          <w:bCs/>
          <w:szCs w:val="24"/>
          <w:lang w:eastAsia="en-US"/>
        </w:rPr>
        <w:t xml:space="preserve">5. </w:t>
      </w:r>
      <w:r w:rsidR="00A5526B" w:rsidRPr="008258C0">
        <w:rPr>
          <w:rFonts w:ascii="Verdana" w:hAnsi="Verdana" w:cs="Times New Roman"/>
          <w:b/>
          <w:bCs/>
          <w:szCs w:val="24"/>
          <w:lang w:eastAsia="en-US"/>
        </w:rPr>
        <w:t>WEB DESIGNER</w:t>
      </w:r>
      <w:r w:rsidR="00B17445" w:rsidRPr="008258C0">
        <w:rPr>
          <w:rFonts w:ascii="Verdana" w:hAnsi="Verdana" w:cs="Times New Roman"/>
          <w:b/>
          <w:bCs/>
          <w:szCs w:val="24"/>
          <w:lang w:eastAsia="en-US"/>
        </w:rPr>
        <w:t xml:space="preserve"> (200</w:t>
      </w:r>
      <w:r w:rsidR="0053419F">
        <w:rPr>
          <w:rFonts w:ascii="Verdana" w:hAnsi="Verdana" w:cs="Times New Roman"/>
          <w:b/>
          <w:bCs/>
          <w:szCs w:val="24"/>
          <w:lang w:eastAsia="en-US"/>
        </w:rPr>
        <w:t>7</w:t>
      </w:r>
      <w:r w:rsidR="00B17445" w:rsidRPr="008258C0">
        <w:rPr>
          <w:rFonts w:ascii="Verdana" w:hAnsi="Verdana" w:cs="Times New Roman"/>
          <w:b/>
          <w:bCs/>
          <w:szCs w:val="24"/>
          <w:lang w:eastAsia="en-US"/>
        </w:rPr>
        <w:t xml:space="preserve"> </w:t>
      </w:r>
      <w:r w:rsidR="00B17445" w:rsidRPr="008258C0">
        <w:rPr>
          <w:rFonts w:ascii="Verdana" w:hAnsi="Verdana" w:cs="Times New Roman"/>
          <w:bCs/>
          <w:szCs w:val="24"/>
          <w:lang w:eastAsia="en-US"/>
        </w:rPr>
        <w:t>-</w:t>
      </w:r>
      <w:r w:rsidR="00B17445" w:rsidRPr="008258C0">
        <w:rPr>
          <w:rFonts w:ascii="Verdana" w:hAnsi="Verdana" w:cs="Times New Roman"/>
          <w:b/>
          <w:bCs/>
          <w:szCs w:val="24"/>
          <w:lang w:eastAsia="en-US"/>
        </w:rPr>
        <w:t xml:space="preserve"> 200</w:t>
      </w:r>
      <w:r w:rsidR="00AE425A" w:rsidRPr="008258C0">
        <w:rPr>
          <w:rFonts w:ascii="Verdana" w:hAnsi="Verdana" w:cs="Times New Roman"/>
          <w:b/>
          <w:bCs/>
          <w:szCs w:val="24"/>
          <w:lang w:eastAsia="en-US"/>
        </w:rPr>
        <w:t>9</w:t>
      </w:r>
      <w:r w:rsidR="009929C1" w:rsidRPr="008258C0">
        <w:rPr>
          <w:rFonts w:ascii="Verdana" w:hAnsi="Verdana" w:cs="Times New Roman"/>
          <w:b/>
          <w:bCs/>
          <w:szCs w:val="24"/>
          <w:lang w:eastAsia="en-US"/>
        </w:rPr>
        <w:t>)</w:t>
      </w:r>
      <w:r w:rsidR="00A5526B" w:rsidRPr="008258C0">
        <w:rPr>
          <w:rFonts w:ascii="Verdana" w:hAnsi="Verdana" w:cs="Times New Roman"/>
          <w:szCs w:val="24"/>
          <w:lang w:eastAsia="en-US"/>
        </w:rPr>
        <w:br/>
      </w:r>
      <w:r w:rsidR="00A5526B" w:rsidRPr="008258C0">
        <w:rPr>
          <w:rFonts w:ascii="Verdana" w:hAnsi="Verdana"/>
          <w:b/>
        </w:rPr>
        <w:t>Design2 Technologies</w:t>
      </w:r>
      <w:r w:rsidR="00942447" w:rsidRPr="008258C0">
        <w:rPr>
          <w:rFonts w:ascii="Verdana" w:hAnsi="Verdana"/>
          <w:b/>
        </w:rPr>
        <w:t xml:space="preserve"> Pvt Ltd</w:t>
      </w:r>
      <w:r w:rsidR="00942447" w:rsidRPr="008258C0">
        <w:rPr>
          <w:rFonts w:ascii="Verdana" w:hAnsi="Verdana"/>
        </w:rPr>
        <w:t xml:space="preserve"> </w:t>
      </w:r>
      <w:r w:rsidR="00A5526B" w:rsidRPr="008258C0">
        <w:rPr>
          <w:rFonts w:ascii="Verdana" w:hAnsi="Verdana"/>
        </w:rPr>
        <w:t>- Chennai</w:t>
      </w:r>
      <w:r w:rsidR="00B85165" w:rsidRPr="008258C0">
        <w:rPr>
          <w:rFonts w:ascii="Verdana" w:hAnsi="Verdana"/>
        </w:rPr>
        <w:t xml:space="preserve"> </w:t>
      </w:r>
      <w:r w:rsidR="00A5526B" w:rsidRPr="008258C0">
        <w:rPr>
          <w:rFonts w:ascii="Verdana" w:hAnsi="Verdana"/>
        </w:rPr>
        <w:t>, Tamilnadu, India</w:t>
      </w:r>
      <w:r w:rsidR="00B17445" w:rsidRPr="008258C0">
        <w:rPr>
          <w:rFonts w:ascii="Verdana" w:hAnsi="Verdana"/>
        </w:rPr>
        <w:t>.</w:t>
      </w:r>
    </w:p>
    <w:p w14:paraId="535CB6C8" w14:textId="77777777" w:rsidR="00011220" w:rsidRPr="002E25B6" w:rsidRDefault="00011220" w:rsidP="008258C0">
      <w:pPr>
        <w:suppressAutoHyphens w:val="0"/>
        <w:spacing w:after="120" w:line="360" w:lineRule="auto"/>
        <w:rPr>
          <w:rFonts w:ascii="Arial" w:hAnsi="Arial" w:cs="Arial"/>
          <w:color w:val="444444"/>
          <w:sz w:val="18"/>
          <w:szCs w:val="18"/>
        </w:rPr>
      </w:pPr>
      <w:r w:rsidRPr="002E25B6">
        <w:rPr>
          <w:rFonts w:ascii="Arial" w:hAnsi="Arial" w:cs="Arial"/>
          <w:color w:val="444444"/>
          <w:sz w:val="18"/>
          <w:szCs w:val="18"/>
        </w:rPr>
        <w:t xml:space="preserve"> </w:t>
      </w:r>
      <w:r w:rsidR="0053419F" w:rsidRPr="002E25B6">
        <w:rPr>
          <w:rFonts w:ascii="Arial" w:hAnsi="Arial" w:cs="Arial"/>
          <w:color w:val="444444"/>
          <w:sz w:val="18"/>
          <w:szCs w:val="18"/>
        </w:rPr>
        <w:t>Feb</w:t>
      </w:r>
      <w:r w:rsidRPr="002E25B6">
        <w:rPr>
          <w:rFonts w:ascii="Arial" w:hAnsi="Arial" w:cs="Arial"/>
          <w:color w:val="444444"/>
          <w:sz w:val="18"/>
          <w:szCs w:val="18"/>
        </w:rPr>
        <w:t xml:space="preserve"> 200</w:t>
      </w:r>
      <w:r w:rsidR="0053419F" w:rsidRPr="002E25B6">
        <w:rPr>
          <w:rFonts w:ascii="Arial" w:hAnsi="Arial" w:cs="Arial"/>
          <w:color w:val="444444"/>
          <w:sz w:val="18"/>
          <w:szCs w:val="18"/>
        </w:rPr>
        <w:t>7</w:t>
      </w:r>
      <w:r w:rsidRPr="002E25B6">
        <w:rPr>
          <w:rFonts w:ascii="Arial" w:hAnsi="Arial" w:cs="Arial"/>
          <w:color w:val="444444"/>
          <w:sz w:val="18"/>
          <w:szCs w:val="18"/>
        </w:rPr>
        <w:t xml:space="preserve"> – </w:t>
      </w:r>
      <w:r w:rsidR="0053419F" w:rsidRPr="002E25B6">
        <w:rPr>
          <w:rFonts w:ascii="Arial" w:hAnsi="Arial" w:cs="Arial"/>
          <w:color w:val="444444"/>
          <w:sz w:val="18"/>
          <w:szCs w:val="18"/>
        </w:rPr>
        <w:t>Aug</w:t>
      </w:r>
      <w:r w:rsidRPr="002E25B6">
        <w:rPr>
          <w:rFonts w:ascii="Arial" w:hAnsi="Arial" w:cs="Arial"/>
          <w:color w:val="444444"/>
          <w:sz w:val="18"/>
          <w:szCs w:val="18"/>
        </w:rPr>
        <w:t xml:space="preserve"> 2009 </w:t>
      </w:r>
      <w:r w:rsidR="003D5306">
        <w:rPr>
          <w:rFonts w:ascii="Arial" w:hAnsi="Arial" w:cs="Arial"/>
          <w:color w:val="444444"/>
          <w:sz w:val="18"/>
          <w:szCs w:val="18"/>
        </w:rPr>
        <w:t>(2 years - 6 month</w:t>
      </w:r>
      <w:r w:rsidR="00C77188">
        <w:rPr>
          <w:rFonts w:ascii="Arial" w:hAnsi="Arial" w:cs="Arial"/>
          <w:color w:val="444444"/>
          <w:sz w:val="18"/>
          <w:szCs w:val="18"/>
        </w:rPr>
        <w:t>s)</w:t>
      </w:r>
    </w:p>
    <w:p w14:paraId="26DCFE5C" w14:textId="77777777" w:rsidR="00BD7D4D" w:rsidRPr="008258C0" w:rsidRDefault="00BD7D4D" w:rsidP="008258C0">
      <w:pPr>
        <w:pStyle w:val="ListParagraph"/>
        <w:widowControl w:val="0"/>
        <w:numPr>
          <w:ilvl w:val="0"/>
          <w:numId w:val="21"/>
        </w:numPr>
        <w:tabs>
          <w:tab w:val="left" w:pos="720"/>
        </w:tabs>
        <w:autoSpaceDE w:val="0"/>
        <w:spacing w:after="0" w:line="360" w:lineRule="auto"/>
        <w:ind w:left="720"/>
        <w:rPr>
          <w:rFonts w:ascii="Verdana" w:hAnsi="Verdana"/>
          <w:sz w:val="20"/>
        </w:rPr>
      </w:pPr>
      <w:r w:rsidRPr="008258C0">
        <w:rPr>
          <w:rFonts w:ascii="Verdana" w:hAnsi="Verdana"/>
          <w:sz w:val="20"/>
        </w:rPr>
        <w:t>Planning, design and implementation of complete web sites</w:t>
      </w:r>
    </w:p>
    <w:p w14:paraId="0716D1E3" w14:textId="77777777" w:rsidR="00EB6AC8" w:rsidRPr="008258C0" w:rsidRDefault="00BD7D4D" w:rsidP="008258C0">
      <w:pPr>
        <w:widowControl w:val="0"/>
        <w:numPr>
          <w:ilvl w:val="0"/>
          <w:numId w:val="16"/>
        </w:numPr>
        <w:suppressAutoHyphens w:val="0"/>
        <w:autoSpaceDE w:val="0"/>
        <w:spacing w:before="120" w:after="0" w:line="360" w:lineRule="auto"/>
        <w:rPr>
          <w:rFonts w:ascii="Verdana" w:hAnsi="Verdana"/>
          <w:b/>
          <w:bCs/>
          <w:szCs w:val="24"/>
        </w:rPr>
      </w:pPr>
      <w:r w:rsidRPr="008258C0">
        <w:rPr>
          <w:rFonts w:ascii="Verdana" w:hAnsi="Verdana"/>
          <w:sz w:val="20"/>
        </w:rPr>
        <w:t xml:space="preserve">Created conceptual wire frames, high-fidelity prototypes and user flow diagrams </w:t>
      </w:r>
    </w:p>
    <w:p w14:paraId="117EA95D" w14:textId="77777777" w:rsidR="00B61D5D" w:rsidRPr="008258C0" w:rsidRDefault="00B61D5D">
      <w:pPr>
        <w:widowControl w:val="0"/>
        <w:autoSpaceDE w:val="0"/>
        <w:spacing w:before="120" w:after="0" w:line="240" w:lineRule="auto"/>
        <w:rPr>
          <w:rFonts w:ascii="Verdana" w:hAnsi="Verdana"/>
          <w:b/>
          <w:bCs/>
          <w:szCs w:val="24"/>
        </w:rPr>
      </w:pPr>
      <w:r w:rsidRPr="008258C0">
        <w:rPr>
          <w:rFonts w:ascii="Verdana" w:hAnsi="Verdana"/>
          <w:b/>
          <w:bCs/>
          <w:szCs w:val="24"/>
        </w:rPr>
        <w:t xml:space="preserve">PROJECT SUMMARY: </w:t>
      </w:r>
    </w:p>
    <w:p w14:paraId="43341B98" w14:textId="77777777" w:rsidR="006D536B" w:rsidRPr="008258C0" w:rsidRDefault="00000000">
      <w:pPr>
        <w:widowControl w:val="0"/>
        <w:autoSpaceDE w:val="0"/>
        <w:spacing w:before="120" w:after="0" w:line="240" w:lineRule="auto"/>
        <w:rPr>
          <w:rFonts w:ascii="Verdana" w:hAnsi="Verdana"/>
          <w:b/>
          <w:bCs/>
          <w:szCs w:val="24"/>
        </w:rPr>
      </w:pPr>
      <w:r>
        <w:rPr>
          <w:rFonts w:ascii="Verdana" w:hAnsi="Verdana"/>
          <w:b/>
          <w:bCs/>
          <w:noProof/>
          <w:sz w:val="20"/>
          <w:lang w:eastAsia="en-US"/>
        </w:rPr>
        <w:lastRenderedPageBreak/>
        <w:pict w14:anchorId="5617154A">
          <v:shape id="_x0000_s1029" type="#_x0000_t32" style="position:absolute;margin-left:-1.5pt;margin-top:2.95pt;width:498.75pt;height:0;z-index:251658752" o:connectortype="straight">
            <v:stroke dashstyle="1 1"/>
          </v:shape>
        </w:pict>
      </w:r>
    </w:p>
    <w:tbl>
      <w:tblPr>
        <w:tblW w:w="9240" w:type="dxa"/>
        <w:tblInd w:w="40" w:type="dxa"/>
        <w:tblLayout w:type="fixed"/>
        <w:tblCellMar>
          <w:left w:w="10" w:type="dxa"/>
          <w:right w:w="10" w:type="dxa"/>
        </w:tblCellMar>
        <w:tblLook w:val="0000" w:firstRow="0" w:lastRow="0" w:firstColumn="0" w:lastColumn="0" w:noHBand="0" w:noVBand="0"/>
      </w:tblPr>
      <w:tblGrid>
        <w:gridCol w:w="1860"/>
        <w:gridCol w:w="7380"/>
      </w:tblGrid>
      <w:tr w:rsidR="00BD7D4D" w:rsidRPr="008258C0" w14:paraId="0D1B0F9A" w14:textId="77777777" w:rsidTr="0061137B">
        <w:tc>
          <w:tcPr>
            <w:tcW w:w="1860" w:type="dxa"/>
          </w:tcPr>
          <w:p w14:paraId="411362A5" w14:textId="77777777" w:rsidR="00BD7D4D" w:rsidRPr="008258C0" w:rsidRDefault="00BD7D4D" w:rsidP="00C22269">
            <w:pPr>
              <w:widowControl w:val="0"/>
              <w:autoSpaceDE w:val="0"/>
              <w:snapToGrid w:val="0"/>
              <w:spacing w:after="0" w:line="288" w:lineRule="auto"/>
              <w:rPr>
                <w:rFonts w:ascii="Verdana" w:hAnsi="Verdana"/>
                <w:sz w:val="20"/>
              </w:rPr>
            </w:pPr>
            <w:r w:rsidRPr="008258C0">
              <w:rPr>
                <w:rFonts w:ascii="Verdana" w:hAnsi="Verdana"/>
                <w:sz w:val="20"/>
              </w:rPr>
              <w:t>Project name</w:t>
            </w:r>
            <w:r w:rsidRPr="008258C0">
              <w:rPr>
                <w:rFonts w:ascii="Verdana" w:hAnsi="Verdana"/>
                <w:sz w:val="20"/>
              </w:rPr>
              <w:tab/>
              <w:t xml:space="preserve">:  </w:t>
            </w:r>
          </w:p>
        </w:tc>
        <w:tc>
          <w:tcPr>
            <w:tcW w:w="7380" w:type="dxa"/>
          </w:tcPr>
          <w:p w14:paraId="1FBC3846" w14:textId="77777777" w:rsidR="00BD7D4D" w:rsidRDefault="00731999" w:rsidP="0017498A">
            <w:pPr>
              <w:widowControl w:val="0"/>
              <w:autoSpaceDE w:val="0"/>
              <w:snapToGrid w:val="0"/>
              <w:spacing w:after="0" w:line="288" w:lineRule="auto"/>
              <w:rPr>
                <w:rFonts w:ascii="Verdana" w:hAnsi="Verdana"/>
                <w:color w:val="000000"/>
                <w:sz w:val="20"/>
              </w:rPr>
            </w:pPr>
            <w:r w:rsidRPr="008258C0">
              <w:rPr>
                <w:rFonts w:ascii="Verdana" w:hAnsi="Verdana"/>
                <w:color w:val="000000"/>
                <w:sz w:val="20"/>
              </w:rPr>
              <w:t xml:space="preserve"> </w:t>
            </w:r>
            <w:hyperlink r:id="rId8" w:history="1">
              <w:r w:rsidRPr="008258C0">
                <w:rPr>
                  <w:rStyle w:val="Hyperlink"/>
                  <w:rFonts w:ascii="Verdana" w:hAnsi="Verdana" w:cs="Calibri"/>
                  <w:sz w:val="20"/>
                </w:rPr>
                <w:t>http://www.idrive.com</w:t>
              </w:r>
            </w:hyperlink>
            <w:r w:rsidRPr="008258C0">
              <w:rPr>
                <w:rFonts w:ascii="Verdana" w:hAnsi="Verdana"/>
                <w:color w:val="000000"/>
                <w:sz w:val="20"/>
              </w:rPr>
              <w:t xml:space="preserve"> </w:t>
            </w:r>
          </w:p>
          <w:p w14:paraId="12C7913A" w14:textId="77777777" w:rsidR="00451248" w:rsidRPr="008258C0" w:rsidRDefault="00451248" w:rsidP="0017498A">
            <w:pPr>
              <w:widowControl w:val="0"/>
              <w:autoSpaceDE w:val="0"/>
              <w:snapToGrid w:val="0"/>
              <w:spacing w:after="0" w:line="288" w:lineRule="auto"/>
              <w:rPr>
                <w:rFonts w:ascii="Verdana" w:hAnsi="Verdana"/>
                <w:color w:val="000000"/>
                <w:sz w:val="20"/>
              </w:rPr>
            </w:pPr>
          </w:p>
        </w:tc>
      </w:tr>
      <w:tr w:rsidR="00BD7D4D" w:rsidRPr="008258C0" w14:paraId="22A71667" w14:textId="77777777" w:rsidTr="0061137B">
        <w:tc>
          <w:tcPr>
            <w:tcW w:w="1860" w:type="dxa"/>
          </w:tcPr>
          <w:p w14:paraId="62323CE4" w14:textId="77777777" w:rsidR="00BD7D4D" w:rsidRPr="008258C0" w:rsidRDefault="00BD7D4D" w:rsidP="00C22269">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14:paraId="3C56EEA4" w14:textId="77777777" w:rsidR="00BD7D4D" w:rsidRDefault="00080546" w:rsidP="00731999">
            <w:pPr>
              <w:widowControl w:val="0"/>
              <w:autoSpaceDE w:val="0"/>
              <w:snapToGrid w:val="0"/>
              <w:spacing w:after="0" w:line="288" w:lineRule="auto"/>
              <w:jc w:val="both"/>
              <w:rPr>
                <w:rFonts w:ascii="Verdana" w:hAnsi="Verdana"/>
                <w:sz w:val="20"/>
              </w:rPr>
            </w:pPr>
            <w:r w:rsidRPr="008258C0">
              <w:rPr>
                <w:rFonts w:ascii="Verdana" w:hAnsi="Verdana"/>
                <w:sz w:val="20"/>
              </w:rPr>
              <w:t>Backup all of your PCs, Macs, iPhones, iPads, Android devices and Facebook pictures into a single account!</w:t>
            </w:r>
            <w:r w:rsidR="00731999" w:rsidRPr="008258C0">
              <w:rPr>
                <w:rFonts w:ascii="Verdana" w:hAnsi="Verdana"/>
                <w:sz w:val="20"/>
              </w:rPr>
              <w:t>.</w:t>
            </w:r>
            <w:r w:rsidRPr="008258C0">
              <w:rPr>
                <w:rFonts w:ascii="Verdana" w:hAnsi="Verdana"/>
                <w:sz w:val="20"/>
              </w:rPr>
              <w:t xml:space="preserve"> Enterprise class secure data protection for all of your business computers, servers, Exchange, SQL, NAS and mobile devices.</w:t>
            </w:r>
          </w:p>
          <w:p w14:paraId="6E0DCE0F" w14:textId="77777777" w:rsidR="00451248" w:rsidRPr="008258C0" w:rsidRDefault="00451248" w:rsidP="00731999">
            <w:pPr>
              <w:widowControl w:val="0"/>
              <w:autoSpaceDE w:val="0"/>
              <w:snapToGrid w:val="0"/>
              <w:spacing w:after="0" w:line="288" w:lineRule="auto"/>
              <w:jc w:val="both"/>
              <w:rPr>
                <w:rFonts w:ascii="Verdana" w:hAnsi="Verdana"/>
                <w:sz w:val="20"/>
              </w:rPr>
            </w:pPr>
          </w:p>
        </w:tc>
      </w:tr>
      <w:tr w:rsidR="00B61D5D" w:rsidRPr="008258C0" w14:paraId="1A67E6EF" w14:textId="77777777" w:rsidTr="0061137B">
        <w:tc>
          <w:tcPr>
            <w:tcW w:w="1860" w:type="dxa"/>
          </w:tcPr>
          <w:p w14:paraId="7F13381E" w14:textId="77777777" w:rsidR="00B61D5D" w:rsidRPr="008258C0" w:rsidRDefault="00B61D5D">
            <w:pPr>
              <w:widowControl w:val="0"/>
              <w:autoSpaceDE w:val="0"/>
              <w:snapToGrid w:val="0"/>
              <w:spacing w:after="0" w:line="288" w:lineRule="auto"/>
              <w:rPr>
                <w:rFonts w:ascii="Verdana" w:hAnsi="Verdana"/>
                <w:sz w:val="20"/>
              </w:rPr>
            </w:pPr>
            <w:r w:rsidRPr="008258C0">
              <w:rPr>
                <w:rFonts w:ascii="Verdana" w:hAnsi="Verdana"/>
                <w:sz w:val="20"/>
              </w:rPr>
              <w:t>Project name</w:t>
            </w:r>
            <w:r w:rsidRPr="008258C0">
              <w:rPr>
                <w:rFonts w:ascii="Verdana" w:hAnsi="Verdana"/>
                <w:sz w:val="20"/>
              </w:rPr>
              <w:tab/>
              <w:t xml:space="preserve">:  </w:t>
            </w:r>
          </w:p>
        </w:tc>
        <w:tc>
          <w:tcPr>
            <w:tcW w:w="7380" w:type="dxa"/>
          </w:tcPr>
          <w:p w14:paraId="1F5CDAC6" w14:textId="77777777" w:rsidR="00080546" w:rsidRDefault="00000000" w:rsidP="00731999">
            <w:pPr>
              <w:widowControl w:val="0"/>
              <w:autoSpaceDE w:val="0"/>
              <w:snapToGrid w:val="0"/>
              <w:spacing w:after="0" w:line="288" w:lineRule="auto"/>
            </w:pPr>
            <w:hyperlink r:id="rId9" w:history="1">
              <w:r w:rsidR="00080546" w:rsidRPr="008258C0">
                <w:rPr>
                  <w:rStyle w:val="Hyperlink"/>
                  <w:rFonts w:ascii="Verdana" w:hAnsi="Verdana" w:cs="Calibri"/>
                  <w:sz w:val="20"/>
                </w:rPr>
                <w:t>http://www.phoenixdisplay.com</w:t>
              </w:r>
            </w:hyperlink>
          </w:p>
          <w:p w14:paraId="4841ABC8" w14:textId="77777777" w:rsidR="00451248" w:rsidRPr="008258C0" w:rsidRDefault="00451248" w:rsidP="00731999">
            <w:pPr>
              <w:widowControl w:val="0"/>
              <w:autoSpaceDE w:val="0"/>
              <w:snapToGrid w:val="0"/>
              <w:spacing w:after="0" w:line="288" w:lineRule="auto"/>
              <w:rPr>
                <w:rFonts w:ascii="Verdana" w:hAnsi="Verdana"/>
                <w:color w:val="000000"/>
                <w:sz w:val="20"/>
              </w:rPr>
            </w:pPr>
          </w:p>
        </w:tc>
      </w:tr>
      <w:tr w:rsidR="00B61D5D" w:rsidRPr="008258C0" w14:paraId="3223F15B" w14:textId="77777777" w:rsidTr="0061137B">
        <w:tc>
          <w:tcPr>
            <w:tcW w:w="1860" w:type="dxa"/>
          </w:tcPr>
          <w:p w14:paraId="1F13190C" w14:textId="77777777" w:rsidR="00B61D5D" w:rsidRPr="008258C0" w:rsidRDefault="00B61D5D">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14:paraId="3AB49A01" w14:textId="77777777" w:rsidR="003435AE" w:rsidRPr="008258C0" w:rsidRDefault="00080546" w:rsidP="003435AE">
            <w:pPr>
              <w:widowControl w:val="0"/>
              <w:autoSpaceDE w:val="0"/>
              <w:snapToGrid w:val="0"/>
              <w:spacing w:after="0" w:line="288" w:lineRule="auto"/>
              <w:jc w:val="both"/>
              <w:rPr>
                <w:rFonts w:ascii="Verdana" w:hAnsi="Verdana"/>
                <w:sz w:val="20"/>
              </w:rPr>
            </w:pPr>
            <w:r w:rsidRPr="008258C0">
              <w:rPr>
                <w:rFonts w:ascii="Verdana" w:hAnsi="Verdana"/>
                <w:sz w:val="20"/>
              </w:rPr>
              <w:t>Phoenix Display International Inc. (PDI) designs and manufactures standard, semi-custom, and full custom liquid crystal displays (LCD) &amp; modules.</w:t>
            </w:r>
            <w:r w:rsidR="003435AE" w:rsidRPr="008258C0">
              <w:rPr>
                <w:rFonts w:ascii="Verdana" w:hAnsi="Verdana"/>
                <w:sz w:val="20"/>
              </w:rPr>
              <w:t xml:space="preserve"> </w:t>
            </w:r>
          </w:p>
          <w:p w14:paraId="3D84FE7E" w14:textId="77777777" w:rsidR="00080546" w:rsidRPr="008258C0" w:rsidRDefault="003435AE" w:rsidP="00451248">
            <w:pPr>
              <w:widowControl w:val="0"/>
              <w:autoSpaceDE w:val="0"/>
              <w:snapToGrid w:val="0"/>
              <w:spacing w:after="0" w:line="288" w:lineRule="auto"/>
              <w:jc w:val="both"/>
              <w:rPr>
                <w:rFonts w:ascii="Verdana" w:hAnsi="Verdana"/>
                <w:sz w:val="20"/>
              </w:rPr>
            </w:pPr>
            <w:r w:rsidRPr="008258C0">
              <w:rPr>
                <w:rFonts w:ascii="Verdana" w:hAnsi="Verdana"/>
                <w:sz w:val="20"/>
              </w:rPr>
              <w:t>As a full-service custom LCD display manufacturer, PDI specializes in small format (typically 6.4″ and less) character, graphic, monochrome, and color TFT displays. Customers leverage PDI’s decades of LCD experience, technical expertise, and manufacturing capabilities to obtain the most competitively priced, highest-quality LCD displays.</w:t>
            </w:r>
          </w:p>
        </w:tc>
      </w:tr>
    </w:tbl>
    <w:p w14:paraId="27EEF1C6" w14:textId="77777777" w:rsidR="00451248" w:rsidRDefault="00451248">
      <w:r>
        <w:br w:type="page"/>
      </w:r>
    </w:p>
    <w:tbl>
      <w:tblPr>
        <w:tblW w:w="9240" w:type="dxa"/>
        <w:tblInd w:w="40" w:type="dxa"/>
        <w:tblLayout w:type="fixed"/>
        <w:tblCellMar>
          <w:left w:w="10" w:type="dxa"/>
          <w:right w:w="10" w:type="dxa"/>
        </w:tblCellMar>
        <w:tblLook w:val="0000" w:firstRow="0" w:lastRow="0" w:firstColumn="0" w:lastColumn="0" w:noHBand="0" w:noVBand="0"/>
      </w:tblPr>
      <w:tblGrid>
        <w:gridCol w:w="1860"/>
        <w:gridCol w:w="7380"/>
      </w:tblGrid>
      <w:tr w:rsidR="00F10DFE" w:rsidRPr="008258C0" w14:paraId="50E808A7" w14:textId="77777777" w:rsidTr="0061137B">
        <w:tc>
          <w:tcPr>
            <w:tcW w:w="1860" w:type="dxa"/>
          </w:tcPr>
          <w:p w14:paraId="14BDF7DF" w14:textId="77777777" w:rsidR="00F10DFE" w:rsidRPr="008258C0" w:rsidRDefault="00F10DFE" w:rsidP="007A5545">
            <w:pPr>
              <w:widowControl w:val="0"/>
              <w:autoSpaceDE w:val="0"/>
              <w:snapToGrid w:val="0"/>
              <w:spacing w:after="0" w:line="288" w:lineRule="auto"/>
              <w:rPr>
                <w:rFonts w:ascii="Verdana" w:hAnsi="Verdana"/>
                <w:sz w:val="20"/>
              </w:rPr>
            </w:pPr>
            <w:r w:rsidRPr="008258C0">
              <w:rPr>
                <w:rFonts w:ascii="Verdana" w:hAnsi="Verdana"/>
                <w:sz w:val="20"/>
              </w:rPr>
              <w:lastRenderedPageBreak/>
              <w:t>Project name</w:t>
            </w:r>
            <w:r w:rsidRPr="008258C0">
              <w:rPr>
                <w:rFonts w:ascii="Verdana" w:hAnsi="Verdana"/>
                <w:sz w:val="20"/>
              </w:rPr>
              <w:tab/>
              <w:t xml:space="preserve">:  </w:t>
            </w:r>
          </w:p>
        </w:tc>
        <w:tc>
          <w:tcPr>
            <w:tcW w:w="7380" w:type="dxa"/>
          </w:tcPr>
          <w:p w14:paraId="56DAEFAA" w14:textId="77777777" w:rsidR="00F10DFE" w:rsidRDefault="00F10DFE" w:rsidP="00F10DFE">
            <w:pPr>
              <w:widowControl w:val="0"/>
              <w:autoSpaceDE w:val="0"/>
              <w:snapToGrid w:val="0"/>
              <w:spacing w:after="0" w:line="288" w:lineRule="auto"/>
            </w:pPr>
            <w:r w:rsidRPr="008258C0">
              <w:rPr>
                <w:rFonts w:ascii="Verdana" w:hAnsi="Verdana"/>
                <w:color w:val="000000"/>
                <w:sz w:val="20"/>
              </w:rPr>
              <w:t xml:space="preserve"> </w:t>
            </w:r>
            <w:hyperlink r:id="rId10" w:history="1">
              <w:r w:rsidRPr="008258C0">
                <w:rPr>
                  <w:rStyle w:val="Hyperlink"/>
                  <w:rFonts w:ascii="Verdana" w:hAnsi="Verdana" w:cs="Calibri"/>
                  <w:sz w:val="20"/>
                </w:rPr>
                <w:t>http://www.ibackup.com</w:t>
              </w:r>
            </w:hyperlink>
          </w:p>
          <w:p w14:paraId="28293BCE" w14:textId="77777777" w:rsidR="00451248" w:rsidRPr="008258C0" w:rsidRDefault="00451248" w:rsidP="00F10DFE">
            <w:pPr>
              <w:widowControl w:val="0"/>
              <w:autoSpaceDE w:val="0"/>
              <w:snapToGrid w:val="0"/>
              <w:spacing w:after="0" w:line="288" w:lineRule="auto"/>
              <w:rPr>
                <w:rFonts w:ascii="Verdana" w:hAnsi="Verdana"/>
                <w:color w:val="000000"/>
                <w:sz w:val="20"/>
              </w:rPr>
            </w:pPr>
          </w:p>
        </w:tc>
      </w:tr>
      <w:tr w:rsidR="00F10DFE" w:rsidRPr="008258C0" w14:paraId="61D9E30A" w14:textId="77777777" w:rsidTr="007A5545">
        <w:tc>
          <w:tcPr>
            <w:tcW w:w="1860" w:type="dxa"/>
          </w:tcPr>
          <w:p w14:paraId="70A0DF0F" w14:textId="77777777" w:rsidR="00F10DFE" w:rsidRPr="008258C0" w:rsidRDefault="00F10DFE" w:rsidP="007A5545">
            <w:pPr>
              <w:widowControl w:val="0"/>
              <w:autoSpaceDE w:val="0"/>
              <w:snapToGrid w:val="0"/>
              <w:spacing w:after="0" w:line="288" w:lineRule="auto"/>
              <w:rPr>
                <w:rFonts w:ascii="Verdana" w:hAnsi="Verdana"/>
                <w:sz w:val="20"/>
              </w:rPr>
            </w:pPr>
            <w:r w:rsidRPr="008258C0">
              <w:rPr>
                <w:rFonts w:ascii="Verdana" w:hAnsi="Verdana"/>
                <w:sz w:val="20"/>
              </w:rPr>
              <w:t>Description</w:t>
            </w:r>
            <w:r w:rsidRPr="008258C0">
              <w:rPr>
                <w:rFonts w:ascii="Verdana" w:hAnsi="Verdana"/>
                <w:sz w:val="20"/>
              </w:rPr>
              <w:tab/>
              <w:t>:</w:t>
            </w:r>
          </w:p>
        </w:tc>
        <w:tc>
          <w:tcPr>
            <w:tcW w:w="7380" w:type="dxa"/>
          </w:tcPr>
          <w:p w14:paraId="669A2DF8" w14:textId="77777777" w:rsidR="00080546" w:rsidRPr="008258C0" w:rsidRDefault="00F10DFE" w:rsidP="00080546">
            <w:pPr>
              <w:widowControl w:val="0"/>
              <w:autoSpaceDE w:val="0"/>
              <w:snapToGrid w:val="0"/>
              <w:spacing w:after="0" w:line="288" w:lineRule="auto"/>
              <w:jc w:val="both"/>
              <w:rPr>
                <w:rFonts w:ascii="Verdana" w:hAnsi="Verdana"/>
                <w:sz w:val="20"/>
              </w:rPr>
            </w:pPr>
            <w:r w:rsidRPr="008258C0">
              <w:rPr>
                <w:rFonts w:ascii="Verdana" w:hAnsi="Verdana"/>
                <w:sz w:val="20"/>
              </w:rPr>
              <w:t xml:space="preserve">Backup </w:t>
            </w:r>
            <w:r w:rsidR="00080546" w:rsidRPr="008258C0">
              <w:rPr>
                <w:rFonts w:ascii="Verdana" w:hAnsi="Verdana"/>
                <w:sz w:val="20"/>
              </w:rPr>
              <w:t>is a</w:t>
            </w:r>
            <w:r w:rsidRPr="008258C0">
              <w:rPr>
                <w:rFonts w:ascii="Verdana" w:hAnsi="Verdana"/>
                <w:sz w:val="20"/>
              </w:rPr>
              <w:t xml:space="preserve"> small and medium sized businesses to get enterprise-class online backup with superior performance for their critical data at a fraction of cost.</w:t>
            </w:r>
          </w:p>
          <w:p w14:paraId="43E2761C" w14:textId="77777777" w:rsidR="00F10DFE" w:rsidRPr="008258C0" w:rsidRDefault="00080546" w:rsidP="00F10DFE">
            <w:pPr>
              <w:widowControl w:val="0"/>
              <w:autoSpaceDE w:val="0"/>
              <w:snapToGrid w:val="0"/>
              <w:spacing w:after="0" w:line="288" w:lineRule="auto"/>
              <w:jc w:val="both"/>
              <w:rPr>
                <w:rFonts w:ascii="Verdana" w:hAnsi="Verdana"/>
                <w:sz w:val="20"/>
              </w:rPr>
            </w:pPr>
            <w:r w:rsidRPr="008258C0">
              <w:rPr>
                <w:rFonts w:ascii="Verdana" w:hAnsi="Verdana"/>
                <w:sz w:val="20"/>
              </w:rPr>
              <w:t>Two ways of reselling IBackup - refer and earn considerably from the paid signups you bring, or buy bulk storage and resell at prices you desire.</w:t>
            </w:r>
          </w:p>
        </w:tc>
      </w:tr>
    </w:tbl>
    <w:p w14:paraId="7EE7F2C9" w14:textId="77777777" w:rsidR="00F10DFE" w:rsidRPr="008258C0" w:rsidRDefault="00B11FFE">
      <w:pPr>
        <w:widowControl w:val="0"/>
        <w:autoSpaceDE w:val="0"/>
        <w:spacing w:after="120" w:line="240" w:lineRule="auto"/>
        <w:rPr>
          <w:rFonts w:ascii="Verdana" w:hAnsi="Verdana"/>
          <w:b/>
          <w:bCs/>
          <w:szCs w:val="24"/>
        </w:rPr>
      </w:pPr>
      <w:r w:rsidRPr="008258C0">
        <w:rPr>
          <w:rFonts w:ascii="Verdana" w:hAnsi="Verdana"/>
          <w:b/>
          <w:bCs/>
          <w:szCs w:val="24"/>
        </w:rPr>
        <w:t>etc.....</w:t>
      </w:r>
    </w:p>
    <w:p w14:paraId="235A0866" w14:textId="77777777" w:rsidR="00B61D5D" w:rsidRPr="008258C0" w:rsidRDefault="00000000" w:rsidP="00D02CC5">
      <w:pPr>
        <w:widowControl w:val="0"/>
        <w:autoSpaceDE w:val="0"/>
        <w:spacing w:after="240" w:line="240" w:lineRule="auto"/>
        <w:rPr>
          <w:rFonts w:ascii="Verdana" w:hAnsi="Verdana"/>
          <w:b/>
          <w:bCs/>
          <w:szCs w:val="24"/>
        </w:rPr>
      </w:pPr>
      <w:r>
        <w:rPr>
          <w:rFonts w:ascii="Verdana" w:hAnsi="Verdana"/>
          <w:b/>
          <w:bCs/>
          <w:noProof/>
          <w:sz w:val="20"/>
          <w:lang w:eastAsia="en-US"/>
        </w:rPr>
        <w:pict w14:anchorId="4E988EA6">
          <v:shape id="_x0000_s1030" type="#_x0000_t32" style="position:absolute;margin-left:0;margin-top:16.95pt;width:498.75pt;height:0;z-index:251659776" o:connectortype="straight">
            <v:stroke dashstyle="1 1"/>
          </v:shape>
        </w:pict>
      </w:r>
      <w:r w:rsidR="00B61D5D" w:rsidRPr="008258C0">
        <w:rPr>
          <w:rFonts w:ascii="Verdana" w:hAnsi="Verdana"/>
          <w:b/>
          <w:bCs/>
          <w:szCs w:val="24"/>
        </w:rPr>
        <w:t>EDUCATION:</w:t>
      </w:r>
    </w:p>
    <w:p w14:paraId="500102CD" w14:textId="77777777" w:rsidR="00B61D5D" w:rsidRPr="008258C0" w:rsidRDefault="000E42F1" w:rsidP="003435AE">
      <w:pPr>
        <w:widowControl w:val="0"/>
        <w:numPr>
          <w:ilvl w:val="0"/>
          <w:numId w:val="4"/>
        </w:numPr>
        <w:tabs>
          <w:tab w:val="left" w:pos="0"/>
        </w:tabs>
        <w:autoSpaceDE w:val="0"/>
        <w:spacing w:after="0" w:line="360" w:lineRule="auto"/>
        <w:rPr>
          <w:rFonts w:ascii="Verdana" w:hAnsi="Verdana"/>
          <w:sz w:val="20"/>
        </w:rPr>
      </w:pPr>
      <w:r w:rsidRPr="008258C0">
        <w:rPr>
          <w:rFonts w:ascii="Verdana" w:hAnsi="Verdana"/>
          <w:b/>
          <w:bCs/>
          <w:sz w:val="20"/>
        </w:rPr>
        <w:t>MCA  /  Bharathidasan University</w:t>
      </w:r>
      <w:r w:rsidRPr="008258C0">
        <w:rPr>
          <w:rFonts w:ascii="Verdana" w:hAnsi="Verdana"/>
          <w:sz w:val="20"/>
        </w:rPr>
        <w:t xml:space="preserve"> </w:t>
      </w:r>
      <w:r w:rsidR="00B61D5D" w:rsidRPr="008258C0">
        <w:rPr>
          <w:rFonts w:ascii="Verdana" w:hAnsi="Verdana"/>
          <w:sz w:val="20"/>
        </w:rPr>
        <w:t>-</w:t>
      </w:r>
      <w:r w:rsidRPr="008258C0">
        <w:rPr>
          <w:rFonts w:ascii="Verdana" w:hAnsi="Verdana"/>
          <w:sz w:val="20"/>
        </w:rPr>
        <w:t xml:space="preserve"> </w:t>
      </w:r>
      <w:r w:rsidR="00B61D5D" w:rsidRPr="008258C0">
        <w:rPr>
          <w:rFonts w:ascii="Verdana" w:hAnsi="Verdana"/>
          <w:sz w:val="20"/>
        </w:rPr>
        <w:t>(2004-2007)</w:t>
      </w:r>
      <w:r w:rsidRPr="008258C0">
        <w:rPr>
          <w:rFonts w:ascii="Verdana" w:hAnsi="Verdana"/>
          <w:sz w:val="20"/>
        </w:rPr>
        <w:t xml:space="preserve"> </w:t>
      </w:r>
      <w:r w:rsidR="00A4799E" w:rsidRPr="008258C0">
        <w:rPr>
          <w:rFonts w:ascii="Verdana" w:hAnsi="Verdana"/>
          <w:sz w:val="20"/>
        </w:rPr>
        <w:t>-</w:t>
      </w:r>
      <w:r w:rsidRPr="008258C0">
        <w:rPr>
          <w:rFonts w:ascii="Verdana" w:hAnsi="Verdana"/>
          <w:sz w:val="20"/>
        </w:rPr>
        <w:t xml:space="preserve"> </w:t>
      </w:r>
      <w:r w:rsidR="00350411" w:rsidRPr="008258C0">
        <w:rPr>
          <w:rFonts w:ascii="Verdana" w:hAnsi="Verdana"/>
          <w:sz w:val="20"/>
        </w:rPr>
        <w:t>(78%)</w:t>
      </w:r>
    </w:p>
    <w:p w14:paraId="51D552D4" w14:textId="77777777" w:rsidR="00B61D5D" w:rsidRPr="008258C0" w:rsidRDefault="00B61D5D" w:rsidP="003435AE">
      <w:pPr>
        <w:widowControl w:val="0"/>
        <w:autoSpaceDE w:val="0"/>
        <w:spacing w:after="0" w:line="360" w:lineRule="auto"/>
        <w:ind w:left="720"/>
        <w:rPr>
          <w:rFonts w:ascii="Verdana" w:hAnsi="Verdana"/>
          <w:sz w:val="20"/>
        </w:rPr>
      </w:pPr>
      <w:r w:rsidRPr="008258C0">
        <w:rPr>
          <w:rFonts w:ascii="Verdana" w:hAnsi="Verdana"/>
          <w:sz w:val="20"/>
        </w:rPr>
        <w:t xml:space="preserve">Government Arts college, Kumbakonam-Tamilnadu-India . </w:t>
      </w:r>
    </w:p>
    <w:p w14:paraId="7FD77F7B" w14:textId="77777777" w:rsidR="00B61D5D" w:rsidRPr="008258C0" w:rsidRDefault="00B61D5D" w:rsidP="003435AE">
      <w:pPr>
        <w:widowControl w:val="0"/>
        <w:numPr>
          <w:ilvl w:val="0"/>
          <w:numId w:val="5"/>
        </w:numPr>
        <w:tabs>
          <w:tab w:val="left" w:pos="0"/>
        </w:tabs>
        <w:autoSpaceDE w:val="0"/>
        <w:spacing w:before="120" w:after="0" w:line="360" w:lineRule="auto"/>
        <w:rPr>
          <w:rFonts w:ascii="Verdana" w:hAnsi="Verdana"/>
          <w:sz w:val="20"/>
        </w:rPr>
      </w:pPr>
      <w:r w:rsidRPr="008258C0">
        <w:rPr>
          <w:rFonts w:ascii="Verdana" w:hAnsi="Verdana"/>
          <w:b/>
          <w:bCs/>
          <w:sz w:val="20"/>
        </w:rPr>
        <w:t>B.Sc</w:t>
      </w:r>
      <w:r w:rsidR="0017498A" w:rsidRPr="008258C0">
        <w:rPr>
          <w:rFonts w:ascii="Verdana" w:hAnsi="Verdana"/>
          <w:b/>
          <w:bCs/>
          <w:sz w:val="20"/>
        </w:rPr>
        <w:t xml:space="preserve"> </w:t>
      </w:r>
      <w:r w:rsidRPr="008258C0">
        <w:rPr>
          <w:rFonts w:ascii="Verdana" w:hAnsi="Verdana"/>
          <w:b/>
          <w:bCs/>
          <w:sz w:val="20"/>
        </w:rPr>
        <w:t xml:space="preserve"> / </w:t>
      </w:r>
      <w:r w:rsidR="0017498A" w:rsidRPr="008258C0">
        <w:rPr>
          <w:rFonts w:ascii="Verdana" w:hAnsi="Verdana"/>
          <w:b/>
          <w:bCs/>
          <w:sz w:val="20"/>
        </w:rPr>
        <w:t xml:space="preserve"> </w:t>
      </w:r>
      <w:r w:rsidR="000E42F1" w:rsidRPr="008258C0">
        <w:rPr>
          <w:rFonts w:ascii="Verdana" w:hAnsi="Verdana"/>
          <w:b/>
          <w:bCs/>
          <w:sz w:val="20"/>
        </w:rPr>
        <w:t>Bharathidasan University</w:t>
      </w:r>
      <w:r w:rsidRPr="008258C0">
        <w:rPr>
          <w:rFonts w:ascii="Verdana" w:hAnsi="Verdana"/>
          <w:sz w:val="20"/>
        </w:rPr>
        <w:t>-</w:t>
      </w:r>
      <w:r w:rsidR="000E42F1" w:rsidRPr="008258C0">
        <w:rPr>
          <w:rFonts w:ascii="Verdana" w:hAnsi="Verdana"/>
          <w:sz w:val="20"/>
        </w:rPr>
        <w:t xml:space="preserve"> </w:t>
      </w:r>
      <w:r w:rsidRPr="008258C0">
        <w:rPr>
          <w:rFonts w:ascii="Verdana" w:hAnsi="Verdana"/>
          <w:sz w:val="20"/>
        </w:rPr>
        <w:t>(2001-2004)</w:t>
      </w:r>
      <w:r w:rsidR="000E42F1" w:rsidRPr="008258C0">
        <w:rPr>
          <w:rFonts w:ascii="Verdana" w:hAnsi="Verdana"/>
          <w:sz w:val="20"/>
        </w:rPr>
        <w:t xml:space="preserve"> </w:t>
      </w:r>
      <w:r w:rsidR="00A4799E" w:rsidRPr="008258C0">
        <w:rPr>
          <w:rFonts w:ascii="Verdana" w:hAnsi="Verdana"/>
          <w:sz w:val="20"/>
        </w:rPr>
        <w:t>-</w:t>
      </w:r>
      <w:r w:rsidR="00350411" w:rsidRPr="008258C0">
        <w:rPr>
          <w:rFonts w:ascii="Verdana" w:hAnsi="Verdana"/>
          <w:sz w:val="20"/>
        </w:rPr>
        <w:t xml:space="preserve"> (67%)</w:t>
      </w:r>
    </w:p>
    <w:p w14:paraId="0942842D" w14:textId="77777777" w:rsidR="00B61D5D" w:rsidRPr="008258C0" w:rsidRDefault="00B61D5D" w:rsidP="003435AE">
      <w:pPr>
        <w:widowControl w:val="0"/>
        <w:autoSpaceDE w:val="0"/>
        <w:spacing w:after="0" w:line="360" w:lineRule="auto"/>
        <w:ind w:left="720"/>
        <w:rPr>
          <w:rFonts w:ascii="Verdana" w:hAnsi="Verdana"/>
          <w:sz w:val="20"/>
        </w:rPr>
      </w:pPr>
      <w:r w:rsidRPr="008258C0">
        <w:rPr>
          <w:rFonts w:ascii="Verdana" w:hAnsi="Verdana"/>
          <w:sz w:val="20"/>
        </w:rPr>
        <w:t xml:space="preserve">Enathi Rajjappa Arts &amp; Science, Enathi-Tamilnadu-India . </w:t>
      </w:r>
    </w:p>
    <w:p w14:paraId="57D57ACD" w14:textId="77777777" w:rsidR="00B61D5D" w:rsidRPr="008258C0" w:rsidRDefault="0017498A" w:rsidP="003435AE">
      <w:pPr>
        <w:widowControl w:val="0"/>
        <w:numPr>
          <w:ilvl w:val="0"/>
          <w:numId w:val="6"/>
        </w:numPr>
        <w:tabs>
          <w:tab w:val="left" w:pos="0"/>
        </w:tabs>
        <w:autoSpaceDE w:val="0"/>
        <w:spacing w:before="120" w:after="0" w:line="360" w:lineRule="auto"/>
        <w:rPr>
          <w:rFonts w:ascii="Verdana" w:hAnsi="Verdana"/>
          <w:sz w:val="20"/>
        </w:rPr>
      </w:pPr>
      <w:r w:rsidRPr="008258C0">
        <w:rPr>
          <w:rFonts w:ascii="Verdana" w:hAnsi="Verdana"/>
          <w:b/>
          <w:bCs/>
          <w:sz w:val="20"/>
        </w:rPr>
        <w:t xml:space="preserve">12th / </w:t>
      </w:r>
      <w:r w:rsidR="000E42F1" w:rsidRPr="008258C0">
        <w:rPr>
          <w:rFonts w:ascii="Verdana" w:hAnsi="Verdana"/>
          <w:b/>
          <w:bCs/>
          <w:sz w:val="20"/>
        </w:rPr>
        <w:t xml:space="preserve">High Secondary School </w:t>
      </w:r>
      <w:r w:rsidR="00B61D5D" w:rsidRPr="008258C0">
        <w:rPr>
          <w:rFonts w:ascii="Verdana" w:hAnsi="Verdana"/>
          <w:sz w:val="20"/>
        </w:rPr>
        <w:t>-</w:t>
      </w:r>
      <w:r w:rsidR="000E42F1" w:rsidRPr="008258C0">
        <w:rPr>
          <w:rFonts w:ascii="Verdana" w:hAnsi="Verdana"/>
          <w:sz w:val="20"/>
        </w:rPr>
        <w:t xml:space="preserve"> </w:t>
      </w:r>
      <w:r w:rsidR="00B61D5D" w:rsidRPr="008258C0">
        <w:rPr>
          <w:rFonts w:ascii="Verdana" w:hAnsi="Verdana"/>
          <w:sz w:val="20"/>
        </w:rPr>
        <w:t>(2000-2001)</w:t>
      </w:r>
      <w:r w:rsidR="000E42F1" w:rsidRPr="008258C0">
        <w:rPr>
          <w:rFonts w:ascii="Verdana" w:hAnsi="Verdana"/>
          <w:sz w:val="20"/>
        </w:rPr>
        <w:t xml:space="preserve"> </w:t>
      </w:r>
      <w:r w:rsidR="00A4799E" w:rsidRPr="008258C0">
        <w:rPr>
          <w:rFonts w:ascii="Verdana" w:hAnsi="Verdana"/>
          <w:sz w:val="20"/>
        </w:rPr>
        <w:t>-</w:t>
      </w:r>
      <w:r w:rsidR="00350411" w:rsidRPr="008258C0">
        <w:rPr>
          <w:rFonts w:ascii="Verdana" w:hAnsi="Verdana"/>
          <w:sz w:val="20"/>
        </w:rPr>
        <w:t xml:space="preserve"> (56%)</w:t>
      </w:r>
    </w:p>
    <w:p w14:paraId="33D4FD1D" w14:textId="77777777" w:rsidR="00B61D5D" w:rsidRPr="008258C0" w:rsidRDefault="00B61D5D" w:rsidP="003435AE">
      <w:pPr>
        <w:widowControl w:val="0"/>
        <w:autoSpaceDE w:val="0"/>
        <w:spacing w:after="0" w:line="360" w:lineRule="auto"/>
        <w:ind w:left="360"/>
        <w:rPr>
          <w:rFonts w:ascii="Verdana" w:hAnsi="Verdana"/>
          <w:sz w:val="20"/>
        </w:rPr>
      </w:pPr>
      <w:r w:rsidRPr="008258C0">
        <w:rPr>
          <w:rFonts w:ascii="Verdana" w:hAnsi="Verdana"/>
          <w:sz w:val="20"/>
        </w:rPr>
        <w:tab/>
        <w:t>Findlay  Higher  secondary School, Mannargudi- Tamilnadu-India.</w:t>
      </w:r>
    </w:p>
    <w:p w14:paraId="0CFF17EE" w14:textId="77777777" w:rsidR="00B61D5D" w:rsidRPr="008258C0" w:rsidRDefault="0017498A" w:rsidP="003435AE">
      <w:pPr>
        <w:widowControl w:val="0"/>
        <w:numPr>
          <w:ilvl w:val="0"/>
          <w:numId w:val="7"/>
        </w:numPr>
        <w:tabs>
          <w:tab w:val="left" w:pos="0"/>
        </w:tabs>
        <w:autoSpaceDE w:val="0"/>
        <w:spacing w:before="120" w:after="0" w:line="360" w:lineRule="auto"/>
        <w:rPr>
          <w:rFonts w:ascii="Verdana" w:hAnsi="Verdana"/>
          <w:sz w:val="20"/>
        </w:rPr>
      </w:pPr>
      <w:r w:rsidRPr="008258C0">
        <w:rPr>
          <w:rFonts w:ascii="Verdana" w:hAnsi="Verdana"/>
          <w:b/>
          <w:bCs/>
          <w:sz w:val="20"/>
        </w:rPr>
        <w:t xml:space="preserve">10th / </w:t>
      </w:r>
      <w:r w:rsidR="000E42F1" w:rsidRPr="008258C0">
        <w:rPr>
          <w:rFonts w:ascii="Verdana" w:hAnsi="Verdana"/>
          <w:b/>
          <w:bCs/>
          <w:sz w:val="20"/>
        </w:rPr>
        <w:t xml:space="preserve">Secondary School Leaving Certificate </w:t>
      </w:r>
      <w:r w:rsidR="00B61D5D" w:rsidRPr="008258C0">
        <w:rPr>
          <w:rFonts w:ascii="Verdana" w:hAnsi="Verdana"/>
          <w:sz w:val="20"/>
        </w:rPr>
        <w:t>-</w:t>
      </w:r>
      <w:r w:rsidR="000E42F1" w:rsidRPr="008258C0">
        <w:rPr>
          <w:rFonts w:ascii="Verdana" w:hAnsi="Verdana"/>
          <w:sz w:val="20"/>
        </w:rPr>
        <w:t xml:space="preserve"> </w:t>
      </w:r>
      <w:r w:rsidR="00B61D5D" w:rsidRPr="008258C0">
        <w:rPr>
          <w:rFonts w:ascii="Verdana" w:hAnsi="Verdana"/>
          <w:sz w:val="20"/>
        </w:rPr>
        <w:t>(1998-1999)</w:t>
      </w:r>
      <w:r w:rsidR="00350411" w:rsidRPr="008258C0">
        <w:rPr>
          <w:rFonts w:ascii="Verdana" w:hAnsi="Verdana"/>
          <w:sz w:val="20"/>
        </w:rPr>
        <w:t xml:space="preserve"> </w:t>
      </w:r>
      <w:r w:rsidR="00A4799E" w:rsidRPr="008258C0">
        <w:rPr>
          <w:rFonts w:ascii="Verdana" w:hAnsi="Verdana"/>
          <w:sz w:val="20"/>
        </w:rPr>
        <w:t>-</w:t>
      </w:r>
      <w:r w:rsidR="000E42F1" w:rsidRPr="008258C0">
        <w:rPr>
          <w:rFonts w:ascii="Verdana" w:hAnsi="Verdana"/>
          <w:sz w:val="20"/>
        </w:rPr>
        <w:t xml:space="preserve"> </w:t>
      </w:r>
      <w:r w:rsidR="00350411" w:rsidRPr="008258C0">
        <w:rPr>
          <w:rFonts w:ascii="Verdana" w:hAnsi="Verdana"/>
          <w:sz w:val="20"/>
        </w:rPr>
        <w:t>(76%)</w:t>
      </w:r>
    </w:p>
    <w:p w14:paraId="3145C97F" w14:textId="77777777" w:rsidR="00B61D5D" w:rsidRPr="008258C0" w:rsidRDefault="00B61D5D" w:rsidP="003435AE">
      <w:pPr>
        <w:widowControl w:val="0"/>
        <w:autoSpaceDE w:val="0"/>
        <w:spacing w:after="0" w:line="360" w:lineRule="auto"/>
        <w:ind w:left="360"/>
        <w:rPr>
          <w:rFonts w:ascii="Verdana" w:hAnsi="Verdana"/>
          <w:sz w:val="20"/>
        </w:rPr>
      </w:pPr>
      <w:r w:rsidRPr="008258C0">
        <w:rPr>
          <w:rFonts w:ascii="Verdana" w:hAnsi="Verdana"/>
          <w:sz w:val="20"/>
        </w:rPr>
        <w:tab/>
        <w:t>ST-JOHN-DE-BRITO School, Mannargudi-Tamilnadu-India .</w:t>
      </w:r>
    </w:p>
    <w:p w14:paraId="5D4FE447" w14:textId="77777777" w:rsidR="00B61D5D" w:rsidRPr="008258C0" w:rsidRDefault="001B352C">
      <w:pPr>
        <w:widowControl w:val="0"/>
        <w:autoSpaceDE w:val="0"/>
        <w:spacing w:after="0" w:line="360" w:lineRule="auto"/>
        <w:rPr>
          <w:rFonts w:ascii="Verdana" w:hAnsi="Verdana"/>
          <w:b/>
          <w:bCs/>
          <w:szCs w:val="24"/>
        </w:rPr>
      </w:pPr>
      <w:r w:rsidRPr="008258C0">
        <w:rPr>
          <w:rFonts w:ascii="Verdana" w:hAnsi="Verdana"/>
          <w:b/>
          <w:bCs/>
          <w:szCs w:val="24"/>
        </w:rPr>
        <w:t>P</w:t>
      </w:r>
      <w:r w:rsidR="00B61D5D" w:rsidRPr="008258C0">
        <w:rPr>
          <w:rFonts w:ascii="Verdana" w:hAnsi="Verdana"/>
          <w:b/>
          <w:bCs/>
          <w:szCs w:val="24"/>
        </w:rPr>
        <w:t>ERSONAL DETAILS:</w:t>
      </w:r>
    </w:p>
    <w:p w14:paraId="5CF55B25" w14:textId="77777777"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Name</w:t>
      </w:r>
      <w:r>
        <w:rPr>
          <w:rFonts w:ascii="Verdana" w:hAnsi="Verdana"/>
          <w:sz w:val="20"/>
        </w:rPr>
        <w:tab/>
      </w:r>
      <w:r w:rsidR="00B61D5D" w:rsidRPr="008258C0">
        <w:rPr>
          <w:rFonts w:ascii="Verdana" w:hAnsi="Verdana"/>
          <w:sz w:val="20"/>
        </w:rPr>
        <w:t>:</w:t>
      </w:r>
      <w:r w:rsidR="00B61D5D" w:rsidRPr="008258C0">
        <w:rPr>
          <w:rFonts w:ascii="Verdana" w:hAnsi="Verdana"/>
          <w:sz w:val="20"/>
        </w:rPr>
        <w:tab/>
        <w:t>Sakthivadivel.</w:t>
      </w:r>
      <w:r w:rsidR="0017498A" w:rsidRPr="008258C0">
        <w:rPr>
          <w:rFonts w:ascii="Verdana" w:hAnsi="Verdana"/>
          <w:sz w:val="20"/>
        </w:rPr>
        <w:t>G</w:t>
      </w:r>
    </w:p>
    <w:p w14:paraId="4BB69519" w14:textId="77777777"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Date of Birth</w:t>
      </w:r>
      <w:r>
        <w:rPr>
          <w:rFonts w:ascii="Verdana" w:hAnsi="Verdana"/>
          <w:sz w:val="20"/>
        </w:rPr>
        <w:tab/>
      </w:r>
      <w:r w:rsidR="00B61D5D" w:rsidRPr="008258C0">
        <w:rPr>
          <w:rFonts w:ascii="Verdana" w:hAnsi="Verdana"/>
          <w:sz w:val="20"/>
        </w:rPr>
        <w:t>:</w:t>
      </w:r>
      <w:r w:rsidR="00B61D5D" w:rsidRPr="008258C0">
        <w:rPr>
          <w:rFonts w:ascii="Verdana" w:hAnsi="Verdana"/>
          <w:sz w:val="20"/>
        </w:rPr>
        <w:tab/>
        <w:t xml:space="preserve">30/05/1984 </w:t>
      </w:r>
    </w:p>
    <w:p w14:paraId="3682C72F" w14:textId="77777777" w:rsidR="00B61D5D" w:rsidRPr="008258C0" w:rsidRDefault="002302E6" w:rsidP="003C7BD7">
      <w:pPr>
        <w:widowControl w:val="0"/>
        <w:tabs>
          <w:tab w:val="left" w:pos="2880"/>
        </w:tabs>
        <w:autoSpaceDE w:val="0"/>
        <w:spacing w:after="0" w:line="360" w:lineRule="auto"/>
        <w:ind w:left="990" w:hanging="270"/>
        <w:rPr>
          <w:rFonts w:ascii="Verdana" w:hAnsi="Verdana"/>
          <w:sz w:val="20"/>
        </w:rPr>
      </w:pPr>
      <w:r>
        <w:rPr>
          <w:rFonts w:ascii="Verdana" w:hAnsi="Verdana"/>
          <w:sz w:val="20"/>
        </w:rPr>
        <w:t>Marital Status</w:t>
      </w:r>
      <w:r>
        <w:rPr>
          <w:rFonts w:ascii="Verdana" w:hAnsi="Verdana"/>
          <w:sz w:val="20"/>
        </w:rPr>
        <w:tab/>
      </w:r>
      <w:r w:rsidR="00B61D5D" w:rsidRPr="008258C0">
        <w:rPr>
          <w:rFonts w:ascii="Verdana" w:hAnsi="Verdana"/>
          <w:sz w:val="20"/>
        </w:rPr>
        <w:t>:</w:t>
      </w:r>
      <w:r w:rsidR="00B61D5D" w:rsidRPr="008258C0">
        <w:rPr>
          <w:rFonts w:ascii="Verdana" w:hAnsi="Verdana"/>
          <w:sz w:val="20"/>
        </w:rPr>
        <w:tab/>
        <w:t xml:space="preserve"> </w:t>
      </w:r>
      <w:r w:rsidR="0022127B" w:rsidRPr="008258C0">
        <w:rPr>
          <w:rFonts w:ascii="Verdana" w:hAnsi="Verdana"/>
          <w:sz w:val="20"/>
        </w:rPr>
        <w:t>Married</w:t>
      </w:r>
      <w:r w:rsidR="00B61D5D" w:rsidRPr="008258C0">
        <w:rPr>
          <w:rFonts w:ascii="Verdana" w:hAnsi="Verdana"/>
          <w:sz w:val="20"/>
        </w:rPr>
        <w:t xml:space="preserve"> </w:t>
      </w:r>
    </w:p>
    <w:p w14:paraId="52202D84" w14:textId="77777777" w:rsidR="00B61D5D" w:rsidRPr="008258C0" w:rsidRDefault="002302E6" w:rsidP="003C7BD7">
      <w:pPr>
        <w:widowControl w:val="0"/>
        <w:tabs>
          <w:tab w:val="left" w:pos="2880"/>
        </w:tabs>
        <w:autoSpaceDE w:val="0"/>
        <w:spacing w:after="0" w:line="360" w:lineRule="auto"/>
        <w:ind w:left="990" w:hanging="270"/>
        <w:rPr>
          <w:rFonts w:ascii="Verdana" w:hAnsi="Verdana"/>
          <w:szCs w:val="24"/>
        </w:rPr>
      </w:pPr>
      <w:r>
        <w:rPr>
          <w:rFonts w:ascii="Verdana" w:hAnsi="Verdana"/>
          <w:sz w:val="20"/>
        </w:rPr>
        <w:t>Languages</w:t>
      </w:r>
      <w:r>
        <w:rPr>
          <w:rFonts w:ascii="Verdana" w:hAnsi="Verdana"/>
          <w:sz w:val="20"/>
        </w:rPr>
        <w:tab/>
      </w:r>
      <w:r w:rsidR="00B61D5D" w:rsidRPr="008258C0">
        <w:rPr>
          <w:rFonts w:ascii="Verdana" w:hAnsi="Verdana"/>
          <w:sz w:val="20"/>
        </w:rPr>
        <w:t>:</w:t>
      </w:r>
      <w:r w:rsidR="00B61D5D" w:rsidRPr="008258C0">
        <w:rPr>
          <w:rFonts w:ascii="Verdana" w:hAnsi="Verdana"/>
          <w:sz w:val="20"/>
        </w:rPr>
        <w:tab/>
        <w:t>Tamil &amp; English</w:t>
      </w:r>
      <w:r w:rsidR="00B61D5D" w:rsidRPr="008258C0">
        <w:rPr>
          <w:rFonts w:ascii="Verdana" w:hAnsi="Verdana"/>
          <w:szCs w:val="24"/>
        </w:rPr>
        <w:t>.</w:t>
      </w:r>
    </w:p>
    <w:p w14:paraId="377EF9D2" w14:textId="77777777" w:rsidR="00B61D5D" w:rsidRPr="008258C0" w:rsidRDefault="00B61D5D">
      <w:pPr>
        <w:widowControl w:val="0"/>
        <w:autoSpaceDE w:val="0"/>
        <w:spacing w:after="0" w:line="360" w:lineRule="auto"/>
        <w:rPr>
          <w:rFonts w:ascii="Verdana" w:hAnsi="Verdana"/>
          <w:szCs w:val="24"/>
        </w:rPr>
      </w:pPr>
      <w:r w:rsidRPr="008258C0">
        <w:rPr>
          <w:rFonts w:ascii="Verdana" w:hAnsi="Verdana"/>
          <w:b/>
          <w:bCs/>
          <w:szCs w:val="24"/>
        </w:rPr>
        <w:t>PASSPORT DETAILS:</w:t>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r w:rsidRPr="008258C0">
        <w:rPr>
          <w:rFonts w:ascii="Verdana" w:hAnsi="Verdana"/>
          <w:szCs w:val="24"/>
        </w:rPr>
        <w:tab/>
      </w:r>
    </w:p>
    <w:p w14:paraId="1D42B11A" w14:textId="77777777"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Passport number</w:t>
      </w:r>
      <w:r>
        <w:rPr>
          <w:rFonts w:ascii="Verdana" w:hAnsi="Verdana"/>
          <w:sz w:val="20"/>
        </w:rPr>
        <w:tab/>
      </w:r>
      <w:r w:rsidR="00B61D5D" w:rsidRPr="008258C0">
        <w:rPr>
          <w:rFonts w:ascii="Verdana" w:hAnsi="Verdana"/>
          <w:sz w:val="20"/>
        </w:rPr>
        <w:t>:</w:t>
      </w:r>
      <w:r w:rsidR="00B61D5D" w:rsidRPr="008258C0">
        <w:rPr>
          <w:rFonts w:ascii="Verdana" w:hAnsi="Verdana"/>
          <w:sz w:val="20"/>
        </w:rPr>
        <w:tab/>
        <w:t>G7548312</w:t>
      </w:r>
      <w:r w:rsidR="00B61D5D" w:rsidRPr="008258C0">
        <w:rPr>
          <w:rFonts w:ascii="Verdana" w:hAnsi="Verdana"/>
          <w:sz w:val="20"/>
        </w:rPr>
        <w:tab/>
      </w:r>
    </w:p>
    <w:p w14:paraId="2290F4AF" w14:textId="77777777"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Date of issue</w:t>
      </w:r>
      <w:r>
        <w:rPr>
          <w:rFonts w:ascii="Verdana" w:hAnsi="Verdana"/>
          <w:sz w:val="20"/>
        </w:rPr>
        <w:tab/>
      </w:r>
      <w:r>
        <w:rPr>
          <w:rFonts w:ascii="Verdana" w:hAnsi="Verdana"/>
          <w:sz w:val="20"/>
        </w:rPr>
        <w:tab/>
      </w:r>
      <w:r w:rsidR="00B61D5D" w:rsidRPr="008258C0">
        <w:rPr>
          <w:rFonts w:ascii="Verdana" w:hAnsi="Verdana"/>
          <w:sz w:val="20"/>
        </w:rPr>
        <w:t>:</w:t>
      </w:r>
      <w:r w:rsidR="00B61D5D" w:rsidRPr="008258C0">
        <w:rPr>
          <w:rFonts w:ascii="Verdana" w:hAnsi="Verdana"/>
          <w:sz w:val="20"/>
        </w:rPr>
        <w:tab/>
        <w:t>07/03/2008</w:t>
      </w:r>
    </w:p>
    <w:p w14:paraId="2E07A6EE" w14:textId="77777777" w:rsidR="00B61D5D" w:rsidRPr="008258C0" w:rsidRDefault="002302E6">
      <w:pPr>
        <w:widowControl w:val="0"/>
        <w:autoSpaceDE w:val="0"/>
        <w:spacing w:after="0" w:line="360" w:lineRule="auto"/>
        <w:ind w:firstLine="720"/>
        <w:rPr>
          <w:rFonts w:ascii="Verdana" w:hAnsi="Verdana"/>
          <w:sz w:val="20"/>
        </w:rPr>
      </w:pPr>
      <w:r>
        <w:rPr>
          <w:rFonts w:ascii="Verdana" w:hAnsi="Verdana"/>
          <w:sz w:val="20"/>
        </w:rPr>
        <w:t xml:space="preserve">Date of expiry </w:t>
      </w:r>
      <w:r>
        <w:rPr>
          <w:rFonts w:ascii="Verdana" w:hAnsi="Verdana"/>
          <w:sz w:val="20"/>
        </w:rPr>
        <w:tab/>
      </w:r>
      <w:r w:rsidR="00B61D5D" w:rsidRPr="008258C0">
        <w:rPr>
          <w:rFonts w:ascii="Verdana" w:hAnsi="Verdana"/>
          <w:sz w:val="20"/>
        </w:rPr>
        <w:t>:</w:t>
      </w:r>
      <w:r w:rsidR="00B61D5D" w:rsidRPr="008258C0">
        <w:rPr>
          <w:rFonts w:ascii="Verdana" w:hAnsi="Verdana"/>
          <w:sz w:val="20"/>
        </w:rPr>
        <w:tab/>
        <w:t>06/03/2018</w:t>
      </w:r>
    </w:p>
    <w:p w14:paraId="769BCBA1" w14:textId="77777777" w:rsidR="00C53B2A" w:rsidRDefault="00C53B2A">
      <w:pPr>
        <w:widowControl w:val="0"/>
        <w:autoSpaceDE w:val="0"/>
        <w:spacing w:after="0" w:line="360" w:lineRule="auto"/>
        <w:rPr>
          <w:rFonts w:ascii="Verdana" w:hAnsi="Verdana"/>
          <w:sz w:val="20"/>
        </w:rPr>
      </w:pPr>
    </w:p>
    <w:p w14:paraId="51DFD127" w14:textId="77777777" w:rsidR="00C53B2A" w:rsidRDefault="00C53B2A">
      <w:pPr>
        <w:widowControl w:val="0"/>
        <w:autoSpaceDE w:val="0"/>
        <w:spacing w:after="0" w:line="360" w:lineRule="auto"/>
        <w:rPr>
          <w:rFonts w:ascii="Verdana" w:hAnsi="Verdana"/>
          <w:sz w:val="20"/>
        </w:rPr>
      </w:pPr>
    </w:p>
    <w:p w14:paraId="1267B424" w14:textId="77777777" w:rsidR="00B61D5D" w:rsidRPr="008258C0" w:rsidRDefault="00B61D5D">
      <w:pPr>
        <w:widowControl w:val="0"/>
        <w:autoSpaceDE w:val="0"/>
        <w:spacing w:after="0" w:line="360" w:lineRule="auto"/>
        <w:rPr>
          <w:rFonts w:ascii="Verdana" w:hAnsi="Verdana"/>
          <w:sz w:val="20"/>
        </w:rPr>
      </w:pPr>
      <w:r w:rsidRPr="008258C0">
        <w:rPr>
          <w:rFonts w:ascii="Verdana" w:hAnsi="Verdana"/>
          <w:sz w:val="20"/>
        </w:rPr>
        <w:t>I hereby declare that all the above mentioned details are true and correct to the best of my knowledge.</w:t>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p>
    <w:p w14:paraId="2F767CEE" w14:textId="77777777" w:rsidR="00B61D5D" w:rsidRPr="008258C0" w:rsidRDefault="00B61D5D">
      <w:pPr>
        <w:widowControl w:val="0"/>
        <w:autoSpaceDE w:val="0"/>
        <w:spacing w:after="0" w:line="360" w:lineRule="auto"/>
        <w:ind w:left="3600" w:firstLine="720"/>
        <w:rPr>
          <w:rFonts w:ascii="Verdana" w:hAnsi="Verdana"/>
          <w:sz w:val="20"/>
        </w:rPr>
      </w:pPr>
      <w:r w:rsidRPr="008258C0">
        <w:rPr>
          <w:rFonts w:ascii="Verdana" w:hAnsi="Verdana"/>
          <w:sz w:val="20"/>
        </w:rPr>
        <w:tab/>
      </w:r>
      <w:r w:rsidRPr="008258C0">
        <w:rPr>
          <w:rFonts w:ascii="Verdana" w:hAnsi="Verdana"/>
          <w:sz w:val="20"/>
        </w:rPr>
        <w:tab/>
      </w:r>
      <w:r w:rsidR="00484871" w:rsidRPr="008258C0">
        <w:rPr>
          <w:rFonts w:ascii="Verdana" w:hAnsi="Verdana"/>
          <w:sz w:val="20"/>
        </w:rPr>
        <w:tab/>
      </w:r>
      <w:r w:rsidRPr="008258C0">
        <w:rPr>
          <w:rFonts w:ascii="Verdana" w:hAnsi="Verdana"/>
          <w:sz w:val="20"/>
        </w:rPr>
        <w:t>Yours faithfully,</w:t>
      </w:r>
    </w:p>
    <w:p w14:paraId="6FA3849C" w14:textId="77777777" w:rsidR="00B61D5D" w:rsidRPr="008258C0" w:rsidRDefault="00B61D5D">
      <w:pPr>
        <w:widowControl w:val="0"/>
        <w:autoSpaceDE w:val="0"/>
        <w:spacing w:after="0" w:line="360" w:lineRule="auto"/>
        <w:rPr>
          <w:rFonts w:ascii="Verdana" w:hAnsi="Verdana"/>
          <w:sz w:val="20"/>
        </w:rPr>
      </w:pPr>
      <w:r w:rsidRPr="008258C0">
        <w:rPr>
          <w:rFonts w:ascii="Verdana" w:hAnsi="Verdana"/>
          <w:sz w:val="20"/>
        </w:rPr>
        <w:t xml:space="preserve">   </w:t>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Pr="008258C0">
        <w:rPr>
          <w:rFonts w:ascii="Verdana" w:hAnsi="Verdana"/>
          <w:sz w:val="20"/>
        </w:rPr>
        <w:tab/>
      </w:r>
      <w:r w:rsidR="00893BB0" w:rsidRPr="008258C0">
        <w:rPr>
          <w:rFonts w:ascii="Verdana" w:hAnsi="Verdana"/>
          <w:sz w:val="20"/>
        </w:rPr>
        <w:tab/>
      </w:r>
      <w:r w:rsidRPr="008258C0">
        <w:rPr>
          <w:rFonts w:ascii="Verdana" w:hAnsi="Verdana"/>
          <w:sz w:val="20"/>
        </w:rPr>
        <w:t xml:space="preserve">(G.Sakthivadivel)  </w:t>
      </w:r>
    </w:p>
    <w:sectPr w:rsidR="00B61D5D" w:rsidRPr="008258C0" w:rsidSect="00F079CE">
      <w:footnotePr>
        <w:pos w:val="beneathText"/>
      </w:footnotePr>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0C15E" w14:textId="77777777" w:rsidR="00F079CE" w:rsidRDefault="00F079CE" w:rsidP="00F52C1D">
      <w:pPr>
        <w:spacing w:after="0" w:line="240" w:lineRule="auto"/>
      </w:pPr>
      <w:r>
        <w:separator/>
      </w:r>
    </w:p>
  </w:endnote>
  <w:endnote w:type="continuationSeparator" w:id="0">
    <w:p w14:paraId="73B9FC9F" w14:textId="77777777" w:rsidR="00F079CE" w:rsidRDefault="00F079CE" w:rsidP="00F5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DF00" w14:textId="77777777" w:rsidR="00F079CE" w:rsidRDefault="00F079CE" w:rsidP="00F52C1D">
      <w:pPr>
        <w:spacing w:after="0" w:line="240" w:lineRule="auto"/>
      </w:pPr>
      <w:r>
        <w:separator/>
      </w:r>
    </w:p>
  </w:footnote>
  <w:footnote w:type="continuationSeparator" w:id="0">
    <w:p w14:paraId="70A72032" w14:textId="77777777" w:rsidR="00F079CE" w:rsidRDefault="00F079CE" w:rsidP="00F52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0" w15:restartNumberingAfterBreak="0">
    <w:nsid w:val="21223D87"/>
    <w:multiLevelType w:val="multilevel"/>
    <w:tmpl w:val="45F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B4AFD"/>
    <w:multiLevelType w:val="hybridMultilevel"/>
    <w:tmpl w:val="1C2E5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A16256"/>
    <w:multiLevelType w:val="hybridMultilevel"/>
    <w:tmpl w:val="8AC8B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BF3264"/>
    <w:multiLevelType w:val="multilevel"/>
    <w:tmpl w:val="A250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C23FE"/>
    <w:multiLevelType w:val="hybridMultilevel"/>
    <w:tmpl w:val="13DEB002"/>
    <w:lvl w:ilvl="0" w:tplc="00000001">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D558BE"/>
    <w:multiLevelType w:val="hybridMultilevel"/>
    <w:tmpl w:val="7BBC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6514B"/>
    <w:multiLevelType w:val="hybridMultilevel"/>
    <w:tmpl w:val="383003DC"/>
    <w:lvl w:ilvl="0" w:tplc="04090005">
      <w:start w:val="1"/>
      <w:numFmt w:val="bullet"/>
      <w:lvlText w:val=""/>
      <w:lvlJc w:val="left"/>
      <w:pPr>
        <w:tabs>
          <w:tab w:val="num" w:pos="36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8832F3"/>
    <w:multiLevelType w:val="multilevel"/>
    <w:tmpl w:val="892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75058"/>
    <w:multiLevelType w:val="hybridMultilevel"/>
    <w:tmpl w:val="2EBEB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0A4CB9"/>
    <w:multiLevelType w:val="hybridMultilevel"/>
    <w:tmpl w:val="35BA8D62"/>
    <w:lvl w:ilvl="0" w:tplc="00000001">
      <w:start w:val="1"/>
      <w:numFmt w:val="bullet"/>
      <w:lvlText w:val=""/>
      <w:lvlJc w:val="left"/>
      <w:pPr>
        <w:tabs>
          <w:tab w:val="num" w:pos="360"/>
        </w:tabs>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A407E5"/>
    <w:multiLevelType w:val="hybridMultilevel"/>
    <w:tmpl w:val="08A4D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6277982">
    <w:abstractNumId w:val="0"/>
  </w:num>
  <w:num w:numId="2" w16cid:durableId="371686075">
    <w:abstractNumId w:val="1"/>
  </w:num>
  <w:num w:numId="3" w16cid:durableId="1550875716">
    <w:abstractNumId w:val="2"/>
  </w:num>
  <w:num w:numId="4" w16cid:durableId="1339118386">
    <w:abstractNumId w:val="3"/>
  </w:num>
  <w:num w:numId="5" w16cid:durableId="533419083">
    <w:abstractNumId w:val="4"/>
  </w:num>
  <w:num w:numId="6" w16cid:durableId="1394934081">
    <w:abstractNumId w:val="5"/>
  </w:num>
  <w:num w:numId="7" w16cid:durableId="1727529494">
    <w:abstractNumId w:val="6"/>
  </w:num>
  <w:num w:numId="8" w16cid:durableId="304240880">
    <w:abstractNumId w:val="7"/>
  </w:num>
  <w:num w:numId="9" w16cid:durableId="1282766975">
    <w:abstractNumId w:val="8"/>
  </w:num>
  <w:num w:numId="10" w16cid:durableId="1677459783">
    <w:abstractNumId w:val="9"/>
  </w:num>
  <w:num w:numId="11" w16cid:durableId="407044299">
    <w:abstractNumId w:val="19"/>
  </w:num>
  <w:num w:numId="12" w16cid:durableId="15885811">
    <w:abstractNumId w:val="14"/>
  </w:num>
  <w:num w:numId="13" w16cid:durableId="1278832283">
    <w:abstractNumId w:val="16"/>
  </w:num>
  <w:num w:numId="14" w16cid:durableId="680666677">
    <w:abstractNumId w:val="17"/>
  </w:num>
  <w:num w:numId="15" w16cid:durableId="1750687152">
    <w:abstractNumId w:val="10"/>
  </w:num>
  <w:num w:numId="16" w16cid:durableId="1004552632">
    <w:abstractNumId w:val="13"/>
  </w:num>
  <w:num w:numId="17" w16cid:durableId="785974625">
    <w:abstractNumId w:val="15"/>
  </w:num>
  <w:num w:numId="18" w16cid:durableId="523250605">
    <w:abstractNumId w:val="11"/>
  </w:num>
  <w:num w:numId="19" w16cid:durableId="2032028509">
    <w:abstractNumId w:val="12"/>
  </w:num>
  <w:num w:numId="20" w16cid:durableId="1549223617">
    <w:abstractNumId w:val="18"/>
  </w:num>
  <w:num w:numId="21" w16cid:durableId="9887498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827F21"/>
    <w:rsid w:val="0000111F"/>
    <w:rsid w:val="000045A2"/>
    <w:rsid w:val="00011220"/>
    <w:rsid w:val="00037BAD"/>
    <w:rsid w:val="00040FAC"/>
    <w:rsid w:val="000512BE"/>
    <w:rsid w:val="00055257"/>
    <w:rsid w:val="00065B79"/>
    <w:rsid w:val="00072C8B"/>
    <w:rsid w:val="00077A53"/>
    <w:rsid w:val="00080546"/>
    <w:rsid w:val="000814BE"/>
    <w:rsid w:val="00091B09"/>
    <w:rsid w:val="000A6026"/>
    <w:rsid w:val="000A65CD"/>
    <w:rsid w:val="000A7419"/>
    <w:rsid w:val="000C0643"/>
    <w:rsid w:val="000C5FC7"/>
    <w:rsid w:val="000C64BB"/>
    <w:rsid w:val="000C6CA1"/>
    <w:rsid w:val="000D2956"/>
    <w:rsid w:val="000E416A"/>
    <w:rsid w:val="000E42F1"/>
    <w:rsid w:val="0011266C"/>
    <w:rsid w:val="00115931"/>
    <w:rsid w:val="00117AC1"/>
    <w:rsid w:val="0012724D"/>
    <w:rsid w:val="00136968"/>
    <w:rsid w:val="00144CAE"/>
    <w:rsid w:val="00154FBE"/>
    <w:rsid w:val="001717A6"/>
    <w:rsid w:val="001723B3"/>
    <w:rsid w:val="0017498A"/>
    <w:rsid w:val="00196032"/>
    <w:rsid w:val="001A1119"/>
    <w:rsid w:val="001A13BC"/>
    <w:rsid w:val="001A19FD"/>
    <w:rsid w:val="001A32A5"/>
    <w:rsid w:val="001B352C"/>
    <w:rsid w:val="001B4E9A"/>
    <w:rsid w:val="001D5D20"/>
    <w:rsid w:val="001E0212"/>
    <w:rsid w:val="001E1968"/>
    <w:rsid w:val="001E21E8"/>
    <w:rsid w:val="00202446"/>
    <w:rsid w:val="0022127B"/>
    <w:rsid w:val="00224CA1"/>
    <w:rsid w:val="002302E6"/>
    <w:rsid w:val="00243205"/>
    <w:rsid w:val="00251820"/>
    <w:rsid w:val="0025467E"/>
    <w:rsid w:val="00254909"/>
    <w:rsid w:val="0026422C"/>
    <w:rsid w:val="002656A0"/>
    <w:rsid w:val="0027492D"/>
    <w:rsid w:val="00291AF4"/>
    <w:rsid w:val="002968FB"/>
    <w:rsid w:val="002A7000"/>
    <w:rsid w:val="002B6924"/>
    <w:rsid w:val="002B7F18"/>
    <w:rsid w:val="002C743E"/>
    <w:rsid w:val="002E1712"/>
    <w:rsid w:val="002E25B6"/>
    <w:rsid w:val="002E6D92"/>
    <w:rsid w:val="002F75BE"/>
    <w:rsid w:val="00300FA7"/>
    <w:rsid w:val="00313470"/>
    <w:rsid w:val="00314814"/>
    <w:rsid w:val="003151A8"/>
    <w:rsid w:val="00333C26"/>
    <w:rsid w:val="003431D1"/>
    <w:rsid w:val="003435AE"/>
    <w:rsid w:val="00350411"/>
    <w:rsid w:val="0035225B"/>
    <w:rsid w:val="0037329F"/>
    <w:rsid w:val="00374225"/>
    <w:rsid w:val="00374427"/>
    <w:rsid w:val="00383472"/>
    <w:rsid w:val="00397CB5"/>
    <w:rsid w:val="003A029E"/>
    <w:rsid w:val="003A5889"/>
    <w:rsid w:val="003B13C6"/>
    <w:rsid w:val="003B2473"/>
    <w:rsid w:val="003B3D53"/>
    <w:rsid w:val="003B74BB"/>
    <w:rsid w:val="003C3540"/>
    <w:rsid w:val="003C38F1"/>
    <w:rsid w:val="003C7BD7"/>
    <w:rsid w:val="003D3111"/>
    <w:rsid w:val="003D5306"/>
    <w:rsid w:val="003D7904"/>
    <w:rsid w:val="003F4187"/>
    <w:rsid w:val="003F5947"/>
    <w:rsid w:val="00414778"/>
    <w:rsid w:val="004159F3"/>
    <w:rsid w:val="00416B7E"/>
    <w:rsid w:val="00430831"/>
    <w:rsid w:val="00430E60"/>
    <w:rsid w:val="004359FB"/>
    <w:rsid w:val="00440FDF"/>
    <w:rsid w:val="00451248"/>
    <w:rsid w:val="004736D9"/>
    <w:rsid w:val="00483F96"/>
    <w:rsid w:val="00484871"/>
    <w:rsid w:val="0049323B"/>
    <w:rsid w:val="004A0D51"/>
    <w:rsid w:val="004A6AE1"/>
    <w:rsid w:val="004B444E"/>
    <w:rsid w:val="004B6011"/>
    <w:rsid w:val="004E731C"/>
    <w:rsid w:val="0050285B"/>
    <w:rsid w:val="00505BB5"/>
    <w:rsid w:val="0050629D"/>
    <w:rsid w:val="00521AF7"/>
    <w:rsid w:val="00525B38"/>
    <w:rsid w:val="00533AAD"/>
    <w:rsid w:val="0053419F"/>
    <w:rsid w:val="00543C79"/>
    <w:rsid w:val="00560CFF"/>
    <w:rsid w:val="0056698E"/>
    <w:rsid w:val="00571A72"/>
    <w:rsid w:val="005804B5"/>
    <w:rsid w:val="005B2C0D"/>
    <w:rsid w:val="005B3F88"/>
    <w:rsid w:val="005B4BB2"/>
    <w:rsid w:val="005B6598"/>
    <w:rsid w:val="005D7D0C"/>
    <w:rsid w:val="005E5FD6"/>
    <w:rsid w:val="005F37E4"/>
    <w:rsid w:val="005F6185"/>
    <w:rsid w:val="0060556A"/>
    <w:rsid w:val="00605DDD"/>
    <w:rsid w:val="006070D1"/>
    <w:rsid w:val="0061137B"/>
    <w:rsid w:val="006254E4"/>
    <w:rsid w:val="00635F01"/>
    <w:rsid w:val="006505FB"/>
    <w:rsid w:val="0067232D"/>
    <w:rsid w:val="00683672"/>
    <w:rsid w:val="006837C2"/>
    <w:rsid w:val="006B2CC8"/>
    <w:rsid w:val="006D22FE"/>
    <w:rsid w:val="006D536B"/>
    <w:rsid w:val="00701E2B"/>
    <w:rsid w:val="00706FDC"/>
    <w:rsid w:val="0073052A"/>
    <w:rsid w:val="00731999"/>
    <w:rsid w:val="00746180"/>
    <w:rsid w:val="0074697A"/>
    <w:rsid w:val="00755546"/>
    <w:rsid w:val="00757F23"/>
    <w:rsid w:val="0079117F"/>
    <w:rsid w:val="007A5545"/>
    <w:rsid w:val="007B03F7"/>
    <w:rsid w:val="007B3C47"/>
    <w:rsid w:val="007C7932"/>
    <w:rsid w:val="007E1808"/>
    <w:rsid w:val="007F42E8"/>
    <w:rsid w:val="007F60C5"/>
    <w:rsid w:val="007F6328"/>
    <w:rsid w:val="00801856"/>
    <w:rsid w:val="00804E95"/>
    <w:rsid w:val="008258C0"/>
    <w:rsid w:val="00827F21"/>
    <w:rsid w:val="0083659C"/>
    <w:rsid w:val="00837B25"/>
    <w:rsid w:val="00841089"/>
    <w:rsid w:val="00856443"/>
    <w:rsid w:val="00857DED"/>
    <w:rsid w:val="00870CF3"/>
    <w:rsid w:val="00874278"/>
    <w:rsid w:val="00883726"/>
    <w:rsid w:val="00891FC6"/>
    <w:rsid w:val="00892824"/>
    <w:rsid w:val="00893BB0"/>
    <w:rsid w:val="008B1BC2"/>
    <w:rsid w:val="008B27B5"/>
    <w:rsid w:val="008E59D7"/>
    <w:rsid w:val="008F2F70"/>
    <w:rsid w:val="009324B2"/>
    <w:rsid w:val="00932576"/>
    <w:rsid w:val="00942447"/>
    <w:rsid w:val="00953B3F"/>
    <w:rsid w:val="009739C1"/>
    <w:rsid w:val="00975757"/>
    <w:rsid w:val="00975F03"/>
    <w:rsid w:val="009841D4"/>
    <w:rsid w:val="00986A87"/>
    <w:rsid w:val="009929C1"/>
    <w:rsid w:val="009945CD"/>
    <w:rsid w:val="00994653"/>
    <w:rsid w:val="00994CD9"/>
    <w:rsid w:val="009A0FA6"/>
    <w:rsid w:val="009A53B0"/>
    <w:rsid w:val="009B44FE"/>
    <w:rsid w:val="009B7DAC"/>
    <w:rsid w:val="009C18AD"/>
    <w:rsid w:val="009C31AB"/>
    <w:rsid w:val="009D79F0"/>
    <w:rsid w:val="009E4739"/>
    <w:rsid w:val="009E75C3"/>
    <w:rsid w:val="009E78C0"/>
    <w:rsid w:val="00A018AC"/>
    <w:rsid w:val="00A075F4"/>
    <w:rsid w:val="00A13494"/>
    <w:rsid w:val="00A21C88"/>
    <w:rsid w:val="00A22B5C"/>
    <w:rsid w:val="00A3156F"/>
    <w:rsid w:val="00A379E1"/>
    <w:rsid w:val="00A4127C"/>
    <w:rsid w:val="00A4799E"/>
    <w:rsid w:val="00A52C92"/>
    <w:rsid w:val="00A5526B"/>
    <w:rsid w:val="00A73E5E"/>
    <w:rsid w:val="00A7618F"/>
    <w:rsid w:val="00A76E7B"/>
    <w:rsid w:val="00A834CF"/>
    <w:rsid w:val="00A91CB4"/>
    <w:rsid w:val="00AA1C2C"/>
    <w:rsid w:val="00AA26B0"/>
    <w:rsid w:val="00AB249C"/>
    <w:rsid w:val="00AC46F9"/>
    <w:rsid w:val="00AC4FBB"/>
    <w:rsid w:val="00AC6D71"/>
    <w:rsid w:val="00AD403E"/>
    <w:rsid w:val="00AD42DF"/>
    <w:rsid w:val="00AE1E39"/>
    <w:rsid w:val="00AE425A"/>
    <w:rsid w:val="00B05169"/>
    <w:rsid w:val="00B11FFE"/>
    <w:rsid w:val="00B17445"/>
    <w:rsid w:val="00B270DE"/>
    <w:rsid w:val="00B440CF"/>
    <w:rsid w:val="00B47603"/>
    <w:rsid w:val="00B52F46"/>
    <w:rsid w:val="00B61D5D"/>
    <w:rsid w:val="00B6564F"/>
    <w:rsid w:val="00B67165"/>
    <w:rsid w:val="00B744CE"/>
    <w:rsid w:val="00B81DC6"/>
    <w:rsid w:val="00B85165"/>
    <w:rsid w:val="00B87B0C"/>
    <w:rsid w:val="00BA31D6"/>
    <w:rsid w:val="00BA5F91"/>
    <w:rsid w:val="00BD276A"/>
    <w:rsid w:val="00BD5350"/>
    <w:rsid w:val="00BD7D4D"/>
    <w:rsid w:val="00BE7AF6"/>
    <w:rsid w:val="00BF18C4"/>
    <w:rsid w:val="00BF59D7"/>
    <w:rsid w:val="00C01D9C"/>
    <w:rsid w:val="00C22269"/>
    <w:rsid w:val="00C3235B"/>
    <w:rsid w:val="00C4074D"/>
    <w:rsid w:val="00C419DB"/>
    <w:rsid w:val="00C477ED"/>
    <w:rsid w:val="00C50ED4"/>
    <w:rsid w:val="00C53B2A"/>
    <w:rsid w:val="00C54A5E"/>
    <w:rsid w:val="00C77188"/>
    <w:rsid w:val="00C938D0"/>
    <w:rsid w:val="00C94D08"/>
    <w:rsid w:val="00CA4090"/>
    <w:rsid w:val="00CB23CC"/>
    <w:rsid w:val="00CC3ACD"/>
    <w:rsid w:val="00CC4FF2"/>
    <w:rsid w:val="00CC7EAF"/>
    <w:rsid w:val="00CD53A1"/>
    <w:rsid w:val="00CF2025"/>
    <w:rsid w:val="00D01F97"/>
    <w:rsid w:val="00D02CC5"/>
    <w:rsid w:val="00D305EB"/>
    <w:rsid w:val="00D32B1A"/>
    <w:rsid w:val="00D34F43"/>
    <w:rsid w:val="00D421CE"/>
    <w:rsid w:val="00D5019D"/>
    <w:rsid w:val="00D52B85"/>
    <w:rsid w:val="00D55F9C"/>
    <w:rsid w:val="00D64C1C"/>
    <w:rsid w:val="00D77E94"/>
    <w:rsid w:val="00D97674"/>
    <w:rsid w:val="00DA7463"/>
    <w:rsid w:val="00DB2BFD"/>
    <w:rsid w:val="00DB4137"/>
    <w:rsid w:val="00DB6207"/>
    <w:rsid w:val="00DC077B"/>
    <w:rsid w:val="00DF6B2C"/>
    <w:rsid w:val="00E146A2"/>
    <w:rsid w:val="00E1553F"/>
    <w:rsid w:val="00E24F29"/>
    <w:rsid w:val="00E36EF3"/>
    <w:rsid w:val="00E44BB6"/>
    <w:rsid w:val="00E50A0E"/>
    <w:rsid w:val="00E63CDF"/>
    <w:rsid w:val="00E70875"/>
    <w:rsid w:val="00E760CE"/>
    <w:rsid w:val="00E81207"/>
    <w:rsid w:val="00EA5911"/>
    <w:rsid w:val="00EB6AC8"/>
    <w:rsid w:val="00EC4194"/>
    <w:rsid w:val="00EC4A8F"/>
    <w:rsid w:val="00ED50CA"/>
    <w:rsid w:val="00EE03D0"/>
    <w:rsid w:val="00EE2861"/>
    <w:rsid w:val="00EE3445"/>
    <w:rsid w:val="00EE58BF"/>
    <w:rsid w:val="00EE5AC6"/>
    <w:rsid w:val="00EE63DB"/>
    <w:rsid w:val="00EE7E95"/>
    <w:rsid w:val="00EF20F2"/>
    <w:rsid w:val="00EF455E"/>
    <w:rsid w:val="00F044B8"/>
    <w:rsid w:val="00F079CE"/>
    <w:rsid w:val="00F07F69"/>
    <w:rsid w:val="00F10DFE"/>
    <w:rsid w:val="00F15DEB"/>
    <w:rsid w:val="00F2049C"/>
    <w:rsid w:val="00F22175"/>
    <w:rsid w:val="00F52C1D"/>
    <w:rsid w:val="00F6186C"/>
    <w:rsid w:val="00F6307F"/>
    <w:rsid w:val="00F654E5"/>
    <w:rsid w:val="00F83B2F"/>
    <w:rsid w:val="00F914B5"/>
    <w:rsid w:val="00FB2BE1"/>
    <w:rsid w:val="00FB339E"/>
    <w:rsid w:val="00FD46F0"/>
    <w:rsid w:val="00FE7692"/>
    <w:rsid w:val="00FF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28"/>
        <o:r id="V:Rule3" type="connector" idref="#_x0000_s1029"/>
        <o:r id="V:Rule4" type="connector" idref="#_x0000_s1030"/>
      </o:rules>
    </o:shapelayout>
  </w:shapeDefaults>
  <w:decimalSymbol w:val="."/>
  <w:listSeparator w:val=","/>
  <w14:docId w14:val="3EA29CE7"/>
  <w15:docId w15:val="{D9638F3E-E819-4615-B9A0-9E39AD8A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1C"/>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E731C"/>
    <w:rPr>
      <w:rFonts w:ascii="Symbol" w:hAnsi="Symbol"/>
    </w:rPr>
  </w:style>
  <w:style w:type="character" w:customStyle="1" w:styleId="WW8Num2z0">
    <w:name w:val="WW8Num2z0"/>
    <w:rsid w:val="004E731C"/>
    <w:rPr>
      <w:rFonts w:ascii="Symbol" w:hAnsi="Symbol"/>
    </w:rPr>
  </w:style>
  <w:style w:type="character" w:customStyle="1" w:styleId="Absatz-Standardschriftart">
    <w:name w:val="Absatz-Standardschriftart"/>
    <w:rsid w:val="004E731C"/>
  </w:style>
  <w:style w:type="character" w:customStyle="1" w:styleId="WW-Absatz-Standardschriftart">
    <w:name w:val="WW-Absatz-Standardschriftart"/>
    <w:rsid w:val="004E731C"/>
  </w:style>
  <w:style w:type="character" w:customStyle="1" w:styleId="WW8Num2z1">
    <w:name w:val="WW8Num2z1"/>
    <w:rsid w:val="004E731C"/>
    <w:rPr>
      <w:rFonts w:ascii="Courier New" w:hAnsi="Courier New"/>
    </w:rPr>
  </w:style>
  <w:style w:type="character" w:customStyle="1" w:styleId="WW8Num2z2">
    <w:name w:val="WW8Num2z2"/>
    <w:rsid w:val="004E731C"/>
    <w:rPr>
      <w:rFonts w:ascii="Wingdings" w:hAnsi="Wingdings"/>
    </w:rPr>
  </w:style>
  <w:style w:type="character" w:customStyle="1" w:styleId="WW8NumSt1z0">
    <w:name w:val="WW8NumSt1z0"/>
    <w:rsid w:val="004E731C"/>
    <w:rPr>
      <w:rFonts w:ascii="Symbol" w:hAnsi="Symbol"/>
    </w:rPr>
  </w:style>
  <w:style w:type="character" w:customStyle="1" w:styleId="WW8NumSt1z1">
    <w:name w:val="WW8NumSt1z1"/>
    <w:rsid w:val="004E731C"/>
    <w:rPr>
      <w:rFonts w:ascii="Courier New" w:hAnsi="Courier New" w:cs="Courier New"/>
    </w:rPr>
  </w:style>
  <w:style w:type="character" w:customStyle="1" w:styleId="WW8NumSt1z2">
    <w:name w:val="WW8NumSt1z2"/>
    <w:rsid w:val="004E731C"/>
    <w:rPr>
      <w:rFonts w:ascii="Wingdings" w:hAnsi="Wingdings"/>
    </w:rPr>
  </w:style>
  <w:style w:type="character" w:styleId="Hyperlink">
    <w:name w:val="Hyperlink"/>
    <w:basedOn w:val="DefaultParagraphFont"/>
    <w:semiHidden/>
    <w:rsid w:val="004E731C"/>
    <w:rPr>
      <w:rFonts w:cs="Times New Roman"/>
      <w:color w:val="0000FF"/>
      <w:u w:val="single"/>
    </w:rPr>
  </w:style>
  <w:style w:type="character" w:customStyle="1" w:styleId="Bullets">
    <w:name w:val="Bullets"/>
    <w:rsid w:val="004E731C"/>
    <w:rPr>
      <w:rFonts w:ascii="OpenSymbol" w:eastAsia="OpenSymbol" w:hAnsi="OpenSymbol" w:cs="OpenSymbol"/>
    </w:rPr>
  </w:style>
  <w:style w:type="character" w:customStyle="1" w:styleId="NumberingSymbols">
    <w:name w:val="Numbering Symbols"/>
    <w:rsid w:val="004E731C"/>
  </w:style>
  <w:style w:type="paragraph" w:customStyle="1" w:styleId="Heading">
    <w:name w:val="Heading"/>
    <w:basedOn w:val="Normal"/>
    <w:next w:val="BodyText"/>
    <w:rsid w:val="004E731C"/>
    <w:pPr>
      <w:keepNext/>
      <w:spacing w:before="240" w:after="120"/>
    </w:pPr>
    <w:rPr>
      <w:rFonts w:ascii="Arial" w:eastAsia="Lucida Sans Unicode" w:hAnsi="Arial" w:cs="Tahoma"/>
      <w:sz w:val="28"/>
      <w:szCs w:val="28"/>
    </w:rPr>
  </w:style>
  <w:style w:type="paragraph" w:styleId="BodyText">
    <w:name w:val="Body Text"/>
    <w:basedOn w:val="Normal"/>
    <w:semiHidden/>
    <w:rsid w:val="004E731C"/>
    <w:pPr>
      <w:spacing w:after="120"/>
    </w:pPr>
  </w:style>
  <w:style w:type="paragraph" w:styleId="List">
    <w:name w:val="List"/>
    <w:basedOn w:val="BodyText"/>
    <w:semiHidden/>
    <w:rsid w:val="004E731C"/>
    <w:rPr>
      <w:rFonts w:cs="Tahoma"/>
    </w:rPr>
  </w:style>
  <w:style w:type="paragraph" w:styleId="Caption">
    <w:name w:val="caption"/>
    <w:basedOn w:val="Normal"/>
    <w:qFormat/>
    <w:rsid w:val="004E731C"/>
    <w:pPr>
      <w:suppressLineNumbers/>
      <w:spacing w:before="120" w:after="120"/>
    </w:pPr>
    <w:rPr>
      <w:rFonts w:cs="Tahoma"/>
      <w:i/>
      <w:iCs/>
      <w:sz w:val="24"/>
      <w:szCs w:val="24"/>
    </w:rPr>
  </w:style>
  <w:style w:type="paragraph" w:customStyle="1" w:styleId="Index">
    <w:name w:val="Index"/>
    <w:basedOn w:val="Normal"/>
    <w:rsid w:val="004E731C"/>
    <w:pPr>
      <w:suppressLineNumbers/>
    </w:pPr>
    <w:rPr>
      <w:rFonts w:cs="Tahoma"/>
    </w:rPr>
  </w:style>
  <w:style w:type="paragraph" w:customStyle="1" w:styleId="TableContents">
    <w:name w:val="Table Contents"/>
    <w:basedOn w:val="Normal"/>
    <w:rsid w:val="004E731C"/>
    <w:pPr>
      <w:suppressLineNumbers/>
    </w:pPr>
  </w:style>
  <w:style w:type="paragraph" w:customStyle="1" w:styleId="TableHeading">
    <w:name w:val="Table Heading"/>
    <w:basedOn w:val="TableContents"/>
    <w:rsid w:val="004E731C"/>
    <w:pPr>
      <w:jc w:val="center"/>
    </w:pPr>
    <w:rPr>
      <w:b/>
      <w:bCs/>
    </w:rPr>
  </w:style>
  <w:style w:type="character" w:styleId="Strong">
    <w:name w:val="Strong"/>
    <w:basedOn w:val="DefaultParagraphFont"/>
    <w:uiPriority w:val="22"/>
    <w:qFormat/>
    <w:rsid w:val="00827F21"/>
    <w:rPr>
      <w:b/>
      <w:bCs/>
    </w:rPr>
  </w:style>
  <w:style w:type="character" w:styleId="FollowedHyperlink">
    <w:name w:val="FollowedHyperlink"/>
    <w:basedOn w:val="DefaultParagraphFont"/>
    <w:uiPriority w:val="99"/>
    <w:semiHidden/>
    <w:unhideWhenUsed/>
    <w:rsid w:val="00731999"/>
    <w:rPr>
      <w:color w:val="800080"/>
      <w:u w:val="single"/>
    </w:rPr>
  </w:style>
  <w:style w:type="paragraph" w:styleId="Header">
    <w:name w:val="header"/>
    <w:basedOn w:val="Normal"/>
    <w:link w:val="HeaderChar"/>
    <w:uiPriority w:val="99"/>
    <w:semiHidden/>
    <w:unhideWhenUsed/>
    <w:rsid w:val="00F52C1D"/>
    <w:pPr>
      <w:tabs>
        <w:tab w:val="center" w:pos="4680"/>
        <w:tab w:val="right" w:pos="9360"/>
      </w:tabs>
    </w:pPr>
  </w:style>
  <w:style w:type="character" w:customStyle="1" w:styleId="HeaderChar">
    <w:name w:val="Header Char"/>
    <w:basedOn w:val="DefaultParagraphFont"/>
    <w:link w:val="Header"/>
    <w:uiPriority w:val="99"/>
    <w:semiHidden/>
    <w:rsid w:val="00F52C1D"/>
    <w:rPr>
      <w:rFonts w:ascii="Calibri" w:hAnsi="Calibri" w:cs="Calibri"/>
      <w:sz w:val="22"/>
      <w:szCs w:val="22"/>
      <w:lang w:eastAsia="ar-SA"/>
    </w:rPr>
  </w:style>
  <w:style w:type="paragraph" w:styleId="Footer">
    <w:name w:val="footer"/>
    <w:basedOn w:val="Normal"/>
    <w:link w:val="FooterChar"/>
    <w:uiPriority w:val="99"/>
    <w:semiHidden/>
    <w:unhideWhenUsed/>
    <w:rsid w:val="00F52C1D"/>
    <w:pPr>
      <w:tabs>
        <w:tab w:val="center" w:pos="4680"/>
        <w:tab w:val="right" w:pos="9360"/>
      </w:tabs>
    </w:pPr>
  </w:style>
  <w:style w:type="character" w:customStyle="1" w:styleId="FooterChar">
    <w:name w:val="Footer Char"/>
    <w:basedOn w:val="DefaultParagraphFont"/>
    <w:link w:val="Footer"/>
    <w:uiPriority w:val="99"/>
    <w:semiHidden/>
    <w:rsid w:val="00F52C1D"/>
    <w:rPr>
      <w:rFonts w:ascii="Calibri" w:hAnsi="Calibri" w:cs="Calibri"/>
      <w:sz w:val="22"/>
      <w:szCs w:val="22"/>
      <w:lang w:eastAsia="ar-SA"/>
    </w:rPr>
  </w:style>
  <w:style w:type="paragraph" w:styleId="ListParagraph">
    <w:name w:val="List Paragraph"/>
    <w:basedOn w:val="Normal"/>
    <w:uiPriority w:val="34"/>
    <w:qFormat/>
    <w:rsid w:val="00825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336">
      <w:bodyDiv w:val="1"/>
      <w:marLeft w:val="0"/>
      <w:marRight w:val="0"/>
      <w:marTop w:val="0"/>
      <w:marBottom w:val="0"/>
      <w:divBdr>
        <w:top w:val="none" w:sz="0" w:space="0" w:color="auto"/>
        <w:left w:val="none" w:sz="0" w:space="0" w:color="auto"/>
        <w:bottom w:val="none" w:sz="0" w:space="0" w:color="auto"/>
        <w:right w:val="none" w:sz="0" w:space="0" w:color="auto"/>
      </w:divBdr>
    </w:div>
    <w:div w:id="64363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dr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drive.com" TargetMode="External"/><Relationship Id="rId4" Type="http://schemas.openxmlformats.org/officeDocument/2006/relationships/settings" Target="settings.xml"/><Relationship Id="rId9" Type="http://schemas.openxmlformats.org/officeDocument/2006/relationships/hyperlink" Target="http://www.phoenixdi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CA03AB-02F1-4446-B34E-60AFC9C75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5110</CharactersWithSpaces>
  <SharedDoc>false</SharedDoc>
  <HLinks>
    <vt:vector size="18" baseType="variant">
      <vt:variant>
        <vt:i4>2621494</vt:i4>
      </vt:variant>
      <vt:variant>
        <vt:i4>6</vt:i4>
      </vt:variant>
      <vt:variant>
        <vt:i4>0</vt:i4>
      </vt:variant>
      <vt:variant>
        <vt:i4>5</vt:i4>
      </vt:variant>
      <vt:variant>
        <vt:lpwstr>http://www.idrive.com/</vt:lpwstr>
      </vt:variant>
      <vt:variant>
        <vt:lpwstr/>
      </vt:variant>
      <vt:variant>
        <vt:i4>3407928</vt:i4>
      </vt:variant>
      <vt:variant>
        <vt:i4>3</vt:i4>
      </vt:variant>
      <vt:variant>
        <vt:i4>0</vt:i4>
      </vt:variant>
      <vt:variant>
        <vt:i4>5</vt:i4>
      </vt:variant>
      <vt:variant>
        <vt:lpwstr>http://www.phoenixdisplay.com/</vt:lpwstr>
      </vt:variant>
      <vt:variant>
        <vt:lpwstr/>
      </vt:variant>
      <vt:variant>
        <vt:i4>2621494</vt:i4>
      </vt:variant>
      <vt:variant>
        <vt:i4>0</vt:i4>
      </vt:variant>
      <vt:variant>
        <vt:i4>0</vt:i4>
      </vt:variant>
      <vt:variant>
        <vt:i4>5</vt:i4>
      </vt:variant>
      <vt:variant>
        <vt:lpwstr>http://www.idrive.com/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webdesigner</dc:creator>
  <cp:lastModifiedBy>parmodh basandrai</cp:lastModifiedBy>
  <cp:revision>65</cp:revision>
  <cp:lastPrinted>2013-05-06T15:38:00Z</cp:lastPrinted>
  <dcterms:created xsi:type="dcterms:W3CDTF">2015-07-07T15:59:00Z</dcterms:created>
  <dcterms:modified xsi:type="dcterms:W3CDTF">2024-03-17T17:29:00Z</dcterms:modified>
</cp:coreProperties>
</file>