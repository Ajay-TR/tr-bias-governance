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77E0" w:rsidP="00DA77E0" w14:paraId="6C368D46" w14:textId="0F91DE9A">
      <w:pPr>
        <w:pStyle w:val="Bold14"/>
        <w:jc w:val="center"/>
        <w:rPr>
          <w:sz w:val="48"/>
          <w:szCs w:val="48"/>
        </w:rPr>
      </w:pPr>
      <w:bookmarkStart w:id="0" w:name="_Hlk45529919"/>
      <w:r w:rsidRPr="004367FE">
        <w:rPr>
          <w:i/>
          <w:iCs/>
          <w:color w:val="833C0B" w:themeColor="accent2" w:themeShade="80"/>
          <w:u w:val="single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437515</wp:posOffset>
            </wp:positionV>
            <wp:extent cx="187325" cy="187325"/>
            <wp:effectExtent l="0" t="0" r="3175" b="3175"/>
            <wp:wrapNone/>
            <wp:docPr id="27" name="Graphique 32" descr="Combiné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C2376F04-1D00-8148-8C14-E3AC09713E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36125" name="Graphique 32" descr="Combiné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C2376F04-1D00-8148-8C14-E3AC09713E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FDD">
        <w:rPr>
          <w:sz w:val="48"/>
          <w:szCs w:val="48"/>
        </w:rPr>
        <w:t>S</w:t>
      </w:r>
      <w:bookmarkStart w:id="1" w:name="zxczxcxxc"/>
      <w:bookmarkEnd w:id="1"/>
      <w:r>
        <w:rPr>
          <w:sz w:val="48"/>
          <w:szCs w:val="48"/>
        </w:rPr>
        <w:t>ripurna Chowdhury</w:t>
      </w:r>
    </w:p>
    <w:p w:rsidR="00DA77E0" w:rsidP="00DA77E0" w14:paraId="03D6A4F4" w14:textId="4078BB70">
      <w:pPr>
        <w:spacing w:line="360" w:lineRule="auto"/>
      </w:pPr>
      <w:r w:rsidRPr="00D66B99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-23495</wp:posOffset>
            </wp:positionV>
            <wp:extent cx="187325" cy="187325"/>
            <wp:effectExtent l="0" t="0" r="3175" b="3175"/>
            <wp:wrapNone/>
            <wp:docPr id="30" name="Graphique 33" descr="Envelopp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6850C59D-1793-364C-82E9-1EC4B17E1D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65665" name="Graphique 33" descr="Enveloppe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6850C59D-1793-364C-82E9-1EC4B17E1D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3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227329</wp:posOffset>
                </wp:positionV>
                <wp:extent cx="7589520" cy="0"/>
                <wp:effectExtent l="0" t="0" r="0" b="0"/>
                <wp:wrapNone/>
                <wp:docPr id="16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2336" from="-17.9pt,17.9pt" to="579.7pt,17.9pt" strokecolor="#c45911" strokeweight="1.5pt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4F221F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888166689         </w:t>
      </w:r>
      <w:r w:rsidRPr="004F221F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hyperlink r:id="rId8" w:history="1">
        <w:r w:rsidRPr="00C00402">
          <w:rPr>
            <w:rStyle w:val="Hyperlink"/>
            <w:rFonts w:asciiTheme="majorHAnsi" w:hAnsiTheme="majorHAnsi" w:cs="Times New Roman"/>
            <w:sz w:val="20"/>
            <w:szCs w:val="20"/>
          </w:rPr>
          <w:t>sripchowdhury@gmail.com</w:t>
        </w:r>
        <w:r w:rsidRPr="00C00402">
          <w:rPr>
            <w:rStyle w:val="Hyperlink"/>
            <w:rFonts w:asciiTheme="majorHAnsi" w:hAnsiTheme="majorHAnsi" w:cs="Times New Roman"/>
            <w:b/>
            <w:bCs/>
            <w:sz w:val="20"/>
            <w:szCs w:val="20"/>
          </w:rPr>
          <w:t>/</w:t>
        </w:r>
        <w:r w:rsidRPr="00C00402">
          <w:rPr>
            <w:rStyle w:val="Hyperlink"/>
            <w:rFonts w:asciiTheme="majorHAnsi" w:hAnsiTheme="majorHAnsi" w:cs="Times New Roman"/>
            <w:sz w:val="20"/>
            <w:szCs w:val="20"/>
          </w:rPr>
          <w:t>sripurna.chowdhury@gmail.com</w:t>
        </w:r>
      </w:hyperlink>
      <w:r>
        <w:rPr>
          <w:rFonts w:asciiTheme="majorHAnsi" w:hAnsiTheme="majorHAnsi" w:cs="Times New Roman"/>
          <w:sz w:val="20"/>
          <w:szCs w:val="20"/>
        </w:rPr>
        <w:t xml:space="preserve"> </w:t>
      </w:r>
    </w:p>
    <w:p w:rsidR="00DA77E0" w:rsidP="00DA77E0" w14:paraId="5C82D51E" w14:textId="77777777">
      <w:pPr>
        <w:sectPr w:rsidSect="00DA77E0">
          <w:footerReference w:type="default" r:id="rId9"/>
          <w:pgSz w:w="12240" w:h="15840"/>
          <w:pgMar w:top="720" w:right="720" w:bottom="720" w:left="450" w:header="720" w:footer="288" w:gutter="0"/>
          <w:cols w:sep="1" w:space="720"/>
          <w:docGrid w:linePitch="360"/>
        </w:sectPr>
      </w:pPr>
    </w:p>
    <w:p w:rsidR="00DA77E0" w:rsidRPr="004367FE" w:rsidP="00DA77E0" w14:paraId="2236CDBF" w14:textId="77777777">
      <w:pPr>
        <w:pStyle w:val="Bold14"/>
        <w:spacing w:line="360" w:lineRule="auto"/>
        <w:rPr>
          <w:i/>
          <w:iCs/>
          <w:noProof w:val="0"/>
          <w:color w:val="833C0B" w:themeColor="accent2" w:themeShade="80"/>
          <w:sz w:val="24"/>
          <w:szCs w:val="24"/>
          <w:u w:val="single"/>
        </w:rPr>
      </w:pPr>
      <w:r w:rsidRPr="004367FE">
        <w:rPr>
          <w:i/>
          <w:iCs/>
          <w:color w:val="833C0B" w:themeColor="accent2" w:themeShade="80"/>
          <w:u w:val="single"/>
        </w:rPr>
        <w:t>Skills</w:t>
      </w:r>
    </w:p>
    <w:p w:rsidR="00DA77E0" w:rsidRPr="00E47BD3" w:rsidP="00DA77E0" w14:paraId="2B7FD6CE" w14:textId="77777777">
      <w:pPr>
        <w:pStyle w:val="Skill"/>
        <w:jc w:val="center"/>
        <w:rPr>
          <w:i/>
          <w:iCs/>
          <w:noProof w:val="0"/>
          <w:sz w:val="24"/>
          <w:szCs w:val="24"/>
        </w:rPr>
      </w:pPr>
      <w:r w:rsidRPr="00A271AA">
        <w:rPr>
          <w:b/>
          <w:bCs/>
          <w:i/>
          <w:iCs/>
          <w:noProof w:val="0"/>
          <w:lang w:val="en-US"/>
        </w:rPr>
        <w:t>Technology</w:t>
      </w:r>
    </w:p>
    <w:p w:rsidR="00DA77E0" w:rsidRPr="002B4435" w:rsidP="00DA77E0" w14:paraId="62605C13" w14:textId="00812FD1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36195</wp:posOffset>
                </wp:positionV>
                <wp:extent cx="95250" cy="95250"/>
                <wp:effectExtent l="0" t="0" r="0" b="0"/>
                <wp:wrapNone/>
                <wp:docPr id="160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26" style="width:7.5pt;height:7.5pt;margin-top:2.8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9715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36195</wp:posOffset>
                </wp:positionV>
                <wp:extent cx="95250" cy="95250"/>
                <wp:effectExtent l="0" t="0" r="0" b="0"/>
                <wp:wrapNone/>
                <wp:docPr id="159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27" style="width:7.5pt;height:7.5pt;margin-top:2.8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9510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36195</wp:posOffset>
                </wp:positionV>
                <wp:extent cx="95250" cy="95250"/>
                <wp:effectExtent l="0" t="0" r="0" b="0"/>
                <wp:wrapNone/>
                <wp:docPr id="158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28" style="width:7.5pt;height:7.5pt;margin-top:2.8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93056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229235</wp:posOffset>
                </wp:positionV>
                <wp:extent cx="95250" cy="95250"/>
                <wp:effectExtent l="0" t="0" r="0" b="0"/>
                <wp:wrapNone/>
                <wp:docPr id="157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29" style="width:7.5pt;height:7.5pt;margin-top:18.0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7462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229235</wp:posOffset>
                </wp:positionV>
                <wp:extent cx="95250" cy="95250"/>
                <wp:effectExtent l="0" t="0" r="0" b="0"/>
                <wp:wrapNone/>
                <wp:docPr id="15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30" style="width:7.5pt;height:7.5pt;margin-top:18.0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72576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229235</wp:posOffset>
                </wp:positionV>
                <wp:extent cx="95250" cy="95250"/>
                <wp:effectExtent l="0" t="0" r="0" b="0"/>
                <wp:wrapNone/>
                <wp:docPr id="155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31" style="width:7.5pt;height:7.5pt;margin-top:18.0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80768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229235</wp:posOffset>
                </wp:positionV>
                <wp:extent cx="95250" cy="95250"/>
                <wp:effectExtent l="0" t="0" r="0" b="0"/>
                <wp:wrapNone/>
                <wp:docPr id="154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9" o:spid="_x0000_s1032" style="width:7.5pt;height:7.5pt;margin-top:18.05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7872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419735</wp:posOffset>
                </wp:positionV>
                <wp:extent cx="95250" cy="95250"/>
                <wp:effectExtent l="0" t="0" r="0" b="0"/>
                <wp:wrapNone/>
                <wp:docPr id="153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33" style="width:7.5pt;height:7.5pt;margin-top:33.0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8486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419735</wp:posOffset>
                </wp:positionV>
                <wp:extent cx="95250" cy="95250"/>
                <wp:effectExtent l="0" t="0" r="0" b="0"/>
                <wp:wrapNone/>
                <wp:docPr id="152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34" style="width:7.5pt;height:7.5pt;margin-top:33.0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82816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419735</wp:posOffset>
                </wp:positionV>
                <wp:extent cx="95250" cy="95250"/>
                <wp:effectExtent l="0" t="0" r="0" b="0"/>
                <wp:wrapNone/>
                <wp:docPr id="146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35" style="width:7.5pt;height:7.5pt;margin-top:33.0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91008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419735</wp:posOffset>
                </wp:positionV>
                <wp:extent cx="95250" cy="95250"/>
                <wp:effectExtent l="0" t="0" r="19050" b="19050"/>
                <wp:wrapNone/>
                <wp:docPr id="145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9" o:spid="_x0000_s1036" style="width:7.5pt;height:7.5pt;margin-top:33.05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88960" fillcolor="white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592455</wp:posOffset>
                </wp:positionV>
                <wp:extent cx="95250" cy="95250"/>
                <wp:effectExtent l="0" t="0" r="0" b="0"/>
                <wp:wrapNone/>
                <wp:docPr id="144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37" style="width:7.5pt;height:7.5pt;margin-top:46.6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70528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592455</wp:posOffset>
                </wp:positionV>
                <wp:extent cx="95250" cy="95250"/>
                <wp:effectExtent l="0" t="0" r="0" b="0"/>
                <wp:wrapNone/>
                <wp:docPr id="143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38" style="width:7.5pt;height:7.5pt;margin-top:46.6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848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592455</wp:posOffset>
                </wp:positionV>
                <wp:extent cx="95250" cy="95250"/>
                <wp:effectExtent l="0" t="0" r="0" b="0"/>
                <wp:wrapNone/>
                <wp:docPr id="142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39" style="width:7.5pt;height:7.5pt;margin-top:46.6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643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592455</wp:posOffset>
                </wp:positionV>
                <wp:extent cx="95250" cy="95250"/>
                <wp:effectExtent l="0" t="0" r="0" b="0"/>
                <wp:wrapNone/>
                <wp:docPr id="141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40" style="width:7.5pt;height:7.5pt;margin-top:46.6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438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36195</wp:posOffset>
                </wp:positionV>
                <wp:extent cx="95250" cy="95250"/>
                <wp:effectExtent l="0" t="0" r="0" b="0"/>
                <wp:wrapNone/>
                <wp:docPr id="140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41" style="width:7.5pt;height:7.5pt;margin-top:2.8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01248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577215</wp:posOffset>
                </wp:positionV>
                <wp:extent cx="95250" cy="95250"/>
                <wp:effectExtent l="0" t="0" r="0" b="0"/>
                <wp:wrapNone/>
                <wp:docPr id="139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42" style="width:7.5pt;height:7.5pt;margin-top:45.45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03296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744855</wp:posOffset>
                </wp:positionV>
                <wp:extent cx="95250" cy="95250"/>
                <wp:effectExtent l="0" t="0" r="0" b="0"/>
                <wp:wrapNone/>
                <wp:docPr id="138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43" style="width:7.5pt;height:7.5pt;margin-top:58.6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3606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744855</wp:posOffset>
                </wp:positionV>
                <wp:extent cx="95250" cy="95250"/>
                <wp:effectExtent l="0" t="0" r="0" b="0"/>
                <wp:wrapNone/>
                <wp:docPr id="136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44" style="width:7.5pt;height:7.5pt;margin-top:58.6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34016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744855</wp:posOffset>
                </wp:positionV>
                <wp:extent cx="95250" cy="95250"/>
                <wp:effectExtent l="0" t="0" r="0" b="0"/>
                <wp:wrapNone/>
                <wp:docPr id="135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45" style="width:7.5pt;height:7.5pt;margin-top:58.6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31968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1128395</wp:posOffset>
                </wp:positionV>
                <wp:extent cx="95250" cy="95250"/>
                <wp:effectExtent l="0" t="0" r="0" b="0"/>
                <wp:wrapNone/>
                <wp:docPr id="134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46" style="width:7.5pt;height:7.5pt;margin-top:88.8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9920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1128395</wp:posOffset>
                </wp:positionV>
                <wp:extent cx="95250" cy="95250"/>
                <wp:effectExtent l="0" t="0" r="0" b="0"/>
                <wp:wrapNone/>
                <wp:docPr id="133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47" style="width:7.5pt;height:7.5pt;margin-top:88.8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787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1128395</wp:posOffset>
                </wp:positionV>
                <wp:extent cx="95250" cy="95250"/>
                <wp:effectExtent l="0" t="0" r="0" b="0"/>
                <wp:wrapNone/>
                <wp:docPr id="132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48" style="width:7.5pt;height:7.5pt;margin-top:88.8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480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1128395</wp:posOffset>
                </wp:positionV>
                <wp:extent cx="95250" cy="95250"/>
                <wp:effectExtent l="0" t="0" r="0" b="0"/>
                <wp:wrapNone/>
                <wp:docPr id="131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49" style="width:7.5pt;height:7.5pt;margin-top:88.8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275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937895</wp:posOffset>
                </wp:positionV>
                <wp:extent cx="95250" cy="95250"/>
                <wp:effectExtent l="0" t="0" r="0" b="0"/>
                <wp:wrapNone/>
                <wp:docPr id="130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50" style="width:7.5pt;height:7.5pt;margin-top:73.8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20704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937895</wp:posOffset>
                </wp:positionV>
                <wp:extent cx="95250" cy="95250"/>
                <wp:effectExtent l="0" t="0" r="0" b="0"/>
                <wp:wrapNone/>
                <wp:docPr id="129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51" style="width:7.5pt;height:7.5pt;margin-top:73.8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1763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937895</wp:posOffset>
                </wp:positionV>
                <wp:extent cx="95250" cy="95250"/>
                <wp:effectExtent l="0" t="0" r="0" b="0"/>
                <wp:wrapNone/>
                <wp:docPr id="128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52" style="width:7.5pt;height:7.5pt;margin-top:73.8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1558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937895</wp:posOffset>
                </wp:positionV>
                <wp:extent cx="95250" cy="95250"/>
                <wp:effectExtent l="0" t="0" r="0" b="0"/>
                <wp:wrapNone/>
                <wp:docPr id="31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53" style="width:7.5pt;height:7.5pt;margin-top:73.8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13536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1301115</wp:posOffset>
                </wp:positionV>
                <wp:extent cx="95250" cy="95250"/>
                <wp:effectExtent l="0" t="0" r="0" b="0"/>
                <wp:wrapNone/>
                <wp:docPr id="29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54" style="width:7.5pt;height:7.5pt;margin-top:102.4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11488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1301115</wp:posOffset>
                </wp:positionV>
                <wp:extent cx="95250" cy="95250"/>
                <wp:effectExtent l="0" t="0" r="0" b="0"/>
                <wp:wrapNone/>
                <wp:docPr id="28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55" style="width:7.5pt;height:7.5pt;margin-top:102.4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0944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1301115</wp:posOffset>
                </wp:positionV>
                <wp:extent cx="95250" cy="95250"/>
                <wp:effectExtent l="0" t="0" r="0" b="0"/>
                <wp:wrapNone/>
                <wp:docPr id="26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56" style="width:7.5pt;height:7.5pt;margin-top:102.45pt;margin-left:121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0739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1301115</wp:posOffset>
                </wp:positionV>
                <wp:extent cx="95250" cy="95250"/>
                <wp:effectExtent l="0" t="0" r="0" b="0"/>
                <wp:wrapNone/>
                <wp:docPr id="25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57" style="width:7.5pt;height:7.5pt;margin-top:102.45pt;margin-left:107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0534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744855</wp:posOffset>
                </wp:positionV>
                <wp:extent cx="95250" cy="95250"/>
                <wp:effectExtent l="0" t="0" r="0" b="0"/>
                <wp:wrapNone/>
                <wp:docPr id="24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58" style="width:7.5pt;height:7.5pt;margin-top:58.65pt;margin-left:155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38112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36195</wp:posOffset>
                </wp:positionV>
                <wp:extent cx="95250" cy="95250"/>
                <wp:effectExtent l="0" t="0" r="0" b="0"/>
                <wp:wrapNone/>
                <wp:docPr id="150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9" o:spid="_x0000_s1059" style="width:7.5pt;height:7.5pt;margin-top:2.85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99200" fillcolor="#8eaadb" strokecolor="#8eaadb" strokeweight="0.25pt">
                <v:stroke joinstyle="miter"/>
              </v:oval>
            </w:pict>
          </mc:Fallback>
        </mc:AlternateContent>
      </w:r>
      <w:r>
        <w:rPr>
          <w:noProof w:val="0"/>
          <w:lang w:val="en-US"/>
        </w:rPr>
        <w:t>C</w:t>
      </w:r>
      <w:r w:rsidRPr="00A06710">
        <w:rPr>
          <w:rFonts w:cs="Times New Roman"/>
          <w:noProof w:val="0"/>
          <w:sz w:val="20"/>
          <w:szCs w:val="20"/>
          <w:lang w:val="en-US"/>
        </w:rPr>
        <w:t>#</w:t>
      </w:r>
      <w:r w:rsidRPr="002B4435">
        <w:rPr>
          <w:noProof w:val="0"/>
          <w:lang w:val="en-US"/>
        </w:rPr>
        <w:tab/>
      </w:r>
    </w:p>
    <w:p w:rsidR="00DA77E0" w:rsidRPr="002B4435" w:rsidP="00DA77E0" w14:paraId="25B92A6F" w14:textId="7AD88F6F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40005</wp:posOffset>
                </wp:positionV>
                <wp:extent cx="95250" cy="95250"/>
                <wp:effectExtent l="0" t="0" r="0" b="0"/>
                <wp:wrapNone/>
                <wp:docPr id="5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60" style="width:7.5pt;height:7.5pt;margin-top:3.1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76672" fillcolor="#8eaadb" strokecolor="#8eaadb" strokeweight="0.25pt">
                <v:stroke joinstyle="miter"/>
              </v:oval>
            </w:pict>
          </mc:Fallback>
        </mc:AlternateContent>
      </w:r>
      <w:r w:rsidR="00504A57">
        <w:rPr>
          <w:rFonts w:cs="Times New Roman"/>
          <w:noProof w:val="0"/>
          <w:sz w:val="20"/>
          <w:szCs w:val="20"/>
          <w:lang w:val="en-US"/>
        </w:rPr>
        <w:t>WPF</w:t>
      </w:r>
      <w:r w:rsidRPr="002B4435">
        <w:rPr>
          <w:noProof w:val="0"/>
          <w:lang w:val="en-US"/>
        </w:rPr>
        <w:tab/>
      </w:r>
    </w:p>
    <w:p w:rsidR="00DA77E0" w:rsidRPr="002B4435" w:rsidP="00DA77E0" w14:paraId="4B9D9C85" w14:textId="0B5488D3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56515</wp:posOffset>
                </wp:positionV>
                <wp:extent cx="95250" cy="95250"/>
                <wp:effectExtent l="0" t="0" r="0" b="0"/>
                <wp:wrapNone/>
                <wp:docPr id="149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61" style="width:7.5pt;height:7.5pt;margin-top:4.45pt;margin-left:13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86912" fillcolor="#8eaadb" strokecolor="#8eaadb" strokeweight="0.25pt">
                <v:stroke joinstyle="miter"/>
              </v:oval>
            </w:pict>
          </mc:Fallback>
        </mc:AlternateContent>
      </w:r>
      <w:r w:rsidR="00504A57">
        <w:rPr>
          <w:noProof w:val="0"/>
          <w:lang w:val="en-US"/>
        </w:rPr>
        <w:t>Web API</w:t>
      </w:r>
      <w:r w:rsidRPr="002B4435">
        <w:rPr>
          <w:noProof w:val="0"/>
          <w:lang w:val="en-US"/>
        </w:rPr>
        <w:tab/>
      </w:r>
    </w:p>
    <w:p w:rsidR="00DA77E0" w:rsidRPr="002B4435" w:rsidP="00DA77E0" w14:paraId="788A7CFE" w14:textId="4A5E43A2">
      <w:pPr>
        <w:pStyle w:val="Skill"/>
        <w:rPr>
          <w:noProof w:val="0"/>
          <w:lang w:val="en-US"/>
        </w:rPr>
      </w:pPr>
      <w:r>
        <w:rPr>
          <w:rFonts w:cs="Times New Roman"/>
          <w:noProof w:val="0"/>
          <w:sz w:val="20"/>
          <w:szCs w:val="20"/>
          <w:lang w:val="en-US"/>
        </w:rPr>
        <w:t>WCF</w:t>
      </w:r>
      <w:r w:rsidRPr="002B4435">
        <w:rPr>
          <w:noProof w:val="0"/>
          <w:lang w:val="en-US"/>
        </w:rPr>
        <w:tab/>
      </w:r>
    </w:p>
    <w:p w:rsidR="00DA77E0" w:rsidRPr="002B4435" w:rsidP="00DA77E0" w14:paraId="73EA24F1" w14:textId="765038A6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18415</wp:posOffset>
                </wp:positionV>
                <wp:extent cx="95250" cy="95250"/>
                <wp:effectExtent l="0" t="0" r="0" b="0"/>
                <wp:wrapNone/>
                <wp:docPr id="4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2" style="width:7.5pt;height:7.5pt;margin-top:1.45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46304" filled="f" strokecolor="#8eaadb" strokeweight="0.25pt">
                <v:stroke joinstyle="miter"/>
              </v:oval>
            </w:pict>
          </mc:Fallback>
        </mc:AlternateContent>
      </w:r>
      <w:r w:rsidRPr="00A06710" w:rsidR="00504A57">
        <w:rPr>
          <w:rFonts w:cs="Times New Roman"/>
          <w:noProof w:val="0"/>
          <w:sz w:val="20"/>
          <w:szCs w:val="20"/>
          <w:lang w:val="en-US"/>
        </w:rPr>
        <w:t>Entity Framework 6</w:t>
      </w:r>
      <w:r w:rsidRPr="002B4435">
        <w:rPr>
          <w:noProof w:val="0"/>
          <w:lang w:val="en-US"/>
        </w:rPr>
        <w:tab/>
      </w:r>
    </w:p>
    <w:p w:rsidR="00DA77E0" w:rsidRPr="002B4435" w:rsidP="00DA77E0" w14:paraId="78981760" w14:textId="22F48E8F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227330</wp:posOffset>
                </wp:positionV>
                <wp:extent cx="95250" cy="95250"/>
                <wp:effectExtent l="0" t="0" r="0" b="0"/>
                <wp:wrapNone/>
                <wp:docPr id="3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3" style="width:7.5pt;height:7.5pt;margin-top:17.9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44256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36830</wp:posOffset>
                </wp:positionV>
                <wp:extent cx="95250" cy="95250"/>
                <wp:effectExtent l="0" t="0" r="0" b="0"/>
                <wp:wrapNone/>
                <wp:docPr id="2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4" style="width:7.5pt;height:7.5pt;margin-top:2.9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42208" filled="f" strokecolor="#8eaadb" strokeweight="0.25pt">
                <v:stroke joinstyle="miter"/>
              </v:oval>
            </w:pict>
          </mc:Fallback>
        </mc:AlternateContent>
      </w:r>
      <w:r w:rsidRPr="00A06710">
        <w:rPr>
          <w:rFonts w:cs="Times New Roman"/>
          <w:noProof w:val="0"/>
          <w:sz w:val="20"/>
          <w:szCs w:val="20"/>
          <w:lang w:val="en-US"/>
        </w:rPr>
        <w:t>Angular</w:t>
      </w:r>
      <w:r>
        <w:rPr>
          <w:noProof w:val="0"/>
          <w:lang w:val="en-US"/>
        </w:rPr>
        <w:t xml:space="preserve"> 8</w:t>
      </w:r>
      <w:r w:rsidRPr="002B4435">
        <w:rPr>
          <w:noProof w:val="0"/>
          <w:lang w:val="en-US"/>
        </w:rPr>
        <w:tab/>
      </w:r>
    </w:p>
    <w:p w:rsidR="00DA77E0" w:rsidRPr="002B4435" w:rsidP="00DA77E0" w14:paraId="7DC5B861" w14:textId="77777777">
      <w:pPr>
        <w:pStyle w:val="Skill"/>
        <w:rPr>
          <w:noProof w:val="0"/>
          <w:lang w:val="en-US"/>
        </w:rPr>
      </w:pPr>
      <w:r w:rsidRPr="00A06710">
        <w:rPr>
          <w:rFonts w:cs="Times New Roman"/>
          <w:noProof w:val="0"/>
          <w:sz w:val="20"/>
          <w:szCs w:val="20"/>
          <w:lang w:val="en-US"/>
        </w:rPr>
        <w:t>SQL</w:t>
      </w:r>
      <w:r w:rsidRPr="002B4435">
        <w:rPr>
          <w:noProof w:val="0"/>
          <w:lang w:val="en-US"/>
        </w:rPr>
        <w:tab/>
      </w:r>
    </w:p>
    <w:p w:rsidR="00DA77E0" w:rsidRPr="002B4435" w:rsidP="00DA77E0" w14:paraId="253F60D8" w14:textId="5C9E2CB3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36830</wp:posOffset>
                </wp:positionV>
                <wp:extent cx="95250" cy="95250"/>
                <wp:effectExtent l="0" t="0" r="0" b="0"/>
                <wp:wrapNone/>
                <wp:docPr id="151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5" style="width:7.5pt;height:7.5pt;margin-top:2.9pt;margin-left:144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40160" filled="f" strokecolor="#8eaadb" strokeweight="0.25pt">
                <v:stroke joinstyle="miter"/>
              </v:oval>
            </w:pict>
          </mc:Fallback>
        </mc:AlternateContent>
      </w:r>
      <w:r w:rsidR="00504A57">
        <w:rPr>
          <w:rFonts w:cs="Times New Roman"/>
          <w:noProof w:val="0"/>
          <w:sz w:val="20"/>
          <w:szCs w:val="20"/>
          <w:lang w:val="en-US"/>
        </w:rPr>
        <w:t>javascript</w:t>
      </w:r>
      <w:r w:rsidRPr="002B4435">
        <w:rPr>
          <w:noProof w:val="0"/>
          <w:lang w:val="en-US"/>
        </w:rPr>
        <w:tab/>
      </w:r>
    </w:p>
    <w:p w:rsidR="00DA77E0" w:rsidP="00DA77E0" w14:paraId="0B72FED6" w14:textId="14D2ACB5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0" b="0"/>
                <wp:wrapNone/>
                <wp:docPr id="182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6" style="width:7.5pt;height:7.5pt;margin-top:2.3pt;margin-left:132.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22080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0" b="0"/>
                <wp:wrapNone/>
                <wp:docPr id="181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7" style="width:7.5pt;height:7.5pt;margin-top:2.3pt;margin-left:144.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20032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0" b="0"/>
                <wp:wrapNone/>
                <wp:docPr id="180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68" style="width:7.5pt;height:7.5pt;margin-top:2.3pt;margin-left:155.4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17984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0" b="0"/>
                <wp:wrapNone/>
                <wp:docPr id="179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69" style="width:7.5pt;height:7.5pt;margin-top:2.3pt;margin-left:120.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15936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0" b="0"/>
                <wp:wrapNone/>
                <wp:docPr id="178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70" style="width:7.5pt;height:7.5pt;margin-top:2.3pt;margin-left:107.4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13888" fillcolor="#8eaadb" strokecolor="#8eaadb" strokeweight="0.25pt">
                <v:stroke joinstyle="miter"/>
              </v:oval>
            </w:pict>
          </mc:Fallback>
        </mc:AlternateContent>
      </w:r>
      <w:r w:rsidRPr="00DE3104">
        <w:rPr>
          <w:rFonts w:cs="Times New Roman"/>
          <w:noProof w:val="0"/>
          <w:sz w:val="20"/>
          <w:szCs w:val="20"/>
          <w:lang w:val="en-US"/>
        </w:rPr>
        <w:t>Azure</w:t>
      </w:r>
    </w:p>
    <w:p w:rsidR="00DA77E0" w:rsidRPr="00DE3104" w:rsidP="00DA77E0" w14:paraId="55A70C57" w14:textId="0913D24B">
      <w:pPr>
        <w:pStyle w:val="Skill"/>
        <w:rPr>
          <w:rFonts w:cs="Times New Roman"/>
          <w:noProof w:val="0"/>
          <w:sz w:val="20"/>
          <w:szCs w:val="2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36830</wp:posOffset>
                </wp:positionV>
                <wp:extent cx="95250" cy="95250"/>
                <wp:effectExtent l="0" t="0" r="0" b="0"/>
                <wp:wrapNone/>
                <wp:docPr id="183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71" style="width:7.5pt;height:7.5pt;margin-top:2.9pt;margin-left:132.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24128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38100</wp:posOffset>
                </wp:positionV>
                <wp:extent cx="95250" cy="95250"/>
                <wp:effectExtent l="0" t="0" r="0" b="0"/>
                <wp:wrapNone/>
                <wp:docPr id="177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72" style="width:7.5pt;height:7.5pt;margin-top:3pt;margin-left:143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11840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38100</wp:posOffset>
                </wp:positionV>
                <wp:extent cx="95250" cy="95250"/>
                <wp:effectExtent l="0" t="0" r="0" b="0"/>
                <wp:wrapNone/>
                <wp:docPr id="176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73" style="width:7.5pt;height:7.5pt;margin-top:3pt;margin-left:154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09792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38100</wp:posOffset>
                </wp:positionV>
                <wp:extent cx="95250" cy="95250"/>
                <wp:effectExtent l="0" t="0" r="0" b="0"/>
                <wp:wrapNone/>
                <wp:docPr id="175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74" style="width:7.5pt;height:7.5pt;margin-top:3pt;margin-left:120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0774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38100</wp:posOffset>
                </wp:positionV>
                <wp:extent cx="95250" cy="95250"/>
                <wp:effectExtent l="0" t="0" r="0" b="0"/>
                <wp:wrapNone/>
                <wp:docPr id="174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75" style="width:7.5pt;height:7.5pt;margin-top:3pt;margin-left:106.8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805696" fillcolor="#8eaadb" strokecolor="#8eaadb" strokeweight="0.25pt">
                <v:stroke joinstyle="miter"/>
              </v:oval>
            </w:pict>
          </mc:Fallback>
        </mc:AlternateContent>
      </w:r>
      <w:r w:rsidRPr="00A14A3D">
        <w:rPr>
          <w:rFonts w:cs="Times New Roman"/>
          <w:noProof w:val="0"/>
          <w:sz w:val="20"/>
          <w:szCs w:val="20"/>
          <w:lang w:val="en-US"/>
        </w:rPr>
        <w:t>.</w:t>
      </w:r>
      <w:r w:rsidRPr="00DE3104">
        <w:rPr>
          <w:rFonts w:cs="Times New Roman"/>
          <w:noProof w:val="0"/>
          <w:sz w:val="20"/>
          <w:szCs w:val="20"/>
          <w:lang w:val="en-US"/>
        </w:rPr>
        <w:t>NET Core</w:t>
      </w:r>
    </w:p>
    <w:p w:rsidR="00DA77E0" w:rsidP="00DA77E0" w14:paraId="04915314" w14:textId="77777777">
      <w:pPr>
        <w:pStyle w:val="Skill"/>
        <w:jc w:val="center"/>
        <w:rPr>
          <w:b/>
          <w:bCs/>
          <w:i/>
          <w:iCs/>
          <w:noProof w:val="0"/>
          <w:lang w:val="en-US"/>
        </w:rPr>
      </w:pPr>
    </w:p>
    <w:p w:rsidR="00DA77E0" w:rsidRPr="00E47BD3" w:rsidP="00DA77E0" w14:paraId="562CE834" w14:textId="77777777">
      <w:pPr>
        <w:pStyle w:val="Skill"/>
        <w:jc w:val="center"/>
        <w:rPr>
          <w:b/>
          <w:bCs/>
          <w:i/>
          <w:iCs/>
          <w:noProof w:val="0"/>
          <w:lang w:val="en-US"/>
        </w:rPr>
      </w:pPr>
      <w:r w:rsidRPr="00E47BD3">
        <w:rPr>
          <w:b/>
          <w:bCs/>
          <w:i/>
          <w:iCs/>
          <w:noProof w:val="0"/>
          <w:lang w:val="en-US"/>
        </w:rPr>
        <w:t>Tool</w:t>
      </w:r>
    </w:p>
    <w:p w:rsidR="00DA77E0" w:rsidP="00DA77E0" w14:paraId="13D4E6BD" w14:textId="20EC26A1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221615</wp:posOffset>
                </wp:positionV>
                <wp:extent cx="95250" cy="95250"/>
                <wp:effectExtent l="0" t="0" r="0" b="0"/>
                <wp:wrapNone/>
                <wp:docPr id="15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76" style="width:7.5pt;height:7.5pt;margin-top:17.45pt;margin-left:120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5040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221615</wp:posOffset>
                </wp:positionV>
                <wp:extent cx="95250" cy="95250"/>
                <wp:effectExtent l="0" t="0" r="0" b="0"/>
                <wp:wrapNone/>
                <wp:docPr id="16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77" style="width:7.5pt;height:7.5pt;margin-top:17.45pt;margin-left:132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52448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221615</wp:posOffset>
                </wp:positionV>
                <wp:extent cx="95250" cy="95250"/>
                <wp:effectExtent l="0" t="0" r="0" b="0"/>
                <wp:wrapNone/>
                <wp:docPr id="17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78" style="width:7.5pt;height:7.5pt;margin-top:17.45pt;margin-left:155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54496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48895</wp:posOffset>
                </wp:positionV>
                <wp:extent cx="95250" cy="95250"/>
                <wp:effectExtent l="0" t="0" r="0" b="0"/>
                <wp:wrapNone/>
                <wp:docPr id="18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79" style="width:7.5pt;height:7.5pt;margin-top:3.85pt;margin-left:107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5654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48895</wp:posOffset>
                </wp:positionV>
                <wp:extent cx="95250" cy="95250"/>
                <wp:effectExtent l="0" t="0" r="0" b="0"/>
                <wp:wrapNone/>
                <wp:docPr id="19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80" style="width:7.5pt;height:7.5pt;margin-top:3.85pt;margin-left:120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5859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48895</wp:posOffset>
                </wp:positionV>
                <wp:extent cx="95250" cy="95250"/>
                <wp:effectExtent l="0" t="0" r="0" b="0"/>
                <wp:wrapNone/>
                <wp:docPr id="20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81" style="width:7.5pt;height:7.5pt;margin-top:3.85pt;margin-left:132.7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6064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48895</wp:posOffset>
                </wp:positionV>
                <wp:extent cx="95250" cy="95250"/>
                <wp:effectExtent l="0" t="0" r="0" b="0"/>
                <wp:wrapNone/>
                <wp:docPr id="21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9" o:spid="_x0000_s1082" style="width:7.5pt;height:7.5pt;margin-top:3.85pt;margin-left:144.4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62688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48895</wp:posOffset>
                </wp:positionV>
                <wp:extent cx="95250" cy="95250"/>
                <wp:effectExtent l="0" t="0" r="0" b="0"/>
                <wp:wrapNone/>
                <wp:docPr id="22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83" style="width:7.5pt;height:7.5pt;margin-top:3.85pt;margin-left:155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64736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221615</wp:posOffset>
                </wp:positionV>
                <wp:extent cx="95250" cy="95250"/>
                <wp:effectExtent l="0" t="0" r="0" b="0"/>
                <wp:wrapNone/>
                <wp:docPr id="23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84" style="width:7.5pt;height:7.5pt;margin-top:17.45pt;margin-left:144.4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66784" filled="f" strokecolor="#8eaadb" strokeweight="0.25pt">
                <v:stroke joinstyle="miter"/>
              </v:oval>
            </w:pict>
          </mc:Fallback>
        </mc:AlternateContent>
      </w:r>
      <w:r w:rsidRPr="00A06710">
        <w:rPr>
          <w:rFonts w:cs="Times New Roman"/>
          <w:noProof w:val="0"/>
          <w:sz w:val="20"/>
          <w:szCs w:val="20"/>
          <w:lang w:val="en-US"/>
        </w:rPr>
        <w:t>Visual Studio</w:t>
      </w:r>
      <w:r>
        <w:rPr>
          <w:rFonts w:ascii="Times New Roman" w:eastAsia="Batang" w:hAnsi="Times New Roman" w:cs="Times New Roman"/>
          <w:sz w:val="20"/>
          <w:szCs w:val="20"/>
        </w:rPr>
        <w:t xml:space="preserve"> </w:t>
      </w:r>
      <w:r w:rsidRPr="002B4435">
        <w:rPr>
          <w:noProof w:val="0"/>
          <w:lang w:val="en-US"/>
        </w:rPr>
        <w:tab/>
      </w:r>
      <w:r w:rsidRPr="00BB55A1">
        <w:rPr>
          <w:noProof w:val="0"/>
          <w:lang w:val="en-US"/>
        </w:rPr>
        <w:t xml:space="preserve"> </w:t>
      </w:r>
    </w:p>
    <w:p w:rsidR="00DA77E0" w:rsidP="00DA77E0" w14:paraId="69A49DF3" w14:textId="20F5C1D3">
      <w:pPr>
        <w:pStyle w:val="Skill"/>
        <w:rPr>
          <w:rFonts w:ascii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47625</wp:posOffset>
                </wp:positionV>
                <wp:extent cx="95250" cy="95250"/>
                <wp:effectExtent l="0" t="0" r="0" b="0"/>
                <wp:wrapNone/>
                <wp:docPr id="14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85" style="width:7.5pt;height:7.5pt;margin-top:3.75pt;margin-left:107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48352" fillcolor="#8eaadb" strokecolor="#8eaadb" strokeweight="0.25pt">
                <v:stroke joinstyle="miter"/>
              </v:oval>
            </w:pict>
          </mc:Fallback>
        </mc:AlternateContent>
      </w:r>
      <w:r w:rsidRPr="00A06710">
        <w:rPr>
          <w:rFonts w:cs="Times New Roman"/>
          <w:noProof w:val="0"/>
          <w:sz w:val="20"/>
          <w:szCs w:val="20"/>
          <w:lang w:val="en-US"/>
        </w:rPr>
        <w:t>SQL Server 2016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A77E0" w:rsidRPr="002B4435" w:rsidP="00DA77E0" w14:paraId="6B4C6371" w14:textId="77777777">
      <w:pPr>
        <w:pStyle w:val="Skill"/>
        <w:rPr>
          <w:noProof w:val="0"/>
          <w:lang w:val="en-US"/>
        </w:rPr>
      </w:pPr>
    </w:p>
    <w:p w:rsidR="00DA77E0" w:rsidRPr="00E47BD3" w:rsidP="00DA77E0" w14:paraId="6C8FE307" w14:textId="77777777">
      <w:pPr>
        <w:pStyle w:val="Skill"/>
        <w:jc w:val="center"/>
        <w:rPr>
          <w:b/>
          <w:bCs/>
          <w:i/>
          <w:iCs/>
          <w:noProof w:val="0"/>
          <w:lang w:val="en-US"/>
        </w:rPr>
      </w:pPr>
      <w:r w:rsidRPr="00E47BD3">
        <w:rPr>
          <w:b/>
          <w:bCs/>
          <w:i/>
          <w:iCs/>
          <w:noProof w:val="0"/>
          <w:lang w:val="en-US"/>
        </w:rPr>
        <w:t>Source Control</w:t>
      </w:r>
    </w:p>
    <w:p w:rsidR="00DA77E0" w:rsidRPr="002B4435" w:rsidP="00DA77E0" w14:paraId="670582D8" w14:textId="6FFCFABD">
      <w:pPr>
        <w:pStyle w:val="Skill"/>
        <w:rPr>
          <w:noProof w:val="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228600</wp:posOffset>
                </wp:positionV>
                <wp:extent cx="95250" cy="95250"/>
                <wp:effectExtent l="0" t="0" r="0" b="0"/>
                <wp:wrapNone/>
                <wp:docPr id="147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86" style="width:7.5pt;height:7.5pt;margin-top:18pt;margin-left:106.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6883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228600</wp:posOffset>
                </wp:positionV>
                <wp:extent cx="95250" cy="95250"/>
                <wp:effectExtent l="0" t="0" r="0" b="0"/>
                <wp:wrapNone/>
                <wp:docPr id="148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87" style="width:7.5pt;height:7.5pt;margin-top:18pt;margin-left:119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7088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228600</wp:posOffset>
                </wp:positionV>
                <wp:extent cx="95250" cy="95250"/>
                <wp:effectExtent l="0" t="0" r="0" b="0"/>
                <wp:wrapNone/>
                <wp:docPr id="6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88" style="width:7.5pt;height:7.5pt;margin-top:18pt;margin-left:131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72928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228600</wp:posOffset>
                </wp:positionV>
                <wp:extent cx="95250" cy="95250"/>
                <wp:effectExtent l="0" t="0" r="0" b="0"/>
                <wp:wrapNone/>
                <wp:docPr id="7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89" style="width:7.5pt;height:7.5pt;margin-top:18pt;margin-left:154.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74976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55880</wp:posOffset>
                </wp:positionV>
                <wp:extent cx="95250" cy="95250"/>
                <wp:effectExtent l="0" t="0" r="0" b="0"/>
                <wp:wrapNone/>
                <wp:docPr id="8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6" o:spid="_x0000_s1090" style="width:7.5pt;height:7.5pt;margin-top:4.4pt;margin-left:106.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77024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55880</wp:posOffset>
                </wp:positionV>
                <wp:extent cx="95250" cy="95250"/>
                <wp:effectExtent l="0" t="0" r="0" b="0"/>
                <wp:wrapNone/>
                <wp:docPr id="9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7" o:spid="_x0000_s1091" style="width:7.5pt;height:7.5pt;margin-top:4.4pt;margin-left:119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79072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55880</wp:posOffset>
                </wp:positionV>
                <wp:extent cx="95250" cy="95250"/>
                <wp:effectExtent l="0" t="0" r="0" b="0"/>
                <wp:wrapNone/>
                <wp:docPr id="10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8" o:spid="_x0000_s1092" style="width:7.5pt;height:7.5pt;margin-top:4.4pt;margin-left:131.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81120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55880</wp:posOffset>
                </wp:positionV>
                <wp:extent cx="95250" cy="95250"/>
                <wp:effectExtent l="0" t="0" r="0" b="0"/>
                <wp:wrapNone/>
                <wp:docPr id="11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49" o:spid="_x0000_s1093" style="width:7.5pt;height:7.5pt;margin-top:4.4pt;margin-left:143.2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83168" fillcolor="#8eaadb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55880</wp:posOffset>
                </wp:positionV>
                <wp:extent cx="95250" cy="95250"/>
                <wp:effectExtent l="0" t="0" r="0" b="0"/>
                <wp:wrapNone/>
                <wp:docPr id="12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94" style="width:7.5pt;height:7.5pt;margin-top:4.4pt;margin-left:154.3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85216" filled="f" strokecolor="#8eaadb" strokeweight="0.25pt">
                <v:stroke joinstyle="miter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228600</wp:posOffset>
                </wp:positionV>
                <wp:extent cx="95250" cy="95250"/>
                <wp:effectExtent l="0" t="0" r="0" b="0"/>
                <wp:wrapNone/>
                <wp:docPr id="13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50" o:spid="_x0000_s1095" style="width:7.5pt;height:7.5pt;margin-top:18pt;margin-left:143.2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87264" filled="f" strokecolor="#8eaadb" strokeweight="0.25pt">
                <v:stroke joinstyle="miter"/>
              </v:oval>
            </w:pict>
          </mc:Fallback>
        </mc:AlternateContent>
      </w:r>
      <w:r w:rsidRPr="00A06710">
        <w:rPr>
          <w:rFonts w:cs="Times New Roman"/>
          <w:noProof w:val="0"/>
          <w:sz w:val="20"/>
          <w:szCs w:val="20"/>
          <w:lang w:val="en-US"/>
        </w:rPr>
        <w:t>TFS</w:t>
      </w:r>
      <w:r w:rsidRPr="002B4435">
        <w:rPr>
          <w:noProof w:val="0"/>
          <w:lang w:val="en-US"/>
        </w:rPr>
        <w:tab/>
      </w:r>
    </w:p>
    <w:p w:rsidR="00DA77E0" w:rsidRPr="002B4435" w:rsidP="00DA77E0" w14:paraId="597989AF" w14:textId="72A0D5DA">
      <w:pPr>
        <w:pStyle w:val="Skill"/>
        <w:rPr>
          <w:noProof w:val="0"/>
          <w:lang w:val="en-US"/>
        </w:rPr>
      </w:pPr>
      <w:r>
        <w:rPr>
          <w:rFonts w:cs="Times New Roman"/>
          <w:noProof w:val="0"/>
          <w:sz w:val="20"/>
          <w:szCs w:val="20"/>
          <w:lang w:val="en-US"/>
        </w:rPr>
        <w:t>GIT</w:t>
      </w:r>
      <w:r w:rsidRPr="002B4435">
        <w:rPr>
          <w:noProof w:val="0"/>
          <w:lang w:val="en-US"/>
        </w:rPr>
        <w:tab/>
      </w:r>
    </w:p>
    <w:p w:rsidR="00DA77E0" w:rsidP="00DA77E0" w14:paraId="26A3EA06" w14:textId="7C331524">
      <w:pPr>
        <w:pStyle w:val="Bold14"/>
        <w:rPr>
          <w:i/>
          <w:iCs/>
          <w:color w:val="833C0B" w:themeColor="accent2" w:themeShade="80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262889</wp:posOffset>
                </wp:positionV>
                <wp:extent cx="7444740" cy="0"/>
                <wp:effectExtent l="0" t="0" r="0" b="0"/>
                <wp:wrapNone/>
                <wp:docPr id="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44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96" style="flip:y;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-6.65pt,20.7pt" to="579.55pt,20.7pt" strokecolor="#c45911" strokeweight="1.5pt"/>
            </w:pict>
          </mc:Fallback>
        </mc:AlternateContent>
      </w:r>
    </w:p>
    <w:p w:rsidR="00DA77E0" w:rsidRPr="002B4435" w:rsidP="00DA77E0" w14:paraId="7955ADC9" w14:textId="77777777">
      <w:pPr>
        <w:pStyle w:val="Bold14"/>
      </w:pPr>
      <w:r w:rsidRPr="004367FE">
        <w:rPr>
          <w:i/>
          <w:iCs/>
          <w:color w:val="833C0B" w:themeColor="accent2" w:themeShade="80"/>
          <w:u w:val="single"/>
        </w:rPr>
        <w:t>Experience</w:t>
      </w:r>
    </w:p>
    <w:p w:rsidR="00DA77E0" w:rsidRPr="004367FE" w:rsidP="00DA77E0" w14:paraId="66F8EE67" w14:textId="77777777">
      <w:pPr>
        <w:pStyle w:val="Bold14"/>
        <w:jc w:val="both"/>
        <w:rPr>
          <w:i/>
          <w:iCs/>
          <w:color w:val="833C0B" w:themeColor="accent2" w:themeShade="80"/>
          <w:u w:val="single"/>
        </w:rPr>
      </w:pPr>
      <w:r w:rsidRPr="004367FE">
        <w:rPr>
          <w:i/>
          <w:iCs/>
          <w:color w:val="833C0B" w:themeColor="accent2" w:themeShade="80"/>
          <w:u w:val="single"/>
        </w:rPr>
        <w:t xml:space="preserve">Profestional Summary </w:t>
      </w:r>
    </w:p>
    <w:p w:rsidR="00DA77E0" w:rsidRPr="00A06710" w:rsidP="00DA77E0" w14:paraId="76DEE551" w14:textId="49F97935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8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1</w:t>
      </w:r>
      <w:r w:rsidR="00355952">
        <w:rPr>
          <w:rFonts w:asciiTheme="majorHAnsi" w:hAnsiTheme="majorHAnsi" w:cs="Times New Roman"/>
          <w:sz w:val="20"/>
          <w:szCs w:val="20"/>
        </w:rPr>
        <w:t>2</w:t>
      </w:r>
      <w:r>
        <w:rPr>
          <w:rFonts w:asciiTheme="majorHAnsi" w:hAnsiTheme="majorHAnsi" w:cs="Times New Roman"/>
          <w:sz w:val="20"/>
          <w:szCs w:val="20"/>
        </w:rPr>
        <w:t>+</w:t>
      </w:r>
      <w:r w:rsidRPr="00A06710">
        <w:rPr>
          <w:rFonts w:asciiTheme="majorHAnsi" w:hAnsiTheme="majorHAnsi" w:cs="Times New Roman"/>
          <w:sz w:val="20"/>
          <w:szCs w:val="20"/>
        </w:rPr>
        <w:t xml:space="preserve"> years of experience in analysis, design and development of client</w:t>
      </w:r>
      <w:r w:rsidR="00771C59">
        <w:rPr>
          <w:rFonts w:asciiTheme="majorHAnsi" w:hAnsiTheme="majorHAnsi" w:cs="Times New Roman"/>
          <w:sz w:val="20"/>
          <w:szCs w:val="20"/>
        </w:rPr>
        <w:t xml:space="preserve"> and server-side components</w:t>
      </w:r>
      <w:r w:rsidRPr="00A06710">
        <w:rPr>
          <w:rFonts w:asciiTheme="majorHAnsi" w:hAnsiTheme="majorHAnsi" w:cs="Times New Roman"/>
          <w:sz w:val="20"/>
          <w:szCs w:val="20"/>
        </w:rPr>
        <w:t xml:space="preserve"> and n-tier application using Microsoft Technologies.</w:t>
      </w:r>
    </w:p>
    <w:p w:rsidR="00DA77E0" w:rsidRPr="00A06710" w:rsidP="00DA77E0" w14:paraId="601056F3" w14:textId="699773BC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8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 xml:space="preserve">Hands on </w:t>
      </w:r>
      <w:r w:rsidR="007B6209">
        <w:rPr>
          <w:rFonts w:asciiTheme="majorHAnsi" w:hAnsiTheme="majorHAnsi" w:cs="Times New Roman"/>
          <w:sz w:val="20"/>
          <w:szCs w:val="20"/>
        </w:rPr>
        <w:t xml:space="preserve">experience </w:t>
      </w:r>
      <w:r w:rsidRPr="00A06710">
        <w:rPr>
          <w:rFonts w:asciiTheme="majorHAnsi" w:hAnsiTheme="majorHAnsi" w:cs="Times New Roman"/>
          <w:sz w:val="20"/>
          <w:szCs w:val="20"/>
        </w:rPr>
        <w:t xml:space="preserve">in application development using C#, </w:t>
      </w:r>
      <w:r w:rsidR="007B6209">
        <w:rPr>
          <w:rFonts w:asciiTheme="majorHAnsi" w:hAnsiTheme="majorHAnsi" w:cs="Times New Roman"/>
          <w:sz w:val="20"/>
          <w:szCs w:val="20"/>
        </w:rPr>
        <w:t>Web API</w:t>
      </w:r>
      <w:r w:rsidRPr="00A06710">
        <w:rPr>
          <w:rFonts w:asciiTheme="majorHAnsi" w:hAnsiTheme="majorHAnsi" w:cs="Times New Roman"/>
          <w:sz w:val="20"/>
          <w:szCs w:val="20"/>
        </w:rPr>
        <w:t xml:space="preserve">, </w:t>
      </w:r>
      <w:r w:rsidR="007B6209">
        <w:rPr>
          <w:rFonts w:asciiTheme="majorHAnsi" w:hAnsiTheme="majorHAnsi" w:cs="Times New Roman"/>
          <w:sz w:val="20"/>
          <w:szCs w:val="20"/>
        </w:rPr>
        <w:t xml:space="preserve">WPF, </w:t>
      </w:r>
      <w:r w:rsidRPr="00A06710">
        <w:rPr>
          <w:rFonts w:asciiTheme="majorHAnsi" w:hAnsiTheme="majorHAnsi" w:cs="Times New Roman"/>
          <w:sz w:val="20"/>
          <w:szCs w:val="20"/>
        </w:rPr>
        <w:t>WCF,</w:t>
      </w:r>
      <w:r w:rsidR="007B6209">
        <w:rPr>
          <w:rFonts w:asciiTheme="majorHAnsi" w:hAnsiTheme="majorHAnsi" w:cs="Times New Roman"/>
          <w:sz w:val="20"/>
          <w:szCs w:val="20"/>
        </w:rPr>
        <w:t xml:space="preserve"> .Net Core,</w:t>
      </w:r>
      <w:r w:rsidRPr="00A06710">
        <w:rPr>
          <w:rFonts w:asciiTheme="majorHAnsi" w:hAnsiTheme="majorHAnsi" w:cs="Times New Roman"/>
          <w:sz w:val="20"/>
          <w:szCs w:val="20"/>
        </w:rPr>
        <w:t xml:space="preserve"> </w:t>
      </w:r>
      <w:r w:rsidR="007B6209">
        <w:rPr>
          <w:rFonts w:asciiTheme="majorHAnsi" w:hAnsiTheme="majorHAnsi" w:cs="Times New Roman"/>
          <w:sz w:val="20"/>
          <w:szCs w:val="20"/>
        </w:rPr>
        <w:t>Angular</w:t>
      </w:r>
      <w:r w:rsidRPr="00A06710">
        <w:rPr>
          <w:rFonts w:asciiTheme="majorHAnsi" w:hAnsiTheme="majorHAnsi" w:cs="Times New Roman"/>
          <w:sz w:val="20"/>
          <w:szCs w:val="20"/>
        </w:rPr>
        <w:t>, Entity Framework and LINQ.</w:t>
      </w:r>
    </w:p>
    <w:p w:rsidR="00142D0F" w:rsidP="00142D0F" w14:paraId="2A48061E" w14:textId="3B7C4F6E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 xml:space="preserve">Hands on </w:t>
      </w:r>
      <w:r>
        <w:rPr>
          <w:rFonts w:asciiTheme="majorHAnsi" w:hAnsiTheme="majorHAnsi" w:cs="Times New Roman"/>
          <w:sz w:val="20"/>
          <w:szCs w:val="20"/>
        </w:rPr>
        <w:t xml:space="preserve">experience in Relational DB </w:t>
      </w:r>
      <w:r>
        <w:rPr>
          <w:rFonts w:asciiTheme="majorHAnsi" w:hAnsiTheme="majorHAnsi" w:cs="Times New Roman"/>
          <w:sz w:val="20"/>
          <w:szCs w:val="20"/>
        </w:rPr>
        <w:t>languages (</w:t>
      </w:r>
      <w:r w:rsidR="0069308C">
        <w:rPr>
          <w:rFonts w:asciiTheme="majorHAnsi" w:hAnsiTheme="majorHAnsi" w:cs="Times New Roman"/>
          <w:sz w:val="20"/>
          <w:szCs w:val="20"/>
        </w:rPr>
        <w:t>MS SQL-SQL Server 2016)</w:t>
      </w:r>
    </w:p>
    <w:p w:rsidR="005507FD" w:rsidP="005507FD" w14:paraId="00F6E8CB" w14:textId="0FBAE718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theme="majorHAnsi"/>
          <w:sz w:val="20"/>
          <w:szCs w:val="20"/>
        </w:rPr>
      </w:pPr>
      <w:r w:rsidRPr="00142D0F">
        <w:rPr>
          <w:rFonts w:asciiTheme="majorHAnsi" w:hAnsiTheme="majorHAnsi" w:cstheme="majorHAnsi"/>
          <w:sz w:val="20"/>
          <w:szCs w:val="20"/>
        </w:rPr>
        <w:t>Understanding of and implemented logic using var</w:t>
      </w:r>
      <w:r w:rsidRPr="00142D0F" w:rsidR="0069308C">
        <w:rPr>
          <w:rFonts w:asciiTheme="majorHAnsi" w:hAnsiTheme="majorHAnsi" w:cstheme="majorHAnsi"/>
          <w:sz w:val="20"/>
          <w:szCs w:val="20"/>
        </w:rPr>
        <w:t xml:space="preserve">ious </w:t>
      </w:r>
      <w:r w:rsidRPr="00142D0F" w:rsidR="00142D0F">
        <w:rPr>
          <w:rFonts w:asciiTheme="majorHAnsi" w:hAnsiTheme="majorHAnsi" w:cstheme="majorHAnsi"/>
          <w:sz w:val="20"/>
          <w:szCs w:val="20"/>
        </w:rPr>
        <w:t>patterns, architectures and methodologies</w:t>
      </w:r>
      <w:r w:rsidR="005C3672">
        <w:rPr>
          <w:rFonts w:asciiTheme="majorHAnsi" w:hAnsiTheme="majorHAnsi" w:cstheme="majorHAnsi"/>
          <w:sz w:val="20"/>
          <w:szCs w:val="20"/>
        </w:rPr>
        <w:t>.</w:t>
      </w:r>
    </w:p>
    <w:p w:rsidR="005C3672" w:rsidP="005507FD" w14:paraId="7F64A658" w14:textId="3A38954D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Fully versed with the concepts of OOAD, SOLID principals and Design Patterns</w:t>
      </w:r>
    </w:p>
    <w:p w:rsidR="005507FD" w:rsidP="005507FD" w14:paraId="7842C8DB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theme="majorHAnsi"/>
          <w:sz w:val="20"/>
          <w:szCs w:val="20"/>
        </w:rPr>
      </w:pPr>
      <w:r w:rsidRPr="005507FD">
        <w:rPr>
          <w:rFonts w:asciiTheme="majorHAnsi" w:hAnsiTheme="majorHAnsi" w:cstheme="majorHAnsi"/>
          <w:sz w:val="20"/>
          <w:szCs w:val="20"/>
        </w:rPr>
        <w:t xml:space="preserve">Thoroughly involved in all stages of Software Development Life Cycle (SDLC) </w:t>
      </w:r>
    </w:p>
    <w:p w:rsidR="005507FD" w:rsidP="005507FD" w14:paraId="0D9B0974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theme="majorHAnsi"/>
          <w:sz w:val="20"/>
          <w:szCs w:val="20"/>
        </w:rPr>
      </w:pPr>
      <w:r w:rsidRPr="005507FD">
        <w:rPr>
          <w:rFonts w:asciiTheme="majorHAnsi" w:hAnsiTheme="majorHAnsi" w:cstheme="majorHAnsi"/>
          <w:spacing w:val="-15"/>
          <w:sz w:val="20"/>
          <w:szCs w:val="20"/>
          <w:shd w:val="clear" w:color="auto" w:fill="FFFFFF"/>
        </w:rPr>
        <w:t>Functional domain experience involves</w:t>
      </w:r>
      <w:r w:rsidRPr="005507FD">
        <w:rPr>
          <w:rFonts w:asciiTheme="majorHAnsi" w:hAnsiTheme="majorHAnsi" w:cstheme="majorHAnsi"/>
          <w:sz w:val="20"/>
          <w:szCs w:val="20"/>
        </w:rPr>
        <w:t xml:space="preserve"> Banking and Health Care.</w:t>
      </w:r>
    </w:p>
    <w:p w:rsidR="005507FD" w:rsidRPr="005507FD" w:rsidP="005507FD" w14:paraId="0332D29D" w14:textId="4F82D7A3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theme="majorHAnsi"/>
          <w:sz w:val="20"/>
          <w:szCs w:val="20"/>
        </w:rPr>
      </w:pPr>
      <w:r w:rsidRPr="005507FD">
        <w:rPr>
          <w:rFonts w:asciiTheme="majorHAnsi" w:hAnsiTheme="majorHAnsi" w:cstheme="majorHAnsi"/>
          <w:sz w:val="20"/>
          <w:szCs w:val="20"/>
        </w:rPr>
        <w:t>Extensive AGILE and SCRUM experience.</w:t>
      </w:r>
    </w:p>
    <w:p w:rsidR="00DA77E0" w:rsidRPr="00A06710" w:rsidP="00DA77E0" w14:paraId="706EA1CC" w14:textId="13A70E84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8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Knowledge on</w:t>
      </w:r>
      <w:r w:rsidRPr="00A06710">
        <w:rPr>
          <w:rFonts w:asciiTheme="majorHAnsi" w:hAnsiTheme="majorHAnsi" w:cs="Times New Roman"/>
          <w:sz w:val="20"/>
          <w:szCs w:val="20"/>
        </w:rPr>
        <w:t xml:space="preserve"> TDD (Test Driven application Development).</w:t>
      </w:r>
    </w:p>
    <w:p w:rsidR="00DA77E0" w:rsidRPr="00A06710" w:rsidP="00DA77E0" w14:paraId="5F42068B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>Good working knowledge in Entity Framework 6.</w:t>
      </w:r>
    </w:p>
    <w:p w:rsidR="00DA77E0" w:rsidRPr="00A06710" w:rsidP="00DA77E0" w14:paraId="0301F105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>Experience in LINQ, EDM.</w:t>
      </w:r>
    </w:p>
    <w:p w:rsidR="00DA77E0" w:rsidRPr="00A06710" w:rsidP="00DA77E0" w14:paraId="080A343A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>Good Working knowledge in Microsoft Enterprise Library.</w:t>
      </w:r>
    </w:p>
    <w:p w:rsidR="00DA77E0" w:rsidRPr="00A06710" w:rsidP="00DA77E0" w14:paraId="0A824840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8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>Good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A06710">
        <w:rPr>
          <w:rFonts w:asciiTheme="majorHAnsi" w:hAnsiTheme="majorHAnsi" w:cs="Times New Roman"/>
          <w:sz w:val="20"/>
          <w:szCs w:val="20"/>
        </w:rPr>
        <w:t>working knowledge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Pr="00A06710">
        <w:rPr>
          <w:rFonts w:asciiTheme="majorHAnsi" w:hAnsiTheme="majorHAnsi" w:cs="Times New Roman"/>
          <w:sz w:val="20"/>
          <w:szCs w:val="20"/>
        </w:rPr>
        <w:t>in designing Sequence, Collaboration, Activity diagrams using UML.</w:t>
      </w:r>
    </w:p>
    <w:p w:rsidR="00DA77E0" w:rsidRPr="00A06710" w:rsidP="00DA77E0" w14:paraId="431A750C" w14:textId="77777777">
      <w:pPr>
        <w:numPr>
          <w:ilvl w:val="0"/>
          <w:numId w:val="1"/>
        </w:numPr>
        <w:tabs>
          <w:tab w:val="clear" w:pos="720"/>
          <w:tab w:val="clear" w:pos="6480"/>
        </w:tabs>
        <w:suppressAutoHyphens/>
        <w:spacing w:after="0"/>
        <w:ind w:left="360" w:right="-115"/>
        <w:jc w:val="both"/>
        <w:rPr>
          <w:rFonts w:asciiTheme="majorHAnsi" w:hAnsiTheme="majorHAnsi" w:cs="Times New Roman"/>
          <w:sz w:val="20"/>
          <w:szCs w:val="20"/>
        </w:rPr>
      </w:pPr>
      <w:r w:rsidRPr="00A06710">
        <w:rPr>
          <w:rFonts w:asciiTheme="majorHAnsi" w:hAnsiTheme="majorHAnsi" w:cs="Times New Roman"/>
          <w:sz w:val="20"/>
          <w:szCs w:val="20"/>
        </w:rPr>
        <w:t>Effective in working independently and collaboratively in teams.</w:t>
      </w:r>
    </w:p>
    <w:p w:rsidR="00DA77E0" w:rsidRPr="008469D9" w:rsidP="00DA77E0" w14:paraId="2198C587" w14:textId="77777777">
      <w:pPr>
        <w:tabs>
          <w:tab w:val="clear" w:pos="6480"/>
        </w:tabs>
        <w:suppressAutoHyphens/>
        <w:spacing w:after="0"/>
        <w:ind w:left="360" w:right="-115"/>
        <w:jc w:val="both"/>
        <w:rPr>
          <w:rFonts w:ascii="Times New Roman" w:hAnsi="Times New Roman" w:cs="Times New Roman"/>
          <w:sz w:val="20"/>
          <w:szCs w:val="20"/>
        </w:rPr>
      </w:pPr>
    </w:p>
    <w:p w:rsidR="00DA77E0" w:rsidRPr="00A271AA" w:rsidP="00DA77E0" w14:paraId="7CDE7F84" w14:textId="77777777">
      <w:pPr>
        <w:pStyle w:val="Bold14"/>
      </w:pPr>
      <w:r w:rsidRPr="004367FE">
        <w:rPr>
          <w:i/>
          <w:iCs/>
          <w:color w:val="833C0B" w:themeColor="accent2" w:themeShade="80"/>
          <w:u w:val="single"/>
        </w:rPr>
        <w:t>Education</w:t>
      </w:r>
    </w:p>
    <w:p w:rsidR="00DA77E0" w:rsidRPr="001453A2" w:rsidP="002507BC" w14:paraId="70CA6103" w14:textId="65FE5974">
      <w:pPr>
        <w:numPr>
          <w:ilvl w:val="0"/>
          <w:numId w:val="6"/>
        </w:numPr>
        <w:tabs>
          <w:tab w:val="clear" w:pos="6480"/>
        </w:tabs>
        <w:suppressAutoHyphens/>
        <w:spacing w:after="0"/>
        <w:ind w:left="450" w:hanging="450"/>
        <w:jc w:val="both"/>
        <w:rPr>
          <w:rFonts w:asciiTheme="minorHAnsi" w:hAnsiTheme="minorHAnsi" w:cstheme="minorHAnsi"/>
          <w:i/>
          <w:iCs/>
          <w:color w:val="833C0B" w:themeColor="accent2" w:themeShade="80"/>
          <w:u w:val="single"/>
        </w:rPr>
      </w:pPr>
      <w:r w:rsidRPr="001453A2">
        <w:rPr>
          <w:rFonts w:asciiTheme="majorHAnsi" w:hAnsiTheme="majorHAnsi" w:cs="Times New Roman"/>
          <w:sz w:val="20"/>
          <w:szCs w:val="20"/>
        </w:rPr>
        <w:t xml:space="preserve">Completed </w:t>
      </w:r>
      <w:r w:rsidRPr="001453A2">
        <w:rPr>
          <w:rFonts w:asciiTheme="majorHAnsi" w:hAnsiTheme="majorHAnsi" w:cs="Times New Roman"/>
          <w:b/>
          <w:bCs/>
          <w:sz w:val="20"/>
          <w:szCs w:val="20"/>
        </w:rPr>
        <w:t>BE</w:t>
      </w:r>
      <w:r w:rsidRPr="001453A2">
        <w:rPr>
          <w:rFonts w:asciiTheme="majorHAnsi" w:hAnsiTheme="majorHAnsi" w:cs="Times New Roman"/>
          <w:sz w:val="20"/>
          <w:szCs w:val="20"/>
        </w:rPr>
        <w:t xml:space="preserve"> in </w:t>
      </w:r>
      <w:r w:rsidRPr="001453A2" w:rsidR="001453A2">
        <w:rPr>
          <w:rFonts w:asciiTheme="majorHAnsi" w:hAnsiTheme="majorHAnsi" w:cs="Times New Roman"/>
          <w:bCs/>
          <w:sz w:val="20"/>
          <w:szCs w:val="20"/>
        </w:rPr>
        <w:t>Computer Science</w:t>
      </w:r>
      <w:r w:rsidRPr="001453A2">
        <w:rPr>
          <w:rFonts w:asciiTheme="majorHAnsi" w:hAnsiTheme="majorHAnsi" w:cs="Times New Roman"/>
          <w:sz w:val="20"/>
          <w:szCs w:val="20"/>
        </w:rPr>
        <w:t xml:space="preserve"> from </w:t>
      </w:r>
      <w:r w:rsidRPr="001453A2" w:rsidR="001453A2">
        <w:rPr>
          <w:rFonts w:asciiTheme="minorHAnsi" w:hAnsiTheme="minorHAnsi" w:cstheme="minorHAnsi"/>
          <w:sz w:val="20"/>
          <w:szCs w:val="20"/>
        </w:rPr>
        <w:t>Visveswaraya Technological University</w:t>
      </w:r>
    </w:p>
    <w:p w:rsidR="00DA77E0" w:rsidP="00DA77E0" w14:paraId="1EF8A0EF" w14:textId="77777777">
      <w:pPr>
        <w:tabs>
          <w:tab w:val="left" w:pos="360"/>
          <w:tab w:val="left" w:pos="900"/>
          <w:tab w:val="left" w:pos="1506"/>
          <w:tab w:val="clear" w:pos="6480"/>
        </w:tabs>
        <w:suppressAutoHyphens/>
        <w:spacing w:after="0"/>
        <w:ind w:left="1260"/>
        <w:rPr>
          <w:rFonts w:asciiTheme="majorHAnsi" w:hAnsiTheme="majorHAnsi" w:cs="Times New Roman"/>
          <w:sz w:val="20"/>
          <w:szCs w:val="20"/>
        </w:rPr>
      </w:pPr>
    </w:p>
    <w:p w:rsidR="00DA77E0" w:rsidP="00DA77E0" w14:paraId="4342B994" w14:textId="77777777">
      <w:pPr>
        <w:numPr>
          <w:ilvl w:val="0"/>
          <w:numId w:val="3"/>
        </w:numPr>
        <w:tabs>
          <w:tab w:val="left" w:pos="360"/>
          <w:tab w:val="left" w:pos="900"/>
          <w:tab w:val="left" w:pos="1506"/>
          <w:tab w:val="clear" w:pos="6480"/>
        </w:tabs>
        <w:suppressAutoHyphens/>
        <w:spacing w:after="0"/>
        <w:ind w:hanging="1260"/>
        <w:rPr>
          <w:rFonts w:asciiTheme="majorHAnsi" w:hAnsiTheme="majorHAnsi" w:cs="Times New Roman"/>
          <w:sz w:val="20"/>
          <w:szCs w:val="20"/>
        </w:rPr>
        <w:sectPr w:rsidSect="003E6EA1">
          <w:type w:val="continuous"/>
          <w:pgSz w:w="12240" w:h="15840"/>
          <w:pgMar w:top="720" w:right="720" w:bottom="720" w:left="450" w:header="720" w:footer="288" w:gutter="0"/>
          <w:cols w:num="2" w:space="720" w:equalWidth="0">
            <w:col w:w="3168" w:space="720"/>
            <w:col w:w="7182"/>
          </w:cols>
          <w:docGrid w:linePitch="360"/>
        </w:sectPr>
      </w:pPr>
    </w:p>
    <w:p w:rsidR="00DA77E0" w:rsidRPr="003055BA" w:rsidP="005C3672" w14:paraId="71D64AEA" w14:textId="39A328C3">
      <w:p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firstLine="2160"/>
        <w:jc w:val="both"/>
        <w:rPr>
          <w:rFonts w:asciiTheme="majorHAnsi" w:hAnsiTheme="majorHAnsi" w:cs="Times New Roman"/>
          <w:sz w:val="20"/>
          <w:szCs w:val="20"/>
        </w:rPr>
      </w:pPr>
      <w:bookmarkStart w:id="2" w:name="_Hlk45461414"/>
      <w:bookmarkEnd w:id="0"/>
      <w:r w:rsidRPr="00EF6FDB">
        <w:rPr>
          <w:b/>
          <w:bCs/>
          <w:noProof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37465</wp:posOffset>
                </wp:positionV>
                <wp:extent cx="12700" cy="1663700"/>
                <wp:effectExtent l="0" t="0" r="25400" b="31750"/>
                <wp:wrapNone/>
                <wp:docPr id="13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1270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97" style="flip:x;mso-height-percent:0;mso-height-relative:margin;mso-width-percent:0;mso-width-relative:page;mso-wrap-distance-bottom:0;mso-wrap-distance-left:9pt;mso-wrap-distance-right:9pt;mso-wrap-distance-top:0;mso-wrap-style:square;position:absolute;visibility:visible;z-index:251789312" from="85pt,2.95pt" to="86pt,133.95pt" strokecolor="black" strokeweight="0.5pt">
                <v:stroke joinstyle="miter"/>
              </v:line>
            </w:pict>
          </mc:Fallback>
        </mc:AlternateContent>
      </w:r>
      <w:r w:rsidRPr="00EF6FD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73025</wp:posOffset>
                </wp:positionV>
                <wp:extent cx="1322705" cy="868680"/>
                <wp:effectExtent l="0" t="0" r="0" b="0"/>
                <wp:wrapNone/>
                <wp:docPr id="112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22705" cy="8686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:rsidR="00ED7B1E" w:rsidP="00DA77E0" w14:textId="77777777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A77E0" w:rsidRPr="009C2AAA" w:rsidP="00DA77E0" w14:textId="381ED967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CITI Bank</w:t>
                            </w:r>
                          </w:p>
                          <w:p w:rsidR="00DA77E0" w:rsidRPr="009C2AAA" w:rsidP="00DA77E0" w14:textId="5D06E68A">
                            <w:pPr>
                              <w:jc w:val="right"/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44546A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Dev</w:t>
                            </w: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Program Analyst</w:t>
                            </w:r>
                          </w:p>
                          <w:p w:rsidR="00DA77E0" w:rsidRPr="00BD75BC" w:rsidP="00DA77E0" w14:textId="3B4B6F6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May</w:t>
                            </w: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.201</w:t>
                            </w: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 w:rsidRPr="009C2AAA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8" o:spid="_x0000_s1098" type="#_x0000_t202" style="width:104.15pt;height:68.4pt;margin-top:5.75pt;margin-left:-18.0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791360" filled="f" stroked="f" strokeweight="0.25pt">
                <v:textbox style="mso-fit-shape-to-text:t" inset="2.39pt,2.39pt,2.39pt,2.39pt">
                  <w:txbxContent>
                    <w:p w:rsidR="00ED7B1E" w:rsidP="00DA77E0" w14:paraId="4D08D778" w14:textId="77777777">
                      <w:pPr>
                        <w:jc w:val="right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:rsidR="00DA77E0" w:rsidRPr="009C2AAA" w:rsidP="00DA77E0" w14:paraId="7AFF7681" w14:textId="381ED967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CITI Bank</w:t>
                      </w:r>
                    </w:p>
                    <w:p w:rsidR="00DA77E0" w:rsidRPr="009C2AAA" w:rsidP="00DA77E0" w14:paraId="3572383D" w14:textId="5D06E68A">
                      <w:pPr>
                        <w:jc w:val="right"/>
                        <w:rPr>
                          <w:rFonts w:ascii="Calibri" w:eastAsia="+mn-ea" w:hAnsi="Calibri" w:cs="+mn-cs"/>
                          <w:b/>
                          <w:bCs/>
                          <w:color w:val="44546A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18"/>
                          <w:szCs w:val="18"/>
                        </w:rPr>
                        <w:t>Dev</w:t>
                      </w: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18"/>
                          <w:szCs w:val="18"/>
                        </w:rPr>
                        <w:t>Program Analyst</w:t>
                      </w:r>
                    </w:p>
                    <w:p w:rsidR="00DA77E0" w:rsidRPr="00BD75BC" w:rsidP="00DA77E0" w14:paraId="79E43BEC" w14:textId="3B4B6F6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May</w:t>
                      </w: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.201</w:t>
                      </w: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 w:rsidRPr="009C2AAA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 w:rsidRPr="007C59B1">
        <w:rPr>
          <w:rFonts w:asciiTheme="majorHAnsi" w:hAnsiTheme="majorHAnsi" w:cs="Times New Roman"/>
          <w:sz w:val="20"/>
          <w:szCs w:val="20"/>
        </w:rPr>
        <w:t xml:space="preserve"> </w:t>
      </w:r>
      <w:r w:rsidRPr="00EF6FDB">
        <w:rPr>
          <w:rFonts w:asciiTheme="majorHAnsi" w:hAnsiTheme="majorHAnsi" w:cs="Times New Roman"/>
          <w:b/>
          <w:bCs/>
          <w:sz w:val="20"/>
          <w:szCs w:val="20"/>
        </w:rPr>
        <w:t>Role &amp; Responsibilities</w:t>
      </w:r>
      <w:r w:rsidRPr="003055BA">
        <w:rPr>
          <w:rFonts w:asciiTheme="majorHAnsi" w:hAnsiTheme="majorHAnsi" w:cs="Times New Roman"/>
          <w:sz w:val="20"/>
          <w:szCs w:val="20"/>
        </w:rPr>
        <w:t xml:space="preserve">:  </w:t>
      </w:r>
    </w:p>
    <w:p w:rsidR="00DA77E0" w:rsidRPr="003055BA" w:rsidP="007C59B1" w14:paraId="4504DF47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 w:rsidRPr="003055BA">
        <w:rPr>
          <w:rFonts w:asciiTheme="majorHAnsi" w:hAnsiTheme="majorHAnsi" w:cs="Times New Roman"/>
          <w:sz w:val="20"/>
          <w:szCs w:val="20"/>
        </w:rPr>
        <w:t>Do impact analysis, provide estimation on feature.</w:t>
      </w:r>
    </w:p>
    <w:p w:rsidR="00DA77E0" w:rsidRPr="003055BA" w:rsidP="007C59B1" w14:paraId="66F692C3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 w:rsidRPr="003055BA">
        <w:rPr>
          <w:rFonts w:asciiTheme="majorHAnsi" w:hAnsiTheme="majorHAnsi" w:cs="Times New Roman"/>
          <w:sz w:val="20"/>
          <w:szCs w:val="20"/>
        </w:rPr>
        <w:t>Break feature in smaller user stories, do planning and divide this user story in sprint.</w:t>
      </w:r>
    </w:p>
    <w:p w:rsidR="00DA77E0" w:rsidRPr="003055BA" w:rsidP="007C59B1" w14:paraId="1C69393B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 w:rsidRPr="003055BA">
        <w:rPr>
          <w:rFonts w:asciiTheme="majorHAnsi" w:hAnsiTheme="majorHAnsi" w:cs="Times New Roman"/>
          <w:sz w:val="20"/>
          <w:szCs w:val="20"/>
        </w:rPr>
        <w:t xml:space="preserve">Taken active part in creating architecture </w:t>
      </w:r>
      <w:r>
        <w:rPr>
          <w:rFonts w:asciiTheme="majorHAnsi" w:hAnsiTheme="majorHAnsi" w:cs="Times New Roman"/>
          <w:sz w:val="20"/>
          <w:szCs w:val="20"/>
        </w:rPr>
        <w:t>design</w:t>
      </w:r>
      <w:r w:rsidRPr="003055BA">
        <w:rPr>
          <w:rFonts w:asciiTheme="majorHAnsi" w:hAnsiTheme="majorHAnsi" w:cs="Times New Roman"/>
          <w:sz w:val="20"/>
          <w:szCs w:val="20"/>
        </w:rPr>
        <w:t xml:space="preserve"> and successfully created two feature architecture.</w:t>
      </w:r>
    </w:p>
    <w:p w:rsidR="00DA77E0" w:rsidRPr="003055BA" w:rsidP="007C59B1" w14:paraId="0BC53F9D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 w:rsidRPr="003055BA">
        <w:rPr>
          <w:rFonts w:asciiTheme="majorHAnsi" w:hAnsiTheme="majorHAnsi" w:cs="Times New Roman"/>
          <w:sz w:val="20"/>
          <w:szCs w:val="20"/>
        </w:rPr>
        <w:t>Do performance improvement and refactoring of code.</w:t>
      </w:r>
    </w:p>
    <w:p w:rsidR="00DA77E0" w:rsidRPr="003055BA" w:rsidP="007C59B1" w14:paraId="29261FD6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 w:rsidRPr="003055BA">
        <w:rPr>
          <w:rFonts w:asciiTheme="majorHAnsi" w:hAnsiTheme="majorHAnsi" w:cs="Times New Roman"/>
          <w:sz w:val="20"/>
          <w:szCs w:val="20"/>
        </w:rPr>
        <w:t>Handling client cases</w:t>
      </w:r>
      <w:r>
        <w:rPr>
          <w:rFonts w:asciiTheme="majorHAnsi" w:hAnsiTheme="majorHAnsi" w:cs="Times New Roman"/>
          <w:sz w:val="20"/>
          <w:szCs w:val="20"/>
        </w:rPr>
        <w:t>.</w:t>
      </w:r>
    </w:p>
    <w:p w:rsidR="00DA77E0" w:rsidRPr="003055BA" w:rsidP="007C59B1" w14:paraId="36A01841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As a Tech Lead, I provide </w:t>
      </w:r>
      <w:r w:rsidRPr="003055BA">
        <w:rPr>
          <w:rFonts w:asciiTheme="majorHAnsi" w:hAnsiTheme="majorHAnsi" w:cs="Times New Roman"/>
          <w:sz w:val="20"/>
          <w:szCs w:val="20"/>
        </w:rPr>
        <w:t>Technical/Functional guidance to teammates wherever required.</w:t>
      </w:r>
    </w:p>
    <w:p w:rsidR="00DA77E0" w:rsidRPr="003055BA" w:rsidP="007C59B1" w14:paraId="36CF4257" w14:textId="019A9A6F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 w:rsidRPr="003055BA">
        <w:rPr>
          <w:rFonts w:asciiTheme="majorHAnsi" w:hAnsiTheme="majorHAnsi" w:cs="Times New Roman"/>
          <w:sz w:val="20"/>
          <w:szCs w:val="20"/>
        </w:rPr>
        <w:t>Developed and enhanced the new and existing feature</w:t>
      </w:r>
    </w:p>
    <w:p w:rsidR="00DA77E0" w:rsidP="007C59B1" w14:paraId="4830DD72" w14:textId="3C33C0E5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Worked on migrating old projects using latest technologies</w:t>
      </w:r>
      <w:r w:rsidR="00525231">
        <w:rPr>
          <w:rFonts w:asciiTheme="majorHAnsi" w:hAnsiTheme="majorHAnsi" w:cs="Times New Roman"/>
          <w:sz w:val="20"/>
          <w:szCs w:val="20"/>
        </w:rPr>
        <w:t xml:space="preserve"> </w:t>
      </w:r>
    </w:p>
    <w:p w:rsidR="00DA77E0" w:rsidP="007C59B1" w14:paraId="15AC3017" w14:textId="4A4DCC3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Full Stack development</w:t>
      </w:r>
      <w:r w:rsidR="004000B8">
        <w:rPr>
          <w:rFonts w:asciiTheme="majorHAnsi" w:hAnsiTheme="majorHAnsi" w:cs="Times New Roman"/>
          <w:sz w:val="20"/>
          <w:szCs w:val="20"/>
        </w:rPr>
        <w:t xml:space="preserve"> using C#, </w:t>
      </w:r>
      <w:r w:rsidR="00825733">
        <w:rPr>
          <w:rFonts w:asciiTheme="majorHAnsi" w:hAnsiTheme="majorHAnsi" w:cs="Times New Roman"/>
          <w:sz w:val="20"/>
          <w:szCs w:val="20"/>
        </w:rPr>
        <w:t>Web API, .Net Core, Angular</w:t>
      </w:r>
    </w:p>
    <w:p w:rsidR="00976C2B" w:rsidRPr="003055BA" w:rsidP="007C59B1" w14:paraId="25A03818" w14:textId="09C8DB8D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4500"/>
          <w:tab w:val="clear" w:pos="6480"/>
        </w:tabs>
        <w:suppressAutoHyphens/>
        <w:spacing w:after="0"/>
        <w:ind w:left="2700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Worked with different teams to support different business across different regions</w:t>
      </w:r>
    </w:p>
    <w:bookmarkEnd w:id="2"/>
    <w:p w:rsidR="007D3374" w:rsidRPr="007C59B1" w:rsidP="007C59B1" w14:paraId="2F3A5BA4" w14:textId="245648EB">
      <w:p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firstLine="2145"/>
        <w:rPr>
          <w:rFonts w:asciiTheme="majorHAnsi" w:hAnsiTheme="majorHAnsi" w:cs="Times New Roman"/>
          <w:sz w:val="20"/>
          <w:szCs w:val="20"/>
        </w:rPr>
      </w:pPr>
      <w:r w:rsidRPr="001224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73025</wp:posOffset>
                </wp:positionV>
                <wp:extent cx="1322705" cy="868680"/>
                <wp:effectExtent l="0" t="0" r="0" b="0"/>
                <wp:wrapNone/>
                <wp:docPr id="34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22705" cy="8686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:rsidR="007D3374" w:rsidP="007D3374" w14:textId="77777777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60769" w:rsidRPr="001224A0" w:rsidP="007D3374" w14:textId="77777777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24A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Allscripts</w:t>
                            </w:r>
                            <w:r w:rsidRPr="001224A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D3374" w:rsidRPr="001224A0" w:rsidP="007D3374" w14:textId="146A5C1A">
                            <w:pPr>
                              <w:jc w:val="right"/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44546A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4A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Senior Software Engineer</w:t>
                            </w:r>
                          </w:p>
                          <w:p w:rsidR="007D3374" w:rsidRPr="001224A0" w:rsidP="007D3374" w14:textId="0B0CA30B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24A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Jan 2017-April 2019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9" type="#_x0000_t202" style="width:104.15pt;height:68.4pt;margin-top:5.75pt;margin-left:-18.0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828224" filled="f" stroked="f" strokeweight="0.25pt">
                <v:textbox style="mso-fit-shape-to-text:t" inset="2.39pt,2.39pt,2.39pt,2.39pt">
                  <w:txbxContent>
                    <w:p w:rsidR="007D3374" w:rsidP="007D3374" w14:paraId="2AC74CCB" w14:textId="77777777">
                      <w:pPr>
                        <w:jc w:val="right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:rsidR="00F60769" w:rsidRPr="001224A0" w:rsidP="007D3374" w14:paraId="0AF1E047" w14:textId="77777777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1224A0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>Allscripts</w:t>
                      </w:r>
                      <w:r w:rsidRPr="001224A0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7D3374" w:rsidRPr="001224A0" w:rsidP="007D3374" w14:paraId="542303FD" w14:textId="146A5C1A">
                      <w:pPr>
                        <w:jc w:val="right"/>
                        <w:rPr>
                          <w:rFonts w:ascii="Calibri" w:eastAsia="+mn-ea" w:hAnsi="Calibri" w:cs="+mn-cs"/>
                          <w:b/>
                          <w:bCs/>
                          <w:color w:val="44546A"/>
                          <w:kern w:val="24"/>
                          <w:sz w:val="18"/>
                          <w:szCs w:val="18"/>
                          <w:lang w:val="en-GB"/>
                        </w:rPr>
                      </w:pPr>
                      <w:r w:rsidRPr="001224A0">
                        <w:rPr>
                          <w:rFonts w:asciiTheme="majorHAnsi" w:hAnsiTheme="majorHAnsi" w:cs="Times New Roman"/>
                          <w:b/>
                          <w:bCs/>
                          <w:sz w:val="18"/>
                          <w:szCs w:val="18"/>
                        </w:rPr>
                        <w:t>Senior Software Engineer</w:t>
                      </w:r>
                    </w:p>
                    <w:p w:rsidR="007D3374" w:rsidRPr="001224A0" w:rsidP="007D3374" w14:paraId="5E5CF546" w14:textId="0B0CA30B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224A0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Jan 2017-April 2019</w:t>
                      </w:r>
                    </w:p>
                  </w:txbxContent>
                </v:textbox>
              </v:shape>
            </w:pict>
          </mc:Fallback>
        </mc:AlternateContent>
      </w:r>
      <w:r w:rsidRPr="007C59B1">
        <w:rPr>
          <w:rFonts w:asciiTheme="majorHAnsi" w:hAnsiTheme="majorHAnsi" w:cs="Times New Roman"/>
          <w:sz w:val="20"/>
          <w:szCs w:val="20"/>
        </w:rPr>
        <w:t xml:space="preserve">           </w:t>
      </w:r>
      <w:r w:rsidR="001224A0">
        <w:rPr>
          <w:rFonts w:asciiTheme="majorHAnsi" w:hAnsiTheme="majorHAnsi" w:cs="Times New Roman"/>
          <w:sz w:val="20"/>
          <w:szCs w:val="20"/>
        </w:rPr>
        <w:tab/>
      </w:r>
      <w:r w:rsidR="001224A0">
        <w:rPr>
          <w:rFonts w:asciiTheme="majorHAnsi" w:hAnsiTheme="majorHAnsi" w:cs="Times New Roman"/>
          <w:sz w:val="20"/>
          <w:szCs w:val="20"/>
        </w:rPr>
        <w:tab/>
      </w:r>
      <w:r w:rsidR="001224A0">
        <w:rPr>
          <w:rFonts w:asciiTheme="majorHAnsi" w:hAnsiTheme="majorHAnsi" w:cs="Times New Roman"/>
          <w:sz w:val="20"/>
          <w:szCs w:val="20"/>
        </w:rPr>
        <w:tab/>
      </w:r>
      <w:r w:rsidR="001224A0">
        <w:rPr>
          <w:rFonts w:asciiTheme="majorHAnsi" w:hAnsiTheme="majorHAnsi" w:cs="Times New Roman"/>
          <w:sz w:val="20"/>
          <w:szCs w:val="20"/>
        </w:rPr>
        <w:tab/>
      </w:r>
      <w:r w:rsidRPr="007C59B1">
        <w:rPr>
          <w:rFonts w:asciiTheme="majorHAnsi" w:hAnsiTheme="majorHAnsi" w:cs="Times New Roman"/>
          <w:sz w:val="20"/>
          <w:szCs w:val="20"/>
        </w:rPr>
        <w:t xml:space="preserve"> </w:t>
      </w:r>
    </w:p>
    <w:p w:rsidR="007D3374" w:rsidP="007D3374" w14:paraId="6CDA7AEB" w14:textId="1D381A44">
      <w:p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160"/>
        <w:rPr>
          <w:rFonts w:asciiTheme="majorHAnsi" w:hAnsiTheme="majorHAnsi" w:cs="Times New Roman"/>
          <w:sz w:val="20"/>
          <w:szCs w:val="20"/>
        </w:rPr>
      </w:pPr>
      <w:r w:rsidRPr="001224A0">
        <w:rPr>
          <w:b/>
          <w:bCs/>
          <w:noProof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6350</wp:posOffset>
                </wp:positionV>
                <wp:extent cx="19050" cy="1816100"/>
                <wp:effectExtent l="0" t="0" r="19050" b="31750"/>
                <wp:wrapNone/>
                <wp:docPr id="3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1905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100" style="flip:x;mso-height-percent:0;mso-height-relative:margin;mso-width-percent:0;mso-width-relative:page;mso-wrap-distance-bottom:0;mso-wrap-distance-left:9pt;mso-wrap-distance-right:9pt;mso-wrap-distance-top:0;mso-wrap-style:square;position:absolute;visibility:visible;z-index:251826176" from="83.5pt,0.5pt" to="85pt,143.5pt" strokecolor="black" strokeweight="0.5pt">
                <v:stroke joinstyle="miter"/>
              </v:line>
            </w:pict>
          </mc:Fallback>
        </mc:AlternateContent>
      </w:r>
      <w:r w:rsidRPr="001224A0">
        <w:rPr>
          <w:rFonts w:asciiTheme="majorHAnsi" w:hAnsiTheme="majorHAnsi" w:cs="Times New Roman"/>
          <w:b/>
          <w:bCs/>
          <w:sz w:val="20"/>
          <w:szCs w:val="20"/>
        </w:rPr>
        <w:t>Role &amp; Responsibilities</w:t>
      </w:r>
      <w:r w:rsidRPr="003055BA">
        <w:rPr>
          <w:rFonts w:asciiTheme="majorHAnsi" w:hAnsiTheme="majorHAnsi" w:cs="Times New Roman"/>
          <w:sz w:val="20"/>
          <w:szCs w:val="20"/>
        </w:rPr>
        <w:t xml:space="preserve">:  </w:t>
      </w:r>
    </w:p>
    <w:p w:rsidR="00C74893" w:rsidP="00C74893" w14:paraId="334881D8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Developed and enhanced the outlook feature in Enterprise Scheduling using C#</w:t>
      </w:r>
    </w:p>
    <w:p w:rsidR="00C74893" w:rsidP="00C74893" w14:paraId="512DF2A1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Designed and developed the presentation layer using WPF and MVVM and the services using WCF.</w:t>
      </w:r>
    </w:p>
    <w:p w:rsidR="00C74893" w:rsidP="00C74893" w14:paraId="2872F6C4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Used design patterns like Factory, Singleton and MVVM</w:t>
      </w:r>
    </w:p>
    <w:p w:rsidR="00C74893" w:rsidP="00C74893" w14:paraId="31DCFB7E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Written SQL queries, stored procedures, views using SQL server.</w:t>
      </w:r>
    </w:p>
    <w:p w:rsidR="00C74893" w:rsidP="00C74893" w14:paraId="46A77CD3" w14:textId="55A50C02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Conducted comprehensive testing of developed objects in development environment.</w:t>
      </w:r>
    </w:p>
    <w:p w:rsidR="00C74893" w:rsidP="00C74893" w14:paraId="0D41B797" w14:textId="138CB316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In-depth involvement in assisting business analyst.</w:t>
      </w:r>
    </w:p>
    <w:p w:rsidR="00C74893" w:rsidP="00C74893" w14:paraId="44DF4CD8" w14:textId="49C70EB8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Have worked thoroughly on Agile Methodology.</w:t>
      </w:r>
    </w:p>
    <w:p w:rsidR="00C74893" w:rsidP="00C74893" w14:paraId="2B5EAD06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Served as Technical Lead for a period and helped other teammates with their tasks. Co-ordinated with scrum master to complete the sprint and the feature on time.</w:t>
      </w:r>
    </w:p>
    <w:p w:rsidR="00C74893" w:rsidRPr="00B372F2" w:rsidP="00C74893" w14:paraId="798DE475" w14:textId="0C5473B4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700"/>
        <w:rPr>
          <w:rFonts w:asciiTheme="majorHAnsi" w:hAnsiTheme="majorHAnsi" w:cs="Times New Roman"/>
          <w:sz w:val="20"/>
          <w:szCs w:val="20"/>
        </w:rPr>
      </w:pPr>
      <w:r w:rsidRPr="00C74893">
        <w:rPr>
          <w:rFonts w:asciiTheme="majorHAnsi" w:hAnsiTheme="majorHAnsi" w:cstheme="majorHAnsi"/>
          <w:sz w:val="20"/>
          <w:szCs w:val="20"/>
        </w:rPr>
        <w:t>Garnered appreciation for successfully handling the team and completing the assignment under pressure and in the absence of TL and for cross team co-ordination.</w:t>
      </w:r>
    </w:p>
    <w:p w:rsidR="00C336BA" w:rsidP="0079442F" w14:paraId="325D25EA" w14:textId="77777777">
      <w:pPr>
        <w:pStyle w:val="BodyText"/>
        <w:tabs>
          <w:tab w:val="left" w:pos="2340"/>
          <w:tab w:val="left" w:pos="2430"/>
          <w:tab w:val="left" w:pos="2945"/>
        </w:tabs>
        <w:snapToGrid w:val="0"/>
        <w:ind w:left="2160" w:right="5" w:hanging="15"/>
        <w:rPr>
          <w:rFonts w:asciiTheme="majorHAnsi" w:eastAsiaTheme="minorHAnsi" w:hAnsiTheme="majorHAnsi" w:cs="Times New Roman"/>
          <w:b w:val="0"/>
          <w:bCs w:val="0"/>
          <w:color w:val="auto"/>
          <w:sz w:val="20"/>
          <w:szCs w:val="20"/>
          <w:lang w:eastAsia="en-US"/>
        </w:rPr>
      </w:pPr>
    </w:p>
    <w:p w:rsidR="007D3374" w:rsidP="0079442F" w14:paraId="265BDEEB" w14:textId="1EE7816E">
      <w:pPr>
        <w:pStyle w:val="BodyText"/>
        <w:tabs>
          <w:tab w:val="left" w:pos="2340"/>
          <w:tab w:val="left" w:pos="2430"/>
          <w:tab w:val="left" w:pos="2945"/>
        </w:tabs>
        <w:snapToGrid w:val="0"/>
        <w:ind w:left="2160" w:right="5" w:hanging="15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eastAsiaTheme="minorHAnsi" w:hAnsiTheme="majorHAnsi" w:cs="Times New Roman"/>
          <w:b w:val="0"/>
          <w:bCs w:val="0"/>
          <w:color w:val="auto"/>
          <w:sz w:val="20"/>
          <w:szCs w:val="20"/>
          <w:lang w:eastAsia="en-US"/>
        </w:rPr>
        <w:tab/>
      </w:r>
    </w:p>
    <w:p w:rsidR="00F06478" w:rsidRPr="00C336BA" w:rsidP="00C336BA" w14:paraId="18675F29" w14:textId="65607EBA">
      <w:pPr>
        <w:tabs>
          <w:tab w:val="left" w:pos="2250"/>
          <w:tab w:val="left" w:pos="2340"/>
          <w:tab w:val="left" w:pos="2430"/>
        </w:tabs>
        <w:ind w:firstLine="2160"/>
        <w:rPr>
          <w:rFonts w:asciiTheme="majorHAnsi" w:hAnsiTheme="majorHAnsi"/>
        </w:rPr>
      </w:pPr>
      <w:r w:rsidRPr="009D1B36">
        <w:rPr>
          <w:b/>
          <w:bCs/>
          <w:noProof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6350</wp:posOffset>
                </wp:positionV>
                <wp:extent cx="19050" cy="1651000"/>
                <wp:effectExtent l="0" t="0" r="19050" b="25400"/>
                <wp:wrapNone/>
                <wp:docPr id="16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05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10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93408" from="84.5pt,0.5pt" to="86pt,130.5pt" strokecolor="black" strokeweight="0.5pt">
                <v:stroke joinstyle="miter"/>
              </v:line>
            </w:pict>
          </mc:Fallback>
        </mc:AlternateContent>
      </w:r>
      <w:r w:rsidRPr="009D1B36" w:rsidR="007D33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236855</wp:posOffset>
                </wp:positionV>
                <wp:extent cx="1234440" cy="678180"/>
                <wp:effectExtent l="0" t="0" r="0" b="0"/>
                <wp:wrapNone/>
                <wp:docPr id="170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:rsidR="00DA77E0" w:rsidRPr="00524AF0" w:rsidP="00DA77E0" w14:textId="16EDDDC8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4AF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Cognizant Technology Solutions</w:t>
                            </w:r>
                          </w:p>
                          <w:p w:rsidR="00DA77E0" w:rsidRPr="00524AF0" w:rsidP="00DA77E0" w14:textId="00C035B8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4AF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Senior Application Developer</w:t>
                            </w:r>
                          </w:p>
                          <w:p w:rsidR="001728F3" w:rsidRPr="00524AF0" w:rsidP="00DA77E0" w14:textId="1C08C33B">
                            <w:pPr>
                              <w:jc w:val="right"/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44546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24AF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Client- Barclays</w:t>
                            </w:r>
                          </w:p>
                          <w:p w:rsidR="00DA77E0" w:rsidRPr="00524AF0" w:rsidP="00DA77E0" w14:textId="64B73E33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24AF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Oct.2014-</w:t>
                            </w:r>
                            <w:r w:rsidRPr="00524AF0" w:rsidR="001728F3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Jan</w:t>
                            </w:r>
                            <w:r w:rsidRPr="00524AF0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.201</w:t>
                            </w:r>
                            <w:r w:rsidRPr="00524AF0" w:rsidR="001728F3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2" type="#_x0000_t202" style="width:97.2pt;height:53.4pt;margin-top:18.65pt;margin-left:-15.3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799552" filled="f" stroked="f" strokeweight="0.25pt">
                <v:textbox style="mso-fit-shape-to-text:t" inset="2.39pt,2.39pt,2.39pt,2.39pt">
                  <w:txbxContent>
                    <w:p w:rsidR="00DA77E0" w:rsidRPr="00524AF0" w:rsidP="00DA77E0" w14:paraId="5FE22112" w14:textId="16EDDDC8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24AF0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Cognizant Technology Solutions</w:t>
                      </w:r>
                    </w:p>
                    <w:p w:rsidR="00DA77E0" w:rsidRPr="00524AF0" w:rsidP="00DA77E0" w14:paraId="011BA2C8" w14:textId="00C035B8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24AF0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Senior Application Developer</w:t>
                      </w:r>
                    </w:p>
                    <w:p w:rsidR="001728F3" w:rsidRPr="00524AF0" w:rsidP="00DA77E0" w14:paraId="68D98140" w14:textId="1C08C33B">
                      <w:pPr>
                        <w:jc w:val="right"/>
                        <w:rPr>
                          <w:rFonts w:ascii="Calibri" w:eastAsia="+mn-ea" w:hAnsi="Calibri" w:cs="+mn-cs"/>
                          <w:b/>
                          <w:bCs/>
                          <w:color w:val="44546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524AF0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Client- Barclays</w:t>
                      </w:r>
                    </w:p>
                    <w:p w:rsidR="00DA77E0" w:rsidRPr="00524AF0" w:rsidP="00DA77E0" w14:paraId="1C409412" w14:textId="64B73E33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24AF0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Oct.2014-</w:t>
                      </w:r>
                      <w:r w:rsidRPr="00524AF0" w:rsidR="001728F3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Jan</w:t>
                      </w:r>
                      <w:r w:rsidRPr="00524AF0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.201</w:t>
                      </w:r>
                      <w:r w:rsidRPr="00524AF0" w:rsidR="001728F3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bookmarkStart w:id="3" w:name="_Hlk45461667"/>
      <w:r w:rsidRPr="00A969EF">
        <w:rPr>
          <w:rFonts w:asciiTheme="majorHAnsi" w:hAnsiTheme="majorHAnsi" w:cs="Times New Roman"/>
          <w:sz w:val="20"/>
          <w:szCs w:val="20"/>
        </w:rPr>
        <w:t xml:space="preserve"> </w:t>
      </w:r>
      <w:r w:rsidRPr="009D1B36">
        <w:rPr>
          <w:rFonts w:asciiTheme="majorHAnsi" w:hAnsiTheme="majorHAnsi" w:cs="Times New Roman"/>
          <w:b/>
          <w:bCs/>
          <w:sz w:val="20"/>
          <w:szCs w:val="20"/>
        </w:rPr>
        <w:t>Role &amp; Responsibilities</w:t>
      </w:r>
      <w:r>
        <w:rPr>
          <w:rFonts w:asciiTheme="majorHAnsi" w:hAnsiTheme="majorHAnsi" w:cs="Times New Roman"/>
          <w:sz w:val="20"/>
          <w:szCs w:val="20"/>
        </w:rPr>
        <w:t>:</w:t>
      </w:r>
      <w:r w:rsidRPr="003055BA">
        <w:rPr>
          <w:rFonts w:asciiTheme="majorHAnsi" w:hAnsiTheme="majorHAnsi" w:cs="Times New Roman"/>
          <w:sz w:val="20"/>
          <w:szCs w:val="20"/>
        </w:rPr>
        <w:t xml:space="preserve"> </w:t>
      </w:r>
    </w:p>
    <w:p w:rsidR="00F06478" w:rsidRPr="00EE4B28" w:rsidP="00EE4B28" w14:paraId="52EA3F06" w14:textId="579208C5">
      <w:pPr>
        <w:pStyle w:val="ListParagraph"/>
        <w:keepNext/>
        <w:numPr>
          <w:ilvl w:val="0"/>
          <w:numId w:val="18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EE4B28">
        <w:rPr>
          <w:rFonts w:asciiTheme="majorHAnsi" w:hAnsiTheme="majorHAnsi" w:cstheme="majorHAnsi"/>
          <w:sz w:val="20"/>
          <w:szCs w:val="20"/>
        </w:rPr>
        <w:t>Application development and enhancements according to business requirement</w:t>
      </w:r>
    </w:p>
    <w:p w:rsidR="00F06478" w:rsidRPr="00EE4B28" w:rsidP="00EE4B28" w14:paraId="7F809F45" w14:textId="75DB857A">
      <w:pPr>
        <w:pStyle w:val="ListParagraph"/>
        <w:keepNext/>
        <w:numPr>
          <w:ilvl w:val="0"/>
          <w:numId w:val="19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EE4B28">
        <w:rPr>
          <w:rFonts w:asciiTheme="majorHAnsi" w:hAnsiTheme="majorHAnsi" w:cstheme="majorHAnsi"/>
          <w:sz w:val="20"/>
          <w:szCs w:val="20"/>
        </w:rPr>
        <w:t>Implemented MVVM design pattern and coded using C#</w:t>
      </w:r>
      <w:r w:rsidR="006D7F73">
        <w:rPr>
          <w:rFonts w:asciiTheme="majorHAnsi" w:hAnsiTheme="majorHAnsi" w:cstheme="majorHAnsi"/>
          <w:sz w:val="20"/>
          <w:szCs w:val="20"/>
        </w:rPr>
        <w:t>, Singleton pattern</w:t>
      </w:r>
      <w:r w:rsidRPr="00EE4B28">
        <w:rPr>
          <w:rFonts w:asciiTheme="majorHAnsi" w:hAnsiTheme="majorHAnsi" w:cstheme="majorHAnsi"/>
          <w:sz w:val="20"/>
          <w:szCs w:val="20"/>
        </w:rPr>
        <w:t>.</w:t>
      </w:r>
    </w:p>
    <w:p w:rsidR="00F06478" w:rsidRPr="00F73151" w:rsidP="00F73151" w14:paraId="046B0EF5" w14:textId="77777777">
      <w:pPr>
        <w:pStyle w:val="ListParagraph"/>
        <w:keepNext/>
        <w:numPr>
          <w:ilvl w:val="0"/>
          <w:numId w:val="20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F73151">
        <w:rPr>
          <w:rFonts w:asciiTheme="majorHAnsi" w:hAnsiTheme="majorHAnsi" w:cstheme="majorHAnsi"/>
          <w:sz w:val="20"/>
          <w:szCs w:val="20"/>
        </w:rPr>
        <w:t>Enhanced and developed services for generating files for downstream systems using WCF.</w:t>
      </w:r>
    </w:p>
    <w:p w:rsidR="00415C51" w:rsidP="00415C51" w14:paraId="663D9403" w14:textId="77777777">
      <w:pPr>
        <w:pStyle w:val="ListParagraph"/>
        <w:keepNext/>
        <w:numPr>
          <w:ilvl w:val="0"/>
          <w:numId w:val="21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415C51">
        <w:rPr>
          <w:rFonts w:asciiTheme="majorHAnsi" w:hAnsiTheme="majorHAnsi" w:cstheme="majorHAnsi"/>
          <w:sz w:val="20"/>
          <w:szCs w:val="20"/>
        </w:rPr>
        <w:t>Involved in time estimates and planning.</w:t>
      </w:r>
    </w:p>
    <w:p w:rsidR="00415C51" w:rsidP="00415C51" w14:paraId="791EBB52" w14:textId="77777777">
      <w:pPr>
        <w:pStyle w:val="ListParagraph"/>
        <w:keepNext/>
        <w:numPr>
          <w:ilvl w:val="0"/>
          <w:numId w:val="21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415C51" w:rsidR="00F06478">
        <w:rPr>
          <w:rFonts w:asciiTheme="majorHAnsi" w:hAnsiTheme="majorHAnsi" w:cstheme="majorHAnsi"/>
          <w:sz w:val="20"/>
          <w:szCs w:val="20"/>
        </w:rPr>
        <w:t>nvolved in finding out new techniques/solution for the improvement of the product.</w:t>
      </w:r>
    </w:p>
    <w:p w:rsidR="00415C51" w:rsidP="00415C51" w14:paraId="6CC14969" w14:textId="77777777">
      <w:pPr>
        <w:pStyle w:val="ListParagraph"/>
        <w:keepNext/>
        <w:numPr>
          <w:ilvl w:val="0"/>
          <w:numId w:val="21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415C51">
        <w:rPr>
          <w:rFonts w:asciiTheme="majorHAnsi" w:hAnsiTheme="majorHAnsi" w:cstheme="majorHAnsi"/>
          <w:sz w:val="20"/>
          <w:szCs w:val="20"/>
        </w:rPr>
        <w:t>Version controlling of the code is in Perforce.</w:t>
      </w:r>
    </w:p>
    <w:p w:rsidR="00F06478" w:rsidRPr="00415C51" w:rsidP="00415C51" w14:paraId="47627C03" w14:textId="596AAED0">
      <w:pPr>
        <w:pStyle w:val="ListParagraph"/>
        <w:keepNext/>
        <w:numPr>
          <w:ilvl w:val="0"/>
          <w:numId w:val="21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415C51">
        <w:rPr>
          <w:rFonts w:asciiTheme="majorHAnsi" w:hAnsiTheme="majorHAnsi" w:cstheme="majorHAnsi"/>
          <w:sz w:val="20"/>
          <w:szCs w:val="20"/>
        </w:rPr>
        <w:t>Worked on agile methodology.</w:t>
      </w:r>
    </w:p>
    <w:p w:rsidR="00F06478" w:rsidRPr="00EE4B28" w:rsidP="00EE4B28" w14:paraId="283C51AA" w14:textId="77777777">
      <w:pPr>
        <w:pStyle w:val="ListParagraph"/>
        <w:keepNext/>
        <w:numPr>
          <w:ilvl w:val="0"/>
          <w:numId w:val="17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EE4B28">
        <w:rPr>
          <w:rFonts w:asciiTheme="majorHAnsi" w:hAnsiTheme="majorHAnsi" w:cstheme="majorHAnsi"/>
          <w:sz w:val="20"/>
          <w:szCs w:val="20"/>
        </w:rPr>
        <w:t>Interacted with client on daily basis.</w:t>
      </w:r>
    </w:p>
    <w:p w:rsidR="00F06478" w:rsidRPr="00EE4B28" w:rsidP="00EE4B28" w14:paraId="2D15A0AE" w14:textId="77777777">
      <w:pPr>
        <w:pStyle w:val="ListParagraph"/>
        <w:keepNext/>
        <w:numPr>
          <w:ilvl w:val="0"/>
          <w:numId w:val="17"/>
        </w:numPr>
        <w:tabs>
          <w:tab w:val="clear" w:pos="6480"/>
        </w:tabs>
        <w:snapToGrid w:val="0"/>
        <w:spacing w:before="20" w:after="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 w:rsidRPr="00EE4B28">
        <w:rPr>
          <w:rFonts w:asciiTheme="majorHAnsi" w:hAnsiTheme="majorHAnsi" w:cstheme="majorHAnsi"/>
          <w:sz w:val="20"/>
          <w:szCs w:val="20"/>
        </w:rPr>
        <w:t>Handled a part of the module individually and had garnered client appreciation.</w:t>
      </w:r>
    </w:p>
    <w:p w:rsidR="00DA77E0" w:rsidRPr="003055BA" w:rsidP="00305F67" w14:paraId="16ED6BA1" w14:textId="0154BA53">
      <w:pPr>
        <w:pStyle w:val="BodyText"/>
        <w:tabs>
          <w:tab w:val="left" w:pos="2250"/>
          <w:tab w:val="left" w:pos="2340"/>
          <w:tab w:val="left" w:pos="2430"/>
          <w:tab w:val="left" w:pos="2945"/>
        </w:tabs>
        <w:snapToGrid w:val="0"/>
        <w:ind w:left="2160" w:right="5" w:hanging="15"/>
        <w:rPr>
          <w:rFonts w:asciiTheme="majorHAnsi" w:eastAsiaTheme="minorHAnsi" w:hAnsiTheme="majorHAnsi" w:cs="Times New Roman"/>
          <w:b w:val="0"/>
          <w:bCs w:val="0"/>
          <w:color w:val="auto"/>
          <w:sz w:val="20"/>
          <w:szCs w:val="20"/>
          <w:lang w:eastAsia="en-US"/>
        </w:rPr>
      </w:pPr>
    </w:p>
    <w:p w:rsidR="00F3391A" w:rsidP="00F3391A" w14:paraId="30FC2694" w14:textId="2C62B4FA">
      <w:p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160"/>
        <w:rPr>
          <w:rFonts w:asciiTheme="majorHAnsi" w:hAnsiTheme="majorHAnsi" w:cs="Times New Roman"/>
          <w:sz w:val="20"/>
          <w:szCs w:val="20"/>
        </w:rPr>
      </w:pPr>
      <w:r w:rsidRPr="006F09CD">
        <w:rPr>
          <w:b/>
          <w:bCs/>
          <w:noProof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78740</wp:posOffset>
                </wp:positionV>
                <wp:extent cx="12700" cy="1346200"/>
                <wp:effectExtent l="0" t="0" r="25400" b="25400"/>
                <wp:wrapNone/>
                <wp:docPr id="16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2700" cy="134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103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95456" from="85pt,6.2pt" to="86pt,112.2pt" strokecolor="black" strokeweight="0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161290</wp:posOffset>
                </wp:positionV>
                <wp:extent cx="1177290" cy="990600"/>
                <wp:effectExtent l="0" t="0" r="3810" b="0"/>
                <wp:wrapNone/>
                <wp:docPr id="172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7290" cy="990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:rsidR="00DA77E0" w:rsidRPr="006F09CD" w:rsidP="00DA77E0" w14:textId="5F18C1AF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09C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Tieto R&amp;D Services India Pvt Ltd</w:t>
                            </w:r>
                          </w:p>
                          <w:p w:rsidR="00DA77E0" w:rsidRPr="006F09CD" w:rsidP="00DA77E0" w14:textId="1AE1382F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09C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Software</w:t>
                            </w:r>
                            <w:r w:rsidRPr="006F09C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09C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DA77E0" w:rsidRPr="006F09CD" w:rsidP="00DA77E0" w14:textId="08C0301F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09C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Dec.201</w:t>
                            </w:r>
                            <w:r w:rsidRPr="006F09CD" w:rsidR="00636228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6F09CD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-Oct.2014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4" type="#_x0000_t202" style="width:92.7pt;height:78pt;margin-top:12.7pt;margin-left:-8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801600" filled="f" stroked="f" strokeweight="0.25pt">
                <v:textbox inset="2.39pt,2.39pt,2.39pt,2.39pt">
                  <w:txbxContent>
                    <w:p w:rsidR="00DA77E0" w:rsidRPr="006F09CD" w:rsidP="00DA77E0" w14:paraId="040BF2BD" w14:textId="5F18C1AF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F09C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Tieto R&amp;D Services India Pvt Ltd</w:t>
                      </w:r>
                    </w:p>
                    <w:p w:rsidR="00DA77E0" w:rsidRPr="006F09CD" w:rsidP="00DA77E0" w14:paraId="596BEC3D" w14:textId="1AE1382F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F09C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Software</w:t>
                      </w:r>
                      <w:r w:rsidRPr="006F09C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F09C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Developer</w:t>
                      </w:r>
                    </w:p>
                    <w:p w:rsidR="00DA77E0" w:rsidRPr="006F09CD" w:rsidP="00DA77E0" w14:paraId="1C52C71D" w14:textId="08C0301F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F09C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Dec.201</w:t>
                      </w:r>
                      <w:r w:rsidRPr="006F09CD" w:rsidR="00636228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6F09CD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-Oct.2014</w:t>
                      </w:r>
                    </w:p>
                  </w:txbxContent>
                </v:textbox>
              </v:shape>
            </w:pict>
          </mc:Fallback>
        </mc:AlternateContent>
      </w:r>
    </w:p>
    <w:p w:rsidR="00DA77E0" w:rsidRPr="00F3391A" w:rsidP="00F3391A" w14:paraId="2D46C7A5" w14:textId="58F10290">
      <w:pPr>
        <w:tabs>
          <w:tab w:val="left" w:pos="2250"/>
          <w:tab w:val="left" w:pos="2340"/>
          <w:tab w:val="left" w:pos="2430"/>
          <w:tab w:val="clear" w:pos="6480"/>
        </w:tabs>
        <w:suppressAutoHyphens/>
        <w:spacing w:after="0"/>
        <w:ind w:left="2160"/>
        <w:rPr>
          <w:rFonts w:asciiTheme="majorHAnsi" w:hAnsiTheme="majorHAnsi" w:cs="Times New Roman"/>
          <w:b/>
          <w:bCs/>
          <w:sz w:val="20"/>
          <w:szCs w:val="20"/>
        </w:rPr>
      </w:pPr>
      <w:r w:rsidRPr="00F3391A">
        <w:rPr>
          <w:rFonts w:asciiTheme="majorHAnsi" w:hAnsiTheme="majorHAnsi" w:cs="Times New Roman"/>
          <w:b/>
          <w:bCs/>
          <w:sz w:val="20"/>
          <w:szCs w:val="20"/>
        </w:rPr>
        <w:t xml:space="preserve">Role &amp; Responsibilities:  </w:t>
      </w:r>
    </w:p>
    <w:p w:rsidR="00504491" w:rsidP="00504491" w14:paraId="72A05500" w14:textId="10FC6F83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2880"/>
          <w:tab w:val="clear" w:pos="6480"/>
        </w:tabs>
        <w:suppressAutoHyphens/>
        <w:spacing w:after="0"/>
        <w:ind w:left="2160" w:firstLine="360"/>
        <w:rPr>
          <w:rFonts w:asciiTheme="majorHAnsi" w:hAnsiTheme="majorHAnsi" w:cs="Times New Roman"/>
          <w:sz w:val="20"/>
          <w:szCs w:val="20"/>
        </w:rPr>
      </w:pPr>
      <w:r w:rsidRPr="00F3391A">
        <w:rPr>
          <w:rFonts w:asciiTheme="majorHAnsi" w:hAnsiTheme="majorHAnsi" w:cstheme="majorHAnsi"/>
          <w:sz w:val="20"/>
          <w:szCs w:val="20"/>
        </w:rPr>
        <w:t>Worked</w:t>
      </w:r>
      <w:r w:rsidRPr="004F73AD">
        <w:rPr>
          <w:rFonts w:asciiTheme="majorHAnsi" w:hAnsiTheme="majorHAnsi" w:cstheme="majorHAnsi"/>
          <w:sz w:val="20"/>
          <w:szCs w:val="20"/>
        </w:rPr>
        <w:t xml:space="preserve"> on the new product developments of the project using </w:t>
      </w:r>
      <w:r w:rsidRPr="004F73AD">
        <w:rPr>
          <w:rFonts w:asciiTheme="majorHAnsi" w:hAnsiTheme="majorHAnsi" w:cstheme="majorHAnsi"/>
          <w:sz w:val="20"/>
          <w:szCs w:val="20"/>
        </w:rPr>
        <w:t>C#</w:t>
      </w:r>
      <w:r>
        <w:rPr>
          <w:rFonts w:asciiTheme="majorHAnsi" w:hAnsiTheme="majorHAnsi" w:cstheme="majorHAnsi"/>
          <w:sz w:val="20"/>
          <w:szCs w:val="20"/>
        </w:rPr>
        <w:t xml:space="preserve">, WPF, MVVM, WCF, </w:t>
      </w:r>
      <w:r w:rsidR="006D7F73">
        <w:rPr>
          <w:rFonts w:asciiTheme="majorHAnsi" w:hAnsiTheme="majorHAnsi" w:cstheme="majorHAnsi"/>
          <w:sz w:val="20"/>
          <w:szCs w:val="20"/>
        </w:rPr>
        <w:t>entity</w:t>
      </w:r>
      <w:r>
        <w:rPr>
          <w:rFonts w:asciiTheme="majorHAnsi" w:hAnsiTheme="majorHAnsi" w:cstheme="majorHAnsi"/>
          <w:sz w:val="20"/>
          <w:szCs w:val="20"/>
        </w:rPr>
        <w:t xml:space="preserve"> framework</w:t>
      </w:r>
      <w:r w:rsidRPr="004F73AD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04491" w:rsidR="006D7F73">
        <w:rPr>
          <w:rFonts w:asciiTheme="majorHAnsi" w:hAnsiTheme="majorHAnsi" w:cstheme="majorHAnsi"/>
          <w:sz w:val="20"/>
          <w:szCs w:val="20"/>
        </w:rPr>
        <w:t>Used design patterns like Factory, Singleton</w:t>
      </w:r>
    </w:p>
    <w:p w:rsidR="00504491" w:rsidP="00504491" w14:paraId="7C06CD21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2880"/>
          <w:tab w:val="clear" w:pos="6480"/>
        </w:tabs>
        <w:suppressAutoHyphens/>
        <w:spacing w:after="0"/>
        <w:ind w:left="2160" w:firstLine="360"/>
        <w:rPr>
          <w:rFonts w:asciiTheme="majorHAnsi" w:hAnsiTheme="majorHAnsi" w:cs="Times New Roman"/>
          <w:sz w:val="20"/>
          <w:szCs w:val="20"/>
        </w:rPr>
      </w:pPr>
      <w:r w:rsidRPr="00504491">
        <w:rPr>
          <w:rFonts w:asciiTheme="majorHAnsi" w:hAnsiTheme="majorHAnsi" w:cstheme="majorHAnsi"/>
          <w:sz w:val="20"/>
          <w:szCs w:val="20"/>
        </w:rPr>
        <w:t>Written SQL queries, stored procedures, views using SQL server.</w:t>
      </w:r>
    </w:p>
    <w:p w:rsidR="00504491" w:rsidP="00504491" w14:paraId="4E1B9514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2880"/>
          <w:tab w:val="clear" w:pos="6480"/>
        </w:tabs>
        <w:suppressAutoHyphens/>
        <w:spacing w:after="0"/>
        <w:ind w:left="2160" w:firstLine="360"/>
        <w:rPr>
          <w:rFonts w:asciiTheme="majorHAnsi" w:hAnsiTheme="majorHAnsi" w:cs="Times New Roman"/>
          <w:sz w:val="20"/>
          <w:szCs w:val="20"/>
        </w:rPr>
      </w:pPr>
      <w:r w:rsidRPr="00504491">
        <w:rPr>
          <w:rFonts w:asciiTheme="majorHAnsi" w:hAnsiTheme="majorHAnsi" w:cstheme="majorHAnsi"/>
          <w:sz w:val="20"/>
          <w:szCs w:val="20"/>
        </w:rPr>
        <w:t>Did developer testing and fixed critical framework related bugs.</w:t>
      </w:r>
    </w:p>
    <w:p w:rsidR="00504491" w:rsidP="00504491" w14:paraId="768E9E9F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2880"/>
          <w:tab w:val="clear" w:pos="6480"/>
        </w:tabs>
        <w:suppressAutoHyphens/>
        <w:spacing w:after="0"/>
        <w:ind w:left="2160" w:firstLine="360"/>
        <w:rPr>
          <w:rFonts w:asciiTheme="majorHAnsi" w:hAnsiTheme="majorHAnsi" w:cs="Times New Roman"/>
          <w:sz w:val="20"/>
          <w:szCs w:val="20"/>
        </w:rPr>
      </w:pPr>
      <w:r w:rsidRPr="00504491">
        <w:rPr>
          <w:rFonts w:asciiTheme="majorHAnsi" w:hAnsiTheme="majorHAnsi" w:cstheme="majorHAnsi"/>
          <w:sz w:val="20"/>
          <w:szCs w:val="20"/>
        </w:rPr>
        <w:t>Have worked thoroughly on Agile Methodology.</w:t>
      </w:r>
    </w:p>
    <w:p w:rsidR="00504491" w:rsidP="00504491" w14:paraId="7E16D555" w14:textId="77777777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2880"/>
          <w:tab w:val="clear" w:pos="6480"/>
        </w:tabs>
        <w:suppressAutoHyphens/>
        <w:spacing w:after="0"/>
        <w:ind w:left="2160" w:firstLine="360"/>
        <w:rPr>
          <w:rFonts w:asciiTheme="majorHAnsi" w:hAnsiTheme="majorHAnsi" w:cs="Times New Roman"/>
          <w:sz w:val="20"/>
          <w:szCs w:val="20"/>
        </w:rPr>
      </w:pPr>
      <w:r w:rsidRPr="00504491">
        <w:rPr>
          <w:rFonts w:asciiTheme="majorHAnsi" w:hAnsiTheme="majorHAnsi" w:cstheme="majorHAnsi"/>
          <w:sz w:val="20"/>
          <w:szCs w:val="20"/>
        </w:rPr>
        <w:t>Version controlling of the code is in TFS.</w:t>
      </w:r>
    </w:p>
    <w:p w:rsidR="00504491" w:rsidRPr="00504491" w:rsidP="00504491" w14:paraId="0201D6B4" w14:textId="3D04D973">
      <w:pPr>
        <w:numPr>
          <w:ilvl w:val="0"/>
          <w:numId w:val="2"/>
        </w:numPr>
        <w:tabs>
          <w:tab w:val="left" w:pos="2250"/>
          <w:tab w:val="left" w:pos="2340"/>
          <w:tab w:val="left" w:pos="2430"/>
          <w:tab w:val="num" w:pos="2880"/>
          <w:tab w:val="clear" w:pos="6480"/>
        </w:tabs>
        <w:suppressAutoHyphens/>
        <w:spacing w:after="0"/>
        <w:ind w:left="2160" w:firstLine="360"/>
        <w:rPr>
          <w:rFonts w:asciiTheme="majorHAnsi" w:hAnsiTheme="majorHAnsi" w:cs="Times New Roman"/>
          <w:sz w:val="20"/>
          <w:szCs w:val="20"/>
        </w:rPr>
      </w:pPr>
      <w:r w:rsidRPr="00504491">
        <w:rPr>
          <w:rFonts w:asciiTheme="majorHAnsi" w:hAnsiTheme="majorHAnsi" w:cstheme="majorHAnsi"/>
          <w:sz w:val="20"/>
          <w:szCs w:val="20"/>
        </w:rPr>
        <w:t>Worked closely with the architecture team for the new developments</w:t>
      </w:r>
      <w:r w:rsidRPr="00504491">
        <w:rPr>
          <w:rFonts w:ascii="Verdana" w:hAnsi="Verdana"/>
          <w:sz w:val="20"/>
          <w:szCs w:val="20"/>
        </w:rPr>
        <w:t>.</w:t>
      </w:r>
    </w:p>
    <w:bookmarkEnd w:id="3"/>
    <w:p w:rsidR="00142183" w:rsidRPr="00142183" w:rsidP="00026A3A" w14:paraId="54E4FFCC" w14:textId="6FAA9D89">
      <w:pPr>
        <w:keepNext/>
        <w:snapToGrid w:val="0"/>
        <w:spacing w:before="20" w:after="20"/>
        <w:ind w:left="720"/>
        <w:jc w:val="both"/>
        <w:outlineLvl w:val="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ab/>
      </w:r>
    </w:p>
    <w:p w:rsidR="00C96C59" w:rsidRPr="00FA0656" w:rsidP="00FA0656" w14:paraId="11EB5585" w14:textId="419AD62B">
      <w:pPr>
        <w:pStyle w:val="BodyText"/>
        <w:tabs>
          <w:tab w:val="left" w:pos="2250"/>
          <w:tab w:val="left" w:pos="2340"/>
          <w:tab w:val="left" w:pos="2430"/>
          <w:tab w:val="left" w:pos="2945"/>
        </w:tabs>
        <w:snapToGrid w:val="0"/>
        <w:ind w:right="5" w:firstLine="1620"/>
        <w:rPr>
          <w:rFonts w:asciiTheme="majorHAnsi" w:hAnsiTheme="majorHAnsi" w:cs="Times New Roman"/>
          <w:sz w:val="20"/>
          <w:szCs w:val="20"/>
        </w:rPr>
      </w:pPr>
      <w:r w:rsidRPr="00190B44">
        <w:rPr>
          <w:noProof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</wp:posOffset>
                </wp:positionV>
                <wp:extent cx="0" cy="1016000"/>
                <wp:effectExtent l="0" t="0" r="38100" b="31750"/>
                <wp:wrapNone/>
                <wp:docPr id="16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10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97504" from="86pt,2.1pt" to="86pt,82.1pt" strokecolor="black" strokeweight="0.5pt">
                <v:stroke joinstyle="miter"/>
              </v:line>
            </w:pict>
          </mc:Fallback>
        </mc:AlternateContent>
      </w:r>
      <w:r w:rsidRPr="00190B44" w:rsidR="007D337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231140</wp:posOffset>
                </wp:positionV>
                <wp:extent cx="1234440" cy="678180"/>
                <wp:effectExtent l="0" t="0" r="0" b="0"/>
                <wp:wrapNone/>
                <wp:docPr id="173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:rsidR="00DA77E0" w:rsidRPr="003F4294" w:rsidP="00DA77E0" w14:textId="4EA7DDBB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MD India HealthCare Service Pvt Ltd, Pune</w:t>
                            </w:r>
                          </w:p>
                          <w:p w:rsidR="00DA77E0" w:rsidRPr="003F4294" w:rsidP="00DA77E0" w14:textId="77777777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 w:rsidR="00DA77E0" w:rsidP="00DA77E0" w14:textId="27852BF0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Nov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.2010-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Dec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.201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C96C59" w:rsidRPr="00BD75BC" w:rsidP="00DA77E0" w14:textId="7777777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6" type="#_x0000_t202" style="width:97.2pt;height:53.4pt;margin-top:18.2pt;margin-left:-14.4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803648" filled="f" stroked="f" strokeweight="0.25pt">
                <v:textbox style="mso-fit-shape-to-text:t" inset="2.39pt,2.39pt,2.39pt,2.39pt">
                  <w:txbxContent>
                    <w:p w:rsidR="00DA77E0" w:rsidRPr="003F4294" w:rsidP="00DA77E0" w14:paraId="4E3CF9BD" w14:textId="4EA7DDBB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MD India HealthCare Service Pvt Ltd, Pune</w:t>
                      </w:r>
                    </w:p>
                    <w:p w:rsidR="00DA77E0" w:rsidRPr="003F4294" w:rsidP="00DA77E0" w14:paraId="1445B116" w14:textId="77777777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Software Engineer</w:t>
                      </w:r>
                    </w:p>
                    <w:p w:rsidR="00DA77E0" w:rsidP="00DA77E0" w14:paraId="50A76245" w14:textId="27852BF0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Nov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.2010-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Dec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.201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:rsidR="00C96C59" w:rsidRPr="00BD75BC" w:rsidP="00DA77E0" w14:paraId="3AF36756" w14:textId="7777777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4" w:name="_Hlk45461707"/>
      <w:r w:rsidR="007C34EB">
        <w:rPr>
          <w:rFonts w:asciiTheme="majorHAnsi" w:hAnsiTheme="majorHAnsi" w:cs="Times New Roman"/>
          <w:sz w:val="20"/>
          <w:szCs w:val="20"/>
        </w:rPr>
        <w:tab/>
      </w:r>
      <w:r w:rsidRPr="00FA0656" w:rsidR="00DA77E0">
        <w:rPr>
          <w:rFonts w:asciiTheme="majorHAnsi" w:hAnsiTheme="majorHAnsi" w:cs="Times New Roman"/>
          <w:sz w:val="20"/>
          <w:szCs w:val="20"/>
        </w:rPr>
        <w:t xml:space="preserve">Role &amp; Responsibilities:  </w:t>
      </w:r>
    </w:p>
    <w:p w:rsidR="00BA1BCA" w:rsidRPr="00B765A5" w:rsidP="00B765A5" w14:paraId="0B1F7A6B" w14:textId="2D9F0C60">
      <w:pPr>
        <w:pStyle w:val="ListParagraph"/>
        <w:numPr>
          <w:ilvl w:val="0"/>
          <w:numId w:val="29"/>
        </w:numPr>
        <w:tabs>
          <w:tab w:val="left" w:pos="2250"/>
          <w:tab w:val="left" w:pos="2340"/>
          <w:tab w:val="left" w:pos="2430"/>
        </w:tabs>
        <w:rPr>
          <w:rFonts w:ascii="Verdana" w:hAnsi="Verdana"/>
          <w:sz w:val="20"/>
          <w:szCs w:val="20"/>
        </w:rPr>
      </w:pPr>
      <w:r w:rsidRPr="00B765A5">
        <w:rPr>
          <w:rFonts w:asciiTheme="majorHAnsi" w:hAnsiTheme="majorHAnsi" w:cstheme="majorHAnsi"/>
          <w:sz w:val="20"/>
          <w:szCs w:val="20"/>
        </w:rPr>
        <w:t xml:space="preserve">Requirement gathering for enhancement/change requests in the </w:t>
      </w:r>
      <w:r w:rsidRPr="00B765A5">
        <w:rPr>
          <w:rFonts w:asciiTheme="majorHAnsi" w:hAnsiTheme="majorHAnsi" w:cstheme="majorHAnsi"/>
          <w:sz w:val="20"/>
          <w:szCs w:val="20"/>
        </w:rPr>
        <w:t>t</w:t>
      </w:r>
      <w:r w:rsidRPr="00B765A5">
        <w:rPr>
          <w:rFonts w:asciiTheme="majorHAnsi" w:hAnsiTheme="majorHAnsi" w:cstheme="majorHAnsi"/>
          <w:sz w:val="20"/>
          <w:szCs w:val="20"/>
        </w:rPr>
        <w:t>ransactio</w:t>
      </w:r>
      <w:r w:rsidRPr="00B765A5">
        <w:rPr>
          <w:rFonts w:asciiTheme="majorHAnsi" w:hAnsiTheme="majorHAnsi" w:cstheme="majorHAnsi"/>
          <w:sz w:val="20"/>
          <w:szCs w:val="20"/>
        </w:rPr>
        <w:t xml:space="preserve">n </w:t>
      </w:r>
      <w:r w:rsidRPr="00B765A5">
        <w:rPr>
          <w:rFonts w:asciiTheme="majorHAnsi" w:hAnsiTheme="majorHAnsi" w:cstheme="majorHAnsi"/>
          <w:sz w:val="20"/>
          <w:szCs w:val="20"/>
        </w:rPr>
        <w:t>module</w:t>
      </w:r>
      <w:r w:rsidRPr="00B765A5">
        <w:rPr>
          <w:rFonts w:asciiTheme="majorHAnsi" w:hAnsiTheme="majorHAnsi" w:cstheme="majorHAnsi"/>
          <w:sz w:val="20"/>
          <w:szCs w:val="20"/>
        </w:rPr>
        <w:t>.</w:t>
      </w:r>
      <w:r w:rsidRPr="00B765A5">
        <w:rPr>
          <w:rFonts w:ascii="Verdana" w:hAnsi="Verdana"/>
          <w:sz w:val="20"/>
          <w:szCs w:val="20"/>
        </w:rPr>
        <w:t xml:space="preserve"> </w:t>
      </w:r>
    </w:p>
    <w:p w:rsidR="00C96C59" w:rsidRPr="00B765A5" w:rsidP="00B765A5" w14:paraId="0F8DA3D4" w14:textId="0CAE4719">
      <w:pPr>
        <w:pStyle w:val="ListParagraph"/>
        <w:numPr>
          <w:ilvl w:val="0"/>
          <w:numId w:val="30"/>
        </w:numPr>
        <w:tabs>
          <w:tab w:val="left" w:pos="2250"/>
          <w:tab w:val="left" w:pos="2340"/>
          <w:tab w:val="left" w:pos="2430"/>
        </w:tabs>
        <w:rPr>
          <w:rFonts w:asciiTheme="majorHAnsi" w:hAnsiTheme="majorHAnsi" w:cstheme="majorHAnsi"/>
          <w:sz w:val="20"/>
          <w:szCs w:val="20"/>
        </w:rPr>
      </w:pPr>
      <w:r w:rsidRPr="00B765A5">
        <w:rPr>
          <w:rFonts w:asciiTheme="majorHAnsi" w:hAnsiTheme="majorHAnsi" w:cstheme="majorHAnsi"/>
          <w:sz w:val="20"/>
          <w:szCs w:val="20"/>
        </w:rPr>
        <w:t>Technical and Impact analysis of the change/enhancement. Created Impact Analysis</w:t>
      </w:r>
      <w:r w:rsidRPr="00B765A5">
        <w:rPr>
          <w:rFonts w:asciiTheme="majorHAnsi" w:hAnsiTheme="majorHAnsi" w:cstheme="majorHAnsi"/>
          <w:sz w:val="20"/>
          <w:szCs w:val="20"/>
        </w:rPr>
        <w:t xml:space="preserve"> document for the same</w:t>
      </w:r>
    </w:p>
    <w:p w:rsidR="00BA1BCA" w:rsidRPr="00BB31DA" w:rsidP="00BB31DA" w14:paraId="1C1C3BE0" w14:textId="2A9EF7EF">
      <w:pPr>
        <w:pStyle w:val="ListParagraph"/>
        <w:numPr>
          <w:ilvl w:val="0"/>
          <w:numId w:val="32"/>
        </w:numPr>
        <w:tabs>
          <w:tab w:val="clear" w:pos="64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BB31DA">
        <w:rPr>
          <w:rFonts w:asciiTheme="majorHAnsi" w:hAnsiTheme="majorHAnsi" w:cstheme="majorHAnsi"/>
          <w:sz w:val="20"/>
          <w:szCs w:val="20"/>
        </w:rPr>
        <w:t>Implemented the changes and enhancements using C# and Win Forms</w:t>
      </w:r>
    </w:p>
    <w:p w:rsidR="00BA1BCA" w:rsidRPr="00BB31DA" w:rsidP="00BB31DA" w14:paraId="58192FD9" w14:textId="6A39A1F2">
      <w:pPr>
        <w:pStyle w:val="ListParagraph"/>
        <w:numPr>
          <w:ilvl w:val="0"/>
          <w:numId w:val="33"/>
        </w:numPr>
        <w:tabs>
          <w:tab w:val="clear" w:pos="64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BB31DA">
        <w:rPr>
          <w:rFonts w:asciiTheme="majorHAnsi" w:hAnsiTheme="majorHAnsi" w:cstheme="majorHAnsi"/>
          <w:sz w:val="20"/>
          <w:szCs w:val="20"/>
        </w:rPr>
        <w:t>Unit testing followed by integration testing</w:t>
      </w:r>
      <w:r w:rsidR="00BB31DA">
        <w:rPr>
          <w:rFonts w:asciiTheme="majorHAnsi" w:hAnsiTheme="majorHAnsi" w:cstheme="majorHAnsi"/>
          <w:sz w:val="20"/>
          <w:szCs w:val="20"/>
        </w:rPr>
        <w:t xml:space="preserve"> and d</w:t>
      </w:r>
      <w:r w:rsidRPr="00BB31DA">
        <w:rPr>
          <w:rFonts w:asciiTheme="majorHAnsi" w:hAnsiTheme="majorHAnsi" w:cstheme="majorHAnsi"/>
          <w:sz w:val="20"/>
          <w:szCs w:val="20"/>
        </w:rPr>
        <w:t>eployment of application.</w:t>
      </w:r>
    </w:p>
    <w:p w:rsidR="00DA77E0" w:rsidP="00DA77E0" w14:paraId="41385278" w14:textId="6C170B68">
      <w:pPr>
        <w:tabs>
          <w:tab w:val="left" w:pos="2250"/>
          <w:tab w:val="left" w:pos="2340"/>
          <w:tab w:val="left" w:pos="2430"/>
          <w:tab w:val="num" w:pos="2790"/>
        </w:tabs>
        <w:rPr>
          <w:rFonts w:asciiTheme="majorHAnsi" w:hAnsiTheme="majorHAnsi" w:cs="Times New Roman"/>
          <w:sz w:val="20"/>
          <w:szCs w:val="20"/>
        </w:rPr>
      </w:pPr>
      <w:bookmarkStart w:id="5" w:name="_Hlk45477665"/>
      <w:r>
        <w:rPr>
          <w:rFonts w:asciiTheme="majorHAnsi" w:hAnsiTheme="majorHAnsi" w:cs="Times New Roman"/>
          <w:sz w:val="20"/>
          <w:szCs w:val="20"/>
        </w:rPr>
        <w:t xml:space="preserve">                                            </w:t>
      </w:r>
      <w:bookmarkEnd w:id="4"/>
      <w:bookmarkEnd w:id="5"/>
    </w:p>
    <w:p w:rsidR="00D045EB" w:rsidP="00BA1BCA" w14:paraId="1DC667BE" w14:textId="77777777">
      <w:pPr>
        <w:ind w:left="1980"/>
        <w:rPr>
          <w:rFonts w:asciiTheme="majorHAnsi" w:hAnsiTheme="majorHAnsi" w:cs="Times New Roman"/>
          <w:sz w:val="20"/>
          <w:szCs w:val="20"/>
        </w:rPr>
      </w:pPr>
    </w:p>
    <w:p w:rsidR="00D045EB" w:rsidP="00B30973" w14:paraId="521ECDFA" w14:textId="7C304738">
      <w:pPr>
        <w:pStyle w:val="BodyText"/>
        <w:tabs>
          <w:tab w:val="left" w:pos="2250"/>
          <w:tab w:val="left" w:pos="2340"/>
          <w:tab w:val="left" w:pos="2430"/>
          <w:tab w:val="left" w:pos="2945"/>
        </w:tabs>
        <w:snapToGrid w:val="0"/>
        <w:ind w:right="5"/>
        <w:rPr>
          <w:rFonts w:asciiTheme="majorHAnsi" w:hAnsiTheme="majorHAnsi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24765</wp:posOffset>
                </wp:positionV>
                <wp:extent cx="19050" cy="1377950"/>
                <wp:effectExtent l="0" t="0" r="19050" b="31750"/>
                <wp:wrapNone/>
                <wp:docPr id="4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05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10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30272" from="86pt,1.95pt" to="87.5pt,110.45pt" strokecolor="black" strokeweight="0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231140</wp:posOffset>
                </wp:positionV>
                <wp:extent cx="1234440" cy="678180"/>
                <wp:effectExtent l="0" t="0" r="0" b="0"/>
                <wp:wrapNone/>
                <wp:docPr id="41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:rsidR="00D045EB" w:rsidRPr="003F4294" w:rsidP="00D045EB" w14:textId="43275D66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VM Processor Pvt Ltd</w:t>
                            </w:r>
                          </w:p>
                          <w:p w:rsidR="00D045EB" w:rsidRPr="003F4294" w:rsidP="00D045EB" w14:textId="0C06D917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D045EB" w:rsidP="00D045EB" w14:textId="663C356C">
                            <w:pPr>
                              <w:jc w:val="right"/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March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.20</w:t>
                            </w: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08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June</w:t>
                            </w:r>
                            <w:r w:rsidRPr="003F4294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.20</w:t>
                            </w:r>
                            <w:r w:rsidR="006665EB"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09</w:t>
                            </w:r>
                          </w:p>
                          <w:p w:rsidR="00D045EB" w:rsidRPr="00BD75BC" w:rsidP="00D045EB" w14:textId="7777777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8" type="#_x0000_t202" style="width:97.2pt;height:53.4pt;margin-top:18.2pt;margin-left:-14.4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832320" filled="f" stroked="f" strokeweight="0.25pt">
                <v:textbox style="mso-fit-shape-to-text:t" inset="2.39pt,2.39pt,2.39pt,2.39pt">
                  <w:txbxContent>
                    <w:p w:rsidR="00D045EB" w:rsidRPr="003F4294" w:rsidP="00D045EB" w14:paraId="5F86B3BF" w14:textId="43275D66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VM Processor Pvt Ltd</w:t>
                      </w:r>
                    </w:p>
                    <w:p w:rsidR="00D045EB" w:rsidRPr="003F4294" w:rsidP="00D045EB" w14:paraId="4DAA8A6A" w14:textId="0C06D917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Developer</w:t>
                      </w:r>
                    </w:p>
                    <w:p w:rsidR="00D045EB" w:rsidP="00D045EB" w14:paraId="228CF128" w14:textId="663C356C">
                      <w:pPr>
                        <w:jc w:val="right"/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March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.20</w:t>
                      </w: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08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June</w:t>
                      </w:r>
                      <w:r w:rsidRPr="003F4294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.20</w:t>
                      </w:r>
                      <w:r w:rsidR="006665EB">
                        <w:rPr>
                          <w:rFonts w:asciiTheme="majorHAnsi" w:hAnsiTheme="majorHAnsi" w:cs="Times New Roman"/>
                          <w:b/>
                          <w:bCs/>
                          <w:sz w:val="20"/>
                          <w:szCs w:val="20"/>
                        </w:rPr>
                        <w:t>09</w:t>
                      </w:r>
                    </w:p>
                    <w:p w:rsidR="00D045EB" w:rsidRPr="00BD75BC" w:rsidP="00D045EB" w14:paraId="140C4D8C" w14:textId="7777777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1353">
        <w:rPr>
          <w:rFonts w:asciiTheme="majorHAnsi" w:hAnsiTheme="majorHAnsi" w:cs="Times New Roman"/>
          <w:sz w:val="20"/>
          <w:szCs w:val="20"/>
        </w:rPr>
        <w:t xml:space="preserve">                                            </w:t>
      </w:r>
      <w:r w:rsidRPr="00B30973">
        <w:rPr>
          <w:rFonts w:asciiTheme="majorHAnsi" w:hAnsiTheme="majorHAnsi" w:cs="Times New Roman"/>
          <w:sz w:val="20"/>
          <w:szCs w:val="20"/>
        </w:rPr>
        <w:t>Role &amp; Responsibilities</w:t>
      </w:r>
      <w:r w:rsidRPr="003055BA">
        <w:rPr>
          <w:rFonts w:asciiTheme="majorHAnsi" w:hAnsiTheme="majorHAnsi" w:cs="Times New Roman"/>
          <w:sz w:val="20"/>
          <w:szCs w:val="20"/>
        </w:rPr>
        <w:t xml:space="preserve">:  </w:t>
      </w:r>
    </w:p>
    <w:p w:rsidR="00B30973" w:rsidRPr="00B30973" w:rsidP="00B30973" w14:paraId="57DACA09" w14:textId="77777777">
      <w:pPr>
        <w:numPr>
          <w:ilvl w:val="0"/>
          <w:numId w:val="29"/>
        </w:numPr>
        <w:tabs>
          <w:tab w:val="clear" w:pos="6480"/>
        </w:tabs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B30973">
        <w:rPr>
          <w:rFonts w:asciiTheme="majorHAnsi" w:hAnsiTheme="majorHAnsi" w:cstheme="majorHAnsi"/>
          <w:sz w:val="20"/>
          <w:szCs w:val="20"/>
        </w:rPr>
        <w:t>Involved in developing each module with a Team Size of 6 for a span of more than a year using C#, Asp.Net and Visual Studio 2005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30973">
        <w:rPr>
          <w:rFonts w:asciiTheme="majorHAnsi" w:hAnsiTheme="majorHAnsi" w:cstheme="majorHAnsi"/>
          <w:sz w:val="20"/>
          <w:szCs w:val="20"/>
        </w:rPr>
        <w:t>Refractor the code according to the code review results</w:t>
      </w:r>
    </w:p>
    <w:p w:rsidR="00B30973" w:rsidRPr="00B30973" w:rsidP="00B30973" w14:paraId="7F85A78A" w14:textId="77777777">
      <w:pPr>
        <w:numPr>
          <w:ilvl w:val="0"/>
          <w:numId w:val="29"/>
        </w:numPr>
        <w:tabs>
          <w:tab w:val="clear" w:pos="6480"/>
        </w:tabs>
        <w:spacing w:after="0"/>
        <w:jc w:val="both"/>
        <w:rPr>
          <w:rFonts w:asciiTheme="majorHAnsi" w:hAnsiTheme="majorHAnsi" w:cstheme="majorHAnsi"/>
          <w:sz w:val="20"/>
          <w:szCs w:val="20"/>
        </w:rPr>
      </w:pPr>
      <w:r w:rsidRPr="00B30973">
        <w:rPr>
          <w:rFonts w:asciiTheme="majorHAnsi" w:hAnsiTheme="majorHAnsi" w:cstheme="majorHAnsi"/>
          <w:sz w:val="20"/>
          <w:szCs w:val="20"/>
        </w:rPr>
        <w:t>Unit testing for the part of the code developed by me</w:t>
      </w:r>
    </w:p>
    <w:p w:rsidR="00B30973" w:rsidP="00D045EB" w14:paraId="23EA4765" w14:textId="45794508">
      <w:pPr>
        <w:pStyle w:val="ListParagraph"/>
        <w:numPr>
          <w:ilvl w:val="0"/>
          <w:numId w:val="29"/>
        </w:numPr>
        <w:tabs>
          <w:tab w:val="left" w:pos="2250"/>
          <w:tab w:val="left" w:pos="2340"/>
          <w:tab w:val="left" w:pos="2430"/>
        </w:tabs>
        <w:rPr>
          <w:rFonts w:asciiTheme="majorHAnsi" w:hAnsiTheme="majorHAnsi" w:cstheme="majorHAnsi"/>
          <w:sz w:val="20"/>
          <w:szCs w:val="20"/>
        </w:rPr>
      </w:pPr>
    </w:p>
    <w:p w:rsidR="00DA77E0" w:rsidP="00FA0656" w14:paraId="39638EA0" w14:textId="501D34E2">
      <w:pPr>
        <w:tabs>
          <w:tab w:val="left" w:pos="2250"/>
          <w:tab w:val="left" w:pos="2340"/>
          <w:tab w:val="left" w:pos="2430"/>
          <w:tab w:val="num" w:pos="2790"/>
        </w:tabs>
      </w:pPr>
      <w:r>
        <w:rPr>
          <w:rFonts w:asciiTheme="majorHAnsi" w:hAnsiTheme="majorHAnsi" w:cs="Times New Roman"/>
          <w:sz w:val="20"/>
          <w:szCs w:val="20"/>
        </w:rPr>
        <w:t xml:space="preserve">                                            </w:t>
      </w:r>
      <w:r w:rsidR="00C96C59">
        <w:rPr>
          <w:rFonts w:asciiTheme="majorHAnsi" w:hAnsiTheme="majorHAnsi" w:cs="Times New Roman"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9" type="#_x0000_t75" style="width:1pt;height:1pt;margin-top:0;margin-left:0;position:absolute;z-index:251659264">
            <v:imagedata r:id="rId10"/>
          </v:shape>
        </w:pict>
      </w:r>
    </w:p>
    <w:sectPr w:rsidSect="003E6EA1">
      <w:type w:val="continuous"/>
      <w:pgSz w:w="12240" w:h="15840"/>
      <w:pgMar w:top="540" w:right="720" w:bottom="720" w:left="450" w:header="720" w:footer="288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EA1" w:rsidRPr="00730A64" w:rsidP="003E6EA1" w14:paraId="316D6757" w14:textId="77777777">
    <w:pPr>
      <w:pStyle w:val="ContactInfo"/>
      <w:rPr>
        <w:vanish/>
      </w:rPr>
    </w:pPr>
    <w:r w:rsidRPr="00730A64">
      <w:rPr>
        <w:rStyle w:val="tgc"/>
        <w:vanish/>
      </w:rPr>
      <w:t xml:space="preserve">© </w:t>
    </w:r>
    <w:r w:rsidRPr="00730A6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</w:rPr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D"/>
    <w:multiLevelType w:val="singleLevel"/>
    <w:tmpl w:val="0000000D"/>
    <w:name w:val="WW8Num14"/>
    <w:lvl w:ilvl="0">
      <w:start w:val="1"/>
      <w:numFmt w:val="bullet"/>
      <w:lvlText w:val=""/>
      <w:lvlJc w:val="left"/>
      <w:pPr>
        <w:tabs>
          <w:tab w:val="num" w:pos="5091"/>
        </w:tabs>
        <w:ind w:left="6171" w:hanging="360"/>
      </w:pPr>
      <w:rPr>
        <w:rFonts w:ascii="Wingdings" w:hAnsi="Wingdings"/>
        <w:b w:val="0"/>
      </w:rPr>
    </w:lvl>
  </w:abstractNum>
  <w:abstractNum w:abstractNumId="4">
    <w:nsid w:val="0000000E"/>
    <w:multiLevelType w:val="singleLevel"/>
    <w:tmpl w:val="0409000F"/>
    <w:lvl w:ilvl="0">
      <w:start w:val="1"/>
      <w:numFmt w:val="decimal"/>
      <w:lvlText w:val="%1."/>
      <w:lvlJc w:val="left"/>
      <w:pPr>
        <w:ind w:left="4320" w:hanging="360"/>
      </w:pPr>
    </w:lvl>
  </w:abstractNum>
  <w:abstractNum w:abstractNumId="5">
    <w:nsid w:val="0000000F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6">
    <w:nsid w:val="07FB4648"/>
    <w:multiLevelType w:val="hybridMultilevel"/>
    <w:tmpl w:val="F7423656"/>
    <w:lvl w:ilvl="0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0F6665D7"/>
    <w:multiLevelType w:val="hybridMultilevel"/>
    <w:tmpl w:val="8A101D04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6271C2F"/>
    <w:multiLevelType w:val="hybridMultilevel"/>
    <w:tmpl w:val="BF8E5F5A"/>
    <w:lvl w:ilvl="0">
      <w:start w:val="1"/>
      <w:numFmt w:val="bullet"/>
      <w:lvlText w:val=""/>
      <w:lvlJc w:val="left"/>
      <w:pPr>
        <w:ind w:left="27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9">
    <w:nsid w:val="220B431F"/>
    <w:multiLevelType w:val="hybridMultilevel"/>
    <w:tmpl w:val="1EDC60FA"/>
    <w:lvl w:ilvl="0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>
    <w:nsid w:val="258A55CA"/>
    <w:multiLevelType w:val="hybridMultilevel"/>
    <w:tmpl w:val="C2748A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43E7B"/>
    <w:multiLevelType w:val="hybridMultilevel"/>
    <w:tmpl w:val="55287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221BD"/>
    <w:multiLevelType w:val="hybridMultilevel"/>
    <w:tmpl w:val="0144FC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23A66"/>
    <w:multiLevelType w:val="hybridMultilevel"/>
    <w:tmpl w:val="13DEAC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E0578"/>
    <w:multiLevelType w:val="hybridMultilevel"/>
    <w:tmpl w:val="0DFE28B8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3A46170"/>
    <w:multiLevelType w:val="hybridMultilevel"/>
    <w:tmpl w:val="8C7E4192"/>
    <w:lvl w:ilvl="0">
      <w:start w:val="1"/>
      <w:numFmt w:val="bullet"/>
      <w:lvlText w:val=""/>
      <w:lvlJc w:val="left"/>
      <w:pPr>
        <w:ind w:left="27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6">
    <w:nsid w:val="349F7DB2"/>
    <w:multiLevelType w:val="hybridMultilevel"/>
    <w:tmpl w:val="B724702A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9DE2CCE"/>
    <w:multiLevelType w:val="hybridMultilevel"/>
    <w:tmpl w:val="23FA99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25FBE"/>
    <w:multiLevelType w:val="hybridMultilevel"/>
    <w:tmpl w:val="91585A46"/>
    <w:lvl w:ilvl="0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42477126"/>
    <w:multiLevelType w:val="hybridMultilevel"/>
    <w:tmpl w:val="0678A64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>
    <w:nsid w:val="46420953"/>
    <w:multiLevelType w:val="hybridMultilevel"/>
    <w:tmpl w:val="C408EF92"/>
    <w:lvl w:ilvl="0">
      <w:start w:val="1"/>
      <w:numFmt w:val="decimal"/>
      <w:lvlText w:val="%1."/>
      <w:lvlJc w:val="left"/>
      <w:pPr>
        <w:ind w:left="2880" w:hanging="360"/>
      </w:p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FD187A"/>
    <w:multiLevelType w:val="hybridMultilevel"/>
    <w:tmpl w:val="60785A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0054D"/>
    <w:multiLevelType w:val="hybridMultilevel"/>
    <w:tmpl w:val="0FD4BF3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0533483"/>
    <w:multiLevelType w:val="hybridMultilevel"/>
    <w:tmpl w:val="AB50BB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B6B3C"/>
    <w:multiLevelType w:val="hybridMultilevel"/>
    <w:tmpl w:val="56CE6FB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8366475"/>
    <w:multiLevelType w:val="hybridMultilevel"/>
    <w:tmpl w:val="53EAB88E"/>
    <w:lvl w:ilvl="0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5D7067A6"/>
    <w:multiLevelType w:val="hybridMultilevel"/>
    <w:tmpl w:val="22101902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FB26F0C"/>
    <w:multiLevelType w:val="hybridMultilevel"/>
    <w:tmpl w:val="EEDC0E48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FE9483F"/>
    <w:multiLevelType w:val="hybridMultilevel"/>
    <w:tmpl w:val="A57406A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02405C0"/>
    <w:multiLevelType w:val="hybridMultilevel"/>
    <w:tmpl w:val="8EC0DB34"/>
    <w:lvl w:ilvl="0">
      <w:start w:val="1"/>
      <w:numFmt w:val="bullet"/>
      <w:lvlText w:val=""/>
      <w:lvlJc w:val="left"/>
      <w:pPr>
        <w:ind w:left="27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30">
    <w:nsid w:val="60490C24"/>
    <w:multiLevelType w:val="hybridMultilevel"/>
    <w:tmpl w:val="CFD4832A"/>
    <w:lvl w:ilvl="0">
      <w:start w:val="1"/>
      <w:numFmt w:val="bullet"/>
      <w:lvlText w:val=""/>
      <w:lvlJc w:val="left"/>
      <w:pPr>
        <w:ind w:left="27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31">
    <w:nsid w:val="63433A8A"/>
    <w:multiLevelType w:val="hybridMultilevel"/>
    <w:tmpl w:val="4184D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A3BB3"/>
    <w:multiLevelType w:val="hybridMultilevel"/>
    <w:tmpl w:val="EE5A7BA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C872D01"/>
    <w:multiLevelType w:val="hybridMultilevel"/>
    <w:tmpl w:val="7390CD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20"/>
  </w:num>
  <w:num w:numId="10">
    <w:abstractNumId w:val="31"/>
  </w:num>
  <w:num w:numId="11">
    <w:abstractNumId w:val="13"/>
  </w:num>
  <w:num w:numId="12">
    <w:abstractNumId w:val="11"/>
  </w:num>
  <w:num w:numId="13">
    <w:abstractNumId w:val="17"/>
  </w:num>
  <w:num w:numId="14">
    <w:abstractNumId w:val="12"/>
  </w:num>
  <w:num w:numId="15">
    <w:abstractNumId w:val="21"/>
  </w:num>
  <w:num w:numId="16">
    <w:abstractNumId w:val="10"/>
  </w:num>
  <w:num w:numId="17">
    <w:abstractNumId w:val="26"/>
  </w:num>
  <w:num w:numId="18">
    <w:abstractNumId w:val="14"/>
  </w:num>
  <w:num w:numId="19">
    <w:abstractNumId w:val="27"/>
  </w:num>
  <w:num w:numId="20">
    <w:abstractNumId w:val="22"/>
  </w:num>
  <w:num w:numId="21">
    <w:abstractNumId w:val="7"/>
  </w:num>
  <w:num w:numId="22">
    <w:abstractNumId w:val="16"/>
  </w:num>
  <w:num w:numId="23">
    <w:abstractNumId w:val="28"/>
  </w:num>
  <w:num w:numId="24">
    <w:abstractNumId w:val="25"/>
  </w:num>
  <w:num w:numId="25">
    <w:abstractNumId w:val="23"/>
  </w:num>
  <w:num w:numId="26">
    <w:abstractNumId w:val="32"/>
  </w:num>
  <w:num w:numId="27">
    <w:abstractNumId w:val="33"/>
  </w:num>
  <w:num w:numId="28">
    <w:abstractNumId w:val="18"/>
  </w:num>
  <w:num w:numId="29">
    <w:abstractNumId w:val="30"/>
  </w:num>
  <w:num w:numId="30">
    <w:abstractNumId w:val="29"/>
  </w:num>
  <w:num w:numId="31">
    <w:abstractNumId w:val="6"/>
  </w:num>
  <w:num w:numId="32">
    <w:abstractNumId w:val="8"/>
  </w:num>
  <w:num w:numId="33">
    <w:abstractNumId w:val="1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E0"/>
    <w:rsid w:val="000208AC"/>
    <w:rsid w:val="00026A3A"/>
    <w:rsid w:val="000A7566"/>
    <w:rsid w:val="00102307"/>
    <w:rsid w:val="00120FDD"/>
    <w:rsid w:val="001224A0"/>
    <w:rsid w:val="00142183"/>
    <w:rsid w:val="00142D0F"/>
    <w:rsid w:val="001453A2"/>
    <w:rsid w:val="00161353"/>
    <w:rsid w:val="001728F3"/>
    <w:rsid w:val="00190B44"/>
    <w:rsid w:val="001A5D46"/>
    <w:rsid w:val="0022134D"/>
    <w:rsid w:val="002467B8"/>
    <w:rsid w:val="002507BC"/>
    <w:rsid w:val="002B4435"/>
    <w:rsid w:val="003055BA"/>
    <w:rsid w:val="00305F67"/>
    <w:rsid w:val="003468A2"/>
    <w:rsid w:val="00355952"/>
    <w:rsid w:val="0037416C"/>
    <w:rsid w:val="003E6EA1"/>
    <w:rsid w:val="003F4294"/>
    <w:rsid w:val="004000B8"/>
    <w:rsid w:val="00415C51"/>
    <w:rsid w:val="004367FE"/>
    <w:rsid w:val="00452BFD"/>
    <w:rsid w:val="004E00FD"/>
    <w:rsid w:val="004F221F"/>
    <w:rsid w:val="004F73AD"/>
    <w:rsid w:val="00504491"/>
    <w:rsid w:val="00504A57"/>
    <w:rsid w:val="00513F23"/>
    <w:rsid w:val="00524AF0"/>
    <w:rsid w:val="00525231"/>
    <w:rsid w:val="00533FFA"/>
    <w:rsid w:val="005507FD"/>
    <w:rsid w:val="005977D8"/>
    <w:rsid w:val="005C3672"/>
    <w:rsid w:val="00612A2D"/>
    <w:rsid w:val="00614B2B"/>
    <w:rsid w:val="00636228"/>
    <w:rsid w:val="006374E1"/>
    <w:rsid w:val="00642E37"/>
    <w:rsid w:val="006665EB"/>
    <w:rsid w:val="006676D7"/>
    <w:rsid w:val="00692BEF"/>
    <w:rsid w:val="0069308C"/>
    <w:rsid w:val="006A033F"/>
    <w:rsid w:val="006D7F73"/>
    <w:rsid w:val="006F09CD"/>
    <w:rsid w:val="00730A64"/>
    <w:rsid w:val="00771C59"/>
    <w:rsid w:val="0079442F"/>
    <w:rsid w:val="007B6209"/>
    <w:rsid w:val="007C34EB"/>
    <w:rsid w:val="007C59B1"/>
    <w:rsid w:val="007D3374"/>
    <w:rsid w:val="007F0112"/>
    <w:rsid w:val="00825733"/>
    <w:rsid w:val="008469D9"/>
    <w:rsid w:val="00887F86"/>
    <w:rsid w:val="008F22CC"/>
    <w:rsid w:val="00976C2B"/>
    <w:rsid w:val="009C2AAA"/>
    <w:rsid w:val="009D1B36"/>
    <w:rsid w:val="009F3FA0"/>
    <w:rsid w:val="00A06710"/>
    <w:rsid w:val="00A06F80"/>
    <w:rsid w:val="00A14A3D"/>
    <w:rsid w:val="00A26A9F"/>
    <w:rsid w:val="00A271AA"/>
    <w:rsid w:val="00A45B0D"/>
    <w:rsid w:val="00A52502"/>
    <w:rsid w:val="00A67868"/>
    <w:rsid w:val="00A67A95"/>
    <w:rsid w:val="00A969EF"/>
    <w:rsid w:val="00AC109A"/>
    <w:rsid w:val="00B30973"/>
    <w:rsid w:val="00B372F2"/>
    <w:rsid w:val="00B6149C"/>
    <w:rsid w:val="00B765A5"/>
    <w:rsid w:val="00BA1BCA"/>
    <w:rsid w:val="00BB31DA"/>
    <w:rsid w:val="00BB55A1"/>
    <w:rsid w:val="00BB6BD9"/>
    <w:rsid w:val="00BD75BC"/>
    <w:rsid w:val="00C00402"/>
    <w:rsid w:val="00C336BA"/>
    <w:rsid w:val="00C74893"/>
    <w:rsid w:val="00C96C59"/>
    <w:rsid w:val="00CD36FF"/>
    <w:rsid w:val="00D045EB"/>
    <w:rsid w:val="00D12EA8"/>
    <w:rsid w:val="00D503DA"/>
    <w:rsid w:val="00DA77E0"/>
    <w:rsid w:val="00DB218E"/>
    <w:rsid w:val="00DB62EC"/>
    <w:rsid w:val="00DD6D4F"/>
    <w:rsid w:val="00DE3104"/>
    <w:rsid w:val="00E47BD3"/>
    <w:rsid w:val="00E874D5"/>
    <w:rsid w:val="00E9415D"/>
    <w:rsid w:val="00ED7B1E"/>
    <w:rsid w:val="00EE4B28"/>
    <w:rsid w:val="00EF6FDB"/>
    <w:rsid w:val="00F06478"/>
    <w:rsid w:val="00F3391A"/>
    <w:rsid w:val="00F57DF9"/>
    <w:rsid w:val="00F60769"/>
    <w:rsid w:val="00F73151"/>
    <w:rsid w:val="00FA0656"/>
    <w:rsid w:val="00FA25F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4DF06DF-84C9-496B-A31F-C188011D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7E0"/>
    <w:pPr>
      <w:tabs>
        <w:tab w:val="right" w:pos="6480"/>
      </w:tabs>
      <w:spacing w:after="80" w:line="240" w:lineRule="auto"/>
    </w:pPr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14">
    <w:name w:val="Bold 14"/>
    <w:basedOn w:val="Normal"/>
    <w:qFormat/>
    <w:rsid w:val="00DA77E0"/>
    <w:pPr>
      <w:spacing w:before="80"/>
    </w:pPr>
    <w:rPr>
      <w:rFonts w:asciiTheme="majorHAnsi" w:hAnsiTheme="majorHAnsi"/>
      <w:b/>
      <w:noProof/>
      <w:sz w:val="28"/>
      <w:szCs w:val="28"/>
    </w:rPr>
  </w:style>
  <w:style w:type="paragraph" w:customStyle="1" w:styleId="Skill">
    <w:name w:val="Skill"/>
    <w:basedOn w:val="Normal"/>
    <w:qFormat/>
    <w:rsid w:val="00DA77E0"/>
    <w:pPr>
      <w:tabs>
        <w:tab w:val="right" w:pos="3456"/>
      </w:tabs>
      <w:spacing w:after="40"/>
    </w:pPr>
    <w:rPr>
      <w:rFonts w:asciiTheme="majorHAnsi" w:hAnsiTheme="majorHAnsi"/>
      <w:noProof/>
      <w:lang w:val="fr-FR"/>
    </w:rPr>
  </w:style>
  <w:style w:type="paragraph" w:customStyle="1" w:styleId="ContactInfo">
    <w:name w:val="Contact Info"/>
    <w:basedOn w:val="Normal"/>
    <w:qFormat/>
    <w:rsid w:val="00DA77E0"/>
    <w:pPr>
      <w:spacing w:after="0"/>
      <w:jc w:val="right"/>
    </w:pPr>
    <w:rPr>
      <w:rFonts w:asciiTheme="majorHAnsi" w:hAnsiTheme="majorHAnsi"/>
      <w:i/>
      <w:color w:val="BFBFBF" w:themeColor="background1" w:themeShade="BF"/>
      <w:sz w:val="18"/>
      <w:szCs w:val="18"/>
    </w:rPr>
  </w:style>
  <w:style w:type="character" w:customStyle="1" w:styleId="tgc">
    <w:name w:val="_tgc"/>
    <w:rsid w:val="00DA77E0"/>
  </w:style>
  <w:style w:type="paragraph" w:styleId="BodyText">
    <w:name w:val="Body Text"/>
    <w:basedOn w:val="Normal"/>
    <w:link w:val="BodyTextChar"/>
    <w:semiHidden/>
    <w:rsid w:val="00DA77E0"/>
    <w:pPr>
      <w:tabs>
        <w:tab w:val="clear" w:pos="6480"/>
      </w:tabs>
      <w:suppressAutoHyphens/>
      <w:spacing w:after="0"/>
    </w:pPr>
    <w:rPr>
      <w:rFonts w:ascii="Arial" w:eastAsia="Times New Roman" w:hAnsi="Arial" w:cs="Arial"/>
      <w:b/>
      <w:bCs/>
      <w:color w:val="000000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DA77E0"/>
    <w:rPr>
      <w:rFonts w:ascii="Arial" w:eastAsia="Times New Roman" w:hAnsi="Arial" w:cs="Arial"/>
      <w:b/>
      <w:bCs/>
      <w:color w:val="000000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DA77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77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00c0d5985e94eee847a95c08f9a0591f134f530e18705c4458440321091b5b581601160b12415f5a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png" /><Relationship Id="rId7" Type="http://schemas.openxmlformats.org/officeDocument/2006/relationships/image" Target="media/image4.svg" /><Relationship Id="rId8" Type="http://schemas.openxmlformats.org/officeDocument/2006/relationships/hyperlink" Target="mailto:sripchowdhury@gmail.com/sripurna.chowdhury@gmail.com" TargetMode="Externa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5124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Sripurna Chowdhury</dc:creator>
  <cp:lastModifiedBy>Sripurna Chowdhury</cp:lastModifiedBy>
  <cp:revision>50</cp:revision>
  <dcterms:created xsi:type="dcterms:W3CDTF">2021-10-08T06:02:00Z</dcterms:created>
  <dcterms:modified xsi:type="dcterms:W3CDTF">2022-01-21T11:48:00Z</dcterms:modified>
</cp:coreProperties>
</file>