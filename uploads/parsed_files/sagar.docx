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395" w14:textId="77777777" w:rsidR="005D0F66" w:rsidRDefault="00923EAC" w:rsidP="005D0F66">
      <w:pPr>
        <w:pStyle w:val="Heading2"/>
        <w:ind w:left="540" w:firstLine="0"/>
        <w:rPr>
          <w:rFonts w:ascii="Verdana" w:hAnsi="Verdana"/>
          <w:szCs w:val="20"/>
          <w:lang w:val="pt-BR"/>
        </w:rPr>
      </w:pPr>
      <w:r>
        <w:rPr>
          <w:rFonts w:ascii="Verdana" w:hAnsi="Verdana"/>
          <w:szCs w:val="20"/>
          <w:lang w:val="pt-BR"/>
        </w:rPr>
        <w:t>Sagar Namdev Khairnar</w:t>
      </w:r>
      <w:r w:rsidR="00F86D2F">
        <w:rPr>
          <w:rFonts w:ascii="Verdana" w:hAnsi="Verdana"/>
          <w:szCs w:val="20"/>
          <w:lang w:val="pt-BR"/>
        </w:rPr>
        <w:t xml:space="preserve"> </w:t>
      </w:r>
    </w:p>
    <w:p w14:paraId="6D10282C" w14:textId="3A3C641A" w:rsidR="00211DDD" w:rsidRDefault="00211DDD" w:rsidP="00211DDD">
      <w:pPr>
        <w:rPr>
          <w:lang w:val="pt-BR"/>
        </w:rPr>
      </w:pPr>
      <w:r>
        <w:rPr>
          <w:lang w:val="pt-BR"/>
        </w:rPr>
        <w:t>Age: 37</w:t>
      </w:r>
    </w:p>
    <w:p w14:paraId="5694F6E6" w14:textId="6CCA6152" w:rsidR="00211DDD" w:rsidRDefault="00211DDD" w:rsidP="00211DDD">
      <w:pPr>
        <w:rPr>
          <w:lang w:val="pt-BR"/>
        </w:rPr>
      </w:pPr>
      <w:r>
        <w:rPr>
          <w:lang w:val="pt-BR"/>
        </w:rPr>
        <w:t>Religion: Hindu</w:t>
      </w:r>
    </w:p>
    <w:p w14:paraId="6676BEB5" w14:textId="4BA3933F" w:rsidR="00211DDD" w:rsidRDefault="00211DDD" w:rsidP="00211DDD">
      <w:pPr>
        <w:rPr>
          <w:lang w:val="pt-BR"/>
        </w:rPr>
      </w:pPr>
      <w:r>
        <w:rPr>
          <w:lang w:val="pt-BR"/>
        </w:rPr>
        <w:t>Gender: Male</w:t>
      </w:r>
    </w:p>
    <w:p w14:paraId="144A28B8" w14:textId="469E9B07" w:rsidR="00211DDD" w:rsidRDefault="00211DDD" w:rsidP="00211DDD">
      <w:pPr>
        <w:rPr>
          <w:lang w:val="pt-BR"/>
        </w:rPr>
      </w:pPr>
      <w:r>
        <w:rPr>
          <w:lang w:val="pt-BR"/>
        </w:rPr>
        <w:t>Experience: 15</w:t>
      </w:r>
    </w:p>
    <w:p w14:paraId="3098D2E3" w14:textId="2C0A54F9" w:rsidR="00211DDD" w:rsidRDefault="00211DDD" w:rsidP="00211DDD">
      <w:pPr>
        <w:rPr>
          <w:lang w:val="pt-BR"/>
        </w:rPr>
      </w:pPr>
      <w:r>
        <w:rPr>
          <w:lang w:val="pt-BR"/>
        </w:rPr>
        <w:t>City: Mumbai</w:t>
      </w:r>
    </w:p>
    <w:p w14:paraId="4CADC24D" w14:textId="5FF799CD" w:rsidR="00211DDD" w:rsidRPr="00211DDD" w:rsidRDefault="00211DDD" w:rsidP="00211DDD">
      <w:pPr>
        <w:rPr>
          <w:lang w:val="pt-BR"/>
        </w:rPr>
      </w:pPr>
      <w:r>
        <w:rPr>
          <w:lang w:val="pt-BR"/>
        </w:rPr>
        <w:t>UG: Mumbai University</w:t>
      </w:r>
    </w:p>
    <w:p w14:paraId="17ADD4D2" w14:textId="77777777" w:rsidR="005D0F66" w:rsidRPr="00157A40" w:rsidRDefault="005D0F66" w:rsidP="005D0F66">
      <w:pPr>
        <w:rPr>
          <w:lang w:val="pt-BR"/>
        </w:rPr>
      </w:pPr>
    </w:p>
    <w:p w14:paraId="02CA4007" w14:textId="77777777" w:rsidR="005D0F66" w:rsidRPr="009A7E7D" w:rsidRDefault="00923EAC" w:rsidP="005D0F66">
      <w:pPr>
        <w:tabs>
          <w:tab w:val="left" w:pos="8730"/>
        </w:tabs>
        <w:ind w:left="540"/>
        <w:rPr>
          <w:rFonts w:ascii="Verdana" w:hAnsi="Verdana"/>
          <w:b/>
          <w:sz w:val="20"/>
          <w:szCs w:val="20"/>
          <w:shd w:val="clear" w:color="auto" w:fill="C0C0C0"/>
        </w:rPr>
      </w:pPr>
      <w:r>
        <w:rPr>
          <w:rFonts w:ascii="Verdana" w:hAnsi="Verdana"/>
          <w:b/>
          <w:color w:val="0000CC"/>
          <w:sz w:val="20"/>
          <w:szCs w:val="20"/>
          <w:shd w:val="clear" w:color="auto" w:fill="C0C0C0"/>
          <w:lang w:val="pt-BR"/>
        </w:rPr>
        <w:t>Sagarkhairnar09</w:t>
      </w:r>
      <w:r w:rsidR="005D0F66" w:rsidRPr="009A7E7D">
        <w:rPr>
          <w:rFonts w:ascii="Verdana" w:hAnsi="Verdana"/>
          <w:b/>
          <w:color w:val="0000CC"/>
          <w:sz w:val="20"/>
          <w:szCs w:val="20"/>
          <w:shd w:val="clear" w:color="auto" w:fill="C0C0C0"/>
          <w:lang w:val="pt-BR"/>
        </w:rPr>
        <w:t>@gmail.com</w:t>
      </w:r>
      <w:r w:rsidR="005D0F66" w:rsidRPr="009A7E7D">
        <w:rPr>
          <w:rFonts w:ascii="Verdana" w:hAnsi="Verdana"/>
          <w:b/>
          <w:sz w:val="20"/>
          <w:szCs w:val="20"/>
          <w:shd w:val="clear" w:color="auto" w:fill="C0C0C0"/>
          <w:lang w:val="pt-BR"/>
        </w:rPr>
        <w:tab/>
      </w:r>
      <w:r w:rsidR="005D0F66" w:rsidRPr="009A7E7D">
        <w:rPr>
          <w:rFonts w:ascii="Verdana" w:hAnsi="Verdana"/>
          <w:sz w:val="20"/>
          <w:szCs w:val="20"/>
          <w:shd w:val="clear" w:color="auto" w:fill="C0C0C0"/>
        </w:rPr>
        <w:t xml:space="preserve">+ </w:t>
      </w:r>
      <w:r w:rsidR="00181C9F">
        <w:rPr>
          <w:rFonts w:ascii="Verdana" w:hAnsi="Verdana"/>
          <w:b/>
          <w:sz w:val="20"/>
          <w:szCs w:val="20"/>
          <w:shd w:val="clear" w:color="auto" w:fill="C0C0C0"/>
        </w:rPr>
        <w:t>91-</w:t>
      </w:r>
      <w:r w:rsidR="000F7E8D">
        <w:rPr>
          <w:rFonts w:ascii="Verdana" w:hAnsi="Verdana"/>
          <w:b/>
          <w:sz w:val="20"/>
          <w:szCs w:val="20"/>
          <w:shd w:val="clear" w:color="auto" w:fill="C0C0C0"/>
        </w:rPr>
        <w:t>9561415377</w:t>
      </w:r>
    </w:p>
    <w:p w14:paraId="240707D0" w14:textId="77777777" w:rsidR="005D0F66" w:rsidRPr="009A7E7D" w:rsidRDefault="005D0F66" w:rsidP="005D0F66">
      <w:pPr>
        <w:tabs>
          <w:tab w:val="left" w:pos="720"/>
        </w:tabs>
        <w:spacing w:before="160"/>
        <w:ind w:hanging="180"/>
        <w:jc w:val="both"/>
        <w:rPr>
          <w:rFonts w:ascii="Verdana" w:hAnsi="Verdana"/>
          <w:b/>
          <w:bCs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Summary:</w:t>
      </w:r>
    </w:p>
    <w:p w14:paraId="3CC3840B" w14:textId="77777777" w:rsidR="005D0F66" w:rsidRPr="009A7E7D" w:rsidRDefault="005D0F66" w:rsidP="005D0F66">
      <w:pPr>
        <w:pStyle w:val="NormalVerdana"/>
        <w:ind w:left="720" w:firstLine="0"/>
      </w:pPr>
    </w:p>
    <w:p w14:paraId="33AD5D6F" w14:textId="77777777" w:rsidR="005D0F66" w:rsidRPr="009A7E7D" w:rsidRDefault="005D0F66" w:rsidP="002E37D9">
      <w:pPr>
        <w:pStyle w:val="NormalVerdana"/>
        <w:numPr>
          <w:ilvl w:val="0"/>
          <w:numId w:val="3"/>
        </w:numPr>
        <w:tabs>
          <w:tab w:val="left" w:pos="1170"/>
        </w:tabs>
        <w:ind w:left="1170" w:hanging="461"/>
        <w:jc w:val="left"/>
        <w:rPr>
          <w:b/>
        </w:rPr>
      </w:pPr>
      <w:r w:rsidRPr="009A7E7D">
        <w:t xml:space="preserve">I have </w:t>
      </w:r>
      <w:r w:rsidR="00F0164B">
        <w:rPr>
          <w:b/>
        </w:rPr>
        <w:t>4</w:t>
      </w:r>
      <w:r w:rsidRPr="009A7E7D">
        <w:rPr>
          <w:b/>
        </w:rPr>
        <w:t xml:space="preserve">+ </w:t>
      </w:r>
      <w:r w:rsidRPr="009A7E7D">
        <w:t xml:space="preserve">years of professional experience in the Information Technology industry with proven track of </w:t>
      </w:r>
      <w:r w:rsidRPr="009A7E7D">
        <w:rPr>
          <w:b/>
        </w:rPr>
        <w:t>UI development.</w:t>
      </w:r>
      <w:r w:rsidRPr="009A7E7D">
        <w:t xml:space="preserve"> Using technologies </w:t>
      </w:r>
      <w:r w:rsidRPr="009A7E7D">
        <w:rPr>
          <w:b/>
        </w:rPr>
        <w:t>like JavaScript, JQuery, HTML</w:t>
      </w:r>
      <w:r w:rsidR="00AC775A">
        <w:rPr>
          <w:b/>
        </w:rPr>
        <w:t>5</w:t>
      </w:r>
      <w:r w:rsidRPr="009A7E7D">
        <w:rPr>
          <w:b/>
        </w:rPr>
        <w:t>,</w:t>
      </w:r>
      <w:r w:rsidR="00AC775A">
        <w:rPr>
          <w:b/>
        </w:rPr>
        <w:t xml:space="preserve"> CSS3</w:t>
      </w:r>
      <w:r w:rsidR="00C23D19">
        <w:rPr>
          <w:b/>
        </w:rPr>
        <w:t>, SCSS</w:t>
      </w:r>
      <w:r w:rsidRPr="009A7E7D">
        <w:rPr>
          <w:b/>
        </w:rPr>
        <w:t>,</w:t>
      </w:r>
      <w:r w:rsidR="00C26877" w:rsidRPr="009A7E7D">
        <w:rPr>
          <w:b/>
        </w:rPr>
        <w:t>Photoshop</w:t>
      </w:r>
      <w:r w:rsidR="00174018">
        <w:rPr>
          <w:b/>
        </w:rPr>
        <w:t>, Bootstrap 3</w:t>
      </w:r>
      <w:r w:rsidR="00C23D19">
        <w:rPr>
          <w:b/>
        </w:rPr>
        <w:t>,</w:t>
      </w:r>
      <w:r w:rsidR="00750ED7">
        <w:rPr>
          <w:b/>
        </w:rPr>
        <w:t>Materializecss,</w:t>
      </w:r>
      <w:r w:rsidR="00174018">
        <w:rPr>
          <w:b/>
        </w:rPr>
        <w:t>Foundation,  AngularJs</w:t>
      </w:r>
      <w:r w:rsidR="00565186">
        <w:rPr>
          <w:b/>
        </w:rPr>
        <w:t>(Basic)</w:t>
      </w:r>
      <w:r w:rsidR="00174018">
        <w:rPr>
          <w:b/>
        </w:rPr>
        <w:t xml:space="preserve">, </w:t>
      </w:r>
      <w:r w:rsidR="00750ED7">
        <w:rPr>
          <w:b/>
        </w:rPr>
        <w:t>Wordpress</w:t>
      </w:r>
      <w:r w:rsidR="009370E8">
        <w:rPr>
          <w:b/>
        </w:rPr>
        <w:t xml:space="preserve"> (Basic)</w:t>
      </w:r>
      <w:r w:rsidR="003570F2">
        <w:rPr>
          <w:b/>
        </w:rPr>
        <w:t>.</w:t>
      </w:r>
    </w:p>
    <w:p w14:paraId="1CE63116" w14:textId="77777777" w:rsidR="005D0F66" w:rsidRPr="009A7E7D" w:rsidRDefault="005D0F66" w:rsidP="005D0F66">
      <w:pPr>
        <w:pStyle w:val="NormalVerdana"/>
        <w:numPr>
          <w:ilvl w:val="0"/>
          <w:numId w:val="3"/>
        </w:numPr>
        <w:tabs>
          <w:tab w:val="left" w:pos="1170"/>
        </w:tabs>
        <w:ind w:left="1134" w:hanging="425"/>
      </w:pPr>
      <w:r w:rsidRPr="009A7E7D">
        <w:t>Experienced in developing and implementation of software applications that includes web based applications.</w:t>
      </w:r>
    </w:p>
    <w:p w14:paraId="45F5D097" w14:textId="77777777" w:rsidR="005D0F66" w:rsidRDefault="005D0F66" w:rsidP="005D0F66">
      <w:pPr>
        <w:pStyle w:val="NormalVerdana"/>
        <w:numPr>
          <w:ilvl w:val="0"/>
          <w:numId w:val="3"/>
        </w:numPr>
        <w:tabs>
          <w:tab w:val="left" w:pos="1170"/>
        </w:tabs>
        <w:ind w:left="720" w:hanging="11"/>
      </w:pPr>
      <w:r w:rsidRPr="009A7E7D">
        <w:t>Good Knowledge in Writing Client-Side Scripting using JavaScript</w:t>
      </w:r>
      <w:r w:rsidR="00AC15CE">
        <w:t xml:space="preserve"> and Jquery</w:t>
      </w:r>
      <w:r w:rsidRPr="009A7E7D">
        <w:t>.</w:t>
      </w:r>
    </w:p>
    <w:p w14:paraId="02500228" w14:textId="77777777" w:rsidR="00596AB1" w:rsidRPr="009A7E7D" w:rsidRDefault="00596AB1" w:rsidP="00596AB1">
      <w:pPr>
        <w:pStyle w:val="NormalVerdana"/>
        <w:numPr>
          <w:ilvl w:val="0"/>
          <w:numId w:val="3"/>
        </w:numPr>
        <w:tabs>
          <w:tab w:val="left" w:pos="1170"/>
        </w:tabs>
        <w:ind w:left="720" w:hanging="11"/>
      </w:pPr>
      <w:r>
        <w:t xml:space="preserve">Good Knowledge in understanding client requirements and designing cool websites accordingly </w:t>
      </w:r>
    </w:p>
    <w:p w14:paraId="526F6F14" w14:textId="77777777" w:rsidR="005D0F66" w:rsidRDefault="00923117" w:rsidP="002E37D9">
      <w:pPr>
        <w:pStyle w:val="NormalVerdana"/>
        <w:tabs>
          <w:tab w:val="left" w:pos="1170"/>
        </w:tabs>
        <w:ind w:left="709" w:firstLine="0"/>
      </w:pPr>
      <w:r>
        <w:t xml:space="preserve">      </w:t>
      </w:r>
      <w:r w:rsidR="00CB72A0">
        <w:t>With</w:t>
      </w:r>
      <w:r w:rsidR="00510967">
        <w:t xml:space="preserve"> modern Standards</w:t>
      </w:r>
      <w:r w:rsidR="00596AB1" w:rsidRPr="009A7E7D">
        <w:t>.</w:t>
      </w:r>
    </w:p>
    <w:p w14:paraId="1805351A" w14:textId="77777777" w:rsidR="002E37D9" w:rsidRPr="009A7E7D" w:rsidRDefault="002E37D9" w:rsidP="002E37D9">
      <w:pPr>
        <w:pStyle w:val="NormalVerdana"/>
        <w:tabs>
          <w:tab w:val="left" w:pos="1170"/>
        </w:tabs>
        <w:ind w:left="709" w:firstLine="0"/>
      </w:pPr>
    </w:p>
    <w:p w14:paraId="1AD2E0F8" w14:textId="77777777" w:rsidR="005D0F66" w:rsidRPr="009A7E7D" w:rsidRDefault="005D0F66" w:rsidP="005D0F66">
      <w:pPr>
        <w:pStyle w:val="NormalVerdana"/>
        <w:ind w:left="720" w:firstLine="0"/>
      </w:pPr>
    </w:p>
    <w:p w14:paraId="270D3840" w14:textId="77777777"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Career Profile</w:t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Summary:</w:t>
      </w:r>
    </w:p>
    <w:p w14:paraId="4133C4E5" w14:textId="77777777" w:rsidR="005D0F66" w:rsidRPr="009A7E7D" w:rsidRDefault="005D0F66" w:rsidP="005D0F66">
      <w:pPr>
        <w:tabs>
          <w:tab w:val="left" w:pos="720"/>
        </w:tabs>
        <w:ind w:left="540"/>
        <w:jc w:val="both"/>
        <w:rPr>
          <w:rFonts w:ascii="Verdana" w:hAnsi="Verdana"/>
          <w:b/>
          <w:sz w:val="20"/>
          <w:szCs w:val="20"/>
        </w:rPr>
      </w:pPr>
    </w:p>
    <w:p w14:paraId="7A155044" w14:textId="77777777" w:rsidR="005D0F66" w:rsidRDefault="005D0F66" w:rsidP="005D0F66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Working at </w:t>
      </w:r>
      <w:r w:rsidR="00611E48">
        <w:rPr>
          <w:rFonts w:ascii="Verdana" w:hAnsi="Verdana"/>
          <w:b/>
          <w:sz w:val="20"/>
          <w:szCs w:val="20"/>
        </w:rPr>
        <w:t xml:space="preserve">PRDXN </w:t>
      </w:r>
      <w:r w:rsidRPr="009A7E7D">
        <w:rPr>
          <w:rFonts w:ascii="Verdana" w:hAnsi="Verdana"/>
          <w:sz w:val="20"/>
          <w:szCs w:val="20"/>
        </w:rPr>
        <w:t xml:space="preserve">as a </w:t>
      </w:r>
      <w:r w:rsidR="00175853">
        <w:rPr>
          <w:rFonts w:ascii="Verdana" w:hAnsi="Verdana"/>
          <w:b/>
          <w:sz w:val="20"/>
          <w:szCs w:val="20"/>
        </w:rPr>
        <w:t>JR UI</w:t>
      </w:r>
      <w:r>
        <w:rPr>
          <w:rFonts w:ascii="Verdana" w:hAnsi="Verdana"/>
          <w:b/>
          <w:sz w:val="20"/>
          <w:szCs w:val="20"/>
        </w:rPr>
        <w:t xml:space="preserve"> Developer</w:t>
      </w:r>
      <w:r w:rsidRPr="009A7E7D">
        <w:rPr>
          <w:rFonts w:ascii="Verdana" w:hAnsi="Verdana"/>
          <w:sz w:val="20"/>
          <w:szCs w:val="20"/>
        </w:rPr>
        <w:t xml:space="preserve">, in Mumbai from </w:t>
      </w:r>
      <w:r w:rsidR="00611E48">
        <w:rPr>
          <w:rFonts w:ascii="Verdana" w:hAnsi="Verdana"/>
          <w:sz w:val="20"/>
          <w:szCs w:val="20"/>
        </w:rPr>
        <w:t>September</w:t>
      </w:r>
      <w:r w:rsidR="000B7F95">
        <w:rPr>
          <w:rFonts w:ascii="Verdana" w:hAnsi="Verdana"/>
          <w:sz w:val="20"/>
          <w:szCs w:val="20"/>
        </w:rPr>
        <w:t>, 201</w:t>
      </w:r>
      <w:r w:rsidR="00976702">
        <w:rPr>
          <w:rFonts w:ascii="Verdana" w:hAnsi="Verdana"/>
          <w:sz w:val="20"/>
          <w:szCs w:val="20"/>
        </w:rPr>
        <w:t>1</w:t>
      </w:r>
      <w:r w:rsidR="000B7F95">
        <w:rPr>
          <w:rFonts w:ascii="Verdana" w:hAnsi="Verdana"/>
          <w:sz w:val="20"/>
          <w:szCs w:val="20"/>
        </w:rPr>
        <w:t xml:space="preserve"> to </w:t>
      </w:r>
      <w:r w:rsidR="00976702">
        <w:rPr>
          <w:rFonts w:ascii="Verdana" w:hAnsi="Verdana"/>
          <w:sz w:val="20"/>
          <w:szCs w:val="20"/>
        </w:rPr>
        <w:t>August</w:t>
      </w:r>
      <w:r w:rsidR="000B7F95">
        <w:rPr>
          <w:rFonts w:ascii="Verdana" w:hAnsi="Verdana"/>
          <w:sz w:val="20"/>
          <w:szCs w:val="20"/>
        </w:rPr>
        <w:t>, 201</w:t>
      </w:r>
      <w:r w:rsidR="0056182C">
        <w:rPr>
          <w:rFonts w:ascii="Verdana" w:hAnsi="Verdana"/>
          <w:sz w:val="20"/>
          <w:szCs w:val="20"/>
        </w:rPr>
        <w:t>2</w:t>
      </w:r>
      <w:r w:rsidRPr="009A7E7D">
        <w:rPr>
          <w:rFonts w:ascii="Verdana" w:hAnsi="Verdana"/>
          <w:sz w:val="20"/>
          <w:szCs w:val="20"/>
        </w:rPr>
        <w:t>.</w:t>
      </w:r>
    </w:p>
    <w:p w14:paraId="1EB5410F" w14:textId="77777777" w:rsidR="00596AB1" w:rsidRDefault="00596AB1" w:rsidP="00596AB1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Working at </w:t>
      </w:r>
      <w:r w:rsidR="006A1A73">
        <w:rPr>
          <w:rFonts w:ascii="Verdana" w:hAnsi="Verdana"/>
          <w:b/>
          <w:sz w:val="20"/>
          <w:szCs w:val="20"/>
        </w:rPr>
        <w:t xml:space="preserve">SMG Convonix </w:t>
      </w:r>
      <w:r w:rsidRPr="009A7E7D">
        <w:rPr>
          <w:rFonts w:ascii="Verdana" w:hAnsi="Verdana"/>
          <w:sz w:val="20"/>
          <w:szCs w:val="20"/>
        </w:rPr>
        <w:t xml:space="preserve">as a </w:t>
      </w:r>
      <w:r w:rsidR="00A54D64">
        <w:rPr>
          <w:rFonts w:ascii="Verdana" w:hAnsi="Verdana"/>
          <w:b/>
          <w:sz w:val="20"/>
          <w:szCs w:val="20"/>
        </w:rPr>
        <w:t>Web</w:t>
      </w:r>
      <w:r w:rsidR="00C3316F">
        <w:rPr>
          <w:rFonts w:ascii="Verdana" w:hAnsi="Verdana"/>
          <w:b/>
          <w:sz w:val="20"/>
          <w:szCs w:val="20"/>
        </w:rPr>
        <w:t xml:space="preserve"> </w:t>
      </w:r>
      <w:r w:rsidR="009923B9">
        <w:rPr>
          <w:rFonts w:ascii="Verdana" w:hAnsi="Verdana"/>
          <w:b/>
          <w:sz w:val="20"/>
          <w:szCs w:val="20"/>
        </w:rPr>
        <w:t>Developer,</w:t>
      </w:r>
      <w:r w:rsidRPr="009A7E7D">
        <w:rPr>
          <w:rFonts w:ascii="Verdana" w:hAnsi="Verdana"/>
          <w:sz w:val="20"/>
          <w:szCs w:val="20"/>
        </w:rPr>
        <w:t xml:space="preserve"> in Mumbai from </w:t>
      </w:r>
      <w:r w:rsidR="00DB19E8">
        <w:rPr>
          <w:rFonts w:ascii="Verdana" w:hAnsi="Verdana"/>
          <w:sz w:val="20"/>
          <w:szCs w:val="20"/>
        </w:rPr>
        <w:t>September</w:t>
      </w:r>
      <w:r w:rsidR="007A55C3">
        <w:rPr>
          <w:rFonts w:ascii="Verdana" w:hAnsi="Verdana"/>
          <w:sz w:val="20"/>
          <w:szCs w:val="20"/>
        </w:rPr>
        <w:t>, 201</w:t>
      </w:r>
      <w:r w:rsidR="00DB19E8">
        <w:rPr>
          <w:rFonts w:ascii="Verdana" w:hAnsi="Verdana"/>
          <w:sz w:val="20"/>
          <w:szCs w:val="20"/>
        </w:rPr>
        <w:t>2</w:t>
      </w:r>
      <w:r w:rsidRPr="009A7E7D">
        <w:rPr>
          <w:rFonts w:ascii="Verdana" w:hAnsi="Verdana"/>
          <w:sz w:val="20"/>
          <w:szCs w:val="20"/>
        </w:rPr>
        <w:t xml:space="preserve"> to</w:t>
      </w:r>
      <w:r w:rsidR="00DA10FC">
        <w:rPr>
          <w:rFonts w:ascii="Verdana" w:hAnsi="Verdana"/>
          <w:sz w:val="20"/>
          <w:szCs w:val="20"/>
        </w:rPr>
        <w:t xml:space="preserve"> </w:t>
      </w:r>
      <w:r w:rsidR="00DB19E8">
        <w:rPr>
          <w:rFonts w:ascii="Verdana" w:hAnsi="Verdana"/>
          <w:sz w:val="20"/>
          <w:szCs w:val="20"/>
        </w:rPr>
        <w:t>Sep</w:t>
      </w:r>
      <w:r w:rsidR="00DA10FC">
        <w:rPr>
          <w:rFonts w:ascii="Verdana" w:hAnsi="Verdana"/>
          <w:sz w:val="20"/>
          <w:szCs w:val="20"/>
        </w:rPr>
        <w:t>, 201</w:t>
      </w:r>
      <w:r w:rsidR="002A593D">
        <w:rPr>
          <w:rFonts w:ascii="Verdana" w:hAnsi="Verdana"/>
          <w:sz w:val="20"/>
          <w:szCs w:val="20"/>
        </w:rPr>
        <w:t>4</w:t>
      </w:r>
      <w:r w:rsidRPr="009A7E7D">
        <w:rPr>
          <w:rFonts w:ascii="Verdana" w:hAnsi="Verdana"/>
          <w:sz w:val="20"/>
          <w:szCs w:val="20"/>
        </w:rPr>
        <w:t>.</w:t>
      </w:r>
    </w:p>
    <w:p w14:paraId="2A8D95C5" w14:textId="77777777" w:rsidR="00011B0B" w:rsidRDefault="00011B0B" w:rsidP="00D820AD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011B0B">
        <w:rPr>
          <w:rFonts w:ascii="Verdana" w:hAnsi="Verdana"/>
          <w:sz w:val="20"/>
          <w:szCs w:val="20"/>
        </w:rPr>
        <w:t xml:space="preserve">Working at </w:t>
      </w:r>
      <w:r w:rsidR="00E64110">
        <w:rPr>
          <w:rFonts w:ascii="Verdana" w:hAnsi="Verdana"/>
          <w:b/>
          <w:sz w:val="20"/>
          <w:szCs w:val="20"/>
        </w:rPr>
        <w:t>Futurescape</w:t>
      </w:r>
      <w:r w:rsidR="003D1A85">
        <w:rPr>
          <w:rFonts w:ascii="Verdana" w:hAnsi="Verdana"/>
          <w:b/>
          <w:sz w:val="20"/>
          <w:szCs w:val="20"/>
        </w:rPr>
        <w:t xml:space="preserve"> </w:t>
      </w:r>
      <w:r w:rsidRPr="00011B0B">
        <w:rPr>
          <w:rFonts w:ascii="Verdana" w:hAnsi="Verdana"/>
          <w:sz w:val="20"/>
          <w:szCs w:val="20"/>
        </w:rPr>
        <w:t xml:space="preserve">as a </w:t>
      </w:r>
      <w:r w:rsidRPr="00011B0B">
        <w:rPr>
          <w:rFonts w:ascii="Verdana" w:hAnsi="Verdana"/>
          <w:b/>
          <w:sz w:val="20"/>
          <w:szCs w:val="20"/>
        </w:rPr>
        <w:t xml:space="preserve">Web </w:t>
      </w:r>
      <w:r w:rsidR="009923B9" w:rsidRPr="00011B0B">
        <w:rPr>
          <w:rFonts w:ascii="Verdana" w:hAnsi="Verdana"/>
          <w:b/>
          <w:sz w:val="20"/>
          <w:szCs w:val="20"/>
        </w:rPr>
        <w:t>Developer,</w:t>
      </w:r>
      <w:r w:rsidRPr="00011B0B">
        <w:rPr>
          <w:rFonts w:ascii="Verdana" w:hAnsi="Verdana"/>
          <w:sz w:val="20"/>
          <w:szCs w:val="20"/>
        </w:rPr>
        <w:t xml:space="preserve"> in Mumbai from </w:t>
      </w:r>
      <w:r w:rsidR="00D820AD">
        <w:rPr>
          <w:rFonts w:ascii="Verdana" w:hAnsi="Verdana"/>
          <w:sz w:val="20"/>
          <w:szCs w:val="20"/>
        </w:rPr>
        <w:t>September, 201</w:t>
      </w:r>
      <w:r w:rsidR="0045711D">
        <w:rPr>
          <w:rFonts w:ascii="Verdana" w:hAnsi="Verdana"/>
          <w:sz w:val="20"/>
          <w:szCs w:val="20"/>
        </w:rPr>
        <w:t>4</w:t>
      </w:r>
      <w:r w:rsidR="00D820AD">
        <w:rPr>
          <w:rFonts w:ascii="Verdana" w:hAnsi="Verdana"/>
          <w:sz w:val="20"/>
          <w:szCs w:val="20"/>
        </w:rPr>
        <w:t xml:space="preserve"> to </w:t>
      </w:r>
      <w:r w:rsidR="0045711D">
        <w:rPr>
          <w:rFonts w:ascii="Verdana" w:hAnsi="Verdana"/>
          <w:sz w:val="20"/>
          <w:szCs w:val="20"/>
        </w:rPr>
        <w:t>March</w:t>
      </w:r>
      <w:r w:rsidR="00D820AD">
        <w:rPr>
          <w:rFonts w:ascii="Verdana" w:hAnsi="Verdana"/>
          <w:sz w:val="20"/>
          <w:szCs w:val="20"/>
        </w:rPr>
        <w:t>, 201</w:t>
      </w:r>
      <w:r w:rsidR="0045711D">
        <w:rPr>
          <w:rFonts w:ascii="Verdana" w:hAnsi="Verdana"/>
          <w:sz w:val="20"/>
          <w:szCs w:val="20"/>
        </w:rPr>
        <w:t>6</w:t>
      </w:r>
      <w:r w:rsidR="00D820AD" w:rsidRPr="009A7E7D">
        <w:rPr>
          <w:rFonts w:ascii="Verdana" w:hAnsi="Verdana"/>
          <w:sz w:val="20"/>
          <w:szCs w:val="20"/>
        </w:rPr>
        <w:t>.</w:t>
      </w:r>
    </w:p>
    <w:p w14:paraId="14B77EAF" w14:textId="77777777" w:rsidR="00D820AD" w:rsidRPr="00D820AD" w:rsidRDefault="00D820AD" w:rsidP="00D820AD">
      <w:pPr>
        <w:numPr>
          <w:ilvl w:val="0"/>
          <w:numId w:val="2"/>
        </w:numPr>
        <w:tabs>
          <w:tab w:val="left" w:pos="1170"/>
        </w:tabs>
        <w:ind w:left="1170" w:hanging="450"/>
        <w:jc w:val="both"/>
        <w:rPr>
          <w:rFonts w:ascii="Verdana" w:hAnsi="Verdana"/>
          <w:sz w:val="20"/>
          <w:szCs w:val="20"/>
        </w:rPr>
      </w:pPr>
      <w:r w:rsidRPr="00011B0B">
        <w:rPr>
          <w:rFonts w:ascii="Verdana" w:hAnsi="Verdana"/>
          <w:sz w:val="20"/>
          <w:szCs w:val="20"/>
        </w:rPr>
        <w:t xml:space="preserve">Working at </w:t>
      </w:r>
      <w:r>
        <w:rPr>
          <w:rFonts w:ascii="Verdana" w:hAnsi="Verdana"/>
          <w:b/>
          <w:sz w:val="20"/>
          <w:szCs w:val="20"/>
        </w:rPr>
        <w:t xml:space="preserve">www.pepperfry.com </w:t>
      </w:r>
      <w:r w:rsidRPr="00011B0B">
        <w:rPr>
          <w:rFonts w:ascii="Verdana" w:hAnsi="Verdana"/>
          <w:sz w:val="20"/>
          <w:szCs w:val="20"/>
        </w:rPr>
        <w:t xml:space="preserve">as a </w:t>
      </w:r>
      <w:r w:rsidRPr="00AF7F5C">
        <w:rPr>
          <w:rFonts w:ascii="Verdana" w:hAnsi="Verdana"/>
          <w:b/>
          <w:sz w:val="20"/>
          <w:szCs w:val="20"/>
        </w:rPr>
        <w:t>SR</w:t>
      </w:r>
      <w:r>
        <w:rPr>
          <w:rFonts w:ascii="Verdana" w:hAnsi="Verdana"/>
          <w:sz w:val="20"/>
          <w:szCs w:val="20"/>
        </w:rPr>
        <w:t xml:space="preserve">. </w:t>
      </w:r>
      <w:r w:rsidRPr="00011B0B">
        <w:rPr>
          <w:rFonts w:ascii="Verdana" w:hAnsi="Verdana"/>
          <w:b/>
          <w:sz w:val="20"/>
          <w:szCs w:val="20"/>
        </w:rPr>
        <w:t>Web Developer,</w:t>
      </w:r>
      <w:r w:rsidRPr="00011B0B">
        <w:rPr>
          <w:rFonts w:ascii="Verdana" w:hAnsi="Verdana"/>
          <w:sz w:val="20"/>
          <w:szCs w:val="20"/>
        </w:rPr>
        <w:t xml:space="preserve"> in Mumbai from </w:t>
      </w:r>
      <w:r>
        <w:rPr>
          <w:rFonts w:ascii="Verdana" w:hAnsi="Verdana"/>
          <w:sz w:val="20"/>
          <w:szCs w:val="20"/>
        </w:rPr>
        <w:t>Mar</w:t>
      </w:r>
      <w:r w:rsidRPr="00011B0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011B0B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6</w:t>
      </w:r>
      <w:r w:rsidRPr="00011B0B">
        <w:rPr>
          <w:rFonts w:ascii="Verdana" w:hAnsi="Verdana"/>
          <w:sz w:val="20"/>
          <w:szCs w:val="20"/>
        </w:rPr>
        <w:t xml:space="preserve"> to till date.</w:t>
      </w:r>
    </w:p>
    <w:p w14:paraId="5E83CA6D" w14:textId="77777777" w:rsidR="00596AB1" w:rsidRPr="009A7E7D" w:rsidRDefault="00D820AD" w:rsidP="001E4BF6">
      <w:pPr>
        <w:tabs>
          <w:tab w:val="left" w:pos="117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</w:p>
    <w:p w14:paraId="00F9A30D" w14:textId="77777777" w:rsidR="005D0F66" w:rsidRPr="009A7E7D" w:rsidRDefault="005D0F66" w:rsidP="005D0F66">
      <w:pPr>
        <w:pStyle w:val="BodyTextIndent"/>
        <w:ind w:left="0"/>
        <w:jc w:val="both"/>
        <w:rPr>
          <w:rFonts w:ascii="Verdana" w:hAnsi="Verdana"/>
          <w:b/>
          <w:sz w:val="20"/>
          <w:szCs w:val="20"/>
        </w:rPr>
      </w:pPr>
    </w:p>
    <w:p w14:paraId="03F0C8F9" w14:textId="77777777" w:rsidR="00FB6DE0" w:rsidRPr="009A7E7D" w:rsidRDefault="005D0F66" w:rsidP="00FB6DE0">
      <w:pPr>
        <w:pStyle w:val="BodyTextIndent"/>
        <w:ind w:left="540"/>
        <w:jc w:val="both"/>
        <w:rPr>
          <w:rFonts w:ascii="Verdana" w:hAnsi="Verdana" w:cs="Tahoma"/>
          <w:b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>Academic Qualifications</w:t>
      </w:r>
      <w:r w:rsidRPr="009A7E7D">
        <w:rPr>
          <w:rFonts w:ascii="Verdana" w:hAnsi="Verdana" w:cs="Tahoma"/>
          <w:b/>
          <w:sz w:val="20"/>
          <w:szCs w:val="20"/>
        </w:rPr>
        <w:t>:</w:t>
      </w:r>
    </w:p>
    <w:p w14:paraId="475AA21E" w14:textId="77777777" w:rsidR="005D0F66" w:rsidRPr="009A7E7D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="00295590">
        <w:rPr>
          <w:rFonts w:ascii="Verdana" w:hAnsi="Verdana"/>
          <w:bCs/>
          <w:sz w:val="20"/>
          <w:szCs w:val="20"/>
        </w:rPr>
        <w:t xml:space="preserve"> </w:t>
      </w:r>
      <w:r w:rsidR="009B2A2B" w:rsidRPr="009A7E7D">
        <w:rPr>
          <w:rFonts w:ascii="Verdana" w:hAnsi="Verdana"/>
          <w:b/>
          <w:bCs/>
          <w:sz w:val="20"/>
          <w:szCs w:val="20"/>
        </w:rPr>
        <w:t>B.</w:t>
      </w:r>
      <w:r w:rsidR="001C19A3">
        <w:rPr>
          <w:rFonts w:ascii="Verdana" w:hAnsi="Verdana"/>
          <w:b/>
          <w:bCs/>
          <w:sz w:val="20"/>
          <w:szCs w:val="20"/>
        </w:rPr>
        <w:t>Com</w:t>
      </w:r>
      <w:r w:rsidR="009B2A2B" w:rsidRPr="009A7E7D">
        <w:rPr>
          <w:rFonts w:ascii="Verdana" w:hAnsi="Verdana"/>
          <w:b/>
          <w:bCs/>
          <w:sz w:val="20"/>
          <w:szCs w:val="20"/>
        </w:rPr>
        <w:t xml:space="preserve">. </w:t>
      </w:r>
      <w:r w:rsidR="00451D44" w:rsidRPr="009A7E7D">
        <w:rPr>
          <w:rFonts w:ascii="Verdana" w:hAnsi="Verdana"/>
          <w:bCs/>
          <w:sz w:val="20"/>
          <w:szCs w:val="20"/>
        </w:rPr>
        <w:t>From</w:t>
      </w:r>
      <w:r w:rsidRPr="009A7E7D">
        <w:rPr>
          <w:rFonts w:ascii="Verdana" w:hAnsi="Verdana"/>
          <w:bCs/>
          <w:sz w:val="20"/>
          <w:szCs w:val="20"/>
        </w:rPr>
        <w:t xml:space="preserve"> </w:t>
      </w:r>
      <w:r w:rsidRPr="009A7E7D">
        <w:rPr>
          <w:rFonts w:ascii="Verdana" w:hAnsi="Verdana"/>
          <w:b/>
          <w:bCs/>
          <w:sz w:val="20"/>
          <w:szCs w:val="20"/>
        </w:rPr>
        <w:t xml:space="preserve">Mumbai University, </w:t>
      </w:r>
      <w:r w:rsidRPr="009A7E7D">
        <w:rPr>
          <w:rFonts w:ascii="Verdana" w:hAnsi="Verdana"/>
          <w:bCs/>
          <w:sz w:val="20"/>
          <w:szCs w:val="20"/>
        </w:rPr>
        <w:t>20</w:t>
      </w:r>
      <w:r w:rsidR="008C079F">
        <w:rPr>
          <w:rFonts w:ascii="Verdana" w:hAnsi="Verdana"/>
          <w:bCs/>
          <w:sz w:val="20"/>
          <w:szCs w:val="20"/>
        </w:rPr>
        <w:t>09</w:t>
      </w:r>
      <w:r w:rsidR="00F436DF">
        <w:rPr>
          <w:rFonts w:ascii="Verdana" w:hAnsi="Verdana"/>
          <w:bCs/>
          <w:sz w:val="20"/>
          <w:szCs w:val="20"/>
        </w:rPr>
        <w:t>.</w:t>
      </w:r>
    </w:p>
    <w:p w14:paraId="7B0A3DEE" w14:textId="77777777" w:rsidR="005D0F66" w:rsidRPr="009A7E7D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Pr="009A7E7D">
        <w:rPr>
          <w:rFonts w:ascii="Verdana" w:hAnsi="Verdana"/>
          <w:b/>
          <w:bCs/>
          <w:sz w:val="20"/>
          <w:szCs w:val="20"/>
        </w:rPr>
        <w:t xml:space="preserve"> H.S.C </w:t>
      </w:r>
      <w:r w:rsidR="00451D44" w:rsidRPr="009A7E7D">
        <w:rPr>
          <w:rFonts w:ascii="Verdana" w:hAnsi="Verdana"/>
          <w:bCs/>
          <w:sz w:val="20"/>
          <w:szCs w:val="20"/>
        </w:rPr>
        <w:t xml:space="preserve">From </w:t>
      </w:r>
      <w:r w:rsidRPr="009A7E7D">
        <w:rPr>
          <w:rFonts w:ascii="Verdana" w:hAnsi="Verdana"/>
          <w:b/>
          <w:bCs/>
          <w:sz w:val="20"/>
          <w:szCs w:val="20"/>
        </w:rPr>
        <w:t xml:space="preserve">Maharashtra Board, </w:t>
      </w:r>
      <w:r w:rsidRPr="009A7E7D">
        <w:rPr>
          <w:rFonts w:ascii="Verdana" w:hAnsi="Verdana"/>
          <w:bCs/>
          <w:sz w:val="20"/>
          <w:szCs w:val="20"/>
        </w:rPr>
        <w:t>200</w:t>
      </w:r>
      <w:r w:rsidR="000A5006">
        <w:rPr>
          <w:rFonts w:ascii="Verdana" w:hAnsi="Verdana"/>
          <w:bCs/>
          <w:sz w:val="20"/>
          <w:szCs w:val="20"/>
        </w:rPr>
        <w:t>5</w:t>
      </w:r>
      <w:r w:rsidRPr="009A7E7D">
        <w:rPr>
          <w:rFonts w:ascii="Verdana" w:hAnsi="Verdana"/>
          <w:bCs/>
          <w:sz w:val="20"/>
          <w:szCs w:val="20"/>
        </w:rPr>
        <w:t xml:space="preserve"> – 20</w:t>
      </w:r>
      <w:r w:rsidR="004F5ABD">
        <w:rPr>
          <w:rFonts w:ascii="Verdana" w:hAnsi="Verdana"/>
          <w:bCs/>
          <w:sz w:val="20"/>
          <w:szCs w:val="20"/>
        </w:rPr>
        <w:t>06</w:t>
      </w:r>
      <w:r w:rsidRPr="009A7E7D">
        <w:rPr>
          <w:rFonts w:ascii="Verdana" w:hAnsi="Verdana"/>
          <w:sz w:val="20"/>
          <w:szCs w:val="20"/>
        </w:rPr>
        <w:t>.</w:t>
      </w:r>
    </w:p>
    <w:p w14:paraId="52F6DD07" w14:textId="77777777" w:rsidR="005D0F66" w:rsidRDefault="005D0F66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bCs/>
          <w:sz w:val="20"/>
          <w:szCs w:val="20"/>
        </w:rPr>
        <w:t>Passed</w:t>
      </w:r>
      <w:r w:rsidRPr="009A7E7D">
        <w:rPr>
          <w:rFonts w:ascii="Verdana" w:hAnsi="Verdana"/>
          <w:b/>
          <w:bCs/>
          <w:sz w:val="20"/>
          <w:szCs w:val="20"/>
        </w:rPr>
        <w:t xml:space="preserve"> S.S.C </w:t>
      </w:r>
      <w:r w:rsidR="00451D44" w:rsidRPr="009A7E7D">
        <w:rPr>
          <w:rFonts w:ascii="Verdana" w:hAnsi="Verdana"/>
          <w:bCs/>
          <w:sz w:val="20"/>
          <w:szCs w:val="20"/>
        </w:rPr>
        <w:t xml:space="preserve">From </w:t>
      </w:r>
      <w:r w:rsidRPr="009A7E7D">
        <w:rPr>
          <w:rFonts w:ascii="Verdana" w:hAnsi="Verdana"/>
          <w:b/>
          <w:bCs/>
          <w:sz w:val="20"/>
          <w:szCs w:val="20"/>
        </w:rPr>
        <w:t xml:space="preserve">Maharashtra Board, </w:t>
      </w:r>
      <w:r w:rsidRPr="009A7E7D">
        <w:rPr>
          <w:rFonts w:ascii="Verdana" w:hAnsi="Verdana"/>
          <w:bCs/>
          <w:sz w:val="20"/>
          <w:szCs w:val="20"/>
        </w:rPr>
        <w:t>200</w:t>
      </w:r>
      <w:r w:rsidR="000A5006">
        <w:rPr>
          <w:rFonts w:ascii="Verdana" w:hAnsi="Verdana"/>
          <w:bCs/>
          <w:sz w:val="20"/>
          <w:szCs w:val="20"/>
        </w:rPr>
        <w:t>3</w:t>
      </w:r>
      <w:r w:rsidRPr="009A7E7D">
        <w:rPr>
          <w:rFonts w:ascii="Verdana" w:hAnsi="Verdana"/>
          <w:bCs/>
          <w:sz w:val="20"/>
          <w:szCs w:val="20"/>
        </w:rPr>
        <w:t xml:space="preserve"> – 200</w:t>
      </w:r>
      <w:r w:rsidR="000A5006">
        <w:rPr>
          <w:rFonts w:ascii="Verdana" w:hAnsi="Verdana"/>
          <w:bCs/>
          <w:sz w:val="20"/>
          <w:szCs w:val="20"/>
        </w:rPr>
        <w:t>4</w:t>
      </w:r>
      <w:r w:rsidRPr="009A7E7D">
        <w:rPr>
          <w:rFonts w:ascii="Verdana" w:hAnsi="Verdana"/>
          <w:sz w:val="20"/>
          <w:szCs w:val="20"/>
        </w:rPr>
        <w:t>.</w:t>
      </w:r>
    </w:p>
    <w:p w14:paraId="638A4243" w14:textId="77777777" w:rsidR="001556AC" w:rsidRPr="009A7E7D" w:rsidRDefault="001556AC" w:rsidP="005D0F66">
      <w:pPr>
        <w:numPr>
          <w:ilvl w:val="0"/>
          <w:numId w:val="4"/>
        </w:numPr>
        <w:tabs>
          <w:tab w:val="clear" w:pos="720"/>
          <w:tab w:val="left" w:pos="900"/>
          <w:tab w:val="left" w:pos="990"/>
          <w:tab w:val="num" w:pos="1170"/>
          <w:tab w:val="left" w:pos="1422"/>
        </w:tabs>
        <w:ind w:left="810" w:hanging="90"/>
        <w:rPr>
          <w:rFonts w:ascii="Verdana" w:hAnsi="Verdana"/>
          <w:sz w:val="20"/>
          <w:szCs w:val="20"/>
        </w:rPr>
      </w:pPr>
    </w:p>
    <w:p w14:paraId="4A1CF3AF" w14:textId="77777777" w:rsidR="005D0F66" w:rsidRPr="009A7E7D" w:rsidRDefault="005D0F66" w:rsidP="005D0F66">
      <w:pPr>
        <w:tabs>
          <w:tab w:val="left" w:pos="720"/>
        </w:tabs>
        <w:ind w:left="630" w:hanging="90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14:paraId="53BD5744" w14:textId="77777777" w:rsidR="005D0F66" w:rsidRPr="00FB6DE0" w:rsidRDefault="00FB6DE0" w:rsidP="00FB6DE0">
      <w:pPr>
        <w:pStyle w:val="BodyTextIndent"/>
        <w:ind w:left="540"/>
        <w:jc w:val="both"/>
        <w:rPr>
          <w:rStyle w:val="apple-style-span"/>
          <w:rFonts w:ascii="Verdana" w:hAnsi="Verdana" w:cs="Tahom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Other</w:t>
      </w:r>
      <w:r w:rsidRPr="009A7E7D">
        <w:rPr>
          <w:rFonts w:ascii="Verdana" w:hAnsi="Verdana"/>
          <w:b/>
          <w:sz w:val="20"/>
          <w:szCs w:val="20"/>
        </w:rPr>
        <w:t xml:space="preserve"> Qualifications</w:t>
      </w:r>
      <w:r w:rsidRPr="009A7E7D">
        <w:rPr>
          <w:rFonts w:ascii="Verdana" w:hAnsi="Verdana" w:cs="Tahoma"/>
          <w:b/>
          <w:sz w:val="20"/>
          <w:szCs w:val="20"/>
        </w:rPr>
        <w:t>:</w:t>
      </w:r>
    </w:p>
    <w:p w14:paraId="21C9AB9D" w14:textId="77777777" w:rsidR="00FB6DE0" w:rsidRDefault="00FB6DE0" w:rsidP="00FB6DE0">
      <w:pPr>
        <w:pStyle w:val="NoTitle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done the GNIIT (Global NIIT) course in Software Technology from NIIT.</w:t>
      </w:r>
    </w:p>
    <w:p w14:paraId="50C96CB1" w14:textId="77777777" w:rsidR="005D0F66" w:rsidRPr="00FB6DE0" w:rsidRDefault="00FB6DE0" w:rsidP="00FB6DE0">
      <w:pPr>
        <w:pStyle w:val="NoTitle"/>
        <w:ind w:left="810"/>
        <w:rPr>
          <w:rStyle w:val="apple-style-span"/>
          <w:rFonts w:ascii="Verdana" w:hAnsi="Verdana"/>
          <w:sz w:val="20"/>
          <w:szCs w:val="20"/>
        </w:rPr>
      </w:pPr>
      <w:r w:rsidRPr="00FB6DE0"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 </w:t>
      </w:r>
    </w:p>
    <w:p w14:paraId="5A5BA727" w14:textId="77777777" w:rsidR="005D0F66" w:rsidRPr="009A7E7D" w:rsidRDefault="005D0F66" w:rsidP="005D0F66">
      <w:pPr>
        <w:tabs>
          <w:tab w:val="left" w:pos="720"/>
        </w:tabs>
        <w:ind w:left="630" w:hanging="90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Skill Set Summary:</w:t>
      </w:r>
    </w:p>
    <w:p w14:paraId="09286FBE" w14:textId="77777777" w:rsidR="005D0F66" w:rsidRPr="009A7E7D" w:rsidRDefault="005D0F66" w:rsidP="005D0F66">
      <w:pPr>
        <w:tabs>
          <w:tab w:val="left" w:pos="720"/>
        </w:tabs>
        <w:ind w:left="630" w:firstLine="54"/>
        <w:rPr>
          <w:rFonts w:ascii="Verdana" w:hAnsi="Verdana" w:cs="Tahoma"/>
          <w:b/>
          <w:bCs/>
          <w:sz w:val="20"/>
          <w:szCs w:val="20"/>
        </w:rPr>
      </w:pPr>
    </w:p>
    <w:p w14:paraId="6F538710" w14:textId="77777777" w:rsidR="00A20DD6" w:rsidRPr="009A7E7D" w:rsidRDefault="00A20DD6" w:rsidP="00A20DD6">
      <w:pPr>
        <w:tabs>
          <w:tab w:val="left" w:pos="720"/>
        </w:tabs>
        <w:ind w:left="630" w:firstLine="54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8F209F">
        <w:rPr>
          <w:rStyle w:val="apple-style-span"/>
          <w:rFonts w:ascii="Verdana" w:hAnsi="Verdana" w:cs="Arial"/>
          <w:b/>
          <w:color w:val="000000" w:themeColor="text1"/>
          <w:sz w:val="20"/>
          <w:szCs w:val="20"/>
        </w:rPr>
        <w:t>Front End Language</w:t>
      </w:r>
      <w:r w:rsidRPr="00270355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Fonts w:ascii="Verdana" w:hAnsi="Verdana"/>
          <w:sz w:val="20"/>
          <w:szCs w:val="20"/>
        </w:rPr>
        <w:t xml:space="preserve">HTML, CSS, HTML5, CSS3, </w:t>
      </w:r>
      <w:r>
        <w:rPr>
          <w:rFonts w:ascii="Verdana" w:hAnsi="Verdana"/>
          <w:sz w:val="20"/>
          <w:szCs w:val="20"/>
        </w:rPr>
        <w:t>SCSS</w:t>
      </w:r>
    </w:p>
    <w:p w14:paraId="7271761B" w14:textId="77777777" w:rsidR="00A20DD6" w:rsidRPr="009A7E7D" w:rsidRDefault="00A20DD6" w:rsidP="00A20DD6">
      <w:pPr>
        <w:pStyle w:val="NormalVerdana"/>
      </w:pPr>
      <w:r w:rsidRPr="00270355">
        <w:rPr>
          <w:b/>
        </w:rPr>
        <w:t>Environment</w:t>
      </w:r>
      <w:r w:rsidRPr="00270355">
        <w:rPr>
          <w:b/>
        </w:rPr>
        <w:tab/>
      </w:r>
      <w:r w:rsidRPr="00270355">
        <w:rPr>
          <w:b/>
        </w:rPr>
        <w:tab/>
      </w:r>
      <w:r w:rsidRPr="00270355">
        <w:rPr>
          <w:b/>
        </w:rPr>
        <w:tab/>
        <w:t>:</w:t>
      </w:r>
      <w:r w:rsidRPr="009A7E7D">
        <w:tab/>
      </w:r>
      <w:r w:rsidR="002D19FF">
        <w:t>Dreamweaver</w:t>
      </w:r>
      <w:r w:rsidRPr="009A7E7D">
        <w:t>, Aptana</w:t>
      </w:r>
    </w:p>
    <w:p w14:paraId="05CCEF69" w14:textId="77777777" w:rsidR="00A20DD6" w:rsidRPr="009A7E7D" w:rsidRDefault="00A20DD6" w:rsidP="00A20DD6">
      <w:pPr>
        <w:pStyle w:val="NormalVerdana"/>
      </w:pPr>
      <w:r w:rsidRPr="00491724">
        <w:rPr>
          <w:b/>
        </w:rPr>
        <w:t>Graphic Tools</w:t>
      </w:r>
      <w:r w:rsidRPr="00491724">
        <w:rPr>
          <w:b/>
        </w:rPr>
        <w:tab/>
      </w:r>
      <w:r w:rsidRPr="00491724">
        <w:rPr>
          <w:b/>
        </w:rPr>
        <w:tab/>
        <w:t>:</w:t>
      </w:r>
      <w:r>
        <w:tab/>
        <w:t>Photoshop CS6</w:t>
      </w:r>
    </w:p>
    <w:p w14:paraId="22093D87" w14:textId="77777777" w:rsidR="00A20DD6" w:rsidRPr="003B468C" w:rsidRDefault="00A20DD6" w:rsidP="003B468C">
      <w:pPr>
        <w:tabs>
          <w:tab w:val="left" w:pos="720"/>
        </w:tabs>
        <w:rPr>
          <w:rFonts w:ascii="Verdana" w:hAnsi="Verdana"/>
          <w:sz w:val="20"/>
          <w:szCs w:val="20"/>
          <w:lang w:val="de-DE"/>
        </w:rPr>
      </w:pPr>
      <w:r w:rsidRPr="008F209F">
        <w:rPr>
          <w:rStyle w:val="apple-style-span"/>
          <w:rFonts w:ascii="Verdana" w:hAnsi="Verdana" w:cs="Arial"/>
          <w:b/>
          <w:color w:val="000000" w:themeColor="text1"/>
          <w:sz w:val="20"/>
          <w:szCs w:val="20"/>
        </w:rPr>
        <w:t>Languages</w:t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576A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Fonts w:ascii="Verdana" w:hAnsi="Verdana"/>
          <w:sz w:val="20"/>
          <w:szCs w:val="20"/>
        </w:rPr>
        <w:t>PHP</w:t>
      </w:r>
      <w:r w:rsidR="002D19FF">
        <w:rPr>
          <w:rFonts w:ascii="Verdana" w:hAnsi="Verdana"/>
          <w:sz w:val="20"/>
          <w:szCs w:val="20"/>
          <w:lang w:val="de-DE"/>
        </w:rPr>
        <w:t xml:space="preserve"> (Basic)</w:t>
      </w:r>
      <w:r w:rsidRPr="009A7E7D">
        <w:t xml:space="preserve"> </w:t>
      </w:r>
    </w:p>
    <w:p w14:paraId="578A283A" w14:textId="77777777" w:rsidR="00A20DD6" w:rsidRPr="009A7E7D" w:rsidRDefault="00A20DD6" w:rsidP="00A20DD6">
      <w:pPr>
        <w:pStyle w:val="NormalVerdana"/>
      </w:pPr>
      <w:r w:rsidRPr="00732E2B">
        <w:rPr>
          <w:b/>
        </w:rPr>
        <w:t>Scripting Languages</w:t>
      </w:r>
      <w:r w:rsidRPr="00732E2B">
        <w:rPr>
          <w:b/>
        </w:rPr>
        <w:tab/>
        <w:t>:</w:t>
      </w:r>
      <w:r w:rsidRPr="009A7E7D">
        <w:tab/>
        <w:t>JavaScript and JQuery</w:t>
      </w:r>
    </w:p>
    <w:p w14:paraId="6A361E25" w14:textId="77777777" w:rsidR="00A20DD6" w:rsidRPr="009A7E7D" w:rsidRDefault="00A20DD6" w:rsidP="00A20DD6">
      <w:pPr>
        <w:pStyle w:val="NormalVerdana"/>
      </w:pPr>
      <w:r w:rsidRPr="00732E2B">
        <w:rPr>
          <w:b/>
        </w:rPr>
        <w:lastRenderedPageBreak/>
        <w:t>CMS</w:t>
      </w:r>
      <w:r w:rsidRPr="00732E2B">
        <w:rPr>
          <w:b/>
        </w:rPr>
        <w:tab/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r>
        <w:t>Wordpress</w:t>
      </w:r>
      <w:r w:rsidRPr="009A7E7D">
        <w:t>.</w:t>
      </w:r>
    </w:p>
    <w:p w14:paraId="392F72EB" w14:textId="77777777" w:rsidR="00A20DD6" w:rsidRPr="009A7E7D" w:rsidRDefault="00A20DD6" w:rsidP="00A20DD6">
      <w:pPr>
        <w:pStyle w:val="NormalVerdana"/>
      </w:pPr>
      <w:r w:rsidRPr="00732E2B">
        <w:rPr>
          <w:b/>
        </w:rPr>
        <w:t>Responsive Framework</w:t>
      </w:r>
      <w:r w:rsidRPr="00732E2B">
        <w:rPr>
          <w:b/>
        </w:rPr>
        <w:tab/>
        <w:t>:</w:t>
      </w:r>
      <w:r w:rsidRPr="009A7E7D">
        <w:tab/>
        <w:t>Bootstrap 3</w:t>
      </w:r>
      <w:r>
        <w:t>, Foundation, Material</w:t>
      </w:r>
      <w:r w:rsidR="006B0A67">
        <w:t>izecss</w:t>
      </w:r>
      <w:r w:rsidRPr="009A7E7D">
        <w:t>.</w:t>
      </w:r>
    </w:p>
    <w:p w14:paraId="6C58766A" w14:textId="77777777" w:rsidR="00A20DD6" w:rsidRPr="009A7E7D" w:rsidRDefault="00A20DD6" w:rsidP="00A20DD6">
      <w:pPr>
        <w:pStyle w:val="NormalVerdana"/>
      </w:pPr>
      <w:r w:rsidRPr="00732E2B">
        <w:rPr>
          <w:b/>
        </w:rPr>
        <w:t>Operating System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  <w:t>Windows Family and Linux.</w:t>
      </w:r>
    </w:p>
    <w:p w14:paraId="18C3A092" w14:textId="77777777" w:rsidR="00A20DD6" w:rsidRDefault="00A20DD6" w:rsidP="00A20DD6">
      <w:pPr>
        <w:pStyle w:val="NormalVerdana"/>
      </w:pPr>
      <w:r w:rsidRPr="00732E2B">
        <w:rPr>
          <w:b/>
        </w:rPr>
        <w:t>Charting Tools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r w:rsidR="00CB72A0" w:rsidRPr="009A7E7D">
        <w:t>High Charts</w:t>
      </w:r>
    </w:p>
    <w:p w14:paraId="23F3AF6C" w14:textId="77777777" w:rsidR="00A20DD6" w:rsidRDefault="00A20DD6" w:rsidP="00A20DD6">
      <w:pPr>
        <w:pStyle w:val="NormalVerdana"/>
      </w:pPr>
      <w:r>
        <w:rPr>
          <w:b/>
        </w:rPr>
        <w:t>Task Runner</w:t>
      </w:r>
      <w:r w:rsidRPr="00732E2B">
        <w:rPr>
          <w:b/>
        </w:rPr>
        <w:t xml:space="preserve"> Tools</w:t>
      </w:r>
      <w:r w:rsidRPr="00732E2B">
        <w:rPr>
          <w:b/>
        </w:rPr>
        <w:tab/>
      </w:r>
      <w:r w:rsidRPr="00732E2B">
        <w:rPr>
          <w:b/>
        </w:rPr>
        <w:tab/>
        <w:t>:</w:t>
      </w:r>
      <w:r w:rsidRPr="009A7E7D">
        <w:tab/>
      </w:r>
      <w:r>
        <w:t>Grunt</w:t>
      </w:r>
    </w:p>
    <w:p w14:paraId="569D866B" w14:textId="77777777" w:rsidR="005D0F66" w:rsidRPr="009A7E7D" w:rsidRDefault="005D0F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0"/>
        <w:jc w:val="both"/>
        <w:rPr>
          <w:rFonts w:ascii="Verdana" w:hAnsi="Verdana" w:cs="Tahoma"/>
          <w:b/>
          <w:sz w:val="20"/>
          <w:szCs w:val="20"/>
        </w:rPr>
      </w:pPr>
    </w:p>
    <w:p w14:paraId="743A9BF2" w14:textId="77777777" w:rsidR="005D0F66" w:rsidRPr="009A7E7D" w:rsidRDefault="005D0F66" w:rsidP="00D10427">
      <w:pPr>
        <w:suppressAutoHyphens w:val="0"/>
        <w:rPr>
          <w:rFonts w:ascii="Verdana" w:hAnsi="Verdana" w:cs="Tahoma"/>
          <w:b/>
          <w:sz w:val="20"/>
          <w:szCs w:val="20"/>
        </w:rPr>
      </w:pPr>
    </w:p>
    <w:p w14:paraId="077D9465" w14:textId="77777777" w:rsidR="0060144C" w:rsidRDefault="0060144C" w:rsidP="0060144C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14:paraId="77B2955E" w14:textId="77777777"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14:paraId="19193D93" w14:textId="77777777" w:rsidR="00E9129C" w:rsidRDefault="00E9129C" w:rsidP="00E912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 w:rsidR="00562492" w:rsidRPr="0056249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SR. UI Developer</w:t>
      </w:r>
    </w:p>
    <w:p w14:paraId="785BDEC8" w14:textId="77777777" w:rsidR="00E9129C" w:rsidRPr="009A7E7D" w:rsidRDefault="00E9129C" w:rsidP="00E9129C">
      <w:pPr>
        <w:rPr>
          <w:rStyle w:val="apple-style-span"/>
          <w:rFonts w:ascii="Verdana" w:hAnsi="Verdana"/>
          <w:b/>
          <w:sz w:val="20"/>
          <w:szCs w:val="20"/>
        </w:rPr>
      </w:pPr>
    </w:p>
    <w:p w14:paraId="777E8934" w14:textId="77777777"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562492" w:rsidRPr="0056249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pepperfry.com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14:paraId="4C62751E" w14:textId="77777777" w:rsidR="00E9129C" w:rsidRPr="009A7E7D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7833E905" w14:textId="77777777" w:rsidR="00F55FBE" w:rsidRDefault="00E9129C" w:rsidP="00E9129C">
      <w:pPr>
        <w:keepLines/>
        <w:tabs>
          <w:tab w:val="left" w:pos="720"/>
        </w:tabs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 w:rsidR="001E1690">
        <w:rPr>
          <w:rFonts w:ascii="Verdana" w:hAnsi="Verdana"/>
          <w:sz w:val="20"/>
          <w:szCs w:val="20"/>
          <w:lang w:val="en-GB"/>
        </w:rPr>
        <w:t xml:space="preserve"> CSS3</w:t>
      </w:r>
      <w:r>
        <w:rPr>
          <w:rFonts w:ascii="Verdana" w:hAnsi="Verdana"/>
          <w:sz w:val="20"/>
          <w:szCs w:val="20"/>
        </w:rPr>
        <w:t xml:space="preserve">, </w:t>
      </w:r>
      <w:r w:rsidR="007A7CF9">
        <w:rPr>
          <w:rStyle w:val="apple-style-span"/>
          <w:rFonts w:ascii="Verdana" w:hAnsi="Verdana" w:cs="Arial"/>
          <w:color w:val="303030"/>
          <w:sz w:val="20"/>
          <w:szCs w:val="20"/>
        </w:rPr>
        <w:t>JQuery, JavaScript</w:t>
      </w:r>
      <w:r w:rsid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Cardova, Zepto, webpack, </w:t>
      </w:r>
      <w:r w:rsidR="00F55FBE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 </w:t>
      </w:r>
    </w:p>
    <w:p w14:paraId="7A7F5EF2" w14:textId="77777777" w:rsidR="00E9129C" w:rsidRDefault="00F55FBE" w:rsidP="00E9129C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 xml:space="preserve">                      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                   </w:t>
      </w:r>
      <w:r w:rsidR="001E1690" w:rsidRPr="001E1690">
        <w:rPr>
          <w:rStyle w:val="apple-style-span"/>
          <w:rFonts w:ascii="Verdana" w:hAnsi="Verdana" w:cs="Arial"/>
          <w:color w:val="303030"/>
          <w:sz w:val="20"/>
          <w:szCs w:val="20"/>
        </w:rPr>
        <w:t>PhoneGap</w:t>
      </w:r>
      <w:r w:rsidR="00A12B05">
        <w:rPr>
          <w:rStyle w:val="apple-style-span"/>
          <w:rFonts w:ascii="Verdana" w:hAnsi="Verdana" w:cs="Arial"/>
          <w:color w:val="303030"/>
          <w:sz w:val="20"/>
          <w:szCs w:val="20"/>
        </w:rPr>
        <w:t>,</w:t>
      </w:r>
      <w:r w:rsidR="00A12B05" w:rsidRPr="00F55FBE">
        <w:rPr>
          <w:rStyle w:val="Heading2Char"/>
          <w:rFonts w:cs="Arial"/>
          <w:color w:val="000000"/>
          <w:sz w:val="18"/>
          <w:szCs w:val="18"/>
          <w:shd w:val="clear" w:color="auto" w:fill="FFFFFF"/>
        </w:rPr>
        <w:t xml:space="preserve"> </w:t>
      </w:r>
      <w:r w:rsidR="00A12B05">
        <w:rPr>
          <w:rStyle w:val="apple-converted-space"/>
          <w:rFonts w:cs="Arial"/>
          <w:color w:val="000000"/>
          <w:sz w:val="18"/>
          <w:szCs w:val="18"/>
          <w:shd w:val="clear" w:color="auto" w:fill="FFFFFF"/>
        </w:rPr>
        <w:t>Web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-Pack, GruntJS.</w:t>
      </w:r>
    </w:p>
    <w:p w14:paraId="036A6D1E" w14:textId="77777777" w:rsidR="00E9129C" w:rsidRDefault="00E9129C" w:rsidP="001E1690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r w:rsidR="007A7CF9">
        <w:rPr>
          <w:rFonts w:ascii="Verdana" w:hAnsi="Verdana"/>
          <w:sz w:val="20"/>
          <w:szCs w:val="20"/>
        </w:rPr>
        <w:t xml:space="preserve">                     </w:t>
      </w:r>
    </w:p>
    <w:p w14:paraId="24E8CD79" w14:textId="77777777"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16th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Mar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201</w:t>
      </w:r>
      <w:r w:rsidR="00E30F70">
        <w:rPr>
          <w:rStyle w:val="apple-style-span"/>
          <w:rFonts w:ascii="Verdana" w:hAnsi="Verdana" w:cs="Arial"/>
          <w:color w:val="303030"/>
          <w:sz w:val="20"/>
          <w:szCs w:val="20"/>
        </w:rPr>
        <w:t>6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>to</w:t>
      </w:r>
      <w:r w:rsidRPr="00011B0B">
        <w:rPr>
          <w:rFonts w:ascii="Verdana" w:hAnsi="Verdana"/>
          <w:sz w:val="20"/>
          <w:szCs w:val="20"/>
        </w:rPr>
        <w:t xml:space="preserve"> till date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14:paraId="121F6FEE" w14:textId="77777777" w:rsidR="00E9129C" w:rsidRPr="009A7E7D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5B15B030" w14:textId="77777777" w:rsidR="00E9129C" w:rsidRDefault="00E9129C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D36958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SR.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UI</w:t>
      </w:r>
      <w:r w:rsidR="00D36958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>UI Developer.</w:t>
      </w:r>
    </w:p>
    <w:p w14:paraId="6A14FA26" w14:textId="77777777" w:rsidR="00536502" w:rsidRPr="009A7E7D" w:rsidRDefault="00536502" w:rsidP="00E9129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41CD8668" w14:textId="77777777" w:rsidR="00E9129C" w:rsidRPr="009A7E7D" w:rsidRDefault="00E9129C" w:rsidP="00E9129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14:paraId="04AA0E44" w14:textId="77777777" w:rsidR="00E9129C" w:rsidRDefault="00E9129C" w:rsidP="00E9129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14:paraId="0AF1E8F3" w14:textId="77777777" w:rsidR="00E9129C" w:rsidRPr="009A7E7D" w:rsidRDefault="00E9129C" w:rsidP="00E9129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14:paraId="7D826620" w14:textId="77777777" w:rsidR="00E9129C" w:rsidRDefault="00E9129C" w:rsidP="00E9129C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&amp; Responsive websites, based on the client requirements. </w:t>
      </w:r>
      <w:r>
        <w:rPr>
          <w:rFonts w:ascii="Verdana" w:hAnsi="Verdana"/>
          <w:sz w:val="20"/>
          <w:szCs w:val="20"/>
        </w:rPr>
        <w:t>Creating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14:paraId="0E94CE24" w14:textId="77777777" w:rsidR="00E9129C" w:rsidRDefault="00E9129C" w:rsidP="00E9129C">
      <w:pPr>
        <w:ind w:left="709"/>
        <w:rPr>
          <w:rFonts w:ascii="Verdana" w:hAnsi="Verdana"/>
          <w:sz w:val="20"/>
          <w:szCs w:val="20"/>
        </w:rPr>
      </w:pPr>
    </w:p>
    <w:p w14:paraId="7DB4FFEF" w14:textId="77777777" w:rsidR="00E9129C" w:rsidRDefault="00E9129C" w:rsidP="00E9129C">
      <w:pPr>
        <w:ind w:left="709"/>
        <w:jc w:val="both"/>
        <w:rPr>
          <w:rFonts w:ascii="Verdana" w:hAnsi="Verdana"/>
          <w:sz w:val="20"/>
          <w:szCs w:val="20"/>
        </w:rPr>
      </w:pPr>
    </w:p>
    <w:p w14:paraId="23CB7142" w14:textId="77777777" w:rsidR="00E9129C" w:rsidRPr="00AB0511" w:rsidRDefault="00E9129C" w:rsidP="00AB0511">
      <w:pPr>
        <w:pStyle w:val="ListParagraph"/>
        <w:numPr>
          <w:ilvl w:val="0"/>
          <w:numId w:val="9"/>
        </w:numPr>
        <w:jc w:val="both"/>
        <w:rPr>
          <w:rFonts w:ascii="Verdana" w:hAnsi="Verdana" w:cs="Tahoma"/>
          <w:b/>
          <w:sz w:val="20"/>
          <w:szCs w:val="20"/>
        </w:rPr>
      </w:pPr>
      <w:r w:rsidRPr="00AB0511">
        <w:rPr>
          <w:rFonts w:ascii="Verdana" w:hAnsi="Verdana" w:cs="Tahoma"/>
          <w:b/>
          <w:sz w:val="20"/>
          <w:szCs w:val="20"/>
        </w:rPr>
        <w:t>Work:</w:t>
      </w:r>
    </w:p>
    <w:p w14:paraId="4EC4A726" w14:textId="77777777" w:rsidR="00AB0511" w:rsidRDefault="00AB0511" w:rsidP="00AB0511">
      <w:pPr>
        <w:pStyle w:val="ListParagraph"/>
        <w:ind w:left="1105"/>
        <w:jc w:val="both"/>
        <w:rPr>
          <w:rFonts w:ascii="Verdana" w:hAnsi="Verdana" w:cs="Tahoma"/>
          <w:b/>
          <w:sz w:val="20"/>
          <w:szCs w:val="20"/>
        </w:rPr>
      </w:pPr>
    </w:p>
    <w:p w14:paraId="694D4328" w14:textId="77777777" w:rsidR="00E9129C" w:rsidRDefault="00000000" w:rsidP="00CB72A0">
      <w:pPr>
        <w:pStyle w:val="ListParagraph"/>
        <w:ind w:left="1105"/>
        <w:jc w:val="both"/>
      </w:pPr>
      <w:hyperlink r:id="rId7" w:history="1">
        <w:r w:rsidR="00AB0511" w:rsidRPr="00C9705B">
          <w:rPr>
            <w:rStyle w:val="Hyperlink"/>
            <w:rFonts w:ascii="Verdana" w:hAnsi="Verdana" w:cs="Tahoma"/>
            <w:sz w:val="20"/>
            <w:szCs w:val="20"/>
          </w:rPr>
          <w:t>https://www.pepperfry.com/</w:t>
        </w:r>
      </w:hyperlink>
      <w:r w:rsidR="00AB0511">
        <w:rPr>
          <w:rFonts w:ascii="Verdana" w:hAnsi="Verdana" w:cs="Tahoma"/>
          <w:sz w:val="20"/>
          <w:szCs w:val="20"/>
        </w:rPr>
        <w:t xml:space="preserve"> (</w:t>
      </w:r>
      <w:r w:rsidR="00583360" w:rsidRPr="00583360">
        <w:rPr>
          <w:rFonts w:ascii="Verdana" w:hAnsi="Verdana" w:cs="Tahoma"/>
          <w:sz w:val="20"/>
          <w:szCs w:val="20"/>
        </w:rPr>
        <w:t>mobile version</w:t>
      </w:r>
      <w:r w:rsidR="00AB0511">
        <w:rPr>
          <w:rFonts w:ascii="Verdana" w:hAnsi="Verdana" w:cs="Tahoma"/>
          <w:sz w:val="20"/>
          <w:szCs w:val="20"/>
        </w:rPr>
        <w:t>)</w:t>
      </w:r>
      <w:r w:rsidR="00E9129C">
        <w:t xml:space="preserve">    </w:t>
      </w:r>
    </w:p>
    <w:p w14:paraId="54163404" w14:textId="77777777"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14:paraId="72D6592A" w14:textId="77777777" w:rsidR="006F7534" w:rsidRDefault="006F7534" w:rsidP="00FE49F5">
      <w:pPr>
        <w:ind w:left="0"/>
        <w:rPr>
          <w:rFonts w:ascii="Verdana" w:hAnsi="Verdana"/>
          <w:b/>
          <w:sz w:val="20"/>
          <w:szCs w:val="20"/>
        </w:rPr>
      </w:pPr>
    </w:p>
    <w:p w14:paraId="242786B0" w14:textId="77777777" w:rsidR="00E9129C" w:rsidRDefault="00E9129C" w:rsidP="0060144C">
      <w:pPr>
        <w:ind w:left="540"/>
        <w:rPr>
          <w:rFonts w:ascii="Verdana" w:hAnsi="Verdana"/>
          <w:b/>
          <w:sz w:val="20"/>
          <w:szCs w:val="20"/>
        </w:rPr>
      </w:pPr>
    </w:p>
    <w:p w14:paraId="1B66CD1B" w14:textId="77777777" w:rsidR="00BE1FE1" w:rsidRDefault="00BE1FE1" w:rsidP="00BE1FE1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14:paraId="51D73D01" w14:textId="77777777" w:rsidR="0060144C" w:rsidRPr="009A7E7D" w:rsidRDefault="0060144C" w:rsidP="0060144C">
      <w:pPr>
        <w:ind w:left="540"/>
        <w:rPr>
          <w:rFonts w:ascii="Verdana" w:hAnsi="Verdana"/>
          <w:b/>
          <w:sz w:val="20"/>
          <w:szCs w:val="20"/>
        </w:rPr>
      </w:pPr>
    </w:p>
    <w:p w14:paraId="494C320B" w14:textId="77777777" w:rsidR="0060144C" w:rsidRDefault="0060144C" w:rsidP="0060144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WEB DEVELOPER</w:t>
      </w:r>
    </w:p>
    <w:p w14:paraId="0B28B24E" w14:textId="77777777" w:rsidR="0060144C" w:rsidRPr="009A7E7D" w:rsidRDefault="0060144C" w:rsidP="0060144C">
      <w:pPr>
        <w:rPr>
          <w:rStyle w:val="apple-style-span"/>
          <w:rFonts w:ascii="Verdana" w:hAnsi="Verdana"/>
          <w:b/>
          <w:sz w:val="20"/>
          <w:szCs w:val="20"/>
        </w:rPr>
      </w:pPr>
    </w:p>
    <w:p w14:paraId="334D19CD" w14:textId="77777777"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Futurescape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14:paraId="2FE3A18B" w14:textId="77777777" w:rsidR="0060144C" w:rsidRPr="009A7E7D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4AB923B1" w14:textId="77777777" w:rsidR="0060144C" w:rsidRDefault="0060144C" w:rsidP="0060144C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SCSS,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JQuery, JavaScript,</w:t>
      </w:r>
    </w:p>
    <w:p w14:paraId="3B9B211B" w14:textId="77777777" w:rsidR="0060144C" w:rsidRDefault="00D5159E" w:rsidP="0060144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</w:t>
      </w:r>
      <w:r w:rsidR="0060144C">
        <w:rPr>
          <w:rFonts w:ascii="Verdana" w:hAnsi="Verdana"/>
          <w:sz w:val="20"/>
          <w:szCs w:val="20"/>
        </w:rPr>
        <w:t xml:space="preserve">AngularJs, Wordpress, </w:t>
      </w:r>
      <w:r w:rsidR="0060144C"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PhotoShop</w:t>
      </w:r>
      <w:r w:rsidR="0060144C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</w:t>
      </w:r>
      <w:r w:rsidR="0060144C">
        <w:rPr>
          <w:rFonts w:ascii="Verdana" w:hAnsi="Verdana"/>
          <w:sz w:val="20"/>
          <w:szCs w:val="20"/>
          <w:lang w:val="en-GB"/>
        </w:rPr>
        <w:t>PHP</w:t>
      </w:r>
      <w:r w:rsidR="0060144C">
        <w:rPr>
          <w:rFonts w:ascii="Verdana" w:hAnsi="Verdana"/>
          <w:sz w:val="20"/>
          <w:szCs w:val="20"/>
        </w:rPr>
        <w:t>.</w:t>
      </w:r>
    </w:p>
    <w:p w14:paraId="4951E08D" w14:textId="77777777" w:rsidR="0060144C" w:rsidRDefault="0060144C" w:rsidP="0060144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14:paraId="65204F99" w14:textId="77777777"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8456F8">
        <w:rPr>
          <w:rStyle w:val="apple-style-span"/>
          <w:rFonts w:ascii="Verdana" w:hAnsi="Verdana" w:cs="Arial"/>
          <w:color w:val="303030"/>
          <w:sz w:val="20"/>
          <w:szCs w:val="20"/>
        </w:rPr>
        <w:t>22</w:t>
      </w:r>
      <w:r w:rsidR="008456F8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nd</w:t>
      </w:r>
      <w:r w:rsidR="00747432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2014</w:t>
      </w:r>
      <w:r w:rsidR="00221989">
        <w:rPr>
          <w:rStyle w:val="apple-style-span"/>
          <w:rFonts w:ascii="Verdana" w:hAnsi="Verdana" w:cs="Arial"/>
          <w:color w:val="303030"/>
          <w:sz w:val="20"/>
          <w:szCs w:val="20"/>
        </w:rPr>
        <w:t>- Mar 2016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14:paraId="239A7A46" w14:textId="77777777" w:rsidR="0060144C" w:rsidRPr="009A7E7D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78519329" w14:textId="77777777" w:rsidR="0060144C" w:rsidRDefault="0060144C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  <w:t>UI Designer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/ UI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Developer.</w:t>
      </w:r>
    </w:p>
    <w:p w14:paraId="6C8793E3" w14:textId="77777777" w:rsidR="00881122" w:rsidRPr="009A7E7D" w:rsidRDefault="00881122" w:rsidP="0060144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28415F61" w14:textId="77777777" w:rsidR="0060144C" w:rsidRPr="009A7E7D" w:rsidRDefault="0060144C" w:rsidP="0060144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14:paraId="6EF4E613" w14:textId="77777777" w:rsidR="0060144C" w:rsidRDefault="0060144C" w:rsidP="0060144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14:paraId="442B5EF0" w14:textId="77777777" w:rsidR="0060144C" w:rsidRPr="009A7E7D" w:rsidRDefault="0060144C" w:rsidP="0060144C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14:paraId="4EE5F6BA" w14:textId="77777777" w:rsidR="0060144C" w:rsidRDefault="0060144C" w:rsidP="00D4109D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&amp; Responsive websites, based on the client requirements. </w:t>
      </w:r>
      <w:r w:rsidR="004B38EB">
        <w:rPr>
          <w:rFonts w:ascii="Verdana" w:hAnsi="Verdana"/>
          <w:sz w:val="20"/>
          <w:szCs w:val="20"/>
        </w:rPr>
        <w:t>Creating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14:paraId="673719BB" w14:textId="77777777" w:rsidR="002C7898" w:rsidRDefault="002C7898" w:rsidP="00D4109D">
      <w:pPr>
        <w:ind w:left="709"/>
        <w:rPr>
          <w:rFonts w:ascii="Verdana" w:hAnsi="Verdana"/>
          <w:sz w:val="20"/>
          <w:szCs w:val="20"/>
        </w:rPr>
      </w:pPr>
    </w:p>
    <w:p w14:paraId="47E304CF" w14:textId="77777777" w:rsidR="0002258F" w:rsidRDefault="0002258F" w:rsidP="0060144C">
      <w:pPr>
        <w:ind w:left="709"/>
        <w:jc w:val="both"/>
        <w:rPr>
          <w:rFonts w:ascii="Verdana" w:hAnsi="Verdana"/>
          <w:sz w:val="20"/>
          <w:szCs w:val="20"/>
        </w:rPr>
      </w:pPr>
    </w:p>
    <w:p w14:paraId="6B3C45EC" w14:textId="77777777" w:rsidR="0002258F" w:rsidRDefault="00D4109D" w:rsidP="0060144C">
      <w:pPr>
        <w:ind w:left="709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1) Responsive</w:t>
      </w:r>
      <w:r w:rsidR="002E662B">
        <w:rPr>
          <w:rFonts w:ascii="Verdana" w:hAnsi="Verdana" w:cs="Tahoma"/>
          <w:b/>
          <w:sz w:val="20"/>
          <w:szCs w:val="20"/>
        </w:rPr>
        <w:t xml:space="preserve"> Design and PSD W</w:t>
      </w:r>
      <w:r w:rsidR="0002258F">
        <w:rPr>
          <w:rFonts w:ascii="Verdana" w:hAnsi="Verdana" w:cs="Tahoma"/>
          <w:b/>
          <w:sz w:val="20"/>
          <w:szCs w:val="20"/>
        </w:rPr>
        <w:t>ork:</w:t>
      </w:r>
    </w:p>
    <w:p w14:paraId="02536EF1" w14:textId="77777777" w:rsidR="0002258F" w:rsidRDefault="0002258F" w:rsidP="0060144C">
      <w:pPr>
        <w:ind w:left="709"/>
        <w:jc w:val="both"/>
        <w:rPr>
          <w:rFonts w:ascii="Verdana" w:hAnsi="Verdana" w:cs="Tahoma"/>
          <w:b/>
          <w:sz w:val="20"/>
          <w:szCs w:val="20"/>
        </w:rPr>
      </w:pPr>
    </w:p>
    <w:p w14:paraId="55D3BEEF" w14:textId="77777777" w:rsidR="0002258F" w:rsidRDefault="003C331E" w:rsidP="0002258F">
      <w:pPr>
        <w:ind w:left="0" w:firstLine="540"/>
        <w:jc w:val="both"/>
      </w:pPr>
      <w:r>
        <w:lastRenderedPageBreak/>
        <w:t xml:space="preserve">         </w:t>
      </w:r>
      <w:hyperlink r:id="rId8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http://www.futurescapetech.com</w:t>
        </w:r>
      </w:hyperlink>
    </w:p>
    <w:p w14:paraId="3750B72F" w14:textId="77777777" w:rsidR="00CE6549" w:rsidRDefault="00CE6549" w:rsidP="0002258F">
      <w:pPr>
        <w:ind w:left="0" w:firstLine="540"/>
        <w:jc w:val="both"/>
      </w:pPr>
    </w:p>
    <w:p w14:paraId="2E90672F" w14:textId="77777777" w:rsidR="00CE6549" w:rsidRDefault="00CE6549" w:rsidP="0002258F">
      <w:pPr>
        <w:ind w:left="0" w:firstLine="540"/>
        <w:jc w:val="both"/>
      </w:pPr>
      <w:r>
        <w:t xml:space="preserve">      </w:t>
      </w:r>
      <w:r w:rsidR="00AF43EF">
        <w:t xml:space="preserve"> </w:t>
      </w:r>
      <w:r>
        <w:t xml:space="preserve">  </w:t>
      </w:r>
      <w:hyperlink r:id="rId9" w:history="1">
        <w:r w:rsidR="00F66064" w:rsidRPr="00C9705B">
          <w:rPr>
            <w:rStyle w:val="Hyperlink"/>
          </w:rPr>
          <w:t>http://lmtechnologies.in/images/LM_Technologies.png</w:t>
        </w:r>
      </w:hyperlink>
      <w:r w:rsidR="00F66064">
        <w:t xml:space="preserve"> </w:t>
      </w:r>
      <w:r>
        <w:t xml:space="preserve"> (Creating logo)</w:t>
      </w:r>
    </w:p>
    <w:p w14:paraId="74D33922" w14:textId="77777777" w:rsidR="001A27B4" w:rsidRDefault="001A27B4" w:rsidP="0002258F">
      <w:pPr>
        <w:ind w:left="0" w:firstLine="540"/>
        <w:jc w:val="both"/>
      </w:pPr>
      <w:r>
        <w:t xml:space="preserve">         </w:t>
      </w:r>
    </w:p>
    <w:p w14:paraId="6643BCFE" w14:textId="77777777" w:rsidR="001A27B4" w:rsidRDefault="001A27B4" w:rsidP="0002258F">
      <w:pPr>
        <w:ind w:left="0" w:firstLine="540"/>
        <w:jc w:val="both"/>
      </w:pPr>
      <w:r>
        <w:t xml:space="preserve">        </w:t>
      </w:r>
      <w:hyperlink r:id="rId10" w:history="1">
        <w:r w:rsidRPr="009D6B95">
          <w:rPr>
            <w:rStyle w:val="Hyperlink"/>
          </w:rPr>
          <w:t>http://studiof.in/buy&amp;sell/</w:t>
        </w:r>
      </w:hyperlink>
      <w:r w:rsidR="00180979">
        <w:t xml:space="preserve"> (D</w:t>
      </w:r>
      <w:r>
        <w:t>esign as well as coding)</w:t>
      </w:r>
    </w:p>
    <w:p w14:paraId="4FB64EFD" w14:textId="77777777" w:rsidR="00F535BE" w:rsidRDefault="00F535BE" w:rsidP="0002258F">
      <w:pPr>
        <w:ind w:left="0" w:firstLine="540"/>
        <w:jc w:val="both"/>
      </w:pPr>
    </w:p>
    <w:p w14:paraId="20011D46" w14:textId="77777777" w:rsidR="002C7898" w:rsidRPr="009A7E7D" w:rsidRDefault="002C7898" w:rsidP="0002258F">
      <w:pPr>
        <w:ind w:left="0" w:firstLine="540"/>
        <w:jc w:val="both"/>
        <w:rPr>
          <w:rFonts w:ascii="Verdana" w:hAnsi="Verdana"/>
          <w:sz w:val="20"/>
          <w:szCs w:val="20"/>
        </w:rPr>
      </w:pPr>
    </w:p>
    <w:p w14:paraId="65CCC657" w14:textId="77777777" w:rsidR="0060144C" w:rsidRPr="009A7E7D" w:rsidRDefault="0060144C" w:rsidP="0060144C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14:paraId="7BE1F57B" w14:textId="77777777" w:rsidR="0002258F" w:rsidRDefault="003C331E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</w:t>
      </w:r>
      <w:r w:rsidR="00D4109D">
        <w:rPr>
          <w:rFonts w:ascii="Verdana" w:hAnsi="Verdana" w:cs="Tahoma"/>
          <w:b/>
          <w:sz w:val="20"/>
          <w:szCs w:val="20"/>
        </w:rPr>
        <w:t>2) Responsive</w:t>
      </w:r>
      <w:r w:rsidR="0060144C">
        <w:rPr>
          <w:rFonts w:ascii="Verdana" w:hAnsi="Verdana" w:cs="Tahoma"/>
          <w:b/>
          <w:sz w:val="20"/>
          <w:szCs w:val="20"/>
        </w:rPr>
        <w:t xml:space="preserve"> Design work:</w:t>
      </w:r>
    </w:p>
    <w:p w14:paraId="269375E2" w14:textId="77777777"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</w:p>
    <w:p w14:paraId="021E1EDF" w14:textId="77777777"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rPr>
          <w:rFonts w:ascii="Verdana" w:hAnsi="Verdana" w:cs="Tahoma"/>
          <w:sz w:val="20"/>
          <w:szCs w:val="20"/>
        </w:rPr>
        <w:tab/>
      </w:r>
      <w:hyperlink r:id="rId11" w:history="1">
        <w:r w:rsidR="00585A66" w:rsidRPr="00273964">
          <w:rPr>
            <w:rStyle w:val="Hyperlink"/>
          </w:rPr>
          <w:t>http://18sg.co.in/</w:t>
        </w:r>
      </w:hyperlink>
    </w:p>
    <w:p w14:paraId="5892F43A" w14:textId="77777777" w:rsidR="00DB53FA" w:rsidRDefault="00DB53FA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14:paraId="18B03D27" w14:textId="77777777" w:rsidR="00DB53FA" w:rsidRDefault="00DB53FA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t xml:space="preserve">   </w:t>
      </w:r>
      <w:hyperlink r:id="rId12" w:history="1">
        <w:r w:rsidRPr="00B83B2C">
          <w:rPr>
            <w:rStyle w:val="Hyperlink"/>
          </w:rPr>
          <w:t>http://lmtechnologies.in/dummy/v2/</w:t>
        </w:r>
      </w:hyperlink>
      <w:r>
        <w:t xml:space="preserve"> (</w:t>
      </w:r>
      <w:r w:rsidR="00A86617">
        <w:rPr>
          <w:u w:val="single"/>
        </w:rPr>
        <w:t xml:space="preserve">80% </w:t>
      </w:r>
      <w:r w:rsidR="004219EB">
        <w:rPr>
          <w:u w:val="single"/>
        </w:rPr>
        <w:t xml:space="preserve"> done</w:t>
      </w:r>
      <w:r>
        <w:t xml:space="preserve">) </w:t>
      </w:r>
    </w:p>
    <w:p w14:paraId="3C26B0BF" w14:textId="77777777" w:rsidR="00585A66" w:rsidRDefault="00585A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14:paraId="33577657" w14:textId="77777777" w:rsidR="00585A66" w:rsidRDefault="00585A66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</w:t>
      </w:r>
      <w:hyperlink r:id="rId13" w:history="1">
        <w:r w:rsidRPr="00273964">
          <w:rPr>
            <w:rStyle w:val="Hyperlink"/>
            <w:rFonts w:ascii="Verdana" w:hAnsi="Verdana" w:cs="Tahoma"/>
            <w:sz w:val="20"/>
            <w:szCs w:val="20"/>
          </w:rPr>
          <w:t>http://studiof.in/glasswallsystem/</w:t>
        </w:r>
      </w:hyperlink>
    </w:p>
    <w:p w14:paraId="3D63B11C" w14:textId="77777777" w:rsidR="004B38EB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348E6048" w14:textId="77777777" w:rsidR="0060144C" w:rsidRDefault="004B38EB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tab/>
      </w:r>
      <w:hyperlink r:id="rId14" w:history="1">
        <w:r w:rsidR="0060144C" w:rsidRPr="000E5D3D">
          <w:rPr>
            <w:rStyle w:val="Hyperlink"/>
            <w:rFonts w:ascii="Verdana" w:hAnsi="Verdana" w:cs="Tahoma"/>
            <w:sz w:val="20"/>
            <w:szCs w:val="20"/>
          </w:rPr>
          <w:t>http://www.Kamdhenurealities.com</w:t>
        </w:r>
      </w:hyperlink>
    </w:p>
    <w:p w14:paraId="55106D37" w14:textId="77777777" w:rsidR="00D4109D" w:rsidRDefault="00D4109D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723AC69F" w14:textId="77777777" w:rsidR="00D4109D" w:rsidRDefault="00000000" w:rsidP="00D4109D">
      <w:pPr>
        <w:shd w:val="clear" w:color="auto" w:fill="FFFFFF"/>
        <w:rPr>
          <w:rFonts w:ascii="Verdana" w:hAnsi="Verdana" w:cs="Tahoma"/>
          <w:sz w:val="20"/>
          <w:szCs w:val="20"/>
        </w:rPr>
      </w:pPr>
      <w:hyperlink r:id="rId15" w:tgtFrame="_blank" w:history="1">
        <w:r w:rsidR="00D4109D" w:rsidRPr="0002258F">
          <w:rPr>
            <w:rStyle w:val="Hyperlink"/>
            <w:rFonts w:ascii="Verdana" w:hAnsi="Verdana" w:cs="Tahoma"/>
            <w:sz w:val="20"/>
            <w:szCs w:val="20"/>
          </w:rPr>
          <w:t>http://studiof.in/greenscapedesktop</w:t>
        </w:r>
      </w:hyperlink>
    </w:p>
    <w:p w14:paraId="53E2B454" w14:textId="77777777" w:rsidR="00C17B1D" w:rsidRDefault="00C17B1D" w:rsidP="005D0F66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3B2CCA04" w14:textId="77777777" w:rsidR="00C17B1D" w:rsidRDefault="00000000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6" w:history="1">
        <w:r w:rsidR="00C17B1D" w:rsidRPr="000E5D3D">
          <w:rPr>
            <w:rStyle w:val="Hyperlink"/>
            <w:rFonts w:ascii="Verdana" w:hAnsi="Verdana" w:cs="Tahoma"/>
            <w:sz w:val="20"/>
            <w:szCs w:val="20"/>
          </w:rPr>
          <w:t>http://m3businessmentors.com</w:t>
        </w:r>
      </w:hyperlink>
    </w:p>
    <w:p w14:paraId="404ECA94" w14:textId="77777777" w:rsidR="0060144C" w:rsidRPr="0002258F" w:rsidRDefault="0060144C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29BE626A" w14:textId="77777777" w:rsidR="0060144C" w:rsidRDefault="00000000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7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http://studiof.in/vastu_vision/</w:t>
        </w:r>
      </w:hyperlink>
    </w:p>
    <w:p w14:paraId="07D23D66" w14:textId="77777777" w:rsidR="0002258F" w:rsidRDefault="0002258F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278A3112" w14:textId="77777777" w:rsidR="0002258F" w:rsidRDefault="00000000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8" w:history="1">
        <w:r w:rsidR="0002258F" w:rsidRPr="000E5D3D">
          <w:rPr>
            <w:rStyle w:val="Hyperlink"/>
            <w:rFonts w:ascii="Verdana" w:hAnsi="Verdana" w:cs="Tahoma"/>
            <w:sz w:val="20"/>
            <w:szCs w:val="20"/>
          </w:rPr>
          <w:t>http://studiof.in/glasswallsystem/</w:t>
        </w:r>
      </w:hyperlink>
    </w:p>
    <w:p w14:paraId="7B895029" w14:textId="77777777" w:rsidR="004B38EB" w:rsidRDefault="004B38EB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5DD51FD1" w14:textId="77777777" w:rsidR="004B38EB" w:rsidRDefault="00000000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  <w:hyperlink r:id="rId19" w:history="1">
        <w:r w:rsidR="004B38EB" w:rsidRPr="009B0BFA">
          <w:rPr>
            <w:rStyle w:val="Hyperlink"/>
            <w:rFonts w:ascii="Verdana" w:hAnsi="Verdana" w:cs="Tahoma"/>
            <w:sz w:val="20"/>
            <w:szCs w:val="20"/>
          </w:rPr>
          <w:t>http://futurescapeadvertising.com/</w:t>
        </w:r>
      </w:hyperlink>
    </w:p>
    <w:p w14:paraId="5432768E" w14:textId="77777777" w:rsidR="00AC6201" w:rsidRDefault="00AC6201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2EFB196D" w14:textId="77777777" w:rsidR="00AC6201" w:rsidRDefault="00000000" w:rsidP="0060144C">
      <w:pPr>
        <w:shd w:val="clear" w:color="auto" w:fill="FFFFFF"/>
      </w:pPr>
      <w:hyperlink r:id="rId20" w:history="1">
        <w:r w:rsidR="00AC6201" w:rsidRPr="00892CF7">
          <w:rPr>
            <w:rStyle w:val="Hyperlink"/>
            <w:rFonts w:ascii="Verdana" w:hAnsi="Verdana" w:cs="Tahoma"/>
            <w:sz w:val="20"/>
            <w:szCs w:val="20"/>
          </w:rPr>
          <w:t>http://yummytiffins.com/</w:t>
        </w:r>
      </w:hyperlink>
    </w:p>
    <w:p w14:paraId="720B3D64" w14:textId="77777777" w:rsidR="002C7898" w:rsidRDefault="002C7898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343F1A84" w14:textId="77777777" w:rsidR="00640A4D" w:rsidRDefault="00640A4D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73E91716" w14:textId="77777777" w:rsidR="00640A4D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2)</w:t>
      </w:r>
      <w:r w:rsidR="002E662B">
        <w:rPr>
          <w:rFonts w:ascii="Verdana" w:hAnsi="Verdana" w:cs="Tahoma"/>
          <w:b/>
          <w:sz w:val="20"/>
          <w:szCs w:val="20"/>
        </w:rPr>
        <w:t>Mobile A</w:t>
      </w:r>
      <w:r>
        <w:rPr>
          <w:rFonts w:ascii="Verdana" w:hAnsi="Verdana" w:cs="Tahoma"/>
          <w:b/>
          <w:sz w:val="20"/>
          <w:szCs w:val="20"/>
        </w:rPr>
        <w:t>pp</w:t>
      </w:r>
      <w:r w:rsidR="002E662B">
        <w:rPr>
          <w:rFonts w:ascii="Verdana" w:hAnsi="Verdana" w:cs="Tahoma"/>
          <w:b/>
          <w:sz w:val="20"/>
          <w:szCs w:val="20"/>
        </w:rPr>
        <w:t xml:space="preserve"> Design</w:t>
      </w:r>
      <w:r>
        <w:rPr>
          <w:rFonts w:ascii="Verdana" w:hAnsi="Verdana" w:cs="Tahoma"/>
          <w:b/>
          <w:sz w:val="20"/>
          <w:szCs w:val="20"/>
        </w:rPr>
        <w:t xml:space="preserve"> work:</w:t>
      </w:r>
    </w:p>
    <w:p w14:paraId="50279EBA" w14:textId="77777777" w:rsidR="00640A4D" w:rsidRPr="004B38EB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1B01299A" w14:textId="77777777" w:rsidR="00640A4D" w:rsidRDefault="00000000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Style w:val="Hyperlink"/>
          <w:rFonts w:ascii="Verdana" w:hAnsi="Verdana" w:cs="Tahoma"/>
          <w:sz w:val="20"/>
          <w:szCs w:val="20"/>
        </w:rPr>
      </w:pPr>
      <w:hyperlink r:id="rId21" w:history="1">
        <w:r w:rsidR="00640A4D" w:rsidRPr="00FE53DE">
          <w:rPr>
            <w:rStyle w:val="Hyperlink"/>
            <w:rFonts w:ascii="Verdana" w:hAnsi="Verdana" w:cs="Tahoma"/>
            <w:sz w:val="20"/>
            <w:szCs w:val="20"/>
          </w:rPr>
          <w:t>http://studiof.in/yummy/</w:t>
        </w:r>
      </w:hyperlink>
    </w:p>
    <w:p w14:paraId="16A5BF3B" w14:textId="77777777" w:rsidR="00640A4D" w:rsidRDefault="00640A4D" w:rsidP="00640A4D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Style w:val="Hyperlink"/>
          <w:rFonts w:ascii="Verdana" w:hAnsi="Verdana" w:cs="Tahoma"/>
          <w:sz w:val="20"/>
          <w:szCs w:val="20"/>
        </w:rPr>
      </w:pPr>
    </w:p>
    <w:p w14:paraId="6FA5FC71" w14:textId="77777777" w:rsidR="00640A4D" w:rsidRDefault="00000000" w:rsidP="006D2EFC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hyperlink r:id="rId22" w:history="1">
        <w:r w:rsidR="004D2D06" w:rsidRPr="00FE53DE">
          <w:rPr>
            <w:rStyle w:val="Hyperlink"/>
            <w:rFonts w:ascii="Verdana" w:hAnsi="Verdana" w:cs="Tahoma"/>
            <w:sz w:val="20"/>
            <w:szCs w:val="20"/>
          </w:rPr>
          <w:t>http://studiof.in/zaikabox/</w:t>
        </w:r>
      </w:hyperlink>
    </w:p>
    <w:p w14:paraId="4DD27C3A" w14:textId="77777777" w:rsidR="0002258F" w:rsidRDefault="0002258F" w:rsidP="00813104">
      <w:pPr>
        <w:shd w:val="clear" w:color="auto" w:fill="FFFFFF"/>
        <w:ind w:left="0"/>
        <w:rPr>
          <w:rStyle w:val="Hyperlink"/>
          <w:rFonts w:ascii="Verdana" w:hAnsi="Verdana" w:cs="Tahoma"/>
          <w:sz w:val="20"/>
          <w:szCs w:val="20"/>
        </w:rPr>
      </w:pPr>
    </w:p>
    <w:p w14:paraId="1EF49C9B" w14:textId="77777777" w:rsidR="0002258F" w:rsidRPr="0002258F" w:rsidRDefault="0002258F" w:rsidP="0060144C">
      <w:pPr>
        <w:shd w:val="clear" w:color="auto" w:fill="FFFFFF"/>
        <w:rPr>
          <w:rStyle w:val="Hyperlink"/>
          <w:rFonts w:ascii="Verdana" w:hAnsi="Verdana" w:cs="Tahoma"/>
          <w:sz w:val="20"/>
          <w:szCs w:val="20"/>
        </w:rPr>
      </w:pPr>
    </w:p>
    <w:p w14:paraId="2928B07D" w14:textId="77777777" w:rsidR="0002258F" w:rsidRDefault="00F5322C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3</w:t>
      </w:r>
      <w:r w:rsidR="004B38EB">
        <w:rPr>
          <w:rFonts w:ascii="Verdana" w:hAnsi="Verdana" w:cs="Tahoma"/>
          <w:b/>
          <w:sz w:val="20"/>
          <w:szCs w:val="20"/>
        </w:rPr>
        <w:t>)</w:t>
      </w:r>
      <w:r w:rsidR="002E662B">
        <w:rPr>
          <w:rFonts w:ascii="Verdana" w:hAnsi="Verdana" w:cs="Tahoma"/>
          <w:b/>
          <w:sz w:val="20"/>
          <w:szCs w:val="20"/>
        </w:rPr>
        <w:t>W</w:t>
      </w:r>
      <w:r w:rsidR="004B38EB" w:rsidRPr="004B38EB">
        <w:rPr>
          <w:rFonts w:ascii="Verdana" w:hAnsi="Verdana" w:cs="Tahoma"/>
          <w:b/>
          <w:sz w:val="20"/>
          <w:szCs w:val="20"/>
        </w:rPr>
        <w:t>ordpress</w:t>
      </w:r>
      <w:r w:rsidR="004C5CB3">
        <w:rPr>
          <w:rFonts w:ascii="Verdana" w:hAnsi="Verdana" w:cs="Tahoma"/>
          <w:b/>
          <w:sz w:val="20"/>
          <w:szCs w:val="20"/>
        </w:rPr>
        <w:t xml:space="preserve"> </w:t>
      </w:r>
      <w:r w:rsidR="002E662B">
        <w:rPr>
          <w:rFonts w:ascii="Verdana" w:hAnsi="Verdana" w:cs="Tahoma"/>
          <w:b/>
          <w:sz w:val="20"/>
          <w:szCs w:val="20"/>
        </w:rPr>
        <w:t>W</w:t>
      </w:r>
      <w:r w:rsidR="004B38EB">
        <w:rPr>
          <w:rFonts w:ascii="Verdana" w:hAnsi="Verdana" w:cs="Tahoma"/>
          <w:b/>
          <w:sz w:val="20"/>
          <w:szCs w:val="20"/>
        </w:rPr>
        <w:t>ork</w:t>
      </w:r>
      <w:r w:rsidR="00FE7F6B">
        <w:rPr>
          <w:rFonts w:ascii="Verdana" w:hAnsi="Verdana" w:cs="Tahoma"/>
          <w:b/>
          <w:sz w:val="20"/>
          <w:szCs w:val="20"/>
        </w:rPr>
        <w:t>:</w:t>
      </w:r>
    </w:p>
    <w:p w14:paraId="19077E82" w14:textId="77777777"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b/>
          <w:sz w:val="20"/>
          <w:szCs w:val="20"/>
        </w:rPr>
      </w:pPr>
    </w:p>
    <w:p w14:paraId="4F8D058F" w14:textId="77777777"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hyperlink r:id="rId23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http://m3businessmentors.com/blog/</w:t>
        </w:r>
      </w:hyperlink>
    </w:p>
    <w:p w14:paraId="701B31F6" w14:textId="77777777"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5E58A39A" w14:textId="77777777"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hyperlink r:id="rId24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http://www.way2webscape.com/blog/</w:t>
        </w:r>
      </w:hyperlink>
    </w:p>
    <w:p w14:paraId="098920E4" w14:textId="77777777" w:rsidR="004B38EB" w:rsidRDefault="004B38EB" w:rsidP="0002258F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6CBF8B6A" w14:textId="77777777" w:rsidR="00B43B7A" w:rsidRDefault="004B38EB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  <w:r>
        <w:rPr>
          <w:rFonts w:ascii="Verdana" w:hAnsi="Verdana" w:cs="Tahoma"/>
          <w:sz w:val="20"/>
          <w:szCs w:val="20"/>
        </w:rPr>
        <w:tab/>
      </w:r>
      <w:hyperlink r:id="rId25" w:history="1">
        <w:r w:rsidRPr="009B0BFA">
          <w:rPr>
            <w:rStyle w:val="Hyperlink"/>
            <w:rFonts w:ascii="Verdana" w:hAnsi="Verdana" w:cs="Tahoma"/>
            <w:sz w:val="20"/>
            <w:szCs w:val="20"/>
          </w:rPr>
          <w:t>http://www.fooddialer.com/blog/</w:t>
        </w:r>
      </w:hyperlink>
    </w:p>
    <w:p w14:paraId="0B545161" w14:textId="77777777" w:rsidR="002C7898" w:rsidRDefault="002C7898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</w:pPr>
    </w:p>
    <w:p w14:paraId="3CC2B10F" w14:textId="77777777" w:rsidR="002C7898" w:rsidRDefault="002C7898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 w:cs="Tahoma"/>
          <w:sz w:val="20"/>
          <w:szCs w:val="20"/>
        </w:rPr>
      </w:pPr>
    </w:p>
    <w:p w14:paraId="140F567B" w14:textId="77777777" w:rsidR="00797AB2" w:rsidRDefault="003259C6" w:rsidP="00B43B7A">
      <w:pPr>
        <w:pStyle w:val="BlockText"/>
        <w:tabs>
          <w:tab w:val="left" w:pos="480"/>
          <w:tab w:val="left" w:pos="720"/>
          <w:tab w:val="left" w:pos="2880"/>
          <w:tab w:val="left" w:pos="4320"/>
        </w:tabs>
        <w:ind w:left="540"/>
        <w:jc w:val="both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="00797AB2" w:rsidRPr="009A7E7D">
        <w:rPr>
          <w:rFonts w:ascii="Verdana" w:hAnsi="Verdana"/>
          <w:b/>
          <w:sz w:val="20"/>
          <w:szCs w:val="20"/>
        </w:rPr>
        <w:t xml:space="preserve">: </w:t>
      </w:r>
    </w:p>
    <w:p w14:paraId="2B7571D8" w14:textId="77777777" w:rsidR="009C51AA" w:rsidRPr="009A7E7D" w:rsidRDefault="009C51AA" w:rsidP="00797AB2">
      <w:pPr>
        <w:ind w:left="540"/>
        <w:rPr>
          <w:rFonts w:ascii="Verdana" w:hAnsi="Verdana"/>
          <w:b/>
          <w:sz w:val="20"/>
          <w:szCs w:val="20"/>
        </w:rPr>
      </w:pPr>
    </w:p>
    <w:p w14:paraId="539D380B" w14:textId="77777777" w:rsidR="00797AB2" w:rsidRDefault="00797AB2" w:rsidP="00797AB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 w:rsidR="0081376C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WEB DEVELOPER</w:t>
      </w:r>
    </w:p>
    <w:p w14:paraId="517BF043" w14:textId="77777777" w:rsidR="00FD45BC" w:rsidRPr="009A7E7D" w:rsidRDefault="00FD45BC" w:rsidP="00797AB2">
      <w:pPr>
        <w:rPr>
          <w:rStyle w:val="apple-style-span"/>
          <w:rFonts w:ascii="Verdana" w:hAnsi="Verdana"/>
          <w:b/>
          <w:sz w:val="20"/>
          <w:szCs w:val="20"/>
        </w:rPr>
      </w:pPr>
    </w:p>
    <w:p w14:paraId="1ABD1442" w14:textId="77777777" w:rsidR="00797AB2" w:rsidRDefault="00B43EBF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797AB2"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D7C6D"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SMG Convonix</w:t>
      </w:r>
      <w:r w:rsidR="00797AB2"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14:paraId="62BEDA40" w14:textId="77777777" w:rsidR="00FD45BC" w:rsidRPr="009A7E7D" w:rsidRDefault="00FD45BC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4EC7C4E2" w14:textId="77777777" w:rsidR="00797AB2" w:rsidRDefault="00797AB2" w:rsidP="00797AB2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</w:t>
      </w:r>
      <w:r w:rsidRPr="009A7E7D">
        <w:rPr>
          <w:rFonts w:ascii="Verdana" w:hAnsi="Verdana"/>
          <w:sz w:val="20"/>
          <w:szCs w:val="20"/>
          <w:lang w:val="en-GB"/>
        </w:rPr>
        <w:t>Bootstrap 3</w:t>
      </w:r>
      <w:r w:rsidRPr="009A7E7D">
        <w:rPr>
          <w:rFonts w:ascii="Verdana" w:hAnsi="Verdana"/>
          <w:sz w:val="20"/>
          <w:szCs w:val="20"/>
        </w:rPr>
        <w:t xml:space="preserve">,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JQuery, JavaScript, PhotoShop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,   </w:t>
      </w:r>
    </w:p>
    <w:p w14:paraId="60D8E0B3" w14:textId="77777777" w:rsidR="00FD45BC" w:rsidRDefault="003259C6" w:rsidP="001B0D2B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GB"/>
        </w:rPr>
        <w:lastRenderedPageBreak/>
        <w:t>Aptana</w:t>
      </w:r>
      <w:r w:rsidR="0081376C">
        <w:rPr>
          <w:rFonts w:ascii="Verdana" w:hAnsi="Verdana"/>
          <w:sz w:val="20"/>
          <w:szCs w:val="20"/>
          <w:lang w:val="en-GB"/>
        </w:rPr>
        <w:t xml:space="preserve"> , PHP</w:t>
      </w:r>
      <w:r w:rsidR="008D70FC">
        <w:rPr>
          <w:rFonts w:ascii="Verdana" w:hAnsi="Verdana"/>
          <w:sz w:val="20"/>
          <w:szCs w:val="20"/>
        </w:rPr>
        <w:t>.</w:t>
      </w:r>
    </w:p>
    <w:p w14:paraId="7B31219E" w14:textId="77777777" w:rsidR="008D70FC" w:rsidRDefault="008D70FC" w:rsidP="001B0D2B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14:paraId="26E3AE80" w14:textId="77777777" w:rsidR="00797AB2" w:rsidRDefault="00797AB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26</w:t>
      </w:r>
      <w:r w:rsidR="00E168DA" w:rsidRPr="00E168DA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2012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–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>19</w:t>
      </w:r>
      <w:r w:rsidR="00E168DA" w:rsidRPr="00E168DA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E168D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2014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14:paraId="07AA20F9" w14:textId="77777777" w:rsidR="00FD45BC" w:rsidRPr="009A7E7D" w:rsidRDefault="00FD45BC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24BF93FA" w14:textId="77777777" w:rsidR="00797AB2" w:rsidRDefault="00797AB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  <w:t>UI Designer</w:t>
      </w:r>
      <w:r w:rsidR="00F8577B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/ UI </w:t>
      </w:r>
      <w:r w:rsidR="00034B1A">
        <w:rPr>
          <w:rStyle w:val="apple-style-span"/>
          <w:rFonts w:ascii="Verdana" w:hAnsi="Verdana" w:cs="Arial"/>
          <w:color w:val="303030"/>
          <w:sz w:val="20"/>
          <w:szCs w:val="20"/>
        </w:rPr>
        <w:t>Developer.</w:t>
      </w:r>
    </w:p>
    <w:p w14:paraId="649C950A" w14:textId="77777777" w:rsidR="00232FC2" w:rsidRDefault="00232FC2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660E9BD0" w14:textId="77777777" w:rsidR="00BF4EF8" w:rsidRPr="009A7E7D" w:rsidRDefault="00BF4EF8" w:rsidP="00797AB2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597C6C14" w14:textId="77777777" w:rsidR="00797AB2" w:rsidRPr="009A7E7D" w:rsidRDefault="00797AB2" w:rsidP="00797AB2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14:paraId="154B1C3A" w14:textId="77777777" w:rsidR="00797AB2" w:rsidRDefault="00B43EBF" w:rsidP="00797AB2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ab/>
      </w:r>
      <w:r w:rsidR="00797AB2"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14:paraId="7D869231" w14:textId="77777777" w:rsidR="00410034" w:rsidRPr="009A7E7D" w:rsidRDefault="00410034" w:rsidP="00797AB2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14:paraId="2EA359B0" w14:textId="77777777" w:rsidR="00797AB2" w:rsidRPr="009A7E7D" w:rsidRDefault="00797AB2" w:rsidP="00D4109D">
      <w:pPr>
        <w:ind w:left="709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 xml:space="preserve">This project Creating new design </w:t>
      </w:r>
      <w:r w:rsidR="00BB6A91" w:rsidRPr="009A7E7D">
        <w:rPr>
          <w:rFonts w:ascii="Verdana" w:hAnsi="Verdana"/>
          <w:sz w:val="20"/>
          <w:szCs w:val="20"/>
        </w:rPr>
        <w:t>&amp; Responsive websites</w:t>
      </w:r>
      <w:r w:rsidR="00BB6A91">
        <w:rPr>
          <w:rFonts w:ascii="Verdana" w:hAnsi="Verdana"/>
          <w:sz w:val="20"/>
          <w:szCs w:val="20"/>
        </w:rPr>
        <w:t>,</w:t>
      </w:r>
      <w:r w:rsidR="00BB6A91" w:rsidRPr="009A7E7D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based on the client requirements. Modifying</w:t>
      </w:r>
      <w:r w:rsidR="007E23BD">
        <w:rPr>
          <w:rFonts w:ascii="Verdana" w:hAnsi="Verdana"/>
          <w:sz w:val="20"/>
          <w:szCs w:val="20"/>
        </w:rPr>
        <w:t xml:space="preserve"> </w:t>
      </w:r>
      <w:r w:rsidR="007E23BD" w:rsidRPr="009A7E7D">
        <w:rPr>
          <w:rFonts w:ascii="Verdana" w:hAnsi="Verdana"/>
          <w:sz w:val="20"/>
          <w:szCs w:val="20"/>
        </w:rPr>
        <w:t>the existing</w:t>
      </w:r>
      <w:r w:rsidRPr="009A7E7D">
        <w:rPr>
          <w:rFonts w:ascii="Verdana" w:hAnsi="Verdana"/>
          <w:sz w:val="20"/>
          <w:szCs w:val="20"/>
        </w:rPr>
        <w:t xml:space="preserve"> websites HTML layouts, design layout, styles, widgets, based on client requirements.</w:t>
      </w:r>
    </w:p>
    <w:p w14:paraId="4BB48064" w14:textId="77777777" w:rsidR="00797AB2" w:rsidRPr="009A7E7D" w:rsidRDefault="00797AB2" w:rsidP="00797AB2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14:paraId="66AE52CB" w14:textId="77777777" w:rsidR="002342AC" w:rsidRDefault="00000000" w:rsidP="00AC41F8">
      <w:pPr>
        <w:ind w:left="0" w:firstLine="709"/>
        <w:jc w:val="both"/>
      </w:pPr>
      <w:hyperlink r:id="rId26" w:history="1">
        <w:r w:rsidR="00AC41F8" w:rsidRPr="00BD65F3">
          <w:rPr>
            <w:rStyle w:val="Hyperlink"/>
          </w:rPr>
          <w:t>http://weddingcollections.kodak.com/</w:t>
        </w:r>
      </w:hyperlink>
      <w:r w:rsidR="00AC41F8">
        <w:t xml:space="preserve"> </w:t>
      </w:r>
    </w:p>
    <w:p w14:paraId="48AB271D" w14:textId="77777777" w:rsidR="00AC41F8" w:rsidRDefault="00AC41F8" w:rsidP="00AC41F8">
      <w:pPr>
        <w:ind w:left="0" w:firstLine="709"/>
        <w:jc w:val="both"/>
      </w:pPr>
    </w:p>
    <w:p w14:paraId="6908568E" w14:textId="77777777" w:rsidR="00757063" w:rsidRDefault="00000000" w:rsidP="00797AB2">
      <w:pPr>
        <w:ind w:left="709"/>
        <w:jc w:val="both"/>
      </w:pPr>
      <w:hyperlink r:id="rId27" w:history="1">
        <w:r w:rsidR="00F240B5" w:rsidRPr="00BD65F3">
          <w:rPr>
            <w:rStyle w:val="Hyperlink"/>
          </w:rPr>
          <w:t>http://www.infocepts.com/</w:t>
        </w:r>
      </w:hyperlink>
    </w:p>
    <w:p w14:paraId="7FED6950" w14:textId="77777777" w:rsidR="00F240B5" w:rsidRDefault="00F240B5" w:rsidP="00797AB2">
      <w:pPr>
        <w:ind w:left="709"/>
        <w:jc w:val="both"/>
        <w:rPr>
          <w:rFonts w:ascii="Verdana" w:hAnsi="Verdana"/>
          <w:sz w:val="20"/>
          <w:szCs w:val="20"/>
          <w:lang w:val="en-GB"/>
        </w:rPr>
      </w:pPr>
    </w:p>
    <w:p w14:paraId="51EE1933" w14:textId="77777777" w:rsidR="00757063" w:rsidRDefault="00000000" w:rsidP="00757063">
      <w:pPr>
        <w:pStyle w:val="Default"/>
        <w:ind w:left="0" w:firstLine="709"/>
        <w:rPr>
          <w:rFonts w:eastAsia="Times New Roman" w:cs="Calibri"/>
          <w:szCs w:val="24"/>
          <w:lang w:eastAsia="ar-SA"/>
        </w:rPr>
      </w:pPr>
      <w:hyperlink r:id="rId28" w:history="1">
        <w:r w:rsidR="00AC41F8" w:rsidRPr="00BD65F3">
          <w:rPr>
            <w:rStyle w:val="Hyperlink"/>
            <w:rFonts w:eastAsia="Times New Roman" w:cs="Calibri"/>
            <w:szCs w:val="24"/>
            <w:lang w:eastAsia="ar-SA"/>
          </w:rPr>
          <w:t>http://www.hauslabulandacademy.com/</w:t>
        </w:r>
      </w:hyperlink>
      <w:r w:rsidR="00AC41F8">
        <w:rPr>
          <w:rFonts w:eastAsia="Times New Roman" w:cs="Calibri"/>
          <w:szCs w:val="24"/>
          <w:lang w:eastAsia="ar-SA"/>
        </w:rPr>
        <w:t xml:space="preserve"> </w:t>
      </w:r>
    </w:p>
    <w:p w14:paraId="36498C2D" w14:textId="77777777" w:rsidR="00AC41F8" w:rsidRDefault="00AC41F8" w:rsidP="00757063">
      <w:pPr>
        <w:pStyle w:val="Default"/>
        <w:ind w:left="0" w:firstLine="709"/>
        <w:rPr>
          <w:rFonts w:ascii="Verdana" w:hAnsi="Verdana"/>
          <w:sz w:val="20"/>
        </w:rPr>
      </w:pPr>
    </w:p>
    <w:p w14:paraId="3E935B3C" w14:textId="77777777" w:rsidR="00991479" w:rsidRDefault="00000000" w:rsidP="00991479">
      <w:pPr>
        <w:pStyle w:val="ListParagraph"/>
      </w:pPr>
      <w:hyperlink r:id="rId29" w:history="1">
        <w:r w:rsidR="00665EB2" w:rsidRPr="00BD65F3">
          <w:rPr>
            <w:rStyle w:val="Hyperlink"/>
          </w:rPr>
          <w:t>http://www.evojets.com/</w:t>
        </w:r>
      </w:hyperlink>
      <w:r w:rsidR="00665EB2">
        <w:t xml:space="preserve"> </w:t>
      </w:r>
    </w:p>
    <w:p w14:paraId="361FF22D" w14:textId="77777777" w:rsidR="00665EB2" w:rsidRDefault="00665EB2" w:rsidP="00991479">
      <w:pPr>
        <w:pStyle w:val="ListParagraph"/>
        <w:rPr>
          <w:b/>
          <w:color w:val="800000"/>
          <w:sz w:val="22"/>
          <w:szCs w:val="22"/>
          <w:u w:val="single"/>
        </w:rPr>
      </w:pPr>
    </w:p>
    <w:p w14:paraId="029A78F9" w14:textId="77777777" w:rsidR="00991479" w:rsidRDefault="00000000" w:rsidP="00991479">
      <w:pPr>
        <w:pStyle w:val="ListParagraph"/>
        <w:rPr>
          <w:rFonts w:ascii="Verdana" w:hAnsi="Verdana"/>
          <w:sz w:val="20"/>
        </w:rPr>
      </w:pPr>
      <w:hyperlink r:id="rId30" w:history="1">
        <w:r w:rsidR="00991479" w:rsidRPr="00BD65F3">
          <w:rPr>
            <w:rStyle w:val="Hyperlink"/>
            <w:rFonts w:ascii="Verdana" w:hAnsi="Verdana"/>
            <w:sz w:val="20"/>
          </w:rPr>
          <w:t>http://www.bhukkadpanti.com/</w:t>
        </w:r>
      </w:hyperlink>
    </w:p>
    <w:p w14:paraId="7B1FAD03" w14:textId="77777777" w:rsidR="003F6BC0" w:rsidRDefault="003F6BC0" w:rsidP="00991479">
      <w:pPr>
        <w:pStyle w:val="ListParagraph"/>
        <w:rPr>
          <w:rFonts w:ascii="Verdana" w:hAnsi="Verdana"/>
          <w:sz w:val="20"/>
        </w:rPr>
      </w:pPr>
    </w:p>
    <w:p w14:paraId="093D5404" w14:textId="77777777" w:rsidR="003F6BC0" w:rsidRDefault="00000000" w:rsidP="00991479">
      <w:pPr>
        <w:pStyle w:val="ListParagraph"/>
        <w:rPr>
          <w:rFonts w:ascii="Verdana" w:hAnsi="Verdana"/>
          <w:sz w:val="20"/>
        </w:rPr>
      </w:pPr>
      <w:hyperlink r:id="rId31" w:history="1">
        <w:r w:rsidR="003F6BC0" w:rsidRPr="00BD65F3">
          <w:rPr>
            <w:rStyle w:val="Hyperlink"/>
            <w:rFonts w:ascii="Verdana" w:hAnsi="Verdana"/>
            <w:sz w:val="20"/>
          </w:rPr>
          <w:t>http://www.bhukkadpanti.com/</w:t>
        </w:r>
      </w:hyperlink>
      <w:r w:rsidR="003F6BC0">
        <w:rPr>
          <w:rFonts w:ascii="Verdana" w:hAnsi="Verdana"/>
          <w:sz w:val="20"/>
        </w:rPr>
        <w:t xml:space="preserve"> </w:t>
      </w:r>
    </w:p>
    <w:p w14:paraId="10CCD4AE" w14:textId="77777777" w:rsidR="00991479" w:rsidRDefault="00991479" w:rsidP="00991479">
      <w:pPr>
        <w:pStyle w:val="ListParagraph"/>
        <w:rPr>
          <w:rFonts w:ascii="Verdana" w:hAnsi="Verdana"/>
          <w:sz w:val="20"/>
        </w:rPr>
      </w:pPr>
    </w:p>
    <w:p w14:paraId="1D07C5AB" w14:textId="77777777" w:rsidR="00B30546" w:rsidRPr="003D4229" w:rsidRDefault="00000000" w:rsidP="00797AB2">
      <w:pPr>
        <w:ind w:left="709"/>
        <w:jc w:val="both"/>
        <w:rPr>
          <w:color w:val="800000"/>
          <w:sz w:val="22"/>
          <w:szCs w:val="22"/>
          <w:u w:val="single"/>
        </w:rPr>
      </w:pPr>
      <w:hyperlink r:id="rId32" w:history="1">
        <w:r w:rsidR="00665EB2" w:rsidRPr="003D4229">
          <w:rPr>
            <w:rStyle w:val="Hyperlink"/>
            <w:sz w:val="22"/>
            <w:szCs w:val="22"/>
          </w:rPr>
          <w:t>http://house-this.com/</w:t>
        </w:r>
      </w:hyperlink>
      <w:r w:rsidR="00665EB2" w:rsidRPr="003D4229">
        <w:rPr>
          <w:color w:val="800000"/>
          <w:sz w:val="22"/>
          <w:szCs w:val="22"/>
          <w:u w:val="single"/>
        </w:rPr>
        <w:t xml:space="preserve"> </w:t>
      </w:r>
    </w:p>
    <w:p w14:paraId="4E36FC46" w14:textId="77777777" w:rsidR="00665EB2" w:rsidRDefault="00665EB2" w:rsidP="00797AB2">
      <w:pPr>
        <w:ind w:left="709"/>
        <w:jc w:val="both"/>
      </w:pPr>
    </w:p>
    <w:p w14:paraId="2E78EA63" w14:textId="77777777" w:rsidR="00221F4E" w:rsidRDefault="00000000" w:rsidP="00997453">
      <w:pPr>
        <w:pStyle w:val="Default"/>
        <w:ind w:left="0" w:firstLine="709"/>
        <w:rPr>
          <w:rFonts w:eastAsia="Times New Roman" w:cs="Calibri"/>
          <w:szCs w:val="24"/>
          <w:lang w:eastAsia="ar-SA"/>
        </w:rPr>
      </w:pPr>
      <w:hyperlink r:id="rId33" w:history="1">
        <w:r w:rsidR="00997453" w:rsidRPr="00BD65F3">
          <w:rPr>
            <w:rStyle w:val="Hyperlink"/>
            <w:rFonts w:eastAsia="Times New Roman" w:cs="Calibri"/>
            <w:szCs w:val="24"/>
            <w:lang w:eastAsia="ar-SA"/>
          </w:rPr>
          <w:t>http://ihmaurangabad.ac.in/index.html</w:t>
        </w:r>
      </w:hyperlink>
      <w:r w:rsidR="00997453">
        <w:rPr>
          <w:rFonts w:eastAsia="Times New Roman" w:cs="Calibri"/>
          <w:szCs w:val="24"/>
          <w:lang w:eastAsia="ar-SA"/>
        </w:rPr>
        <w:t xml:space="preserve"> </w:t>
      </w:r>
    </w:p>
    <w:p w14:paraId="6FC4B373" w14:textId="77777777" w:rsidR="00997453" w:rsidRDefault="00997453" w:rsidP="00997453">
      <w:pPr>
        <w:pStyle w:val="Default"/>
        <w:ind w:left="0" w:firstLine="709"/>
        <w:rPr>
          <w:rFonts w:ascii="Verdana" w:hAnsi="Verdana"/>
          <w:sz w:val="20"/>
        </w:rPr>
      </w:pPr>
    </w:p>
    <w:p w14:paraId="68253AA9" w14:textId="77777777" w:rsidR="00E24807" w:rsidRDefault="006511ED" w:rsidP="006511ED">
      <w:pPr>
        <w:ind w:left="0" w:firstLine="709"/>
        <w:jc w:val="both"/>
        <w:rPr>
          <w:rFonts w:ascii="Verdana" w:eastAsia="SimSun" w:hAnsi="Verdana" w:cs="Times New Roman"/>
          <w:sz w:val="20"/>
          <w:szCs w:val="20"/>
          <w:lang w:eastAsia="en-US"/>
        </w:rPr>
      </w:pPr>
      <w:r w:rsidRPr="006511ED">
        <w:rPr>
          <w:rStyle w:val="Hyperlink"/>
          <w:rFonts w:ascii="Verdana" w:eastAsia="SimSun" w:hAnsi="Verdana" w:cs="Times New Roman"/>
          <w:sz w:val="20"/>
          <w:szCs w:val="20"/>
          <w:lang w:eastAsia="en-US"/>
        </w:rPr>
        <w:t>http://openhouse.imimobile.com/</w:t>
      </w:r>
    </w:p>
    <w:p w14:paraId="77485735" w14:textId="77777777" w:rsidR="00B93388" w:rsidRDefault="00B93388" w:rsidP="00E24807">
      <w:pPr>
        <w:pStyle w:val="Default"/>
        <w:ind w:left="0" w:firstLine="709"/>
      </w:pPr>
    </w:p>
    <w:p w14:paraId="2D468916" w14:textId="77777777" w:rsidR="00E24807" w:rsidRDefault="00000000" w:rsidP="00E24807">
      <w:pPr>
        <w:ind w:left="0" w:firstLine="709"/>
        <w:jc w:val="both"/>
        <w:rPr>
          <w:rFonts w:ascii="Verdana" w:eastAsia="SimSun" w:hAnsi="Verdana" w:cs="Times New Roman"/>
          <w:sz w:val="20"/>
          <w:szCs w:val="20"/>
          <w:lang w:eastAsia="en-US"/>
        </w:rPr>
      </w:pPr>
      <w:hyperlink r:id="rId34" w:history="1">
        <w:r w:rsidR="00067C60" w:rsidRPr="00BD65F3">
          <w:rPr>
            <w:rStyle w:val="Hyperlink"/>
            <w:rFonts w:eastAsia="SimSun" w:cs="Times New Roman"/>
            <w:szCs w:val="20"/>
            <w:lang w:eastAsia="en-US"/>
          </w:rPr>
          <w:t>http://www.pepedonna.com/</w:t>
        </w:r>
      </w:hyperlink>
      <w:r w:rsidR="00067C60">
        <w:rPr>
          <w:rFonts w:eastAsia="SimSun" w:cs="Times New Roman"/>
          <w:szCs w:val="20"/>
          <w:lang w:eastAsia="en-US"/>
        </w:rPr>
        <w:t xml:space="preserve"> (One Page)</w:t>
      </w:r>
    </w:p>
    <w:p w14:paraId="0605DC26" w14:textId="77777777" w:rsidR="002342AC" w:rsidRDefault="002342AC" w:rsidP="002342AC">
      <w:pPr>
        <w:rPr>
          <w:rFonts w:eastAsia="SimSun"/>
          <w:lang w:eastAsia="en-US"/>
        </w:rPr>
      </w:pPr>
    </w:p>
    <w:p w14:paraId="29DB5866" w14:textId="77777777" w:rsidR="005E28BC" w:rsidRDefault="005E28BC" w:rsidP="002342AC">
      <w:pPr>
        <w:ind w:left="0" w:firstLine="709"/>
        <w:jc w:val="both"/>
        <w:rPr>
          <w:rFonts w:eastAsia="SimSun"/>
          <w:lang w:eastAsia="en-US"/>
        </w:rPr>
      </w:pPr>
    </w:p>
    <w:p w14:paraId="5EDB1C8A" w14:textId="77777777" w:rsidR="005E28BC" w:rsidRDefault="005E28BC" w:rsidP="005E28BC">
      <w:pPr>
        <w:ind w:left="540"/>
        <w:rPr>
          <w:rFonts w:ascii="Verdana" w:hAnsi="Verdana"/>
          <w:b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 w:rsidRPr="009A7E7D">
        <w:rPr>
          <w:rFonts w:ascii="Verdana" w:hAnsi="Verdana"/>
          <w:b/>
          <w:sz w:val="20"/>
          <w:szCs w:val="20"/>
        </w:rPr>
        <w:t xml:space="preserve">: </w:t>
      </w:r>
    </w:p>
    <w:p w14:paraId="16E2D205" w14:textId="77777777" w:rsidR="005E28BC" w:rsidRPr="009A7E7D" w:rsidRDefault="005E28BC" w:rsidP="005E28BC">
      <w:pPr>
        <w:ind w:left="540"/>
        <w:rPr>
          <w:rFonts w:ascii="Verdana" w:hAnsi="Verdana"/>
          <w:b/>
          <w:sz w:val="20"/>
          <w:szCs w:val="20"/>
        </w:rPr>
      </w:pPr>
    </w:p>
    <w:p w14:paraId="169FD546" w14:textId="77777777" w:rsidR="005E28BC" w:rsidRDefault="005E28BC" w:rsidP="005E28B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Title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ab/>
      </w:r>
      <w:r w:rsidRPr="005E59A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UI</w:t>
      </w:r>
      <w:r w:rsidRPr="009A7E7D">
        <w:rPr>
          <w:rFonts w:ascii="Verdana" w:hAnsi="Verdana"/>
          <w:b/>
          <w:sz w:val="20"/>
          <w:szCs w:val="20"/>
        </w:rPr>
        <w:t>Designing</w:t>
      </w:r>
      <w:r w:rsidR="008D1DF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&amp; Development</w:t>
      </w:r>
    </w:p>
    <w:p w14:paraId="0CC58E89" w14:textId="77777777" w:rsidR="005E28BC" w:rsidRPr="009A7E7D" w:rsidRDefault="005E28BC" w:rsidP="005E28BC">
      <w:pPr>
        <w:rPr>
          <w:rStyle w:val="apple-style-span"/>
          <w:rFonts w:ascii="Verdana" w:hAnsi="Verdana"/>
          <w:b/>
          <w:sz w:val="20"/>
          <w:szCs w:val="20"/>
        </w:rPr>
      </w:pPr>
    </w:p>
    <w:p w14:paraId="11F9E8C7" w14:textId="77777777" w:rsidR="005E28BC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>Company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B10D1" w:rsidRPr="00ED1156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PRDXN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 Mumbai India.</w:t>
      </w:r>
    </w:p>
    <w:p w14:paraId="3B63C6F3" w14:textId="77777777"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7DD43C01" w14:textId="77777777" w:rsidR="005E28BC" w:rsidRDefault="005E28BC" w:rsidP="00BD0FF1">
      <w:pPr>
        <w:keepLines/>
        <w:tabs>
          <w:tab w:val="left" w:pos="720"/>
        </w:tabs>
        <w:rPr>
          <w:rFonts w:ascii="Verdana" w:hAnsi="Verdana"/>
          <w:sz w:val="20"/>
          <w:szCs w:val="20"/>
        </w:rPr>
      </w:pPr>
      <w:r w:rsidRPr="00E207AC">
        <w:rPr>
          <w:rFonts w:ascii="Verdana" w:hAnsi="Verdana"/>
          <w:b/>
          <w:bCs/>
          <w:sz w:val="20"/>
          <w:szCs w:val="20"/>
          <w:lang w:val="en-GB"/>
        </w:rPr>
        <w:t>Environment</w:t>
      </w:r>
      <w:r w:rsidRPr="009A7E7D">
        <w:rPr>
          <w:rFonts w:ascii="Verdana" w:hAnsi="Verdana"/>
          <w:bCs/>
          <w:sz w:val="20"/>
          <w:szCs w:val="20"/>
          <w:lang w:val="en-GB"/>
        </w:rPr>
        <w:t>        </w:t>
      </w:r>
      <w:r w:rsidRPr="009A7E7D">
        <w:rPr>
          <w:rFonts w:ascii="Verdana" w:hAnsi="Verdana"/>
          <w:bCs/>
          <w:sz w:val="20"/>
          <w:szCs w:val="20"/>
          <w:lang w:val="en-GB"/>
        </w:rPr>
        <w:tab/>
      </w:r>
      <w:r w:rsidRPr="00797AB2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9A7E7D">
        <w:rPr>
          <w:rFonts w:ascii="Verdana" w:hAnsi="Verdana"/>
          <w:sz w:val="20"/>
          <w:szCs w:val="20"/>
          <w:lang w:val="en-GB"/>
        </w:rPr>
        <w:tab/>
        <w:t>HTM</w:t>
      </w:r>
      <w:r>
        <w:rPr>
          <w:rFonts w:ascii="Verdana" w:hAnsi="Verdana"/>
          <w:sz w:val="20"/>
          <w:szCs w:val="20"/>
          <w:lang w:val="en-GB"/>
        </w:rPr>
        <w:t>L</w:t>
      </w:r>
      <w:r w:rsidRPr="009A7E7D">
        <w:rPr>
          <w:rFonts w:ascii="Verdana" w:hAnsi="Verdana"/>
          <w:sz w:val="20"/>
          <w:szCs w:val="20"/>
          <w:lang w:val="en-GB"/>
        </w:rPr>
        <w:t>5,</w:t>
      </w:r>
      <w:r>
        <w:rPr>
          <w:rFonts w:ascii="Verdana" w:hAnsi="Verdana"/>
          <w:sz w:val="20"/>
          <w:szCs w:val="20"/>
          <w:lang w:val="en-GB"/>
        </w:rPr>
        <w:t xml:space="preserve"> CSS3, </w:t>
      </w:r>
      <w:r w:rsidRPr="009A7E7D">
        <w:rPr>
          <w:rFonts w:ascii="Verdana" w:hAnsi="Verdana"/>
          <w:sz w:val="20"/>
          <w:szCs w:val="20"/>
          <w:lang w:val="en-GB"/>
        </w:rPr>
        <w:t>Bootstrap 3</w:t>
      </w:r>
      <w:r w:rsidRPr="009A7E7D">
        <w:rPr>
          <w:rFonts w:ascii="Verdana" w:hAnsi="Verdana"/>
          <w:sz w:val="20"/>
          <w:szCs w:val="20"/>
        </w:rPr>
        <w:t xml:space="preserve">,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PhotoShop</w:t>
      </w:r>
    </w:p>
    <w:p w14:paraId="520EE980" w14:textId="77777777" w:rsidR="005E28BC" w:rsidRDefault="005E28BC" w:rsidP="005E28BC">
      <w:pPr>
        <w:keepLines/>
        <w:tabs>
          <w:tab w:val="left" w:pos="720"/>
          <w:tab w:val="left" w:pos="3780"/>
        </w:tabs>
        <w:rPr>
          <w:rFonts w:ascii="Verdana" w:hAnsi="Verdana"/>
          <w:sz w:val="20"/>
          <w:szCs w:val="20"/>
        </w:rPr>
      </w:pPr>
    </w:p>
    <w:p w14:paraId="2120A626" w14:textId="77777777" w:rsidR="005E28BC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Duration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>19</w:t>
      </w:r>
      <w:r w:rsidR="0078022D" w:rsidRPr="0078022D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Sep 2011</w:t>
      </w:r>
      <w:r w:rsidR="0081376C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– 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>24</w:t>
      </w:r>
      <w:r w:rsidR="0078022D" w:rsidRPr="0078022D">
        <w:rPr>
          <w:rStyle w:val="apple-style-span"/>
          <w:rFonts w:ascii="Verdana" w:hAnsi="Verdana" w:cs="Arial"/>
          <w:color w:val="303030"/>
          <w:sz w:val="20"/>
          <w:szCs w:val="20"/>
          <w:vertAlign w:val="superscript"/>
        </w:rPr>
        <w:t>th</w:t>
      </w:r>
      <w:r w:rsidR="0078022D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 Aug 2012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.</w:t>
      </w:r>
    </w:p>
    <w:p w14:paraId="7C92C0B0" w14:textId="77777777"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</w:p>
    <w:p w14:paraId="24F72BAE" w14:textId="77777777" w:rsidR="005E28BC" w:rsidRPr="009A7E7D" w:rsidRDefault="005E28BC" w:rsidP="005E28BC">
      <w:pPr>
        <w:tabs>
          <w:tab w:val="left" w:pos="720"/>
        </w:tabs>
        <w:jc w:val="both"/>
        <w:rPr>
          <w:rStyle w:val="apple-style-span"/>
          <w:rFonts w:ascii="Verdana" w:hAnsi="Verdana" w:cs="Arial"/>
          <w:color w:val="303030"/>
          <w:sz w:val="20"/>
          <w:szCs w:val="20"/>
        </w:rPr>
      </w:pP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Designation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Pr="00797AB2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: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ab/>
      </w:r>
      <w:r w:rsidR="00C662EA">
        <w:rPr>
          <w:rStyle w:val="apple-style-span"/>
          <w:rFonts w:ascii="Verdana" w:hAnsi="Verdana" w:cs="Arial"/>
          <w:color w:val="303030"/>
          <w:sz w:val="20"/>
          <w:szCs w:val="20"/>
        </w:rPr>
        <w:t xml:space="preserve">JR </w:t>
      </w:r>
      <w:r w:rsidRPr="009A7E7D">
        <w:rPr>
          <w:rStyle w:val="apple-style-span"/>
          <w:rFonts w:ascii="Verdana" w:hAnsi="Verdana" w:cs="Arial"/>
          <w:color w:val="303030"/>
          <w:sz w:val="20"/>
          <w:szCs w:val="20"/>
        </w:rPr>
        <w:t>UI Designer.</w:t>
      </w:r>
    </w:p>
    <w:p w14:paraId="395382E9" w14:textId="77777777" w:rsidR="005E28BC" w:rsidRPr="009A7E7D" w:rsidRDefault="005E28BC" w:rsidP="005E28BC">
      <w:pPr>
        <w:tabs>
          <w:tab w:val="left" w:pos="720"/>
        </w:tabs>
        <w:ind w:left="540"/>
        <w:jc w:val="center"/>
        <w:rPr>
          <w:rFonts w:ascii="Verdana" w:hAnsi="Verdana"/>
          <w:sz w:val="20"/>
          <w:szCs w:val="20"/>
        </w:rPr>
      </w:pPr>
    </w:p>
    <w:p w14:paraId="53D1F02C" w14:textId="77777777" w:rsidR="00FE5AE7" w:rsidRDefault="005E28BC" w:rsidP="00F1200F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Style w:val="apple-style-span"/>
          <w:rFonts w:ascii="Verdana" w:hAnsi="Verdana" w:cs="Arial"/>
          <w:b/>
          <w:color w:val="303030"/>
          <w:sz w:val="20"/>
          <w:szCs w:val="20"/>
        </w:rPr>
        <w:t>Description:</w:t>
      </w:r>
    </w:p>
    <w:p w14:paraId="37F7A56C" w14:textId="77777777" w:rsidR="00E06999" w:rsidRDefault="00F1200F" w:rsidP="00F1200F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>
        <w:rPr>
          <w:rStyle w:val="apple-style-span"/>
          <w:rFonts w:ascii="Verdana" w:hAnsi="Verdana" w:cs="Arial"/>
          <w:b/>
          <w:color w:val="303030"/>
          <w:sz w:val="20"/>
          <w:szCs w:val="20"/>
        </w:rPr>
        <w:t xml:space="preserve"> </w:t>
      </w:r>
    </w:p>
    <w:p w14:paraId="3291E71E" w14:textId="77777777" w:rsidR="005D0F66" w:rsidRPr="00F1200F" w:rsidRDefault="005E28BC" w:rsidP="00F1200F">
      <w:pPr>
        <w:tabs>
          <w:tab w:val="left" w:pos="720"/>
        </w:tabs>
        <w:ind w:left="540"/>
        <w:jc w:val="both"/>
        <w:rPr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This project Creating new design &amp; websites, based on the client requirements.</w:t>
      </w:r>
      <w:r w:rsidR="00E06999">
        <w:rPr>
          <w:rFonts w:ascii="Verdana" w:hAnsi="Verdana"/>
          <w:sz w:val="20"/>
          <w:szCs w:val="20"/>
        </w:rPr>
        <w:t xml:space="preserve">  </w:t>
      </w:r>
      <w:r w:rsidRPr="009A7E7D">
        <w:rPr>
          <w:rFonts w:ascii="Verdana" w:hAnsi="Verdana"/>
          <w:sz w:val="20"/>
          <w:szCs w:val="20"/>
        </w:rPr>
        <w:t>Modifying</w:t>
      </w:r>
      <w:r w:rsidR="00F1200F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the</w:t>
      </w:r>
      <w:r w:rsidR="00F1200F">
        <w:rPr>
          <w:rFonts w:ascii="Verdana" w:hAnsi="Verdana"/>
          <w:sz w:val="20"/>
          <w:szCs w:val="20"/>
        </w:rPr>
        <w:t xml:space="preserve"> </w:t>
      </w:r>
      <w:r w:rsidRPr="009A7E7D">
        <w:rPr>
          <w:rFonts w:ascii="Verdana" w:hAnsi="Verdana"/>
          <w:sz w:val="20"/>
          <w:szCs w:val="20"/>
        </w:rPr>
        <w:t>existing websites HTML layouts, design layout, styles, widgets, based on client requirements.</w:t>
      </w:r>
    </w:p>
    <w:p w14:paraId="225C3D4C" w14:textId="77777777" w:rsidR="005D0F66" w:rsidRPr="009A7E7D" w:rsidRDefault="005D0F66" w:rsidP="005D0F66">
      <w:pPr>
        <w:pStyle w:val="Default"/>
        <w:ind w:firstLine="709"/>
        <w:rPr>
          <w:rFonts w:ascii="Verdana" w:hAnsi="Verdana"/>
          <w:sz w:val="20"/>
        </w:rPr>
      </w:pPr>
    </w:p>
    <w:p w14:paraId="47A84674" w14:textId="77777777" w:rsidR="005D0F66" w:rsidRDefault="005D0F66" w:rsidP="005D0F66">
      <w:pPr>
        <w:ind w:left="540"/>
        <w:rPr>
          <w:rFonts w:ascii="Verdana" w:hAnsi="Verdana"/>
          <w:b/>
          <w:sz w:val="20"/>
          <w:szCs w:val="20"/>
        </w:rPr>
      </w:pPr>
      <w:r w:rsidRPr="009A7E7D">
        <w:rPr>
          <w:rFonts w:ascii="Verdana" w:hAnsi="Verdana"/>
          <w:b/>
          <w:sz w:val="20"/>
          <w:szCs w:val="20"/>
        </w:rPr>
        <w:t xml:space="preserve">Personal </w:t>
      </w:r>
      <w:r w:rsidR="004A4D55" w:rsidRPr="009A7E7D">
        <w:rPr>
          <w:rFonts w:ascii="Verdana" w:hAnsi="Verdana"/>
          <w:b/>
          <w:sz w:val="20"/>
          <w:szCs w:val="20"/>
        </w:rPr>
        <w:t>Skills:</w:t>
      </w:r>
    </w:p>
    <w:p w14:paraId="1DA3B2AC" w14:textId="77777777" w:rsidR="007F7A20" w:rsidRPr="009A7E7D" w:rsidRDefault="007F7A20" w:rsidP="005D0F66">
      <w:pPr>
        <w:ind w:left="540"/>
        <w:rPr>
          <w:rFonts w:ascii="Verdana" w:hAnsi="Verdana"/>
          <w:sz w:val="20"/>
          <w:szCs w:val="20"/>
        </w:rPr>
      </w:pPr>
    </w:p>
    <w:p w14:paraId="2C0A44DB" w14:textId="77777777"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Comprehensive problem solving abilities, excellent verbal and written communication skills, ability to deal with people diplomatically, willingness to learn team facilitator hard worker.</w:t>
      </w:r>
    </w:p>
    <w:p w14:paraId="21004D44" w14:textId="77777777" w:rsidR="005D0F66" w:rsidRPr="009A7E7D" w:rsidRDefault="005D0F66" w:rsidP="005D0F66">
      <w:pPr>
        <w:tabs>
          <w:tab w:val="left" w:pos="720"/>
        </w:tabs>
        <w:ind w:left="540"/>
        <w:jc w:val="both"/>
        <w:rPr>
          <w:rStyle w:val="apple-style-span"/>
          <w:rFonts w:ascii="Verdana" w:hAnsi="Verdana" w:cs="Arial"/>
          <w:b/>
          <w:color w:val="303030"/>
          <w:sz w:val="20"/>
          <w:szCs w:val="20"/>
        </w:rPr>
      </w:pPr>
    </w:p>
    <w:p w14:paraId="23A0FD07" w14:textId="77777777" w:rsidR="005D0F66" w:rsidRPr="009A7E7D" w:rsidRDefault="005D0F66" w:rsidP="005D0F66">
      <w:pPr>
        <w:tabs>
          <w:tab w:val="left" w:pos="900"/>
        </w:tabs>
        <w:ind w:left="900"/>
        <w:rPr>
          <w:rFonts w:ascii="Verdana" w:hAnsi="Verdana"/>
          <w:sz w:val="20"/>
          <w:szCs w:val="20"/>
        </w:rPr>
      </w:pPr>
    </w:p>
    <w:p w14:paraId="7217A86B" w14:textId="77777777" w:rsidR="005D0F66" w:rsidRPr="009A7E7D" w:rsidRDefault="005D0F66" w:rsidP="005D0F66">
      <w:pPr>
        <w:tabs>
          <w:tab w:val="left" w:pos="9270"/>
        </w:tabs>
        <w:ind w:left="540"/>
        <w:rPr>
          <w:rFonts w:ascii="Verdana" w:hAnsi="Verdana"/>
          <w:sz w:val="20"/>
          <w:szCs w:val="20"/>
        </w:rPr>
      </w:pPr>
      <w:r w:rsidRPr="009A7E7D">
        <w:rPr>
          <w:rFonts w:ascii="Verdana" w:hAnsi="Verdana"/>
          <w:sz w:val="20"/>
          <w:szCs w:val="20"/>
        </w:rPr>
        <w:t>Date:</w:t>
      </w:r>
      <w:r w:rsidRPr="009A7E7D">
        <w:rPr>
          <w:rFonts w:ascii="Verdana" w:hAnsi="Verdana"/>
          <w:sz w:val="20"/>
          <w:szCs w:val="20"/>
        </w:rPr>
        <w:tab/>
        <w:t>Yours faithfully,</w:t>
      </w:r>
    </w:p>
    <w:p w14:paraId="10A4F787" w14:textId="77777777" w:rsidR="005D0F66" w:rsidRPr="009A7E7D" w:rsidRDefault="00181C9F" w:rsidP="005D0F66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82265">
        <w:rPr>
          <w:rFonts w:ascii="Verdana" w:hAnsi="Verdana"/>
          <w:sz w:val="20"/>
          <w:szCs w:val="20"/>
        </w:rPr>
        <w:t>Sagar Khairnar</w:t>
      </w:r>
      <w:r w:rsidR="005D0F66" w:rsidRPr="009A7E7D">
        <w:rPr>
          <w:rFonts w:ascii="Verdana" w:hAnsi="Verdana"/>
          <w:sz w:val="20"/>
          <w:szCs w:val="20"/>
        </w:rPr>
        <w:t>)</w:t>
      </w:r>
    </w:p>
    <w:p w14:paraId="23B8A3D4" w14:textId="77777777" w:rsidR="005D0F66" w:rsidRPr="009A7E7D" w:rsidRDefault="005D0F66" w:rsidP="005D0F66">
      <w:pPr>
        <w:jc w:val="right"/>
        <w:rPr>
          <w:rFonts w:ascii="Verdana" w:hAnsi="Verdana"/>
          <w:sz w:val="20"/>
          <w:szCs w:val="20"/>
        </w:rPr>
      </w:pPr>
    </w:p>
    <w:p w14:paraId="7D71AED0" w14:textId="77777777" w:rsidR="00C54766" w:rsidRDefault="00C54766"/>
    <w:sectPr w:rsidR="00C54766" w:rsidSect="008110A4">
      <w:footerReference w:type="default" r:id="rId35"/>
      <w:pgSz w:w="12240" w:h="15840"/>
      <w:pgMar w:top="900" w:right="99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D2DC" w14:textId="77777777" w:rsidR="008110A4" w:rsidRDefault="008110A4" w:rsidP="009F70DB">
      <w:r>
        <w:separator/>
      </w:r>
    </w:p>
  </w:endnote>
  <w:endnote w:type="continuationSeparator" w:id="0">
    <w:p w14:paraId="2F1DEF3D" w14:textId="77777777" w:rsidR="008110A4" w:rsidRDefault="008110A4" w:rsidP="009F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52FF" w14:textId="77777777" w:rsidR="00000000" w:rsidRDefault="00000000">
    <w:pPr>
      <w:tabs>
        <w:tab w:val="left" w:pos="5040"/>
        <w:tab w:val="left" w:pos="9720"/>
      </w:tabs>
      <w:ind w:left="540"/>
    </w:pPr>
    <w:r>
      <w:rPr>
        <w:noProof/>
        <w:lang w:eastAsia="en-US"/>
      </w:rPr>
      <w:pict w14:anchorId="5493119F"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1" o:spid="_x0000_s1025" type="#_x0000_t34" style="position:absolute;left:0;text-align:left;margin-left:27.2pt;margin-top:-1.75pt;width:514.25pt;height:.2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">
          <v:stroke joinstyle="round"/>
        </v:shape>
      </w:pict>
    </w:r>
    <w:r w:rsidR="007B46EB">
      <w:rPr>
        <w:rFonts w:ascii="Verdana" w:hAnsi="Verdana"/>
        <w:sz w:val="20"/>
        <w:szCs w:val="20"/>
      </w:rPr>
      <w:t xml:space="preserve">Profile: </w:t>
    </w:r>
    <w:r w:rsidR="00565732">
      <w:rPr>
        <w:rFonts w:ascii="Verdana" w:hAnsi="Verdana"/>
        <w:sz w:val="20"/>
        <w:szCs w:val="20"/>
      </w:rPr>
      <w:t>Sagar Khairnar</w:t>
    </w:r>
    <w:r w:rsidR="007B46EB">
      <w:rPr>
        <w:rFonts w:ascii="Verdana" w:hAnsi="Verdana"/>
        <w:sz w:val="20"/>
        <w:szCs w:val="20"/>
      </w:rPr>
      <w:tab/>
      <w:t>+91-</w:t>
    </w:r>
    <w:r w:rsidR="00565732">
      <w:rPr>
        <w:rFonts w:ascii="Verdana" w:hAnsi="Verdana"/>
        <w:sz w:val="20"/>
        <w:szCs w:val="20"/>
      </w:rPr>
      <w:t>9561415377</w:t>
    </w:r>
    <w:r w:rsidR="007B46EB">
      <w:rPr>
        <w:rFonts w:ascii="Verdana" w:hAnsi="Verdana"/>
        <w:sz w:val="20"/>
        <w:szCs w:val="20"/>
      </w:rPr>
      <w:tab/>
      <w:t xml:space="preserve">Page </w:t>
    </w:r>
    <w:r w:rsidR="00D10BB0">
      <w:rPr>
        <w:sz w:val="20"/>
        <w:szCs w:val="20"/>
      </w:rPr>
      <w:fldChar w:fldCharType="begin"/>
    </w:r>
    <w:r w:rsidR="007B46EB">
      <w:rPr>
        <w:sz w:val="20"/>
        <w:szCs w:val="20"/>
      </w:rPr>
      <w:instrText xml:space="preserve"> PAGE </w:instrText>
    </w:r>
    <w:r w:rsidR="00D10BB0">
      <w:rPr>
        <w:sz w:val="20"/>
        <w:szCs w:val="20"/>
      </w:rPr>
      <w:fldChar w:fldCharType="separate"/>
    </w:r>
    <w:r w:rsidR="00A12B05">
      <w:rPr>
        <w:noProof/>
        <w:sz w:val="20"/>
        <w:szCs w:val="20"/>
      </w:rPr>
      <w:t>5</w:t>
    </w:r>
    <w:r w:rsidR="00D10BB0">
      <w:rPr>
        <w:sz w:val="20"/>
        <w:szCs w:val="20"/>
      </w:rPr>
      <w:fldChar w:fldCharType="end"/>
    </w:r>
    <w:r w:rsidR="007B46EB">
      <w:rPr>
        <w:rFonts w:ascii="Verdana" w:hAnsi="Verdana"/>
        <w:sz w:val="20"/>
        <w:szCs w:val="20"/>
      </w:rPr>
      <w:t xml:space="preserve"> of </w:t>
    </w:r>
    <w:r w:rsidR="00D10BB0">
      <w:rPr>
        <w:sz w:val="20"/>
        <w:szCs w:val="20"/>
      </w:rPr>
      <w:fldChar w:fldCharType="begin"/>
    </w:r>
    <w:r w:rsidR="007B46EB">
      <w:rPr>
        <w:sz w:val="20"/>
        <w:szCs w:val="20"/>
      </w:rPr>
      <w:instrText xml:space="preserve"> NUMPAGES \*Arabic </w:instrText>
    </w:r>
    <w:r w:rsidR="00D10BB0">
      <w:rPr>
        <w:sz w:val="20"/>
        <w:szCs w:val="20"/>
      </w:rPr>
      <w:fldChar w:fldCharType="separate"/>
    </w:r>
    <w:r w:rsidR="00A12B05">
      <w:rPr>
        <w:noProof/>
        <w:sz w:val="20"/>
        <w:szCs w:val="20"/>
      </w:rPr>
      <w:t>5</w:t>
    </w:r>
    <w:r w:rsidR="00D10BB0">
      <w:rPr>
        <w:sz w:val="20"/>
        <w:szCs w:val="20"/>
      </w:rPr>
      <w:fldChar w:fldCharType="end"/>
    </w:r>
  </w:p>
  <w:p w14:paraId="2071E0FF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5395" w14:textId="77777777" w:rsidR="008110A4" w:rsidRDefault="008110A4" w:rsidP="009F70DB">
      <w:r>
        <w:separator/>
      </w:r>
    </w:p>
  </w:footnote>
  <w:footnote w:type="continuationSeparator" w:id="0">
    <w:p w14:paraId="15E8351B" w14:textId="77777777" w:rsidR="008110A4" w:rsidRDefault="008110A4" w:rsidP="009F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4" w15:restartNumberingAfterBreak="0">
    <w:nsid w:val="19661F69"/>
    <w:multiLevelType w:val="hybridMultilevel"/>
    <w:tmpl w:val="F8DC937C"/>
    <w:lvl w:ilvl="0" w:tplc="EED64D8A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B44C47"/>
    <w:multiLevelType w:val="multilevel"/>
    <w:tmpl w:val="227EA7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9F1397"/>
    <w:multiLevelType w:val="hybridMultilevel"/>
    <w:tmpl w:val="57663E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AE21111"/>
    <w:multiLevelType w:val="multilevel"/>
    <w:tmpl w:val="F11A3B8C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25960"/>
    <w:multiLevelType w:val="hybridMultilevel"/>
    <w:tmpl w:val="0FE89EB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44862082">
    <w:abstractNumId w:val="0"/>
  </w:num>
  <w:num w:numId="2" w16cid:durableId="856889722">
    <w:abstractNumId w:val="1"/>
  </w:num>
  <w:num w:numId="3" w16cid:durableId="872351822">
    <w:abstractNumId w:val="2"/>
  </w:num>
  <w:num w:numId="4" w16cid:durableId="158473174">
    <w:abstractNumId w:val="3"/>
  </w:num>
  <w:num w:numId="5" w16cid:durableId="1779644369">
    <w:abstractNumId w:val="7"/>
  </w:num>
  <w:num w:numId="6" w16cid:durableId="140392885">
    <w:abstractNumId w:val="6"/>
  </w:num>
  <w:num w:numId="7" w16cid:durableId="2089383629">
    <w:abstractNumId w:val="8"/>
  </w:num>
  <w:num w:numId="8" w16cid:durableId="1476029246">
    <w:abstractNumId w:val="5"/>
  </w:num>
  <w:num w:numId="9" w16cid:durableId="54371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F66"/>
    <w:rsid w:val="00002F6F"/>
    <w:rsid w:val="00011B0B"/>
    <w:rsid w:val="00021DD5"/>
    <w:rsid w:val="0002258F"/>
    <w:rsid w:val="000306A1"/>
    <w:rsid w:val="00033E10"/>
    <w:rsid w:val="00034B1A"/>
    <w:rsid w:val="00034DBF"/>
    <w:rsid w:val="00043ADD"/>
    <w:rsid w:val="00051244"/>
    <w:rsid w:val="00055926"/>
    <w:rsid w:val="00065BD0"/>
    <w:rsid w:val="000669E3"/>
    <w:rsid w:val="00067C60"/>
    <w:rsid w:val="00070534"/>
    <w:rsid w:val="000A5006"/>
    <w:rsid w:val="000B7F95"/>
    <w:rsid w:val="000C66E7"/>
    <w:rsid w:val="000D1BC4"/>
    <w:rsid w:val="000F7E8D"/>
    <w:rsid w:val="00101884"/>
    <w:rsid w:val="00102F71"/>
    <w:rsid w:val="00147CD8"/>
    <w:rsid w:val="001556AC"/>
    <w:rsid w:val="00156711"/>
    <w:rsid w:val="00161571"/>
    <w:rsid w:val="00174018"/>
    <w:rsid w:val="00175853"/>
    <w:rsid w:val="00180979"/>
    <w:rsid w:val="00181C9F"/>
    <w:rsid w:val="0018493A"/>
    <w:rsid w:val="001A27B4"/>
    <w:rsid w:val="001B0D2B"/>
    <w:rsid w:val="001B6183"/>
    <w:rsid w:val="001C19A3"/>
    <w:rsid w:val="001D1E4F"/>
    <w:rsid w:val="001E1690"/>
    <w:rsid w:val="001E4BF6"/>
    <w:rsid w:val="00203F79"/>
    <w:rsid w:val="00211DDD"/>
    <w:rsid w:val="00217797"/>
    <w:rsid w:val="00221989"/>
    <w:rsid w:val="00221F4E"/>
    <w:rsid w:val="00232FC2"/>
    <w:rsid w:val="002342AC"/>
    <w:rsid w:val="002439D6"/>
    <w:rsid w:val="002530A9"/>
    <w:rsid w:val="00253882"/>
    <w:rsid w:val="00263E61"/>
    <w:rsid w:val="00270355"/>
    <w:rsid w:val="00274984"/>
    <w:rsid w:val="00291904"/>
    <w:rsid w:val="0029281A"/>
    <w:rsid w:val="00295590"/>
    <w:rsid w:val="002A580C"/>
    <w:rsid w:val="002A593D"/>
    <w:rsid w:val="002B75C3"/>
    <w:rsid w:val="002C3F4C"/>
    <w:rsid w:val="002C7898"/>
    <w:rsid w:val="002D19FF"/>
    <w:rsid w:val="002E12D1"/>
    <w:rsid w:val="002E37D9"/>
    <w:rsid w:val="002E662B"/>
    <w:rsid w:val="002E7D80"/>
    <w:rsid w:val="00321BB4"/>
    <w:rsid w:val="003259C6"/>
    <w:rsid w:val="00326ED6"/>
    <w:rsid w:val="00334462"/>
    <w:rsid w:val="00344166"/>
    <w:rsid w:val="003570F2"/>
    <w:rsid w:val="00361F75"/>
    <w:rsid w:val="00380083"/>
    <w:rsid w:val="003A0395"/>
    <w:rsid w:val="003A3692"/>
    <w:rsid w:val="003A4F82"/>
    <w:rsid w:val="003B468C"/>
    <w:rsid w:val="003C331E"/>
    <w:rsid w:val="003D1A85"/>
    <w:rsid w:val="003D4229"/>
    <w:rsid w:val="003F49C4"/>
    <w:rsid w:val="003F6BC0"/>
    <w:rsid w:val="00402E9D"/>
    <w:rsid w:val="00404046"/>
    <w:rsid w:val="004078C4"/>
    <w:rsid w:val="00410034"/>
    <w:rsid w:val="00411F5E"/>
    <w:rsid w:val="00413082"/>
    <w:rsid w:val="00415180"/>
    <w:rsid w:val="004208C9"/>
    <w:rsid w:val="004219EB"/>
    <w:rsid w:val="00426A60"/>
    <w:rsid w:val="004401F5"/>
    <w:rsid w:val="00445C10"/>
    <w:rsid w:val="00447264"/>
    <w:rsid w:val="00451D44"/>
    <w:rsid w:val="0045711D"/>
    <w:rsid w:val="0046054A"/>
    <w:rsid w:val="0048385C"/>
    <w:rsid w:val="00484506"/>
    <w:rsid w:val="00491724"/>
    <w:rsid w:val="004A4D55"/>
    <w:rsid w:val="004B38EB"/>
    <w:rsid w:val="004C5CB3"/>
    <w:rsid w:val="004D2D06"/>
    <w:rsid w:val="004F5ABD"/>
    <w:rsid w:val="00501F60"/>
    <w:rsid w:val="00510967"/>
    <w:rsid w:val="00514404"/>
    <w:rsid w:val="00536502"/>
    <w:rsid w:val="005429A4"/>
    <w:rsid w:val="00546DF7"/>
    <w:rsid w:val="00553EF4"/>
    <w:rsid w:val="0056182C"/>
    <w:rsid w:val="00562492"/>
    <w:rsid w:val="00565186"/>
    <w:rsid w:val="00565732"/>
    <w:rsid w:val="0057386E"/>
    <w:rsid w:val="00576A56"/>
    <w:rsid w:val="00583360"/>
    <w:rsid w:val="00585A66"/>
    <w:rsid w:val="00594C68"/>
    <w:rsid w:val="00596AB1"/>
    <w:rsid w:val="005D0F66"/>
    <w:rsid w:val="005E0993"/>
    <w:rsid w:val="005E1FDE"/>
    <w:rsid w:val="005E28BC"/>
    <w:rsid w:val="006010ED"/>
    <w:rsid w:val="0060144C"/>
    <w:rsid w:val="00606CAB"/>
    <w:rsid w:val="00611981"/>
    <w:rsid w:val="00611E48"/>
    <w:rsid w:val="006273F9"/>
    <w:rsid w:val="00633608"/>
    <w:rsid w:val="00640A4D"/>
    <w:rsid w:val="006511ED"/>
    <w:rsid w:val="006561C1"/>
    <w:rsid w:val="0066597F"/>
    <w:rsid w:val="00665EB2"/>
    <w:rsid w:val="006A1A73"/>
    <w:rsid w:val="006B0A67"/>
    <w:rsid w:val="006B673F"/>
    <w:rsid w:val="006C3D6F"/>
    <w:rsid w:val="006D2EFC"/>
    <w:rsid w:val="006F0EA1"/>
    <w:rsid w:val="006F5520"/>
    <w:rsid w:val="006F7534"/>
    <w:rsid w:val="00711071"/>
    <w:rsid w:val="00720D3B"/>
    <w:rsid w:val="00732E2B"/>
    <w:rsid w:val="00747432"/>
    <w:rsid w:val="00750ED7"/>
    <w:rsid w:val="00757063"/>
    <w:rsid w:val="007670B9"/>
    <w:rsid w:val="00772DA2"/>
    <w:rsid w:val="0078022D"/>
    <w:rsid w:val="00782584"/>
    <w:rsid w:val="007863A4"/>
    <w:rsid w:val="00797AB2"/>
    <w:rsid w:val="007A55C3"/>
    <w:rsid w:val="007A7CF9"/>
    <w:rsid w:val="007B46EB"/>
    <w:rsid w:val="007D1A38"/>
    <w:rsid w:val="007D1CB2"/>
    <w:rsid w:val="007D3FD6"/>
    <w:rsid w:val="007E2165"/>
    <w:rsid w:val="007E23BD"/>
    <w:rsid w:val="007E4FF1"/>
    <w:rsid w:val="007F386F"/>
    <w:rsid w:val="007F481E"/>
    <w:rsid w:val="007F7A20"/>
    <w:rsid w:val="008110A4"/>
    <w:rsid w:val="00813104"/>
    <w:rsid w:val="0081376C"/>
    <w:rsid w:val="008170ED"/>
    <w:rsid w:val="00832DA4"/>
    <w:rsid w:val="008456F8"/>
    <w:rsid w:val="008469FB"/>
    <w:rsid w:val="008514E4"/>
    <w:rsid w:val="008575D8"/>
    <w:rsid w:val="008604FC"/>
    <w:rsid w:val="00881122"/>
    <w:rsid w:val="00882265"/>
    <w:rsid w:val="00894203"/>
    <w:rsid w:val="00896BB3"/>
    <w:rsid w:val="008A53A7"/>
    <w:rsid w:val="008B6B7A"/>
    <w:rsid w:val="008C079F"/>
    <w:rsid w:val="008D1DFC"/>
    <w:rsid w:val="008D70FC"/>
    <w:rsid w:val="008E74D4"/>
    <w:rsid w:val="00914C37"/>
    <w:rsid w:val="00923117"/>
    <w:rsid w:val="00923EAC"/>
    <w:rsid w:val="00926664"/>
    <w:rsid w:val="0093198D"/>
    <w:rsid w:val="009370E8"/>
    <w:rsid w:val="0094794A"/>
    <w:rsid w:val="00956FB8"/>
    <w:rsid w:val="009577A3"/>
    <w:rsid w:val="00974257"/>
    <w:rsid w:val="00976702"/>
    <w:rsid w:val="00985CC5"/>
    <w:rsid w:val="00991479"/>
    <w:rsid w:val="009917F9"/>
    <w:rsid w:val="009923B9"/>
    <w:rsid w:val="00997453"/>
    <w:rsid w:val="009A660A"/>
    <w:rsid w:val="009B2A2B"/>
    <w:rsid w:val="009B5D48"/>
    <w:rsid w:val="009C51AA"/>
    <w:rsid w:val="009D0202"/>
    <w:rsid w:val="009D7241"/>
    <w:rsid w:val="009E4E20"/>
    <w:rsid w:val="009F6F7E"/>
    <w:rsid w:val="009F70DB"/>
    <w:rsid w:val="00A0444A"/>
    <w:rsid w:val="00A12B05"/>
    <w:rsid w:val="00A17FA3"/>
    <w:rsid w:val="00A202C9"/>
    <w:rsid w:val="00A20DD6"/>
    <w:rsid w:val="00A22BC8"/>
    <w:rsid w:val="00A53BE6"/>
    <w:rsid w:val="00A54D64"/>
    <w:rsid w:val="00A60210"/>
    <w:rsid w:val="00A6604E"/>
    <w:rsid w:val="00A7241B"/>
    <w:rsid w:val="00A86617"/>
    <w:rsid w:val="00A870FF"/>
    <w:rsid w:val="00A90329"/>
    <w:rsid w:val="00AA25B6"/>
    <w:rsid w:val="00AA7013"/>
    <w:rsid w:val="00AB0511"/>
    <w:rsid w:val="00AC15CE"/>
    <w:rsid w:val="00AC41F8"/>
    <w:rsid w:val="00AC6201"/>
    <w:rsid w:val="00AC775A"/>
    <w:rsid w:val="00AF43EF"/>
    <w:rsid w:val="00AF7F5C"/>
    <w:rsid w:val="00B30546"/>
    <w:rsid w:val="00B43B7A"/>
    <w:rsid w:val="00B43EBF"/>
    <w:rsid w:val="00B4434F"/>
    <w:rsid w:val="00B50773"/>
    <w:rsid w:val="00B530A1"/>
    <w:rsid w:val="00B62560"/>
    <w:rsid w:val="00B77673"/>
    <w:rsid w:val="00B77EDC"/>
    <w:rsid w:val="00B93388"/>
    <w:rsid w:val="00BB4373"/>
    <w:rsid w:val="00BB4551"/>
    <w:rsid w:val="00BB6A91"/>
    <w:rsid w:val="00BC0B20"/>
    <w:rsid w:val="00BD0FF1"/>
    <w:rsid w:val="00BE1FE1"/>
    <w:rsid w:val="00BF1E98"/>
    <w:rsid w:val="00BF4EF8"/>
    <w:rsid w:val="00BF5DC5"/>
    <w:rsid w:val="00C00640"/>
    <w:rsid w:val="00C17B1D"/>
    <w:rsid w:val="00C23D19"/>
    <w:rsid w:val="00C26877"/>
    <w:rsid w:val="00C3316F"/>
    <w:rsid w:val="00C54766"/>
    <w:rsid w:val="00C57ABB"/>
    <w:rsid w:val="00C63EA0"/>
    <w:rsid w:val="00C662EA"/>
    <w:rsid w:val="00C767D6"/>
    <w:rsid w:val="00C80BDB"/>
    <w:rsid w:val="00CA5DBA"/>
    <w:rsid w:val="00CB10D1"/>
    <w:rsid w:val="00CB2A00"/>
    <w:rsid w:val="00CB72A0"/>
    <w:rsid w:val="00CC7DB8"/>
    <w:rsid w:val="00CD3B7C"/>
    <w:rsid w:val="00CD4399"/>
    <w:rsid w:val="00CD7C6D"/>
    <w:rsid w:val="00CE6549"/>
    <w:rsid w:val="00D0191F"/>
    <w:rsid w:val="00D10427"/>
    <w:rsid w:val="00D10BB0"/>
    <w:rsid w:val="00D11EF7"/>
    <w:rsid w:val="00D315F4"/>
    <w:rsid w:val="00D35C48"/>
    <w:rsid w:val="00D36958"/>
    <w:rsid w:val="00D37F84"/>
    <w:rsid w:val="00D4109D"/>
    <w:rsid w:val="00D427C2"/>
    <w:rsid w:val="00D5159E"/>
    <w:rsid w:val="00D820AD"/>
    <w:rsid w:val="00D84BE1"/>
    <w:rsid w:val="00DA10FC"/>
    <w:rsid w:val="00DB19E8"/>
    <w:rsid w:val="00DB53FA"/>
    <w:rsid w:val="00DB76A2"/>
    <w:rsid w:val="00DC2F4B"/>
    <w:rsid w:val="00DF292A"/>
    <w:rsid w:val="00DF7354"/>
    <w:rsid w:val="00E0340B"/>
    <w:rsid w:val="00E05230"/>
    <w:rsid w:val="00E06999"/>
    <w:rsid w:val="00E14141"/>
    <w:rsid w:val="00E168DA"/>
    <w:rsid w:val="00E24807"/>
    <w:rsid w:val="00E30F70"/>
    <w:rsid w:val="00E42DC2"/>
    <w:rsid w:val="00E46484"/>
    <w:rsid w:val="00E62287"/>
    <w:rsid w:val="00E64110"/>
    <w:rsid w:val="00E67EC4"/>
    <w:rsid w:val="00E9129C"/>
    <w:rsid w:val="00E9537A"/>
    <w:rsid w:val="00E965F6"/>
    <w:rsid w:val="00EA1BCF"/>
    <w:rsid w:val="00EA1E12"/>
    <w:rsid w:val="00EC02C3"/>
    <w:rsid w:val="00EC3E60"/>
    <w:rsid w:val="00ED1156"/>
    <w:rsid w:val="00F0164B"/>
    <w:rsid w:val="00F1200F"/>
    <w:rsid w:val="00F13B76"/>
    <w:rsid w:val="00F21839"/>
    <w:rsid w:val="00F2214F"/>
    <w:rsid w:val="00F240B5"/>
    <w:rsid w:val="00F436DF"/>
    <w:rsid w:val="00F5322C"/>
    <w:rsid w:val="00F535BE"/>
    <w:rsid w:val="00F55FBE"/>
    <w:rsid w:val="00F62DDD"/>
    <w:rsid w:val="00F66064"/>
    <w:rsid w:val="00F8577B"/>
    <w:rsid w:val="00F86D2F"/>
    <w:rsid w:val="00FA043A"/>
    <w:rsid w:val="00FB6AE6"/>
    <w:rsid w:val="00FB6B62"/>
    <w:rsid w:val="00FB6DE0"/>
    <w:rsid w:val="00FB7156"/>
    <w:rsid w:val="00FC5F63"/>
    <w:rsid w:val="00FD45BC"/>
    <w:rsid w:val="00FE1211"/>
    <w:rsid w:val="00FE49F5"/>
    <w:rsid w:val="00FE5AE7"/>
    <w:rsid w:val="00FE7F6B"/>
    <w:rsid w:val="00FF4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18CD0"/>
  <w15:docId w15:val="{EA9A687F-3A6A-4303-81B7-6B13B612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66"/>
    <w:pPr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5D0F66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0F66"/>
    <w:rPr>
      <w:rFonts w:ascii="Arial" w:eastAsia="Times New Roman" w:hAnsi="Arial" w:cs="Calibri"/>
      <w:b/>
      <w:bCs/>
      <w:iCs/>
      <w:sz w:val="28"/>
      <w:szCs w:val="28"/>
      <w:lang w:eastAsia="ar-SA"/>
    </w:rPr>
  </w:style>
  <w:style w:type="character" w:styleId="Hyperlink">
    <w:name w:val="Hyperlink"/>
    <w:rsid w:val="005D0F6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D0F66"/>
  </w:style>
  <w:style w:type="paragraph" w:styleId="Footer">
    <w:name w:val="footer"/>
    <w:basedOn w:val="Normal"/>
    <w:link w:val="FooterChar"/>
    <w:rsid w:val="005D0F66"/>
  </w:style>
  <w:style w:type="character" w:customStyle="1" w:styleId="FooterChar">
    <w:name w:val="Footer Char"/>
    <w:basedOn w:val="DefaultParagraphFont"/>
    <w:link w:val="Footer"/>
    <w:rsid w:val="005D0F66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D0F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D0F66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lockText">
    <w:name w:val="Block Text"/>
    <w:basedOn w:val="Normal"/>
    <w:rsid w:val="005D0F66"/>
    <w:pPr>
      <w:ind w:left="-180" w:right="-180"/>
    </w:pPr>
  </w:style>
  <w:style w:type="paragraph" w:customStyle="1" w:styleId="NormalVerdana">
    <w:name w:val="Normal + Verdana"/>
    <w:basedOn w:val="HTMLPreformatted"/>
    <w:rsid w:val="005D0F66"/>
    <w:pPr>
      <w:ind w:left="2160" w:hanging="1440"/>
      <w:jc w:val="both"/>
    </w:pPr>
    <w:rPr>
      <w:rFonts w:ascii="Verdana" w:hAnsi="Verdana" w:cs="Times New Roman"/>
    </w:rPr>
  </w:style>
  <w:style w:type="paragraph" w:customStyle="1" w:styleId="Default">
    <w:name w:val="Default"/>
    <w:rsid w:val="005D0F66"/>
    <w:pPr>
      <w:widowControl w:val="0"/>
      <w:autoSpaceDE w:val="0"/>
      <w:autoSpaceDN w:val="0"/>
    </w:pPr>
    <w:rPr>
      <w:rFonts w:ascii="Times New Roman" w:eastAsia="SimSu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F6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F66"/>
    <w:rPr>
      <w:rFonts w:ascii="Consolas" w:eastAsia="Times New Roman" w:hAnsi="Consolas" w:cs="Consolas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596AB1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EBF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0144C"/>
  </w:style>
  <w:style w:type="character" w:styleId="FollowedHyperlink">
    <w:name w:val="FollowedHyperlink"/>
    <w:basedOn w:val="DefaultParagraphFont"/>
    <w:uiPriority w:val="99"/>
    <w:semiHidden/>
    <w:unhideWhenUsed/>
    <w:rsid w:val="00FE7F6B"/>
    <w:rPr>
      <w:color w:val="800080" w:themeColor="followedHyperlink"/>
      <w:u w:val="single"/>
    </w:rPr>
  </w:style>
  <w:style w:type="paragraph" w:customStyle="1" w:styleId="NoTitle">
    <w:name w:val="No Title"/>
    <w:basedOn w:val="Normal"/>
    <w:rsid w:val="00FB6DE0"/>
    <w:pPr>
      <w:spacing w:before="220" w:line="220" w:lineRule="atLeast"/>
      <w:ind w:left="0"/>
    </w:pPr>
    <w:rPr>
      <w:rFonts w:ascii="Monotype Corsiva" w:hAnsi="Monotype Corsiva" w:cs="Times New Roman"/>
      <w:color w:val="00000A"/>
      <w:spacing w:val="-10"/>
      <w:sz w:val="32"/>
      <w:szCs w:val="32"/>
      <w:lang w:eastAsia="en-US"/>
    </w:rPr>
  </w:style>
  <w:style w:type="character" w:customStyle="1" w:styleId="InternetLink">
    <w:name w:val="Internet Link"/>
    <w:basedOn w:val="DefaultParagraphFont"/>
    <w:semiHidden/>
    <w:rsid w:val="00F2214F"/>
    <w:rPr>
      <w:color w:val="0000FF"/>
      <w:u w:val="single"/>
    </w:rPr>
  </w:style>
  <w:style w:type="character" w:customStyle="1" w:styleId="ListLabel5">
    <w:name w:val="ListLabel 5"/>
    <w:rsid w:val="00033E10"/>
    <w:rPr>
      <w:rFonts w:cs="Symbol"/>
      <w:b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udiof.in/glasswallsystem/" TargetMode="External"/><Relationship Id="rId18" Type="http://schemas.openxmlformats.org/officeDocument/2006/relationships/hyperlink" Target="http://studiof.in/glasswallsystem/" TargetMode="External"/><Relationship Id="rId26" Type="http://schemas.openxmlformats.org/officeDocument/2006/relationships/hyperlink" Target="http://weddingcollections.kodak.com/" TargetMode="External"/><Relationship Id="rId21" Type="http://schemas.openxmlformats.org/officeDocument/2006/relationships/hyperlink" Target="http://studiof.in/yummy/" TargetMode="External"/><Relationship Id="rId34" Type="http://schemas.openxmlformats.org/officeDocument/2006/relationships/hyperlink" Target="http://www.pepedonna.com/" TargetMode="External"/><Relationship Id="rId7" Type="http://schemas.openxmlformats.org/officeDocument/2006/relationships/hyperlink" Target="https://www.pepperfry.com/" TargetMode="External"/><Relationship Id="rId12" Type="http://schemas.openxmlformats.org/officeDocument/2006/relationships/hyperlink" Target="http://lmtechnologies.in/dummy/v2/" TargetMode="External"/><Relationship Id="rId17" Type="http://schemas.openxmlformats.org/officeDocument/2006/relationships/hyperlink" Target="http://studiof.in/vastu_vision/" TargetMode="External"/><Relationship Id="rId25" Type="http://schemas.openxmlformats.org/officeDocument/2006/relationships/hyperlink" Target="http://www.fooddialer.com/blog/" TargetMode="External"/><Relationship Id="rId33" Type="http://schemas.openxmlformats.org/officeDocument/2006/relationships/hyperlink" Target="http://ihmaurangabad.ac.i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3businessmentors.com" TargetMode="External"/><Relationship Id="rId20" Type="http://schemas.openxmlformats.org/officeDocument/2006/relationships/hyperlink" Target="http://yummytiffins.com/" TargetMode="External"/><Relationship Id="rId29" Type="http://schemas.openxmlformats.org/officeDocument/2006/relationships/hyperlink" Target="http://www.evoje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sg.co.in/" TargetMode="External"/><Relationship Id="rId24" Type="http://schemas.openxmlformats.org/officeDocument/2006/relationships/hyperlink" Target="http://www.way2webscape.com/blog/" TargetMode="External"/><Relationship Id="rId32" Type="http://schemas.openxmlformats.org/officeDocument/2006/relationships/hyperlink" Target="http://house-this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tudiof.in/greenscapedesktop" TargetMode="External"/><Relationship Id="rId23" Type="http://schemas.openxmlformats.org/officeDocument/2006/relationships/hyperlink" Target="http://m3businessmentors.com/blog/" TargetMode="External"/><Relationship Id="rId28" Type="http://schemas.openxmlformats.org/officeDocument/2006/relationships/hyperlink" Target="http://www.hauslabulandacademy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udiof.in/buy&amp;sell/" TargetMode="External"/><Relationship Id="rId19" Type="http://schemas.openxmlformats.org/officeDocument/2006/relationships/hyperlink" Target="http://futurescapeadvertising.com/" TargetMode="External"/><Relationship Id="rId31" Type="http://schemas.openxmlformats.org/officeDocument/2006/relationships/hyperlink" Target="http://www.bhukkadpant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mtechnologies.in/images/LM_Technologies.png" TargetMode="External"/><Relationship Id="rId14" Type="http://schemas.openxmlformats.org/officeDocument/2006/relationships/hyperlink" Target="http://www.Kamdhenurealities.com" TargetMode="External"/><Relationship Id="rId22" Type="http://schemas.openxmlformats.org/officeDocument/2006/relationships/hyperlink" Target="http://studiof.in/zaikabox/" TargetMode="External"/><Relationship Id="rId27" Type="http://schemas.openxmlformats.org/officeDocument/2006/relationships/hyperlink" Target="http://www.infocepts.com/" TargetMode="External"/><Relationship Id="rId30" Type="http://schemas.openxmlformats.org/officeDocument/2006/relationships/hyperlink" Target="http://www.bhukkadpanti.com/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futurescapetech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Bhavekar</dc:creator>
  <cp:lastModifiedBy>parmodh basandrai</cp:lastModifiedBy>
  <cp:revision>86</cp:revision>
  <dcterms:created xsi:type="dcterms:W3CDTF">2015-09-24T17:30:00Z</dcterms:created>
  <dcterms:modified xsi:type="dcterms:W3CDTF">2024-03-17T17:24:00Z</dcterms:modified>
</cp:coreProperties>
</file>