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TableGrid"/>
        <w:tblpPr w:leftFromText="180" w:rightFromText="180" w:vertAnchor="text" w:horzAnchor="margin" w:tblpXSpec="center"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4"/>
      </w:tblGrid>
      <w:tr w:rsidTr="00F909B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04"/>
        </w:trPr>
        <w:tc>
          <w:tcPr>
            <w:tcW w:w="4874" w:type="dxa"/>
          </w:tcPr>
          <w:p w:rsidR="004203C8" w:rsidRPr="004203C8" w:rsidP="001979B9">
            <w:pPr>
              <w:jc w:val="center"/>
              <w:rPr>
                <w:rFonts w:ascii="Cambria" w:hAnsi="Cambria" w:cs="Andalus"/>
                <w:b/>
                <w:bCs/>
                <w:i/>
                <w:color w:val="000066"/>
                <w:szCs w:val="22"/>
              </w:rPr>
            </w:pPr>
            <w:r>
              <w:rPr>
                <w:rFonts w:ascii="Cambria" w:hAnsi="Cambria" w:cs="Andalus"/>
                <w:b/>
                <w:bCs/>
                <w:i/>
                <w:color w:val="000066"/>
                <w:szCs w:val="22"/>
              </w:rPr>
              <w:t>Manish Kumar Sahu</w:t>
            </w:r>
          </w:p>
        </w:tc>
      </w:tr>
      <w:tr w:rsidTr="00F909BF">
        <w:tblPrEx>
          <w:tblW w:w="0" w:type="auto"/>
          <w:tblLook w:val="04A0"/>
        </w:tblPrEx>
        <w:trPr>
          <w:trHeight w:val="304"/>
        </w:trPr>
        <w:tc>
          <w:tcPr>
            <w:tcW w:w="4874" w:type="dxa"/>
          </w:tcPr>
          <w:p w:rsidR="008E6B47" w:rsidP="004C3B35">
            <w:pPr>
              <w:jc w:val="center"/>
              <w:rPr>
                <w:rFonts w:ascii="Cambria" w:hAnsi="Cambria" w:cs="Andalus"/>
                <w:i/>
                <w:color w:val="000066"/>
                <w:szCs w:val="22"/>
              </w:rPr>
            </w:pPr>
            <w:r>
              <w:rPr>
                <w:rFonts w:ascii="Cambria" w:hAnsi="Cambria" w:cs="Andalus"/>
                <w:i/>
                <w:color w:val="000066"/>
                <w:szCs w:val="22"/>
              </w:rPr>
              <w:t>#7</w:t>
            </w:r>
            <w:r>
              <w:rPr>
                <w:rFonts w:ascii="Cambria" w:hAnsi="Cambria" w:cs="Andalus"/>
                <w:i/>
                <w:color w:val="000066"/>
                <w:szCs w:val="22"/>
              </w:rPr>
              <w:t xml:space="preserve">th, </w:t>
            </w:r>
            <w:r>
              <w:rPr>
                <w:rFonts w:ascii="Cambria" w:hAnsi="Cambria" w:cs="Andalus"/>
                <w:i/>
                <w:color w:val="000066"/>
                <w:szCs w:val="22"/>
              </w:rPr>
              <w:t>3</w:t>
            </w:r>
            <w:r w:rsidRPr="007B1C19">
              <w:rPr>
                <w:rFonts w:ascii="Cambria" w:hAnsi="Cambria" w:cs="Andalus"/>
                <w:i/>
                <w:color w:val="000066"/>
                <w:szCs w:val="22"/>
                <w:vertAlign w:val="superscript"/>
              </w:rPr>
              <w:t>rd</w:t>
            </w:r>
            <w:r>
              <w:rPr>
                <w:rFonts w:ascii="Cambria" w:hAnsi="Cambria" w:cs="Andalus"/>
                <w:i/>
                <w:color w:val="000066"/>
                <w:szCs w:val="22"/>
              </w:rPr>
              <w:t xml:space="preserve"> Main</w:t>
            </w:r>
            <w:r>
              <w:rPr>
                <w:rFonts w:ascii="Cambria" w:hAnsi="Cambria" w:cs="Andalus"/>
                <w:i/>
                <w:color w:val="000066"/>
                <w:szCs w:val="22"/>
              </w:rPr>
              <w:t xml:space="preserve"> </w:t>
            </w:r>
            <w:r>
              <w:rPr>
                <w:rFonts w:ascii="Cambria" w:hAnsi="Cambria" w:cs="Andalus"/>
                <w:i/>
                <w:color w:val="000066"/>
                <w:szCs w:val="22"/>
              </w:rPr>
              <w:t>NS Palya</w:t>
            </w:r>
            <w:r>
              <w:rPr>
                <w:rFonts w:ascii="Cambria" w:hAnsi="Cambria" w:cs="Andalus"/>
                <w:i/>
                <w:color w:val="000066"/>
                <w:szCs w:val="22"/>
              </w:rPr>
              <w:t xml:space="preserve"> BTM </w:t>
            </w:r>
            <w:r w:rsidR="000B61FF">
              <w:rPr>
                <w:rFonts w:ascii="Cambria" w:hAnsi="Cambria" w:cs="Andalus"/>
                <w:i/>
                <w:color w:val="000066"/>
                <w:szCs w:val="22"/>
              </w:rPr>
              <w:t>2nd</w:t>
            </w:r>
            <w:r w:rsidR="00291C19">
              <w:rPr>
                <w:rFonts w:ascii="Cambria" w:hAnsi="Cambria" w:cs="Andalus"/>
                <w:i/>
                <w:color w:val="000066"/>
                <w:szCs w:val="22"/>
              </w:rPr>
              <w:t xml:space="preserve"> Stage Bangalore-76</w:t>
            </w:r>
          </w:p>
        </w:tc>
      </w:tr>
      <w:tr w:rsidTr="00F909BF">
        <w:tblPrEx>
          <w:tblW w:w="0" w:type="auto"/>
          <w:tblLook w:val="04A0"/>
        </w:tblPrEx>
        <w:trPr>
          <w:trHeight w:val="304"/>
        </w:trPr>
        <w:tc>
          <w:tcPr>
            <w:tcW w:w="4874" w:type="dxa"/>
          </w:tcPr>
          <w:p w:rsidR="008E6B47" w:rsidRPr="008D2830" w:rsidP="00325E2F">
            <w:pPr>
              <w:jc w:val="center"/>
              <w:rPr>
                <w:rFonts w:ascii="Cambria" w:hAnsi="Cambria" w:cs="Andalus"/>
                <w:i/>
                <w:color w:val="000066"/>
                <w:szCs w:val="22"/>
              </w:rPr>
            </w:pPr>
            <w:r w:rsidRPr="008D2830">
              <w:rPr>
                <w:rFonts w:ascii="Cambria" w:hAnsi="Cambria" w:cs="Andalus"/>
                <w:i/>
                <w:color w:val="000066"/>
                <w:szCs w:val="22"/>
              </w:rPr>
              <w:t>+91</w:t>
            </w:r>
            <w:r>
              <w:fldChar w:fldCharType="begin"/>
            </w:r>
            <w:r>
              <w:instrText xml:space="preserve"> HYPERLINK "tel:8139995533" </w:instrText>
            </w:r>
            <w:r>
              <w:fldChar w:fldCharType="separate"/>
            </w:r>
            <w:r w:rsidR="00D3644C">
              <w:rPr>
                <w:rFonts w:ascii="Cambria" w:hAnsi="Cambria" w:cs="Andalus"/>
                <w:i/>
                <w:color w:val="000066"/>
                <w:szCs w:val="22"/>
              </w:rPr>
              <w:t>8510800510</w:t>
            </w:r>
            <w:r>
              <w:fldChar w:fldCharType="end"/>
            </w:r>
          </w:p>
        </w:tc>
      </w:tr>
      <w:tr w:rsidTr="00F909BF">
        <w:tblPrEx>
          <w:tblW w:w="0" w:type="auto"/>
          <w:tblLook w:val="04A0"/>
        </w:tblPrEx>
        <w:trPr>
          <w:trHeight w:val="304"/>
        </w:trPr>
        <w:tc>
          <w:tcPr>
            <w:tcW w:w="4874" w:type="dxa"/>
          </w:tcPr>
          <w:p w:rsidR="008E6B47" w:rsidRPr="008D2830" w:rsidP="004C3B35">
            <w:pPr>
              <w:jc w:val="center"/>
              <w:rPr>
                <w:rFonts w:ascii="Cambria" w:hAnsi="Cambria" w:cs="Andalus"/>
                <w:i/>
                <w:color w:val="000066"/>
                <w:szCs w:val="22"/>
              </w:rPr>
            </w:pPr>
            <w:r>
              <w:rPr>
                <w:rFonts w:ascii="Cambria" w:hAnsi="Cambria" w:cs="Andalus"/>
                <w:i/>
                <w:color w:val="000066"/>
                <w:szCs w:val="22"/>
              </w:rPr>
              <w:t>Sahu.manish2411</w:t>
            </w:r>
            <w:r w:rsidRPr="008D2830" w:rsidR="00A15373">
              <w:rPr>
                <w:rFonts w:ascii="Cambria" w:hAnsi="Cambria" w:cs="Andalus"/>
                <w:i/>
                <w:color w:val="000066"/>
                <w:szCs w:val="22"/>
              </w:rPr>
              <w:t>@</w:t>
            </w:r>
            <w:r w:rsidR="00A15373">
              <w:rPr>
                <w:rFonts w:ascii="Cambria" w:hAnsi="Cambria" w:cs="Andalus"/>
                <w:i/>
                <w:color w:val="000066"/>
                <w:szCs w:val="22"/>
              </w:rPr>
              <w:t>gmail.com</w:t>
            </w:r>
          </w:p>
        </w:tc>
      </w:tr>
    </w:tbl>
    <w:p w:rsidR="001956D1" w:rsidP="00193921"/>
    <w:p w:rsidR="004203C8" w:rsidP="00193921"/>
    <w:p w:rsidR="00B17482" w:rsidP="00830F4F"/>
    <w:p w:rsidR="00401B57" w:rsidP="00830F4F">
      <w:r>
        <w:pict>
          <v:rect id="_x0000_i1025" style="width:113.5pt;height:1pt" o:hrpct="950" o:hralign="center" o:hrstd="t" o:hr="t" fillcolor="#a0a0a0" stroked="f"/>
        </w:pict>
      </w:r>
    </w:p>
    <w:p w:rsidR="003E5F97" w:rsidRPr="00743957" w:rsidP="00FA59F4">
      <w:pPr>
        <w:rPr>
          <w:rFonts w:cs="Utsaah"/>
          <w:b/>
          <w:bCs/>
          <w:i/>
          <w:iCs/>
          <w:color w:val="000000"/>
        </w:rPr>
      </w:pPr>
      <w:r>
        <w:rPr>
          <w:rFonts w:cs="Utsaah"/>
          <w:b/>
          <w:bCs/>
          <w:i/>
          <w:iCs/>
          <w:noProof/>
          <w:color w:val="000000"/>
        </w:rPr>
        <w:pict>
          <v:line id="Straight Connector 25" o:spid="_x0000_s1026" style="mso-width-relative:margin;position:absolute;visibility:visible;z-index:251658240" from="1.05pt,13.85pt" to="482.55pt,13.85pt" strokecolor="#d8d8d8" strokeweight="1pt">
            <v:shadow on="t" color="black" opacity="64880f" offset="0"/>
          </v:line>
        </w:pict>
      </w:r>
      <w:r w:rsidR="00C73365">
        <w:rPr>
          <w:rFonts w:cs="Utsaah"/>
          <w:b/>
          <w:bCs/>
          <w:i/>
          <w:iCs/>
          <w:noProof/>
          <w:color w:val="000000"/>
        </w:rPr>
        <w:t>Profile</w:t>
      </w:r>
    </w:p>
    <w:p w:rsidR="00593380" w:rsidP="006F4947">
      <w:pPr>
        <w:pStyle w:val="ListParagraph"/>
        <w:numPr>
          <w:ilvl w:val="0"/>
          <w:numId w:val="20"/>
        </w:numPr>
      </w:pPr>
      <w:r>
        <w:t xml:space="preserve">Having </w:t>
      </w:r>
      <w:r w:rsidR="00D63A29">
        <w:rPr>
          <w:b/>
          <w:bCs/>
        </w:rPr>
        <w:t>7</w:t>
      </w:r>
      <w:r w:rsidR="00BD64E2">
        <w:rPr>
          <w:b/>
          <w:bCs/>
        </w:rPr>
        <w:t xml:space="preserve"> Y</w:t>
      </w:r>
      <w:r w:rsidRPr="00593380" w:rsidR="000127CB">
        <w:rPr>
          <w:b/>
          <w:bCs/>
        </w:rPr>
        <w:t>ears</w:t>
      </w:r>
      <w:r w:rsidR="00642868">
        <w:t xml:space="preserve"> of</w:t>
      </w:r>
      <w:r w:rsidR="000127CB">
        <w:t xml:space="preserve"> experience in </w:t>
      </w:r>
      <w:r w:rsidRPr="00593380" w:rsidR="00837217">
        <w:rPr>
          <w:b/>
          <w:bCs/>
        </w:rPr>
        <w:t>ASP.NET</w:t>
      </w:r>
      <w:r w:rsidRPr="00593380" w:rsidR="000127CB">
        <w:rPr>
          <w:b/>
          <w:bCs/>
        </w:rPr>
        <w:t xml:space="preserve">, </w:t>
      </w:r>
      <w:r w:rsidR="00F258E4">
        <w:rPr>
          <w:b/>
          <w:bCs/>
        </w:rPr>
        <w:t>C#</w:t>
      </w:r>
      <w:r w:rsidR="00253409">
        <w:rPr>
          <w:b/>
          <w:bCs/>
        </w:rPr>
        <w:t xml:space="preserve">, </w:t>
      </w:r>
      <w:r w:rsidR="004E6C82">
        <w:rPr>
          <w:b/>
          <w:bCs/>
        </w:rPr>
        <w:t xml:space="preserve">HTML </w:t>
      </w:r>
      <w:r w:rsidR="004E6C82">
        <w:t>to</w:t>
      </w:r>
      <w:r w:rsidR="000127CB">
        <w:t xml:space="preserve"> develop web application</w:t>
      </w:r>
    </w:p>
    <w:p w:rsidR="00C8424D" w:rsidP="006F4947">
      <w:pPr>
        <w:pStyle w:val="ListParagraph"/>
        <w:numPr>
          <w:ilvl w:val="0"/>
          <w:numId w:val="20"/>
        </w:numPr>
      </w:pPr>
      <w:r>
        <w:t xml:space="preserve">Having </w:t>
      </w:r>
      <w:r w:rsidR="00881AF6">
        <w:rPr>
          <w:b/>
          <w:bCs/>
        </w:rPr>
        <w:t>5+ y</w:t>
      </w:r>
      <w:r w:rsidRPr="00593380">
        <w:rPr>
          <w:b/>
          <w:bCs/>
        </w:rPr>
        <w:t>ears</w:t>
      </w:r>
      <w:r w:rsidR="00642868">
        <w:t xml:space="preserve"> of</w:t>
      </w:r>
      <w:r>
        <w:t xml:space="preserve"> experience in </w:t>
      </w:r>
      <w:r w:rsidRPr="00593380" w:rsidR="00F258E4">
        <w:rPr>
          <w:b/>
          <w:bCs/>
        </w:rPr>
        <w:t>jQuery</w:t>
      </w:r>
      <w:r w:rsidRPr="00593380">
        <w:rPr>
          <w:b/>
          <w:bCs/>
        </w:rPr>
        <w:t>, java Script, CSS</w:t>
      </w:r>
      <w:r>
        <w:t xml:space="preserve"> to develop web application.</w:t>
      </w:r>
    </w:p>
    <w:p w:rsidR="00491034" w:rsidRPr="00B47F19" w:rsidP="006F4947">
      <w:pPr>
        <w:pStyle w:val="ListParagraph"/>
        <w:numPr>
          <w:ilvl w:val="0"/>
          <w:numId w:val="20"/>
        </w:numPr>
      </w:pPr>
      <w:r>
        <w:t xml:space="preserve">Having </w:t>
      </w:r>
      <w:r w:rsidRPr="00491034">
        <w:rPr>
          <w:b/>
        </w:rPr>
        <w:t xml:space="preserve">4+ Years </w:t>
      </w:r>
      <w:r>
        <w:t xml:space="preserve">of experience in </w:t>
      </w:r>
      <w:r w:rsidR="00C06A61">
        <w:rPr>
          <w:b/>
        </w:rPr>
        <w:t>MVC</w:t>
      </w:r>
      <w:r w:rsidR="00D64932">
        <w:rPr>
          <w:b/>
        </w:rPr>
        <w:t>, Web API</w:t>
      </w:r>
      <w:r w:rsidR="00D71730">
        <w:rPr>
          <w:b/>
        </w:rPr>
        <w:t>, Entity Framework</w:t>
      </w:r>
      <w:r w:rsidR="006824B5">
        <w:rPr>
          <w:b/>
        </w:rPr>
        <w:t>,</w:t>
      </w:r>
      <w:r w:rsidR="00FE6D87">
        <w:rPr>
          <w:b/>
        </w:rPr>
        <w:t xml:space="preserve"> LINQ</w:t>
      </w:r>
      <w:r w:rsidR="00D64932">
        <w:rPr>
          <w:b/>
        </w:rPr>
        <w:t xml:space="preserve"> and SQL Server</w:t>
      </w:r>
      <w:r w:rsidR="00DF6BE7">
        <w:rPr>
          <w:b/>
        </w:rPr>
        <w:t>, WCF</w:t>
      </w:r>
      <w:r w:rsidR="000D3196">
        <w:rPr>
          <w:b/>
        </w:rPr>
        <w:t>.</w:t>
      </w:r>
    </w:p>
    <w:p w:rsidR="00B47F19" w:rsidRPr="00B47F19" w:rsidP="00B47F19">
      <w:pPr>
        <w:pStyle w:val="ListParagraph"/>
        <w:numPr>
          <w:ilvl w:val="0"/>
          <w:numId w:val="20"/>
        </w:numPr>
      </w:pPr>
      <w:r>
        <w:t xml:space="preserve">Having </w:t>
      </w:r>
      <w:r w:rsidR="00D64932">
        <w:rPr>
          <w:b/>
        </w:rPr>
        <w:t>3</w:t>
      </w:r>
      <w:r w:rsidRPr="00491034">
        <w:rPr>
          <w:b/>
        </w:rPr>
        <w:t xml:space="preserve">+ Years </w:t>
      </w:r>
      <w:r>
        <w:t xml:space="preserve">of experience in </w:t>
      </w:r>
      <w:r w:rsidR="00AE39DD">
        <w:rPr>
          <w:b/>
        </w:rPr>
        <w:t xml:space="preserve">AngularJS and </w:t>
      </w:r>
      <w:r w:rsidR="00146A08">
        <w:rPr>
          <w:b/>
        </w:rPr>
        <w:t>O</w:t>
      </w:r>
      <w:r w:rsidR="00304F60">
        <w:rPr>
          <w:b/>
        </w:rPr>
        <w:t>DATA</w:t>
      </w:r>
      <w:r w:rsidR="00AE39DD">
        <w:rPr>
          <w:b/>
        </w:rPr>
        <w:t>.</w:t>
      </w:r>
    </w:p>
    <w:p w:rsidR="00B47F19" w:rsidP="008B2903">
      <w:pPr>
        <w:pStyle w:val="ListParagraph"/>
        <w:numPr>
          <w:ilvl w:val="0"/>
          <w:numId w:val="20"/>
        </w:numPr>
      </w:pPr>
      <w:r>
        <w:t xml:space="preserve">Having </w:t>
      </w:r>
      <w:r w:rsidR="00BD248D">
        <w:t xml:space="preserve">good experience </w:t>
      </w:r>
      <w:r w:rsidRPr="00074739">
        <w:rPr>
          <w:b/>
        </w:rPr>
        <w:t>N</w:t>
      </w:r>
      <w:r w:rsidRPr="00074739" w:rsidR="009548D7">
        <w:rPr>
          <w:b/>
        </w:rPr>
        <w:t>-</w:t>
      </w:r>
      <w:r w:rsidRPr="00074739">
        <w:rPr>
          <w:b/>
        </w:rPr>
        <w:t xml:space="preserve">tier </w:t>
      </w:r>
      <w:r w:rsidRPr="00074739" w:rsidR="00500568">
        <w:rPr>
          <w:b/>
        </w:rPr>
        <w:t>architecture</w:t>
      </w:r>
      <w:r w:rsidR="00500568">
        <w:rPr>
          <w:b/>
        </w:rPr>
        <w:t xml:space="preserve">, </w:t>
      </w:r>
      <w:r w:rsidRPr="00074739" w:rsidR="00500568">
        <w:rPr>
          <w:b/>
        </w:rPr>
        <w:t>Repository</w:t>
      </w:r>
      <w:r w:rsidRPr="00074739">
        <w:rPr>
          <w:b/>
        </w:rPr>
        <w:t xml:space="preserve"> </w:t>
      </w:r>
      <w:r w:rsidR="00074739">
        <w:rPr>
          <w:b/>
        </w:rPr>
        <w:t xml:space="preserve">and Factory </w:t>
      </w:r>
      <w:r w:rsidRPr="00074739" w:rsidR="00DB1B3E">
        <w:rPr>
          <w:b/>
        </w:rPr>
        <w:t>Design Pattern</w:t>
      </w:r>
      <w:r w:rsidR="00886E9F">
        <w:rPr>
          <w:b/>
        </w:rPr>
        <w:t>s</w:t>
      </w:r>
      <w:r w:rsidRPr="004D06E8">
        <w:t>.</w:t>
      </w:r>
    </w:p>
    <w:p w:rsidR="00091962" w:rsidP="00975CEE">
      <w:pPr>
        <w:pStyle w:val="ListParagraph"/>
        <w:numPr>
          <w:ilvl w:val="0"/>
          <w:numId w:val="20"/>
        </w:numPr>
      </w:pPr>
      <w:r>
        <w:t xml:space="preserve">Good knowledge of </w:t>
      </w:r>
      <w:r w:rsidRPr="00642868">
        <w:rPr>
          <w:b/>
          <w:bCs/>
        </w:rPr>
        <w:t>IIS</w:t>
      </w:r>
      <w:r w:rsidRPr="00642868" w:rsidR="00C8424D">
        <w:rPr>
          <w:b/>
          <w:bCs/>
        </w:rPr>
        <w:t xml:space="preserve"> installation and </w:t>
      </w:r>
      <w:r w:rsidRPr="00642868">
        <w:rPr>
          <w:b/>
          <w:bCs/>
        </w:rPr>
        <w:t>Web configuration</w:t>
      </w:r>
      <w:r w:rsidR="00C8424D">
        <w:t>.</w:t>
      </w:r>
    </w:p>
    <w:p w:rsidR="00603B25" w:rsidP="00975CEE">
      <w:pPr>
        <w:pStyle w:val="ListParagraph"/>
        <w:numPr>
          <w:ilvl w:val="0"/>
          <w:numId w:val="20"/>
        </w:numPr>
      </w:pPr>
      <w:r>
        <w:t xml:space="preserve">Working experience in </w:t>
      </w:r>
      <w:r w:rsidRPr="00F258E4">
        <w:rPr>
          <w:b/>
        </w:rPr>
        <w:t>Agile Metho</w:t>
      </w:r>
      <w:r w:rsidRPr="00F258E4" w:rsidR="0081110F">
        <w:rPr>
          <w:b/>
        </w:rPr>
        <w:t>do</w:t>
      </w:r>
      <w:r w:rsidRPr="00F258E4">
        <w:rPr>
          <w:b/>
        </w:rPr>
        <w:t>logy</w:t>
      </w:r>
      <w:r>
        <w:t xml:space="preserve">. </w:t>
      </w:r>
    </w:p>
    <w:p w:rsidR="003851FC" w:rsidP="00AC2C04">
      <w:pPr>
        <w:pStyle w:val="ListParagraph"/>
        <w:numPr>
          <w:ilvl w:val="0"/>
          <w:numId w:val="20"/>
        </w:numPr>
      </w:pPr>
      <w:r>
        <w:t xml:space="preserve">Having good experience in </w:t>
      </w:r>
      <w:r w:rsidRPr="00F258E4">
        <w:rPr>
          <w:b/>
        </w:rPr>
        <w:t>team foundation server</w:t>
      </w:r>
      <w:r w:rsidRPr="00F258E4" w:rsidR="003C1B46">
        <w:rPr>
          <w:b/>
        </w:rPr>
        <w:t>(TFS)</w:t>
      </w:r>
      <w:r w:rsidRPr="00F258E4" w:rsidR="008732F0">
        <w:rPr>
          <w:b/>
        </w:rPr>
        <w:t xml:space="preserve"> and </w:t>
      </w:r>
      <w:r w:rsidRPr="00F258E4" w:rsidR="001F4EA5">
        <w:rPr>
          <w:b/>
        </w:rPr>
        <w:t>SVN</w:t>
      </w:r>
      <w:r>
        <w:t>.</w:t>
      </w:r>
    </w:p>
    <w:p w:rsidR="00F258E4" w:rsidP="00F258E4">
      <w:pPr>
        <w:pStyle w:val="ListParagraph"/>
        <w:numPr>
          <w:ilvl w:val="0"/>
          <w:numId w:val="20"/>
        </w:numPr>
      </w:pPr>
      <w:r>
        <w:t>Have always delivered work before given timeline with relevant testing.</w:t>
      </w:r>
    </w:p>
    <w:p w:rsidR="00F258E4" w:rsidP="00F258E4">
      <w:pPr>
        <w:pStyle w:val="ListParagraph"/>
        <w:numPr>
          <w:ilvl w:val="0"/>
          <w:numId w:val="20"/>
        </w:numPr>
      </w:pPr>
      <w:r>
        <w:t>Good co-ordination with Team by giving quick response and giving proper training to developers.</w:t>
      </w:r>
    </w:p>
    <w:p w:rsidR="00F258E4" w:rsidP="004C2520">
      <w:pPr>
        <w:pStyle w:val="ListParagraph"/>
        <w:numPr>
          <w:ilvl w:val="0"/>
          <w:numId w:val="20"/>
        </w:numPr>
      </w:pPr>
      <w:r w:rsidRPr="00A605DF">
        <w:t xml:space="preserve">My </w:t>
      </w:r>
      <w:r>
        <w:t xml:space="preserve">work till now </w:t>
      </w:r>
      <w:r w:rsidRPr="00A605DF">
        <w:t>has enabled me to develop good organizational skills, an analytical/logical approach to tasks and the ability to work under pressure. I am able to work well both on my own initiative and as part of a team.</w:t>
      </w:r>
    </w:p>
    <w:p w:rsidR="003851FC" w:rsidP="00AC2C04">
      <w:pPr>
        <w:pStyle w:val="ListParagraph"/>
        <w:numPr>
          <w:ilvl w:val="0"/>
          <w:numId w:val="20"/>
        </w:numPr>
      </w:pPr>
      <w:r>
        <w:t xml:space="preserve">Demonstrated product to the clients. </w:t>
      </w:r>
    </w:p>
    <w:p w:rsidR="003851FC" w:rsidRPr="00A605DF" w:rsidP="00A65415">
      <w:pPr>
        <w:pStyle w:val="ListParagraph"/>
        <w:numPr>
          <w:ilvl w:val="0"/>
          <w:numId w:val="20"/>
        </w:numPr>
      </w:pPr>
      <w:r>
        <w:t xml:space="preserve">Delivered knowledge transfer session for new jonnies on function/technical architecture of Application. </w:t>
      </w:r>
    </w:p>
    <w:p w:rsidR="00605E71" w:rsidP="00E3492F">
      <w:pPr>
        <w:rPr>
          <w:rFonts w:cs="Utsaah"/>
          <w:b/>
          <w:bCs/>
          <w:i/>
          <w:iCs/>
          <w:noProof/>
          <w:color w:val="000000"/>
        </w:rPr>
      </w:pPr>
      <w:r>
        <w:rPr>
          <w:rFonts w:cs="Utsaah"/>
          <w:b/>
          <w:bCs/>
          <w:i/>
          <w:iCs/>
          <w:noProof/>
          <w:color w:val="000000"/>
        </w:rPr>
        <w:pict>
          <v:line id="Straight Connector 27" o:spid="_x0000_s1027" style="mso-width-relative:margin;position:absolute;visibility:visible;z-index:251660288" from="1.05pt,13.85pt" to="482.55pt,13.85pt" strokecolor="#d8d8d8" strokeweight="1pt">
            <v:shadow on="t" color="black" opacity="64880f" offset="0"/>
          </v:line>
        </w:pict>
      </w:r>
      <w:r w:rsidR="008078CE">
        <w:rPr>
          <w:rFonts w:cs="Utsaah"/>
          <w:b/>
          <w:bCs/>
          <w:i/>
          <w:iCs/>
          <w:noProof/>
          <w:color w:val="000000"/>
        </w:rPr>
        <w:t>Technical Achievements</w:t>
      </w:r>
    </w:p>
    <w:p w:rsidR="00042DF1" w:rsidP="005D01B3">
      <w:pPr>
        <w:pStyle w:val="ListParagraph"/>
        <w:numPr>
          <w:ilvl w:val="0"/>
          <w:numId w:val="36"/>
        </w:numPr>
      </w:pPr>
      <w:r>
        <w:rPr>
          <w:b/>
        </w:rPr>
        <w:t>Inspect</w:t>
      </w:r>
      <w:r w:rsidRPr="00AE2270" w:rsidR="005D01B3">
        <w:rPr>
          <w:b/>
        </w:rPr>
        <w:t xml:space="preserve"> Product:</w:t>
      </w:r>
      <w:r w:rsidRPr="00AE2270" w:rsidR="005D01B3">
        <w:t xml:space="preserve"> </w:t>
      </w:r>
      <w:r w:rsidRPr="00E56FE1" w:rsidR="00791638">
        <w:t>Inspect</w:t>
      </w:r>
      <w:r w:rsidR="00791638">
        <w:t xml:space="preserve"> is the cloud based, </w:t>
      </w:r>
      <w:r w:rsidR="00E57C7E">
        <w:t>NexGen</w:t>
      </w:r>
      <w:r w:rsidR="00791638">
        <w:t xml:space="preserve"> product designed to manage all types of frequently performed inspections. The true value is in its ability to create, manage, assign, track, and review pertinent inspections of any type through one single “</w:t>
      </w:r>
      <w:r w:rsidR="00E57C7E">
        <w:t>InEight</w:t>
      </w:r>
      <w:r w:rsidR="00791638">
        <w:t xml:space="preserve"> </w:t>
      </w:r>
      <w:r w:rsidR="00E57C7E">
        <w:t>Web</w:t>
      </w:r>
      <w:r w:rsidR="00791638">
        <w:t>” application</w:t>
      </w:r>
      <w:r w:rsidR="00A92898">
        <w:t>.</w:t>
      </w:r>
    </w:p>
    <w:p w:rsidR="005D01B3" w:rsidRPr="0020341C" w:rsidP="00460A8D">
      <w:pPr>
        <w:pStyle w:val="ListParagraph"/>
        <w:ind w:firstLine="720"/>
      </w:pPr>
      <w:r w:rsidRPr="004421E5">
        <w:t xml:space="preserve"> </w:t>
      </w:r>
      <w:r w:rsidR="00E57C7E">
        <w:t>Inspect is a part of InE</w:t>
      </w:r>
      <w:r w:rsidRPr="00E57C7E" w:rsidR="00E57C7E">
        <w:t>ight product suite. It takes care of configuring the inspections, questions and responses. The field inspector can make use of the product during actual inspection of real estate machinery and spaces. The inspections once submitted go through a review process by the manager before final submission</w:t>
      </w:r>
    </w:p>
    <w:p w:rsidR="005D01B3" w:rsidRPr="00AE2270" w:rsidP="005D01B3">
      <w:pPr>
        <w:pStyle w:val="ListParagraph"/>
        <w:ind w:firstLine="720"/>
        <w:rPr>
          <w:b/>
        </w:rPr>
      </w:pPr>
      <w:r>
        <w:rPr>
          <w:b/>
        </w:rPr>
        <w:t>Role and Responsibilities</w:t>
      </w:r>
      <w:r w:rsidRPr="00AE2270">
        <w:rPr>
          <w:b/>
        </w:rPr>
        <w:t>:</w:t>
      </w:r>
    </w:p>
    <w:p w:rsidR="005D01B3" w:rsidRPr="00AE2270" w:rsidP="005D01B3">
      <w:pPr>
        <w:pStyle w:val="ListParagraph"/>
        <w:numPr>
          <w:ilvl w:val="2"/>
          <w:numId w:val="38"/>
        </w:numPr>
      </w:pPr>
      <w:r>
        <w:t>Working as part of Agile Scrum Team.</w:t>
      </w:r>
    </w:p>
    <w:p w:rsidR="005D01B3" w:rsidRPr="00AE2270" w:rsidP="005D01B3">
      <w:pPr>
        <w:pStyle w:val="ListParagraph"/>
        <w:numPr>
          <w:ilvl w:val="2"/>
          <w:numId w:val="38"/>
        </w:numPr>
      </w:pPr>
      <w:r>
        <w:t>Involve in all phase of application development</w:t>
      </w:r>
      <w:r w:rsidR="004339C0">
        <w:t xml:space="preserve"> </w:t>
      </w:r>
      <w:r>
        <w:t>process.</w:t>
      </w:r>
    </w:p>
    <w:p w:rsidR="005D01B3" w:rsidP="005D01B3">
      <w:pPr>
        <w:pStyle w:val="ListParagraph"/>
        <w:numPr>
          <w:ilvl w:val="2"/>
          <w:numId w:val="38"/>
        </w:numPr>
      </w:pPr>
      <w:r>
        <w:t>Helping to th</w:t>
      </w:r>
      <w:r w:rsidR="0073463F">
        <w:t>e team for any kind of issues/enhancement in web APIs or DB.</w:t>
      </w:r>
    </w:p>
    <w:p w:rsidR="000C2B8D" w:rsidP="005D01B3">
      <w:pPr>
        <w:pStyle w:val="ListParagraph"/>
        <w:numPr>
          <w:ilvl w:val="2"/>
          <w:numId w:val="38"/>
        </w:numPr>
      </w:pPr>
      <w:r>
        <w:t xml:space="preserve">Groom Trainees/juniors to understand them architecture of application. </w:t>
      </w:r>
    </w:p>
    <w:p w:rsidR="000C2B8D" w:rsidP="005D01B3">
      <w:pPr>
        <w:pStyle w:val="ListParagraph"/>
        <w:numPr>
          <w:ilvl w:val="2"/>
          <w:numId w:val="38"/>
        </w:numPr>
      </w:pPr>
      <w:r>
        <w:t xml:space="preserve">Good </w:t>
      </w:r>
      <w:r w:rsidR="00155CFA">
        <w:t>troubleshooting and bug fixing.</w:t>
      </w:r>
    </w:p>
    <w:p w:rsidR="000C2B8D" w:rsidRPr="00F42827" w:rsidP="00C2683E">
      <w:pPr>
        <w:pStyle w:val="ListParagraph"/>
        <w:ind w:left="2160"/>
      </w:pPr>
    </w:p>
    <w:p w:rsidR="005D01B3" w:rsidRPr="005D01B3" w:rsidP="005D01B3">
      <w:pPr>
        <w:pStyle w:val="ListParagraph"/>
      </w:pPr>
    </w:p>
    <w:p w:rsidR="009915B0" w:rsidP="009915B0">
      <w:pPr>
        <w:pStyle w:val="ListParagraph"/>
        <w:numPr>
          <w:ilvl w:val="0"/>
          <w:numId w:val="36"/>
        </w:numPr>
      </w:pPr>
      <w:r w:rsidRPr="00E57C7E">
        <w:rPr>
          <w:b/>
        </w:rPr>
        <w:t>Intelenet</w:t>
      </w:r>
      <w:r w:rsidRPr="00E57C7E">
        <w:rPr>
          <w:b/>
        </w:rPr>
        <w:t xml:space="preserve"> Product</w:t>
      </w:r>
      <w:r w:rsidRPr="00AE2270">
        <w:rPr>
          <w:b/>
        </w:rPr>
        <w:t>:</w:t>
      </w:r>
      <w:r w:rsidRPr="00E57C7E">
        <w:rPr>
          <w:w w:val="96"/>
          <w:sz w:val="24"/>
          <w:szCs w:val="24"/>
        </w:rPr>
        <w:t xml:space="preserve"> </w:t>
      </w:r>
      <w:r w:rsidRPr="00E57C7E">
        <w:t>Serco (IOP) project is basically a BPO enterprise application which will be used for day to day operations. It automates the process of work assignments, track transaction work flow, modules like QMS</w:t>
      </w:r>
      <w:r>
        <w:t xml:space="preserve"> </w:t>
      </w:r>
      <w:r w:rsidRPr="00E57C7E">
        <w:t>(Quality Management System) measures the quality of advi</w:t>
      </w:r>
      <w:r>
        <w:t>sors’ work quality and auditing</w:t>
      </w:r>
      <w:r w:rsidRPr="00E57C7E">
        <w:t>,</w:t>
      </w:r>
      <w:r>
        <w:t xml:space="preserve"> </w:t>
      </w:r>
      <w:r w:rsidRPr="00E57C7E">
        <w:t>RTM (Real time Mon</w:t>
      </w:r>
      <w:r>
        <w:t xml:space="preserve">itoring) tracks the </w:t>
      </w:r>
      <w:r w:rsidR="00F258E4">
        <w:t>Real</w:t>
      </w:r>
      <w:r w:rsidRPr="00E57C7E" w:rsidR="00F258E4">
        <w:t>time</w:t>
      </w:r>
      <w:r w:rsidRPr="00E57C7E">
        <w:t xml:space="preserve"> picture of advisor’s screen etc</w:t>
      </w:r>
      <w:r w:rsidRPr="009915B0">
        <w:t>.</w:t>
      </w:r>
    </w:p>
    <w:p w:rsidR="00E57C7E" w:rsidP="00E57C7E">
      <w:pPr>
        <w:pStyle w:val="ListParagraph"/>
      </w:pPr>
    </w:p>
    <w:p w:rsidR="00F16CF5" w:rsidP="00E57C7E">
      <w:pPr>
        <w:ind w:left="720" w:firstLine="720"/>
        <w:rPr>
          <w:b/>
        </w:rPr>
      </w:pPr>
    </w:p>
    <w:p w:rsidR="00E57C7E" w:rsidRPr="00E57C7E" w:rsidP="00E57C7E">
      <w:pPr>
        <w:ind w:left="720" w:firstLine="720"/>
        <w:rPr>
          <w:b/>
        </w:rPr>
      </w:pPr>
      <w:r w:rsidRPr="00E57C7E">
        <w:rPr>
          <w:b/>
        </w:rPr>
        <w:t>Role and Responsibilities:</w:t>
      </w:r>
    </w:p>
    <w:p w:rsidR="00E57C7E" w:rsidRPr="00AE2270" w:rsidP="00E57C7E">
      <w:pPr>
        <w:pStyle w:val="ListParagraph"/>
        <w:numPr>
          <w:ilvl w:val="2"/>
          <w:numId w:val="38"/>
        </w:numPr>
      </w:pPr>
      <w:r w:rsidRPr="00E57C7E">
        <w:t>Client Interaction and requirement understanding</w:t>
      </w:r>
      <w:r>
        <w:t>.</w:t>
      </w:r>
    </w:p>
    <w:p w:rsidR="00E57C7E" w:rsidP="00E57C7E">
      <w:pPr>
        <w:pStyle w:val="ListParagraph"/>
        <w:numPr>
          <w:ilvl w:val="2"/>
          <w:numId w:val="38"/>
        </w:numPr>
      </w:pPr>
      <w:r w:rsidRPr="00E57C7E">
        <w:t>Develop solution using Asp.Net MVC, Web Api, AngularJs, C#</w:t>
      </w:r>
      <w:r>
        <w:t xml:space="preserve">. </w:t>
      </w:r>
    </w:p>
    <w:p w:rsidR="00E57C7E" w:rsidP="00E57C7E">
      <w:pPr>
        <w:pStyle w:val="ListParagraph"/>
        <w:numPr>
          <w:ilvl w:val="2"/>
          <w:numId w:val="38"/>
        </w:numPr>
      </w:pPr>
      <w:r>
        <w:t>Good troubleshooting and bug fixing.</w:t>
      </w:r>
    </w:p>
    <w:p w:rsidR="00E57C7E" w:rsidRPr="00AE2270" w:rsidP="00E57C7E"/>
    <w:p w:rsidR="005552F4" w:rsidP="00E24AA2">
      <w:pPr>
        <w:pStyle w:val="ListParagraph"/>
        <w:numPr>
          <w:ilvl w:val="0"/>
          <w:numId w:val="36"/>
        </w:numPr>
        <w:spacing w:before="36"/>
      </w:pPr>
      <w:r w:rsidRPr="00224647">
        <w:rPr>
          <w:b/>
        </w:rPr>
        <w:t xml:space="preserve">Utsav </w:t>
      </w:r>
      <w:r w:rsidRPr="00224647" w:rsidR="00224647">
        <w:rPr>
          <w:b/>
        </w:rPr>
        <w:t>Ecommerce Product</w:t>
      </w:r>
      <w:r w:rsidRPr="007E299D" w:rsidR="00C14E3E">
        <w:rPr>
          <w:b/>
        </w:rPr>
        <w:t>:</w:t>
      </w:r>
      <w:r w:rsidRPr="007E439B" w:rsidR="007E439B">
        <w:t xml:space="preserve"> </w:t>
      </w:r>
      <w:r w:rsidR="00224647">
        <w:t>Ut</w:t>
      </w:r>
      <w:r w:rsidRPr="00224647" w:rsidR="00224647">
        <w:t>sav Fashion is related to online shopping available all over the world. Buyers visit your online shopping store to search and purchase items. Showcase your store with full color photos and detailed product descriptions. Guests visit your web store and search and view your store items. When they want to purchase, their payment transaction is securely processed by the payment gateway. PayPal enabled payment processor and accept most credit cards</w:t>
      </w:r>
      <w:r w:rsidRPr="007E439B" w:rsidR="007E439B">
        <w:t>.</w:t>
      </w:r>
    </w:p>
    <w:p w:rsidR="00224647" w:rsidRPr="00AE2270" w:rsidP="000E3EF5">
      <w:pPr>
        <w:ind w:left="720" w:firstLine="720"/>
      </w:pPr>
      <w:r>
        <w:t xml:space="preserve">    </w:t>
      </w:r>
      <w:r w:rsidRPr="00E57C7E">
        <w:rPr>
          <w:b/>
        </w:rPr>
        <w:t>Role and Responsibilities:</w:t>
      </w:r>
    </w:p>
    <w:p w:rsidR="00224647" w:rsidP="00224647">
      <w:pPr>
        <w:pStyle w:val="ListParagraph"/>
        <w:numPr>
          <w:ilvl w:val="2"/>
          <w:numId w:val="38"/>
        </w:numPr>
      </w:pPr>
      <w:r w:rsidRPr="00E57C7E">
        <w:t>Develop solution using Asp.Net</w:t>
      </w:r>
      <w:r>
        <w:t>,</w:t>
      </w:r>
      <w:r w:rsidRPr="00E57C7E">
        <w:t xml:space="preserve"> MVC, </w:t>
      </w:r>
      <w:r>
        <w:t>WCF</w:t>
      </w:r>
      <w:r w:rsidRPr="00E57C7E">
        <w:t>, C#</w:t>
      </w:r>
      <w:r>
        <w:t xml:space="preserve">. </w:t>
      </w:r>
    </w:p>
    <w:p w:rsidR="00224647" w:rsidP="00224647">
      <w:pPr>
        <w:pStyle w:val="ListParagraph"/>
        <w:numPr>
          <w:ilvl w:val="2"/>
          <w:numId w:val="38"/>
        </w:numPr>
        <w:spacing w:before="36"/>
      </w:pPr>
      <w:r>
        <w:t>Good troubleshooting and bug fixing</w:t>
      </w:r>
    </w:p>
    <w:p w:rsidR="00224647" w:rsidP="00224647">
      <w:pPr>
        <w:pStyle w:val="ListParagraph"/>
        <w:ind w:left="2160"/>
      </w:pPr>
    </w:p>
    <w:p w:rsidR="00061136" w:rsidRPr="00F75044" w:rsidP="00061136">
      <w:pPr>
        <w:rPr>
          <w:rFonts w:cs="Utsaah"/>
          <w:b/>
          <w:bCs/>
          <w:i/>
          <w:iCs/>
          <w:color w:val="000000"/>
        </w:rPr>
      </w:pPr>
      <w:r>
        <w:rPr>
          <w:rFonts w:cs="Utsaah"/>
          <w:b/>
          <w:bCs/>
          <w:i/>
          <w:iCs/>
          <w:noProof/>
          <w:color w:val="000000"/>
        </w:rPr>
        <w:pict>
          <v:line id="Straight Connector 31" o:spid="_x0000_s1028" style="mso-width-relative:margin;position:absolute;visibility:visible;z-index:251663360" from="1.05pt,13.85pt" to="482.55pt,13.85pt" strokecolor="#d8d8d8" strokeweight="1pt">
            <v:shadow on="t" color="black" opacity="64880f" offset="0"/>
          </v:line>
        </w:pict>
      </w:r>
      <w:r w:rsidRPr="00743957">
        <w:rPr>
          <w:rFonts w:cs="Utsaah"/>
          <w:b/>
          <w:bCs/>
          <w:i/>
          <w:iCs/>
          <w:color w:val="000000"/>
        </w:rPr>
        <w:t>Technical Skills</w:t>
      </w:r>
    </w:p>
    <w:tbl>
      <w:tblPr>
        <w:tblStyle w:val="TableGrid"/>
        <w:tblpPr w:leftFromText="180" w:rightFromText="180"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60"/>
        <w:gridCol w:w="339"/>
        <w:gridCol w:w="6577"/>
      </w:tblGrid>
      <w:tr w:rsidTr="001979B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07"/>
        </w:trPr>
        <w:tc>
          <w:tcPr>
            <w:tcW w:w="1414" w:type="dxa"/>
          </w:tcPr>
          <w:p w:rsidR="00061136" w:rsidRPr="00F75044" w:rsidP="001979B9">
            <w:pPr>
              <w:rPr>
                <w:rFonts w:ascii="Cambria" w:hAnsi="Cambria" w:cs="Andalus"/>
                <w:bCs/>
                <w:iCs/>
                <w:szCs w:val="22"/>
              </w:rPr>
            </w:pPr>
            <w:r w:rsidRPr="00F75044">
              <w:rPr>
                <w:rFonts w:ascii="Cambria" w:hAnsi="Cambria" w:cs="Andalus"/>
                <w:bCs/>
                <w:iCs/>
                <w:szCs w:val="22"/>
              </w:rPr>
              <w:t>Technologies</w:t>
            </w:r>
          </w:p>
        </w:tc>
        <w:tc>
          <w:tcPr>
            <w:tcW w:w="339" w:type="dxa"/>
          </w:tcPr>
          <w:p w:rsidR="00061136" w:rsidRPr="00154752" w:rsidP="001979B9">
            <w:pPr>
              <w:rPr>
                <w:rFonts w:ascii="Cambria" w:hAnsi="Cambria" w:cs="Andalus"/>
                <w:iCs/>
                <w:szCs w:val="22"/>
              </w:rPr>
            </w:pPr>
            <w:r w:rsidRPr="00154752">
              <w:rPr>
                <w:rFonts w:ascii="Cambria" w:hAnsi="Cambria" w:cs="Andalus"/>
                <w:iCs/>
                <w:szCs w:val="22"/>
              </w:rPr>
              <w:t xml:space="preserve">:                                                                           </w:t>
            </w:r>
          </w:p>
        </w:tc>
        <w:tc>
          <w:tcPr>
            <w:tcW w:w="6577" w:type="dxa"/>
          </w:tcPr>
          <w:p w:rsidR="00CE477B" w:rsidRPr="00D71FCC" w:rsidP="00D71FCC">
            <w:r>
              <w:t>ASP</w:t>
            </w:r>
            <w:r w:rsidRPr="00D71FCC">
              <w:t>.N</w:t>
            </w:r>
            <w:r w:rsidR="006D5FF2">
              <w:t>ET</w:t>
            </w:r>
            <w:r w:rsidRPr="00D71FCC">
              <w:t>, MVC,</w:t>
            </w:r>
            <w:r w:rsidR="003F57F7">
              <w:t xml:space="preserve"> AngularJS,</w:t>
            </w:r>
            <w:r w:rsidRPr="00D71FCC">
              <w:t xml:space="preserve"> WCF, Web</w:t>
            </w:r>
            <w:r w:rsidR="00EA39A4">
              <w:t xml:space="preserve"> </w:t>
            </w:r>
            <w:r w:rsidRPr="00D71FCC">
              <w:t>A</w:t>
            </w:r>
            <w:r w:rsidR="00EA39A4">
              <w:t>PI</w:t>
            </w:r>
            <w:r w:rsidRPr="00D71FCC">
              <w:t xml:space="preserve">, </w:t>
            </w:r>
            <w:r w:rsidR="003F57F7">
              <w:t xml:space="preserve">Entity Framework, LINQ </w:t>
            </w:r>
            <w:r w:rsidRPr="00D71FCC">
              <w:t>Odata, HTML5, KindoUI, Bootstrap, CSS</w:t>
            </w:r>
          </w:p>
          <w:p w:rsidR="00061136" w:rsidRPr="008D2830" w:rsidP="001979B9">
            <w:pPr>
              <w:rPr>
                <w:rFonts w:ascii="Cambria" w:hAnsi="Cambria" w:cs="Andalus"/>
                <w:i/>
                <w:color w:val="000066"/>
                <w:szCs w:val="22"/>
              </w:rPr>
            </w:pPr>
          </w:p>
        </w:tc>
      </w:tr>
      <w:tr w:rsidTr="001979B9">
        <w:tblPrEx>
          <w:tblW w:w="0" w:type="auto"/>
          <w:tblLook w:val="04A0"/>
        </w:tblPrEx>
        <w:trPr>
          <w:trHeight w:val="307"/>
        </w:trPr>
        <w:tc>
          <w:tcPr>
            <w:tcW w:w="1414" w:type="dxa"/>
          </w:tcPr>
          <w:p w:rsidR="00061136" w:rsidRPr="00F75044" w:rsidP="001979B9">
            <w:pPr>
              <w:rPr>
                <w:rFonts w:ascii="Cambria" w:hAnsi="Cambria" w:cs="Andalus"/>
                <w:bCs/>
                <w:iCs/>
                <w:szCs w:val="22"/>
              </w:rPr>
            </w:pPr>
            <w:r w:rsidRPr="00F75044">
              <w:rPr>
                <w:rFonts w:ascii="Cambria" w:hAnsi="Cambria" w:cs="Andalus"/>
                <w:bCs/>
                <w:iCs/>
                <w:szCs w:val="22"/>
              </w:rPr>
              <w:t>Language</w:t>
            </w:r>
          </w:p>
        </w:tc>
        <w:tc>
          <w:tcPr>
            <w:tcW w:w="339" w:type="dxa"/>
          </w:tcPr>
          <w:p w:rsidR="00061136" w:rsidRPr="00154752" w:rsidP="001979B9">
            <w:pPr>
              <w:rPr>
                <w:rFonts w:ascii="Cambria" w:hAnsi="Cambria" w:cs="Andalus"/>
                <w:iCs/>
                <w:szCs w:val="22"/>
              </w:rPr>
            </w:pPr>
            <w:r w:rsidRPr="00154752">
              <w:rPr>
                <w:rFonts w:ascii="Cambria" w:hAnsi="Cambria" w:cs="Andalus"/>
                <w:iCs/>
                <w:szCs w:val="22"/>
              </w:rPr>
              <w:t>:</w:t>
            </w:r>
          </w:p>
        </w:tc>
        <w:tc>
          <w:tcPr>
            <w:tcW w:w="6577" w:type="dxa"/>
          </w:tcPr>
          <w:p w:rsidR="00061136" w:rsidRPr="008D2830" w:rsidP="001979B9">
            <w:pPr>
              <w:rPr>
                <w:rFonts w:ascii="Cambria" w:hAnsi="Cambria" w:cs="Andalus"/>
                <w:i/>
                <w:color w:val="000066"/>
                <w:szCs w:val="22"/>
              </w:rPr>
            </w:pPr>
            <w:r>
              <w:t>C#.NET</w:t>
            </w:r>
          </w:p>
        </w:tc>
      </w:tr>
      <w:tr w:rsidTr="001979B9">
        <w:tblPrEx>
          <w:tblW w:w="0" w:type="auto"/>
          <w:tblLook w:val="04A0"/>
        </w:tblPrEx>
        <w:trPr>
          <w:trHeight w:val="307"/>
        </w:trPr>
        <w:tc>
          <w:tcPr>
            <w:tcW w:w="1414" w:type="dxa"/>
          </w:tcPr>
          <w:p w:rsidR="00061136" w:rsidRPr="00F75044" w:rsidP="001979B9">
            <w:pPr>
              <w:rPr>
                <w:rFonts w:ascii="Cambria" w:hAnsi="Cambria" w:cs="Andalus"/>
                <w:bCs/>
                <w:iCs/>
                <w:szCs w:val="22"/>
              </w:rPr>
            </w:pPr>
            <w:r w:rsidRPr="00F75044">
              <w:rPr>
                <w:rFonts w:ascii="Cambria" w:hAnsi="Cambria" w:cs="Andalus"/>
                <w:bCs/>
                <w:iCs/>
                <w:szCs w:val="22"/>
              </w:rPr>
              <w:t>Data Base</w:t>
            </w:r>
          </w:p>
        </w:tc>
        <w:tc>
          <w:tcPr>
            <w:tcW w:w="339" w:type="dxa"/>
          </w:tcPr>
          <w:p w:rsidR="00061136" w:rsidRPr="00154752" w:rsidP="001979B9">
            <w:pPr>
              <w:rPr>
                <w:rFonts w:ascii="Cambria" w:hAnsi="Cambria" w:cs="Andalus"/>
                <w:iCs/>
                <w:szCs w:val="22"/>
              </w:rPr>
            </w:pPr>
            <w:r w:rsidRPr="00154752">
              <w:rPr>
                <w:rFonts w:ascii="Cambria" w:hAnsi="Cambria" w:cs="Andalus"/>
                <w:iCs/>
                <w:szCs w:val="22"/>
              </w:rPr>
              <w:t>:</w:t>
            </w:r>
          </w:p>
        </w:tc>
        <w:tc>
          <w:tcPr>
            <w:tcW w:w="6577" w:type="dxa"/>
          </w:tcPr>
          <w:p w:rsidR="00061136" w:rsidP="001979B9">
            <w:r>
              <w:t>MS SQL server</w:t>
            </w:r>
            <w:r w:rsidR="007F30F1">
              <w:t xml:space="preserve"> 2014, 2016</w:t>
            </w:r>
          </w:p>
        </w:tc>
      </w:tr>
      <w:tr w:rsidTr="001979B9">
        <w:tblPrEx>
          <w:tblW w:w="0" w:type="auto"/>
          <w:tblLook w:val="04A0"/>
        </w:tblPrEx>
        <w:trPr>
          <w:trHeight w:val="307"/>
        </w:trPr>
        <w:tc>
          <w:tcPr>
            <w:tcW w:w="1414" w:type="dxa"/>
          </w:tcPr>
          <w:p w:rsidR="00061136" w:rsidRPr="00F75044" w:rsidP="001979B9">
            <w:pPr>
              <w:rPr>
                <w:rFonts w:ascii="Cambria" w:hAnsi="Cambria" w:cs="Andalus"/>
                <w:bCs/>
                <w:iCs/>
                <w:szCs w:val="22"/>
              </w:rPr>
            </w:pPr>
            <w:r w:rsidRPr="00F75044">
              <w:rPr>
                <w:rFonts w:ascii="Cambria" w:hAnsi="Cambria" w:cs="Andalus"/>
                <w:bCs/>
                <w:iCs/>
                <w:szCs w:val="22"/>
              </w:rPr>
              <w:t>Tools</w:t>
            </w:r>
          </w:p>
        </w:tc>
        <w:tc>
          <w:tcPr>
            <w:tcW w:w="339" w:type="dxa"/>
          </w:tcPr>
          <w:p w:rsidR="00061136" w:rsidRPr="00154752" w:rsidP="001979B9">
            <w:pPr>
              <w:rPr>
                <w:rFonts w:ascii="Cambria" w:hAnsi="Cambria" w:cs="Andalus"/>
                <w:iCs/>
                <w:szCs w:val="22"/>
              </w:rPr>
            </w:pPr>
            <w:r w:rsidRPr="00154752">
              <w:rPr>
                <w:rFonts w:ascii="Cambria" w:hAnsi="Cambria" w:cs="Andalus"/>
                <w:iCs/>
                <w:szCs w:val="22"/>
              </w:rPr>
              <w:t>:</w:t>
            </w:r>
          </w:p>
        </w:tc>
        <w:tc>
          <w:tcPr>
            <w:tcW w:w="6577" w:type="dxa"/>
          </w:tcPr>
          <w:p w:rsidR="00061136" w:rsidP="001979B9">
            <w:r>
              <w:t>Visual Studio 2008/2010,2012,</w:t>
            </w:r>
            <w:r w:rsidR="00570BB6">
              <w:t>2017</w:t>
            </w:r>
          </w:p>
        </w:tc>
      </w:tr>
      <w:tr w:rsidTr="001979B9">
        <w:tblPrEx>
          <w:tblW w:w="0" w:type="auto"/>
          <w:tblLook w:val="04A0"/>
        </w:tblPrEx>
        <w:trPr>
          <w:trHeight w:val="307"/>
        </w:trPr>
        <w:tc>
          <w:tcPr>
            <w:tcW w:w="1414" w:type="dxa"/>
          </w:tcPr>
          <w:p w:rsidR="00061136" w:rsidRPr="00F75044" w:rsidP="001979B9">
            <w:pPr>
              <w:rPr>
                <w:rFonts w:ascii="Cambria" w:hAnsi="Cambria" w:cs="Andalus"/>
                <w:bCs/>
                <w:iCs/>
                <w:szCs w:val="22"/>
              </w:rPr>
            </w:pPr>
            <w:r w:rsidRPr="00F75044">
              <w:rPr>
                <w:rFonts w:ascii="Cambria" w:hAnsi="Cambria" w:cs="Andalus"/>
                <w:bCs/>
                <w:iCs/>
                <w:szCs w:val="22"/>
              </w:rPr>
              <w:t>Other</w:t>
            </w:r>
          </w:p>
        </w:tc>
        <w:tc>
          <w:tcPr>
            <w:tcW w:w="339" w:type="dxa"/>
          </w:tcPr>
          <w:p w:rsidR="00061136" w:rsidRPr="00154752" w:rsidP="001979B9">
            <w:pPr>
              <w:rPr>
                <w:rFonts w:ascii="Cambria" w:hAnsi="Cambria" w:cs="Andalus"/>
                <w:iCs/>
                <w:szCs w:val="22"/>
              </w:rPr>
            </w:pPr>
            <w:r w:rsidRPr="00154752">
              <w:rPr>
                <w:rFonts w:ascii="Cambria" w:hAnsi="Cambria" w:cs="Andalus"/>
                <w:iCs/>
                <w:szCs w:val="22"/>
              </w:rPr>
              <w:t>:</w:t>
            </w:r>
          </w:p>
        </w:tc>
        <w:tc>
          <w:tcPr>
            <w:tcW w:w="6577" w:type="dxa"/>
          </w:tcPr>
          <w:p w:rsidR="00061136" w:rsidP="001979B9">
            <w:r>
              <w:t xml:space="preserve">Java Script, </w:t>
            </w:r>
            <w:r w:rsidR="003F57F7">
              <w:t>jQuery</w:t>
            </w:r>
            <w:r>
              <w:t>, CSS,</w:t>
            </w:r>
            <w:r w:rsidR="00191C1A">
              <w:t xml:space="preserve"> </w:t>
            </w:r>
            <w:r>
              <w:t>XML, JSON</w:t>
            </w:r>
          </w:p>
        </w:tc>
      </w:tr>
    </w:tbl>
    <w:p w:rsidR="00061136" w:rsidP="00061136"/>
    <w:p w:rsidR="00C7672C" w:rsidP="00C7672C"/>
    <w:p w:rsidR="009036A9" w:rsidP="009036A9"/>
    <w:p w:rsidR="00EA1E68" w:rsidP="00686DE6">
      <w:pPr>
        <w:rPr>
          <w:rFonts w:cs="Utsaah"/>
          <w:b/>
          <w:bCs/>
          <w:i/>
          <w:iCs/>
          <w:noProof/>
          <w:color w:val="000000"/>
        </w:rPr>
      </w:pPr>
    </w:p>
    <w:p w:rsidR="00F2141F" w:rsidP="00686DE6">
      <w:pPr>
        <w:rPr>
          <w:rFonts w:cs="Utsaah"/>
          <w:b/>
          <w:bCs/>
          <w:i/>
          <w:iCs/>
          <w:noProof/>
          <w:color w:val="000000"/>
        </w:rPr>
      </w:pPr>
    </w:p>
    <w:p w:rsidR="00686DE6" w:rsidP="00686DE6">
      <w:pPr>
        <w:rPr>
          <w:rFonts w:cs="Utsaah"/>
          <w:b/>
          <w:bCs/>
          <w:i/>
          <w:iCs/>
          <w:color w:val="000000"/>
        </w:rPr>
      </w:pPr>
      <w:r>
        <w:rPr>
          <w:rFonts w:cs="Utsaah"/>
          <w:b/>
          <w:bCs/>
          <w:i/>
          <w:iCs/>
          <w:noProof/>
          <w:color w:val="000000"/>
        </w:rPr>
        <w:pict>
          <v:line id="Straight Connector 28" o:spid="_x0000_s1029" style="mso-width-relative:margin;position:absolute;visibility:visible;z-index:251661312" from="1.05pt,13.85pt" to="482.55pt,13.85pt" strokecolor="#d8d8d8" strokeweight="1pt">
            <v:shadow on="t" color="black" opacity="64880f" offset="0"/>
          </v:line>
        </w:pict>
      </w:r>
      <w:r w:rsidR="00AA5B98">
        <w:rPr>
          <w:rFonts w:cs="Utsaah"/>
          <w:b/>
          <w:bCs/>
          <w:i/>
          <w:iCs/>
          <w:noProof/>
          <w:color w:val="000000"/>
        </w:rPr>
        <w:t>Work Experience</w:t>
      </w:r>
    </w:p>
    <w:p w:rsidR="009F29F4" w:rsidP="00BD1F09">
      <w:pPr>
        <w:pStyle w:val="ListParagraph"/>
        <w:numPr>
          <w:ilvl w:val="0"/>
          <w:numId w:val="19"/>
        </w:numPr>
      </w:pPr>
      <w:r>
        <w:t xml:space="preserve">Presently working as </w:t>
      </w:r>
      <w:r w:rsidR="001618E6">
        <w:t xml:space="preserve">Senior </w:t>
      </w:r>
      <w:r w:rsidR="00F8550A">
        <w:t xml:space="preserve">Software Engineer for </w:t>
      </w:r>
      <w:r w:rsidRPr="00DF02E9" w:rsidR="00F8550A">
        <w:rPr>
          <w:b/>
        </w:rPr>
        <w:t>InEight India Pvt.</w:t>
      </w:r>
      <w:r w:rsidR="003438AC">
        <w:rPr>
          <w:b/>
        </w:rPr>
        <w:t xml:space="preserve"> </w:t>
      </w:r>
      <w:r w:rsidRPr="00DF02E9" w:rsidR="00F8550A">
        <w:rPr>
          <w:b/>
        </w:rPr>
        <w:t>Ltd</w:t>
      </w:r>
      <w:r w:rsidR="003438AC">
        <w:rPr>
          <w:b/>
        </w:rPr>
        <w:t>.</w:t>
      </w:r>
      <w:r w:rsidRPr="00DF02E9" w:rsidR="00F8550A">
        <w:rPr>
          <w:b/>
        </w:rPr>
        <w:t xml:space="preserve"> Bangalore</w:t>
      </w:r>
      <w:r w:rsidR="000D5A1C">
        <w:t xml:space="preserve"> since </w:t>
      </w:r>
      <w:r w:rsidR="001618E6">
        <w:t>Mar</w:t>
      </w:r>
      <w:r w:rsidR="000D5A1C">
        <w:t>-2017</w:t>
      </w:r>
      <w:r w:rsidR="00457BFE">
        <w:t xml:space="preserve"> to till date</w:t>
      </w:r>
      <w:r w:rsidR="00DF7505">
        <w:t>.</w:t>
      </w:r>
    </w:p>
    <w:p w:rsidR="00BD1F09" w:rsidP="00BD1F09">
      <w:pPr>
        <w:pStyle w:val="ListParagraph"/>
        <w:numPr>
          <w:ilvl w:val="0"/>
          <w:numId w:val="19"/>
        </w:numPr>
      </w:pPr>
      <w:r>
        <w:t>Worked</w:t>
      </w:r>
      <w:r>
        <w:t xml:space="preserve"> as </w:t>
      </w:r>
      <w:r w:rsidR="001618E6">
        <w:t xml:space="preserve">Senior Software Engineer </w:t>
      </w:r>
      <w:r>
        <w:t xml:space="preserve">for </w:t>
      </w:r>
      <w:r w:rsidR="002F10B7">
        <w:rPr>
          <w:b/>
        </w:rPr>
        <w:t>SAKSoft</w:t>
      </w:r>
      <w:r w:rsidRPr="0015208B">
        <w:rPr>
          <w:b/>
        </w:rPr>
        <w:t xml:space="preserve"> </w:t>
      </w:r>
      <w:r w:rsidRPr="00686DE6">
        <w:rPr>
          <w:b/>
          <w:bCs/>
        </w:rPr>
        <w:t xml:space="preserve">Ltd. </w:t>
      </w:r>
      <w:r w:rsidR="00922434">
        <w:rPr>
          <w:b/>
          <w:bCs/>
        </w:rPr>
        <w:t>Noida</w:t>
      </w:r>
      <w:r>
        <w:t xml:space="preserve"> since </w:t>
      </w:r>
      <w:r w:rsidR="004C7FCC">
        <w:t>Sep</w:t>
      </w:r>
      <w:r>
        <w:t xml:space="preserve">- 2015 to </w:t>
      </w:r>
      <w:r w:rsidR="00B5441D">
        <w:t xml:space="preserve">till </w:t>
      </w:r>
      <w:r w:rsidR="00F247AE">
        <w:t>Feb-2017</w:t>
      </w:r>
      <w:r>
        <w:t xml:space="preserve">. </w:t>
      </w:r>
    </w:p>
    <w:p w:rsidR="008801E4" w:rsidP="008A4CD1">
      <w:pPr>
        <w:pStyle w:val="ListParagraph"/>
        <w:numPr>
          <w:ilvl w:val="0"/>
          <w:numId w:val="19"/>
        </w:numPr>
      </w:pPr>
      <w:r>
        <w:t>W</w:t>
      </w:r>
      <w:r w:rsidR="00686DE6">
        <w:t>ork</w:t>
      </w:r>
      <w:r>
        <w:t>ed</w:t>
      </w:r>
      <w:r w:rsidR="00686DE6">
        <w:t xml:space="preserve"> as Software Developer for </w:t>
      </w:r>
      <w:r w:rsidR="00335520">
        <w:rPr>
          <w:b/>
          <w:bCs/>
        </w:rPr>
        <w:t>New Media Guru</w:t>
      </w:r>
      <w:r w:rsidRPr="00686DE6" w:rsidR="00686DE6">
        <w:rPr>
          <w:b/>
          <w:bCs/>
        </w:rPr>
        <w:t xml:space="preserve"> Pvt. Ltd. </w:t>
      </w:r>
      <w:r w:rsidR="00335520">
        <w:rPr>
          <w:b/>
          <w:bCs/>
        </w:rPr>
        <w:t>Delhi</w:t>
      </w:r>
      <w:r w:rsidR="00686DE6">
        <w:t xml:space="preserve"> since </w:t>
      </w:r>
      <w:r w:rsidR="00BA760E">
        <w:t>Sep</w:t>
      </w:r>
      <w:r w:rsidR="00686DE6">
        <w:t>- 201</w:t>
      </w:r>
      <w:r w:rsidR="00BA760E">
        <w:t>4</w:t>
      </w:r>
      <w:r w:rsidR="00686DE6">
        <w:t xml:space="preserve"> </w:t>
      </w:r>
      <w:r w:rsidR="00861BA0">
        <w:t>to</w:t>
      </w:r>
      <w:r w:rsidR="00686DE6">
        <w:t xml:space="preserve"> till </w:t>
      </w:r>
      <w:r w:rsidR="00BA760E">
        <w:t>Sep</w:t>
      </w:r>
      <w:r>
        <w:t>- 2015</w:t>
      </w:r>
      <w:r w:rsidR="008A4CD1">
        <w:t>.</w:t>
      </w:r>
    </w:p>
    <w:p w:rsidR="00BA760E" w:rsidP="00BA760E">
      <w:pPr>
        <w:pStyle w:val="ListParagraph"/>
        <w:numPr>
          <w:ilvl w:val="0"/>
          <w:numId w:val="19"/>
        </w:numPr>
      </w:pPr>
      <w:r>
        <w:t xml:space="preserve">Worked as Software Developer for </w:t>
      </w:r>
      <w:r w:rsidR="005C1FF6">
        <w:rPr>
          <w:b/>
          <w:bCs/>
        </w:rPr>
        <w:t>Utsav</w:t>
      </w:r>
      <w:r w:rsidR="00672D11">
        <w:rPr>
          <w:b/>
          <w:bCs/>
        </w:rPr>
        <w:t xml:space="preserve"> Fas</w:t>
      </w:r>
      <w:r w:rsidR="00282E0E">
        <w:rPr>
          <w:b/>
          <w:bCs/>
        </w:rPr>
        <w:t>h</w:t>
      </w:r>
      <w:r w:rsidR="00672D11">
        <w:rPr>
          <w:b/>
          <w:bCs/>
        </w:rPr>
        <w:t>ion</w:t>
      </w:r>
      <w:r w:rsidRPr="00686DE6">
        <w:rPr>
          <w:b/>
          <w:bCs/>
        </w:rPr>
        <w:t xml:space="preserve"> Pvt. Ltd. </w:t>
      </w:r>
      <w:r>
        <w:rPr>
          <w:b/>
          <w:bCs/>
        </w:rPr>
        <w:t>Delhi</w:t>
      </w:r>
      <w:r>
        <w:t xml:space="preserve"> since </w:t>
      </w:r>
      <w:r w:rsidR="00790156">
        <w:t>Jul</w:t>
      </w:r>
      <w:r>
        <w:t>- 201</w:t>
      </w:r>
      <w:r w:rsidR="00790156">
        <w:t>1</w:t>
      </w:r>
      <w:r>
        <w:t xml:space="preserve"> to till Sep- 201</w:t>
      </w:r>
      <w:r w:rsidR="00790156">
        <w:t>4</w:t>
      </w:r>
      <w:r>
        <w:t>.</w:t>
      </w:r>
    </w:p>
    <w:p w:rsidR="00BA760E" w:rsidP="009014EE"/>
    <w:p w:rsidR="008A4CD1" w:rsidP="008A4CD1">
      <w:pPr>
        <w:rPr>
          <w:rFonts w:cs="Utsaah"/>
          <w:b/>
          <w:bCs/>
          <w:i/>
          <w:iCs/>
          <w:noProof/>
          <w:color w:val="000000"/>
        </w:rPr>
      </w:pPr>
      <w:r>
        <w:rPr>
          <w:rFonts w:cs="Utsaah"/>
          <w:b/>
          <w:bCs/>
          <w:i/>
          <w:iCs/>
          <w:noProof/>
          <w:color w:val="000000"/>
        </w:rPr>
        <w:pict>
          <v:line id="Straight Connector 2" o:spid="_x0000_s1030" style="mso-width-relative:margin;position:absolute;visibility:visible;z-index:251664384" from="1.05pt,13.85pt" to="482.55pt,13.85pt" strokecolor="#d8d8d8" strokeweight="1pt">
            <v:shadow on="t" color="black" opacity="64880f" offset="0"/>
          </v:line>
        </w:pict>
      </w:r>
      <w:r>
        <w:rPr>
          <w:rFonts w:cs="Utsaah"/>
          <w:b/>
          <w:bCs/>
          <w:i/>
          <w:iCs/>
          <w:noProof/>
          <w:color w:val="000000"/>
        </w:rPr>
        <w:t>Role and Responsibilities</w:t>
      </w:r>
    </w:p>
    <w:p w:rsidR="00685E13" w:rsidP="009C61AA">
      <w:pPr>
        <w:pStyle w:val="ListParagraph"/>
        <w:numPr>
          <w:ilvl w:val="0"/>
          <w:numId w:val="23"/>
        </w:numPr>
      </w:pPr>
      <w:r>
        <w:t xml:space="preserve">Define work flow to automate the </w:t>
      </w:r>
      <w:r w:rsidR="0084361F">
        <w:t>process,</w:t>
      </w:r>
      <w:r>
        <w:t xml:space="preserve"> test and deploy.</w:t>
      </w:r>
    </w:p>
    <w:p w:rsidR="009C61AA" w:rsidP="009C61AA">
      <w:pPr>
        <w:pStyle w:val="ListParagraph"/>
        <w:numPr>
          <w:ilvl w:val="0"/>
          <w:numId w:val="23"/>
        </w:numPr>
      </w:pPr>
      <w:r>
        <w:t xml:space="preserve">Enhance new </w:t>
      </w:r>
      <w:r w:rsidR="00181E48">
        <w:t>features,</w:t>
      </w:r>
      <w:r w:rsidR="0011608C">
        <w:t xml:space="preserve"> bug fixing </w:t>
      </w:r>
      <w:r w:rsidR="00A77EA1">
        <w:t>and</w:t>
      </w:r>
      <w:r>
        <w:t xml:space="preserve"> testing.</w:t>
      </w:r>
    </w:p>
    <w:p w:rsidR="009C61AA" w:rsidP="009C61AA">
      <w:pPr>
        <w:pStyle w:val="ListParagraph"/>
        <w:numPr>
          <w:ilvl w:val="0"/>
          <w:numId w:val="23"/>
        </w:numPr>
      </w:pPr>
      <w:r w:rsidRPr="00F92CD5">
        <w:t xml:space="preserve">Provide full lifecycle support to client from initial client interaction and requirement analysis </w:t>
      </w:r>
      <w:r w:rsidRPr="00F92CD5" w:rsidR="003F4391">
        <w:t>and preparation</w:t>
      </w:r>
      <w:r w:rsidRPr="00F92CD5" w:rsidR="008931AF">
        <w:t xml:space="preserve"> of SRS.</w:t>
      </w:r>
    </w:p>
    <w:p w:rsidR="008931AF" w:rsidP="009C61AA">
      <w:pPr>
        <w:pStyle w:val="ListParagraph"/>
        <w:numPr>
          <w:ilvl w:val="0"/>
          <w:numId w:val="23"/>
        </w:numPr>
      </w:pPr>
      <w:r w:rsidRPr="00F92CD5">
        <w:t>Coding, testing, debugging, implementation and integration</w:t>
      </w:r>
      <w:r>
        <w:t>.</w:t>
      </w:r>
    </w:p>
    <w:p w:rsidR="008931AF" w:rsidP="009C61AA">
      <w:pPr>
        <w:pStyle w:val="ListParagraph"/>
        <w:numPr>
          <w:ilvl w:val="0"/>
          <w:numId w:val="23"/>
        </w:numPr>
      </w:pPr>
      <w:r w:rsidRPr="00F92CD5">
        <w:t>Provide ongoing application support and troubleshooting</w:t>
      </w:r>
      <w:r>
        <w:t>.</w:t>
      </w:r>
    </w:p>
    <w:p w:rsidR="008931AF" w:rsidRPr="00F92CD5" w:rsidP="009C61AA">
      <w:pPr>
        <w:pStyle w:val="ListParagraph"/>
        <w:numPr>
          <w:ilvl w:val="0"/>
          <w:numId w:val="23"/>
        </w:numPr>
      </w:pPr>
      <w:r>
        <w:t>Leading team, individual</w:t>
      </w:r>
      <w:r>
        <w:t xml:space="preserve"> development and </w:t>
      </w:r>
      <w:r w:rsidR="00181E48">
        <w:t>Support.</w:t>
      </w:r>
    </w:p>
    <w:p w:rsidR="00C91C1D" w:rsidRPr="00743957" w:rsidP="00C91C1D">
      <w:pPr>
        <w:rPr>
          <w:rFonts w:cs="Utsaah"/>
          <w:b/>
          <w:bCs/>
          <w:i/>
          <w:iCs/>
          <w:color w:val="000000"/>
        </w:rPr>
      </w:pPr>
      <w:r>
        <w:rPr>
          <w:rFonts w:cs="Utsaah"/>
          <w:b/>
          <w:bCs/>
          <w:i/>
          <w:iCs/>
          <w:noProof/>
          <w:color w:val="000000"/>
        </w:rPr>
        <w:pict>
          <v:line id="Straight Connector 30" o:spid="_x0000_s1031" style="mso-width-relative:margin;position:absolute;visibility:visible;z-index:251662336" from="1.05pt,13.85pt" to="482.55pt,13.85pt" strokecolor="#d8d8d8" strokeweight="1pt">
            <v:shadow on="t" color="black" opacity="64880f" offset="0"/>
          </v:line>
        </w:pict>
      </w:r>
      <w:r w:rsidR="00804C6B">
        <w:rPr>
          <w:rFonts w:cs="Utsaah"/>
          <w:b/>
          <w:bCs/>
          <w:i/>
          <w:iCs/>
          <w:noProof/>
          <w:color w:val="000000"/>
        </w:rPr>
        <w:t>Educational Qualification</w:t>
      </w:r>
    </w:p>
    <w:p w:rsidR="00752C0F" w:rsidRPr="00F92CD5" w:rsidP="00B84296">
      <w:pPr>
        <w:pStyle w:val="ListParagraph"/>
        <w:numPr>
          <w:ilvl w:val="0"/>
          <w:numId w:val="23"/>
        </w:numPr>
      </w:pPr>
      <w:r>
        <w:t xml:space="preserve">Completed MCA from </w:t>
      </w:r>
      <w:r>
        <w:rPr>
          <w:rStyle w:val="apple-converted-space"/>
          <w:rFonts w:ascii="Arial" w:hAnsi="Arial" w:cs="Arial"/>
          <w:color w:val="545454"/>
          <w:shd w:val="clear" w:color="auto" w:fill="FFFFFF"/>
        </w:rPr>
        <w:t>Rajiv</w:t>
      </w:r>
      <w:r w:rsidRPr="007A7434">
        <w:t xml:space="preserve"> Gandhi Proudyogiki Vishwavidyalaya</w:t>
      </w:r>
      <w:r>
        <w:t xml:space="preserve"> Bhopal (M.P)</w:t>
      </w:r>
      <w:r w:rsidR="005644C3">
        <w:t xml:space="preserve"> </w:t>
      </w:r>
      <w:r w:rsidR="00C87B09">
        <w:t>in 2010</w:t>
      </w:r>
      <w:r w:rsidRPr="00F92CD5">
        <w:t>.</w:t>
      </w:r>
    </w:p>
    <w:p w:rsidR="003233F2" w:rsidP="004057F7">
      <w:pPr>
        <w:pStyle w:val="ListParagraph"/>
        <w:numPr>
          <w:ilvl w:val="0"/>
          <w:numId w:val="23"/>
        </w:numPr>
      </w:pPr>
      <w:r>
        <w:t xml:space="preserve">Completed B.Sc. (CS) from Jiwaji </w:t>
      </w:r>
      <w:r w:rsidR="00F4664B">
        <w:t>University Gwalior (M.P) in 2006</w:t>
      </w:r>
      <w:r>
        <w:t>.</w:t>
      </w:r>
    </w:p>
    <w:tbl>
      <w:tblPr>
        <w:tblStyle w:val="TableGrid"/>
        <w:tblpPr w:leftFromText="180" w:rightFromText="180"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26"/>
        <w:gridCol w:w="339"/>
        <w:gridCol w:w="3459"/>
      </w:tblGrid>
      <w:tr w:rsidTr="001979B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07"/>
        </w:trPr>
        <w:tc>
          <w:tcPr>
            <w:tcW w:w="1026" w:type="dxa"/>
          </w:tcPr>
          <w:p w:rsidR="003233F2" w:rsidRPr="002A751F" w:rsidP="001979B9">
            <w:pPr>
              <w:rPr>
                <w:rFonts w:ascii="Cambria" w:hAnsi="Cambria" w:cs="Andalus"/>
                <w:bCs/>
                <w:iCs/>
                <w:szCs w:val="22"/>
              </w:rPr>
            </w:pPr>
            <w:r>
              <w:rPr>
                <w:rFonts w:ascii="Cambria" w:hAnsi="Cambria" w:cs="Andalus"/>
                <w:bCs/>
                <w:iCs/>
                <w:szCs w:val="22"/>
              </w:rPr>
              <w:t>Place</w:t>
            </w:r>
          </w:p>
        </w:tc>
        <w:tc>
          <w:tcPr>
            <w:tcW w:w="339" w:type="dxa"/>
          </w:tcPr>
          <w:p w:rsidR="003233F2" w:rsidRPr="002A751F" w:rsidP="001979B9">
            <w:pPr>
              <w:rPr>
                <w:rFonts w:ascii="Cambria" w:hAnsi="Cambria" w:cs="Andalus"/>
                <w:iCs/>
                <w:szCs w:val="22"/>
              </w:rPr>
            </w:pPr>
            <w:r w:rsidRPr="002A751F">
              <w:rPr>
                <w:rFonts w:ascii="Cambria" w:hAnsi="Cambria" w:cs="Andalus"/>
                <w:iCs/>
                <w:szCs w:val="22"/>
              </w:rPr>
              <w:t xml:space="preserve">:                                                                           </w:t>
            </w:r>
          </w:p>
        </w:tc>
        <w:tc>
          <w:tcPr>
            <w:tcW w:w="3459" w:type="dxa"/>
          </w:tcPr>
          <w:p w:rsidR="003233F2" w:rsidRPr="008D2830" w:rsidP="001979B9">
            <w:pPr>
              <w:rPr>
                <w:rFonts w:ascii="Cambria" w:hAnsi="Cambria" w:cs="Andalus"/>
                <w:i/>
                <w:color w:val="000066"/>
                <w:szCs w:val="22"/>
              </w:rPr>
            </w:pPr>
            <w:r>
              <w:rPr>
                <w:rFonts w:ascii="Cambria" w:hAnsi="Cambria" w:cs="Andalus"/>
                <w:i/>
                <w:color w:val="000066"/>
                <w:szCs w:val="22"/>
              </w:rPr>
              <w:t>Bangalore</w:t>
            </w:r>
          </w:p>
        </w:tc>
      </w:tr>
      <w:tr w:rsidTr="001979B9">
        <w:tblPrEx>
          <w:tblW w:w="0" w:type="auto"/>
          <w:tblLook w:val="04A0"/>
        </w:tblPrEx>
        <w:trPr>
          <w:trHeight w:val="307"/>
        </w:trPr>
        <w:tc>
          <w:tcPr>
            <w:tcW w:w="1026" w:type="dxa"/>
          </w:tcPr>
          <w:p w:rsidR="003233F2" w:rsidRPr="002A751F" w:rsidP="001979B9">
            <w:pPr>
              <w:rPr>
                <w:rFonts w:ascii="Cambria" w:hAnsi="Cambria" w:cs="Andalus"/>
                <w:bCs/>
                <w:iCs/>
                <w:szCs w:val="22"/>
              </w:rPr>
            </w:pPr>
            <w:r>
              <w:rPr>
                <w:rFonts w:ascii="Cambria" w:hAnsi="Cambria" w:cs="Andalus"/>
                <w:bCs/>
                <w:iCs/>
                <w:szCs w:val="22"/>
              </w:rPr>
              <w:t>Date</w:t>
            </w:r>
          </w:p>
        </w:tc>
        <w:tc>
          <w:tcPr>
            <w:tcW w:w="339" w:type="dxa"/>
          </w:tcPr>
          <w:p w:rsidR="003233F2" w:rsidRPr="002A751F" w:rsidP="001979B9">
            <w:pPr>
              <w:rPr>
                <w:rFonts w:ascii="Cambria" w:hAnsi="Cambria" w:cs="Andalus"/>
                <w:iCs/>
                <w:szCs w:val="22"/>
              </w:rPr>
            </w:pPr>
            <w:r w:rsidRPr="002A751F">
              <w:rPr>
                <w:rFonts w:ascii="Cambria" w:hAnsi="Cambria" w:cs="Andalus"/>
                <w:iCs/>
                <w:szCs w:val="22"/>
              </w:rPr>
              <w:t>:</w:t>
            </w:r>
          </w:p>
        </w:tc>
        <w:tc>
          <w:tcPr>
            <w:tcW w:w="3459" w:type="dxa"/>
          </w:tcPr>
          <w:p w:rsidR="003233F2" w:rsidRPr="008D2830" w:rsidP="001979B9">
            <w:pPr>
              <w:rPr>
                <w:rFonts w:ascii="Cambria" w:hAnsi="Cambria" w:cs="Andalus"/>
                <w:i/>
                <w:color w:val="000066"/>
                <w:szCs w:val="22"/>
              </w:rPr>
            </w:pPr>
          </w:p>
        </w:tc>
      </w:tr>
    </w:tbl>
    <w:p w:rsidR="00CA5D4F" w:rsidRPr="003233F2" w:rsidP="00692DD3">
      <w:pPr>
        <w:pStyle w:val="ListParagraph"/>
        <w:ind w:left="360"/>
        <w:jc w:val="right"/>
      </w:pPr>
      <w:r w:rsidRPr="00433443">
        <w:rPr>
          <w:rFonts w:ascii="Verdana" w:hAnsi="Verdana"/>
          <w:szCs w:val="22"/>
        </w:rPr>
        <w:br w:type="textWrapping" w:clear="all"/>
      </w:r>
      <w:r w:rsidR="00866F5D">
        <w:rPr>
          <w:b/>
          <w:bCs/>
        </w:rPr>
        <w:t>Manish Kumar Sahu</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5"/>
          </v:shape>
        </w:pict>
      </w:r>
    </w:p>
    <w:sectPr w:rsidSect="00FA0F57">
      <w:pgSz w:w="12240" w:h="15840"/>
      <w:pgMar w:top="576" w:right="1008" w:bottom="576" w:left="1008" w:header="720" w:footer="720" w:gutter="0"/>
      <w:pgBorders w:offsetFrom="page">
        <w:top w:val="inset" w:sz="6" w:space="24" w:color="A6A6A6" w:themeColor="background1" w:themeShade="A6"/>
        <w:left w:val="inset" w:sz="6" w:space="24" w:color="A6A6A6" w:themeColor="background1" w:themeShade="A6"/>
        <w:bottom w:val="outset" w:sz="6" w:space="24" w:color="A6A6A6" w:themeColor="background1" w:themeShade="A6"/>
        <w:right w:val="outset" w:sz="6" w:space="24" w:color="A6A6A6" w:themeColor="background1" w:themeShade="A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ndalus">
    <w:charset w:val="00"/>
    <w:family w:val="roman"/>
    <w:pitch w:val="variable"/>
    <w:sig w:usb0="00002003" w:usb1="80000000" w:usb2="00000008" w:usb3="00000000" w:csb0="00000041" w:csb1="00000000"/>
  </w:font>
  <w:font w:name="Utsaah">
    <w:charset w:val="00"/>
    <w:family w:val="swiss"/>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2">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3">
    <w:nsid w:val="01BB089B"/>
    <w:multiLevelType w:val="hybridMultilevel"/>
    <w:tmpl w:val="AA423E0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2093CDD"/>
    <w:multiLevelType w:val="hybridMultilevel"/>
    <w:tmpl w:val="542225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6DD026A"/>
    <w:multiLevelType w:val="hybridMultilevel"/>
    <w:tmpl w:val="714AA3F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7226128"/>
    <w:multiLevelType w:val="hybridMultilevel"/>
    <w:tmpl w:val="1FEC0E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767273B"/>
    <w:multiLevelType w:val="multilevel"/>
    <w:tmpl w:val="569ADF88"/>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0526FE"/>
    <w:multiLevelType w:val="hybridMultilevel"/>
    <w:tmpl w:val="36F849CC"/>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9">
    <w:nsid w:val="0E2B42B7"/>
    <w:multiLevelType w:val="hybridMultilevel"/>
    <w:tmpl w:val="74488254"/>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0">
    <w:nsid w:val="133176BB"/>
    <w:multiLevelType w:val="multilevel"/>
    <w:tmpl w:val="8B50F730"/>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4B87A6A"/>
    <w:multiLevelType w:val="hybridMultilevel"/>
    <w:tmpl w:val="EA4C1A5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178A4428"/>
    <w:multiLevelType w:val="hybridMultilevel"/>
    <w:tmpl w:val="6D501C3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193406B4"/>
    <w:multiLevelType w:val="hybridMultilevel"/>
    <w:tmpl w:val="A0C40CA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1D65754B"/>
    <w:multiLevelType w:val="hybridMultilevel"/>
    <w:tmpl w:val="0CF2E5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EF43967"/>
    <w:multiLevelType w:val="multilevel"/>
    <w:tmpl w:val="B8D08D78"/>
    <w:lvl w:ilvl="0">
      <w:start w:val="1"/>
      <w:numFmt w:val="bullet"/>
      <w:lvlText w:val=""/>
      <w:lvlJc w:val="left"/>
      <w:pPr>
        <w:ind w:left="360" w:hanging="360"/>
      </w:pPr>
      <w:rPr>
        <w:rFonts w:ascii="Wingdings" w:hAnsi="Wingding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F651105"/>
    <w:multiLevelType w:val="hybridMultilevel"/>
    <w:tmpl w:val="44A496A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22683866"/>
    <w:multiLevelType w:val="hybridMultilevel"/>
    <w:tmpl w:val="D6086B04"/>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7D07F51"/>
    <w:multiLevelType w:val="hybridMultilevel"/>
    <w:tmpl w:val="95EE4DD8"/>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A97309F"/>
    <w:multiLevelType w:val="hybridMultilevel"/>
    <w:tmpl w:val="F5C4F6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E581C93"/>
    <w:multiLevelType w:val="hybridMultilevel"/>
    <w:tmpl w:val="CCA215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04E5B54"/>
    <w:multiLevelType w:val="hybridMultilevel"/>
    <w:tmpl w:val="EFB0FB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0C647F3"/>
    <w:multiLevelType w:val="hybridMultilevel"/>
    <w:tmpl w:val="09B85CA2"/>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33D24788"/>
    <w:multiLevelType w:val="hybridMultilevel"/>
    <w:tmpl w:val="EBDCEB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1243EC6"/>
    <w:multiLevelType w:val="hybridMultilevel"/>
    <w:tmpl w:val="05D64D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75C6A95"/>
    <w:multiLevelType w:val="hybridMultilevel"/>
    <w:tmpl w:val="6338B4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EB77A69"/>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F1B08EF"/>
    <w:multiLevelType w:val="multilevel"/>
    <w:tmpl w:val="0409001D"/>
    <w:numStyleLink w:val="Style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8">
    <w:nsid w:val="524F6ADD"/>
    <w:multiLevelType w:val="hybridMultilevel"/>
    <w:tmpl w:val="FB6059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07246C"/>
    <w:multiLevelType w:val="hybridMultilevel"/>
    <w:tmpl w:val="1DF8091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5E523C8B"/>
    <w:multiLevelType w:val="hybridMultilevel"/>
    <w:tmpl w:val="CAF0D5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F67354D"/>
    <w:multiLevelType w:val="hybridMultilevel"/>
    <w:tmpl w:val="8DEE60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14616F2"/>
    <w:multiLevelType w:val="hybridMultilevel"/>
    <w:tmpl w:val="FECEC3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9DA203D"/>
    <w:multiLevelType w:val="hybridMultilevel"/>
    <w:tmpl w:val="F690881C"/>
    <w:lvl w:ilvl="0">
      <w:start w:val="1"/>
      <w:numFmt w:val="bullet"/>
      <w:lvlText w:val=""/>
      <w:lvlJc w:val="left"/>
      <w:pPr>
        <w:ind w:left="1485" w:hanging="360"/>
      </w:pPr>
      <w:rPr>
        <w:rFonts w:ascii="Wingdings" w:hAnsi="Wingdings"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34">
    <w:nsid w:val="70A41500"/>
    <w:multiLevelType w:val="hybridMultilevel"/>
    <w:tmpl w:val="93C2EE3E"/>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5BF0308"/>
    <w:multiLevelType w:val="hybridMultilevel"/>
    <w:tmpl w:val="EDB6FF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782615A6"/>
    <w:multiLevelType w:val="hybridMultilevel"/>
    <w:tmpl w:val="501E291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EA95AAB"/>
    <w:multiLevelType w:val="hybridMultilevel"/>
    <w:tmpl w:val="401285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6"/>
  </w:num>
  <w:num w:numId="4">
    <w:abstractNumId w:val="27"/>
  </w:num>
  <w:num w:numId="5">
    <w:abstractNumId w:val="8"/>
  </w:num>
  <w:num w:numId="6">
    <w:abstractNumId w:val="2"/>
  </w:num>
  <w:num w:numId="7">
    <w:abstractNumId w:val="35"/>
  </w:num>
  <w:num w:numId="8">
    <w:abstractNumId w:val="17"/>
  </w:num>
  <w:num w:numId="9">
    <w:abstractNumId w:val="28"/>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7"/>
  </w:num>
  <w:num w:numId="13">
    <w:abstractNumId w:val="18"/>
  </w:num>
  <w:num w:numId="14">
    <w:abstractNumId w:val="34"/>
  </w:num>
  <w:num w:numId="15">
    <w:abstractNumId w:val="13"/>
  </w:num>
  <w:num w:numId="16">
    <w:abstractNumId w:val="11"/>
  </w:num>
  <w:num w:numId="17">
    <w:abstractNumId w:val="5"/>
  </w:num>
  <w:num w:numId="18">
    <w:abstractNumId w:val="10"/>
  </w:num>
  <w:num w:numId="19">
    <w:abstractNumId w:val="7"/>
  </w:num>
  <w:num w:numId="20">
    <w:abstractNumId w:val="20"/>
  </w:num>
  <w:num w:numId="21">
    <w:abstractNumId w:val="30"/>
  </w:num>
  <w:num w:numId="22">
    <w:abstractNumId w:val="24"/>
  </w:num>
  <w:num w:numId="23">
    <w:abstractNumId w:val="15"/>
  </w:num>
  <w:num w:numId="24">
    <w:abstractNumId w:val="22"/>
  </w:num>
  <w:num w:numId="25">
    <w:abstractNumId w:val="33"/>
  </w:num>
  <w:num w:numId="26">
    <w:abstractNumId w:val="19"/>
  </w:num>
  <w:num w:numId="27">
    <w:abstractNumId w:val="25"/>
  </w:num>
  <w:num w:numId="28">
    <w:abstractNumId w:val="6"/>
  </w:num>
  <w:num w:numId="29">
    <w:abstractNumId w:val="21"/>
  </w:num>
  <w:num w:numId="30">
    <w:abstractNumId w:val="29"/>
  </w:num>
  <w:num w:numId="31">
    <w:abstractNumId w:val="3"/>
  </w:num>
  <w:num w:numId="32">
    <w:abstractNumId w:val="16"/>
  </w:num>
  <w:num w:numId="33">
    <w:abstractNumId w:val="1"/>
  </w:num>
  <w:num w:numId="34">
    <w:abstractNumId w:val="4"/>
  </w:num>
  <w:num w:numId="35">
    <w:abstractNumId w:val="31"/>
  </w:num>
  <w:num w:numId="36">
    <w:abstractNumId w:val="23"/>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B5"/>
  </w:style>
  <w:style w:type="paragraph" w:styleId="Heading1">
    <w:name w:val="heading 1"/>
    <w:basedOn w:val="Normal"/>
    <w:next w:val="Normal"/>
    <w:link w:val="Heading1Char"/>
    <w:uiPriority w:val="9"/>
    <w:qFormat/>
    <w:rsid w:val="00830F4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nhideWhenUsed/>
    <w:qFormat/>
    <w:rsid w:val="00B1644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392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43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1143D"/>
    <w:rPr>
      <w:rFonts w:ascii="Tahoma" w:hAnsi="Tahoma" w:cs="Mangal"/>
      <w:sz w:val="16"/>
      <w:szCs w:val="14"/>
    </w:rPr>
  </w:style>
  <w:style w:type="paragraph" w:styleId="Header">
    <w:name w:val="header"/>
    <w:basedOn w:val="Normal"/>
    <w:link w:val="HeaderChar"/>
    <w:uiPriority w:val="99"/>
    <w:unhideWhenUsed/>
    <w:rsid w:val="00F11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43D"/>
  </w:style>
  <w:style w:type="paragraph" w:styleId="Footer">
    <w:name w:val="footer"/>
    <w:basedOn w:val="Normal"/>
    <w:link w:val="FooterChar"/>
    <w:uiPriority w:val="99"/>
    <w:unhideWhenUsed/>
    <w:rsid w:val="00F11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3D"/>
  </w:style>
  <w:style w:type="paragraph" w:styleId="Title">
    <w:name w:val="Title"/>
    <w:basedOn w:val="Normal"/>
    <w:next w:val="Normal"/>
    <w:link w:val="TitleChar"/>
    <w:uiPriority w:val="10"/>
    <w:qFormat/>
    <w:rsid w:val="00830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30F4F"/>
    <w:rPr>
      <w:rFonts w:asciiTheme="majorHAnsi" w:eastAsiaTheme="majorEastAsia" w:hAnsiTheme="majorHAnsi" w:cstheme="majorBidi"/>
      <w:color w:val="17365D" w:themeColor="text2" w:themeShade="BF"/>
      <w:spacing w:val="5"/>
      <w:kern w:val="28"/>
      <w:sz w:val="52"/>
      <w:szCs w:val="47"/>
    </w:rPr>
  </w:style>
  <w:style w:type="paragraph" w:styleId="Subtitle">
    <w:name w:val="Subtitle"/>
    <w:basedOn w:val="Normal"/>
    <w:next w:val="Normal"/>
    <w:link w:val="SubtitleChar"/>
    <w:uiPriority w:val="11"/>
    <w:qFormat/>
    <w:rsid w:val="00830F4F"/>
    <w:pPr>
      <w:numPr>
        <w:ilvl w:val="1"/>
      </w:numPr>
    </w:pPr>
    <w:rPr>
      <w:rFonts w:asciiTheme="majorHAnsi" w:eastAsiaTheme="majorEastAsia" w:hAnsiTheme="majorHAnsi" w:cstheme="majorBidi"/>
      <w:i/>
      <w:iCs/>
      <w:color w:val="4F81BD" w:themeColor="accent1"/>
      <w:spacing w:val="15"/>
      <w:sz w:val="24"/>
      <w:szCs w:val="21"/>
    </w:rPr>
  </w:style>
  <w:style w:type="character" w:customStyle="1" w:styleId="SubtitleChar">
    <w:name w:val="Subtitle Char"/>
    <w:basedOn w:val="DefaultParagraphFont"/>
    <w:link w:val="Subtitle"/>
    <w:uiPriority w:val="11"/>
    <w:rsid w:val="00830F4F"/>
    <w:rPr>
      <w:rFonts w:asciiTheme="majorHAnsi" w:eastAsiaTheme="majorEastAsia" w:hAnsiTheme="majorHAnsi" w:cstheme="majorBidi"/>
      <w:i/>
      <w:iCs/>
      <w:color w:val="4F81BD" w:themeColor="accent1"/>
      <w:spacing w:val="15"/>
      <w:sz w:val="24"/>
      <w:szCs w:val="21"/>
    </w:rPr>
  </w:style>
  <w:style w:type="table" w:styleId="TableGrid">
    <w:name w:val="Table Grid"/>
    <w:basedOn w:val="TableNormal"/>
    <w:uiPriority w:val="59"/>
    <w:rsid w:val="0083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F4F"/>
    <w:rPr>
      <w:color w:val="0000FF" w:themeColor="hyperlink"/>
      <w:u w:val="single"/>
    </w:rPr>
  </w:style>
  <w:style w:type="character" w:customStyle="1" w:styleId="Heading1Char">
    <w:name w:val="Heading 1 Char"/>
    <w:basedOn w:val="DefaultParagraphFont"/>
    <w:link w:val="Heading1"/>
    <w:uiPriority w:val="9"/>
    <w:rsid w:val="00830F4F"/>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830F4F"/>
    <w:pPr>
      <w:outlineLvl w:val="9"/>
    </w:pPr>
    <w:rPr>
      <w:szCs w:val="28"/>
      <w:lang w:eastAsia="ja-JP" w:bidi="ar-SA"/>
    </w:rPr>
  </w:style>
  <w:style w:type="paragraph" w:styleId="EndnoteText">
    <w:name w:val="endnote text"/>
    <w:basedOn w:val="Normal"/>
    <w:link w:val="EndnoteTextChar"/>
    <w:uiPriority w:val="99"/>
    <w:semiHidden/>
    <w:unhideWhenUsed/>
    <w:rsid w:val="00830F4F"/>
    <w:pPr>
      <w:spacing w:after="0" w:line="240" w:lineRule="auto"/>
    </w:pPr>
    <w:rPr>
      <w:sz w:val="20"/>
      <w:szCs w:val="18"/>
    </w:rPr>
  </w:style>
  <w:style w:type="character" w:customStyle="1" w:styleId="EndnoteTextChar">
    <w:name w:val="Endnote Text Char"/>
    <w:basedOn w:val="DefaultParagraphFont"/>
    <w:link w:val="EndnoteText"/>
    <w:uiPriority w:val="99"/>
    <w:semiHidden/>
    <w:rsid w:val="00830F4F"/>
    <w:rPr>
      <w:sz w:val="20"/>
      <w:szCs w:val="18"/>
    </w:rPr>
  </w:style>
  <w:style w:type="character" w:styleId="EndnoteReference">
    <w:name w:val="endnote reference"/>
    <w:basedOn w:val="DefaultParagraphFont"/>
    <w:uiPriority w:val="99"/>
    <w:semiHidden/>
    <w:unhideWhenUsed/>
    <w:rsid w:val="00830F4F"/>
    <w:rPr>
      <w:vertAlign w:val="superscript"/>
    </w:rPr>
  </w:style>
  <w:style w:type="paragraph" w:styleId="Caption">
    <w:name w:val="caption"/>
    <w:basedOn w:val="Normal"/>
    <w:next w:val="Normal"/>
    <w:uiPriority w:val="35"/>
    <w:unhideWhenUsed/>
    <w:qFormat/>
    <w:rsid w:val="00C065BA"/>
    <w:pPr>
      <w:spacing w:line="240" w:lineRule="auto"/>
    </w:pPr>
    <w:rPr>
      <w:b/>
      <w:bCs/>
      <w:color w:val="4F81BD" w:themeColor="accent1"/>
      <w:sz w:val="18"/>
      <w:szCs w:val="16"/>
    </w:rPr>
  </w:style>
  <w:style w:type="paragraph" w:styleId="FootnoteText">
    <w:name w:val="footnote text"/>
    <w:basedOn w:val="Normal"/>
    <w:link w:val="FootnoteTextChar"/>
    <w:uiPriority w:val="99"/>
    <w:semiHidden/>
    <w:unhideWhenUsed/>
    <w:rsid w:val="0061327F"/>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1327F"/>
    <w:rPr>
      <w:sz w:val="20"/>
      <w:szCs w:val="18"/>
    </w:rPr>
  </w:style>
  <w:style w:type="character" w:styleId="FootnoteReference">
    <w:name w:val="footnote reference"/>
    <w:basedOn w:val="DefaultParagraphFont"/>
    <w:uiPriority w:val="99"/>
    <w:semiHidden/>
    <w:unhideWhenUsed/>
    <w:rsid w:val="0061327F"/>
    <w:rPr>
      <w:vertAlign w:val="superscript"/>
    </w:rPr>
  </w:style>
  <w:style w:type="paragraph" w:styleId="PlainText">
    <w:name w:val="Plain Text"/>
    <w:basedOn w:val="Normal"/>
    <w:link w:val="PlainTextChar"/>
    <w:unhideWhenUsed/>
    <w:rsid w:val="00FA59F4"/>
    <w:pPr>
      <w:spacing w:after="0" w:line="240" w:lineRule="auto"/>
    </w:pPr>
    <w:rPr>
      <w:rFonts w:ascii="Courier New" w:eastAsia="Times New Roman" w:hAnsi="Courier New" w:cs="Times New Roman"/>
      <w:sz w:val="20"/>
      <w:lang w:bidi="ar-SA"/>
    </w:rPr>
  </w:style>
  <w:style w:type="paragraph" w:styleId="TableofFigures">
    <w:name w:val="table of figures"/>
    <w:basedOn w:val="Normal"/>
    <w:next w:val="Normal"/>
    <w:uiPriority w:val="99"/>
    <w:semiHidden/>
    <w:unhideWhenUsed/>
    <w:rsid w:val="00540873"/>
    <w:pPr>
      <w:spacing w:after="0"/>
    </w:pPr>
  </w:style>
  <w:style w:type="character" w:customStyle="1" w:styleId="PlainTextChar">
    <w:name w:val="Plain Text Char"/>
    <w:basedOn w:val="DefaultParagraphFont"/>
    <w:link w:val="PlainText"/>
    <w:rsid w:val="00FA59F4"/>
    <w:rPr>
      <w:rFonts w:ascii="Courier New" w:eastAsia="Times New Roman" w:hAnsi="Courier New" w:cs="Times New Roman"/>
      <w:sz w:val="20"/>
      <w:lang w:bidi="ar-SA"/>
    </w:rPr>
  </w:style>
  <w:style w:type="paragraph" w:customStyle="1" w:styleId="Objective">
    <w:name w:val="Objective"/>
    <w:basedOn w:val="Normal"/>
    <w:next w:val="BodyText"/>
    <w:rsid w:val="00FA59F4"/>
    <w:pPr>
      <w:spacing w:before="240" w:after="220" w:line="220" w:lineRule="atLeast"/>
    </w:pPr>
    <w:rPr>
      <w:rFonts w:ascii="Arial" w:eastAsia="Times New Roman" w:hAnsi="Arial" w:cs="Times New Roman"/>
      <w:sz w:val="20"/>
      <w:lang w:bidi="ar-SA"/>
    </w:rPr>
  </w:style>
  <w:style w:type="paragraph" w:styleId="BodyText">
    <w:name w:val="Body Text"/>
    <w:basedOn w:val="Normal"/>
    <w:link w:val="BodyTextChar"/>
    <w:uiPriority w:val="99"/>
    <w:unhideWhenUsed/>
    <w:rsid w:val="00FA59F4"/>
    <w:pPr>
      <w:spacing w:after="120"/>
    </w:pPr>
    <w:rPr>
      <w:rFonts w:ascii="Calibri" w:eastAsia="Times New Roman" w:hAnsi="Calibri" w:cs="Times New Roman"/>
      <w:szCs w:val="22"/>
      <w:lang w:val="en-IN" w:eastAsia="en-IN" w:bidi="ar-SA"/>
    </w:rPr>
  </w:style>
  <w:style w:type="character" w:customStyle="1" w:styleId="BodyTextChar">
    <w:name w:val="Body Text Char"/>
    <w:basedOn w:val="DefaultParagraphFont"/>
    <w:link w:val="BodyText"/>
    <w:uiPriority w:val="99"/>
    <w:rsid w:val="00FA59F4"/>
    <w:rPr>
      <w:rFonts w:ascii="Calibri" w:eastAsia="Times New Roman" w:hAnsi="Calibri" w:cs="Times New Roman"/>
      <w:szCs w:val="22"/>
      <w:lang w:val="en-IN" w:eastAsia="en-IN" w:bidi="ar-SA"/>
    </w:rPr>
  </w:style>
  <w:style w:type="numbering" w:customStyle="1" w:styleId="Style1">
    <w:name w:val="Style1"/>
    <w:uiPriority w:val="99"/>
    <w:rsid w:val="00FA59F4"/>
    <w:pPr>
      <w:numPr>
        <w:numId w:val="3"/>
      </w:numPr>
    </w:pPr>
  </w:style>
  <w:style w:type="paragraph" w:styleId="ListParagraph">
    <w:name w:val="List Paragraph"/>
    <w:basedOn w:val="Normal"/>
    <w:uiPriority w:val="34"/>
    <w:qFormat/>
    <w:rsid w:val="00FA59F4"/>
    <w:pPr>
      <w:ind w:left="720"/>
      <w:contextualSpacing/>
    </w:pPr>
  </w:style>
  <w:style w:type="character" w:customStyle="1" w:styleId="apple-converted-space">
    <w:name w:val="apple-converted-space"/>
    <w:basedOn w:val="DefaultParagraphFont"/>
    <w:rsid w:val="004F4B8F"/>
  </w:style>
  <w:style w:type="character" w:customStyle="1" w:styleId="a">
    <w:name w:val="a"/>
    <w:basedOn w:val="DefaultParagraphFont"/>
    <w:rsid w:val="004F4B8F"/>
  </w:style>
  <w:style w:type="character" w:customStyle="1" w:styleId="Heading2Char">
    <w:name w:val="Heading 2 Char"/>
    <w:basedOn w:val="DefaultParagraphFont"/>
    <w:link w:val="Heading2"/>
    <w:uiPriority w:val="9"/>
    <w:rsid w:val="00B16444"/>
    <w:rPr>
      <w:rFonts w:asciiTheme="majorHAnsi" w:eastAsiaTheme="majorEastAsia" w:hAnsiTheme="majorHAnsi" w:cstheme="majorBidi"/>
      <w:b/>
      <w:bCs/>
      <w:color w:val="4F81BD" w:themeColor="accent1"/>
      <w:sz w:val="26"/>
      <w:szCs w:val="23"/>
    </w:rPr>
  </w:style>
  <w:style w:type="paragraph" w:customStyle="1" w:styleId="SectionTitle">
    <w:name w:val="Section Title"/>
    <w:basedOn w:val="Normal"/>
    <w:next w:val="Normal"/>
    <w:rsid w:val="00CA5D4F"/>
    <w:pPr>
      <w:keepNext/>
      <w:pBdr>
        <w:top w:val="double" w:sz="6" w:space="2" w:color="auto"/>
      </w:pBdr>
      <w:shd w:val="pct5" w:color="auto" w:fill="auto"/>
      <w:overflowPunct w:val="0"/>
      <w:autoSpaceDE w:val="0"/>
      <w:autoSpaceDN w:val="0"/>
      <w:adjustRightInd w:val="0"/>
      <w:spacing w:before="120" w:after="0" w:line="240" w:lineRule="auto"/>
      <w:textAlignment w:val="baseline"/>
    </w:pPr>
    <w:rPr>
      <w:rFonts w:ascii="Arial" w:eastAsia="Times New Roman" w:hAnsi="Arial" w:cs="Times New Roman"/>
      <w:b/>
      <w:spacing w:val="-10"/>
      <w:sz w:val="20"/>
      <w:lang w:bidi="ar-SA"/>
    </w:rPr>
  </w:style>
  <w:style w:type="paragraph" w:styleId="NormalWeb">
    <w:name w:val="Normal (Web)"/>
    <w:basedOn w:val="Normal"/>
    <w:uiPriority w:val="99"/>
    <w:unhideWhenUsed/>
    <w:rsid w:val="000C52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26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392660"/>
    <w:rPr>
      <w:i/>
      <w:iCs/>
    </w:rPr>
  </w:style>
  <w:style w:type="paragraph" w:customStyle="1" w:styleId="Body">
    <w:name w:val="Body"/>
    <w:rsid w:val="00AE2270"/>
    <w:pPr>
      <w:suppressAutoHyphens/>
      <w:spacing w:after="180" w:line="312" w:lineRule="auto"/>
    </w:pPr>
    <w:rPr>
      <w:rFonts w:ascii="Times New Roman" w:eastAsia="Times New Roman" w:hAnsi="Times New Roman" w:cs="Times New Roman"/>
      <w:sz w:val="20"/>
      <w:lang w:bidi="ar-SA"/>
    </w:rPr>
  </w:style>
  <w:style w:type="paragraph" w:customStyle="1" w:styleId="Default">
    <w:name w:val="Default"/>
    <w:rsid w:val="003851FC"/>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68a4cd27184aba22e3d6d3336f3826c134f530e18705c4458440321091b5b581b0b160214475e58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4431a011400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CE362-D9B8-40F3-A329-1A6EE22E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SSKUSHWAH</dc:creator>
  <cp:lastModifiedBy>Manish Sahu</cp:lastModifiedBy>
  <cp:revision>520</cp:revision>
  <cp:lastPrinted>2015-10-02T05:29:00Z</cp:lastPrinted>
  <dcterms:created xsi:type="dcterms:W3CDTF">2015-04-03T04:05:00Z</dcterms:created>
  <dcterms:modified xsi:type="dcterms:W3CDTF">2018-08-28T13:43:00Z</dcterms:modified>
</cp:coreProperties>
</file>