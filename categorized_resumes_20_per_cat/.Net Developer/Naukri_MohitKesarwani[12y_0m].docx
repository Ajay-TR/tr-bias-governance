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D6105" w:rsidRPr="00AB3F53" w:rsidP="00C017E7" w14:paraId="282A4C8E" w14:textId="0B113A7E">
      <w:pPr>
        <w:tabs>
          <w:tab w:val="left" w:pos="6290"/>
        </w:tabs>
        <w:spacing w:after="0" w:line="26" w:lineRule="atLeast"/>
        <w:rPr>
          <w:rFonts w:ascii="Bookman Old Style" w:eastAsia="Times New Roman" w:hAnsi="Bookman Old Style"/>
          <w:b/>
          <w:color w:val="000000"/>
          <w:sz w:val="38"/>
          <w:szCs w:val="38"/>
          <w:lang w:val="en-US"/>
        </w:rPr>
      </w:pPr>
      <w:r w:rsidRPr="00662AF1">
        <w:rPr>
          <w:rFonts w:ascii="Bookman Old Style" w:eastAsia="Times New Roman" w:hAnsi="Bookman Old Style"/>
          <w:b/>
          <w:noProof/>
          <w:color w:val="000000"/>
          <w:sz w:val="36"/>
          <w:szCs w:val="36"/>
          <w:lang w:val="en-US" w:eastAsia="en-US" w:bidi="hi-IN"/>
        </w:rPr>
        <w:drawing>
          <wp:anchor distT="0" distB="0" distL="114300" distR="114300" simplePos="0" relativeHeight="251658240" behindDoc="0" locked="0" layoutInCell="1" allowOverlap="1">
            <wp:simplePos x="0" y="0"/>
            <wp:positionH relativeFrom="margin">
              <wp:posOffset>5148580</wp:posOffset>
            </wp:positionH>
            <wp:positionV relativeFrom="margin">
              <wp:posOffset>-1905</wp:posOffset>
            </wp:positionV>
            <wp:extent cx="1439120" cy="796011"/>
            <wp:effectExtent l="0" t="0" r="0" b="0"/>
            <wp:wrapSquare wrapText="bothSides"/>
            <wp:docPr id="2" name="Picture 2" descr="C:\Users\mkesa3\Downloads\CV\MS_Cert_Professional_logo_Blk_rgb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91925" name="Picture 1" descr="C:\Users\mkesa3\Downloads\CV\MS_Cert_Professional_logo_Blk_rgb - Copy.png"/>
                    <pic:cNvPicPr>
                      <a:picLocks noChangeAspect="1" noChangeArrowheads="1"/>
                    </pic:cNvPicPr>
                  </pic:nvPicPr>
                  <pic:blipFill>
                    <a:blip xmlns:r="http://schemas.openxmlformats.org/officeDocument/2006/relationships" r:embed="rId5" cstate="print">
                      <a:duotone>
                        <a:schemeClr val="accent1">
                          <a:shade val="45000"/>
                          <a:satMod val="135000"/>
                        </a:schemeClr>
                        <a:prstClr val="white"/>
                      </a:duotone>
                      <a:extLst>
                        <a:ext xmlns:a="http://schemas.openxmlformats.org/drawingml/2006/main" uri="{28A0092B-C50C-407E-A947-70E740481C1C}">
                          <a14:useLocalDpi xmlns:a14="http://schemas.microsoft.com/office/drawing/2010/main" val="0"/>
                        </a:ext>
                      </a:extLst>
                    </a:blip>
                    <a:srcRect l="7679" t="13522" r="10260" b="17121"/>
                    <a:stretch>
                      <a:fillRect/>
                    </a:stretch>
                  </pic:blipFill>
                  <pic:spPr bwMode="auto">
                    <a:xfrm>
                      <a:off x="0" y="0"/>
                      <a:ext cx="1439120" cy="796011"/>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2AF1">
        <w:rPr>
          <w:rFonts w:ascii="Bookman Old Style" w:eastAsia="Times New Roman" w:hAnsi="Bookman Old Style"/>
          <w:b/>
          <w:color w:val="000000"/>
          <w:sz w:val="36"/>
          <w:szCs w:val="36"/>
          <w:lang w:val="en-US"/>
        </w:rPr>
        <w:t>Mohit Kesarwani</w:t>
      </w:r>
      <w:r w:rsidR="00C017E7">
        <w:rPr>
          <w:rFonts w:ascii="Bookman Old Style" w:eastAsia="Times New Roman" w:hAnsi="Bookman Old Style"/>
          <w:b/>
          <w:color w:val="000000"/>
          <w:sz w:val="38"/>
          <w:szCs w:val="38"/>
          <w:lang w:val="en-US"/>
        </w:rPr>
        <w:tab/>
      </w:r>
    </w:p>
    <w:p w:rsidR="008D6105" w:rsidRPr="00662AF1" w:rsidP="00904D76" w14:paraId="79C7AD16" w14:textId="40571941">
      <w:pPr>
        <w:spacing w:after="0" w:line="240" w:lineRule="auto"/>
        <w:rPr>
          <w:rFonts w:ascii="Verdana" w:hAnsi="Verdana"/>
          <w:sz w:val="20"/>
          <w:szCs w:val="20"/>
        </w:rPr>
      </w:pPr>
      <w:r w:rsidRPr="00662AF1">
        <w:rPr>
          <w:rFonts w:ascii="Verdana" w:hAnsi="Verdana"/>
          <w:sz w:val="20"/>
          <w:szCs w:val="20"/>
        </w:rPr>
        <w:t>O</w:t>
      </w:r>
      <w:r w:rsidRPr="00662AF1" w:rsidR="00F97A55">
        <w:rPr>
          <w:rFonts w:ascii="Verdana" w:hAnsi="Verdana"/>
          <w:sz w:val="20"/>
          <w:szCs w:val="20"/>
        </w:rPr>
        <w:t xml:space="preserve"> </w:t>
      </w:r>
      <w:r w:rsidRPr="00662AF1" w:rsidR="00116D4A">
        <w:rPr>
          <w:rFonts w:ascii="Verdana" w:hAnsi="Verdana"/>
          <w:sz w:val="20"/>
          <w:szCs w:val="20"/>
        </w:rPr>
        <w:t>–</w:t>
      </w:r>
      <w:r w:rsidRPr="00662AF1" w:rsidR="00F97A55">
        <w:rPr>
          <w:rFonts w:ascii="Verdana" w:hAnsi="Verdana"/>
          <w:sz w:val="20"/>
          <w:szCs w:val="20"/>
        </w:rPr>
        <w:t xml:space="preserve"> </w:t>
      </w:r>
      <w:r w:rsidR="00073D23">
        <w:rPr>
          <w:rFonts w:ascii="Verdana" w:hAnsi="Verdana"/>
          <w:b/>
          <w:bCs/>
          <w:sz w:val="20"/>
          <w:szCs w:val="20"/>
        </w:rPr>
        <w:t>Saxo Bank</w:t>
      </w:r>
      <w:r w:rsidR="00167BDA">
        <w:rPr>
          <w:rFonts w:ascii="Verdana" w:hAnsi="Verdana"/>
          <w:b/>
          <w:bCs/>
          <w:sz w:val="20"/>
          <w:szCs w:val="20"/>
        </w:rPr>
        <w:t>,</w:t>
      </w:r>
      <w:r w:rsidR="00073D23">
        <w:rPr>
          <w:rFonts w:ascii="Verdana" w:hAnsi="Verdana"/>
          <w:b/>
          <w:bCs/>
          <w:sz w:val="20"/>
          <w:szCs w:val="20"/>
        </w:rPr>
        <w:t xml:space="preserve"> Gurgaon, Haryana</w:t>
      </w:r>
    </w:p>
    <w:p w:rsidR="008D6105" w:rsidRPr="00662AF1" w:rsidP="00904D76" w14:paraId="7C482C76" w14:textId="4367889B">
      <w:pPr>
        <w:spacing w:after="0" w:line="240" w:lineRule="auto"/>
        <w:rPr>
          <w:rFonts w:ascii="Verdana" w:hAnsi="Verdana"/>
          <w:sz w:val="20"/>
          <w:szCs w:val="20"/>
        </w:rPr>
      </w:pPr>
      <w:r w:rsidRPr="00662AF1">
        <w:rPr>
          <w:rFonts w:ascii="Verdana" w:hAnsi="Verdana"/>
          <w:sz w:val="20"/>
          <w:szCs w:val="20"/>
        </w:rPr>
        <w:t>H</w:t>
      </w:r>
      <w:r w:rsidRPr="00662AF1" w:rsidR="00F97A55">
        <w:rPr>
          <w:rFonts w:ascii="Verdana" w:hAnsi="Verdana"/>
          <w:sz w:val="20"/>
          <w:szCs w:val="20"/>
        </w:rPr>
        <w:t xml:space="preserve"> </w:t>
      </w:r>
      <w:r w:rsidRPr="00662AF1" w:rsidR="00E87C9A">
        <w:rPr>
          <w:rFonts w:ascii="Verdana" w:hAnsi="Verdana"/>
          <w:sz w:val="20"/>
          <w:szCs w:val="20"/>
        </w:rPr>
        <w:t>–</w:t>
      </w:r>
      <w:r w:rsidR="002A3C4C">
        <w:rPr>
          <w:rFonts w:ascii="Verdana" w:hAnsi="Verdana"/>
          <w:sz w:val="20"/>
          <w:szCs w:val="20"/>
        </w:rPr>
        <w:t xml:space="preserve"> Sector 39, Gurugram, Haryana</w:t>
      </w:r>
    </w:p>
    <w:p w:rsidR="008D6105" w:rsidRPr="00662AF1" w:rsidP="00904D76" w14:paraId="77DE944A" w14:textId="7AAF449C">
      <w:pPr>
        <w:spacing w:after="0" w:line="240" w:lineRule="auto"/>
        <w:rPr>
          <w:rFonts w:ascii="Verdana" w:hAnsi="Verdana"/>
          <w:sz w:val="20"/>
          <w:szCs w:val="20"/>
        </w:rPr>
      </w:pPr>
      <w:r w:rsidRPr="00662AF1">
        <w:rPr>
          <w:rFonts w:ascii="Verdana" w:hAnsi="Verdana"/>
          <w:sz w:val="20"/>
          <w:szCs w:val="20"/>
        </w:rPr>
        <w:t>mkesarwani</w:t>
      </w:r>
      <w:r w:rsidRPr="00662AF1">
        <w:rPr>
          <w:rFonts w:ascii="Verdana" w:hAnsi="Verdana"/>
          <w:sz w:val="20"/>
          <w:szCs w:val="20"/>
        </w:rPr>
        <w:t>@</w:t>
      </w:r>
      <w:r w:rsidRPr="00662AF1" w:rsidR="00640EAC">
        <w:rPr>
          <w:rFonts w:ascii="Verdana" w:hAnsi="Verdana"/>
          <w:sz w:val="20"/>
          <w:szCs w:val="20"/>
        </w:rPr>
        <w:t>outlook</w:t>
      </w:r>
      <w:r w:rsidRPr="00662AF1" w:rsidR="00A22C81">
        <w:rPr>
          <w:rFonts w:ascii="Verdana" w:hAnsi="Verdana"/>
          <w:sz w:val="20"/>
          <w:szCs w:val="20"/>
        </w:rPr>
        <w:t>.com</w:t>
      </w:r>
      <w:r w:rsidRPr="00662AF1">
        <w:rPr>
          <w:rFonts w:ascii="Verdana" w:hAnsi="Verdana"/>
          <w:sz w:val="20"/>
          <w:szCs w:val="20"/>
        </w:rPr>
        <w:br/>
      </w:r>
      <w:r w:rsidRPr="00662AF1" w:rsidR="00DF35BC">
        <w:rPr>
          <w:rFonts w:ascii="Verdana" w:hAnsi="Verdana"/>
          <w:sz w:val="20"/>
          <w:szCs w:val="20"/>
        </w:rPr>
        <w:t>Mobile:</w:t>
      </w:r>
      <w:r w:rsidRPr="00662AF1" w:rsidR="00196F68">
        <w:rPr>
          <w:rFonts w:ascii="Verdana" w:hAnsi="Verdana"/>
          <w:sz w:val="20"/>
          <w:szCs w:val="20"/>
        </w:rPr>
        <w:t xml:space="preserve"> </w:t>
      </w:r>
      <w:r w:rsidRPr="00662AF1" w:rsidR="00640EAC">
        <w:rPr>
          <w:rFonts w:ascii="Verdana" w:hAnsi="Verdana"/>
          <w:sz w:val="20"/>
          <w:szCs w:val="20"/>
        </w:rPr>
        <w:t>+91-</w:t>
      </w:r>
      <w:r w:rsidRPr="00662AF1" w:rsidR="00D91153">
        <w:rPr>
          <w:rFonts w:ascii="Verdana" w:hAnsi="Verdana"/>
          <w:sz w:val="20"/>
          <w:szCs w:val="20"/>
        </w:rPr>
        <w:t>9307969523</w:t>
      </w:r>
    </w:p>
    <w:p w:rsidR="008D6105" w:rsidRPr="00EC4060" w:rsidP="00EC4060" w14:paraId="30EBCA9A" w14:textId="0F1566B3">
      <w:pPr>
        <w:pStyle w:val="CVHeader"/>
      </w:pPr>
      <w:r w:rsidRPr="00EC4060">
        <w:t xml:space="preserve"> </w:t>
      </w:r>
      <w:r w:rsidRPr="00EC4060">
        <w:t>Summary</w:t>
      </w:r>
      <w:r w:rsidRPr="00EC4060" w:rsidR="00EC4060">
        <w:tab/>
      </w:r>
    </w:p>
    <w:p w:rsidR="009470A1" w:rsidRPr="009470A1" w:rsidP="00FE6E0E" w14:paraId="23986927" w14:textId="4902CA21">
      <w:pPr>
        <w:pStyle w:val="ListParagraph"/>
        <w:numPr>
          <w:ilvl w:val="0"/>
          <w:numId w:val="18"/>
        </w:numPr>
        <w:spacing w:after="0" w:line="26" w:lineRule="atLeast"/>
        <w:jc w:val="both"/>
        <w:rPr>
          <w:rFonts w:ascii="Verdana" w:eastAsia="Times New Roman" w:hAnsi="Verdana"/>
          <w:color w:val="000000"/>
          <w:sz w:val="18"/>
          <w:szCs w:val="18"/>
          <w:lang w:val="en-US"/>
        </w:rPr>
      </w:pPr>
      <w:r w:rsidRPr="009470A1">
        <w:rPr>
          <w:rFonts w:ascii="Verdana" w:eastAsia="Times New Roman" w:hAnsi="Verdana"/>
          <w:color w:val="000000"/>
          <w:sz w:val="18"/>
          <w:szCs w:val="18"/>
          <w:lang w:val="en-US"/>
        </w:rPr>
        <w:t xml:space="preserve">A </w:t>
      </w:r>
      <w:r w:rsidRPr="009470A1" w:rsidR="00A64E16">
        <w:rPr>
          <w:rFonts w:ascii="Verdana" w:eastAsia="Times New Roman" w:hAnsi="Verdana"/>
          <w:color w:val="000000"/>
          <w:sz w:val="18"/>
          <w:szCs w:val="18"/>
          <w:lang w:val="en-US"/>
        </w:rPr>
        <w:t xml:space="preserve">Senior Software </w:t>
      </w:r>
      <w:r w:rsidRPr="009470A1" w:rsidR="009217A4">
        <w:rPr>
          <w:rFonts w:ascii="Verdana" w:eastAsia="Times New Roman" w:hAnsi="Verdana"/>
          <w:color w:val="000000"/>
          <w:sz w:val="18"/>
          <w:szCs w:val="18"/>
          <w:lang w:val="en-US"/>
        </w:rPr>
        <w:t>Designer</w:t>
      </w:r>
      <w:r w:rsidRPr="009470A1" w:rsidR="00A64E16">
        <w:rPr>
          <w:rFonts w:ascii="Verdana" w:eastAsia="Times New Roman" w:hAnsi="Verdana"/>
          <w:color w:val="000000"/>
          <w:sz w:val="18"/>
          <w:szCs w:val="18"/>
          <w:lang w:val="en-US"/>
        </w:rPr>
        <w:t xml:space="preserve">, </w:t>
      </w:r>
      <w:r w:rsidRPr="009470A1" w:rsidR="00587A2C">
        <w:rPr>
          <w:rFonts w:ascii="Verdana" w:eastAsia="Times New Roman" w:hAnsi="Verdana"/>
          <w:color w:val="000000"/>
          <w:sz w:val="18"/>
          <w:szCs w:val="18"/>
          <w:lang w:val="en-US"/>
        </w:rPr>
        <w:t>having overall</w:t>
      </w:r>
      <w:r w:rsidRPr="009470A1" w:rsidR="0059407E">
        <w:rPr>
          <w:rFonts w:ascii="Verdana" w:eastAsia="Times New Roman" w:hAnsi="Verdana"/>
          <w:color w:val="000000"/>
          <w:sz w:val="18"/>
          <w:szCs w:val="18"/>
          <w:lang w:val="en-US"/>
        </w:rPr>
        <w:t xml:space="preserve"> </w:t>
      </w:r>
      <w:r w:rsidR="00073D23">
        <w:rPr>
          <w:rFonts w:ascii="Verdana" w:eastAsia="Times New Roman" w:hAnsi="Verdana"/>
          <w:b/>
          <w:bCs/>
          <w:color w:val="000000"/>
          <w:sz w:val="18"/>
          <w:szCs w:val="18"/>
          <w:lang w:val="en-US"/>
        </w:rPr>
        <w:t>11</w:t>
      </w:r>
      <w:r w:rsidRPr="009470A1" w:rsidR="004F15F6">
        <w:rPr>
          <w:rFonts w:ascii="Verdana" w:eastAsia="Times New Roman" w:hAnsi="Verdana"/>
          <w:b/>
          <w:bCs/>
          <w:color w:val="000000"/>
          <w:sz w:val="18"/>
          <w:szCs w:val="18"/>
          <w:lang w:val="en-US"/>
        </w:rPr>
        <w:t xml:space="preserve"> year</w:t>
      </w:r>
      <w:r w:rsidRPr="009470A1" w:rsidR="00403792">
        <w:rPr>
          <w:rFonts w:ascii="Verdana" w:eastAsia="Times New Roman" w:hAnsi="Verdana"/>
          <w:b/>
          <w:bCs/>
          <w:color w:val="000000"/>
          <w:sz w:val="18"/>
          <w:szCs w:val="18"/>
          <w:lang w:val="en-US"/>
        </w:rPr>
        <w:t>s</w:t>
      </w:r>
      <w:r w:rsidRPr="009470A1" w:rsidR="004F15F6">
        <w:rPr>
          <w:rFonts w:ascii="Verdana" w:eastAsia="Times New Roman" w:hAnsi="Verdana"/>
          <w:b/>
          <w:bCs/>
          <w:color w:val="000000"/>
          <w:sz w:val="18"/>
          <w:szCs w:val="18"/>
          <w:lang w:val="en-US"/>
        </w:rPr>
        <w:t xml:space="preserve"> </w:t>
      </w:r>
      <w:r w:rsidRPr="009470A1" w:rsidR="004F15F6">
        <w:rPr>
          <w:rFonts w:ascii="Verdana" w:eastAsia="Times New Roman" w:hAnsi="Verdana"/>
          <w:bCs/>
          <w:color w:val="000000"/>
          <w:sz w:val="18"/>
          <w:szCs w:val="18"/>
          <w:lang w:val="en-US"/>
        </w:rPr>
        <w:t>of</w:t>
      </w:r>
      <w:r w:rsidRPr="009470A1" w:rsidR="00857C3B">
        <w:rPr>
          <w:rFonts w:ascii="Verdana" w:eastAsia="Times New Roman" w:hAnsi="Verdana"/>
          <w:color w:val="000000"/>
          <w:sz w:val="18"/>
          <w:szCs w:val="18"/>
          <w:lang w:val="en-US"/>
        </w:rPr>
        <w:t xml:space="preserve"> </w:t>
      </w:r>
      <w:r w:rsidRPr="009470A1" w:rsidR="00727ABF">
        <w:rPr>
          <w:rFonts w:ascii="Verdana" w:eastAsia="Times New Roman" w:hAnsi="Verdana"/>
          <w:color w:val="000000"/>
          <w:sz w:val="18"/>
          <w:szCs w:val="18"/>
          <w:lang w:val="en-US"/>
        </w:rPr>
        <w:t>experience</w:t>
      </w:r>
      <w:r w:rsidRPr="009470A1" w:rsidR="00E96024">
        <w:rPr>
          <w:rFonts w:ascii="Verdana" w:eastAsia="Times New Roman" w:hAnsi="Verdana"/>
          <w:color w:val="000000"/>
          <w:sz w:val="18"/>
          <w:szCs w:val="18"/>
          <w:lang w:val="en-US"/>
        </w:rPr>
        <w:t xml:space="preserve"> </w:t>
      </w:r>
      <w:r w:rsidRPr="009470A1" w:rsidR="002E48B9">
        <w:rPr>
          <w:rFonts w:ascii="Verdana" w:eastAsia="Times New Roman" w:hAnsi="Verdana"/>
          <w:color w:val="000000"/>
          <w:sz w:val="18"/>
          <w:szCs w:val="18"/>
          <w:lang w:val="en-US"/>
        </w:rPr>
        <w:t>in</w:t>
      </w:r>
      <w:r w:rsidRPr="009470A1" w:rsidR="007F6FCD">
        <w:rPr>
          <w:rFonts w:ascii="Verdana" w:eastAsia="Times New Roman" w:hAnsi="Verdana"/>
          <w:color w:val="000000"/>
          <w:sz w:val="18"/>
          <w:szCs w:val="18"/>
          <w:lang w:val="en-US"/>
        </w:rPr>
        <w:t xml:space="preserve"> development </w:t>
      </w:r>
      <w:r w:rsidRPr="009470A1" w:rsidR="002E48B9">
        <w:rPr>
          <w:rFonts w:ascii="Verdana" w:eastAsia="Times New Roman" w:hAnsi="Verdana"/>
          <w:color w:val="000000"/>
          <w:sz w:val="18"/>
          <w:szCs w:val="18"/>
          <w:lang w:val="en-US"/>
        </w:rPr>
        <w:t xml:space="preserve">of </w:t>
      </w:r>
      <w:r w:rsidRPr="009470A1" w:rsidR="006B60BB">
        <w:rPr>
          <w:rFonts w:ascii="Verdana" w:eastAsia="Times New Roman" w:hAnsi="Verdana"/>
          <w:color w:val="000000"/>
          <w:sz w:val="18"/>
          <w:szCs w:val="18"/>
          <w:lang w:val="en-US"/>
        </w:rPr>
        <w:t xml:space="preserve">Microsoft </w:t>
      </w:r>
      <w:r w:rsidR="008A1A5B">
        <w:rPr>
          <w:rFonts w:ascii="Verdana" w:eastAsia="Times New Roman" w:hAnsi="Verdana"/>
          <w:color w:val="000000"/>
          <w:sz w:val="18"/>
          <w:szCs w:val="18"/>
          <w:lang w:val="en-US"/>
        </w:rPr>
        <w:t xml:space="preserve">.Net &amp; related </w:t>
      </w:r>
      <w:r w:rsidRPr="009470A1" w:rsidR="006B60BB">
        <w:rPr>
          <w:rFonts w:ascii="Verdana" w:eastAsia="Times New Roman" w:hAnsi="Verdana"/>
          <w:color w:val="000000"/>
          <w:sz w:val="18"/>
          <w:szCs w:val="18"/>
          <w:lang w:val="en-US"/>
        </w:rPr>
        <w:t xml:space="preserve">Technologies </w:t>
      </w:r>
      <w:r w:rsidRPr="009470A1" w:rsidR="00E96024">
        <w:rPr>
          <w:rFonts w:ascii="Verdana" w:eastAsia="Times New Roman" w:hAnsi="Verdana"/>
          <w:color w:val="000000"/>
          <w:sz w:val="18"/>
          <w:szCs w:val="18"/>
          <w:lang w:val="en-US"/>
        </w:rPr>
        <w:t>base</w:t>
      </w:r>
      <w:r w:rsidRPr="009470A1" w:rsidR="00FB6FBC">
        <w:rPr>
          <w:rFonts w:ascii="Verdana" w:eastAsia="Times New Roman" w:hAnsi="Verdana"/>
          <w:color w:val="000000"/>
          <w:sz w:val="18"/>
          <w:szCs w:val="18"/>
          <w:lang w:val="en-US"/>
        </w:rPr>
        <w:t>d</w:t>
      </w:r>
      <w:r w:rsidRPr="009470A1" w:rsidR="00E96024">
        <w:rPr>
          <w:rFonts w:ascii="Verdana" w:eastAsia="Times New Roman" w:hAnsi="Verdana"/>
          <w:color w:val="000000"/>
          <w:sz w:val="18"/>
          <w:szCs w:val="18"/>
          <w:lang w:val="en-US"/>
        </w:rPr>
        <w:t xml:space="preserve"> applications</w:t>
      </w:r>
      <w:r w:rsidRPr="009470A1" w:rsidR="006B60BB">
        <w:rPr>
          <w:rFonts w:ascii="Verdana" w:eastAsia="Times New Roman" w:hAnsi="Verdana"/>
          <w:color w:val="000000"/>
          <w:sz w:val="18"/>
          <w:szCs w:val="18"/>
          <w:lang w:val="en-US"/>
        </w:rPr>
        <w:t xml:space="preserve">, I am also a </w:t>
      </w:r>
      <w:r w:rsidRPr="00073D23" w:rsidR="006B60BB">
        <w:rPr>
          <w:rFonts w:ascii="Verdana" w:eastAsia="Times New Roman" w:hAnsi="Verdana"/>
          <w:i/>
          <w:iCs/>
          <w:color w:val="000000"/>
          <w:sz w:val="18"/>
          <w:szCs w:val="18"/>
          <w:lang w:val="en-US"/>
        </w:rPr>
        <w:t>Certified Scrum Master</w:t>
      </w:r>
      <w:r w:rsidRPr="009470A1" w:rsidR="00E96024">
        <w:rPr>
          <w:rFonts w:ascii="Verdana" w:eastAsia="Times New Roman" w:hAnsi="Verdana"/>
          <w:color w:val="000000"/>
          <w:sz w:val="18"/>
          <w:szCs w:val="18"/>
          <w:lang w:val="en-US"/>
        </w:rPr>
        <w:t>.</w:t>
      </w:r>
    </w:p>
    <w:p w:rsidR="00D271D6" w:rsidRPr="009B5B87" w:rsidP="00E87EC6" w14:paraId="7EACAF12" w14:textId="46509BB9">
      <w:pPr>
        <w:pStyle w:val="ListParagraph"/>
        <w:numPr>
          <w:ilvl w:val="0"/>
          <w:numId w:val="18"/>
        </w:numPr>
        <w:tabs>
          <w:tab w:val="left" w:pos="11430"/>
        </w:tabs>
        <w:spacing w:after="0" w:line="26" w:lineRule="atLeast"/>
        <w:rPr>
          <w:rFonts w:ascii="Verdana" w:eastAsia="Times New Roman" w:hAnsi="Verdana" w:cs="Times New Roman"/>
          <w:color w:val="000000"/>
          <w:sz w:val="10"/>
          <w:szCs w:val="10"/>
        </w:rPr>
      </w:pPr>
      <w:r w:rsidRPr="001C7548">
        <w:rPr>
          <w:rFonts w:ascii="Verdana" w:eastAsia="Times New Roman" w:hAnsi="Verdana"/>
          <w:color w:val="000000"/>
          <w:sz w:val="18"/>
          <w:szCs w:val="18"/>
          <w:lang w:val="en-US"/>
        </w:rPr>
        <w:t>Self-</w:t>
      </w:r>
      <w:r w:rsidR="0014444C">
        <w:rPr>
          <w:rFonts w:ascii="Verdana" w:eastAsia="Times New Roman" w:hAnsi="Verdana"/>
          <w:color w:val="000000"/>
          <w:sz w:val="18"/>
          <w:szCs w:val="18"/>
          <w:lang w:val="en-US"/>
        </w:rPr>
        <w:t>d</w:t>
      </w:r>
      <w:r w:rsidRPr="001C7548" w:rsidR="007E32E9">
        <w:rPr>
          <w:rFonts w:ascii="Verdana" w:eastAsia="Times New Roman" w:hAnsi="Verdana"/>
          <w:color w:val="000000"/>
          <w:sz w:val="18"/>
          <w:szCs w:val="18"/>
          <w:lang w:val="en-US"/>
        </w:rPr>
        <w:t>riven</w:t>
      </w:r>
      <w:r w:rsidRPr="001C7548" w:rsidR="004D300B">
        <w:rPr>
          <w:rFonts w:ascii="Verdana" w:eastAsia="Times New Roman" w:hAnsi="Verdana"/>
          <w:color w:val="000000"/>
          <w:sz w:val="18"/>
          <w:szCs w:val="18"/>
          <w:lang w:val="en-US"/>
        </w:rPr>
        <w:t>, creative</w:t>
      </w:r>
      <w:r w:rsidRPr="001C7548" w:rsidR="00FB7484">
        <w:rPr>
          <w:rFonts w:ascii="Verdana" w:eastAsia="Times New Roman" w:hAnsi="Verdana"/>
          <w:color w:val="000000"/>
          <w:sz w:val="18"/>
          <w:szCs w:val="18"/>
          <w:lang w:val="en-US"/>
        </w:rPr>
        <w:t xml:space="preserve"> </w:t>
      </w:r>
      <w:r w:rsidRPr="001C7548" w:rsidR="006C3E09">
        <w:rPr>
          <w:rFonts w:ascii="Verdana" w:eastAsia="Times New Roman" w:hAnsi="Verdana"/>
          <w:color w:val="000000"/>
          <w:sz w:val="18"/>
          <w:szCs w:val="18"/>
          <w:lang w:val="en-US"/>
        </w:rPr>
        <w:t>&amp; innovative</w:t>
      </w:r>
      <w:r w:rsidRPr="001C7548" w:rsidR="004D300B">
        <w:rPr>
          <w:rFonts w:ascii="Verdana" w:eastAsia="Times New Roman" w:hAnsi="Verdana"/>
          <w:color w:val="000000"/>
          <w:sz w:val="18"/>
          <w:szCs w:val="18"/>
          <w:lang w:val="en-US"/>
        </w:rPr>
        <w:t xml:space="preserve">, </w:t>
      </w:r>
      <w:r w:rsidRPr="001C7548">
        <w:rPr>
          <w:rFonts w:ascii="Verdana" w:eastAsia="Times New Roman" w:hAnsi="Verdana"/>
          <w:color w:val="000000"/>
          <w:sz w:val="18"/>
          <w:szCs w:val="18"/>
          <w:lang w:val="en-US"/>
        </w:rPr>
        <w:t>initiative-taking</w:t>
      </w:r>
      <w:r w:rsidRPr="001C7548" w:rsidR="004D300B">
        <w:rPr>
          <w:rFonts w:ascii="Verdana" w:eastAsia="Times New Roman" w:hAnsi="Verdana"/>
          <w:color w:val="000000"/>
          <w:sz w:val="18"/>
          <w:szCs w:val="18"/>
          <w:lang w:val="en-US"/>
        </w:rPr>
        <w:t xml:space="preserve">, </w:t>
      </w:r>
      <w:r w:rsidRPr="001C7548" w:rsidR="005A1608">
        <w:rPr>
          <w:rFonts w:ascii="Verdana" w:eastAsia="Times New Roman" w:hAnsi="Verdana"/>
          <w:color w:val="000000"/>
          <w:sz w:val="18"/>
          <w:szCs w:val="18"/>
        </w:rPr>
        <w:t>smart</w:t>
      </w:r>
      <w:r w:rsidRPr="001C7548" w:rsidR="004D300B">
        <w:rPr>
          <w:rFonts w:ascii="Verdana" w:eastAsia="Times New Roman" w:hAnsi="Verdana"/>
          <w:color w:val="000000"/>
          <w:sz w:val="18"/>
          <w:szCs w:val="18"/>
        </w:rPr>
        <w:t xml:space="preserve"> and hungry to learn new technologies, methodologies, strategies and processes</w:t>
      </w:r>
      <w:r w:rsidRPr="00D271D6" w:rsidR="004D300B">
        <w:rPr>
          <w:rFonts w:ascii="Verdana" w:eastAsia="Times New Roman" w:hAnsi="Verdana"/>
          <w:color w:val="000000"/>
          <w:sz w:val="20"/>
          <w:szCs w:val="20"/>
        </w:rPr>
        <w:t>.</w:t>
      </w:r>
    </w:p>
    <w:p w:rsidR="009B5B87" w:rsidRPr="00D271D6" w:rsidP="009B5B87" w14:paraId="1D72D589" w14:textId="77777777">
      <w:pPr>
        <w:pStyle w:val="ListParagraph"/>
        <w:tabs>
          <w:tab w:val="left" w:pos="11430"/>
        </w:tabs>
        <w:spacing w:after="0" w:line="26" w:lineRule="atLeast"/>
        <w:ind w:left="360"/>
        <w:jc w:val="both"/>
        <w:rPr>
          <w:rFonts w:ascii="Verdana" w:eastAsia="Times New Roman" w:hAnsi="Verdana" w:cs="Times New Roman"/>
          <w:color w:val="000000"/>
          <w:sz w:val="10"/>
          <w:szCs w:val="10"/>
        </w:rPr>
      </w:pPr>
    </w:p>
    <w:p w:rsidR="004D300B" w:rsidRPr="00EC4060" w:rsidP="00EC4060" w14:paraId="2A502832" w14:textId="28FDDCB9">
      <w:pPr>
        <w:pStyle w:val="CVHeader"/>
      </w:pPr>
      <w:r>
        <w:t xml:space="preserve"> </w:t>
      </w:r>
      <w:r w:rsidRPr="00EC4060">
        <w:t>Work Experience</w:t>
      </w:r>
    </w:p>
    <w:p w:rsidR="00263763" w:rsidP="005A2E7C" w14:paraId="7E41CDB3" w14:textId="1C3E1E00">
      <w:pPr>
        <w:numPr>
          <w:ilvl w:val="0"/>
          <w:numId w:val="1"/>
        </w:numPr>
        <w:spacing w:after="0" w:line="26" w:lineRule="atLeast"/>
        <w:jc w:val="both"/>
        <w:rPr>
          <w:rFonts w:ascii="Verdana" w:eastAsia="Times New Roman" w:hAnsi="Verdana"/>
          <w:color w:val="000000"/>
          <w:sz w:val="18"/>
          <w:szCs w:val="18"/>
          <w:lang w:val="en-US"/>
        </w:rPr>
      </w:pPr>
      <w:r w:rsidRPr="570E95CB">
        <w:rPr>
          <w:rFonts w:ascii="Verdana" w:eastAsia="Times New Roman" w:hAnsi="Verdana"/>
          <w:color w:val="000000" w:themeColor="text1"/>
          <w:sz w:val="18"/>
          <w:szCs w:val="18"/>
          <w:lang w:val="en-US"/>
        </w:rPr>
        <w:t xml:space="preserve">Working with </w:t>
      </w:r>
      <w:r w:rsidR="0078512A">
        <w:rPr>
          <w:rFonts w:ascii="Verdana" w:eastAsia="Times New Roman" w:hAnsi="Verdana"/>
          <w:b/>
          <w:bCs/>
          <w:i/>
          <w:iCs/>
          <w:color w:val="000000" w:themeColor="text1"/>
          <w:sz w:val="18"/>
          <w:szCs w:val="18"/>
          <w:lang w:val="en-US"/>
        </w:rPr>
        <w:t xml:space="preserve">Saxo Bank </w:t>
      </w:r>
      <w:r w:rsidRPr="570E95CB">
        <w:rPr>
          <w:rFonts w:ascii="Verdana" w:eastAsia="Times New Roman" w:hAnsi="Verdana"/>
          <w:color w:val="000000" w:themeColor="text1"/>
          <w:sz w:val="18"/>
          <w:szCs w:val="18"/>
          <w:lang w:val="en-US"/>
        </w:rPr>
        <w:t xml:space="preserve">from </w:t>
      </w:r>
      <w:r w:rsidR="002875F9">
        <w:rPr>
          <w:rFonts w:ascii="Verdana" w:eastAsia="Times New Roman" w:hAnsi="Verdana"/>
          <w:color w:val="000000" w:themeColor="text1"/>
          <w:sz w:val="18"/>
          <w:szCs w:val="18"/>
          <w:lang w:val="en-US"/>
        </w:rPr>
        <w:t>Jan</w:t>
      </w:r>
      <w:r w:rsidRPr="570E95CB">
        <w:rPr>
          <w:rFonts w:ascii="Verdana" w:eastAsia="Times New Roman" w:hAnsi="Verdana"/>
          <w:color w:val="000000" w:themeColor="text1"/>
          <w:sz w:val="18"/>
          <w:szCs w:val="18"/>
          <w:lang w:val="en-US"/>
        </w:rPr>
        <w:t xml:space="preserve">-2021 to till date as a </w:t>
      </w:r>
      <w:r w:rsidR="007537D8">
        <w:rPr>
          <w:rFonts w:ascii="Verdana" w:eastAsia="Times New Roman" w:hAnsi="Verdana"/>
          <w:b/>
          <w:bCs/>
          <w:color w:val="000000" w:themeColor="text1"/>
          <w:sz w:val="18"/>
          <w:szCs w:val="18"/>
          <w:lang w:val="en-US"/>
        </w:rPr>
        <w:t>Technical Architect</w:t>
      </w:r>
      <w:r w:rsidRPr="570E95CB">
        <w:rPr>
          <w:rFonts w:ascii="Verdana" w:eastAsia="Times New Roman" w:hAnsi="Verdana"/>
          <w:color w:val="000000" w:themeColor="text1"/>
          <w:sz w:val="18"/>
          <w:szCs w:val="18"/>
          <w:lang w:val="en-US"/>
        </w:rPr>
        <w:t>.</w:t>
      </w:r>
    </w:p>
    <w:p w:rsidR="00DB65A0" w:rsidRPr="001C7548" w:rsidP="005A2E7C" w14:paraId="6022D835" w14:textId="23DC4BD6">
      <w:pPr>
        <w:numPr>
          <w:ilvl w:val="0"/>
          <w:numId w:val="1"/>
        </w:numPr>
        <w:spacing w:after="0" w:line="26" w:lineRule="atLeast"/>
        <w:jc w:val="both"/>
        <w:rPr>
          <w:rFonts w:ascii="Verdana" w:eastAsia="Times New Roman" w:hAnsi="Verdana"/>
          <w:color w:val="000000"/>
          <w:sz w:val="18"/>
          <w:szCs w:val="18"/>
          <w:lang w:val="en-US"/>
        </w:rPr>
      </w:pPr>
      <w:r w:rsidRPr="001C7548">
        <w:rPr>
          <w:rFonts w:ascii="Verdana" w:eastAsia="Times New Roman" w:hAnsi="Verdana"/>
          <w:color w:val="000000"/>
          <w:sz w:val="18"/>
          <w:szCs w:val="18"/>
          <w:lang w:val="en-US"/>
        </w:rPr>
        <w:t>Work</w:t>
      </w:r>
      <w:r w:rsidR="000A6021">
        <w:rPr>
          <w:rFonts w:ascii="Verdana" w:eastAsia="Times New Roman" w:hAnsi="Verdana"/>
          <w:color w:val="000000"/>
          <w:sz w:val="18"/>
          <w:szCs w:val="18"/>
          <w:lang w:val="en-US"/>
        </w:rPr>
        <w:t>ed</w:t>
      </w:r>
      <w:r w:rsidRPr="001C7548">
        <w:rPr>
          <w:rFonts w:ascii="Verdana" w:eastAsia="Times New Roman" w:hAnsi="Verdana"/>
          <w:color w:val="000000"/>
          <w:sz w:val="18"/>
          <w:szCs w:val="18"/>
          <w:lang w:val="en-US"/>
        </w:rPr>
        <w:t xml:space="preserve"> with </w:t>
      </w:r>
      <w:r w:rsidR="002974D6">
        <w:rPr>
          <w:rFonts w:ascii="Verdana" w:eastAsia="Times New Roman" w:hAnsi="Verdana"/>
          <w:b/>
          <w:bCs/>
          <w:i/>
          <w:iCs/>
          <w:color w:val="000000"/>
          <w:sz w:val="18"/>
          <w:szCs w:val="18"/>
          <w:lang w:val="en-US"/>
        </w:rPr>
        <w:t>Royal Bank of Scotland</w:t>
      </w:r>
      <w:r w:rsidR="004358C9">
        <w:rPr>
          <w:rFonts w:ascii="Verdana" w:eastAsia="Times New Roman" w:hAnsi="Verdana"/>
          <w:color w:val="000000"/>
          <w:sz w:val="18"/>
          <w:szCs w:val="18"/>
          <w:lang w:val="en-US"/>
        </w:rPr>
        <w:t xml:space="preserve"> </w:t>
      </w:r>
      <w:r w:rsidRPr="001C7548">
        <w:rPr>
          <w:rFonts w:ascii="Verdana" w:eastAsia="Times New Roman" w:hAnsi="Verdana"/>
          <w:color w:val="000000"/>
          <w:sz w:val="18"/>
          <w:szCs w:val="18"/>
          <w:lang w:val="en-US"/>
        </w:rPr>
        <w:t xml:space="preserve">from July 2016 to </w:t>
      </w:r>
      <w:r w:rsidR="00592CFD">
        <w:rPr>
          <w:rFonts w:ascii="Verdana" w:eastAsia="Times New Roman" w:hAnsi="Verdana"/>
          <w:color w:val="000000"/>
          <w:sz w:val="18"/>
          <w:szCs w:val="18"/>
          <w:lang w:val="en-US"/>
        </w:rPr>
        <w:t>Jan-2021</w:t>
      </w:r>
      <w:r w:rsidRPr="001C7548">
        <w:rPr>
          <w:rFonts w:ascii="Verdana" w:eastAsia="Times New Roman" w:hAnsi="Verdana"/>
          <w:color w:val="000000"/>
          <w:sz w:val="18"/>
          <w:szCs w:val="18"/>
          <w:lang w:val="en-US"/>
        </w:rPr>
        <w:t xml:space="preserve"> as</w:t>
      </w:r>
      <w:r w:rsidR="005E254B">
        <w:rPr>
          <w:rFonts w:ascii="Verdana" w:eastAsia="Times New Roman" w:hAnsi="Verdana"/>
          <w:color w:val="000000"/>
          <w:sz w:val="18"/>
          <w:szCs w:val="18"/>
          <w:lang w:val="en-US"/>
        </w:rPr>
        <w:t xml:space="preserve"> </w:t>
      </w:r>
      <w:r w:rsidR="00C00409">
        <w:rPr>
          <w:rFonts w:ascii="Verdana" w:eastAsia="Times New Roman" w:hAnsi="Verdana"/>
          <w:color w:val="000000"/>
          <w:sz w:val="18"/>
          <w:szCs w:val="18"/>
          <w:lang w:val="en-US"/>
        </w:rPr>
        <w:t>a</w:t>
      </w:r>
      <w:r w:rsidRPr="001C7548">
        <w:rPr>
          <w:rFonts w:ascii="Verdana" w:eastAsia="Times New Roman" w:hAnsi="Verdana"/>
          <w:color w:val="000000"/>
          <w:sz w:val="18"/>
          <w:szCs w:val="18"/>
          <w:lang w:val="en-US"/>
        </w:rPr>
        <w:t xml:space="preserve"> </w:t>
      </w:r>
      <w:r w:rsidR="00C108F5">
        <w:rPr>
          <w:rFonts w:ascii="Verdana" w:eastAsia="Times New Roman" w:hAnsi="Verdana"/>
          <w:b/>
          <w:bCs/>
          <w:color w:val="000000"/>
          <w:sz w:val="18"/>
          <w:szCs w:val="18"/>
          <w:lang w:val="en-US"/>
        </w:rPr>
        <w:t>Team Lead</w:t>
      </w:r>
      <w:r w:rsidR="001C7548">
        <w:rPr>
          <w:rFonts w:ascii="Verdana" w:eastAsia="Times New Roman" w:hAnsi="Verdana"/>
          <w:color w:val="000000"/>
          <w:sz w:val="18"/>
          <w:szCs w:val="18"/>
          <w:lang w:val="en-US"/>
        </w:rPr>
        <w:t>.</w:t>
      </w:r>
    </w:p>
    <w:p w:rsidR="00072FB8" w:rsidRPr="001C7548" w:rsidP="001C7548" w14:paraId="33CD657C" w14:textId="77A79543">
      <w:pPr>
        <w:numPr>
          <w:ilvl w:val="0"/>
          <w:numId w:val="1"/>
        </w:numPr>
        <w:spacing w:after="0" w:line="26" w:lineRule="atLeast"/>
        <w:rPr>
          <w:rFonts w:ascii="Verdana" w:eastAsia="Times New Roman" w:hAnsi="Verdana"/>
          <w:color w:val="000000"/>
          <w:sz w:val="18"/>
          <w:szCs w:val="18"/>
          <w:lang w:val="en-US"/>
        </w:rPr>
      </w:pPr>
      <w:r>
        <w:rPr>
          <w:rFonts w:ascii="Verdana" w:eastAsia="Times New Roman" w:hAnsi="Verdana"/>
          <w:color w:val="000000"/>
          <w:sz w:val="18"/>
          <w:szCs w:val="18"/>
          <w:lang w:val="en-US"/>
        </w:rPr>
        <w:t>Worked</w:t>
      </w:r>
      <w:r w:rsidRPr="001C7548">
        <w:rPr>
          <w:rFonts w:ascii="Verdana" w:eastAsia="Times New Roman" w:hAnsi="Verdana"/>
          <w:color w:val="000000"/>
          <w:sz w:val="18"/>
          <w:szCs w:val="18"/>
          <w:lang w:val="en-US"/>
        </w:rPr>
        <w:t xml:space="preserve"> with </w:t>
      </w:r>
      <w:r w:rsidRPr="00234D24" w:rsidR="004358C9">
        <w:rPr>
          <w:rFonts w:ascii="Verdana" w:eastAsia="Times New Roman" w:hAnsi="Verdana"/>
          <w:b/>
          <w:bCs/>
          <w:i/>
          <w:iCs/>
          <w:color w:val="000000"/>
          <w:sz w:val="18"/>
          <w:szCs w:val="18"/>
          <w:lang w:val="en-US"/>
        </w:rPr>
        <w:t>UnitedHealth</w:t>
      </w:r>
      <w:r w:rsidRPr="00234D24">
        <w:rPr>
          <w:rFonts w:ascii="Verdana" w:eastAsia="Times New Roman" w:hAnsi="Verdana"/>
          <w:b/>
          <w:bCs/>
          <w:i/>
          <w:iCs/>
          <w:color w:val="000000"/>
          <w:sz w:val="18"/>
          <w:szCs w:val="18"/>
          <w:lang w:val="en-US"/>
        </w:rPr>
        <w:t xml:space="preserve"> </w:t>
      </w:r>
      <w:r w:rsidRPr="00234D24" w:rsidR="004358C9">
        <w:rPr>
          <w:rFonts w:ascii="Verdana" w:eastAsia="Times New Roman" w:hAnsi="Verdana"/>
          <w:b/>
          <w:bCs/>
          <w:i/>
          <w:iCs/>
          <w:color w:val="000000"/>
          <w:sz w:val="18"/>
          <w:szCs w:val="18"/>
          <w:lang w:val="en-US"/>
        </w:rPr>
        <w:t>Group</w:t>
      </w:r>
      <w:r w:rsidR="004358C9">
        <w:rPr>
          <w:rFonts w:ascii="Verdana" w:eastAsia="Times New Roman" w:hAnsi="Verdana"/>
          <w:color w:val="000000"/>
          <w:sz w:val="18"/>
          <w:szCs w:val="18"/>
          <w:lang w:val="en-US"/>
        </w:rPr>
        <w:t xml:space="preserve"> </w:t>
      </w:r>
      <w:r w:rsidRPr="001C7548">
        <w:rPr>
          <w:rFonts w:ascii="Verdana" w:eastAsia="Times New Roman" w:hAnsi="Verdana"/>
          <w:color w:val="000000"/>
          <w:sz w:val="18"/>
          <w:szCs w:val="18"/>
          <w:lang w:val="en-US"/>
        </w:rPr>
        <w:t>from July-2014 to</w:t>
      </w:r>
      <w:r w:rsidRPr="001C7548" w:rsidR="004520A6">
        <w:rPr>
          <w:rFonts w:ascii="Verdana" w:eastAsia="Times New Roman" w:hAnsi="Verdana"/>
          <w:color w:val="000000"/>
          <w:sz w:val="18"/>
          <w:szCs w:val="18"/>
          <w:lang w:val="en-US"/>
        </w:rPr>
        <w:t xml:space="preserve"> July</w:t>
      </w:r>
      <w:r w:rsidRPr="001C7548" w:rsidR="008F6B38">
        <w:rPr>
          <w:rFonts w:ascii="Verdana" w:eastAsia="Times New Roman" w:hAnsi="Verdana"/>
          <w:color w:val="000000"/>
          <w:sz w:val="18"/>
          <w:szCs w:val="18"/>
          <w:lang w:val="en-US"/>
        </w:rPr>
        <w:t>-</w:t>
      </w:r>
      <w:r w:rsidRPr="001C7548" w:rsidR="004520A6">
        <w:rPr>
          <w:rFonts w:ascii="Verdana" w:eastAsia="Times New Roman" w:hAnsi="Verdana"/>
          <w:color w:val="000000"/>
          <w:sz w:val="18"/>
          <w:szCs w:val="18"/>
          <w:lang w:val="en-US"/>
        </w:rPr>
        <w:t>2016</w:t>
      </w:r>
      <w:r w:rsidRPr="001C7548">
        <w:rPr>
          <w:rFonts w:ascii="Verdana" w:eastAsia="Times New Roman" w:hAnsi="Verdana"/>
          <w:color w:val="000000"/>
          <w:sz w:val="18"/>
          <w:szCs w:val="18"/>
          <w:lang w:val="en-US"/>
        </w:rPr>
        <w:t xml:space="preserve"> as</w:t>
      </w:r>
      <w:r w:rsidR="005E254B">
        <w:rPr>
          <w:rFonts w:ascii="Verdana" w:eastAsia="Times New Roman" w:hAnsi="Verdana"/>
          <w:color w:val="000000"/>
          <w:sz w:val="18"/>
          <w:szCs w:val="18"/>
          <w:lang w:val="en-US"/>
        </w:rPr>
        <w:t xml:space="preserve"> a</w:t>
      </w:r>
      <w:r w:rsidRPr="001C7548">
        <w:rPr>
          <w:rFonts w:ascii="Verdana" w:eastAsia="Times New Roman" w:hAnsi="Verdana"/>
          <w:color w:val="000000"/>
          <w:sz w:val="18"/>
          <w:szCs w:val="18"/>
          <w:lang w:val="en-US"/>
        </w:rPr>
        <w:t xml:space="preserve"> </w:t>
      </w:r>
      <w:r w:rsidRPr="005E254B">
        <w:rPr>
          <w:rFonts w:ascii="Verdana" w:eastAsia="Times New Roman" w:hAnsi="Verdana"/>
          <w:b/>
          <w:bCs/>
          <w:color w:val="000000"/>
          <w:sz w:val="18"/>
          <w:szCs w:val="18"/>
          <w:lang w:val="en-US"/>
        </w:rPr>
        <w:t>Senior Software Engineer</w:t>
      </w:r>
      <w:r w:rsidR="001C7548">
        <w:rPr>
          <w:rFonts w:ascii="Verdana" w:eastAsia="Times New Roman" w:hAnsi="Verdana"/>
          <w:color w:val="000000"/>
          <w:sz w:val="18"/>
          <w:szCs w:val="18"/>
          <w:lang w:val="en-US"/>
        </w:rPr>
        <w:t>.</w:t>
      </w:r>
    </w:p>
    <w:p w:rsidR="001A2801" w:rsidP="005A2E7C" w14:paraId="69BB2607" w14:textId="14B26F07">
      <w:pPr>
        <w:numPr>
          <w:ilvl w:val="0"/>
          <w:numId w:val="1"/>
        </w:numPr>
        <w:spacing w:after="0" w:line="26" w:lineRule="atLeast"/>
        <w:jc w:val="both"/>
        <w:rPr>
          <w:rFonts w:ascii="Verdana" w:eastAsia="Times New Roman" w:hAnsi="Verdana"/>
          <w:color w:val="000000"/>
          <w:sz w:val="18"/>
          <w:szCs w:val="18"/>
          <w:lang w:val="en-US"/>
        </w:rPr>
      </w:pPr>
      <w:r w:rsidRPr="001C7548">
        <w:rPr>
          <w:rFonts w:ascii="Verdana" w:eastAsia="Times New Roman" w:hAnsi="Verdana"/>
          <w:color w:val="000000"/>
          <w:sz w:val="18"/>
          <w:szCs w:val="18"/>
          <w:lang w:val="en-US"/>
        </w:rPr>
        <w:t>Worked with</w:t>
      </w:r>
      <w:r w:rsidR="004358C9">
        <w:rPr>
          <w:rFonts w:ascii="Verdana" w:eastAsia="Times New Roman" w:hAnsi="Verdana"/>
          <w:color w:val="000000"/>
          <w:sz w:val="18"/>
          <w:szCs w:val="18"/>
          <w:lang w:val="en-US"/>
        </w:rPr>
        <w:t xml:space="preserve"> </w:t>
      </w:r>
      <w:r w:rsidRPr="00234D24" w:rsidR="004358C9">
        <w:rPr>
          <w:rFonts w:ascii="Verdana" w:eastAsia="Times New Roman" w:hAnsi="Verdana"/>
          <w:b/>
          <w:bCs/>
          <w:i/>
          <w:color w:val="000000"/>
          <w:sz w:val="18"/>
          <w:szCs w:val="18"/>
          <w:lang w:val="en-US"/>
        </w:rPr>
        <w:t>Marv Systems</w:t>
      </w:r>
      <w:r w:rsidRPr="001C7548" w:rsidR="00B73138">
        <w:rPr>
          <w:rFonts w:ascii="Verdana" w:eastAsia="Times New Roman" w:hAnsi="Verdana"/>
          <w:color w:val="000000"/>
          <w:sz w:val="18"/>
          <w:szCs w:val="18"/>
          <w:lang w:val="en-US"/>
        </w:rPr>
        <w:t xml:space="preserve"> </w:t>
      </w:r>
      <w:r w:rsidRPr="001C7548" w:rsidR="00973D58">
        <w:rPr>
          <w:rFonts w:ascii="Verdana" w:eastAsia="Times New Roman" w:hAnsi="Verdana"/>
          <w:color w:val="000000"/>
          <w:sz w:val="18"/>
          <w:szCs w:val="18"/>
          <w:lang w:val="en-US"/>
        </w:rPr>
        <w:t>f</w:t>
      </w:r>
      <w:r w:rsidRPr="001C7548">
        <w:rPr>
          <w:rFonts w:ascii="Verdana" w:eastAsia="Times New Roman" w:hAnsi="Verdana"/>
          <w:color w:val="000000"/>
          <w:sz w:val="18"/>
          <w:szCs w:val="18"/>
          <w:lang w:val="en-US"/>
        </w:rPr>
        <w:t>rom July-2011</w:t>
      </w:r>
      <w:r w:rsidRPr="001C7548">
        <w:rPr>
          <w:rFonts w:ascii="Verdana" w:eastAsia="Times New Roman" w:hAnsi="Verdana"/>
          <w:color w:val="000000"/>
          <w:sz w:val="18"/>
          <w:szCs w:val="18"/>
          <w:lang w:val="en-US"/>
        </w:rPr>
        <w:t xml:space="preserve"> to June-2014</w:t>
      </w:r>
      <w:r w:rsidRPr="001C7548">
        <w:rPr>
          <w:rFonts w:ascii="Verdana" w:eastAsia="Times New Roman" w:hAnsi="Verdana"/>
          <w:color w:val="000000"/>
          <w:sz w:val="18"/>
          <w:szCs w:val="18"/>
          <w:lang w:val="en-US"/>
        </w:rPr>
        <w:t xml:space="preserve"> as</w:t>
      </w:r>
      <w:r w:rsidR="005E254B">
        <w:rPr>
          <w:rFonts w:ascii="Verdana" w:eastAsia="Times New Roman" w:hAnsi="Verdana"/>
          <w:color w:val="000000"/>
          <w:sz w:val="18"/>
          <w:szCs w:val="18"/>
          <w:lang w:val="en-US"/>
        </w:rPr>
        <w:t xml:space="preserve"> a</w:t>
      </w:r>
      <w:r w:rsidRPr="001C7548" w:rsidR="0059407E">
        <w:rPr>
          <w:rFonts w:ascii="Verdana" w:eastAsia="Times New Roman" w:hAnsi="Verdana"/>
          <w:color w:val="000000"/>
          <w:sz w:val="18"/>
          <w:szCs w:val="18"/>
          <w:lang w:val="en-US"/>
        </w:rPr>
        <w:t xml:space="preserve"> </w:t>
      </w:r>
      <w:r w:rsidRPr="005E254B" w:rsidR="009C2FAA">
        <w:rPr>
          <w:rFonts w:ascii="Verdana" w:eastAsia="Times New Roman" w:hAnsi="Verdana"/>
          <w:b/>
          <w:bCs/>
          <w:color w:val="000000"/>
          <w:sz w:val="18"/>
          <w:szCs w:val="18"/>
          <w:lang w:val="en-US"/>
        </w:rPr>
        <w:t xml:space="preserve">Senior </w:t>
      </w:r>
      <w:r w:rsidRPr="005E254B">
        <w:rPr>
          <w:rFonts w:ascii="Verdana" w:eastAsia="Times New Roman" w:hAnsi="Verdana"/>
          <w:b/>
          <w:bCs/>
          <w:color w:val="000000"/>
          <w:sz w:val="18"/>
          <w:szCs w:val="18"/>
          <w:lang w:val="en-US"/>
        </w:rPr>
        <w:t>Developer</w:t>
      </w:r>
      <w:r w:rsidRPr="001C7548">
        <w:rPr>
          <w:rFonts w:ascii="Verdana" w:eastAsia="Times New Roman" w:hAnsi="Verdana"/>
          <w:color w:val="000000"/>
          <w:sz w:val="18"/>
          <w:szCs w:val="18"/>
          <w:lang w:val="en-US"/>
        </w:rPr>
        <w:t>.</w:t>
      </w:r>
    </w:p>
    <w:p w:rsidR="009B5B87" w:rsidRPr="001C7548" w:rsidP="009B5B87" w14:paraId="1C5A1126" w14:textId="77777777">
      <w:pPr>
        <w:spacing w:after="0" w:line="26" w:lineRule="atLeast"/>
        <w:ind w:left="720"/>
        <w:jc w:val="both"/>
        <w:rPr>
          <w:rFonts w:ascii="Verdana" w:eastAsia="Times New Roman" w:hAnsi="Verdana"/>
          <w:color w:val="000000"/>
          <w:sz w:val="18"/>
          <w:szCs w:val="18"/>
          <w:lang w:val="en-US"/>
        </w:rPr>
      </w:pPr>
    </w:p>
    <w:p w:rsidR="005C65A5" w:rsidRPr="00EC4060" w:rsidP="00EC4060" w14:paraId="4BAECE88" w14:textId="77777777">
      <w:pPr>
        <w:pStyle w:val="CVHeader"/>
      </w:pPr>
      <w:r w:rsidRPr="00EC4060">
        <w:t xml:space="preserve"> </w:t>
      </w:r>
      <w:r w:rsidRPr="00EC4060" w:rsidR="00535C99">
        <w:t>Responsibilities</w:t>
      </w:r>
    </w:p>
    <w:p w:rsidR="002C4F95" w:rsidRPr="001C7548" w:rsidP="002C4F95" w14:paraId="0C361824" w14:textId="611927C6">
      <w:pPr>
        <w:pStyle w:val="ListParagraph"/>
        <w:numPr>
          <w:ilvl w:val="0"/>
          <w:numId w:val="23"/>
        </w:numPr>
        <w:spacing w:after="0" w:line="26" w:lineRule="atLeast"/>
        <w:jc w:val="both"/>
        <w:rPr>
          <w:rFonts w:ascii="Verdana" w:eastAsia="Times New Roman" w:hAnsi="Verdana"/>
          <w:color w:val="000000"/>
          <w:sz w:val="18"/>
          <w:szCs w:val="18"/>
          <w:lang w:val="en-US"/>
        </w:rPr>
      </w:pPr>
      <w:r w:rsidRPr="001C7548">
        <w:rPr>
          <w:rFonts w:ascii="Verdana" w:eastAsia="Times New Roman" w:hAnsi="Verdana"/>
          <w:color w:val="000000"/>
          <w:sz w:val="18"/>
          <w:szCs w:val="18"/>
          <w:lang w:val="en-US"/>
        </w:rPr>
        <w:t>W</w:t>
      </w:r>
      <w:r w:rsidRPr="001C7548">
        <w:rPr>
          <w:rFonts w:ascii="Verdana" w:eastAsia="Times New Roman" w:hAnsi="Verdana"/>
          <w:color w:val="000000"/>
          <w:sz w:val="18"/>
          <w:szCs w:val="18"/>
          <w:lang w:val="en-US"/>
        </w:rPr>
        <w:t>orking in onshore-offshore model with</w:t>
      </w:r>
      <w:r w:rsidRPr="001C7548" w:rsidR="006C5722">
        <w:rPr>
          <w:rFonts w:ascii="Verdana" w:eastAsia="Times New Roman" w:hAnsi="Verdana"/>
          <w:color w:val="000000"/>
          <w:sz w:val="18"/>
          <w:szCs w:val="18"/>
          <w:lang w:val="en-US"/>
        </w:rPr>
        <w:t xml:space="preserve"> our </w:t>
      </w:r>
      <w:r w:rsidRPr="001C7548" w:rsidR="00C00745">
        <w:rPr>
          <w:rFonts w:ascii="Verdana" w:eastAsia="Times New Roman" w:hAnsi="Verdana"/>
          <w:color w:val="000000"/>
          <w:sz w:val="18"/>
          <w:szCs w:val="18"/>
          <w:lang w:val="en-US"/>
        </w:rPr>
        <w:t>UK</w:t>
      </w:r>
      <w:r w:rsidR="00896DF0">
        <w:rPr>
          <w:rFonts w:ascii="Verdana" w:eastAsia="Times New Roman" w:hAnsi="Verdana"/>
          <w:color w:val="000000"/>
          <w:sz w:val="18"/>
          <w:szCs w:val="18"/>
          <w:lang w:val="en-US"/>
        </w:rPr>
        <w:t>/US</w:t>
      </w:r>
      <w:r w:rsidR="0078512A">
        <w:rPr>
          <w:rFonts w:ascii="Verdana" w:eastAsia="Times New Roman" w:hAnsi="Verdana"/>
          <w:color w:val="000000"/>
          <w:sz w:val="18"/>
          <w:szCs w:val="18"/>
          <w:lang w:val="en-US"/>
        </w:rPr>
        <w:t>/Denmark</w:t>
      </w:r>
      <w:r w:rsidRPr="001C7548" w:rsidR="006C5722">
        <w:rPr>
          <w:rFonts w:ascii="Verdana" w:eastAsia="Times New Roman" w:hAnsi="Verdana"/>
          <w:color w:val="000000"/>
          <w:sz w:val="18"/>
          <w:szCs w:val="18"/>
          <w:lang w:val="en-US"/>
        </w:rPr>
        <w:t xml:space="preserve"> </w:t>
      </w:r>
      <w:r w:rsidR="009C39C3">
        <w:rPr>
          <w:rFonts w:ascii="Verdana" w:eastAsia="Times New Roman" w:hAnsi="Verdana"/>
          <w:color w:val="000000"/>
          <w:sz w:val="18"/>
          <w:szCs w:val="18"/>
          <w:lang w:val="en-US"/>
        </w:rPr>
        <w:t xml:space="preserve">based </w:t>
      </w:r>
      <w:r w:rsidR="004358C9">
        <w:rPr>
          <w:rFonts w:ascii="Verdana" w:eastAsia="Times New Roman" w:hAnsi="Verdana"/>
          <w:color w:val="000000"/>
          <w:sz w:val="18"/>
          <w:szCs w:val="18"/>
          <w:lang w:val="en-US"/>
        </w:rPr>
        <w:t xml:space="preserve">remote </w:t>
      </w:r>
      <w:r w:rsidRPr="001C7548" w:rsidR="006C5722">
        <w:rPr>
          <w:rFonts w:ascii="Verdana" w:eastAsia="Times New Roman" w:hAnsi="Verdana"/>
          <w:color w:val="000000"/>
          <w:sz w:val="18"/>
          <w:szCs w:val="18"/>
          <w:lang w:val="en-US"/>
        </w:rPr>
        <w:t>team m</w:t>
      </w:r>
      <w:r w:rsidRPr="001C7548" w:rsidR="00420878">
        <w:rPr>
          <w:rFonts w:ascii="Verdana" w:eastAsia="Times New Roman" w:hAnsi="Verdana"/>
          <w:color w:val="000000"/>
          <w:sz w:val="18"/>
          <w:szCs w:val="18"/>
          <w:lang w:val="en-US"/>
        </w:rPr>
        <w:t>embers</w:t>
      </w:r>
      <w:r w:rsidR="00B73138">
        <w:rPr>
          <w:rFonts w:ascii="Verdana" w:eastAsia="Times New Roman" w:hAnsi="Verdana"/>
          <w:color w:val="000000"/>
          <w:sz w:val="18"/>
          <w:szCs w:val="18"/>
          <w:lang w:val="en-US"/>
        </w:rPr>
        <w:t>.</w:t>
      </w:r>
    </w:p>
    <w:p w:rsidR="00D53793" w:rsidP="002C4F95" w14:paraId="45E7B6CA" w14:textId="77777777">
      <w:pPr>
        <w:pStyle w:val="ListParagraph"/>
        <w:numPr>
          <w:ilvl w:val="0"/>
          <w:numId w:val="23"/>
        </w:numPr>
        <w:spacing w:after="0" w:line="26" w:lineRule="atLeast"/>
        <w:jc w:val="both"/>
        <w:rPr>
          <w:rFonts w:ascii="Verdana" w:eastAsia="Times New Roman" w:hAnsi="Verdana"/>
          <w:color w:val="000000"/>
          <w:sz w:val="18"/>
          <w:szCs w:val="18"/>
          <w:lang w:val="en-US"/>
        </w:rPr>
      </w:pPr>
      <w:r>
        <w:rPr>
          <w:rFonts w:ascii="Verdana" w:eastAsia="Times New Roman" w:hAnsi="Verdana"/>
          <w:color w:val="000000"/>
          <w:sz w:val="18"/>
          <w:szCs w:val="18"/>
          <w:lang w:val="en-US"/>
        </w:rPr>
        <w:t>Working with stakeholder to narrow down requirement and feasible development work.</w:t>
      </w:r>
    </w:p>
    <w:p w:rsidR="002C4F95" w:rsidRPr="001C7548" w:rsidP="002C4F95" w14:paraId="1248E3AA" w14:textId="6235D2E0">
      <w:pPr>
        <w:pStyle w:val="ListParagraph"/>
        <w:numPr>
          <w:ilvl w:val="0"/>
          <w:numId w:val="23"/>
        </w:numPr>
        <w:spacing w:after="0" w:line="26" w:lineRule="atLeast"/>
        <w:jc w:val="both"/>
        <w:rPr>
          <w:rFonts w:ascii="Verdana" w:eastAsia="Times New Roman" w:hAnsi="Verdana"/>
          <w:color w:val="000000"/>
          <w:sz w:val="18"/>
          <w:szCs w:val="18"/>
          <w:lang w:val="en-US"/>
        </w:rPr>
      </w:pPr>
      <w:r w:rsidRPr="001C7548">
        <w:rPr>
          <w:rFonts w:ascii="Verdana" w:eastAsia="Times New Roman" w:hAnsi="Verdana"/>
          <w:color w:val="000000"/>
          <w:sz w:val="18"/>
          <w:szCs w:val="18"/>
          <w:lang w:val="en-US"/>
        </w:rPr>
        <w:t>Responsibilities</w:t>
      </w:r>
      <w:r w:rsidRPr="001C7548">
        <w:rPr>
          <w:rFonts w:ascii="Verdana" w:eastAsia="Times New Roman" w:hAnsi="Verdana"/>
          <w:color w:val="000000"/>
          <w:sz w:val="18"/>
          <w:szCs w:val="18"/>
          <w:lang w:val="en-US"/>
        </w:rPr>
        <w:t xml:space="preserve"> are </w:t>
      </w:r>
      <w:r w:rsidR="00016901">
        <w:rPr>
          <w:rFonts w:ascii="Verdana" w:eastAsia="Times New Roman" w:hAnsi="Verdana"/>
          <w:color w:val="000000"/>
          <w:sz w:val="18"/>
          <w:szCs w:val="18"/>
          <w:lang w:val="en-US"/>
        </w:rPr>
        <w:t xml:space="preserve">end to end development including </w:t>
      </w:r>
      <w:r w:rsidRPr="001C7548" w:rsidR="00F6639B">
        <w:rPr>
          <w:rFonts w:ascii="Verdana" w:eastAsia="Times New Roman" w:hAnsi="Verdana"/>
          <w:color w:val="000000"/>
          <w:sz w:val="18"/>
          <w:szCs w:val="18"/>
          <w:lang w:val="en-US"/>
        </w:rPr>
        <w:t>Planning, Desi</w:t>
      </w:r>
      <w:r w:rsidRPr="001C7548" w:rsidR="00CD6263">
        <w:rPr>
          <w:rFonts w:ascii="Verdana" w:eastAsia="Times New Roman" w:hAnsi="Verdana"/>
          <w:color w:val="000000"/>
          <w:sz w:val="18"/>
          <w:szCs w:val="18"/>
          <w:lang w:val="en-US"/>
        </w:rPr>
        <w:t xml:space="preserve">gning, </w:t>
      </w:r>
      <w:r w:rsidRPr="001C7548" w:rsidR="00247503">
        <w:rPr>
          <w:rFonts w:ascii="Verdana" w:eastAsia="Times New Roman" w:hAnsi="Verdana"/>
          <w:color w:val="000000"/>
          <w:sz w:val="18"/>
          <w:szCs w:val="18"/>
          <w:lang w:val="en-US"/>
        </w:rPr>
        <w:t>programming</w:t>
      </w:r>
      <w:r w:rsidRPr="001C7548" w:rsidR="00CD6263">
        <w:rPr>
          <w:rFonts w:ascii="Verdana" w:eastAsia="Times New Roman" w:hAnsi="Verdana"/>
          <w:color w:val="000000"/>
          <w:sz w:val="18"/>
          <w:szCs w:val="18"/>
          <w:lang w:val="en-US"/>
        </w:rPr>
        <w:t xml:space="preserve"> and</w:t>
      </w:r>
      <w:r w:rsidRPr="001C7548" w:rsidR="00420878">
        <w:rPr>
          <w:rFonts w:ascii="Verdana" w:eastAsia="Times New Roman" w:hAnsi="Verdana"/>
          <w:color w:val="000000"/>
          <w:sz w:val="18"/>
          <w:szCs w:val="18"/>
          <w:lang w:val="en-US"/>
        </w:rPr>
        <w:t xml:space="preserve"> testing</w:t>
      </w:r>
      <w:r w:rsidR="00B73138">
        <w:rPr>
          <w:rFonts w:ascii="Verdana" w:eastAsia="Times New Roman" w:hAnsi="Verdana"/>
          <w:color w:val="000000"/>
          <w:sz w:val="18"/>
          <w:szCs w:val="18"/>
          <w:lang w:val="en-US"/>
        </w:rPr>
        <w:t>.</w:t>
      </w:r>
    </w:p>
    <w:p w:rsidR="00BF5747" w:rsidRPr="001C7548" w:rsidP="000A01E5" w14:paraId="1152A848" w14:textId="77777777">
      <w:pPr>
        <w:pStyle w:val="ListParagraph"/>
        <w:numPr>
          <w:ilvl w:val="0"/>
          <w:numId w:val="23"/>
        </w:numPr>
        <w:spacing w:after="0" w:line="26" w:lineRule="atLeast"/>
        <w:jc w:val="both"/>
        <w:rPr>
          <w:rFonts w:ascii="Verdana" w:eastAsia="Times New Roman" w:hAnsi="Verdana"/>
          <w:color w:val="000000"/>
          <w:sz w:val="18"/>
          <w:szCs w:val="18"/>
          <w:lang w:val="en-US"/>
        </w:rPr>
      </w:pPr>
      <w:r w:rsidRPr="001C7548">
        <w:rPr>
          <w:rFonts w:ascii="Verdana" w:eastAsia="Times New Roman" w:hAnsi="Verdana"/>
          <w:color w:val="000000"/>
          <w:sz w:val="18"/>
          <w:szCs w:val="18"/>
          <w:lang w:val="en-US"/>
        </w:rPr>
        <w:t>Maintain and promote best practices</w:t>
      </w:r>
      <w:r w:rsidRPr="001C7548" w:rsidR="00420878">
        <w:rPr>
          <w:rFonts w:ascii="Verdana" w:eastAsia="Times New Roman" w:hAnsi="Verdana"/>
          <w:color w:val="000000"/>
          <w:sz w:val="18"/>
          <w:szCs w:val="18"/>
          <w:lang w:val="en-US"/>
        </w:rPr>
        <w:t xml:space="preserve"> in code base</w:t>
      </w:r>
      <w:r w:rsidR="005B13D3">
        <w:rPr>
          <w:rFonts w:ascii="Verdana" w:eastAsia="Times New Roman" w:hAnsi="Verdana"/>
          <w:color w:val="000000"/>
          <w:sz w:val="18"/>
          <w:szCs w:val="18"/>
          <w:lang w:val="en-US"/>
        </w:rPr>
        <w:t>, Code review of other developer</w:t>
      </w:r>
      <w:r w:rsidR="00B73138">
        <w:rPr>
          <w:rFonts w:ascii="Verdana" w:eastAsia="Times New Roman" w:hAnsi="Verdana"/>
          <w:color w:val="000000"/>
          <w:sz w:val="18"/>
          <w:szCs w:val="18"/>
          <w:lang w:val="en-US"/>
        </w:rPr>
        <w:t>.</w:t>
      </w:r>
    </w:p>
    <w:p w:rsidR="009B5B87" w:rsidRPr="000B2D3E" w:rsidP="00B6591A" w14:paraId="42536765" w14:textId="0CB3A3FC">
      <w:pPr>
        <w:pStyle w:val="ListParagraph"/>
        <w:numPr>
          <w:ilvl w:val="0"/>
          <w:numId w:val="23"/>
        </w:numPr>
        <w:spacing w:after="0" w:line="26" w:lineRule="atLeast"/>
        <w:jc w:val="both"/>
        <w:rPr>
          <w:rFonts w:ascii="Verdana" w:eastAsia="Times New Roman" w:hAnsi="Verdana"/>
          <w:color w:val="000000"/>
          <w:sz w:val="18"/>
          <w:szCs w:val="18"/>
          <w:lang w:val="en-US"/>
        </w:rPr>
      </w:pPr>
      <w:r w:rsidRPr="000B2D3E">
        <w:rPr>
          <w:rFonts w:ascii="Verdana" w:eastAsia="Times New Roman" w:hAnsi="Verdana"/>
          <w:color w:val="000000"/>
          <w:sz w:val="18"/>
          <w:szCs w:val="18"/>
          <w:lang w:val="en-US"/>
        </w:rPr>
        <w:t>Working with upper Management for Reporting &amp; Team building event planning and execution</w:t>
      </w:r>
      <w:r w:rsidRPr="000B2D3E" w:rsidR="000B2D3E">
        <w:rPr>
          <w:rFonts w:ascii="Verdana" w:eastAsia="Times New Roman" w:hAnsi="Verdana"/>
          <w:color w:val="000000"/>
          <w:sz w:val="18"/>
          <w:szCs w:val="18"/>
          <w:lang w:val="en-US"/>
        </w:rPr>
        <w:t>.</w:t>
      </w:r>
    </w:p>
    <w:p w:rsidR="00346C81" w:rsidP="00EC4060" w14:paraId="7728FF66" w14:textId="77777777">
      <w:pPr>
        <w:pStyle w:val="CVHeader"/>
      </w:pPr>
      <w:r w:rsidRPr="00EC4060">
        <w:t xml:space="preserve"> </w:t>
      </w:r>
      <w:r w:rsidRPr="00EC4060" w:rsidR="00604C7E">
        <w:t>Skill Domain</w:t>
      </w:r>
    </w:p>
    <w:tbl>
      <w:tblPr>
        <w:tblStyle w:val="GridTableLight"/>
        <w:tblW w:w="4578" w:type="pct"/>
        <w:jc w:val="center"/>
        <w:tblLook w:val="0600"/>
      </w:tblPr>
      <w:tblGrid>
        <w:gridCol w:w="2236"/>
        <w:gridCol w:w="7544"/>
      </w:tblGrid>
      <w:tr w14:paraId="4156E538" w14:textId="77777777" w:rsidTr="00CC4F26">
        <w:tblPrEx>
          <w:tblW w:w="4578" w:type="pct"/>
          <w:jc w:val="center"/>
          <w:tblLook w:val="0600"/>
        </w:tblPrEx>
        <w:trPr>
          <w:trHeight w:val="340"/>
          <w:jc w:val="center"/>
        </w:trPr>
        <w:tc>
          <w:tcPr>
            <w:tcW w:w="1143" w:type="pct"/>
            <w:vAlign w:val="center"/>
          </w:tcPr>
          <w:p w:rsidR="00676004" w:rsidP="00CC4F26" w14:paraId="556E7500" w14:textId="3425ACF0">
            <w:pPr>
              <w:spacing w:after="0" w:line="240" w:lineRule="auto"/>
            </w:pPr>
            <w:r>
              <w:t>Language</w:t>
            </w:r>
            <w:r w:rsidR="00F9712A">
              <w:t>s</w:t>
            </w:r>
          </w:p>
        </w:tc>
        <w:tc>
          <w:tcPr>
            <w:tcW w:w="3857" w:type="pct"/>
            <w:vAlign w:val="center"/>
          </w:tcPr>
          <w:p w:rsidR="00676004" w:rsidP="00CC4F26" w14:paraId="098B555F" w14:textId="0ABAF6F5">
            <w:pPr>
              <w:spacing w:after="0" w:line="240" w:lineRule="auto"/>
            </w:pPr>
            <w:r>
              <w:t>C#</w:t>
            </w:r>
          </w:p>
        </w:tc>
      </w:tr>
      <w:tr w14:paraId="07288F4B" w14:textId="77777777" w:rsidTr="00CC4F26">
        <w:tblPrEx>
          <w:tblW w:w="4578" w:type="pct"/>
          <w:jc w:val="center"/>
          <w:tblLook w:val="0600"/>
        </w:tblPrEx>
        <w:trPr>
          <w:trHeight w:val="340"/>
          <w:jc w:val="center"/>
        </w:trPr>
        <w:tc>
          <w:tcPr>
            <w:tcW w:w="1143" w:type="pct"/>
            <w:vAlign w:val="center"/>
          </w:tcPr>
          <w:p w:rsidR="00676004" w:rsidP="00CC4F26" w14:paraId="3DA468AA" w14:textId="001CEC20">
            <w:pPr>
              <w:spacing w:after="0" w:line="240" w:lineRule="auto"/>
              <w:ind w:right="91"/>
            </w:pPr>
            <w:r w:rsidRPr="00676004">
              <w:rPr>
                <w:rFonts w:ascii="Verdana" w:hAnsi="Verdana"/>
                <w:sz w:val="18"/>
                <w:szCs w:val="20"/>
              </w:rPr>
              <w:t>Web</w:t>
            </w:r>
            <w:r w:rsidR="00AD2757">
              <w:rPr>
                <w:rFonts w:ascii="Verdana" w:hAnsi="Verdana"/>
                <w:sz w:val="18"/>
                <w:szCs w:val="20"/>
              </w:rPr>
              <w:t xml:space="preserve"> Technologies</w:t>
            </w:r>
          </w:p>
        </w:tc>
        <w:tc>
          <w:tcPr>
            <w:tcW w:w="3857" w:type="pct"/>
            <w:vAlign w:val="center"/>
          </w:tcPr>
          <w:p w:rsidR="00676004" w:rsidP="00CC4F26" w14:paraId="67501AFF" w14:textId="2B6BA279">
            <w:pPr>
              <w:spacing w:after="0" w:line="240" w:lineRule="auto"/>
              <w:ind w:right="91"/>
            </w:pPr>
            <w:r>
              <w:rPr>
                <w:rFonts w:ascii="Verdana" w:hAnsi="Verdana"/>
                <w:sz w:val="18"/>
                <w:szCs w:val="20"/>
              </w:rPr>
              <w:t>.N</w:t>
            </w:r>
            <w:r>
              <w:rPr>
                <w:rFonts w:ascii="Verdana" w:hAnsi="Verdana"/>
                <w:sz w:val="18"/>
                <w:szCs w:val="20"/>
              </w:rPr>
              <w:t>et Core,</w:t>
            </w:r>
            <w:r w:rsidRPr="001C7548">
              <w:rPr>
                <w:rFonts w:ascii="Verdana" w:hAnsi="Verdana"/>
                <w:sz w:val="18"/>
                <w:szCs w:val="20"/>
              </w:rPr>
              <w:t xml:space="preserve"> MVC,</w:t>
            </w:r>
            <w:r>
              <w:rPr>
                <w:rFonts w:ascii="Verdana" w:hAnsi="Verdana"/>
                <w:sz w:val="18"/>
                <w:szCs w:val="20"/>
              </w:rPr>
              <w:t xml:space="preserve"> REST</w:t>
            </w:r>
            <w:r w:rsidRPr="001C7548">
              <w:rPr>
                <w:rFonts w:ascii="Verdana" w:hAnsi="Verdana"/>
                <w:sz w:val="18"/>
                <w:szCs w:val="20"/>
              </w:rPr>
              <w:t xml:space="preserve"> Web API, </w:t>
            </w:r>
            <w:r>
              <w:rPr>
                <w:rFonts w:ascii="Verdana" w:hAnsi="Verdana"/>
                <w:sz w:val="18"/>
                <w:szCs w:val="20"/>
              </w:rPr>
              <w:t>gRPC</w:t>
            </w:r>
          </w:p>
        </w:tc>
      </w:tr>
      <w:tr w14:paraId="166EAAA9" w14:textId="77777777" w:rsidTr="00CC4F26">
        <w:tblPrEx>
          <w:tblW w:w="4578" w:type="pct"/>
          <w:jc w:val="center"/>
          <w:tblLook w:val="0600"/>
        </w:tblPrEx>
        <w:trPr>
          <w:trHeight w:val="340"/>
          <w:jc w:val="center"/>
        </w:trPr>
        <w:tc>
          <w:tcPr>
            <w:tcW w:w="1143" w:type="pct"/>
            <w:vAlign w:val="center"/>
          </w:tcPr>
          <w:p w:rsidR="00676004" w:rsidP="00CC4F26" w14:paraId="3A0DDDE1" w14:textId="086C146F">
            <w:pPr>
              <w:spacing w:after="0" w:line="240" w:lineRule="auto"/>
            </w:pPr>
            <w:r>
              <w:t>UI</w:t>
            </w:r>
            <w:r w:rsidR="00AD2757">
              <w:t xml:space="preserve"> Technologies</w:t>
            </w:r>
          </w:p>
        </w:tc>
        <w:tc>
          <w:tcPr>
            <w:tcW w:w="3857" w:type="pct"/>
            <w:vAlign w:val="center"/>
          </w:tcPr>
          <w:p w:rsidR="00676004" w:rsidP="00CC4F26" w14:paraId="4105CBF7" w14:textId="008C1CB0">
            <w:pPr>
              <w:spacing w:after="0" w:line="240" w:lineRule="auto"/>
              <w:ind w:right="91"/>
            </w:pPr>
            <w:r>
              <w:rPr>
                <w:rFonts w:ascii="Verdana" w:hAnsi="Verdana"/>
                <w:sz w:val="18"/>
                <w:szCs w:val="20"/>
              </w:rPr>
              <w:t>JavaScript, jQuery, CSS, Bootstrap, Knockout, Kendo UI</w:t>
            </w:r>
          </w:p>
        </w:tc>
      </w:tr>
      <w:tr w14:paraId="01094093" w14:textId="77777777" w:rsidTr="00CC4F26">
        <w:tblPrEx>
          <w:tblW w:w="4578" w:type="pct"/>
          <w:jc w:val="center"/>
          <w:tblLook w:val="0600"/>
        </w:tblPrEx>
        <w:trPr>
          <w:trHeight w:val="340"/>
          <w:jc w:val="center"/>
        </w:trPr>
        <w:tc>
          <w:tcPr>
            <w:tcW w:w="1143" w:type="pct"/>
            <w:vAlign w:val="center"/>
          </w:tcPr>
          <w:p w:rsidR="00676004" w:rsidP="00CC4F26" w14:paraId="2E95C666" w14:textId="554A0704">
            <w:pPr>
              <w:spacing w:after="0" w:line="240" w:lineRule="auto"/>
            </w:pPr>
            <w:r>
              <w:t>Database &amp; ORM’s</w:t>
            </w:r>
          </w:p>
        </w:tc>
        <w:tc>
          <w:tcPr>
            <w:tcW w:w="3857" w:type="pct"/>
            <w:vAlign w:val="center"/>
          </w:tcPr>
          <w:p w:rsidR="00676004" w:rsidP="00CC4F26" w14:paraId="42E908F4" w14:textId="14EA3DD0">
            <w:pPr>
              <w:spacing w:after="0" w:line="240" w:lineRule="auto"/>
            </w:pPr>
            <w:r>
              <w:rPr>
                <w:rFonts w:ascii="Verdana" w:hAnsi="Verdana"/>
                <w:sz w:val="18"/>
                <w:szCs w:val="20"/>
              </w:rPr>
              <w:t xml:space="preserve">Entity Framework Core, </w:t>
            </w:r>
            <w:r w:rsidRPr="001C7548">
              <w:rPr>
                <w:rFonts w:ascii="Verdana" w:hAnsi="Verdana"/>
                <w:sz w:val="18"/>
                <w:szCs w:val="20"/>
              </w:rPr>
              <w:t>SQL Server, LINQ</w:t>
            </w:r>
          </w:p>
        </w:tc>
      </w:tr>
      <w:tr w14:paraId="75219786" w14:textId="77777777" w:rsidTr="00CC4F26">
        <w:tblPrEx>
          <w:tblW w:w="4578" w:type="pct"/>
          <w:jc w:val="center"/>
          <w:tblLook w:val="0600"/>
        </w:tblPrEx>
        <w:trPr>
          <w:trHeight w:val="340"/>
          <w:jc w:val="center"/>
        </w:trPr>
        <w:tc>
          <w:tcPr>
            <w:tcW w:w="1143" w:type="pct"/>
            <w:vAlign w:val="center"/>
          </w:tcPr>
          <w:p w:rsidR="00AD2757" w:rsidP="00CC4F26" w14:paraId="36879223" w14:textId="0D848BAF">
            <w:pPr>
              <w:spacing w:after="0" w:line="240" w:lineRule="auto"/>
            </w:pPr>
            <w:r>
              <w:t>Cloud Technologies</w:t>
            </w:r>
          </w:p>
        </w:tc>
        <w:tc>
          <w:tcPr>
            <w:tcW w:w="3857" w:type="pct"/>
            <w:vAlign w:val="center"/>
          </w:tcPr>
          <w:p w:rsidR="00AD2757" w:rsidP="00CC4F26" w14:paraId="09FE2016" w14:textId="283DE907">
            <w:pPr>
              <w:spacing w:after="0" w:line="240" w:lineRule="auto"/>
              <w:rPr>
                <w:rFonts w:ascii="Verdana" w:hAnsi="Verdana"/>
                <w:sz w:val="18"/>
                <w:szCs w:val="20"/>
              </w:rPr>
            </w:pPr>
            <w:r>
              <w:rPr>
                <w:rFonts w:ascii="Verdana" w:hAnsi="Verdana"/>
                <w:sz w:val="18"/>
                <w:szCs w:val="20"/>
              </w:rPr>
              <w:t>Azure: DevOps, Function</w:t>
            </w:r>
            <w:r w:rsidR="008B2F45">
              <w:rPr>
                <w:rFonts w:ascii="Verdana" w:hAnsi="Verdana"/>
                <w:sz w:val="18"/>
                <w:szCs w:val="20"/>
              </w:rPr>
              <w:t>s</w:t>
            </w:r>
            <w:r>
              <w:rPr>
                <w:rFonts w:ascii="Verdana" w:hAnsi="Verdana"/>
                <w:sz w:val="18"/>
                <w:szCs w:val="20"/>
              </w:rPr>
              <w:t>, App-service, Docker, Kubernetes</w:t>
            </w:r>
          </w:p>
        </w:tc>
      </w:tr>
      <w:tr w14:paraId="4EEE1B01" w14:textId="77777777" w:rsidTr="00CC4F26">
        <w:tblPrEx>
          <w:tblW w:w="4578" w:type="pct"/>
          <w:jc w:val="center"/>
          <w:tblLook w:val="0600"/>
        </w:tblPrEx>
        <w:trPr>
          <w:trHeight w:val="340"/>
          <w:jc w:val="center"/>
        </w:trPr>
        <w:tc>
          <w:tcPr>
            <w:tcW w:w="1143" w:type="pct"/>
            <w:vAlign w:val="center"/>
          </w:tcPr>
          <w:p w:rsidR="00676004" w:rsidP="00CC4F26" w14:paraId="5AFF0943" w14:textId="025A9BE3">
            <w:pPr>
              <w:spacing w:after="0" w:line="240" w:lineRule="auto"/>
            </w:pPr>
            <w:r>
              <w:t>Cloud Technologies</w:t>
            </w:r>
          </w:p>
        </w:tc>
        <w:tc>
          <w:tcPr>
            <w:tcW w:w="3857" w:type="pct"/>
            <w:vAlign w:val="center"/>
          </w:tcPr>
          <w:p w:rsidR="00676004" w:rsidP="00CC4F26" w14:paraId="05134296" w14:textId="468F18C9">
            <w:pPr>
              <w:spacing w:after="0" w:line="240" w:lineRule="auto"/>
            </w:pPr>
            <w:r>
              <w:rPr>
                <w:rFonts w:ascii="Verdana" w:hAnsi="Verdana"/>
                <w:sz w:val="18"/>
                <w:szCs w:val="20"/>
              </w:rPr>
              <w:t>Git, SVN, Azure Repos</w:t>
            </w:r>
          </w:p>
        </w:tc>
      </w:tr>
      <w:tr w14:paraId="46E3905D" w14:textId="77777777" w:rsidTr="00CC4F26">
        <w:tblPrEx>
          <w:tblW w:w="4578" w:type="pct"/>
          <w:jc w:val="center"/>
          <w:tblLook w:val="0600"/>
        </w:tblPrEx>
        <w:trPr>
          <w:trHeight w:val="340"/>
          <w:jc w:val="center"/>
        </w:trPr>
        <w:tc>
          <w:tcPr>
            <w:tcW w:w="1143" w:type="pct"/>
            <w:vAlign w:val="center"/>
          </w:tcPr>
          <w:p w:rsidR="00676004" w:rsidP="00CC4F26" w14:paraId="1F8EDD24" w14:textId="4B9B23DB">
            <w:pPr>
              <w:spacing w:after="0" w:line="240" w:lineRule="auto"/>
            </w:pPr>
            <w:r>
              <w:t>Project Development</w:t>
            </w:r>
          </w:p>
        </w:tc>
        <w:tc>
          <w:tcPr>
            <w:tcW w:w="3857" w:type="pct"/>
            <w:vAlign w:val="center"/>
          </w:tcPr>
          <w:p w:rsidR="00676004" w:rsidP="00CC4F26" w14:paraId="46C67782" w14:textId="6A5D0039">
            <w:pPr>
              <w:spacing w:after="0" w:line="240" w:lineRule="auto"/>
            </w:pPr>
            <w:r w:rsidRPr="008C2905">
              <w:rPr>
                <w:rFonts w:ascii="Verdana" w:hAnsi="Verdana"/>
                <w:sz w:val="18"/>
                <w:szCs w:val="20"/>
              </w:rPr>
              <w:t>Scrum</w:t>
            </w:r>
            <w:r>
              <w:rPr>
                <w:rFonts w:ascii="Verdana" w:hAnsi="Verdana"/>
                <w:sz w:val="18"/>
                <w:szCs w:val="20"/>
              </w:rPr>
              <w:t>,</w:t>
            </w:r>
            <w:r w:rsidRPr="001C7548">
              <w:rPr>
                <w:rFonts w:ascii="Verdana" w:hAnsi="Verdana"/>
                <w:sz w:val="18"/>
                <w:szCs w:val="20"/>
              </w:rPr>
              <w:t xml:space="preserve"> </w:t>
            </w:r>
            <w:r>
              <w:rPr>
                <w:rFonts w:ascii="Verdana" w:hAnsi="Verdana"/>
                <w:sz w:val="18"/>
                <w:szCs w:val="20"/>
              </w:rPr>
              <w:t>Agile</w:t>
            </w:r>
            <w:r w:rsidRPr="001C7548">
              <w:rPr>
                <w:rFonts w:ascii="Verdana" w:hAnsi="Verdana"/>
                <w:sz w:val="18"/>
                <w:szCs w:val="20"/>
              </w:rPr>
              <w:t>,</w:t>
            </w:r>
            <w:r>
              <w:rPr>
                <w:rFonts w:ascii="Verdana" w:hAnsi="Verdana"/>
                <w:sz w:val="18"/>
                <w:szCs w:val="20"/>
              </w:rPr>
              <w:t xml:space="preserve"> Jira,</w:t>
            </w:r>
            <w:r w:rsidRPr="001C7548">
              <w:rPr>
                <w:rFonts w:ascii="Verdana" w:hAnsi="Verdana"/>
                <w:sz w:val="18"/>
                <w:szCs w:val="20"/>
              </w:rPr>
              <w:t xml:space="preserve"> Rally</w:t>
            </w:r>
          </w:p>
        </w:tc>
      </w:tr>
      <w:tr w14:paraId="4E41EA86" w14:textId="77777777" w:rsidTr="00CC4F26">
        <w:tblPrEx>
          <w:tblW w:w="4578" w:type="pct"/>
          <w:jc w:val="center"/>
          <w:tblLook w:val="0600"/>
        </w:tblPrEx>
        <w:trPr>
          <w:trHeight w:val="340"/>
          <w:jc w:val="center"/>
        </w:trPr>
        <w:tc>
          <w:tcPr>
            <w:tcW w:w="1143" w:type="pct"/>
            <w:vAlign w:val="center"/>
          </w:tcPr>
          <w:p w:rsidR="00676004" w:rsidP="00CC4F26" w14:paraId="4C37210D" w14:textId="68828544">
            <w:pPr>
              <w:spacing w:after="0" w:line="240" w:lineRule="auto"/>
            </w:pPr>
            <w:r>
              <w:t>DevOps</w:t>
            </w:r>
          </w:p>
        </w:tc>
        <w:tc>
          <w:tcPr>
            <w:tcW w:w="3857" w:type="pct"/>
            <w:vAlign w:val="center"/>
          </w:tcPr>
          <w:p w:rsidR="00676004" w:rsidRPr="00676004" w:rsidP="00CC4F26" w14:paraId="79FBDC5E" w14:textId="3B8FD5A4">
            <w:pPr>
              <w:spacing w:after="0" w:line="240" w:lineRule="auto"/>
              <w:ind w:right="91"/>
              <w:rPr>
                <w:rFonts w:ascii="Verdana" w:hAnsi="Verdana"/>
                <w:sz w:val="18"/>
                <w:szCs w:val="20"/>
              </w:rPr>
            </w:pPr>
            <w:r>
              <w:rPr>
                <w:rFonts w:ascii="Verdana" w:hAnsi="Verdana"/>
                <w:sz w:val="18"/>
                <w:szCs w:val="20"/>
              </w:rPr>
              <w:t xml:space="preserve">Azure DevOps, </w:t>
            </w:r>
            <w:r w:rsidRPr="001C7548">
              <w:rPr>
                <w:rFonts w:ascii="Verdana" w:hAnsi="Verdana"/>
                <w:sz w:val="18"/>
                <w:szCs w:val="20"/>
              </w:rPr>
              <w:t>Jenkins</w:t>
            </w:r>
            <w:r>
              <w:rPr>
                <w:rFonts w:ascii="Verdana" w:hAnsi="Verdana"/>
                <w:sz w:val="18"/>
                <w:szCs w:val="20"/>
              </w:rPr>
              <w:t>, TeamCity,</w:t>
            </w:r>
            <w:r w:rsidRPr="001C7548">
              <w:rPr>
                <w:rFonts w:ascii="Verdana" w:hAnsi="Verdana"/>
                <w:sz w:val="18"/>
                <w:szCs w:val="20"/>
              </w:rPr>
              <w:t xml:space="preserve"> </w:t>
            </w:r>
            <w:r>
              <w:rPr>
                <w:rFonts w:ascii="Verdana" w:hAnsi="Verdana"/>
                <w:sz w:val="18"/>
                <w:szCs w:val="20"/>
              </w:rPr>
              <w:t>CI/CD, MS Build</w:t>
            </w:r>
          </w:p>
        </w:tc>
      </w:tr>
      <w:tr w14:paraId="64A891F5" w14:textId="77777777" w:rsidTr="00CC4F26">
        <w:tblPrEx>
          <w:tblW w:w="4578" w:type="pct"/>
          <w:jc w:val="center"/>
          <w:tblLook w:val="0600"/>
        </w:tblPrEx>
        <w:trPr>
          <w:trHeight w:val="340"/>
          <w:jc w:val="center"/>
        </w:trPr>
        <w:tc>
          <w:tcPr>
            <w:tcW w:w="1143" w:type="pct"/>
            <w:vAlign w:val="center"/>
          </w:tcPr>
          <w:p w:rsidR="00676004" w:rsidP="00CC4F26" w14:paraId="4BF80703" w14:textId="216A6BEC">
            <w:pPr>
              <w:spacing w:after="0" w:line="240" w:lineRule="auto"/>
            </w:pPr>
            <w:r>
              <w:t>Others</w:t>
            </w:r>
            <w:r w:rsidR="00B41865">
              <w:t xml:space="preserve"> Tools &amp; Tech</w:t>
            </w:r>
          </w:p>
        </w:tc>
        <w:tc>
          <w:tcPr>
            <w:tcW w:w="3857" w:type="pct"/>
            <w:vAlign w:val="center"/>
          </w:tcPr>
          <w:p w:rsidR="00676004" w:rsidP="00CC4F26" w14:paraId="0531DAEE" w14:textId="45B0D932">
            <w:pPr>
              <w:spacing w:after="0" w:line="240" w:lineRule="auto"/>
              <w:ind w:right="91"/>
              <w:rPr>
                <w:rFonts w:ascii="Verdana" w:hAnsi="Verdana"/>
                <w:sz w:val="18"/>
                <w:szCs w:val="20"/>
              </w:rPr>
            </w:pPr>
            <w:r>
              <w:rPr>
                <w:rFonts w:ascii="Verdana" w:hAnsi="Verdana"/>
                <w:sz w:val="18"/>
                <w:szCs w:val="20"/>
              </w:rPr>
              <w:t>Kibana, Kafka, Protobuf, Astra, Dynatrace</w:t>
            </w:r>
          </w:p>
        </w:tc>
      </w:tr>
    </w:tbl>
    <w:p w:rsidR="00676004" w:rsidRPr="00676004" w:rsidP="00676004" w14:paraId="6A962214" w14:textId="561EA755">
      <w:pPr>
        <w:sectPr w:rsidSect="005267DB">
          <w:pgSz w:w="11906" w:h="16838"/>
          <w:pgMar w:top="720" w:right="720" w:bottom="720" w:left="720" w:header="720" w:footer="720" w:gutter="0"/>
          <w:cols w:space="720"/>
          <w:docGrid w:linePitch="360"/>
        </w:sectPr>
      </w:pPr>
    </w:p>
    <w:p w:rsidR="00D871ED" w:rsidP="000E7679" w14:paraId="794EF5C7" w14:textId="3E82DF98">
      <w:pPr>
        <w:spacing w:after="0"/>
        <w:ind w:right="91"/>
        <w:rPr>
          <w:rFonts w:ascii="Verdana" w:hAnsi="Verdana"/>
          <w:sz w:val="18"/>
          <w:szCs w:val="20"/>
        </w:rPr>
        <w:sectPr w:rsidSect="00D871ED">
          <w:type w:val="continuous"/>
          <w:pgSz w:w="11906" w:h="16838"/>
          <w:pgMar w:top="720" w:right="720" w:bottom="720" w:left="709" w:header="720" w:footer="720" w:gutter="0"/>
          <w:cols w:space="144"/>
          <w:docGrid w:linePitch="360"/>
        </w:sectPr>
      </w:pPr>
    </w:p>
    <w:p w:rsidR="009A0CF0" w:rsidRPr="00EC4060" w:rsidP="00342BF5" w14:paraId="6BC78E97" w14:textId="501D80C5">
      <w:pPr>
        <w:pStyle w:val="CVHeader"/>
        <w:spacing w:before="0"/>
      </w:pPr>
      <w:r>
        <w:t xml:space="preserve"> </w:t>
      </w:r>
      <w:r w:rsidRPr="00EC4060">
        <w:t>Certifications</w:t>
      </w:r>
    </w:p>
    <w:p w:rsidR="009A0CF0" w:rsidRPr="001D36D1" w:rsidP="009A0CF0" w14:paraId="61B624B3" w14:textId="77777777">
      <w:pPr>
        <w:pStyle w:val="ListParagraph"/>
        <w:numPr>
          <w:ilvl w:val="0"/>
          <w:numId w:val="2"/>
        </w:numPr>
        <w:spacing w:after="0" w:line="240" w:lineRule="auto"/>
        <w:rPr>
          <w:rFonts w:ascii="Verdana" w:hAnsi="Verdana"/>
          <w:i/>
          <w:sz w:val="18"/>
          <w:szCs w:val="18"/>
        </w:rPr>
      </w:pPr>
      <w:r w:rsidRPr="001D36D1">
        <w:rPr>
          <w:rFonts w:ascii="Verdana" w:hAnsi="Verdana"/>
          <w:i/>
          <w:sz w:val="18"/>
          <w:szCs w:val="18"/>
        </w:rPr>
        <w:t>MCP 70-486</w:t>
      </w:r>
      <w:r w:rsidRPr="001D36D1">
        <w:rPr>
          <w:rFonts w:ascii="Verdana" w:hAnsi="Verdana"/>
          <w:b/>
          <w:bCs/>
          <w:i/>
          <w:sz w:val="18"/>
          <w:szCs w:val="18"/>
        </w:rPr>
        <w:t>-</w:t>
      </w:r>
      <w:r w:rsidRPr="001D36D1">
        <w:rPr>
          <w:rFonts w:ascii="Verdana" w:hAnsi="Verdana"/>
          <w:i/>
          <w:sz w:val="18"/>
          <w:szCs w:val="18"/>
        </w:rPr>
        <w:t>Developing ASP.NET MVC Web Applications</w:t>
      </w:r>
    </w:p>
    <w:p w:rsidR="00D871ED" w:rsidRPr="001D36D1" w:rsidP="00415D51" w14:paraId="2578FB63" w14:textId="762E5766">
      <w:pPr>
        <w:pStyle w:val="ListParagraph"/>
        <w:numPr>
          <w:ilvl w:val="0"/>
          <w:numId w:val="2"/>
        </w:numPr>
        <w:spacing w:line="240" w:lineRule="auto"/>
        <w:rPr>
          <w:sz w:val="20"/>
          <w:szCs w:val="20"/>
        </w:rPr>
        <w:sectPr w:rsidSect="00D871ED">
          <w:type w:val="continuous"/>
          <w:pgSz w:w="11906" w:h="16838"/>
          <w:pgMar w:top="720" w:right="720" w:bottom="720" w:left="720" w:header="720" w:footer="720" w:gutter="0"/>
          <w:cols w:space="721"/>
          <w:docGrid w:linePitch="360"/>
        </w:sectPr>
      </w:pPr>
      <w:r w:rsidRPr="001D36D1">
        <w:rPr>
          <w:rFonts w:ascii="Verdana" w:hAnsi="Verdana"/>
          <w:i/>
          <w:sz w:val="18"/>
          <w:szCs w:val="18"/>
        </w:rPr>
        <w:t xml:space="preserve">Scrum master accredited certification™ by International Scrum </w:t>
      </w:r>
      <w:r w:rsidRPr="001D36D1" w:rsidR="001317A2">
        <w:rPr>
          <w:rFonts w:ascii="Verdana" w:hAnsi="Verdana"/>
          <w:i/>
          <w:sz w:val="18"/>
          <w:szCs w:val="18"/>
        </w:rPr>
        <w:t>Institut</w:t>
      </w:r>
      <w:r w:rsidRPr="001D36D1" w:rsidR="008D3C57">
        <w:rPr>
          <w:rFonts w:ascii="Verdana" w:hAnsi="Verdana"/>
          <w:i/>
          <w:sz w:val="18"/>
          <w:szCs w:val="18"/>
        </w:rPr>
        <w:t>e</w:t>
      </w:r>
    </w:p>
    <w:p w:rsidR="00906A19" w:rsidRPr="00EC4060" w:rsidP="00EC4060" w14:paraId="1539EB1E" w14:textId="77777777">
      <w:pPr>
        <w:pStyle w:val="CVHeader"/>
      </w:pPr>
      <w:r w:rsidRPr="00EC4060">
        <w:t xml:space="preserve"> </w:t>
      </w:r>
      <w:r w:rsidRPr="00EC4060">
        <w:t>Projects</w:t>
      </w:r>
    </w:p>
    <w:p w:rsidR="00263763" w:rsidP="002D5796" w14:paraId="7A4F17F6" w14:textId="4617CA79">
      <w:pPr>
        <w:spacing w:after="120" w:line="26" w:lineRule="atLeast"/>
        <w:ind w:right="26"/>
        <w:jc w:val="both"/>
        <w:rPr>
          <w:rFonts w:ascii="Verdana" w:eastAsia="Times New Roman" w:hAnsi="Verdana"/>
          <w:b/>
          <w:bCs/>
          <w:iCs/>
          <w:color w:val="000000"/>
          <w:sz w:val="18"/>
          <w:szCs w:val="18"/>
          <w:u w:val="single"/>
          <w:lang w:val="en-US"/>
        </w:rPr>
      </w:pPr>
      <w:r w:rsidRPr="001141AE">
        <w:rPr>
          <w:rFonts w:ascii="Verdana" w:eastAsia="Times New Roman" w:hAnsi="Verdana"/>
          <w:b/>
          <w:bCs/>
          <w:iCs/>
          <w:color w:val="000000"/>
          <w:sz w:val="18"/>
          <w:szCs w:val="18"/>
          <w:u w:val="single"/>
          <w:lang w:val="en-US"/>
        </w:rPr>
        <w:t xml:space="preserve">Projects </w:t>
      </w:r>
      <w:r>
        <w:rPr>
          <w:rFonts w:ascii="Verdana" w:eastAsia="Times New Roman" w:hAnsi="Verdana"/>
          <w:b/>
          <w:bCs/>
          <w:iCs/>
          <w:color w:val="000000"/>
          <w:sz w:val="18"/>
          <w:szCs w:val="18"/>
          <w:u w:val="single"/>
          <w:lang w:val="en-US"/>
        </w:rPr>
        <w:t xml:space="preserve">with </w:t>
      </w:r>
      <w:r w:rsidR="0078512A">
        <w:rPr>
          <w:rFonts w:ascii="Verdana" w:eastAsia="Times New Roman" w:hAnsi="Verdana"/>
          <w:b/>
          <w:bCs/>
          <w:iCs/>
          <w:color w:val="000000"/>
          <w:sz w:val="18"/>
          <w:szCs w:val="18"/>
          <w:u w:val="single"/>
          <w:lang w:val="en-US"/>
        </w:rPr>
        <w:t>Saxo Bank</w:t>
      </w:r>
    </w:p>
    <w:p w:rsidR="00263763" w:rsidRPr="00926BCC" w:rsidP="00263763" w14:paraId="635F5C58" w14:textId="306ACE3C">
      <w:pPr>
        <w:pStyle w:val="ListParagraph"/>
        <w:numPr>
          <w:ilvl w:val="0"/>
          <w:numId w:val="27"/>
        </w:numPr>
        <w:spacing w:after="0" w:line="26" w:lineRule="atLeast"/>
        <w:ind w:right="26"/>
        <w:jc w:val="both"/>
        <w:rPr>
          <w:rFonts w:ascii="Verdana" w:eastAsia="Times New Roman" w:hAnsi="Verdana"/>
          <w:b/>
          <w:bCs/>
          <w:iCs/>
          <w:color w:val="000000"/>
          <w:sz w:val="18"/>
          <w:szCs w:val="18"/>
          <w:lang w:val="en-US"/>
        </w:rPr>
      </w:pPr>
      <w:r>
        <w:rPr>
          <w:rFonts w:ascii="Verdana" w:eastAsia="Times New Roman" w:hAnsi="Verdana"/>
          <w:b/>
          <w:bCs/>
          <w:iCs/>
          <w:color w:val="000000"/>
          <w:sz w:val="18"/>
          <w:szCs w:val="18"/>
          <w:lang w:val="en-US"/>
        </w:rPr>
        <w:t>OpenAPI Orchestration</w:t>
      </w:r>
      <w:r>
        <w:rPr>
          <w:rFonts w:ascii="Verdana" w:eastAsia="Times New Roman" w:hAnsi="Verdana"/>
          <w:b/>
          <w:bCs/>
          <w:iCs/>
          <w:color w:val="000000"/>
          <w:sz w:val="18"/>
          <w:szCs w:val="18"/>
          <w:lang w:val="en-US"/>
        </w:rPr>
        <w:t xml:space="preserve"> – Team size: </w:t>
      </w:r>
      <w:r w:rsidR="0078512A">
        <w:rPr>
          <w:rFonts w:ascii="Verdana" w:eastAsia="Times New Roman" w:hAnsi="Verdana"/>
          <w:b/>
          <w:bCs/>
          <w:iCs/>
          <w:color w:val="000000"/>
          <w:sz w:val="18"/>
          <w:szCs w:val="18"/>
          <w:lang w:val="en-US"/>
        </w:rPr>
        <w:t>30</w:t>
      </w:r>
    </w:p>
    <w:p w:rsidR="004C2867" w:rsidRPr="004C2867" w:rsidP="004C2867" w14:paraId="79EE625A" w14:textId="6D7FA3A6">
      <w:pPr>
        <w:spacing w:after="0" w:line="26" w:lineRule="atLeast"/>
        <w:ind w:left="360" w:right="26"/>
        <w:jc w:val="both"/>
        <w:rPr>
          <w:rFonts w:ascii="Verdana" w:eastAsia="Times New Roman" w:hAnsi="Verdana"/>
          <w:color w:val="000000"/>
          <w:sz w:val="18"/>
          <w:szCs w:val="18"/>
          <w:lang w:val="en-US"/>
        </w:rPr>
      </w:pPr>
      <w:r w:rsidRPr="004C2867">
        <w:rPr>
          <w:rFonts w:ascii="Verdana" w:eastAsia="Times New Roman" w:hAnsi="Verdana"/>
          <w:color w:val="000000"/>
          <w:sz w:val="18"/>
          <w:szCs w:val="18"/>
          <w:lang w:val="en-US"/>
        </w:rPr>
        <w:t xml:space="preserve">The OpenAPI is the backbone of trading platforms such as our own </w:t>
      </w:r>
      <w:r w:rsidRPr="001B1FC8">
        <w:rPr>
          <w:rFonts w:ascii="Verdana" w:eastAsia="Times New Roman" w:hAnsi="Verdana"/>
          <w:b/>
          <w:bCs/>
          <w:color w:val="000000"/>
          <w:sz w:val="18"/>
          <w:szCs w:val="18"/>
          <w:lang w:val="en-US"/>
        </w:rPr>
        <w:t>SaxoTraderGO</w:t>
      </w:r>
      <w:r w:rsidRPr="004C2867">
        <w:rPr>
          <w:rFonts w:ascii="Verdana" w:eastAsia="Times New Roman" w:hAnsi="Verdana"/>
          <w:color w:val="000000"/>
          <w:sz w:val="18"/>
          <w:szCs w:val="18"/>
          <w:lang w:val="en-US"/>
        </w:rPr>
        <w:t>. It offers:</w:t>
      </w:r>
    </w:p>
    <w:p w:rsidR="004C2867" w:rsidRPr="004C2867" w:rsidP="004C2867" w14:paraId="49400690" w14:textId="77777777">
      <w:pPr>
        <w:pStyle w:val="ListParagraph"/>
        <w:numPr>
          <w:ilvl w:val="0"/>
          <w:numId w:val="33"/>
        </w:numPr>
        <w:spacing w:after="0" w:line="26" w:lineRule="atLeast"/>
        <w:ind w:right="26"/>
        <w:jc w:val="both"/>
        <w:rPr>
          <w:rFonts w:ascii="Verdana" w:eastAsia="Times New Roman" w:hAnsi="Verdana"/>
          <w:color w:val="000000"/>
          <w:sz w:val="18"/>
          <w:szCs w:val="18"/>
          <w:lang w:val="en-US"/>
        </w:rPr>
      </w:pPr>
      <w:r w:rsidRPr="004C2867">
        <w:rPr>
          <w:rFonts w:ascii="Verdana" w:eastAsia="Times New Roman" w:hAnsi="Verdana"/>
          <w:color w:val="000000"/>
          <w:sz w:val="18"/>
          <w:szCs w:val="18"/>
          <w:lang w:val="en-US"/>
        </w:rPr>
        <w:t>Access to all resources and functionality required to build a high-performance multi-asset trading platform.</w:t>
      </w:r>
    </w:p>
    <w:p w:rsidR="004C2867" w:rsidRPr="004C2867" w:rsidP="004C2867" w14:paraId="5EA33807" w14:textId="3848A37F">
      <w:pPr>
        <w:pStyle w:val="ListParagraph"/>
        <w:numPr>
          <w:ilvl w:val="0"/>
          <w:numId w:val="33"/>
        </w:numPr>
        <w:spacing w:after="0" w:line="26" w:lineRule="atLeast"/>
        <w:ind w:right="26"/>
        <w:jc w:val="both"/>
        <w:rPr>
          <w:rFonts w:ascii="Verdana" w:eastAsia="Times New Roman" w:hAnsi="Verdana"/>
          <w:color w:val="000000"/>
          <w:sz w:val="18"/>
          <w:szCs w:val="18"/>
          <w:lang w:val="en-US"/>
        </w:rPr>
      </w:pPr>
      <w:r w:rsidRPr="004C2867">
        <w:rPr>
          <w:rFonts w:ascii="Verdana" w:eastAsia="Times New Roman" w:hAnsi="Verdana"/>
          <w:color w:val="000000"/>
          <w:sz w:val="18"/>
          <w:szCs w:val="18"/>
          <w:lang w:val="en-US"/>
        </w:rPr>
        <w:t>Better integration with Saxo Bank for partners and affiliates through a growing set of resources, such as our On-boarding API.</w:t>
      </w:r>
    </w:p>
    <w:p w:rsidR="00263763" w:rsidP="00263763" w14:paraId="29BC8992" w14:textId="660CE314">
      <w:pPr>
        <w:spacing w:after="0" w:line="26" w:lineRule="atLeast"/>
        <w:ind w:left="360" w:right="26"/>
        <w:jc w:val="both"/>
        <w:rPr>
          <w:rFonts w:ascii="Verdana" w:eastAsia="Times New Roman" w:hAnsi="Verdana"/>
          <w:color w:val="000000"/>
          <w:sz w:val="18"/>
          <w:szCs w:val="18"/>
          <w:lang w:val="en-US"/>
        </w:rPr>
      </w:pPr>
      <w:r w:rsidRPr="000718E0">
        <w:rPr>
          <w:rFonts w:ascii="Verdana" w:eastAsia="Times New Roman" w:hAnsi="Verdana"/>
          <w:b/>
          <w:color w:val="000000"/>
          <w:sz w:val="18"/>
          <w:szCs w:val="18"/>
          <w:lang w:val="en-US"/>
        </w:rPr>
        <w:t>Technologies</w:t>
      </w:r>
      <w:r w:rsidR="00CF0640">
        <w:rPr>
          <w:rFonts w:ascii="Verdana" w:eastAsia="Times New Roman" w:hAnsi="Verdana"/>
          <w:b/>
          <w:color w:val="000000"/>
          <w:sz w:val="18"/>
          <w:szCs w:val="18"/>
          <w:lang w:val="en-US"/>
        </w:rPr>
        <w:t>:</w:t>
      </w:r>
      <w:r w:rsidR="00875C5F">
        <w:rPr>
          <w:rFonts w:ascii="Verdana" w:eastAsia="Times New Roman" w:hAnsi="Verdana"/>
          <w:b/>
          <w:color w:val="000000"/>
          <w:sz w:val="18"/>
          <w:szCs w:val="18"/>
          <w:lang w:val="en-US"/>
        </w:rPr>
        <w:t xml:space="preserve"> </w:t>
      </w:r>
      <w:r w:rsidRPr="00CF0640" w:rsidR="00CF0640">
        <w:rPr>
          <w:rFonts w:ascii="Verdana" w:eastAsia="Times New Roman" w:hAnsi="Verdana"/>
          <w:bCs/>
          <w:color w:val="000000"/>
          <w:sz w:val="18"/>
          <w:szCs w:val="18"/>
          <w:lang w:val="en-US"/>
        </w:rPr>
        <w:t>.Net</w:t>
      </w:r>
      <w:r w:rsidR="00875C5F">
        <w:rPr>
          <w:rFonts w:ascii="Verdana" w:eastAsia="Times New Roman" w:hAnsi="Verdana"/>
          <w:bCs/>
          <w:color w:val="000000"/>
          <w:sz w:val="18"/>
          <w:szCs w:val="18"/>
          <w:lang w:val="en-US"/>
        </w:rPr>
        <w:t xml:space="preserve"> Core</w:t>
      </w:r>
      <w:r w:rsidRPr="00D53DA5">
        <w:rPr>
          <w:rFonts w:ascii="Verdana" w:eastAsia="Times New Roman" w:hAnsi="Verdana"/>
          <w:i/>
          <w:iCs/>
          <w:color w:val="000000"/>
          <w:sz w:val="18"/>
          <w:szCs w:val="18"/>
          <w:lang w:val="en-US"/>
        </w:rPr>
        <w:t xml:space="preserve"> C</w:t>
      </w:r>
      <w:r w:rsidR="00CF0640">
        <w:rPr>
          <w:rFonts w:ascii="Verdana" w:eastAsia="Times New Roman" w:hAnsi="Verdana"/>
          <w:i/>
          <w:iCs/>
          <w:color w:val="000000"/>
          <w:sz w:val="18"/>
          <w:szCs w:val="18"/>
          <w:lang w:val="en-US"/>
        </w:rPr>
        <w:t>#</w:t>
      </w:r>
      <w:r w:rsidR="00875C5F">
        <w:rPr>
          <w:rFonts w:ascii="Verdana" w:eastAsia="Times New Roman" w:hAnsi="Verdana"/>
          <w:i/>
          <w:iCs/>
          <w:color w:val="000000"/>
          <w:sz w:val="18"/>
          <w:szCs w:val="18"/>
          <w:lang w:val="en-US"/>
        </w:rPr>
        <w:t>, Web API, gRPC</w:t>
      </w:r>
      <w:r>
        <w:rPr>
          <w:rFonts w:ascii="Verdana" w:eastAsia="Times New Roman" w:hAnsi="Verdana"/>
          <w:i/>
          <w:iCs/>
          <w:color w:val="000000"/>
          <w:sz w:val="18"/>
          <w:szCs w:val="18"/>
          <w:lang w:val="en-US"/>
        </w:rPr>
        <w:t>,</w:t>
      </w:r>
      <w:r w:rsidR="00875C5F">
        <w:rPr>
          <w:rFonts w:ascii="Verdana" w:eastAsia="Times New Roman" w:hAnsi="Verdana"/>
          <w:i/>
          <w:iCs/>
          <w:color w:val="000000"/>
          <w:sz w:val="18"/>
          <w:szCs w:val="18"/>
          <w:lang w:val="en-US"/>
        </w:rPr>
        <w:t xml:space="preserve"> </w:t>
      </w:r>
      <w:r>
        <w:rPr>
          <w:rFonts w:ascii="Verdana" w:eastAsia="Times New Roman" w:hAnsi="Verdana"/>
          <w:i/>
          <w:iCs/>
          <w:color w:val="000000"/>
          <w:sz w:val="18"/>
          <w:szCs w:val="18"/>
          <w:lang w:val="en-US"/>
        </w:rPr>
        <w:t>Azure DevOps</w:t>
      </w:r>
      <w:r w:rsidR="00F6768D">
        <w:rPr>
          <w:rFonts w:ascii="Verdana" w:eastAsia="Times New Roman" w:hAnsi="Verdana"/>
          <w:i/>
          <w:iCs/>
          <w:color w:val="000000"/>
          <w:sz w:val="18"/>
          <w:szCs w:val="18"/>
          <w:lang w:val="en-US"/>
        </w:rPr>
        <w:t xml:space="preserve">, </w:t>
      </w:r>
      <w:r w:rsidR="00CF0640">
        <w:rPr>
          <w:rFonts w:ascii="Verdana" w:eastAsia="Times New Roman" w:hAnsi="Verdana"/>
          <w:i/>
          <w:iCs/>
          <w:color w:val="000000"/>
          <w:sz w:val="18"/>
          <w:szCs w:val="18"/>
          <w:lang w:val="en-US"/>
        </w:rPr>
        <w:t>EF</w:t>
      </w:r>
      <w:r w:rsidR="00875C5F">
        <w:rPr>
          <w:rFonts w:ascii="Verdana" w:eastAsia="Times New Roman" w:hAnsi="Verdana"/>
          <w:i/>
          <w:iCs/>
          <w:color w:val="000000"/>
          <w:sz w:val="18"/>
          <w:szCs w:val="18"/>
          <w:lang w:val="en-US"/>
        </w:rPr>
        <w:t xml:space="preserve"> Core</w:t>
      </w:r>
      <w:r>
        <w:rPr>
          <w:rFonts w:ascii="Verdana" w:eastAsia="Times New Roman" w:hAnsi="Verdana"/>
          <w:i/>
          <w:iCs/>
          <w:color w:val="000000"/>
          <w:sz w:val="18"/>
          <w:szCs w:val="18"/>
          <w:lang w:val="en-US"/>
        </w:rPr>
        <w:t>,</w:t>
      </w:r>
      <w:r w:rsidR="00875C5F">
        <w:rPr>
          <w:rFonts w:ascii="Verdana" w:eastAsia="Times New Roman" w:hAnsi="Verdana"/>
          <w:i/>
          <w:iCs/>
          <w:color w:val="000000"/>
          <w:sz w:val="18"/>
          <w:szCs w:val="18"/>
          <w:lang w:val="en-US"/>
        </w:rPr>
        <w:t xml:space="preserve"> </w:t>
      </w:r>
      <w:r w:rsidR="00CF0640">
        <w:rPr>
          <w:rFonts w:ascii="Verdana" w:eastAsia="Times New Roman" w:hAnsi="Verdana"/>
          <w:i/>
          <w:iCs/>
          <w:color w:val="000000"/>
          <w:sz w:val="18"/>
          <w:szCs w:val="18"/>
          <w:lang w:val="en-US"/>
        </w:rPr>
        <w:t>Kafka, Protobuf</w:t>
      </w:r>
      <w:r w:rsidR="007921BD">
        <w:rPr>
          <w:rFonts w:ascii="Verdana" w:eastAsia="Times New Roman" w:hAnsi="Verdana"/>
          <w:i/>
          <w:iCs/>
          <w:color w:val="000000"/>
          <w:sz w:val="18"/>
          <w:szCs w:val="18"/>
          <w:lang w:val="en-US"/>
        </w:rPr>
        <w:t>, Astra, Kibana, Dynatrace</w:t>
      </w:r>
      <w:r>
        <w:rPr>
          <w:rFonts w:ascii="Verdana" w:eastAsia="Times New Roman" w:hAnsi="Verdana"/>
          <w:i/>
          <w:iCs/>
          <w:color w:val="000000"/>
          <w:sz w:val="18"/>
          <w:szCs w:val="18"/>
          <w:lang w:val="en-US"/>
        </w:rPr>
        <w:t xml:space="preserve"> </w:t>
      </w:r>
      <w:r w:rsidRPr="00D53DA5">
        <w:rPr>
          <w:rFonts w:ascii="Verdana" w:eastAsia="Times New Roman" w:hAnsi="Verdana"/>
          <w:i/>
          <w:iCs/>
          <w:color w:val="000000"/>
          <w:sz w:val="18"/>
          <w:szCs w:val="18"/>
          <w:lang w:val="en-US"/>
        </w:rPr>
        <w:t>etc.</w:t>
      </w:r>
    </w:p>
    <w:p w:rsidR="00263763" w:rsidP="00263763" w14:paraId="336785AF" w14:textId="1D6485C3">
      <w:pPr>
        <w:spacing w:after="120"/>
        <w:ind w:left="360" w:right="29"/>
        <w:jc w:val="both"/>
        <w:rPr>
          <w:rFonts w:ascii="Verdana" w:eastAsia="Times New Roman" w:hAnsi="Verdana"/>
          <w:i/>
          <w:iCs/>
          <w:color w:val="000000"/>
          <w:sz w:val="18"/>
          <w:szCs w:val="18"/>
          <w:lang w:val="en-US"/>
        </w:rPr>
      </w:pPr>
      <w:r w:rsidRPr="000718E0">
        <w:rPr>
          <w:rFonts w:ascii="Verdana" w:eastAsia="Times New Roman" w:hAnsi="Verdana"/>
          <w:b/>
          <w:color w:val="000000"/>
          <w:sz w:val="18"/>
          <w:szCs w:val="18"/>
          <w:lang w:val="en-US"/>
        </w:rPr>
        <w:t>Project Development:</w:t>
      </w:r>
      <w:r>
        <w:rPr>
          <w:rFonts w:ascii="Verdana" w:eastAsia="Times New Roman" w:hAnsi="Verdana"/>
          <w:color w:val="000000"/>
          <w:sz w:val="18"/>
          <w:szCs w:val="18"/>
          <w:lang w:val="en-US"/>
        </w:rPr>
        <w:t xml:space="preserve"> </w:t>
      </w:r>
      <w:r w:rsidRPr="00D53DA5">
        <w:rPr>
          <w:rFonts w:ascii="Verdana" w:eastAsia="Times New Roman" w:hAnsi="Verdana"/>
          <w:i/>
          <w:iCs/>
          <w:color w:val="000000"/>
          <w:sz w:val="18"/>
          <w:szCs w:val="18"/>
          <w:lang w:val="en-US"/>
        </w:rPr>
        <w:t xml:space="preserve">Agile, </w:t>
      </w:r>
      <w:r>
        <w:rPr>
          <w:rFonts w:ascii="Verdana" w:eastAsia="Times New Roman" w:hAnsi="Verdana"/>
          <w:i/>
          <w:iCs/>
          <w:color w:val="000000"/>
          <w:sz w:val="18"/>
          <w:szCs w:val="18"/>
          <w:lang w:val="en-US"/>
        </w:rPr>
        <w:t>Azure DevOps</w:t>
      </w:r>
      <w:r w:rsidRPr="00D53DA5">
        <w:rPr>
          <w:rFonts w:ascii="Verdana" w:eastAsia="Times New Roman" w:hAnsi="Verdana"/>
          <w:i/>
          <w:iCs/>
          <w:color w:val="000000"/>
          <w:sz w:val="18"/>
          <w:szCs w:val="18"/>
          <w:lang w:val="en-US"/>
        </w:rPr>
        <w:t>,</w:t>
      </w:r>
      <w:r>
        <w:rPr>
          <w:rFonts w:ascii="Verdana" w:eastAsia="Times New Roman" w:hAnsi="Verdana"/>
          <w:i/>
          <w:iCs/>
          <w:color w:val="000000"/>
          <w:sz w:val="18"/>
          <w:szCs w:val="18"/>
          <w:lang w:val="en-US"/>
        </w:rPr>
        <w:t xml:space="preserve"> Git, Azure Pipeline</w:t>
      </w:r>
      <w:r w:rsidR="00CF0640">
        <w:rPr>
          <w:rFonts w:ascii="Verdana" w:eastAsia="Times New Roman" w:hAnsi="Verdana"/>
          <w:i/>
          <w:iCs/>
          <w:color w:val="000000"/>
          <w:sz w:val="18"/>
          <w:szCs w:val="18"/>
          <w:lang w:val="en-US"/>
        </w:rPr>
        <w:t xml:space="preserve"> CI/CD, Service Now</w:t>
      </w:r>
      <w:r w:rsidRPr="00D53DA5">
        <w:rPr>
          <w:rFonts w:ascii="Verdana" w:eastAsia="Times New Roman" w:hAnsi="Verdana"/>
          <w:i/>
          <w:iCs/>
          <w:color w:val="000000"/>
          <w:sz w:val="18"/>
          <w:szCs w:val="18"/>
          <w:lang w:val="en-US"/>
        </w:rPr>
        <w:t xml:space="preserve"> etc.</w:t>
      </w:r>
    </w:p>
    <w:p w:rsidR="006C0271" w:rsidP="00263763" w14:paraId="4C197C42" w14:textId="77777777">
      <w:pPr>
        <w:spacing w:after="120"/>
        <w:ind w:left="360" w:right="29"/>
        <w:jc w:val="both"/>
        <w:rPr>
          <w:rFonts w:ascii="Verdana" w:eastAsia="Times New Roman" w:hAnsi="Verdana"/>
          <w:b/>
          <w:color w:val="000000"/>
          <w:sz w:val="18"/>
          <w:szCs w:val="18"/>
          <w:lang w:val="en-US"/>
        </w:rPr>
      </w:pPr>
      <w:r>
        <w:rPr>
          <w:rFonts w:ascii="Verdana" w:eastAsia="Times New Roman" w:hAnsi="Verdana"/>
          <w:b/>
          <w:color w:val="000000"/>
          <w:sz w:val="18"/>
          <w:szCs w:val="18"/>
          <w:lang w:val="en-US"/>
        </w:rPr>
        <w:t>Responsibilities:</w:t>
      </w:r>
      <w:r>
        <w:rPr>
          <w:rFonts w:ascii="Verdana" w:eastAsia="Times New Roman" w:hAnsi="Verdana"/>
          <w:b/>
          <w:color w:val="000000"/>
          <w:sz w:val="18"/>
          <w:szCs w:val="18"/>
          <w:lang w:val="en-US"/>
        </w:rPr>
        <w:t xml:space="preserve"> </w:t>
      </w:r>
    </w:p>
    <w:p w:rsidR="001A378D" w:rsidRPr="0028085B" w:rsidP="008E393A" w14:paraId="2274875B" w14:textId="498696D4">
      <w:pPr>
        <w:pStyle w:val="ListParagraph"/>
        <w:numPr>
          <w:ilvl w:val="0"/>
          <w:numId w:val="34"/>
        </w:numPr>
        <w:spacing w:after="0"/>
        <w:ind w:right="29"/>
        <w:jc w:val="both"/>
        <w:rPr>
          <w:rFonts w:ascii="Verdana" w:eastAsia="Times New Roman" w:hAnsi="Verdana"/>
          <w:iCs/>
          <w:color w:val="000000"/>
          <w:sz w:val="18"/>
          <w:szCs w:val="18"/>
          <w:lang w:val="en-US"/>
        </w:rPr>
      </w:pPr>
      <w:r w:rsidRPr="001A378D">
        <w:rPr>
          <w:rFonts w:ascii="Verdana" w:eastAsia="Times New Roman" w:hAnsi="Verdana"/>
          <w:bCs/>
          <w:color w:val="000000"/>
          <w:sz w:val="18"/>
          <w:szCs w:val="18"/>
          <w:lang w:val="en-US"/>
        </w:rPr>
        <w:t>Identify technical issues and effect changes to avert future breakdown</w:t>
      </w:r>
      <w:r>
        <w:rPr>
          <w:rFonts w:ascii="Verdana" w:eastAsia="Times New Roman" w:hAnsi="Verdana"/>
          <w:bCs/>
          <w:color w:val="000000"/>
          <w:sz w:val="18"/>
          <w:szCs w:val="18"/>
          <w:lang w:val="en-US"/>
        </w:rPr>
        <w:t>.</w:t>
      </w:r>
    </w:p>
    <w:p w:rsidR="0028085B" w:rsidP="0028085B" w14:paraId="216DFAD3" w14:textId="5CC801E3">
      <w:pPr>
        <w:pStyle w:val="ListParagraph"/>
        <w:numPr>
          <w:ilvl w:val="0"/>
          <w:numId w:val="34"/>
        </w:numPr>
        <w:spacing w:after="0"/>
        <w:ind w:right="29"/>
        <w:jc w:val="both"/>
        <w:rPr>
          <w:rFonts w:ascii="Verdana" w:eastAsia="Times New Roman" w:hAnsi="Verdana"/>
          <w:iCs/>
          <w:color w:val="000000"/>
          <w:sz w:val="18"/>
          <w:szCs w:val="18"/>
          <w:lang w:val="en-US"/>
        </w:rPr>
      </w:pPr>
      <w:r w:rsidRPr="0028085B">
        <w:rPr>
          <w:rFonts w:ascii="Verdana" w:eastAsia="Times New Roman" w:hAnsi="Verdana"/>
          <w:iCs/>
          <w:color w:val="000000"/>
          <w:sz w:val="18"/>
          <w:szCs w:val="18"/>
          <w:lang w:val="en-US"/>
        </w:rPr>
        <w:t>Inform clients and stakeholders on progress and challenges</w:t>
      </w:r>
      <w:r>
        <w:rPr>
          <w:rFonts w:ascii="Verdana" w:eastAsia="Times New Roman" w:hAnsi="Verdana"/>
          <w:iCs/>
          <w:color w:val="000000"/>
          <w:sz w:val="18"/>
          <w:szCs w:val="18"/>
          <w:lang w:val="en-US"/>
        </w:rPr>
        <w:t>.</w:t>
      </w:r>
    </w:p>
    <w:p w:rsidR="0028085B" w:rsidRPr="0028085B" w:rsidP="0028085B" w14:paraId="0E7F6296" w14:textId="7CE02025">
      <w:pPr>
        <w:pStyle w:val="ListParagraph"/>
        <w:numPr>
          <w:ilvl w:val="0"/>
          <w:numId w:val="34"/>
        </w:numPr>
        <w:rPr>
          <w:rFonts w:ascii="Verdana" w:eastAsia="Times New Roman" w:hAnsi="Verdana"/>
          <w:iCs/>
          <w:color w:val="000000"/>
          <w:sz w:val="18"/>
          <w:szCs w:val="18"/>
          <w:lang w:val="en-US"/>
        </w:rPr>
      </w:pPr>
      <w:r w:rsidRPr="0028085B">
        <w:rPr>
          <w:rFonts w:ascii="Verdana" w:eastAsia="Times New Roman" w:hAnsi="Verdana"/>
          <w:iCs/>
          <w:color w:val="000000"/>
          <w:sz w:val="18"/>
          <w:szCs w:val="18"/>
          <w:lang w:val="en-US"/>
        </w:rPr>
        <w:t>Breakdown complex projects into manageable deliverables</w:t>
      </w:r>
      <w:r>
        <w:rPr>
          <w:rFonts w:ascii="Verdana" w:eastAsia="Times New Roman" w:hAnsi="Verdana"/>
          <w:iCs/>
          <w:color w:val="000000"/>
          <w:sz w:val="18"/>
          <w:szCs w:val="18"/>
          <w:lang w:val="en-US"/>
        </w:rPr>
        <w:t>.</w:t>
      </w:r>
    </w:p>
    <w:p w:rsidR="0028085B" w:rsidRPr="0028085B" w:rsidP="000A2BB8" w14:paraId="7FFD4BC9" w14:textId="2C5F7E61">
      <w:pPr>
        <w:pStyle w:val="ListParagraph"/>
        <w:numPr>
          <w:ilvl w:val="0"/>
          <w:numId w:val="34"/>
        </w:numPr>
        <w:spacing w:after="0"/>
        <w:ind w:right="29"/>
        <w:jc w:val="both"/>
        <w:rPr>
          <w:rFonts w:ascii="Verdana" w:eastAsia="Times New Roman" w:hAnsi="Verdana"/>
          <w:iCs/>
          <w:color w:val="000000"/>
          <w:sz w:val="18"/>
          <w:szCs w:val="18"/>
          <w:lang w:val="en-US"/>
        </w:rPr>
      </w:pPr>
      <w:r w:rsidRPr="0028085B">
        <w:rPr>
          <w:rFonts w:ascii="Verdana" w:eastAsia="Times New Roman" w:hAnsi="Verdana"/>
          <w:iCs/>
          <w:color w:val="000000"/>
          <w:sz w:val="18"/>
          <w:szCs w:val="18"/>
          <w:lang w:val="en-US"/>
        </w:rPr>
        <w:t xml:space="preserve">Identify the needs of the business so as to develop compatible IT </w:t>
      </w:r>
      <w:r w:rsidRPr="0028085B">
        <w:rPr>
          <w:rFonts w:ascii="Verdana" w:eastAsia="Times New Roman" w:hAnsi="Verdana"/>
          <w:iCs/>
          <w:color w:val="000000"/>
          <w:sz w:val="18"/>
          <w:szCs w:val="18"/>
          <w:lang w:val="en-US"/>
        </w:rPr>
        <w:t>deliverables.</w:t>
      </w:r>
    </w:p>
    <w:p w:rsidR="0028085B" w:rsidRPr="0028085B" w:rsidP="003920A6" w14:paraId="4B5518F5" w14:textId="11797DE9">
      <w:pPr>
        <w:pStyle w:val="ListParagraph"/>
        <w:numPr>
          <w:ilvl w:val="0"/>
          <w:numId w:val="34"/>
        </w:numPr>
        <w:spacing w:after="0"/>
        <w:ind w:right="29"/>
        <w:jc w:val="both"/>
        <w:rPr>
          <w:rFonts w:ascii="Verdana" w:eastAsia="Times New Roman" w:hAnsi="Verdana"/>
          <w:iCs/>
          <w:color w:val="000000"/>
          <w:sz w:val="18"/>
          <w:szCs w:val="18"/>
          <w:lang w:val="en-US"/>
        </w:rPr>
      </w:pPr>
      <w:r w:rsidRPr="0028085B">
        <w:rPr>
          <w:rFonts w:ascii="Verdana" w:eastAsia="Times New Roman" w:hAnsi="Verdana"/>
          <w:iCs/>
          <w:color w:val="000000"/>
          <w:sz w:val="18"/>
          <w:szCs w:val="18"/>
          <w:lang w:val="en-US"/>
        </w:rPr>
        <w:t>Maintain accurate and detailed log of project progress</w:t>
      </w:r>
      <w:r w:rsidRPr="0028085B">
        <w:rPr>
          <w:rFonts w:ascii="Verdana" w:eastAsia="Times New Roman" w:hAnsi="Verdana"/>
          <w:iCs/>
          <w:color w:val="000000"/>
          <w:sz w:val="18"/>
          <w:szCs w:val="18"/>
          <w:lang w:val="en-US"/>
        </w:rPr>
        <w:t>.</w:t>
      </w:r>
    </w:p>
    <w:p w:rsidR="006C0271" w:rsidP="008E393A" w14:paraId="69AE8D31" w14:textId="0D66B619">
      <w:pPr>
        <w:pStyle w:val="ListParagraph"/>
        <w:numPr>
          <w:ilvl w:val="0"/>
          <w:numId w:val="34"/>
        </w:numPr>
        <w:spacing w:after="0"/>
        <w:ind w:right="29"/>
        <w:jc w:val="both"/>
        <w:rPr>
          <w:rFonts w:ascii="Verdana" w:eastAsia="Times New Roman" w:hAnsi="Verdana"/>
          <w:iCs/>
          <w:color w:val="000000"/>
          <w:sz w:val="18"/>
          <w:szCs w:val="18"/>
          <w:lang w:val="en-US"/>
        </w:rPr>
      </w:pPr>
      <w:r w:rsidRPr="006C0271">
        <w:rPr>
          <w:rFonts w:ascii="Verdana" w:eastAsia="Times New Roman" w:hAnsi="Verdana"/>
          <w:iCs/>
          <w:color w:val="000000"/>
          <w:sz w:val="18"/>
          <w:szCs w:val="18"/>
          <w:lang w:val="en-US"/>
        </w:rPr>
        <w:t>Also providing assistance to</w:t>
      </w:r>
      <w:r w:rsidR="00FA3628">
        <w:rPr>
          <w:rFonts w:ascii="Verdana" w:eastAsia="Times New Roman" w:hAnsi="Verdana"/>
          <w:iCs/>
          <w:color w:val="000000"/>
          <w:sz w:val="18"/>
          <w:szCs w:val="18"/>
          <w:lang w:val="en-US"/>
        </w:rPr>
        <w:t xml:space="preserve"> team members</w:t>
      </w:r>
      <w:r w:rsidRPr="006C0271">
        <w:rPr>
          <w:rFonts w:ascii="Verdana" w:eastAsia="Times New Roman" w:hAnsi="Verdana"/>
          <w:iCs/>
          <w:color w:val="000000"/>
          <w:sz w:val="18"/>
          <w:szCs w:val="18"/>
          <w:lang w:val="en-US"/>
        </w:rPr>
        <w:t xml:space="preserve"> and other </w:t>
      </w:r>
      <w:r w:rsidRPr="006C0271" w:rsidR="00FA3628">
        <w:rPr>
          <w:rFonts w:ascii="Verdana" w:eastAsia="Times New Roman" w:hAnsi="Verdana"/>
          <w:iCs/>
          <w:color w:val="000000"/>
          <w:sz w:val="18"/>
          <w:szCs w:val="18"/>
          <w:lang w:val="en-US"/>
        </w:rPr>
        <w:t>coll</w:t>
      </w:r>
      <w:r w:rsidR="00FA3628">
        <w:rPr>
          <w:rFonts w:ascii="Verdana" w:eastAsia="Times New Roman" w:hAnsi="Verdana"/>
          <w:iCs/>
          <w:color w:val="000000"/>
          <w:sz w:val="18"/>
          <w:szCs w:val="18"/>
          <w:lang w:val="en-US"/>
        </w:rPr>
        <w:t>e</w:t>
      </w:r>
      <w:r w:rsidRPr="006C0271" w:rsidR="00FA3628">
        <w:rPr>
          <w:rFonts w:ascii="Verdana" w:eastAsia="Times New Roman" w:hAnsi="Verdana"/>
          <w:iCs/>
          <w:color w:val="000000"/>
          <w:sz w:val="18"/>
          <w:szCs w:val="18"/>
          <w:lang w:val="en-US"/>
        </w:rPr>
        <w:t>agues</w:t>
      </w:r>
      <w:r w:rsidRPr="006C0271">
        <w:rPr>
          <w:rFonts w:ascii="Verdana" w:eastAsia="Times New Roman" w:hAnsi="Verdana"/>
          <w:iCs/>
          <w:color w:val="000000"/>
          <w:sz w:val="18"/>
          <w:szCs w:val="18"/>
          <w:lang w:val="en-US"/>
        </w:rPr>
        <w:t>.</w:t>
      </w:r>
    </w:p>
    <w:p w:rsidR="009B5B87" w:rsidRPr="000B2D3E" w:rsidP="000B2D3E" w14:paraId="196781B3" w14:textId="3785ECD1">
      <w:pPr>
        <w:pStyle w:val="ListParagraph"/>
        <w:numPr>
          <w:ilvl w:val="0"/>
          <w:numId w:val="34"/>
        </w:numPr>
        <w:spacing w:after="0"/>
        <w:ind w:right="29"/>
        <w:jc w:val="both"/>
        <w:rPr>
          <w:rFonts w:ascii="Verdana" w:eastAsia="Times New Roman" w:hAnsi="Verdana"/>
          <w:iCs/>
          <w:color w:val="000000"/>
          <w:sz w:val="18"/>
          <w:szCs w:val="18"/>
          <w:lang w:val="en-US"/>
        </w:rPr>
      </w:pPr>
      <w:r>
        <w:rPr>
          <w:rFonts w:ascii="Verdana" w:eastAsia="Times New Roman" w:hAnsi="Verdana"/>
          <w:iCs/>
          <w:color w:val="000000"/>
          <w:sz w:val="18"/>
          <w:szCs w:val="18"/>
          <w:lang w:val="en-US"/>
        </w:rPr>
        <w:t>Team channeling, inter team collaboration and cross team collaboration/approvals.</w:t>
      </w:r>
    </w:p>
    <w:p w:rsidR="00D53DA5" w:rsidP="002D5796" w14:paraId="69FD92F2" w14:textId="5B0617DC">
      <w:pPr>
        <w:spacing w:after="120" w:line="26" w:lineRule="atLeast"/>
        <w:ind w:right="26"/>
        <w:jc w:val="both"/>
        <w:rPr>
          <w:rFonts w:ascii="Verdana" w:eastAsia="Times New Roman" w:hAnsi="Verdana"/>
          <w:b/>
          <w:bCs/>
          <w:iCs/>
          <w:color w:val="000000"/>
          <w:sz w:val="18"/>
          <w:szCs w:val="18"/>
          <w:u w:val="single"/>
          <w:lang w:val="en-US"/>
        </w:rPr>
      </w:pPr>
      <w:r w:rsidRPr="001141AE">
        <w:rPr>
          <w:rFonts w:ascii="Verdana" w:eastAsia="Times New Roman" w:hAnsi="Verdana"/>
          <w:b/>
          <w:bCs/>
          <w:iCs/>
          <w:color w:val="000000"/>
          <w:sz w:val="18"/>
          <w:szCs w:val="18"/>
          <w:u w:val="single"/>
          <w:lang w:val="en-US"/>
        </w:rPr>
        <w:t xml:space="preserve">Projects </w:t>
      </w:r>
      <w:r>
        <w:rPr>
          <w:rFonts w:ascii="Verdana" w:eastAsia="Times New Roman" w:hAnsi="Verdana"/>
          <w:b/>
          <w:bCs/>
          <w:iCs/>
          <w:color w:val="000000"/>
          <w:sz w:val="18"/>
          <w:szCs w:val="18"/>
          <w:u w:val="single"/>
          <w:lang w:val="en-US"/>
        </w:rPr>
        <w:t>with Royal Bank of Scotland</w:t>
      </w:r>
    </w:p>
    <w:p w:rsidR="00BE6ECC" w:rsidRPr="00926BCC" w:rsidP="00926BCC" w14:paraId="3FFB3ED5" w14:textId="16FF9D14">
      <w:pPr>
        <w:pStyle w:val="ListParagraph"/>
        <w:numPr>
          <w:ilvl w:val="0"/>
          <w:numId w:val="27"/>
        </w:numPr>
        <w:spacing w:after="0" w:line="26" w:lineRule="atLeast"/>
        <w:ind w:right="26"/>
        <w:jc w:val="both"/>
        <w:rPr>
          <w:rFonts w:ascii="Verdana" w:eastAsia="Times New Roman" w:hAnsi="Verdana"/>
          <w:b/>
          <w:bCs/>
          <w:iCs/>
          <w:color w:val="000000"/>
          <w:sz w:val="18"/>
          <w:szCs w:val="18"/>
          <w:lang w:val="en-US"/>
        </w:rPr>
      </w:pPr>
      <w:r>
        <w:rPr>
          <w:rFonts w:ascii="Verdana" w:eastAsia="Times New Roman" w:hAnsi="Verdana"/>
          <w:b/>
          <w:bCs/>
          <w:iCs/>
          <w:color w:val="000000"/>
          <w:sz w:val="18"/>
          <w:szCs w:val="18"/>
          <w:lang w:val="en-US"/>
        </w:rPr>
        <w:t>F&amp;RS Rubix</w:t>
      </w:r>
      <w:r w:rsidR="007F500B">
        <w:rPr>
          <w:rFonts w:ascii="Verdana" w:eastAsia="Times New Roman" w:hAnsi="Verdana"/>
          <w:b/>
          <w:bCs/>
          <w:iCs/>
          <w:color w:val="000000"/>
          <w:sz w:val="18"/>
          <w:szCs w:val="18"/>
          <w:lang w:val="en-US"/>
        </w:rPr>
        <w:t xml:space="preserve"> &amp; Necto</w:t>
      </w:r>
      <w:r>
        <w:rPr>
          <w:rFonts w:ascii="Verdana" w:eastAsia="Times New Roman" w:hAnsi="Verdana"/>
          <w:b/>
          <w:bCs/>
          <w:iCs/>
          <w:color w:val="000000"/>
          <w:sz w:val="18"/>
          <w:szCs w:val="18"/>
          <w:lang w:val="en-US"/>
        </w:rPr>
        <w:t xml:space="preserve"> Portal</w:t>
      </w:r>
      <w:r w:rsidR="0033251A">
        <w:rPr>
          <w:rFonts w:ascii="Verdana" w:eastAsia="Times New Roman" w:hAnsi="Verdana"/>
          <w:b/>
          <w:bCs/>
          <w:iCs/>
          <w:color w:val="000000"/>
          <w:sz w:val="18"/>
          <w:szCs w:val="18"/>
          <w:lang w:val="en-US"/>
        </w:rPr>
        <w:t xml:space="preserve"> </w:t>
      </w:r>
      <w:r w:rsidR="00926BCC">
        <w:rPr>
          <w:rFonts w:ascii="Verdana" w:eastAsia="Times New Roman" w:hAnsi="Verdana"/>
          <w:b/>
          <w:bCs/>
          <w:iCs/>
          <w:color w:val="000000"/>
          <w:sz w:val="18"/>
          <w:szCs w:val="18"/>
          <w:lang w:val="en-US"/>
        </w:rPr>
        <w:t xml:space="preserve">– Team </w:t>
      </w:r>
      <w:r>
        <w:rPr>
          <w:rFonts w:ascii="Verdana" w:eastAsia="Times New Roman" w:hAnsi="Verdana"/>
          <w:b/>
          <w:bCs/>
          <w:iCs/>
          <w:color w:val="000000"/>
          <w:sz w:val="18"/>
          <w:szCs w:val="18"/>
          <w:lang w:val="en-US"/>
        </w:rPr>
        <w:t>size:</w:t>
      </w:r>
      <w:r w:rsidR="00926BCC">
        <w:rPr>
          <w:rFonts w:ascii="Verdana" w:eastAsia="Times New Roman" w:hAnsi="Verdana"/>
          <w:b/>
          <w:bCs/>
          <w:iCs/>
          <w:color w:val="000000"/>
          <w:sz w:val="18"/>
          <w:szCs w:val="18"/>
          <w:lang w:val="en-US"/>
        </w:rPr>
        <w:t xml:space="preserve"> </w:t>
      </w:r>
      <w:r w:rsidR="006B60BB">
        <w:rPr>
          <w:rFonts w:ascii="Verdana" w:eastAsia="Times New Roman" w:hAnsi="Verdana"/>
          <w:b/>
          <w:bCs/>
          <w:iCs/>
          <w:color w:val="000000"/>
          <w:sz w:val="18"/>
          <w:szCs w:val="18"/>
          <w:lang w:val="en-US"/>
        </w:rPr>
        <w:t>15</w:t>
      </w:r>
    </w:p>
    <w:p w:rsidR="004275CA" w:rsidP="004275CA" w14:paraId="173E547C" w14:textId="77777777">
      <w:pPr>
        <w:spacing w:line="26" w:lineRule="atLeast"/>
        <w:ind w:left="360" w:right="26"/>
        <w:jc w:val="both"/>
        <w:rPr>
          <w:rFonts w:ascii="Verdana" w:eastAsia="Times New Roman" w:hAnsi="Verdana"/>
          <w:color w:val="000000"/>
          <w:sz w:val="18"/>
          <w:szCs w:val="18"/>
          <w:lang w:val="en-US"/>
        </w:rPr>
      </w:pPr>
      <w:r>
        <w:rPr>
          <w:rFonts w:ascii="Verdana" w:eastAsia="Times New Roman" w:hAnsi="Verdana"/>
          <w:color w:val="000000"/>
          <w:sz w:val="18"/>
          <w:szCs w:val="18"/>
          <w:lang w:val="en-US"/>
        </w:rPr>
        <w:t>Finance &amp; Risk Solutions(F&amp;RS) is a division of NatWest Markets subsidiary of Royal Bank of Scotland.</w:t>
      </w:r>
      <w:r w:rsidRPr="00BE6ECC">
        <w:rPr>
          <w:rFonts w:ascii="Verdana" w:eastAsia="Times New Roman" w:hAnsi="Verdana"/>
          <w:color w:val="000000"/>
          <w:sz w:val="18"/>
          <w:szCs w:val="18"/>
          <w:lang w:val="en-US"/>
        </w:rPr>
        <w:t xml:space="preserve"> </w:t>
      </w:r>
      <w:r>
        <w:rPr>
          <w:rFonts w:ascii="Verdana" w:eastAsia="Times New Roman" w:hAnsi="Verdana"/>
          <w:color w:val="000000"/>
          <w:sz w:val="18"/>
          <w:szCs w:val="18"/>
          <w:lang w:val="en-US"/>
        </w:rPr>
        <w:t>F&amp;RS provide custom financial solutions to their client based on client requirement, Rubix portal enables Approval pipeline, tracking, auditing and reporting of these solutions.</w:t>
      </w:r>
    </w:p>
    <w:p w:rsidR="00DB7E71" w:rsidP="00D703A8" w14:paraId="1916A6BC" w14:textId="4D3BDF1B">
      <w:pPr>
        <w:spacing w:after="0" w:line="26" w:lineRule="atLeast"/>
        <w:ind w:left="360" w:right="26"/>
        <w:jc w:val="both"/>
        <w:rPr>
          <w:rFonts w:ascii="Verdana" w:eastAsia="Times New Roman" w:hAnsi="Verdana"/>
          <w:b/>
          <w:color w:val="000000"/>
          <w:sz w:val="18"/>
          <w:szCs w:val="18"/>
          <w:lang w:val="en-US"/>
        </w:rPr>
      </w:pPr>
      <w:r>
        <w:rPr>
          <w:rFonts w:ascii="Verdana" w:eastAsia="Times New Roman" w:hAnsi="Verdana"/>
          <w:b/>
          <w:color w:val="000000"/>
          <w:sz w:val="18"/>
          <w:szCs w:val="18"/>
          <w:lang w:val="en-US"/>
        </w:rPr>
        <w:t>Roles &amp; Responsibility:</w:t>
      </w:r>
    </w:p>
    <w:p w:rsidR="006F5A4E" w:rsidRPr="005A1608" w:rsidP="005A1608" w14:paraId="150748D3" w14:textId="3C2D0540">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Translate business and functional requirements into system designs by participating in the analysis of technical application requirements.</w:t>
      </w:r>
    </w:p>
    <w:p w:rsidR="008C3186" w:rsidRPr="005A1608" w:rsidP="005A1608" w14:paraId="7B18ED4A" w14:textId="77777777">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Guide, mentor and share knowledge, establish methods and tools that will be followed by team members.</w:t>
      </w:r>
    </w:p>
    <w:p w:rsidR="006F5A4E" w:rsidRPr="005A1608" w:rsidP="005A1608" w14:paraId="538187EA" w14:textId="5DA905A3">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 xml:space="preserve">Coding and testing program modules; assisting in design, </w:t>
      </w:r>
      <w:r w:rsidRPr="005A1608" w:rsidR="002974D6">
        <w:rPr>
          <w:rFonts w:ascii="Verdana" w:eastAsia="Times New Roman" w:hAnsi="Verdana"/>
          <w:color w:val="000000"/>
          <w:sz w:val="18"/>
          <w:szCs w:val="18"/>
          <w:lang w:val="en-US"/>
        </w:rPr>
        <w:t>develops</w:t>
      </w:r>
      <w:r w:rsidRPr="005A1608">
        <w:rPr>
          <w:rFonts w:ascii="Verdana" w:eastAsia="Times New Roman" w:hAnsi="Verdana"/>
          <w:color w:val="000000"/>
          <w:sz w:val="18"/>
          <w:szCs w:val="18"/>
          <w:lang w:val="en-US"/>
        </w:rPr>
        <w:t xml:space="preserve"> software solutions by studying information needs; conferring with business.</w:t>
      </w:r>
    </w:p>
    <w:p w:rsidR="006F5A4E" w:rsidRPr="005A1608" w:rsidP="005A1608" w14:paraId="2B47FDDE" w14:textId="77777777">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Responsible f</w:t>
      </w:r>
      <w:r w:rsidRPr="005A1608" w:rsidR="00020739">
        <w:rPr>
          <w:rFonts w:ascii="Verdana" w:eastAsia="Times New Roman" w:hAnsi="Verdana"/>
          <w:color w:val="000000"/>
          <w:sz w:val="18"/>
          <w:szCs w:val="18"/>
          <w:lang w:val="en-US"/>
        </w:rPr>
        <w:t>or delivery of assigned module</w:t>
      </w:r>
      <w:r w:rsidRPr="005A1608" w:rsidR="000C14FE">
        <w:rPr>
          <w:rFonts w:ascii="Verdana" w:eastAsia="Times New Roman" w:hAnsi="Verdana"/>
          <w:color w:val="000000"/>
          <w:sz w:val="18"/>
          <w:szCs w:val="18"/>
          <w:lang w:val="en-US"/>
        </w:rPr>
        <w:t>/</w:t>
      </w:r>
      <w:r w:rsidRPr="005A1608">
        <w:rPr>
          <w:rFonts w:ascii="Verdana" w:eastAsia="Times New Roman" w:hAnsi="Verdana"/>
          <w:color w:val="000000"/>
          <w:sz w:val="18"/>
          <w:szCs w:val="18"/>
          <w:lang w:val="en-US"/>
        </w:rPr>
        <w:t>components/phases of a project.</w:t>
      </w:r>
    </w:p>
    <w:p w:rsidR="006F5A4E" w:rsidRPr="005A1608" w:rsidP="005A1608" w14:paraId="03E2E9AC" w14:textId="77777777">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Work and consult with other senior technologists on technology visions and roadmaps.</w:t>
      </w:r>
    </w:p>
    <w:p w:rsidR="00581C9D" w:rsidRPr="005A1608" w:rsidP="005A1608" w14:paraId="332B0B8E" w14:textId="77777777">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Review and repair legacy code and review code of fellow developers</w:t>
      </w:r>
      <w:r w:rsidRPr="005A1608" w:rsidR="004A48EA">
        <w:rPr>
          <w:rFonts w:ascii="Verdana" w:eastAsia="Times New Roman" w:hAnsi="Verdana"/>
          <w:color w:val="000000"/>
          <w:sz w:val="18"/>
          <w:szCs w:val="18"/>
          <w:lang w:val="en-US"/>
        </w:rPr>
        <w:t>.</w:t>
      </w:r>
    </w:p>
    <w:p w:rsidR="00DB7E71" w:rsidRPr="005A1608" w:rsidP="005A1608" w14:paraId="1567168A" w14:textId="77777777">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Resolve complex technical issues quickly and completely.</w:t>
      </w:r>
    </w:p>
    <w:p w:rsidR="00E44F3C" w:rsidRPr="005A1608" w:rsidP="005A1608" w14:paraId="01F7A59A" w14:textId="242318F4">
      <w:pPr>
        <w:pStyle w:val="ListParagraph"/>
        <w:numPr>
          <w:ilvl w:val="0"/>
          <w:numId w:val="31"/>
        </w:numPr>
        <w:spacing w:after="0" w:line="26" w:lineRule="atLeast"/>
        <w:ind w:right="26"/>
        <w:jc w:val="both"/>
        <w:rPr>
          <w:rFonts w:ascii="Verdana" w:eastAsia="Times New Roman" w:hAnsi="Verdana"/>
          <w:color w:val="000000"/>
          <w:sz w:val="18"/>
          <w:szCs w:val="18"/>
          <w:lang w:val="en-US"/>
        </w:rPr>
      </w:pPr>
      <w:r w:rsidRPr="005A1608">
        <w:rPr>
          <w:rFonts w:ascii="Verdana" w:eastAsia="Times New Roman" w:hAnsi="Verdana"/>
          <w:color w:val="000000"/>
          <w:sz w:val="18"/>
          <w:szCs w:val="18"/>
          <w:lang w:val="en-US"/>
        </w:rPr>
        <w:t>As a Scrum Master I also manage all scrum related activity.</w:t>
      </w:r>
    </w:p>
    <w:p w:rsidR="00BE6ECC" w:rsidP="00FD1B2A" w14:paraId="3CC1E1E4" w14:textId="4097C8A6">
      <w:pPr>
        <w:spacing w:after="0" w:line="26" w:lineRule="atLeast"/>
        <w:ind w:left="360" w:right="26"/>
        <w:jc w:val="both"/>
        <w:rPr>
          <w:rFonts w:ascii="Verdana" w:eastAsia="Times New Roman" w:hAnsi="Verdana"/>
          <w:color w:val="000000"/>
          <w:sz w:val="18"/>
          <w:szCs w:val="18"/>
          <w:lang w:val="en-US"/>
        </w:rPr>
      </w:pPr>
      <w:r w:rsidRPr="000718E0">
        <w:rPr>
          <w:rFonts w:ascii="Verdana" w:eastAsia="Times New Roman" w:hAnsi="Verdana"/>
          <w:b/>
          <w:color w:val="000000"/>
          <w:sz w:val="18"/>
          <w:szCs w:val="18"/>
          <w:lang w:val="en-US"/>
        </w:rPr>
        <w:t>Technologies:</w:t>
      </w:r>
      <w:r w:rsidR="003E09E8">
        <w:rPr>
          <w:rFonts w:ascii="Verdana" w:eastAsia="Times New Roman" w:hAnsi="Verdana"/>
          <w:b/>
          <w:color w:val="000000"/>
          <w:sz w:val="18"/>
          <w:szCs w:val="18"/>
          <w:lang w:val="en-US"/>
        </w:rPr>
        <w:t xml:space="preserve"> </w:t>
      </w:r>
      <w:r w:rsidRPr="00D53DA5">
        <w:rPr>
          <w:rFonts w:ascii="Verdana" w:eastAsia="Times New Roman" w:hAnsi="Verdana"/>
          <w:i/>
          <w:iCs/>
          <w:color w:val="000000"/>
          <w:sz w:val="18"/>
          <w:szCs w:val="18"/>
          <w:lang w:val="en-US"/>
        </w:rPr>
        <w:t>.Net</w:t>
      </w:r>
      <w:r w:rsidR="005242F4">
        <w:rPr>
          <w:rFonts w:ascii="Verdana" w:eastAsia="Times New Roman" w:hAnsi="Verdana"/>
          <w:i/>
          <w:iCs/>
          <w:color w:val="000000"/>
          <w:sz w:val="18"/>
          <w:szCs w:val="18"/>
          <w:lang w:val="en-US"/>
        </w:rPr>
        <w:t xml:space="preserve"> &amp;</w:t>
      </w:r>
      <w:r w:rsidR="003E09E8">
        <w:rPr>
          <w:rFonts w:ascii="Verdana" w:eastAsia="Times New Roman" w:hAnsi="Verdana"/>
          <w:i/>
          <w:iCs/>
          <w:color w:val="000000"/>
          <w:sz w:val="18"/>
          <w:szCs w:val="18"/>
          <w:lang w:val="en-US"/>
        </w:rPr>
        <w:t xml:space="preserve"> .Net </w:t>
      </w:r>
      <w:r w:rsidR="005242F4">
        <w:rPr>
          <w:rFonts w:ascii="Verdana" w:eastAsia="Times New Roman" w:hAnsi="Verdana"/>
          <w:i/>
          <w:iCs/>
          <w:color w:val="000000"/>
          <w:sz w:val="18"/>
          <w:szCs w:val="18"/>
          <w:lang w:val="en-US"/>
        </w:rPr>
        <w:t>Core</w:t>
      </w:r>
      <w:r w:rsidR="003E09E8">
        <w:rPr>
          <w:rFonts w:ascii="Verdana" w:eastAsia="Times New Roman" w:hAnsi="Verdana"/>
          <w:i/>
          <w:iCs/>
          <w:color w:val="000000"/>
          <w:sz w:val="18"/>
          <w:szCs w:val="18"/>
          <w:lang w:val="en-US"/>
        </w:rPr>
        <w:t xml:space="preserve"> with</w:t>
      </w:r>
      <w:r w:rsidRPr="00D53DA5">
        <w:rPr>
          <w:rFonts w:ascii="Verdana" w:eastAsia="Times New Roman" w:hAnsi="Verdana"/>
          <w:i/>
          <w:iCs/>
          <w:color w:val="000000"/>
          <w:sz w:val="18"/>
          <w:szCs w:val="18"/>
          <w:lang w:val="en-US"/>
        </w:rPr>
        <w:t xml:space="preserve"> C#, MVC, Web API,</w:t>
      </w:r>
      <w:r w:rsidR="00B31675">
        <w:rPr>
          <w:rFonts w:ascii="Verdana" w:eastAsia="Times New Roman" w:hAnsi="Verdana"/>
          <w:i/>
          <w:iCs/>
          <w:color w:val="000000"/>
          <w:sz w:val="18"/>
          <w:szCs w:val="18"/>
          <w:lang w:val="en-US"/>
        </w:rPr>
        <w:t xml:space="preserve"> JavaScript</w:t>
      </w:r>
      <w:r w:rsidRPr="00D53DA5">
        <w:rPr>
          <w:rFonts w:ascii="Verdana" w:eastAsia="Times New Roman" w:hAnsi="Verdana"/>
          <w:i/>
          <w:iCs/>
          <w:color w:val="000000"/>
          <w:sz w:val="18"/>
          <w:szCs w:val="18"/>
          <w:lang w:val="en-US"/>
        </w:rPr>
        <w:t xml:space="preserve">, </w:t>
      </w:r>
      <w:r w:rsidRPr="00D53DA5" w:rsidR="005A1608">
        <w:rPr>
          <w:rFonts w:ascii="Verdana" w:eastAsia="Times New Roman" w:hAnsi="Verdana"/>
          <w:i/>
          <w:iCs/>
          <w:color w:val="000000"/>
          <w:sz w:val="18"/>
          <w:szCs w:val="18"/>
          <w:lang w:val="en-US"/>
        </w:rPr>
        <w:t>jQuery</w:t>
      </w:r>
      <w:r w:rsidRPr="00D53DA5">
        <w:rPr>
          <w:rFonts w:ascii="Verdana" w:eastAsia="Times New Roman" w:hAnsi="Verdana"/>
          <w:i/>
          <w:iCs/>
          <w:color w:val="000000"/>
          <w:sz w:val="18"/>
          <w:szCs w:val="18"/>
          <w:lang w:val="en-US"/>
        </w:rPr>
        <w:t>, SQL Serv</w:t>
      </w:r>
      <w:r>
        <w:rPr>
          <w:rFonts w:ascii="Verdana" w:eastAsia="Times New Roman" w:hAnsi="Verdana"/>
          <w:i/>
          <w:iCs/>
          <w:color w:val="000000"/>
          <w:sz w:val="18"/>
          <w:szCs w:val="18"/>
          <w:lang w:val="en-US"/>
        </w:rPr>
        <w:t xml:space="preserve">er, Entity Framework, </w:t>
      </w:r>
      <w:r w:rsidR="00F5634F">
        <w:rPr>
          <w:rFonts w:ascii="Verdana" w:eastAsia="Times New Roman" w:hAnsi="Verdana"/>
          <w:i/>
          <w:iCs/>
          <w:color w:val="000000"/>
          <w:sz w:val="18"/>
          <w:szCs w:val="18"/>
          <w:lang w:val="en-US"/>
        </w:rPr>
        <w:t>LINQ</w:t>
      </w:r>
      <w:r w:rsidRPr="00D53DA5">
        <w:rPr>
          <w:rFonts w:ascii="Verdana" w:eastAsia="Times New Roman" w:hAnsi="Verdana"/>
          <w:i/>
          <w:iCs/>
          <w:color w:val="000000"/>
          <w:sz w:val="18"/>
          <w:szCs w:val="18"/>
          <w:lang w:val="en-US"/>
        </w:rPr>
        <w:t xml:space="preserve"> </w:t>
      </w:r>
      <w:r w:rsidRPr="00D53DA5" w:rsidR="00044729">
        <w:rPr>
          <w:rFonts w:ascii="Verdana" w:eastAsia="Times New Roman" w:hAnsi="Verdana"/>
          <w:i/>
          <w:iCs/>
          <w:color w:val="000000"/>
          <w:sz w:val="18"/>
          <w:szCs w:val="18"/>
          <w:lang w:val="en-US"/>
        </w:rPr>
        <w:t>etc.</w:t>
      </w:r>
    </w:p>
    <w:p w:rsidR="00F26D16" w:rsidP="00FD1B2A" w14:paraId="7503AAF6" w14:textId="747B4629">
      <w:pPr>
        <w:spacing w:after="120"/>
        <w:ind w:left="360" w:right="29"/>
        <w:jc w:val="both"/>
        <w:rPr>
          <w:rFonts w:ascii="Verdana" w:eastAsia="Times New Roman" w:hAnsi="Verdana"/>
          <w:i/>
          <w:iCs/>
          <w:color w:val="000000"/>
          <w:sz w:val="18"/>
          <w:szCs w:val="18"/>
          <w:lang w:val="en-US"/>
        </w:rPr>
      </w:pPr>
      <w:r w:rsidRPr="000718E0">
        <w:rPr>
          <w:rFonts w:ascii="Verdana" w:eastAsia="Times New Roman" w:hAnsi="Verdana"/>
          <w:b/>
          <w:color w:val="000000"/>
          <w:sz w:val="18"/>
          <w:szCs w:val="18"/>
          <w:lang w:val="en-US"/>
        </w:rPr>
        <w:t>Project Development:</w:t>
      </w:r>
      <w:r>
        <w:rPr>
          <w:rFonts w:ascii="Verdana" w:eastAsia="Times New Roman" w:hAnsi="Verdana"/>
          <w:color w:val="000000"/>
          <w:sz w:val="18"/>
          <w:szCs w:val="18"/>
          <w:lang w:val="en-US"/>
        </w:rPr>
        <w:t xml:space="preserve"> </w:t>
      </w:r>
      <w:r w:rsidRPr="00D53DA5">
        <w:rPr>
          <w:rFonts w:ascii="Verdana" w:eastAsia="Times New Roman" w:hAnsi="Verdana"/>
          <w:i/>
          <w:iCs/>
          <w:color w:val="000000"/>
          <w:sz w:val="18"/>
          <w:szCs w:val="18"/>
          <w:lang w:val="en-US"/>
        </w:rPr>
        <w:t>Agile, Scrum,</w:t>
      </w:r>
      <w:r w:rsidR="00EA1D1C">
        <w:rPr>
          <w:rFonts w:ascii="Verdana" w:eastAsia="Times New Roman" w:hAnsi="Verdana"/>
          <w:i/>
          <w:iCs/>
          <w:color w:val="000000"/>
          <w:sz w:val="18"/>
          <w:szCs w:val="18"/>
          <w:lang w:val="en-US"/>
        </w:rPr>
        <w:t xml:space="preserve"> Jira,</w:t>
      </w:r>
      <w:r w:rsidRPr="00D53DA5">
        <w:rPr>
          <w:rFonts w:ascii="Verdana" w:eastAsia="Times New Roman" w:hAnsi="Verdana"/>
          <w:i/>
          <w:iCs/>
          <w:color w:val="000000"/>
          <w:sz w:val="18"/>
          <w:szCs w:val="18"/>
          <w:lang w:val="en-US"/>
        </w:rPr>
        <w:t xml:space="preserve"> </w:t>
      </w:r>
      <w:r w:rsidR="005242F4">
        <w:rPr>
          <w:rFonts w:ascii="Verdana" w:eastAsia="Times New Roman" w:hAnsi="Verdana"/>
          <w:i/>
          <w:iCs/>
          <w:color w:val="000000"/>
          <w:sz w:val="18"/>
          <w:szCs w:val="18"/>
          <w:lang w:val="en-US"/>
        </w:rPr>
        <w:t>SVN, Git</w:t>
      </w:r>
      <w:r w:rsidR="00EA1D1C">
        <w:rPr>
          <w:rFonts w:ascii="Verdana" w:eastAsia="Times New Roman" w:hAnsi="Verdana"/>
          <w:i/>
          <w:iCs/>
          <w:color w:val="000000"/>
          <w:sz w:val="18"/>
          <w:szCs w:val="18"/>
          <w:lang w:val="en-US"/>
        </w:rPr>
        <w:t>, Team City</w:t>
      </w:r>
      <w:r w:rsidRPr="00D53DA5">
        <w:rPr>
          <w:rFonts w:ascii="Verdana" w:eastAsia="Times New Roman" w:hAnsi="Verdana"/>
          <w:i/>
          <w:iCs/>
          <w:color w:val="000000"/>
          <w:sz w:val="18"/>
          <w:szCs w:val="18"/>
          <w:lang w:val="en-US"/>
        </w:rPr>
        <w:t xml:space="preserve"> </w:t>
      </w:r>
      <w:r w:rsidRPr="00D53DA5" w:rsidR="00044729">
        <w:rPr>
          <w:rFonts w:ascii="Verdana" w:eastAsia="Times New Roman" w:hAnsi="Verdana"/>
          <w:i/>
          <w:iCs/>
          <w:color w:val="000000"/>
          <w:sz w:val="18"/>
          <w:szCs w:val="18"/>
          <w:lang w:val="en-US"/>
        </w:rPr>
        <w:t>etc.</w:t>
      </w:r>
    </w:p>
    <w:p w:rsidR="001141AE" w:rsidP="008D7DC9" w14:paraId="4B2E8E5F" w14:textId="77777777">
      <w:pPr>
        <w:spacing w:after="0"/>
        <w:ind w:right="29"/>
        <w:jc w:val="both"/>
        <w:rPr>
          <w:rFonts w:ascii="Verdana" w:eastAsia="Times New Roman" w:hAnsi="Verdana"/>
          <w:b/>
          <w:bCs/>
          <w:iCs/>
          <w:color w:val="000000"/>
          <w:sz w:val="18"/>
          <w:szCs w:val="18"/>
          <w:u w:val="single"/>
          <w:lang w:val="en-US"/>
        </w:rPr>
      </w:pPr>
      <w:r w:rsidRPr="001141AE">
        <w:rPr>
          <w:rFonts w:ascii="Verdana" w:eastAsia="Times New Roman" w:hAnsi="Verdana"/>
          <w:b/>
          <w:bCs/>
          <w:iCs/>
          <w:color w:val="000000"/>
          <w:sz w:val="18"/>
          <w:szCs w:val="18"/>
          <w:u w:val="single"/>
          <w:lang w:val="en-US"/>
        </w:rPr>
        <w:t xml:space="preserve">Projects </w:t>
      </w:r>
      <w:r w:rsidR="003274AD">
        <w:rPr>
          <w:rFonts w:ascii="Verdana" w:eastAsia="Times New Roman" w:hAnsi="Verdana"/>
          <w:b/>
          <w:bCs/>
          <w:iCs/>
          <w:color w:val="000000"/>
          <w:sz w:val="18"/>
          <w:szCs w:val="18"/>
          <w:u w:val="single"/>
          <w:lang w:val="en-US"/>
        </w:rPr>
        <w:t>with</w:t>
      </w:r>
      <w:r w:rsidRPr="001141AE">
        <w:rPr>
          <w:rFonts w:ascii="Verdana" w:eastAsia="Times New Roman" w:hAnsi="Verdana"/>
          <w:b/>
          <w:bCs/>
          <w:iCs/>
          <w:color w:val="000000"/>
          <w:sz w:val="18"/>
          <w:szCs w:val="18"/>
          <w:u w:val="single"/>
          <w:lang w:val="en-US"/>
        </w:rPr>
        <w:t xml:space="preserve"> UnitedHealth Group</w:t>
      </w:r>
    </w:p>
    <w:p w:rsidR="009C10F9" w:rsidRPr="009C10F9" w:rsidP="002C79FE" w14:paraId="5418B963" w14:textId="77777777">
      <w:pPr>
        <w:spacing w:after="120" w:line="26" w:lineRule="atLeast"/>
        <w:ind w:left="360" w:right="26"/>
        <w:jc w:val="both"/>
        <w:rPr>
          <w:rFonts w:ascii="Verdana" w:eastAsia="Times New Roman" w:hAnsi="Verdana"/>
          <w:color w:val="000000"/>
          <w:sz w:val="18"/>
          <w:szCs w:val="18"/>
          <w:lang w:val="en-US"/>
        </w:rPr>
      </w:pPr>
      <w:r w:rsidRPr="009C10F9">
        <w:rPr>
          <w:rFonts w:ascii="Verdana" w:eastAsia="Times New Roman" w:hAnsi="Verdana"/>
          <w:color w:val="000000"/>
          <w:sz w:val="18"/>
          <w:szCs w:val="18"/>
          <w:lang w:val="en-US"/>
        </w:rPr>
        <w:t>UnitedHealth Group is the most diversified health care company in the United States and a leader worldwide in helping people live healthier lives and helping to make the health system work better for everyone.</w:t>
      </w:r>
    </w:p>
    <w:p w:rsidR="009C2FAA" w:rsidRPr="002D5796" w:rsidP="002D5796" w14:paraId="538CF3DD" w14:textId="305AB6A7">
      <w:pPr>
        <w:pStyle w:val="ListParagraph"/>
        <w:numPr>
          <w:ilvl w:val="0"/>
          <w:numId w:val="26"/>
        </w:numPr>
        <w:spacing w:after="120" w:line="26" w:lineRule="atLeast"/>
        <w:ind w:right="26"/>
        <w:jc w:val="both"/>
        <w:rPr>
          <w:rFonts w:ascii="Verdana" w:eastAsia="Times New Roman" w:hAnsi="Verdana"/>
          <w:b/>
          <w:bCs/>
          <w:iCs/>
          <w:color w:val="000000"/>
          <w:sz w:val="18"/>
          <w:szCs w:val="18"/>
          <w:lang w:val="en-US"/>
        </w:rPr>
      </w:pPr>
      <w:r w:rsidRPr="002D5796">
        <w:rPr>
          <w:rFonts w:ascii="Verdana" w:eastAsia="Times New Roman" w:hAnsi="Verdana"/>
          <w:b/>
          <w:bCs/>
          <w:iCs/>
          <w:color w:val="000000"/>
          <w:sz w:val="18"/>
          <w:szCs w:val="18"/>
          <w:lang w:val="en-US"/>
        </w:rPr>
        <w:t>Script Switch</w:t>
      </w:r>
      <w:r w:rsidR="002A247C">
        <w:rPr>
          <w:rFonts w:ascii="Verdana" w:eastAsia="Times New Roman" w:hAnsi="Verdana"/>
          <w:b/>
          <w:bCs/>
          <w:iCs/>
          <w:color w:val="000000"/>
          <w:sz w:val="18"/>
          <w:szCs w:val="18"/>
          <w:lang w:val="en-US"/>
        </w:rPr>
        <w:t xml:space="preserve"> – Team size: </w:t>
      </w:r>
      <w:r w:rsidR="00E75DDC">
        <w:rPr>
          <w:rFonts w:ascii="Verdana" w:eastAsia="Times New Roman" w:hAnsi="Verdana"/>
          <w:b/>
          <w:bCs/>
          <w:iCs/>
          <w:color w:val="000000"/>
          <w:sz w:val="18"/>
          <w:szCs w:val="18"/>
          <w:lang w:val="en-US"/>
        </w:rPr>
        <w:t>1</w:t>
      </w:r>
      <w:r w:rsidR="006B60BB">
        <w:rPr>
          <w:rFonts w:ascii="Verdana" w:eastAsia="Times New Roman" w:hAnsi="Verdana"/>
          <w:b/>
          <w:bCs/>
          <w:iCs/>
          <w:color w:val="000000"/>
          <w:sz w:val="18"/>
          <w:szCs w:val="18"/>
          <w:lang w:val="en-US"/>
        </w:rPr>
        <w:t>2</w:t>
      </w:r>
    </w:p>
    <w:p w:rsidR="009C2FAA" w:rsidP="002C79FE" w14:paraId="61744A83" w14:textId="2B633BC9">
      <w:pPr>
        <w:spacing w:after="0" w:line="26" w:lineRule="atLeast"/>
        <w:ind w:left="360" w:right="29"/>
        <w:jc w:val="both"/>
        <w:rPr>
          <w:rFonts w:ascii="Verdana" w:eastAsia="Times New Roman" w:hAnsi="Verdana"/>
          <w:color w:val="000000"/>
          <w:sz w:val="18"/>
          <w:szCs w:val="18"/>
          <w:lang w:val="en-US"/>
        </w:rPr>
      </w:pPr>
      <w:r>
        <w:rPr>
          <w:rFonts w:ascii="Verdana" w:eastAsia="Times New Roman" w:hAnsi="Verdana"/>
          <w:color w:val="000000"/>
          <w:sz w:val="18"/>
          <w:szCs w:val="18"/>
          <w:lang w:val="en-US"/>
        </w:rPr>
        <w:t xml:space="preserve">This project is an Agile based development. </w:t>
      </w:r>
      <w:r w:rsidRPr="00AB3F53">
        <w:rPr>
          <w:rFonts w:ascii="Verdana" w:eastAsia="Times New Roman" w:hAnsi="Verdana"/>
          <w:color w:val="000000"/>
          <w:sz w:val="18"/>
          <w:szCs w:val="18"/>
          <w:lang w:val="en-US"/>
        </w:rPr>
        <w:t xml:space="preserve">This </w:t>
      </w:r>
      <w:r>
        <w:rPr>
          <w:rFonts w:ascii="Verdana" w:eastAsia="Times New Roman" w:hAnsi="Verdana"/>
          <w:color w:val="000000"/>
          <w:sz w:val="18"/>
          <w:szCs w:val="18"/>
          <w:lang w:val="en-US"/>
        </w:rPr>
        <w:t xml:space="preserve">is a plugin used along with </w:t>
      </w:r>
      <w:r w:rsidRPr="00332E46">
        <w:rPr>
          <w:rFonts w:ascii="Verdana" w:eastAsia="Times New Roman" w:hAnsi="Verdana"/>
          <w:bCs/>
          <w:color w:val="000000"/>
          <w:sz w:val="18"/>
          <w:szCs w:val="18"/>
          <w:lang w:val="en-US"/>
        </w:rPr>
        <w:t>Clinical Systems</w:t>
      </w:r>
      <w:r w:rsidRPr="00332E46">
        <w:rPr>
          <w:rFonts w:ascii="Verdana" w:eastAsia="Times New Roman" w:hAnsi="Verdana"/>
          <w:color w:val="000000"/>
          <w:sz w:val="18"/>
          <w:szCs w:val="18"/>
          <w:lang w:val="en-US"/>
        </w:rPr>
        <w:t xml:space="preserve"> of</w:t>
      </w:r>
      <w:r w:rsidRPr="00332E46" w:rsidR="00637FC4">
        <w:rPr>
          <w:rFonts w:ascii="Verdana" w:eastAsia="Times New Roman" w:hAnsi="Verdana"/>
          <w:color w:val="000000"/>
          <w:sz w:val="18"/>
          <w:szCs w:val="18"/>
          <w:lang w:val="en-US"/>
        </w:rPr>
        <w:t xml:space="preserve"> USA and UK</w:t>
      </w:r>
      <w:r w:rsidRPr="00332E46">
        <w:rPr>
          <w:rFonts w:ascii="Verdana" w:eastAsia="Times New Roman" w:hAnsi="Verdana"/>
          <w:color w:val="000000"/>
          <w:sz w:val="18"/>
          <w:szCs w:val="18"/>
          <w:lang w:val="en-US"/>
        </w:rPr>
        <w:t>.</w:t>
      </w:r>
      <w:r>
        <w:rPr>
          <w:rFonts w:ascii="Verdana" w:eastAsia="Times New Roman" w:hAnsi="Verdana"/>
          <w:color w:val="000000"/>
          <w:sz w:val="18"/>
          <w:szCs w:val="18"/>
          <w:lang w:val="en-US"/>
        </w:rPr>
        <w:t xml:space="preserve"> When a Practitioner prescribes a </w:t>
      </w:r>
      <w:r w:rsidR="00601A87">
        <w:rPr>
          <w:rFonts w:ascii="Verdana" w:eastAsia="Times New Roman" w:hAnsi="Verdana"/>
          <w:color w:val="000000"/>
          <w:sz w:val="18"/>
          <w:szCs w:val="18"/>
          <w:lang w:val="en-US"/>
        </w:rPr>
        <w:t>drug,</w:t>
      </w:r>
      <w:r>
        <w:rPr>
          <w:rFonts w:ascii="Verdana" w:eastAsia="Times New Roman" w:hAnsi="Verdana"/>
          <w:color w:val="000000"/>
          <w:sz w:val="18"/>
          <w:szCs w:val="18"/>
          <w:lang w:val="en-US"/>
        </w:rPr>
        <w:t xml:space="preserve"> a popup appears with available </w:t>
      </w:r>
      <w:r w:rsidRPr="00332E46">
        <w:rPr>
          <w:rFonts w:ascii="Verdana" w:eastAsia="Times New Roman" w:hAnsi="Verdana"/>
          <w:bCs/>
          <w:color w:val="000000"/>
          <w:sz w:val="18"/>
          <w:szCs w:val="18"/>
          <w:lang w:val="en-US"/>
        </w:rPr>
        <w:t>generic alternatives</w:t>
      </w:r>
      <w:r w:rsidRPr="00AB3F53">
        <w:rPr>
          <w:rFonts w:ascii="Verdana" w:eastAsia="Times New Roman" w:hAnsi="Verdana"/>
          <w:color w:val="000000"/>
          <w:sz w:val="18"/>
          <w:szCs w:val="18"/>
          <w:lang w:val="en-US"/>
        </w:rPr>
        <w:t>.</w:t>
      </w:r>
      <w:r>
        <w:rPr>
          <w:rFonts w:ascii="Verdana" w:eastAsia="Times New Roman" w:hAnsi="Verdana"/>
          <w:color w:val="000000"/>
          <w:sz w:val="18"/>
          <w:szCs w:val="18"/>
          <w:lang w:val="en-US"/>
        </w:rPr>
        <w:t xml:space="preserve"> This app comes with a windows plugin application and a </w:t>
      </w:r>
      <w:r>
        <w:rPr>
          <w:rFonts w:ascii="Verdana" w:eastAsia="Times New Roman" w:hAnsi="Verdana"/>
          <w:color w:val="000000"/>
          <w:sz w:val="18"/>
          <w:szCs w:val="18"/>
          <w:lang w:val="en-US"/>
        </w:rPr>
        <w:t>web portal</w:t>
      </w:r>
      <w:r>
        <w:rPr>
          <w:rFonts w:ascii="Verdana" w:eastAsia="Times New Roman" w:hAnsi="Verdana"/>
          <w:color w:val="000000"/>
          <w:sz w:val="18"/>
          <w:szCs w:val="18"/>
          <w:lang w:val="en-US"/>
        </w:rPr>
        <w:t xml:space="preserve"> for creation of switches (generic alternatives).</w:t>
      </w:r>
      <w:r>
        <w:rPr>
          <w:rFonts w:ascii="Verdana" w:eastAsia="Times New Roman" w:hAnsi="Verdana"/>
          <w:color w:val="000000"/>
          <w:sz w:val="18"/>
          <w:szCs w:val="18"/>
          <w:lang w:val="en-US"/>
        </w:rPr>
        <w:t xml:space="preserve"> </w:t>
      </w:r>
      <w:r w:rsidR="00601A87">
        <w:rPr>
          <w:rFonts w:ascii="Verdana" w:eastAsia="Times New Roman" w:hAnsi="Verdana"/>
          <w:color w:val="000000"/>
          <w:sz w:val="18"/>
          <w:szCs w:val="18"/>
          <w:lang w:val="en-US"/>
        </w:rPr>
        <w:t>We added extensive level of logging</w:t>
      </w:r>
      <w:r>
        <w:rPr>
          <w:rFonts w:ascii="Verdana" w:eastAsia="Times New Roman" w:hAnsi="Verdana"/>
          <w:color w:val="000000"/>
          <w:sz w:val="18"/>
          <w:szCs w:val="18"/>
          <w:lang w:val="en-US"/>
        </w:rPr>
        <w:t>. All saving</w:t>
      </w:r>
      <w:r w:rsidR="00EA1D1C">
        <w:rPr>
          <w:rFonts w:ascii="Verdana" w:eastAsia="Times New Roman" w:hAnsi="Verdana"/>
          <w:color w:val="000000"/>
          <w:sz w:val="18"/>
          <w:szCs w:val="18"/>
          <w:lang w:val="en-US"/>
        </w:rPr>
        <w:t>s</w:t>
      </w:r>
      <w:r>
        <w:rPr>
          <w:rFonts w:ascii="Verdana" w:eastAsia="Times New Roman" w:hAnsi="Verdana"/>
          <w:color w:val="000000"/>
          <w:sz w:val="18"/>
          <w:szCs w:val="18"/>
          <w:lang w:val="en-US"/>
        </w:rPr>
        <w:t xml:space="preserve"> </w:t>
      </w:r>
      <w:r w:rsidR="00EA1D1C">
        <w:rPr>
          <w:rFonts w:ascii="Verdana" w:eastAsia="Times New Roman" w:hAnsi="Verdana"/>
          <w:color w:val="000000"/>
          <w:sz w:val="18"/>
          <w:szCs w:val="18"/>
          <w:lang w:val="en-US"/>
        </w:rPr>
        <w:t>are</w:t>
      </w:r>
      <w:r>
        <w:rPr>
          <w:rFonts w:ascii="Verdana" w:eastAsia="Times New Roman" w:hAnsi="Verdana"/>
          <w:color w:val="000000"/>
          <w:sz w:val="18"/>
          <w:szCs w:val="18"/>
          <w:lang w:val="en-US"/>
        </w:rPr>
        <w:t xml:space="preserve"> </w:t>
      </w:r>
      <w:r w:rsidR="004325A5">
        <w:rPr>
          <w:rFonts w:ascii="Verdana" w:eastAsia="Times New Roman" w:hAnsi="Verdana"/>
          <w:color w:val="000000"/>
          <w:sz w:val="18"/>
          <w:szCs w:val="18"/>
          <w:lang w:val="en-US"/>
        </w:rPr>
        <w:t>recorded,</w:t>
      </w:r>
      <w:r>
        <w:rPr>
          <w:rFonts w:ascii="Verdana" w:eastAsia="Times New Roman" w:hAnsi="Verdana"/>
          <w:color w:val="000000"/>
          <w:sz w:val="18"/>
          <w:szCs w:val="18"/>
          <w:lang w:val="en-US"/>
        </w:rPr>
        <w:t xml:space="preserve"> and </w:t>
      </w:r>
      <w:r w:rsidR="00EA1D1C">
        <w:rPr>
          <w:rFonts w:ascii="Verdana" w:eastAsia="Times New Roman" w:hAnsi="Verdana"/>
          <w:color w:val="000000"/>
          <w:sz w:val="18"/>
          <w:szCs w:val="18"/>
          <w:lang w:val="en-US"/>
        </w:rPr>
        <w:t>detailed reports</w:t>
      </w:r>
      <w:r>
        <w:rPr>
          <w:rFonts w:ascii="Verdana" w:eastAsia="Times New Roman" w:hAnsi="Verdana"/>
          <w:color w:val="000000"/>
          <w:sz w:val="18"/>
          <w:szCs w:val="18"/>
          <w:lang w:val="en-US"/>
        </w:rPr>
        <w:t xml:space="preserve"> are generated. </w:t>
      </w:r>
    </w:p>
    <w:p w:rsidR="00FD18A0" w:rsidRPr="001141AE" w:rsidP="00FD18A0" w14:paraId="59C1C5BC" w14:textId="77777777">
      <w:pPr>
        <w:pStyle w:val="ListParagraph"/>
        <w:numPr>
          <w:ilvl w:val="0"/>
          <w:numId w:val="15"/>
        </w:numPr>
        <w:spacing w:after="0" w:line="26" w:lineRule="atLeast"/>
        <w:ind w:left="810" w:right="26"/>
        <w:jc w:val="both"/>
        <w:rPr>
          <w:rFonts w:ascii="Verdana" w:eastAsia="Times New Roman" w:hAnsi="Verdana"/>
          <w:b/>
          <w:bCs/>
          <w:iCs/>
          <w:color w:val="000000"/>
          <w:sz w:val="18"/>
          <w:szCs w:val="18"/>
          <w:lang w:val="en-US"/>
        </w:rPr>
      </w:pPr>
      <w:r>
        <w:rPr>
          <w:rFonts w:ascii="Verdana" w:eastAsia="Times New Roman" w:hAnsi="Verdana"/>
          <w:b/>
          <w:bCs/>
          <w:iCs/>
          <w:color w:val="000000"/>
          <w:sz w:val="18"/>
          <w:szCs w:val="18"/>
          <w:lang w:val="en-US"/>
        </w:rPr>
        <w:t xml:space="preserve">Profile Content Manager </w:t>
      </w:r>
      <w:r w:rsidRPr="00A0359F">
        <w:rPr>
          <w:rFonts w:ascii="Verdana" w:eastAsia="Times New Roman" w:hAnsi="Verdana"/>
          <w:bCs/>
          <w:iCs/>
          <w:color w:val="000000"/>
          <w:sz w:val="18"/>
          <w:szCs w:val="18"/>
          <w:lang w:val="en-US"/>
        </w:rPr>
        <w:t>(Web)</w:t>
      </w:r>
    </w:p>
    <w:p w:rsidR="00FD18A0" w:rsidRPr="009266E1" w:rsidP="00FD18A0" w14:paraId="79CBAF7C" w14:textId="77777777">
      <w:pPr>
        <w:spacing w:after="120" w:line="26" w:lineRule="atLeast"/>
        <w:ind w:left="450" w:right="26"/>
        <w:jc w:val="both"/>
        <w:rPr>
          <w:rFonts w:ascii="Verdana" w:eastAsia="Times New Roman" w:hAnsi="Verdana"/>
          <w:b/>
          <w:bCs/>
          <w:i/>
          <w:iCs/>
          <w:color w:val="000000"/>
          <w:sz w:val="18"/>
          <w:szCs w:val="18"/>
          <w:lang w:val="en-US"/>
        </w:rPr>
      </w:pPr>
      <w:r>
        <w:rPr>
          <w:rFonts w:ascii="Verdana" w:eastAsia="Times New Roman" w:hAnsi="Verdana"/>
          <w:color w:val="000000"/>
          <w:sz w:val="18"/>
          <w:szCs w:val="18"/>
          <w:lang w:val="en-US"/>
        </w:rPr>
        <w:t>Content ManagerV2 is web portal which is used to create, approve and deploy the recommendation or in simple words generic alternatives. These recommendations are saved into selected profile that is later deployed, after workflow completion and can be synchronized at client side.</w:t>
      </w:r>
    </w:p>
    <w:p w:rsidR="00FD18A0" w:rsidRPr="001141AE" w:rsidP="00FD18A0" w14:paraId="1618215C" w14:textId="77777777">
      <w:pPr>
        <w:pStyle w:val="ListParagraph"/>
        <w:numPr>
          <w:ilvl w:val="0"/>
          <w:numId w:val="15"/>
        </w:numPr>
        <w:spacing w:after="0" w:line="26" w:lineRule="atLeast"/>
        <w:ind w:left="810" w:right="26"/>
        <w:jc w:val="both"/>
        <w:rPr>
          <w:rFonts w:ascii="Verdana" w:eastAsia="Times New Roman" w:hAnsi="Verdana"/>
          <w:b/>
          <w:bCs/>
          <w:iCs/>
          <w:color w:val="000000"/>
          <w:sz w:val="18"/>
          <w:szCs w:val="18"/>
          <w:lang w:val="en-US"/>
        </w:rPr>
      </w:pPr>
      <w:r w:rsidRPr="001141AE">
        <w:rPr>
          <w:rFonts w:ascii="Verdana" w:eastAsia="Times New Roman" w:hAnsi="Verdana"/>
          <w:b/>
          <w:bCs/>
          <w:iCs/>
          <w:color w:val="000000"/>
          <w:sz w:val="18"/>
          <w:szCs w:val="18"/>
          <w:lang w:val="en-US"/>
        </w:rPr>
        <w:t xml:space="preserve">Drug Prescription Client </w:t>
      </w:r>
      <w:r w:rsidRPr="00A0359F">
        <w:rPr>
          <w:rFonts w:ascii="Verdana" w:eastAsia="Times New Roman" w:hAnsi="Verdana"/>
          <w:bCs/>
          <w:iCs/>
          <w:color w:val="000000"/>
          <w:sz w:val="18"/>
          <w:szCs w:val="18"/>
          <w:lang w:val="en-US"/>
        </w:rPr>
        <w:t>(Desktop)</w:t>
      </w:r>
    </w:p>
    <w:p w:rsidR="00FD18A0" w:rsidP="00FD18A0" w14:paraId="36C47CE5" w14:textId="77777777">
      <w:pPr>
        <w:spacing w:after="120" w:line="26" w:lineRule="atLeast"/>
        <w:ind w:left="450" w:right="26"/>
        <w:jc w:val="both"/>
        <w:rPr>
          <w:rFonts w:ascii="Verdana" w:eastAsia="Times New Roman" w:hAnsi="Verdana"/>
          <w:color w:val="000000"/>
          <w:sz w:val="18"/>
          <w:szCs w:val="18"/>
          <w:lang w:val="en-US"/>
        </w:rPr>
      </w:pPr>
      <w:r w:rsidRPr="0059407E">
        <w:rPr>
          <w:rFonts w:ascii="Verdana" w:eastAsia="Times New Roman" w:hAnsi="Verdana"/>
          <w:color w:val="000000"/>
          <w:sz w:val="18"/>
          <w:szCs w:val="18"/>
          <w:lang w:val="en-US"/>
        </w:rPr>
        <w:t>This</w:t>
      </w:r>
      <w:r>
        <w:rPr>
          <w:rFonts w:ascii="Verdana" w:eastAsia="Times New Roman" w:hAnsi="Verdana"/>
          <w:color w:val="000000"/>
          <w:sz w:val="18"/>
          <w:szCs w:val="18"/>
          <w:lang w:val="en-US"/>
        </w:rPr>
        <w:t xml:space="preserve"> is a popup screen that appears when the </w:t>
      </w:r>
      <w:r w:rsidRPr="001141AE">
        <w:rPr>
          <w:rFonts w:ascii="Verdana" w:eastAsia="Times New Roman" w:hAnsi="Verdana"/>
          <w:i/>
          <w:color w:val="000000"/>
          <w:sz w:val="18"/>
          <w:szCs w:val="18"/>
          <w:lang w:val="en-US"/>
        </w:rPr>
        <w:t>GP (doctors)</w:t>
      </w:r>
      <w:r>
        <w:rPr>
          <w:rFonts w:ascii="Verdana" w:eastAsia="Times New Roman" w:hAnsi="Verdana"/>
          <w:color w:val="000000"/>
          <w:sz w:val="18"/>
          <w:szCs w:val="18"/>
          <w:lang w:val="en-US"/>
        </w:rPr>
        <w:t xml:space="preserve"> prescribe a drug to their patients; it appears with some </w:t>
      </w:r>
      <w:r w:rsidRPr="001141AE">
        <w:rPr>
          <w:rFonts w:ascii="Verdana" w:eastAsia="Times New Roman" w:hAnsi="Verdana"/>
          <w:i/>
          <w:color w:val="000000"/>
          <w:sz w:val="18"/>
          <w:szCs w:val="18"/>
          <w:lang w:val="en-US"/>
        </w:rPr>
        <w:t>generic alternatives</w:t>
      </w:r>
      <w:r>
        <w:rPr>
          <w:rFonts w:ascii="Verdana" w:eastAsia="Times New Roman" w:hAnsi="Verdana"/>
          <w:b/>
          <w:color w:val="000000"/>
          <w:sz w:val="18"/>
          <w:szCs w:val="18"/>
          <w:lang w:val="en-US"/>
        </w:rPr>
        <w:t xml:space="preserve"> </w:t>
      </w:r>
      <w:r>
        <w:rPr>
          <w:rFonts w:ascii="Verdana" w:eastAsia="Times New Roman" w:hAnsi="Verdana"/>
          <w:color w:val="000000"/>
          <w:sz w:val="18"/>
          <w:szCs w:val="18"/>
          <w:lang w:val="en-US"/>
        </w:rPr>
        <w:t>and at client end a Win Form, based application plugin works with Clinical Systems. All related data is stored in SQLite Database, which is updated using windows services.</w:t>
      </w:r>
    </w:p>
    <w:p w:rsidR="00FD18A0" w:rsidP="008A1A5B" w14:paraId="2AF8390E" w14:textId="06292BF0">
      <w:pPr>
        <w:spacing w:after="0"/>
        <w:ind w:right="29"/>
        <w:jc w:val="both"/>
        <w:rPr>
          <w:rFonts w:ascii="Verdana" w:eastAsia="Times New Roman" w:hAnsi="Verdana"/>
          <w:color w:val="000000"/>
          <w:sz w:val="18"/>
          <w:szCs w:val="18"/>
          <w:lang w:val="en-US"/>
        </w:rPr>
      </w:pPr>
      <w:r w:rsidRPr="000718E0">
        <w:rPr>
          <w:rFonts w:ascii="Verdana" w:eastAsia="Times New Roman" w:hAnsi="Verdana"/>
          <w:b/>
          <w:color w:val="000000"/>
          <w:sz w:val="18"/>
          <w:szCs w:val="18"/>
          <w:lang w:val="en-US"/>
        </w:rPr>
        <w:t>Technologies:</w:t>
      </w:r>
      <w:r>
        <w:rPr>
          <w:rFonts w:ascii="Verdana" w:eastAsia="Times New Roman" w:hAnsi="Verdana"/>
          <w:color w:val="000000"/>
          <w:sz w:val="18"/>
          <w:szCs w:val="18"/>
          <w:lang w:val="en-US"/>
        </w:rPr>
        <w:t xml:space="preserve"> </w:t>
      </w:r>
      <w:r w:rsidRPr="00D53DA5">
        <w:rPr>
          <w:rFonts w:ascii="Verdana" w:eastAsia="Times New Roman" w:hAnsi="Verdana"/>
          <w:i/>
          <w:iCs/>
          <w:color w:val="000000"/>
          <w:sz w:val="18"/>
          <w:szCs w:val="18"/>
          <w:lang w:val="en-US"/>
        </w:rPr>
        <w:t xml:space="preserve">ASP.Net </w:t>
      </w:r>
      <w:r>
        <w:rPr>
          <w:rFonts w:ascii="Verdana" w:eastAsia="Times New Roman" w:hAnsi="Verdana"/>
          <w:i/>
          <w:iCs/>
          <w:color w:val="000000"/>
          <w:sz w:val="18"/>
          <w:szCs w:val="18"/>
          <w:lang w:val="en-US"/>
        </w:rPr>
        <w:t xml:space="preserve">MVC </w:t>
      </w:r>
      <w:r w:rsidRPr="00D53DA5">
        <w:rPr>
          <w:rFonts w:ascii="Verdana" w:eastAsia="Times New Roman" w:hAnsi="Verdana"/>
          <w:i/>
          <w:iCs/>
          <w:color w:val="000000"/>
          <w:sz w:val="18"/>
          <w:szCs w:val="18"/>
          <w:lang w:val="en-US"/>
        </w:rPr>
        <w:t xml:space="preserve">using C#, Web API, REST, </w:t>
      </w:r>
      <w:r>
        <w:rPr>
          <w:rFonts w:ascii="Verdana" w:eastAsia="Times New Roman" w:hAnsi="Verdana"/>
          <w:i/>
          <w:iCs/>
          <w:color w:val="000000"/>
          <w:sz w:val="18"/>
          <w:szCs w:val="18"/>
          <w:lang w:val="en-US"/>
        </w:rPr>
        <w:t>JavaScript</w:t>
      </w:r>
      <w:r w:rsidRPr="00D53DA5">
        <w:rPr>
          <w:rFonts w:ascii="Verdana" w:eastAsia="Times New Roman" w:hAnsi="Verdana"/>
          <w:i/>
          <w:iCs/>
          <w:color w:val="000000"/>
          <w:sz w:val="18"/>
          <w:szCs w:val="18"/>
          <w:lang w:val="en-US"/>
        </w:rPr>
        <w:t xml:space="preserve">, </w:t>
      </w:r>
      <w:r w:rsidRPr="00D53DA5" w:rsidR="004325A5">
        <w:rPr>
          <w:rFonts w:ascii="Verdana" w:eastAsia="Times New Roman" w:hAnsi="Verdana"/>
          <w:i/>
          <w:iCs/>
          <w:color w:val="000000"/>
          <w:sz w:val="18"/>
          <w:szCs w:val="18"/>
          <w:lang w:val="en-US"/>
        </w:rPr>
        <w:t>jQuery</w:t>
      </w:r>
      <w:r w:rsidRPr="00D53DA5">
        <w:rPr>
          <w:rFonts w:ascii="Verdana" w:eastAsia="Times New Roman" w:hAnsi="Verdana"/>
          <w:i/>
          <w:iCs/>
          <w:color w:val="000000"/>
          <w:sz w:val="18"/>
          <w:szCs w:val="18"/>
          <w:lang w:val="en-US"/>
        </w:rPr>
        <w:t>, knockout.js, SQL Server, Entity Framework, LINQ, Win Forms, Unity Container</w:t>
      </w:r>
      <w:r>
        <w:rPr>
          <w:rFonts w:ascii="Verdana" w:eastAsia="Times New Roman" w:hAnsi="Verdana"/>
          <w:i/>
          <w:iCs/>
          <w:color w:val="000000"/>
          <w:sz w:val="18"/>
          <w:szCs w:val="18"/>
          <w:lang w:val="en-US"/>
        </w:rPr>
        <w:t>,</w:t>
      </w:r>
      <w:r w:rsidR="00AF1FCD">
        <w:rPr>
          <w:rFonts w:ascii="Verdana" w:eastAsia="Times New Roman" w:hAnsi="Verdana"/>
          <w:i/>
          <w:iCs/>
          <w:color w:val="000000"/>
          <w:sz w:val="18"/>
          <w:szCs w:val="18"/>
          <w:lang w:val="en-US"/>
        </w:rPr>
        <w:t xml:space="preserve"> CI/CD</w:t>
      </w:r>
      <w:r>
        <w:rPr>
          <w:rFonts w:ascii="Verdana" w:eastAsia="Times New Roman" w:hAnsi="Verdana"/>
          <w:i/>
          <w:iCs/>
          <w:color w:val="000000"/>
          <w:sz w:val="18"/>
          <w:szCs w:val="18"/>
          <w:lang w:val="en-US"/>
        </w:rPr>
        <w:t xml:space="preserve"> </w:t>
      </w:r>
      <w:r w:rsidR="00AF1FCD">
        <w:rPr>
          <w:rFonts w:ascii="Verdana" w:eastAsia="Times New Roman" w:hAnsi="Verdana"/>
          <w:i/>
          <w:iCs/>
          <w:color w:val="000000"/>
          <w:sz w:val="18"/>
          <w:szCs w:val="18"/>
          <w:lang w:val="en-US"/>
        </w:rPr>
        <w:t xml:space="preserve">with </w:t>
      </w:r>
      <w:r>
        <w:rPr>
          <w:rFonts w:ascii="Verdana" w:eastAsia="Times New Roman" w:hAnsi="Verdana"/>
          <w:i/>
          <w:iCs/>
          <w:color w:val="000000"/>
          <w:sz w:val="18"/>
          <w:szCs w:val="18"/>
          <w:lang w:val="en-US"/>
        </w:rPr>
        <w:t>Jenkins</w:t>
      </w:r>
      <w:r w:rsidR="00725730">
        <w:rPr>
          <w:rFonts w:ascii="Verdana" w:eastAsia="Times New Roman" w:hAnsi="Verdana"/>
          <w:i/>
          <w:iCs/>
          <w:color w:val="000000"/>
          <w:sz w:val="18"/>
          <w:szCs w:val="18"/>
          <w:lang w:val="en-US"/>
        </w:rPr>
        <w:t xml:space="preserve"> </w:t>
      </w:r>
      <w:r w:rsidRPr="00D53DA5">
        <w:rPr>
          <w:rFonts w:ascii="Verdana" w:eastAsia="Times New Roman" w:hAnsi="Verdana"/>
          <w:i/>
          <w:iCs/>
          <w:color w:val="000000"/>
          <w:sz w:val="18"/>
          <w:szCs w:val="18"/>
          <w:lang w:val="en-US"/>
        </w:rPr>
        <w:t>etc.</w:t>
      </w:r>
    </w:p>
    <w:p w:rsidR="00D328D1" w:rsidP="008A1A5B" w14:paraId="49B1F562" w14:textId="42300DAE">
      <w:pPr>
        <w:spacing w:after="0"/>
        <w:ind w:right="29"/>
        <w:jc w:val="both"/>
        <w:rPr>
          <w:rFonts w:ascii="Verdana" w:eastAsia="Times New Roman" w:hAnsi="Verdana"/>
          <w:i/>
          <w:iCs/>
          <w:color w:val="000000"/>
          <w:sz w:val="18"/>
          <w:szCs w:val="18"/>
          <w:lang w:val="en-US"/>
        </w:rPr>
      </w:pPr>
      <w:r w:rsidRPr="000718E0">
        <w:rPr>
          <w:rFonts w:ascii="Verdana" w:eastAsia="Times New Roman" w:hAnsi="Verdana"/>
          <w:b/>
          <w:color w:val="000000"/>
          <w:sz w:val="18"/>
          <w:szCs w:val="18"/>
          <w:lang w:val="en-US"/>
        </w:rPr>
        <w:t>Project Development</w:t>
      </w:r>
      <w:r w:rsidR="00AC7D7E">
        <w:rPr>
          <w:rFonts w:ascii="Verdana" w:eastAsia="Times New Roman" w:hAnsi="Verdana"/>
          <w:b/>
          <w:color w:val="000000"/>
          <w:sz w:val="18"/>
          <w:szCs w:val="18"/>
          <w:lang w:val="en-US"/>
        </w:rPr>
        <w:t xml:space="preserve"> Technique</w:t>
      </w:r>
      <w:r w:rsidRPr="000718E0">
        <w:rPr>
          <w:rFonts w:ascii="Verdana" w:eastAsia="Times New Roman" w:hAnsi="Verdana"/>
          <w:b/>
          <w:color w:val="000000"/>
          <w:sz w:val="18"/>
          <w:szCs w:val="18"/>
          <w:lang w:val="en-US"/>
        </w:rPr>
        <w:t>:</w:t>
      </w:r>
      <w:r>
        <w:rPr>
          <w:rFonts w:ascii="Verdana" w:eastAsia="Times New Roman" w:hAnsi="Verdana"/>
          <w:color w:val="000000"/>
          <w:sz w:val="18"/>
          <w:szCs w:val="18"/>
          <w:lang w:val="en-US"/>
        </w:rPr>
        <w:t xml:space="preserve"> </w:t>
      </w:r>
      <w:r w:rsidRPr="00D53DA5">
        <w:rPr>
          <w:rFonts w:ascii="Verdana" w:eastAsia="Times New Roman" w:hAnsi="Verdana"/>
          <w:i/>
          <w:iCs/>
          <w:color w:val="000000"/>
          <w:sz w:val="18"/>
          <w:szCs w:val="18"/>
          <w:lang w:val="en-US"/>
        </w:rPr>
        <w:t>Agile, Sprint, Scrum, Rally Tool etc.</w:t>
      </w:r>
    </w:p>
    <w:p w:rsidR="00B41BA2" w:rsidP="008A1A5B" w14:paraId="455B6CA4" w14:textId="5804C2CC">
      <w:pPr>
        <w:spacing w:after="0"/>
        <w:ind w:right="29"/>
        <w:jc w:val="both"/>
        <w:rPr>
          <w:rFonts w:ascii="Verdana" w:eastAsia="Times New Roman" w:hAnsi="Verdana"/>
          <w:b/>
          <w:color w:val="000000"/>
          <w:sz w:val="18"/>
          <w:szCs w:val="18"/>
          <w:lang w:val="en-US"/>
        </w:rPr>
      </w:pPr>
      <w:r>
        <w:rPr>
          <w:rFonts w:ascii="Verdana" w:eastAsia="Times New Roman" w:hAnsi="Verdana"/>
          <w:b/>
          <w:color w:val="000000"/>
          <w:sz w:val="18"/>
          <w:szCs w:val="18"/>
          <w:lang w:val="en-US"/>
        </w:rPr>
        <w:t>Roles &amp; Responsibility:</w:t>
      </w:r>
    </w:p>
    <w:p w:rsidR="00B41BA2" w:rsidRPr="00B41BA2" w:rsidP="002C79FE" w14:paraId="5F639C61" w14:textId="77777777">
      <w:pPr>
        <w:spacing w:after="0" w:line="240" w:lineRule="auto"/>
        <w:ind w:left="360" w:right="29"/>
        <w:jc w:val="both"/>
        <w:rPr>
          <w:rFonts w:ascii="Verdana" w:eastAsia="Times New Roman" w:hAnsi="Verdana"/>
          <w:color w:val="000000"/>
          <w:sz w:val="18"/>
          <w:szCs w:val="18"/>
          <w:lang w:val="en-US"/>
        </w:rPr>
      </w:pPr>
      <w:r w:rsidRPr="00B41BA2">
        <w:rPr>
          <w:rFonts w:ascii="Verdana" w:eastAsia="Times New Roman" w:hAnsi="Verdana"/>
          <w:color w:val="000000"/>
          <w:sz w:val="18"/>
          <w:szCs w:val="18"/>
          <w:lang w:val="en-US"/>
        </w:rPr>
        <w:t>• Worked in onshore-offshore model with our UK team members.</w:t>
      </w:r>
    </w:p>
    <w:p w:rsidR="00B41BA2" w:rsidRPr="00B41BA2" w:rsidP="002C79FE" w14:paraId="0B73160D" w14:textId="77777777">
      <w:pPr>
        <w:spacing w:after="0" w:line="240" w:lineRule="auto"/>
        <w:ind w:left="360" w:right="29"/>
        <w:jc w:val="both"/>
        <w:rPr>
          <w:rFonts w:ascii="Verdana" w:eastAsia="Times New Roman" w:hAnsi="Verdana"/>
          <w:color w:val="000000"/>
          <w:sz w:val="18"/>
          <w:szCs w:val="18"/>
          <w:lang w:val="en-US"/>
        </w:rPr>
      </w:pPr>
      <w:r w:rsidRPr="00B41BA2">
        <w:rPr>
          <w:rFonts w:ascii="Verdana" w:eastAsia="Times New Roman" w:hAnsi="Verdana"/>
          <w:color w:val="000000"/>
          <w:sz w:val="18"/>
          <w:szCs w:val="18"/>
          <w:lang w:val="en-US"/>
        </w:rPr>
        <w:t xml:space="preserve">• </w:t>
      </w:r>
      <w:r w:rsidR="00BC15D5">
        <w:rPr>
          <w:rFonts w:ascii="Verdana" w:eastAsia="Times New Roman" w:hAnsi="Verdana"/>
          <w:color w:val="000000"/>
          <w:sz w:val="18"/>
          <w:szCs w:val="18"/>
          <w:lang w:val="en-US"/>
        </w:rPr>
        <w:t>Closely w</w:t>
      </w:r>
      <w:r w:rsidRPr="00B41BA2">
        <w:rPr>
          <w:rFonts w:ascii="Verdana" w:eastAsia="Times New Roman" w:hAnsi="Verdana"/>
          <w:color w:val="000000"/>
          <w:sz w:val="18"/>
          <w:szCs w:val="18"/>
          <w:lang w:val="en-US"/>
        </w:rPr>
        <w:t>orked with upper Management for Auditing, Reporting planning and execution.</w:t>
      </w:r>
    </w:p>
    <w:p w:rsidR="00B41BA2" w:rsidRPr="00B41BA2" w:rsidP="002C79FE" w14:paraId="592197E9" w14:textId="77777777">
      <w:pPr>
        <w:spacing w:after="0" w:line="240" w:lineRule="auto"/>
        <w:ind w:left="360" w:right="29"/>
        <w:jc w:val="both"/>
        <w:rPr>
          <w:rFonts w:ascii="Verdana" w:eastAsia="Times New Roman" w:hAnsi="Verdana"/>
          <w:color w:val="000000"/>
          <w:sz w:val="18"/>
          <w:szCs w:val="18"/>
          <w:lang w:val="en-US"/>
        </w:rPr>
      </w:pPr>
      <w:r w:rsidRPr="00B41BA2">
        <w:rPr>
          <w:rFonts w:ascii="Verdana" w:eastAsia="Times New Roman" w:hAnsi="Verdana"/>
          <w:color w:val="000000"/>
          <w:sz w:val="18"/>
          <w:szCs w:val="18"/>
          <w:lang w:val="en-US"/>
        </w:rPr>
        <w:t>• Maintained and promo</w:t>
      </w:r>
      <w:r w:rsidR="001E4F7B">
        <w:rPr>
          <w:rFonts w:ascii="Verdana" w:eastAsia="Times New Roman" w:hAnsi="Verdana"/>
          <w:color w:val="000000"/>
          <w:sz w:val="18"/>
          <w:szCs w:val="18"/>
          <w:lang w:val="en-US"/>
        </w:rPr>
        <w:t xml:space="preserve">ted best practices in code base, </w:t>
      </w:r>
      <w:r w:rsidRPr="00B41BA2" w:rsidR="001E4F7B">
        <w:rPr>
          <w:rFonts w:ascii="Verdana" w:eastAsia="Times New Roman" w:hAnsi="Verdana"/>
          <w:color w:val="000000"/>
          <w:sz w:val="18"/>
          <w:szCs w:val="18"/>
          <w:lang w:val="en-US"/>
        </w:rPr>
        <w:t>Contributed to database designing</w:t>
      </w:r>
    </w:p>
    <w:p w:rsidR="00B41BA2" w:rsidRPr="00B41BA2" w:rsidP="002C79FE" w14:paraId="78CD9F68" w14:textId="77777777">
      <w:pPr>
        <w:spacing w:after="0" w:line="240" w:lineRule="auto"/>
        <w:ind w:left="360" w:right="29"/>
        <w:jc w:val="both"/>
        <w:rPr>
          <w:rFonts w:ascii="Verdana" w:eastAsia="Times New Roman" w:hAnsi="Verdana"/>
          <w:color w:val="000000"/>
          <w:sz w:val="18"/>
          <w:szCs w:val="18"/>
          <w:lang w:val="en-US"/>
        </w:rPr>
      </w:pPr>
      <w:r w:rsidRPr="00B41BA2">
        <w:rPr>
          <w:rFonts w:ascii="Verdana" w:eastAsia="Times New Roman" w:hAnsi="Verdana"/>
          <w:color w:val="000000"/>
          <w:sz w:val="18"/>
          <w:szCs w:val="18"/>
          <w:lang w:val="en-US"/>
        </w:rPr>
        <w:t>• Performed Analysis &amp; Estimation of User stories for story points.</w:t>
      </w:r>
    </w:p>
    <w:p w:rsidR="00B41BA2" w:rsidRPr="00B41BA2" w:rsidP="002C79FE" w14:paraId="036949DA" w14:textId="77777777">
      <w:pPr>
        <w:spacing w:after="0" w:line="240" w:lineRule="auto"/>
        <w:ind w:left="360" w:right="29"/>
        <w:jc w:val="both"/>
        <w:rPr>
          <w:rFonts w:ascii="Verdana" w:eastAsia="Times New Roman" w:hAnsi="Verdana"/>
          <w:color w:val="000000"/>
          <w:sz w:val="18"/>
          <w:szCs w:val="18"/>
          <w:lang w:val="en-US"/>
        </w:rPr>
      </w:pPr>
      <w:r w:rsidRPr="00B41BA2">
        <w:rPr>
          <w:rFonts w:ascii="Verdana" w:eastAsia="Times New Roman" w:hAnsi="Verdana"/>
          <w:color w:val="000000"/>
          <w:sz w:val="18"/>
          <w:szCs w:val="18"/>
          <w:lang w:val="en-US"/>
        </w:rPr>
        <w:t>• Automated application deployment using CI Jenkins.</w:t>
      </w:r>
    </w:p>
    <w:p w:rsidR="00FD18A0" w:rsidP="000E7679" w14:paraId="4DFE7C39" w14:textId="3A7C501C">
      <w:pPr>
        <w:spacing w:line="240" w:lineRule="auto"/>
        <w:ind w:left="360" w:right="29"/>
        <w:jc w:val="both"/>
        <w:rPr>
          <w:rFonts w:ascii="Verdana" w:eastAsia="Times New Roman" w:hAnsi="Verdana"/>
          <w:color w:val="000000"/>
          <w:sz w:val="18"/>
          <w:szCs w:val="18"/>
          <w:lang w:val="en-US"/>
        </w:rPr>
      </w:pPr>
      <w:r w:rsidRPr="00B41BA2">
        <w:rPr>
          <w:rFonts w:ascii="Verdana" w:eastAsia="Times New Roman" w:hAnsi="Verdana"/>
          <w:color w:val="000000"/>
          <w:sz w:val="18"/>
          <w:szCs w:val="18"/>
          <w:lang w:val="en-US"/>
        </w:rPr>
        <w:t>• Mentored Junior Resources and conducted Code reviews of counterparts.</w:t>
      </w:r>
    </w:p>
    <w:p w:rsidR="00EC5C40" w:rsidRPr="009266E1" w:rsidP="002D5796" w14:paraId="7BBEB4AB" w14:textId="77777777">
      <w:pPr>
        <w:spacing w:after="120" w:line="26" w:lineRule="atLeast"/>
        <w:ind w:right="26"/>
        <w:jc w:val="both"/>
        <w:rPr>
          <w:rFonts w:ascii="Verdana" w:eastAsia="Times New Roman" w:hAnsi="Verdana"/>
          <w:b/>
          <w:color w:val="000000"/>
          <w:sz w:val="18"/>
          <w:szCs w:val="20"/>
          <w:u w:val="single"/>
          <w:lang w:val="en-US"/>
        </w:rPr>
      </w:pPr>
      <w:r w:rsidRPr="001141AE">
        <w:rPr>
          <w:rFonts w:ascii="Verdana" w:eastAsia="Times New Roman" w:hAnsi="Verdana"/>
          <w:b/>
          <w:color w:val="000000"/>
          <w:sz w:val="18"/>
          <w:szCs w:val="20"/>
          <w:u w:val="single"/>
          <w:lang w:val="en-US"/>
        </w:rPr>
        <w:t>Project</w:t>
      </w:r>
      <w:r>
        <w:rPr>
          <w:rFonts w:ascii="Verdana" w:eastAsia="Times New Roman" w:hAnsi="Verdana"/>
          <w:b/>
          <w:color w:val="000000"/>
          <w:sz w:val="18"/>
          <w:szCs w:val="20"/>
          <w:u w:val="single"/>
          <w:lang w:val="en-US"/>
        </w:rPr>
        <w:t>s</w:t>
      </w:r>
      <w:r w:rsidRPr="001141AE">
        <w:rPr>
          <w:rFonts w:ascii="Verdana" w:eastAsia="Times New Roman" w:hAnsi="Verdana"/>
          <w:b/>
          <w:color w:val="000000"/>
          <w:sz w:val="18"/>
          <w:szCs w:val="20"/>
          <w:u w:val="single"/>
          <w:lang w:val="en-US"/>
        </w:rPr>
        <w:t xml:space="preserve"> </w:t>
      </w:r>
      <w:r w:rsidR="003D05B5">
        <w:rPr>
          <w:rFonts w:ascii="Verdana" w:eastAsia="Times New Roman" w:hAnsi="Verdana"/>
          <w:b/>
          <w:color w:val="000000"/>
          <w:sz w:val="18"/>
          <w:szCs w:val="20"/>
          <w:u w:val="single"/>
          <w:lang w:val="en-US"/>
        </w:rPr>
        <w:t>with Marv Systems</w:t>
      </w:r>
    </w:p>
    <w:p w:rsidR="00A76241" w:rsidRPr="00E278C1" w:rsidP="00E278C1" w14:paraId="5E25F57C" w14:textId="77777777">
      <w:pPr>
        <w:pStyle w:val="ListParagraph"/>
        <w:numPr>
          <w:ilvl w:val="0"/>
          <w:numId w:val="26"/>
        </w:numPr>
        <w:spacing w:after="0" w:line="26" w:lineRule="atLeast"/>
        <w:ind w:right="26"/>
        <w:jc w:val="both"/>
        <w:rPr>
          <w:rFonts w:ascii="Verdana" w:eastAsia="Times New Roman" w:hAnsi="Verdana"/>
          <w:b/>
          <w:bCs/>
          <w:iCs/>
          <w:color w:val="000000"/>
          <w:sz w:val="18"/>
          <w:szCs w:val="18"/>
          <w:lang w:val="en-US"/>
        </w:rPr>
      </w:pPr>
      <w:r w:rsidRPr="00E278C1">
        <w:rPr>
          <w:rFonts w:ascii="Verdana" w:eastAsia="Times New Roman" w:hAnsi="Verdana"/>
          <w:b/>
          <w:bCs/>
          <w:iCs/>
          <w:color w:val="000000"/>
          <w:sz w:val="18"/>
          <w:szCs w:val="18"/>
          <w:lang w:val="en-US"/>
        </w:rPr>
        <w:t>F</w:t>
      </w:r>
      <w:r w:rsidR="00EF65D6">
        <w:rPr>
          <w:rFonts w:ascii="Verdana" w:eastAsia="Times New Roman" w:hAnsi="Verdana"/>
          <w:b/>
          <w:bCs/>
          <w:iCs/>
          <w:color w:val="000000"/>
          <w:sz w:val="18"/>
          <w:szCs w:val="18"/>
          <w:lang w:val="en-US"/>
        </w:rPr>
        <w:t>irst Medical Services</w:t>
      </w:r>
    </w:p>
    <w:p w:rsidR="00A76241" w:rsidRPr="00AB3F53" w:rsidP="008D7DC9" w14:paraId="71478F81" w14:textId="7847803B">
      <w:pPr>
        <w:spacing w:after="0" w:line="26" w:lineRule="atLeast"/>
        <w:ind w:left="360" w:right="26"/>
        <w:jc w:val="both"/>
        <w:rPr>
          <w:rFonts w:ascii="Verdana" w:eastAsia="Times New Roman" w:hAnsi="Verdana"/>
          <w:color w:val="000000"/>
          <w:sz w:val="18"/>
          <w:szCs w:val="18"/>
          <w:lang w:val="en-US"/>
        </w:rPr>
      </w:pPr>
      <w:r w:rsidRPr="00AB3F53">
        <w:rPr>
          <w:rFonts w:ascii="Verdana" w:eastAsia="Times New Roman" w:hAnsi="Verdana"/>
          <w:color w:val="000000"/>
          <w:sz w:val="18"/>
          <w:szCs w:val="18"/>
          <w:lang w:val="en-US"/>
        </w:rPr>
        <w:t xml:space="preserve">A web portal that is used for </w:t>
      </w:r>
      <w:r w:rsidR="00BE5A31">
        <w:rPr>
          <w:rFonts w:ascii="Verdana" w:eastAsia="Times New Roman" w:hAnsi="Verdana"/>
          <w:color w:val="000000"/>
          <w:sz w:val="18"/>
          <w:szCs w:val="18"/>
          <w:lang w:val="en-US"/>
        </w:rPr>
        <w:t>p</w:t>
      </w:r>
      <w:r w:rsidRPr="00AB3F53">
        <w:rPr>
          <w:rFonts w:ascii="Verdana" w:eastAsia="Times New Roman" w:hAnsi="Verdana"/>
          <w:color w:val="000000"/>
          <w:sz w:val="18"/>
          <w:szCs w:val="18"/>
          <w:lang w:val="en-US"/>
        </w:rPr>
        <w:t xml:space="preserve">roviding a new platform for Searching </w:t>
      </w:r>
      <w:r w:rsidR="00BE4709">
        <w:rPr>
          <w:rFonts w:ascii="Verdana" w:eastAsia="Times New Roman" w:hAnsi="Verdana"/>
          <w:color w:val="000000"/>
          <w:sz w:val="18"/>
          <w:szCs w:val="18"/>
          <w:lang w:val="en-US"/>
        </w:rPr>
        <w:t>candidates</w:t>
      </w:r>
      <w:r w:rsidRPr="00AB3F53">
        <w:rPr>
          <w:rFonts w:ascii="Verdana" w:eastAsia="Times New Roman" w:hAnsi="Verdana"/>
          <w:color w:val="000000"/>
          <w:sz w:val="18"/>
          <w:szCs w:val="18"/>
          <w:lang w:val="en-US"/>
        </w:rPr>
        <w:t>/Compan</w:t>
      </w:r>
      <w:r w:rsidR="00BE4709">
        <w:rPr>
          <w:rFonts w:ascii="Verdana" w:eastAsia="Times New Roman" w:hAnsi="Verdana"/>
          <w:color w:val="000000"/>
          <w:sz w:val="18"/>
          <w:szCs w:val="18"/>
          <w:lang w:val="en-US"/>
        </w:rPr>
        <w:t>ies</w:t>
      </w:r>
      <w:r w:rsidRPr="00AB3F53">
        <w:rPr>
          <w:rFonts w:ascii="Verdana" w:eastAsia="Times New Roman" w:hAnsi="Verdana"/>
          <w:color w:val="000000"/>
          <w:sz w:val="18"/>
          <w:szCs w:val="18"/>
          <w:lang w:val="en-US"/>
        </w:rPr>
        <w:t xml:space="preserve"> as per requirement or available details, grouping, posting Jobs requirements, Selling or Buying of </w:t>
      </w:r>
      <w:r w:rsidR="00BE4709">
        <w:rPr>
          <w:rFonts w:ascii="Verdana" w:eastAsia="Times New Roman" w:hAnsi="Verdana"/>
          <w:color w:val="000000"/>
          <w:sz w:val="18"/>
          <w:szCs w:val="18"/>
          <w:lang w:val="en-US"/>
        </w:rPr>
        <w:t>o</w:t>
      </w:r>
      <w:r w:rsidRPr="00AB3F53">
        <w:rPr>
          <w:rFonts w:ascii="Verdana" w:eastAsia="Times New Roman" w:hAnsi="Verdana"/>
          <w:color w:val="000000"/>
          <w:sz w:val="18"/>
          <w:szCs w:val="18"/>
          <w:lang w:val="en-US"/>
        </w:rPr>
        <w:t xml:space="preserve">ld used </w:t>
      </w:r>
      <w:r w:rsidR="001E3A52">
        <w:rPr>
          <w:rFonts w:ascii="Verdana" w:eastAsia="Times New Roman" w:hAnsi="Verdana"/>
          <w:color w:val="000000"/>
          <w:sz w:val="18"/>
          <w:szCs w:val="18"/>
          <w:lang w:val="en-US"/>
        </w:rPr>
        <w:t xml:space="preserve">medical </w:t>
      </w:r>
      <w:r w:rsidR="009C1018">
        <w:rPr>
          <w:rFonts w:ascii="Verdana" w:eastAsia="Times New Roman" w:hAnsi="Verdana"/>
          <w:color w:val="000000"/>
          <w:sz w:val="18"/>
          <w:szCs w:val="18"/>
          <w:lang w:val="en-US"/>
        </w:rPr>
        <w:t>equipment</w:t>
      </w:r>
      <w:r w:rsidRPr="00AB3F53">
        <w:rPr>
          <w:rFonts w:ascii="Verdana" w:eastAsia="Times New Roman" w:hAnsi="Verdana"/>
          <w:color w:val="000000"/>
          <w:sz w:val="18"/>
          <w:szCs w:val="18"/>
          <w:lang w:val="en-US"/>
        </w:rPr>
        <w:t xml:space="preserve">, </w:t>
      </w:r>
      <w:r w:rsidRPr="00AB3F53" w:rsidR="009C1018">
        <w:rPr>
          <w:rFonts w:ascii="Verdana" w:eastAsia="Times New Roman" w:hAnsi="Verdana"/>
          <w:color w:val="000000"/>
          <w:sz w:val="18"/>
          <w:szCs w:val="18"/>
          <w:lang w:val="en-US"/>
        </w:rPr>
        <w:t>all</w:t>
      </w:r>
      <w:r w:rsidRPr="00AB3F53">
        <w:rPr>
          <w:rFonts w:ascii="Verdana" w:eastAsia="Times New Roman" w:hAnsi="Verdana"/>
          <w:color w:val="000000"/>
          <w:sz w:val="18"/>
          <w:szCs w:val="18"/>
          <w:lang w:val="en-US"/>
        </w:rPr>
        <w:t xml:space="preserve"> members can create their own named group to increase public relations. This portal was based on ASP.net Technology using MS </w:t>
      </w:r>
      <w:r w:rsidRPr="00F31E3F">
        <w:rPr>
          <w:rFonts w:ascii="Verdana" w:eastAsia="Times New Roman" w:hAnsi="Verdana"/>
          <w:color w:val="000000"/>
          <w:sz w:val="18"/>
          <w:szCs w:val="18"/>
        </w:rPr>
        <w:t>S</w:t>
      </w:r>
      <w:r w:rsidR="004303B5">
        <w:rPr>
          <w:rFonts w:ascii="Verdana" w:eastAsia="Times New Roman" w:hAnsi="Verdana"/>
          <w:color w:val="000000"/>
          <w:sz w:val="18"/>
          <w:szCs w:val="18"/>
        </w:rPr>
        <w:t>QL</w:t>
      </w:r>
      <w:r w:rsidRPr="00AB3F53">
        <w:rPr>
          <w:rFonts w:ascii="Verdana" w:eastAsia="Times New Roman" w:hAnsi="Verdana"/>
          <w:color w:val="000000"/>
          <w:sz w:val="18"/>
          <w:szCs w:val="18"/>
          <w:lang w:val="en-US"/>
        </w:rPr>
        <w:t xml:space="preserve"> Server as database, </w:t>
      </w:r>
      <w:r w:rsidRPr="00AB3F53" w:rsidR="00164735">
        <w:rPr>
          <w:rFonts w:ascii="Verdana" w:eastAsia="Times New Roman" w:hAnsi="Verdana"/>
          <w:color w:val="000000"/>
          <w:sz w:val="18"/>
          <w:szCs w:val="18"/>
          <w:lang w:val="en-US"/>
        </w:rPr>
        <w:t>this</w:t>
      </w:r>
      <w:r w:rsidRPr="00AB3F53">
        <w:rPr>
          <w:rFonts w:ascii="Verdana" w:eastAsia="Times New Roman" w:hAnsi="Verdana"/>
          <w:color w:val="000000"/>
          <w:sz w:val="18"/>
          <w:szCs w:val="18"/>
          <w:lang w:val="en-US"/>
        </w:rPr>
        <w:t xml:space="preserve"> portal used </w:t>
      </w:r>
      <w:r w:rsidRPr="00AB3F53" w:rsidR="00601A87">
        <w:rPr>
          <w:rFonts w:ascii="Verdana" w:eastAsia="Times New Roman" w:hAnsi="Verdana"/>
          <w:color w:val="000000"/>
          <w:sz w:val="18"/>
          <w:szCs w:val="18"/>
          <w:lang w:val="en-US"/>
        </w:rPr>
        <w:t>LINQ</w:t>
      </w:r>
      <w:r w:rsidRPr="00AB3F53">
        <w:rPr>
          <w:rFonts w:ascii="Verdana" w:eastAsia="Times New Roman" w:hAnsi="Verdana"/>
          <w:color w:val="000000"/>
          <w:sz w:val="18"/>
          <w:szCs w:val="18"/>
          <w:lang w:val="en-US"/>
        </w:rPr>
        <w:t xml:space="preserve"> technology for database access, insert, Update and Delete.</w:t>
      </w:r>
    </w:p>
    <w:p w:rsidR="009C2FAA" w:rsidRPr="00A0351E" w:rsidP="002D5796" w14:paraId="6159328F" w14:textId="1EEAA634">
      <w:pPr>
        <w:spacing w:after="120" w:line="26" w:lineRule="atLeast"/>
        <w:ind w:left="360" w:right="26"/>
        <w:jc w:val="both"/>
        <w:rPr>
          <w:rFonts w:ascii="Verdana" w:eastAsia="Times New Roman" w:hAnsi="Verdana"/>
          <w:iCs/>
          <w:color w:val="000000"/>
          <w:sz w:val="18"/>
          <w:szCs w:val="18"/>
          <w:lang w:val="en-US"/>
        </w:rPr>
      </w:pPr>
      <w:r>
        <w:rPr>
          <w:rFonts w:ascii="Verdana" w:eastAsia="Times New Roman" w:hAnsi="Verdana"/>
          <w:b/>
          <w:color w:val="000000"/>
          <w:sz w:val="18"/>
          <w:szCs w:val="20"/>
          <w:lang w:val="en-US"/>
        </w:rPr>
        <w:t>Technologies</w:t>
      </w:r>
      <w:r w:rsidRPr="00DF2867" w:rsidR="00A76241">
        <w:rPr>
          <w:rFonts w:ascii="Verdana" w:eastAsia="Times New Roman" w:hAnsi="Verdana"/>
          <w:b/>
          <w:color w:val="000000"/>
          <w:sz w:val="18"/>
          <w:szCs w:val="20"/>
          <w:lang w:val="en-US"/>
        </w:rPr>
        <w:t>:</w:t>
      </w:r>
      <w:r w:rsidRPr="00DF2867" w:rsidR="00A76241">
        <w:rPr>
          <w:rFonts w:ascii="Verdana" w:eastAsia="Times New Roman" w:hAnsi="Verdana"/>
          <w:iCs/>
          <w:color w:val="000000"/>
          <w:sz w:val="18"/>
          <w:szCs w:val="18"/>
          <w:lang w:val="en-US"/>
        </w:rPr>
        <w:t xml:space="preserve"> </w:t>
      </w:r>
      <w:r w:rsidRPr="00D53DA5" w:rsidR="00566F5C">
        <w:rPr>
          <w:rFonts w:ascii="Verdana" w:eastAsia="Times New Roman" w:hAnsi="Verdana"/>
          <w:i/>
          <w:iCs/>
          <w:color w:val="000000"/>
          <w:sz w:val="18"/>
          <w:szCs w:val="18"/>
          <w:lang w:val="en-US"/>
        </w:rPr>
        <w:t>ASP.Net MVC</w:t>
      </w:r>
      <w:r w:rsidRPr="00D53DA5" w:rsidR="00DF2867">
        <w:rPr>
          <w:rFonts w:ascii="Verdana" w:eastAsia="Times New Roman" w:hAnsi="Verdana"/>
          <w:i/>
          <w:iCs/>
          <w:color w:val="000000"/>
          <w:sz w:val="18"/>
          <w:szCs w:val="18"/>
          <w:lang w:val="en-US"/>
        </w:rPr>
        <w:t xml:space="preserve">, </w:t>
      </w:r>
      <w:r w:rsidRPr="00D53DA5" w:rsidR="00601A87">
        <w:rPr>
          <w:rFonts w:ascii="Verdana" w:eastAsia="Times New Roman" w:hAnsi="Verdana"/>
          <w:i/>
          <w:iCs/>
          <w:color w:val="000000"/>
          <w:sz w:val="18"/>
          <w:szCs w:val="18"/>
          <w:lang w:val="en-US"/>
        </w:rPr>
        <w:t>LINQ</w:t>
      </w:r>
      <w:r w:rsidRPr="00D53DA5" w:rsidR="00DF2867">
        <w:rPr>
          <w:rFonts w:ascii="Verdana" w:eastAsia="Times New Roman" w:hAnsi="Verdana"/>
          <w:i/>
          <w:iCs/>
          <w:color w:val="000000"/>
          <w:sz w:val="18"/>
          <w:szCs w:val="18"/>
          <w:lang w:val="en-US"/>
        </w:rPr>
        <w:t>,</w:t>
      </w:r>
      <w:r w:rsidRPr="00D53DA5" w:rsidR="00E341F9">
        <w:rPr>
          <w:rFonts w:ascii="Verdana" w:eastAsia="Times New Roman" w:hAnsi="Verdana"/>
          <w:i/>
          <w:iCs/>
          <w:color w:val="000000"/>
          <w:sz w:val="18"/>
          <w:szCs w:val="18"/>
          <w:lang w:val="en-US"/>
        </w:rPr>
        <w:t xml:space="preserve"> </w:t>
      </w:r>
      <w:r w:rsidRPr="00D53DA5" w:rsidR="008818E2">
        <w:rPr>
          <w:rFonts w:ascii="Verdana" w:eastAsia="Times New Roman" w:hAnsi="Verdana"/>
          <w:i/>
          <w:iCs/>
          <w:color w:val="000000"/>
          <w:sz w:val="18"/>
          <w:szCs w:val="18"/>
          <w:lang w:val="en-US"/>
        </w:rPr>
        <w:t xml:space="preserve">MS </w:t>
      </w:r>
      <w:r w:rsidRPr="00D53DA5" w:rsidR="00E341F9">
        <w:rPr>
          <w:rFonts w:ascii="Verdana" w:eastAsia="Times New Roman" w:hAnsi="Verdana"/>
          <w:i/>
          <w:iCs/>
          <w:color w:val="000000"/>
          <w:sz w:val="18"/>
          <w:szCs w:val="18"/>
          <w:lang w:val="en-US"/>
        </w:rPr>
        <w:t>S</w:t>
      </w:r>
      <w:r w:rsidRPr="00D53DA5" w:rsidR="008818E2">
        <w:rPr>
          <w:rFonts w:ascii="Verdana" w:eastAsia="Times New Roman" w:hAnsi="Verdana"/>
          <w:i/>
          <w:iCs/>
          <w:color w:val="000000"/>
          <w:sz w:val="18"/>
          <w:szCs w:val="18"/>
          <w:lang w:val="en-US"/>
        </w:rPr>
        <w:t xml:space="preserve">QL </w:t>
      </w:r>
      <w:r w:rsidRPr="00D53DA5" w:rsidR="00E341F9">
        <w:rPr>
          <w:rFonts w:ascii="Verdana" w:eastAsia="Times New Roman" w:hAnsi="Verdana"/>
          <w:i/>
          <w:iCs/>
          <w:color w:val="000000"/>
          <w:sz w:val="18"/>
          <w:szCs w:val="18"/>
          <w:lang w:val="en-US"/>
        </w:rPr>
        <w:t xml:space="preserve">Server, </w:t>
      </w:r>
      <w:r w:rsidRPr="00D53DA5" w:rsidR="007F500B">
        <w:rPr>
          <w:rFonts w:ascii="Verdana" w:eastAsia="Times New Roman" w:hAnsi="Verdana"/>
          <w:i/>
          <w:iCs/>
          <w:color w:val="000000"/>
          <w:sz w:val="18"/>
          <w:szCs w:val="18"/>
          <w:lang w:val="en-US"/>
        </w:rPr>
        <w:t>jQuery</w:t>
      </w:r>
      <w:r w:rsidRPr="00D53DA5" w:rsidR="00E341F9">
        <w:rPr>
          <w:rFonts w:ascii="Verdana" w:eastAsia="Times New Roman" w:hAnsi="Verdana"/>
          <w:i/>
          <w:iCs/>
          <w:color w:val="000000"/>
          <w:sz w:val="18"/>
          <w:szCs w:val="18"/>
          <w:lang w:val="en-US"/>
        </w:rPr>
        <w:t>, CSS.</w:t>
      </w:r>
    </w:p>
    <w:p w:rsidR="00E73115" w:rsidRPr="00E278C1" w:rsidP="00E278C1" w14:paraId="35F58AF7" w14:textId="77777777">
      <w:pPr>
        <w:pStyle w:val="ListParagraph"/>
        <w:numPr>
          <w:ilvl w:val="0"/>
          <w:numId w:val="26"/>
        </w:numPr>
        <w:spacing w:after="0" w:line="26" w:lineRule="atLeast"/>
        <w:ind w:right="26"/>
        <w:jc w:val="both"/>
        <w:rPr>
          <w:rFonts w:ascii="Verdana" w:eastAsia="Times New Roman" w:hAnsi="Verdana"/>
          <w:b/>
          <w:bCs/>
          <w:color w:val="000000"/>
          <w:sz w:val="18"/>
          <w:szCs w:val="18"/>
          <w:lang w:val="en-US"/>
        </w:rPr>
      </w:pPr>
      <w:r w:rsidRPr="00E278C1">
        <w:rPr>
          <w:rFonts w:ascii="Verdana" w:eastAsia="Times New Roman" w:hAnsi="Verdana"/>
          <w:b/>
          <w:bCs/>
          <w:color w:val="000000"/>
          <w:sz w:val="18"/>
          <w:szCs w:val="18"/>
          <w:lang w:val="en-US"/>
        </w:rPr>
        <w:t>Communique Web</w:t>
      </w:r>
    </w:p>
    <w:p w:rsidR="00E73115" w:rsidRPr="00AB3F53" w:rsidP="008D7DC9" w14:paraId="27E0F89A" w14:textId="5FBDE76B">
      <w:pPr>
        <w:spacing w:after="0" w:line="26" w:lineRule="atLeast"/>
        <w:ind w:left="360" w:right="26"/>
        <w:jc w:val="both"/>
        <w:rPr>
          <w:rFonts w:ascii="Verdana" w:hAnsi="Verdana"/>
          <w:sz w:val="18"/>
          <w:szCs w:val="18"/>
        </w:rPr>
      </w:pPr>
      <w:r w:rsidRPr="00AB3F53">
        <w:rPr>
          <w:rFonts w:ascii="Verdana" w:hAnsi="Verdana"/>
          <w:color w:val="000000"/>
          <w:sz w:val="18"/>
          <w:szCs w:val="18"/>
        </w:rPr>
        <w:t xml:space="preserve">A Web based portal that used by the Communiqué India for keeping track of Visits done by Telemarketing executives of Different outlets spread all over the India. There are different users with different authentications that </w:t>
      </w:r>
      <w:r w:rsidRPr="00AB3F53" w:rsidR="00004E97">
        <w:rPr>
          <w:rFonts w:ascii="Verdana" w:hAnsi="Verdana"/>
          <w:color w:val="000000"/>
          <w:sz w:val="18"/>
          <w:szCs w:val="18"/>
        </w:rPr>
        <w:t>provide</w:t>
      </w:r>
      <w:r w:rsidRPr="00AB3F53">
        <w:rPr>
          <w:rFonts w:ascii="Verdana" w:hAnsi="Verdana"/>
          <w:color w:val="000000"/>
          <w:sz w:val="18"/>
          <w:szCs w:val="18"/>
        </w:rPr>
        <w:t xml:space="preserve"> different abstract level of information sharing. </w:t>
      </w:r>
      <w:r w:rsidR="00415D51">
        <w:rPr>
          <w:rFonts w:ascii="Verdana" w:hAnsi="Verdana"/>
          <w:color w:val="000000"/>
          <w:sz w:val="18"/>
          <w:szCs w:val="18"/>
        </w:rPr>
        <w:t xml:space="preserve">Generated multiple reports </w:t>
      </w:r>
      <w:r w:rsidRPr="00AB3F53">
        <w:rPr>
          <w:rFonts w:ascii="Verdana" w:hAnsi="Verdana"/>
          <w:color w:val="000000"/>
          <w:sz w:val="18"/>
          <w:szCs w:val="18"/>
        </w:rPr>
        <w:t xml:space="preserve">using </w:t>
      </w:r>
      <w:r w:rsidRPr="00AB3F53">
        <w:rPr>
          <w:rFonts w:ascii="Verdana" w:hAnsi="Verdana"/>
          <w:color w:val="000000"/>
          <w:sz w:val="18"/>
          <w:szCs w:val="18"/>
        </w:rPr>
        <w:t>Crystal Reports. User activity records</w:t>
      </w:r>
      <w:r w:rsidR="00415D51">
        <w:rPr>
          <w:rFonts w:ascii="Verdana" w:hAnsi="Verdana"/>
          <w:color w:val="000000"/>
          <w:sz w:val="18"/>
          <w:szCs w:val="18"/>
        </w:rPr>
        <w:t xml:space="preserve"> logs created in database</w:t>
      </w:r>
      <w:r w:rsidRPr="00AB3F53">
        <w:rPr>
          <w:rFonts w:ascii="Verdana" w:hAnsi="Verdana"/>
          <w:color w:val="000000"/>
          <w:sz w:val="18"/>
          <w:szCs w:val="18"/>
        </w:rPr>
        <w:t>. Website shows the photos of outlets received using web service and displayed to the Managers.</w:t>
      </w:r>
    </w:p>
    <w:p w:rsidR="00415D51" w:rsidP="00415D51" w14:paraId="7C7C1DFC" w14:textId="5976ADA1">
      <w:pPr>
        <w:spacing w:after="120" w:line="26" w:lineRule="atLeast"/>
        <w:ind w:left="360" w:right="26"/>
        <w:jc w:val="both"/>
        <w:rPr>
          <w:rFonts w:ascii="Verdana" w:eastAsia="Times New Roman" w:hAnsi="Verdana"/>
          <w:i/>
          <w:iCs/>
          <w:color w:val="000000"/>
          <w:sz w:val="18"/>
          <w:szCs w:val="18"/>
          <w:lang w:val="en-US"/>
        </w:rPr>
      </w:pPr>
      <w:r w:rsidRPr="00DF2867">
        <w:rPr>
          <w:rFonts w:ascii="Verdana" w:eastAsia="Times New Roman" w:hAnsi="Verdana"/>
          <w:b/>
          <w:color w:val="000000"/>
          <w:sz w:val="18"/>
          <w:szCs w:val="20"/>
          <w:lang w:val="en-US"/>
        </w:rPr>
        <w:t>Technologies:</w:t>
      </w:r>
      <w:r w:rsidRPr="00DF2867" w:rsidR="00DF2867">
        <w:rPr>
          <w:rFonts w:ascii="Verdana" w:eastAsia="Times New Roman" w:hAnsi="Verdana"/>
          <w:b/>
          <w:color w:val="000000"/>
          <w:sz w:val="18"/>
          <w:szCs w:val="20"/>
          <w:lang w:val="en-US"/>
        </w:rPr>
        <w:t xml:space="preserve"> </w:t>
      </w:r>
      <w:r w:rsidRPr="00D53DA5" w:rsidR="00B616B3">
        <w:rPr>
          <w:rFonts w:ascii="Verdana" w:eastAsia="Times New Roman" w:hAnsi="Verdana"/>
          <w:i/>
          <w:iCs/>
          <w:color w:val="000000"/>
          <w:sz w:val="18"/>
          <w:szCs w:val="18"/>
          <w:lang w:val="en-US"/>
        </w:rPr>
        <w:t>ASP.Net</w:t>
      </w:r>
      <w:r w:rsidRPr="00D53DA5" w:rsidR="00DF2867">
        <w:rPr>
          <w:rFonts w:ascii="Verdana" w:eastAsia="Times New Roman" w:hAnsi="Verdana"/>
          <w:i/>
          <w:iCs/>
          <w:color w:val="000000"/>
          <w:sz w:val="18"/>
          <w:szCs w:val="18"/>
          <w:lang w:val="en-US"/>
        </w:rPr>
        <w:t xml:space="preserve">, </w:t>
      </w:r>
      <w:r w:rsidRPr="00D53DA5">
        <w:rPr>
          <w:rFonts w:ascii="Verdana" w:eastAsia="Times New Roman" w:hAnsi="Verdana"/>
          <w:i/>
          <w:iCs/>
          <w:color w:val="000000"/>
          <w:sz w:val="18"/>
          <w:szCs w:val="18"/>
          <w:lang w:val="en-US"/>
        </w:rPr>
        <w:t>SQL</w:t>
      </w:r>
      <w:r w:rsidRPr="00D53DA5" w:rsidR="00E341F9">
        <w:rPr>
          <w:rFonts w:ascii="Verdana" w:eastAsia="Times New Roman" w:hAnsi="Verdana"/>
          <w:i/>
          <w:iCs/>
          <w:color w:val="000000"/>
          <w:sz w:val="18"/>
          <w:szCs w:val="18"/>
          <w:lang w:val="en-US"/>
        </w:rPr>
        <w:t xml:space="preserve"> Server, </w:t>
      </w:r>
      <w:r w:rsidRPr="00D53DA5" w:rsidR="00866FEC">
        <w:rPr>
          <w:rFonts w:ascii="Verdana" w:eastAsia="Times New Roman" w:hAnsi="Verdana"/>
          <w:i/>
          <w:iCs/>
          <w:color w:val="000000"/>
          <w:sz w:val="18"/>
          <w:szCs w:val="18"/>
          <w:lang w:val="en-US"/>
        </w:rPr>
        <w:t>J</w:t>
      </w:r>
      <w:r w:rsidR="006F0B16">
        <w:rPr>
          <w:rFonts w:ascii="Verdana" w:eastAsia="Times New Roman" w:hAnsi="Verdana"/>
          <w:i/>
          <w:iCs/>
          <w:color w:val="000000"/>
          <w:sz w:val="18"/>
          <w:szCs w:val="18"/>
          <w:lang w:val="en-US"/>
        </w:rPr>
        <w:t>ava</w:t>
      </w:r>
      <w:r w:rsidRPr="00D53DA5" w:rsidR="00866FEC">
        <w:rPr>
          <w:rFonts w:ascii="Verdana" w:eastAsia="Times New Roman" w:hAnsi="Verdana"/>
          <w:i/>
          <w:iCs/>
          <w:color w:val="000000"/>
          <w:sz w:val="18"/>
          <w:szCs w:val="18"/>
          <w:lang w:val="en-US"/>
        </w:rPr>
        <w:t>S</w:t>
      </w:r>
      <w:r w:rsidR="006F0B16">
        <w:rPr>
          <w:rFonts w:ascii="Verdana" w:eastAsia="Times New Roman" w:hAnsi="Verdana"/>
          <w:i/>
          <w:iCs/>
          <w:color w:val="000000"/>
          <w:sz w:val="18"/>
          <w:szCs w:val="18"/>
          <w:lang w:val="en-US"/>
        </w:rPr>
        <w:t>cript</w:t>
      </w:r>
      <w:r w:rsidRPr="00D53DA5" w:rsidR="00E341F9">
        <w:rPr>
          <w:rFonts w:ascii="Verdana" w:eastAsia="Times New Roman" w:hAnsi="Verdana"/>
          <w:i/>
          <w:iCs/>
          <w:color w:val="000000"/>
          <w:sz w:val="18"/>
          <w:szCs w:val="18"/>
          <w:lang w:val="en-US"/>
        </w:rPr>
        <w:t xml:space="preserve">, </w:t>
      </w:r>
      <w:r w:rsidRPr="00D53DA5" w:rsidR="00247503">
        <w:rPr>
          <w:rFonts w:ascii="Verdana" w:eastAsia="Times New Roman" w:hAnsi="Verdana"/>
          <w:i/>
          <w:iCs/>
          <w:color w:val="000000"/>
          <w:sz w:val="18"/>
          <w:szCs w:val="18"/>
          <w:lang w:val="en-US"/>
        </w:rPr>
        <w:t>jQuery</w:t>
      </w:r>
      <w:r w:rsidRPr="00D53DA5" w:rsidR="00E341F9">
        <w:rPr>
          <w:rFonts w:ascii="Verdana" w:eastAsia="Times New Roman" w:hAnsi="Verdana"/>
          <w:i/>
          <w:iCs/>
          <w:color w:val="000000"/>
          <w:sz w:val="18"/>
          <w:szCs w:val="18"/>
          <w:lang w:val="en-US"/>
        </w:rPr>
        <w:t>, CSS</w:t>
      </w:r>
    </w:p>
    <w:p w:rsidR="009B5B87" w:rsidP="00415D51" w14:paraId="38EFD08E" w14:textId="77777777">
      <w:pPr>
        <w:spacing w:after="120" w:line="26" w:lineRule="atLeast"/>
        <w:ind w:left="360" w:right="26"/>
        <w:jc w:val="both"/>
        <w:rPr>
          <w:rFonts w:ascii="Verdana" w:eastAsia="Times New Roman" w:hAnsi="Verdana"/>
          <w:i/>
          <w:iCs/>
          <w:color w:val="000000"/>
          <w:sz w:val="18"/>
          <w:szCs w:val="18"/>
          <w:lang w:val="en-US"/>
        </w:rPr>
      </w:pPr>
    </w:p>
    <w:p w:rsidR="00342BF5" w:rsidRPr="00EC4060" w:rsidP="00342BF5" w14:paraId="4F237BB1" w14:textId="41E81C11">
      <w:pPr>
        <w:pStyle w:val="CVHeader"/>
      </w:pPr>
      <w:r>
        <w:t xml:space="preserve"> </w:t>
      </w:r>
      <w:r w:rsidRPr="00EC4060">
        <w:t>Education</w:t>
      </w:r>
    </w:p>
    <w:p w:rsidR="00342BF5" w:rsidP="00342BF5" w14:paraId="1F4D12AA" w14:textId="77777777">
      <w:pPr>
        <w:tabs>
          <w:tab w:val="left" w:pos="990"/>
        </w:tabs>
        <w:spacing w:after="0" w:line="26" w:lineRule="atLeast"/>
        <w:rPr>
          <w:rFonts w:ascii="Verdana" w:eastAsia="Times New Roman" w:hAnsi="Verdana"/>
          <w:color w:val="000000"/>
          <w:sz w:val="18"/>
          <w:szCs w:val="18"/>
          <w:lang w:val="en-US"/>
        </w:rPr>
        <w:sectPr w:rsidSect="005267DB">
          <w:type w:val="continuous"/>
          <w:pgSz w:w="11906" w:h="16838"/>
          <w:pgMar w:top="720" w:right="720" w:bottom="720" w:left="720" w:header="720" w:footer="720" w:gutter="0"/>
          <w:cols w:space="720"/>
          <w:docGrid w:linePitch="360"/>
        </w:sectPr>
      </w:pPr>
    </w:p>
    <w:p w:rsidR="00342BF5" w:rsidRPr="00D05BA8" w:rsidP="00342BF5" w14:paraId="6AD1C3AB" w14:textId="77777777">
      <w:pPr>
        <w:tabs>
          <w:tab w:val="left" w:pos="990"/>
        </w:tabs>
        <w:spacing w:after="0" w:line="240" w:lineRule="auto"/>
        <w:rPr>
          <w:rFonts w:ascii="Verdana" w:eastAsia="Times New Roman" w:hAnsi="Verdana"/>
          <w:color w:val="000000"/>
          <w:sz w:val="20"/>
          <w:szCs w:val="20"/>
          <w:lang w:val="en-US"/>
        </w:rPr>
      </w:pPr>
      <w:r w:rsidRPr="00D05BA8">
        <w:rPr>
          <w:rFonts w:ascii="Verdana" w:eastAsia="Times New Roman" w:hAnsi="Verdana"/>
          <w:color w:val="000000"/>
          <w:sz w:val="20"/>
          <w:szCs w:val="20"/>
          <w:lang w:val="en-US"/>
        </w:rPr>
        <w:t>2007-11</w:t>
      </w:r>
    </w:p>
    <w:p w:rsidR="00342BF5" w:rsidRPr="00D05BA8" w:rsidP="00342BF5" w14:paraId="0C4C7501" w14:textId="77777777">
      <w:pPr>
        <w:tabs>
          <w:tab w:val="left" w:pos="990"/>
        </w:tabs>
        <w:spacing w:after="0" w:line="240" w:lineRule="auto"/>
        <w:ind w:right="-495"/>
        <w:rPr>
          <w:rFonts w:ascii="Verdana" w:eastAsia="Times New Roman" w:hAnsi="Verdana"/>
          <w:color w:val="000000"/>
          <w:sz w:val="20"/>
          <w:szCs w:val="20"/>
          <w:lang w:val="en-US"/>
        </w:rPr>
      </w:pPr>
      <w:r w:rsidRPr="00D05BA8">
        <w:rPr>
          <w:rFonts w:ascii="Verdana" w:eastAsia="Times New Roman" w:hAnsi="Verdana"/>
          <w:color w:val="000000"/>
          <w:sz w:val="20"/>
          <w:szCs w:val="20"/>
          <w:lang w:val="en-US"/>
        </w:rPr>
        <w:t>2006</w:t>
      </w:r>
    </w:p>
    <w:p w:rsidR="00342BF5" w:rsidRPr="00D05BA8" w:rsidP="00342BF5" w14:paraId="6C3160D5" w14:textId="77777777">
      <w:pPr>
        <w:spacing w:after="0" w:line="240" w:lineRule="auto"/>
        <w:ind w:right="-495"/>
        <w:rPr>
          <w:rFonts w:ascii="Verdana" w:eastAsia="Times New Roman" w:hAnsi="Verdana"/>
          <w:color w:val="000000"/>
          <w:sz w:val="20"/>
          <w:szCs w:val="20"/>
          <w:lang w:val="en-US"/>
        </w:rPr>
      </w:pPr>
      <w:r w:rsidRPr="00D05BA8">
        <w:rPr>
          <w:rFonts w:ascii="Verdana" w:eastAsia="Times New Roman" w:hAnsi="Verdana"/>
          <w:color w:val="000000"/>
          <w:sz w:val="20"/>
          <w:szCs w:val="20"/>
          <w:lang w:val="en-US"/>
        </w:rPr>
        <w:t>2004</w:t>
      </w:r>
      <w:r w:rsidRPr="00D05BA8">
        <w:rPr>
          <w:rFonts w:ascii="Verdana" w:eastAsia="Times New Roman" w:hAnsi="Verdana"/>
          <w:color w:val="000000"/>
          <w:sz w:val="20"/>
          <w:szCs w:val="20"/>
          <w:lang w:val="en-US"/>
        </w:rPr>
        <w:br w:type="column"/>
      </w:r>
      <w:r w:rsidRPr="00D05BA8">
        <w:rPr>
          <w:rFonts w:ascii="Verdana" w:eastAsia="Times New Roman" w:hAnsi="Verdana"/>
          <w:color w:val="000000"/>
          <w:sz w:val="20"/>
          <w:szCs w:val="20"/>
          <w:lang w:val="en-US"/>
        </w:rPr>
        <w:t>United Col</w:t>
      </w:r>
      <w:r>
        <w:rPr>
          <w:rFonts w:ascii="Verdana" w:eastAsia="Times New Roman" w:hAnsi="Verdana"/>
          <w:color w:val="000000"/>
          <w:sz w:val="20"/>
          <w:szCs w:val="20"/>
          <w:lang w:val="en-US"/>
        </w:rPr>
        <w:t>lege of Engineering &amp; Research</w:t>
      </w:r>
    </w:p>
    <w:p w:rsidR="00342BF5" w:rsidRPr="00D05BA8" w:rsidP="00342BF5" w14:paraId="3D5CB16F" w14:textId="77777777">
      <w:pPr>
        <w:spacing w:after="0" w:line="240" w:lineRule="auto"/>
        <w:ind w:right="-495"/>
        <w:rPr>
          <w:rFonts w:ascii="Verdana" w:eastAsia="Times New Roman" w:hAnsi="Verdana"/>
          <w:color w:val="000000"/>
          <w:sz w:val="20"/>
          <w:szCs w:val="20"/>
          <w:lang w:val="en-US"/>
        </w:rPr>
      </w:pPr>
      <w:r>
        <w:rPr>
          <w:rFonts w:ascii="Verdana" w:eastAsia="Times New Roman" w:hAnsi="Verdana"/>
          <w:color w:val="000000"/>
          <w:sz w:val="20"/>
          <w:szCs w:val="20"/>
          <w:lang w:val="en-US"/>
        </w:rPr>
        <w:t>Government Inter College</w:t>
      </w:r>
    </w:p>
    <w:p w:rsidR="00342BF5" w:rsidRPr="00D05BA8" w:rsidP="00342BF5" w14:paraId="280FB216" w14:textId="77777777">
      <w:pPr>
        <w:spacing w:after="0" w:line="240" w:lineRule="auto"/>
        <w:ind w:right="-495"/>
        <w:rPr>
          <w:rFonts w:ascii="Verdana" w:eastAsia="Times New Roman" w:hAnsi="Verdana"/>
          <w:color w:val="000000"/>
          <w:sz w:val="20"/>
          <w:szCs w:val="20"/>
          <w:lang w:val="en-US"/>
        </w:rPr>
      </w:pPr>
      <w:r>
        <w:rPr>
          <w:rFonts w:ascii="Verdana" w:eastAsia="Times New Roman" w:hAnsi="Verdana"/>
          <w:color w:val="000000"/>
          <w:sz w:val="20"/>
          <w:szCs w:val="20"/>
          <w:lang w:val="en-US"/>
        </w:rPr>
        <w:t>Government Inter College</w:t>
      </w:r>
    </w:p>
    <w:p w:rsidR="00342BF5" w:rsidRPr="00D05BA8" w:rsidP="00342BF5" w14:paraId="7D2FC9C2" w14:textId="77777777">
      <w:pPr>
        <w:spacing w:after="0" w:line="240" w:lineRule="auto"/>
        <w:ind w:left="540" w:right="-495" w:hanging="540"/>
        <w:rPr>
          <w:rFonts w:ascii="Verdana" w:eastAsia="Times New Roman" w:hAnsi="Verdana"/>
          <w:color w:val="000000"/>
          <w:sz w:val="20"/>
          <w:szCs w:val="20"/>
          <w:lang w:val="en-US"/>
        </w:rPr>
      </w:pPr>
      <w:r w:rsidRPr="00D05BA8">
        <w:rPr>
          <w:rFonts w:ascii="Verdana" w:eastAsia="Times New Roman" w:hAnsi="Verdana"/>
          <w:color w:val="000000"/>
          <w:sz w:val="20"/>
          <w:szCs w:val="20"/>
          <w:lang w:val="en-US"/>
        </w:rPr>
        <w:br w:type="column"/>
      </w:r>
      <w:r w:rsidRPr="00D05BA8">
        <w:rPr>
          <w:rFonts w:ascii="Verdana" w:eastAsia="Times New Roman" w:hAnsi="Verdana"/>
          <w:color w:val="000000"/>
          <w:sz w:val="20"/>
          <w:szCs w:val="20"/>
          <w:lang w:val="en-US"/>
        </w:rPr>
        <w:t>B-Tech. (Information Technology)</w:t>
      </w:r>
    </w:p>
    <w:p w:rsidR="00342BF5" w:rsidRPr="00D05BA8" w:rsidP="00342BF5" w14:paraId="2D5C1A87" w14:textId="77777777">
      <w:pPr>
        <w:tabs>
          <w:tab w:val="left" w:pos="990"/>
        </w:tabs>
        <w:spacing w:after="0" w:line="240" w:lineRule="auto"/>
        <w:ind w:left="540" w:right="-495" w:hanging="540"/>
        <w:rPr>
          <w:rFonts w:ascii="Verdana" w:eastAsia="Times New Roman" w:hAnsi="Verdana"/>
          <w:color w:val="000000"/>
          <w:sz w:val="20"/>
          <w:szCs w:val="20"/>
          <w:lang w:val="en-US"/>
        </w:rPr>
      </w:pPr>
      <w:r w:rsidRPr="00D05BA8">
        <w:rPr>
          <w:rFonts w:ascii="Verdana" w:eastAsia="Times New Roman" w:hAnsi="Verdana"/>
          <w:color w:val="000000"/>
          <w:sz w:val="20"/>
          <w:szCs w:val="20"/>
          <w:lang w:val="en-US"/>
        </w:rPr>
        <w:t>Class XII</w:t>
      </w:r>
    </w:p>
    <w:p w:rsidR="00342BF5" w:rsidP="00342BF5" w14:paraId="41727B0B" w14:textId="77777777">
      <w:pPr>
        <w:tabs>
          <w:tab w:val="left" w:pos="990"/>
        </w:tabs>
        <w:spacing w:after="0" w:line="240" w:lineRule="auto"/>
        <w:ind w:left="540" w:right="-495" w:hanging="540"/>
        <w:rPr>
          <w:rFonts w:ascii="Verdana" w:eastAsia="Times New Roman" w:hAnsi="Verdana"/>
          <w:color w:val="000000"/>
          <w:sz w:val="20"/>
          <w:szCs w:val="20"/>
          <w:lang w:val="en-US"/>
        </w:rPr>
        <w:sectPr w:rsidSect="005267DB">
          <w:type w:val="continuous"/>
          <w:pgSz w:w="11906" w:h="16838"/>
          <w:pgMar w:top="720" w:right="720" w:bottom="720" w:left="720" w:header="720" w:footer="720" w:gutter="0"/>
          <w:cols w:num="3" w:space="721" w:equalWidth="0">
            <w:col w:w="1575" w:space="135"/>
            <w:col w:w="4528" w:space="303"/>
            <w:col w:w="3771"/>
          </w:cols>
          <w:docGrid w:linePitch="360"/>
        </w:sectPr>
      </w:pPr>
      <w:r w:rsidRPr="00D05BA8">
        <w:rPr>
          <w:rFonts w:ascii="Verdana" w:eastAsia="Times New Roman" w:hAnsi="Verdana"/>
          <w:color w:val="000000"/>
          <w:sz w:val="20"/>
          <w:szCs w:val="20"/>
          <w:lang w:val="en-US"/>
        </w:rPr>
        <w:t>Class X</w:t>
      </w:r>
    </w:p>
    <w:p w:rsidR="00342BF5" w:rsidRPr="004A5021" w:rsidP="00342BF5" w14:paraId="69C5AF9B" w14:textId="77777777">
      <w:pPr>
        <w:spacing w:after="120" w:line="26" w:lineRule="atLeast"/>
        <w:ind w:right="26"/>
        <w:jc w:val="both"/>
        <w:rPr>
          <w:rFonts w:ascii="Verdana" w:eastAsia="Times New Roman" w:hAnsi="Verdana"/>
          <w:color w:val="000000"/>
          <w:sz w:val="18"/>
          <w:szCs w:val="18"/>
          <w:lang w:val="en-US"/>
        </w:rPr>
      </w:pPr>
    </w:p>
    <w:p w:rsidR="00415D51" w:rsidRPr="00EC4060" w:rsidP="00415D51" w14:paraId="40974BDA" w14:textId="77777777">
      <w:pPr>
        <w:pStyle w:val="CVHeader"/>
        <w:spacing w:before="0"/>
      </w:pPr>
      <w:r>
        <w:t xml:space="preserve"> </w:t>
      </w:r>
      <w:r w:rsidRPr="00EC4060">
        <w:t>Achievements</w:t>
      </w:r>
    </w:p>
    <w:p w:rsidR="00415D51" w:rsidP="00415D51" w14:paraId="0745B50D" w14:textId="77777777">
      <w:pPr>
        <w:numPr>
          <w:ilvl w:val="0"/>
          <w:numId w:val="3"/>
        </w:numPr>
        <w:tabs>
          <w:tab w:val="clear" w:pos="720"/>
        </w:tabs>
        <w:spacing w:after="0" w:line="26" w:lineRule="atLeast"/>
        <w:jc w:val="both"/>
        <w:rPr>
          <w:rFonts w:ascii="Verdana" w:eastAsia="Times New Roman" w:hAnsi="Verdana"/>
          <w:sz w:val="20"/>
          <w:szCs w:val="20"/>
          <w:lang w:val="en-US"/>
        </w:rPr>
      </w:pPr>
      <w:r>
        <w:rPr>
          <w:noProof/>
          <w:lang w:val="en-US" w:eastAsia="en-US" w:bidi="hi-IN"/>
        </w:rPr>
        <w:drawing>
          <wp:anchor distT="0" distB="0" distL="91440" distR="91440" simplePos="0" relativeHeight="251660288" behindDoc="0" locked="0" layoutInCell="1" allowOverlap="1">
            <wp:simplePos x="0" y="0"/>
            <wp:positionH relativeFrom="column">
              <wp:posOffset>866775</wp:posOffset>
            </wp:positionH>
            <wp:positionV relativeFrom="paragraph">
              <wp:posOffset>10160</wp:posOffset>
            </wp:positionV>
            <wp:extent cx="172720" cy="152400"/>
            <wp:effectExtent l="0" t="0" r="0" b="0"/>
            <wp:wrapThrough wrapText="bothSides">
              <wp:wrapPolygon>
                <wp:start x="0" y="0"/>
                <wp:lineTo x="0" y="18900"/>
                <wp:lineTo x="19059" y="18900"/>
                <wp:lineTo x="190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9969" name=""/>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rcRect t="11308" r="81227" b="14997"/>
                    <a:stretch>
                      <a:fillRect/>
                    </a:stretch>
                  </pic:blipFill>
                  <pic:spPr bwMode="auto">
                    <a:xfrm>
                      <a:off x="0" y="0"/>
                      <a:ext cx="172720" cy="15240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eastAsia="Times New Roman" w:hAnsi="Verdana"/>
          <w:sz w:val="20"/>
          <w:szCs w:val="20"/>
          <w:lang w:val="en-US"/>
        </w:rPr>
        <w:t>Over                                   Stack overflow, I have 11K+ reputation at top 4% among all.</w:t>
      </w:r>
    </w:p>
    <w:p w:rsidR="00415D51" w:rsidP="00415D51" w14:paraId="183F78CF" w14:textId="77777777">
      <w:pPr>
        <w:numPr>
          <w:ilvl w:val="0"/>
          <w:numId w:val="3"/>
        </w:numPr>
        <w:tabs>
          <w:tab w:val="clear" w:pos="720"/>
        </w:tabs>
        <w:spacing w:after="0" w:line="26" w:lineRule="atLeast"/>
        <w:jc w:val="both"/>
        <w:rPr>
          <w:rFonts w:ascii="Verdana" w:eastAsia="Times New Roman" w:hAnsi="Verdana"/>
          <w:sz w:val="20"/>
          <w:szCs w:val="20"/>
          <w:lang w:val="en-US"/>
        </w:rPr>
      </w:pPr>
      <w:r>
        <w:rPr>
          <w:rFonts w:ascii="Verdana" w:eastAsia="Times New Roman" w:hAnsi="Verdana"/>
          <w:sz w:val="20"/>
          <w:szCs w:val="20"/>
          <w:lang w:val="en-US"/>
        </w:rPr>
        <w:t>Awarded as Best performer in multiple quarters in UHG &amp; RBS.</w:t>
      </w:r>
    </w:p>
    <w:p w:rsidR="00415D51" w:rsidP="00415D51" w14:paraId="560A62CE" w14:textId="77777777">
      <w:pPr>
        <w:numPr>
          <w:ilvl w:val="0"/>
          <w:numId w:val="3"/>
        </w:numPr>
        <w:tabs>
          <w:tab w:val="clear" w:pos="720"/>
        </w:tabs>
        <w:spacing w:after="0" w:line="240" w:lineRule="auto"/>
        <w:jc w:val="both"/>
        <w:rPr>
          <w:rFonts w:ascii="Verdana" w:eastAsia="Times New Roman" w:hAnsi="Verdana"/>
          <w:sz w:val="20"/>
          <w:szCs w:val="20"/>
          <w:lang w:val="en-US"/>
        </w:rPr>
      </w:pPr>
      <w:r>
        <w:rPr>
          <w:rFonts w:ascii="Verdana" w:eastAsia="Times New Roman" w:hAnsi="Verdana"/>
          <w:sz w:val="20"/>
          <w:szCs w:val="20"/>
          <w:lang w:val="en-US"/>
        </w:rPr>
        <w:t>Participated and won no. of Prizes in organization level events in UHG.</w:t>
      </w:r>
    </w:p>
    <w:p w:rsidR="00415D51" w:rsidRPr="00AB3F53" w:rsidP="00415D51" w14:paraId="677D6F38" w14:textId="77777777">
      <w:pPr>
        <w:numPr>
          <w:ilvl w:val="0"/>
          <w:numId w:val="3"/>
        </w:numPr>
        <w:tabs>
          <w:tab w:val="clear" w:pos="720"/>
        </w:tabs>
        <w:spacing w:after="0" w:line="240" w:lineRule="auto"/>
        <w:jc w:val="both"/>
        <w:rPr>
          <w:rFonts w:ascii="Verdana" w:eastAsia="Times New Roman" w:hAnsi="Verdana"/>
          <w:sz w:val="20"/>
          <w:szCs w:val="20"/>
          <w:lang w:val="en-US"/>
        </w:rPr>
      </w:pPr>
      <w:r w:rsidRPr="00AB3F53">
        <w:rPr>
          <w:rFonts w:ascii="Verdana" w:eastAsia="Times New Roman" w:hAnsi="Verdana"/>
          <w:sz w:val="20"/>
          <w:szCs w:val="20"/>
          <w:lang w:val="en-US"/>
        </w:rPr>
        <w:t xml:space="preserve">Participated in Programming competition in </w:t>
      </w:r>
      <w:r w:rsidRPr="00AB3F53">
        <w:rPr>
          <w:rFonts w:ascii="Verdana" w:eastAsia="Times New Roman" w:hAnsi="Verdana"/>
          <w:i/>
          <w:sz w:val="20"/>
          <w:szCs w:val="20"/>
          <w:lang w:val="en-US"/>
        </w:rPr>
        <w:t>Code Marathon</w:t>
      </w:r>
      <w:r w:rsidRPr="00AB3F53">
        <w:rPr>
          <w:rFonts w:ascii="Verdana" w:eastAsia="Times New Roman" w:hAnsi="Verdana"/>
          <w:sz w:val="20"/>
          <w:szCs w:val="20"/>
          <w:lang w:val="en-US"/>
        </w:rPr>
        <w:t xml:space="preserve"> 2009-10.</w:t>
      </w:r>
    </w:p>
    <w:p w:rsidR="00415D51" w:rsidRPr="00331EF2" w:rsidP="00415D51" w14:paraId="5220B73F" w14:textId="059DDAA9">
      <w:pPr>
        <w:numPr>
          <w:ilvl w:val="0"/>
          <w:numId w:val="3"/>
        </w:numPr>
        <w:tabs>
          <w:tab w:val="clear" w:pos="720"/>
        </w:tabs>
        <w:suppressAutoHyphens w:val="0"/>
        <w:spacing w:after="0" w:line="240" w:lineRule="auto"/>
        <w:jc w:val="both"/>
        <w:rPr>
          <w:rFonts w:ascii="Verdana" w:eastAsia="Times New Roman" w:hAnsi="Verdana"/>
          <w:i/>
          <w:sz w:val="10"/>
          <w:szCs w:val="10"/>
          <w:lang w:val="en-US"/>
        </w:rPr>
      </w:pPr>
      <w:r>
        <w:rPr>
          <w:rFonts w:ascii="Verdana" w:eastAsia="Times New Roman" w:hAnsi="Verdana"/>
          <w:sz w:val="20"/>
          <w:szCs w:val="20"/>
          <w:lang w:val="en-US"/>
        </w:rPr>
        <w:t>Organized, p</w:t>
      </w:r>
      <w:r w:rsidRPr="0017135C">
        <w:rPr>
          <w:rFonts w:ascii="Verdana" w:eastAsia="Times New Roman" w:hAnsi="Verdana"/>
          <w:sz w:val="20"/>
          <w:szCs w:val="20"/>
          <w:lang w:val="en-US"/>
        </w:rPr>
        <w:t>articipated</w:t>
      </w:r>
      <w:r>
        <w:rPr>
          <w:rFonts w:ascii="Verdana" w:eastAsia="Times New Roman" w:hAnsi="Verdana"/>
          <w:sz w:val="20"/>
          <w:szCs w:val="20"/>
          <w:lang w:val="en-US"/>
        </w:rPr>
        <w:t xml:space="preserve"> and won</w:t>
      </w:r>
      <w:r w:rsidRPr="0017135C">
        <w:rPr>
          <w:rFonts w:ascii="Verdana" w:eastAsia="Times New Roman" w:hAnsi="Verdana"/>
          <w:sz w:val="20"/>
          <w:szCs w:val="20"/>
          <w:lang w:val="en-US"/>
        </w:rPr>
        <w:t xml:space="preserve"> </w:t>
      </w:r>
      <w:r>
        <w:rPr>
          <w:rFonts w:ascii="Verdana" w:eastAsia="Times New Roman" w:hAnsi="Verdana"/>
          <w:sz w:val="20"/>
          <w:szCs w:val="20"/>
          <w:lang w:val="en-US"/>
        </w:rPr>
        <w:t xml:space="preserve">many </w:t>
      </w:r>
      <w:r w:rsidRPr="0017135C">
        <w:rPr>
          <w:rFonts w:ascii="Verdana" w:eastAsia="Times New Roman" w:hAnsi="Verdana"/>
          <w:sz w:val="20"/>
          <w:szCs w:val="20"/>
          <w:lang w:val="en-US"/>
        </w:rPr>
        <w:t>Tech Fest</w:t>
      </w:r>
      <w:r>
        <w:rPr>
          <w:rFonts w:ascii="Verdana" w:eastAsia="Times New Roman" w:hAnsi="Verdana"/>
          <w:sz w:val="20"/>
          <w:szCs w:val="20"/>
          <w:lang w:val="en-US"/>
        </w:rPr>
        <w:t xml:space="preserve"> events</w:t>
      </w:r>
      <w:r w:rsidRPr="0017135C">
        <w:rPr>
          <w:rFonts w:ascii="Verdana" w:eastAsia="Times New Roman" w:hAnsi="Verdana"/>
          <w:sz w:val="20"/>
          <w:szCs w:val="20"/>
          <w:lang w:val="en-US"/>
        </w:rPr>
        <w:t xml:space="preserve"> of our college </w:t>
      </w:r>
      <w:r>
        <w:rPr>
          <w:rFonts w:ascii="Verdana" w:eastAsia="Times New Roman" w:hAnsi="Verdana"/>
          <w:i/>
          <w:sz w:val="20"/>
          <w:szCs w:val="20"/>
          <w:lang w:val="en-US"/>
        </w:rPr>
        <w:t>Enigma’2KX</w:t>
      </w:r>
      <w:r w:rsidRPr="0017135C">
        <w:rPr>
          <w:rFonts w:ascii="Verdana" w:eastAsia="Times New Roman" w:hAnsi="Verdana"/>
          <w:i/>
          <w:sz w:val="20"/>
          <w:szCs w:val="20"/>
          <w:lang w:val="en-US"/>
        </w:rPr>
        <w:t>.</w:t>
      </w:r>
    </w:p>
    <w:p w:rsidR="00331EF2" w:rsidRPr="00D871ED" w:rsidP="00331EF2" w14:paraId="13DA2B9C" w14:textId="77777777">
      <w:pPr>
        <w:suppressAutoHyphens w:val="0"/>
        <w:spacing w:after="0" w:line="240" w:lineRule="auto"/>
        <w:jc w:val="both"/>
        <w:rPr>
          <w:rFonts w:ascii="Verdana" w:eastAsia="Times New Roman" w:hAnsi="Verdana"/>
          <w:i/>
          <w:sz w:val="10"/>
          <w:szCs w:val="10"/>
          <w:lang w:val="en-US"/>
        </w:rPr>
      </w:pPr>
    </w:p>
    <w:p w:rsidR="005D2D22" w:rsidRPr="00EC4060" w:rsidP="005D2D22" w14:paraId="45F7BA47" w14:textId="12D9A052">
      <w:pPr>
        <w:pStyle w:val="CVHeader"/>
      </w:pPr>
      <w:r>
        <w:t xml:space="preserve"> </w:t>
      </w:r>
      <w:r>
        <w:t xml:space="preserve">Other </w:t>
      </w:r>
      <w:r w:rsidRPr="00EC4060">
        <w:t>Training</w:t>
      </w:r>
      <w:r>
        <w:t>s</w:t>
      </w:r>
      <w:r w:rsidRPr="00EC4060">
        <w:t xml:space="preserve"> &amp; Seminars</w:t>
      </w:r>
    </w:p>
    <w:p w:rsidR="005D2D22" w:rsidRPr="00D05BA8" w:rsidP="005D2D22" w14:paraId="4BB2109B" w14:textId="77777777">
      <w:pPr>
        <w:pStyle w:val="ListParagraph"/>
        <w:numPr>
          <w:ilvl w:val="0"/>
          <w:numId w:val="2"/>
        </w:numPr>
        <w:tabs>
          <w:tab w:val="num" w:pos="-270"/>
          <w:tab w:val="clear" w:pos="0"/>
        </w:tabs>
        <w:spacing w:after="0" w:line="240" w:lineRule="auto"/>
        <w:ind w:left="562" w:firstLine="0"/>
        <w:jc w:val="both"/>
        <w:rPr>
          <w:rFonts w:ascii="Verdana" w:eastAsia="Times New Roman" w:hAnsi="Verdana"/>
          <w:bCs/>
          <w:color w:val="000000"/>
          <w:sz w:val="20"/>
          <w:szCs w:val="20"/>
          <w:lang w:val="en-US"/>
        </w:rPr>
      </w:pPr>
      <w:r w:rsidRPr="00D05BA8">
        <w:rPr>
          <w:rFonts w:ascii="Verdana" w:eastAsia="Times New Roman" w:hAnsi="Verdana"/>
          <w:bCs/>
          <w:color w:val="000000"/>
          <w:sz w:val="20"/>
          <w:szCs w:val="20"/>
          <w:lang w:val="en-US"/>
        </w:rPr>
        <w:t xml:space="preserve">Self-Situational Leadership </w:t>
      </w:r>
      <w:r>
        <w:rPr>
          <w:rFonts w:ascii="Verdana" w:eastAsia="Times New Roman" w:hAnsi="Verdana"/>
          <w:bCs/>
          <w:color w:val="000000"/>
          <w:sz w:val="20"/>
          <w:szCs w:val="20"/>
          <w:lang w:val="en-US"/>
        </w:rPr>
        <w:t>of</w:t>
      </w:r>
      <w:r w:rsidRPr="00D05BA8">
        <w:rPr>
          <w:rFonts w:ascii="Verdana" w:eastAsia="Times New Roman" w:hAnsi="Verdana"/>
          <w:bCs/>
          <w:color w:val="000000"/>
          <w:sz w:val="20"/>
          <w:szCs w:val="20"/>
          <w:lang w:val="en-US"/>
        </w:rPr>
        <w:t xml:space="preserve"> Ken Blanchard</w:t>
      </w:r>
      <w:r>
        <w:rPr>
          <w:rFonts w:ascii="Verdana" w:eastAsia="Times New Roman" w:hAnsi="Verdana"/>
          <w:bCs/>
          <w:color w:val="000000"/>
          <w:sz w:val="20"/>
          <w:szCs w:val="20"/>
          <w:lang w:val="en-US"/>
        </w:rPr>
        <w:t>.</w:t>
      </w:r>
    </w:p>
    <w:p w:rsidR="005D2D22" w:rsidRPr="005D2D22" w:rsidP="005D2D22" w14:paraId="2AF64D14" w14:textId="290FECAB">
      <w:pPr>
        <w:pStyle w:val="ListParagraph"/>
        <w:numPr>
          <w:ilvl w:val="0"/>
          <w:numId w:val="2"/>
        </w:numPr>
        <w:spacing w:after="0" w:line="240" w:lineRule="auto"/>
        <w:ind w:left="562" w:firstLine="0"/>
        <w:rPr>
          <w:rFonts w:ascii="Verdana" w:hAnsi="Verdana"/>
          <w:sz w:val="20"/>
          <w:szCs w:val="20"/>
        </w:rPr>
      </w:pPr>
      <w:r w:rsidRPr="005D2D22">
        <w:rPr>
          <w:rFonts w:ascii="Verdana" w:eastAsia="Times New Roman" w:hAnsi="Verdana"/>
          <w:bCs/>
          <w:color w:val="000000"/>
          <w:sz w:val="20"/>
          <w:szCs w:val="20"/>
          <w:lang w:val="en-US"/>
        </w:rPr>
        <w:t>Presented seminar on RedTacton (A Human Area Network</w:t>
      </w:r>
      <w:r w:rsidRPr="005D2D22">
        <w:rPr>
          <w:rFonts w:ascii="Verdana" w:hAnsi="Verdana"/>
          <w:sz w:val="20"/>
          <w:szCs w:val="20"/>
        </w:rPr>
        <w:t>)</w:t>
      </w:r>
    </w:p>
    <w:p w:rsidR="00906A19" w:rsidRPr="00EC4060" w:rsidP="00EC4060" w14:paraId="67365C79" w14:textId="33C7CB93">
      <w:pPr>
        <w:pStyle w:val="CVHeader"/>
      </w:pPr>
      <w:r>
        <w:t xml:space="preserve"> </w:t>
      </w:r>
      <w:r w:rsidRPr="00EC4060">
        <w:t>Other Information</w:t>
      </w:r>
    </w:p>
    <w:p w:rsidR="00906A19" w:rsidRPr="00AB3F53" w:rsidP="00DD35B8" w14:paraId="2B867117" w14:textId="37C71294">
      <w:pPr>
        <w:numPr>
          <w:ilvl w:val="0"/>
          <w:numId w:val="5"/>
        </w:numPr>
        <w:tabs>
          <w:tab w:val="clear" w:pos="720"/>
        </w:tabs>
        <w:spacing w:after="0" w:line="26" w:lineRule="atLeast"/>
        <w:jc w:val="both"/>
        <w:rPr>
          <w:rFonts w:ascii="Verdana" w:eastAsia="Times New Roman" w:hAnsi="Verdana"/>
          <w:i/>
          <w:color w:val="000000"/>
          <w:sz w:val="20"/>
          <w:szCs w:val="20"/>
          <w:lang w:val="en-US"/>
        </w:rPr>
      </w:pPr>
      <w:r>
        <w:rPr>
          <w:rFonts w:ascii="Verdana" w:eastAsia="Times New Roman" w:hAnsi="Verdana"/>
          <w:color w:val="000000"/>
          <w:sz w:val="20"/>
          <w:szCs w:val="20"/>
          <w:lang w:val="en-US"/>
        </w:rPr>
        <w:t>Fluent</w:t>
      </w:r>
      <w:r w:rsidRPr="00AB3F53">
        <w:rPr>
          <w:rFonts w:ascii="Verdana" w:eastAsia="Times New Roman" w:hAnsi="Verdana"/>
          <w:color w:val="000000"/>
          <w:sz w:val="20"/>
          <w:szCs w:val="20"/>
          <w:lang w:val="en-US"/>
        </w:rPr>
        <w:t xml:space="preserve"> with </w:t>
      </w:r>
      <w:r w:rsidRPr="00AB3F53">
        <w:rPr>
          <w:rFonts w:ascii="Verdana" w:eastAsia="Times New Roman" w:hAnsi="Verdana"/>
          <w:i/>
          <w:color w:val="000000"/>
          <w:sz w:val="20"/>
          <w:szCs w:val="20"/>
          <w:lang w:val="en-US"/>
        </w:rPr>
        <w:t xml:space="preserve">English </w:t>
      </w:r>
      <w:r w:rsidRPr="00AB3F53">
        <w:rPr>
          <w:rFonts w:ascii="Verdana" w:eastAsia="Times New Roman" w:hAnsi="Verdana"/>
          <w:color w:val="000000"/>
          <w:sz w:val="20"/>
          <w:szCs w:val="20"/>
          <w:lang w:val="en-US"/>
        </w:rPr>
        <w:t>and</w:t>
      </w:r>
      <w:r w:rsidRPr="00AB3F53">
        <w:rPr>
          <w:rFonts w:ascii="Verdana" w:eastAsia="Times New Roman" w:hAnsi="Verdana"/>
          <w:i/>
          <w:color w:val="000000"/>
          <w:sz w:val="20"/>
          <w:szCs w:val="20"/>
          <w:lang w:val="en-US"/>
        </w:rPr>
        <w:t xml:space="preserve"> Hindi.</w:t>
      </w:r>
    </w:p>
    <w:p w:rsidR="00906A19" w:rsidRPr="00AB3F53" w:rsidP="00DD35B8" w14:paraId="5FAD3EBE" w14:textId="011146E4">
      <w:pPr>
        <w:numPr>
          <w:ilvl w:val="0"/>
          <w:numId w:val="5"/>
        </w:numPr>
        <w:tabs>
          <w:tab w:val="clear" w:pos="720"/>
        </w:tabs>
        <w:spacing w:after="0" w:line="26" w:lineRule="atLeast"/>
        <w:jc w:val="both"/>
        <w:rPr>
          <w:rFonts w:ascii="Verdana" w:eastAsia="Times New Roman" w:hAnsi="Verdana"/>
          <w:sz w:val="20"/>
          <w:szCs w:val="20"/>
          <w:lang w:val="en-US"/>
        </w:rPr>
      </w:pPr>
      <w:r w:rsidRPr="00AB3F53">
        <w:rPr>
          <w:rFonts w:ascii="Verdana" w:eastAsia="Times New Roman" w:hAnsi="Verdana"/>
          <w:sz w:val="20"/>
          <w:szCs w:val="20"/>
          <w:lang w:val="en-US"/>
        </w:rPr>
        <w:t>Hobbies</w:t>
      </w:r>
      <w:r w:rsidRPr="00AB3F53">
        <w:rPr>
          <w:rFonts w:ascii="Verdana" w:eastAsia="Times New Roman" w:hAnsi="Verdana"/>
          <w:sz w:val="20"/>
          <w:szCs w:val="20"/>
          <w:lang w:val="en-US"/>
        </w:rPr>
        <w:t xml:space="preserve"> are puzzle solving, playing </w:t>
      </w:r>
      <w:r w:rsidRPr="00AB3F53" w:rsidR="000D4AE8">
        <w:rPr>
          <w:rFonts w:ascii="Verdana" w:eastAsia="Times New Roman" w:hAnsi="Verdana"/>
          <w:sz w:val="20"/>
          <w:szCs w:val="20"/>
          <w:lang w:val="en-US"/>
        </w:rPr>
        <w:t>Chess, listening songs,</w:t>
      </w:r>
      <w:r w:rsidRPr="00AB3F53">
        <w:rPr>
          <w:rFonts w:ascii="Verdana" w:eastAsia="Times New Roman" w:hAnsi="Verdana"/>
          <w:sz w:val="20"/>
          <w:szCs w:val="20"/>
          <w:lang w:val="en-US"/>
        </w:rPr>
        <w:t xml:space="preserve"> and solving the Rubik's Cube.</w:t>
      </w:r>
    </w:p>
    <w:p w:rsidR="00906A19" w:rsidRPr="00EC4060" w:rsidP="00EC4060" w14:paraId="144CF27E" w14:textId="77777777">
      <w:pPr>
        <w:pStyle w:val="CVHeader"/>
      </w:pPr>
      <w:r w:rsidRPr="00EC4060">
        <w:t xml:space="preserve"> </w:t>
      </w:r>
      <w:r w:rsidRPr="00EC4060">
        <w:t>Declaration</w:t>
      </w:r>
    </w:p>
    <w:p w:rsidR="00A81D0F" w:rsidP="008F6B38" w14:paraId="66FF7BBA" w14:textId="77777777">
      <w:pPr>
        <w:spacing w:after="0"/>
        <w:jc w:val="both"/>
        <w:rPr>
          <w:rFonts w:ascii="Verdana" w:hAnsi="Verdana"/>
          <w:sz w:val="20"/>
          <w:lang w:val="en-US"/>
        </w:rPr>
      </w:pPr>
      <w:r w:rsidRPr="00AB3F53">
        <w:rPr>
          <w:rFonts w:ascii="Verdana" w:hAnsi="Verdana"/>
          <w:sz w:val="20"/>
          <w:lang w:val="en-US"/>
        </w:rPr>
        <w:t xml:space="preserve">I hereby declare that the given information is true </w:t>
      </w:r>
      <w:r w:rsidR="00DD35B8">
        <w:rPr>
          <w:rFonts w:ascii="Verdana" w:hAnsi="Verdana"/>
          <w:sz w:val="20"/>
          <w:lang w:val="en-US"/>
        </w:rPr>
        <w:t xml:space="preserve">to the best of my knowledge and </w:t>
      </w:r>
      <w:r w:rsidRPr="00AB3F53">
        <w:rPr>
          <w:rFonts w:ascii="Verdana" w:hAnsi="Verdana"/>
          <w:sz w:val="20"/>
          <w:lang w:val="en-US"/>
        </w:rPr>
        <w:t>belief.</w:t>
      </w:r>
    </w:p>
    <w:p w:rsidR="008F6B38" w:rsidP="008F6B38" w14:paraId="723A71FF" w14:textId="77777777">
      <w:pPr>
        <w:spacing w:after="0"/>
        <w:jc w:val="both"/>
        <w:rPr>
          <w:rFonts w:ascii="Verdana" w:hAnsi="Verdana"/>
          <w:sz w:val="20"/>
          <w:lang w:val="en-US"/>
        </w:rPr>
      </w:pPr>
    </w:p>
    <w:p w:rsidR="00EF68A3" w:rsidP="009061D8" w14:paraId="47344543" w14:textId="7F2B480C">
      <w:pPr>
        <w:tabs>
          <w:tab w:val="left" w:pos="5760"/>
          <w:tab w:val="left" w:pos="6412"/>
        </w:tabs>
        <w:rPr>
          <w:rFonts w:ascii="Verdana" w:hAnsi="Verdana"/>
          <w:b/>
          <w:bCs/>
          <w:i/>
          <w:iCs/>
          <w:szCs w:val="24"/>
          <w:lang w:val="en-US"/>
        </w:rPr>
      </w:pPr>
      <w:r w:rsidRPr="00AB3F53">
        <w:rPr>
          <w:rFonts w:ascii="Verdana" w:hAnsi="Verdana"/>
          <w:szCs w:val="24"/>
          <w:lang w:val="en-US"/>
        </w:rPr>
        <w:t>Date:</w:t>
      </w:r>
      <w:r w:rsidR="003B322B">
        <w:rPr>
          <w:rFonts w:ascii="Verdana" w:hAnsi="Verdana"/>
          <w:szCs w:val="24"/>
          <w:lang w:val="en-US"/>
        </w:rPr>
        <w:t xml:space="preserve"> </w:t>
      </w:r>
      <w:r w:rsidR="00231265">
        <w:rPr>
          <w:rFonts w:ascii="Verdana" w:hAnsi="Verdana"/>
          <w:szCs w:val="24"/>
          <w:lang w:val="en-US"/>
        </w:rPr>
        <w:t>15</w:t>
      </w:r>
      <w:r w:rsidRPr="00AB3F53">
        <w:rPr>
          <w:rFonts w:ascii="Verdana" w:hAnsi="Verdana"/>
          <w:szCs w:val="24"/>
          <w:lang w:val="en-US"/>
        </w:rPr>
        <w:t>-</w:t>
      </w:r>
      <w:r w:rsidR="00415D51">
        <w:rPr>
          <w:rFonts w:ascii="Verdana" w:hAnsi="Verdana"/>
          <w:szCs w:val="24"/>
          <w:lang w:val="en-US"/>
        </w:rPr>
        <w:t>Ju</w:t>
      </w:r>
      <w:r w:rsidR="00B67E4D">
        <w:rPr>
          <w:rFonts w:ascii="Verdana" w:hAnsi="Verdana"/>
          <w:szCs w:val="24"/>
          <w:lang w:val="en-US"/>
        </w:rPr>
        <w:t>ly</w:t>
      </w:r>
      <w:r w:rsidR="005979E3">
        <w:rPr>
          <w:rFonts w:ascii="Verdana" w:hAnsi="Verdana"/>
          <w:szCs w:val="24"/>
          <w:lang w:val="en-US"/>
        </w:rPr>
        <w:t>-</w:t>
      </w:r>
      <w:r w:rsidRPr="00AB3F53">
        <w:rPr>
          <w:rFonts w:ascii="Verdana" w:hAnsi="Verdana"/>
          <w:szCs w:val="24"/>
          <w:lang w:val="en-US"/>
        </w:rPr>
        <w:t>20</w:t>
      </w:r>
      <w:r w:rsidR="000A01E5">
        <w:rPr>
          <w:rFonts w:ascii="Verdana" w:hAnsi="Verdana"/>
          <w:szCs w:val="24"/>
          <w:lang w:val="en-US"/>
        </w:rPr>
        <w:t>2</w:t>
      </w:r>
      <w:r w:rsidR="00415D51">
        <w:rPr>
          <w:rFonts w:ascii="Verdana" w:hAnsi="Verdana"/>
          <w:szCs w:val="24"/>
          <w:lang w:val="en-US"/>
        </w:rPr>
        <w:t>2</w:t>
      </w:r>
      <w:r w:rsidR="0030175E">
        <w:rPr>
          <w:rFonts w:ascii="Verdana" w:hAnsi="Verdana"/>
          <w:szCs w:val="24"/>
          <w:lang w:val="en-US"/>
        </w:rPr>
        <w:tab/>
      </w:r>
      <w:r w:rsidR="0030175E">
        <w:rPr>
          <w:rFonts w:ascii="Verdana" w:hAnsi="Verdana"/>
          <w:szCs w:val="24"/>
          <w:lang w:val="en-US"/>
        </w:rPr>
        <w:tab/>
      </w:r>
      <w:r w:rsidR="009061D8">
        <w:rPr>
          <w:rFonts w:ascii="Verdana" w:hAnsi="Verdana"/>
          <w:szCs w:val="24"/>
          <w:lang w:val="en-US"/>
        </w:rPr>
        <w:tab/>
      </w:r>
      <w:r w:rsidR="000448F1">
        <w:rPr>
          <w:rFonts w:ascii="Verdana" w:hAnsi="Verdana"/>
          <w:szCs w:val="24"/>
          <w:lang w:val="en-US"/>
        </w:rPr>
        <w:tab/>
      </w:r>
      <w:r w:rsidR="000448F1">
        <w:rPr>
          <w:rFonts w:ascii="Verdana" w:hAnsi="Verdana"/>
          <w:szCs w:val="24"/>
          <w:lang w:val="en-US"/>
        </w:rPr>
        <w:tab/>
      </w:r>
      <w:r w:rsidRPr="00F91606" w:rsidR="0030175E">
        <w:rPr>
          <w:rFonts w:ascii="Verdana" w:hAnsi="Verdana"/>
          <w:b/>
          <w:bCs/>
          <w:i/>
          <w:iCs/>
          <w:szCs w:val="24"/>
          <w:lang w:val="en-US"/>
        </w:rPr>
        <w:t>Mohit Kesarwani</w:t>
      </w:r>
    </w:p>
    <w:p w:rsidR="009217A4" w:rsidRPr="00F86006" w:rsidP="009061D8" w14:paraId="58037089" w14:textId="170119EE">
      <w:pPr>
        <w:tabs>
          <w:tab w:val="left" w:pos="5760"/>
          <w:tab w:val="left" w:pos="6412"/>
        </w:tabs>
        <w:rPr>
          <w:rFonts w:ascii="Verdana" w:hAnsi="Verdana"/>
          <w:b/>
          <w:bCs/>
          <w:szCs w:val="24"/>
          <w:lang w:val="en-US"/>
        </w:rPr>
      </w:pPr>
    </w:p>
    <w:p w:rsidR="009217A4" w:rsidRPr="009217A4" w:rsidP="009217A4" w14:paraId="204C70FE" w14:textId="6ED8601D">
      <w:pPr>
        <w:tabs>
          <w:tab w:val="left" w:pos="5760"/>
          <w:tab w:val="left" w:pos="6412"/>
        </w:tabs>
        <w:jc w:val="center"/>
        <w:rPr>
          <w:rFonts w:ascii="Verdana" w:hAnsi="Verdana"/>
          <w:szCs w:val="24"/>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rsidSect="005267DB">
      <w:type w:val="continuous"/>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8744C136"/>
    <w:lvl w:ilvl="0">
      <w:start w:val="1"/>
      <w:numFmt w:val="bullet"/>
      <w:lvlText w:val=""/>
      <w:lvlJc w:val="left"/>
      <w:pPr>
        <w:tabs>
          <w:tab w:val="num" w:pos="-360"/>
        </w:tabs>
        <w:ind w:left="720" w:hanging="360"/>
      </w:pPr>
      <w:rPr>
        <w:rFonts w:ascii="Wingdings" w:hAnsi="Wingdings" w:hint="default"/>
      </w:rPr>
    </w:lvl>
    <w:lvl w:ilvl="1">
      <w:start w:val="1"/>
      <w:numFmt w:val="bullet"/>
      <w:lvlText w:val=""/>
      <w:lvlJc w:val="left"/>
      <w:pPr>
        <w:tabs>
          <w:tab w:val="num" w:pos="-360"/>
        </w:tabs>
        <w:ind w:left="1260" w:hanging="360"/>
      </w:pPr>
      <w:rPr>
        <w:rFonts w:ascii="Wingdings" w:hAnsi="Wingdings" w:hint="default"/>
      </w:rPr>
    </w:lvl>
    <w:lvl w:ilvl="2">
      <w:start w:val="1"/>
      <w:numFmt w:val="bullet"/>
      <w:lvlText w:val=""/>
      <w:lvlJc w:val="left"/>
      <w:pPr>
        <w:tabs>
          <w:tab w:val="num" w:pos="-360"/>
        </w:tabs>
        <w:ind w:left="2160" w:hanging="360"/>
      </w:pPr>
      <w:rPr>
        <w:rFonts w:ascii="Wingdings" w:hAnsi="Wingdings" w:cs="Times New Roman" w:hint="default"/>
      </w:rPr>
    </w:lvl>
    <w:lvl w:ilvl="3">
      <w:start w:val="1"/>
      <w:numFmt w:val="bullet"/>
      <w:lvlText w:val=""/>
      <w:lvlJc w:val="left"/>
      <w:pPr>
        <w:tabs>
          <w:tab w:val="num" w:pos="-360"/>
        </w:tabs>
        <w:ind w:left="2880" w:hanging="360"/>
      </w:pPr>
      <w:rPr>
        <w:rFonts w:ascii="Symbol" w:hAnsi="Symbol" w:hint="default"/>
      </w:rPr>
    </w:lvl>
    <w:lvl w:ilvl="4">
      <w:start w:val="1"/>
      <w:numFmt w:val="bullet"/>
      <w:lvlText w:val="o"/>
      <w:lvlJc w:val="left"/>
      <w:pPr>
        <w:tabs>
          <w:tab w:val="num" w:pos="-360"/>
        </w:tabs>
        <w:ind w:left="3600" w:hanging="360"/>
      </w:pPr>
      <w:rPr>
        <w:rFonts w:ascii="Courier New" w:hAnsi="Courier New" w:cs="Courier New" w:hint="default"/>
      </w:rPr>
    </w:lvl>
    <w:lvl w:ilvl="5">
      <w:start w:val="1"/>
      <w:numFmt w:val="bullet"/>
      <w:lvlText w:val=""/>
      <w:lvlJc w:val="left"/>
      <w:pPr>
        <w:tabs>
          <w:tab w:val="num" w:pos="-360"/>
        </w:tabs>
        <w:ind w:left="4320" w:hanging="360"/>
      </w:pPr>
      <w:rPr>
        <w:rFonts w:ascii="Wingdings" w:hAnsi="Wingdings" w:hint="default"/>
      </w:rPr>
    </w:lvl>
    <w:lvl w:ilvl="6">
      <w:start w:val="1"/>
      <w:numFmt w:val="bullet"/>
      <w:lvlText w:val=""/>
      <w:lvlJc w:val="left"/>
      <w:pPr>
        <w:tabs>
          <w:tab w:val="num" w:pos="-360"/>
        </w:tabs>
        <w:ind w:left="5040" w:hanging="360"/>
      </w:pPr>
      <w:rPr>
        <w:rFonts w:ascii="Symbol" w:hAnsi="Symbol" w:hint="default"/>
      </w:rPr>
    </w:lvl>
    <w:lvl w:ilvl="7">
      <w:start w:val="1"/>
      <w:numFmt w:val="bullet"/>
      <w:lvlText w:val="o"/>
      <w:lvlJc w:val="left"/>
      <w:pPr>
        <w:tabs>
          <w:tab w:val="num" w:pos="-360"/>
        </w:tabs>
        <w:ind w:left="5760" w:hanging="360"/>
      </w:pPr>
      <w:rPr>
        <w:rFonts w:ascii="Courier New" w:hAnsi="Courier New" w:cs="Courier New" w:hint="default"/>
      </w:rPr>
    </w:lvl>
    <w:lvl w:ilvl="8">
      <w:start w:val="1"/>
      <w:numFmt w:val="bullet"/>
      <w:lvlText w:val=""/>
      <w:lvlJc w:val="left"/>
      <w:pPr>
        <w:tabs>
          <w:tab w:val="num" w:pos="-360"/>
        </w:tabs>
        <w:ind w:left="6480" w:hanging="360"/>
      </w:pPr>
      <w:rPr>
        <w:rFonts w:ascii="Wingdings" w:hAnsi="Wingdings" w:hint="default"/>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0003"/>
    <w:multiLevelType w:val="singleLevel"/>
    <w:tmpl w:val="00000003"/>
    <w:name w:val="WW8Num4"/>
    <w:lvl w:ilvl="0">
      <w:start w:val="1"/>
      <w:numFmt w:val="bullet"/>
      <w:lvlText w:val=""/>
      <w:lvlJc w:val="left"/>
      <w:pPr>
        <w:tabs>
          <w:tab w:val="num" w:pos="720"/>
        </w:tabs>
        <w:ind w:left="720" w:hanging="360"/>
      </w:pPr>
      <w:rPr>
        <w:rFonts w:ascii="Symbol" w:hAnsi="Symbol"/>
        <w:sz w:val="16"/>
        <w:szCs w:val="16"/>
      </w:rPr>
    </w:lvl>
  </w:abstractNum>
  <w:abstractNum w:abstractNumId="3">
    <w:nsid w:val="00000004"/>
    <w:multiLevelType w:val="singleLevel"/>
    <w:tmpl w:val="0409000B"/>
    <w:lvl w:ilvl="0">
      <w:start w:val="1"/>
      <w:numFmt w:val="bullet"/>
      <w:lvlText w:val=""/>
      <w:lvlJc w:val="left"/>
      <w:pPr>
        <w:ind w:left="1350" w:hanging="360"/>
      </w:pPr>
      <w:rPr>
        <w:rFonts w:ascii="Wingdings" w:hAnsi="Wingdings" w:hint="default"/>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16"/>
        <w:szCs w:val="16"/>
      </w:rPr>
    </w:lvl>
  </w:abstractNum>
  <w:abstractNum w:abstractNumId="5">
    <w:nsid w:val="02E40ED8"/>
    <w:multiLevelType w:val="hybridMultilevel"/>
    <w:tmpl w:val="9B12A52C"/>
    <w:lvl w:ilvl="0">
      <w:start w:val="1"/>
      <w:numFmt w:val="bullet"/>
      <w:lvlText w:val=""/>
      <w:lvlJc w:val="left"/>
      <w:pPr>
        <w:ind w:left="1080" w:hanging="360"/>
      </w:pPr>
      <w:rPr>
        <w:rFonts w:ascii="Wingdings" w:hAnsi="Wingdings" w:hint="default"/>
        <w:b w:val="0"/>
        <w:bCs w:val="0"/>
      </w:rPr>
    </w:lvl>
    <w:lvl w:ilvl="1">
      <w:start w:val="1"/>
      <w:numFmt w:val="lowerLetter"/>
      <w:lvlText w:val="%2."/>
      <w:lvlJc w:val="left"/>
      <w:pPr>
        <w:ind w:left="1800" w:hanging="360"/>
      </w:pPr>
      <w:rPr>
        <w:sz w:val="20"/>
        <w:szCs w:val="20"/>
      </w:r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0D105280"/>
    <w:multiLevelType w:val="hybridMultilevel"/>
    <w:tmpl w:val="9B7EC8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D145793"/>
    <w:multiLevelType w:val="hybridMultilevel"/>
    <w:tmpl w:val="AFBEB27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1B565927"/>
    <w:multiLevelType w:val="hybridMultilevel"/>
    <w:tmpl w:val="F7E25872"/>
    <w:lvl w:ilvl="0">
      <w:start w:val="1"/>
      <w:numFmt w:val="bullet"/>
      <w:lvlText w:val=""/>
      <w:lvlJc w:val="left"/>
      <w:pPr>
        <w:ind w:left="180" w:hanging="360"/>
      </w:pPr>
      <w:rPr>
        <w:rFonts w:ascii="Symbol" w:hAnsi="Symbol" w:hint="default"/>
      </w:rPr>
    </w:lvl>
    <w:lvl w:ilvl="1" w:tentative="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9">
    <w:nsid w:val="282C6D49"/>
    <w:multiLevelType w:val="hybridMultilevel"/>
    <w:tmpl w:val="80129C16"/>
    <w:lvl w:ilvl="0">
      <w:start w:val="1"/>
      <w:numFmt w:val="bullet"/>
      <w:lvlText w:val=""/>
      <w:lvlJc w:val="left"/>
      <w:pPr>
        <w:ind w:left="1350" w:hanging="360"/>
      </w:pPr>
      <w:rPr>
        <w:rFonts w:ascii="Symbol" w:hAnsi="Symbol" w:hint="default"/>
        <w:sz w:val="18"/>
        <w:szCs w:val="18"/>
      </w:rPr>
    </w:lvl>
    <w:lvl w:ilvl="1" w:tentative="1">
      <w:start w:val="1"/>
      <w:numFmt w:val="lowerLetter"/>
      <w:lvlText w:val="%2."/>
      <w:lvlJc w:val="left"/>
      <w:pPr>
        <w:ind w:left="2070" w:hanging="360"/>
      </w:p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10">
    <w:nsid w:val="2E693506"/>
    <w:multiLevelType w:val="hybridMultilevel"/>
    <w:tmpl w:val="E52A040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2F30057C"/>
    <w:multiLevelType w:val="hybridMultilevel"/>
    <w:tmpl w:val="16BECB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97454B6"/>
    <w:multiLevelType w:val="hybridMultilevel"/>
    <w:tmpl w:val="1ABC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0FE1DEB"/>
    <w:multiLevelType w:val="hybridMultilevel"/>
    <w:tmpl w:val="FA8A29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1063F4C"/>
    <w:multiLevelType w:val="hybridMultilevel"/>
    <w:tmpl w:val="88AEE2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1C971B1"/>
    <w:multiLevelType w:val="hybridMultilevel"/>
    <w:tmpl w:val="B52E4600"/>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42061C4F"/>
    <w:multiLevelType w:val="hybridMultilevel"/>
    <w:tmpl w:val="8316447A"/>
    <w:lvl w:ilvl="0">
      <w:start w:val="1"/>
      <w:numFmt w:val="bullet"/>
      <w:lvlText w:val=""/>
      <w:lvlJc w:val="left"/>
      <w:pPr>
        <w:ind w:left="2340" w:hanging="360"/>
      </w:pPr>
      <w:rPr>
        <w:rFonts w:ascii="Wingdings" w:hAnsi="Wingdings" w:hint="default"/>
      </w:rPr>
    </w:lvl>
    <w:lvl w:ilvl="1" w:tentative="1">
      <w:start w:val="1"/>
      <w:numFmt w:val="bullet"/>
      <w:lvlText w:val="o"/>
      <w:lvlJc w:val="left"/>
      <w:pPr>
        <w:ind w:left="3060" w:hanging="360"/>
      </w:pPr>
      <w:rPr>
        <w:rFonts w:ascii="Courier New" w:hAnsi="Courier New" w:cs="Courier New" w:hint="default"/>
      </w:rPr>
    </w:lvl>
    <w:lvl w:ilvl="2" w:tentative="1">
      <w:start w:val="1"/>
      <w:numFmt w:val="bullet"/>
      <w:lvlText w:val=""/>
      <w:lvlJc w:val="left"/>
      <w:pPr>
        <w:ind w:left="3780" w:hanging="360"/>
      </w:pPr>
      <w:rPr>
        <w:rFonts w:ascii="Wingdings" w:hAnsi="Wingdings" w:hint="default"/>
      </w:rPr>
    </w:lvl>
    <w:lvl w:ilvl="3" w:tentative="1">
      <w:start w:val="1"/>
      <w:numFmt w:val="bullet"/>
      <w:lvlText w:val=""/>
      <w:lvlJc w:val="left"/>
      <w:pPr>
        <w:ind w:left="4500" w:hanging="360"/>
      </w:pPr>
      <w:rPr>
        <w:rFonts w:ascii="Symbol" w:hAnsi="Symbol" w:hint="default"/>
      </w:rPr>
    </w:lvl>
    <w:lvl w:ilvl="4" w:tentative="1">
      <w:start w:val="1"/>
      <w:numFmt w:val="bullet"/>
      <w:lvlText w:val="o"/>
      <w:lvlJc w:val="left"/>
      <w:pPr>
        <w:ind w:left="5220" w:hanging="360"/>
      </w:pPr>
      <w:rPr>
        <w:rFonts w:ascii="Courier New" w:hAnsi="Courier New" w:cs="Courier New" w:hint="default"/>
      </w:rPr>
    </w:lvl>
    <w:lvl w:ilvl="5" w:tentative="1">
      <w:start w:val="1"/>
      <w:numFmt w:val="bullet"/>
      <w:lvlText w:val=""/>
      <w:lvlJc w:val="left"/>
      <w:pPr>
        <w:ind w:left="5940" w:hanging="360"/>
      </w:pPr>
      <w:rPr>
        <w:rFonts w:ascii="Wingdings" w:hAnsi="Wingdings" w:hint="default"/>
      </w:rPr>
    </w:lvl>
    <w:lvl w:ilvl="6" w:tentative="1">
      <w:start w:val="1"/>
      <w:numFmt w:val="bullet"/>
      <w:lvlText w:val=""/>
      <w:lvlJc w:val="left"/>
      <w:pPr>
        <w:ind w:left="6660" w:hanging="360"/>
      </w:pPr>
      <w:rPr>
        <w:rFonts w:ascii="Symbol" w:hAnsi="Symbol" w:hint="default"/>
      </w:rPr>
    </w:lvl>
    <w:lvl w:ilvl="7" w:tentative="1">
      <w:start w:val="1"/>
      <w:numFmt w:val="bullet"/>
      <w:lvlText w:val="o"/>
      <w:lvlJc w:val="left"/>
      <w:pPr>
        <w:ind w:left="7380" w:hanging="360"/>
      </w:pPr>
      <w:rPr>
        <w:rFonts w:ascii="Courier New" w:hAnsi="Courier New" w:cs="Courier New" w:hint="default"/>
      </w:rPr>
    </w:lvl>
    <w:lvl w:ilvl="8" w:tentative="1">
      <w:start w:val="1"/>
      <w:numFmt w:val="bullet"/>
      <w:lvlText w:val=""/>
      <w:lvlJc w:val="left"/>
      <w:pPr>
        <w:ind w:left="8100" w:hanging="360"/>
      </w:pPr>
      <w:rPr>
        <w:rFonts w:ascii="Wingdings" w:hAnsi="Wingdings" w:hint="default"/>
      </w:rPr>
    </w:lvl>
  </w:abstractNum>
  <w:abstractNum w:abstractNumId="17">
    <w:nsid w:val="42FD19AC"/>
    <w:multiLevelType w:val="hybridMultilevel"/>
    <w:tmpl w:val="29A4F34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48646CB6"/>
    <w:multiLevelType w:val="hybridMultilevel"/>
    <w:tmpl w:val="DB70D03A"/>
    <w:lvl w:ilvl="0">
      <w:start w:val="1"/>
      <w:numFmt w:val="bullet"/>
      <w:lvlText w:val=""/>
      <w:lvlJc w:val="left"/>
      <w:pPr>
        <w:ind w:left="108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nsid w:val="4D8F328A"/>
    <w:multiLevelType w:val="hybridMultilevel"/>
    <w:tmpl w:val="BA5623E0"/>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0">
    <w:nsid w:val="51F30DF5"/>
    <w:multiLevelType w:val="hybridMultilevel"/>
    <w:tmpl w:val="A2089E38"/>
    <w:lvl w:ilvl="0">
      <w:start w:val="1"/>
      <w:numFmt w:val="bullet"/>
      <w:lvlText w:val=""/>
      <w:lvlJc w:val="left"/>
      <w:pPr>
        <w:ind w:left="1350" w:hanging="360"/>
      </w:pPr>
      <w:rPr>
        <w:rFonts w:ascii="Symbol" w:hAnsi="Symbol" w:hint="default"/>
      </w:rPr>
    </w:lvl>
    <w:lvl w:ilvl="1" w:tentative="1">
      <w:start w:val="1"/>
      <w:numFmt w:val="lowerLetter"/>
      <w:lvlText w:val="%2."/>
      <w:lvlJc w:val="left"/>
      <w:pPr>
        <w:ind w:left="2070" w:hanging="360"/>
      </w:p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1">
    <w:nsid w:val="532F7895"/>
    <w:multiLevelType w:val="hybridMultilevel"/>
    <w:tmpl w:val="6B1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827FA1"/>
    <w:multiLevelType w:val="hybridMultilevel"/>
    <w:tmpl w:val="B7B65C62"/>
    <w:lvl w:ilvl="0">
      <w:start w:val="1"/>
      <w:numFmt w:val="bullet"/>
      <w:lvlText w:val=""/>
      <w:lvlJc w:val="left"/>
      <w:pPr>
        <w:ind w:left="1350" w:hanging="360"/>
      </w:pPr>
      <w:rPr>
        <w:rFonts w:ascii="Symbol" w:hAnsi="Symbol" w:hint="default"/>
      </w:rPr>
    </w:lvl>
    <w:lvl w:ilvl="1" w:tentative="1">
      <w:start w:val="1"/>
      <w:numFmt w:val="lowerLetter"/>
      <w:lvlText w:val="%2."/>
      <w:lvlJc w:val="left"/>
      <w:pPr>
        <w:ind w:left="2070" w:hanging="360"/>
      </w:p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3">
    <w:nsid w:val="601D766B"/>
    <w:multiLevelType w:val="hybridMultilevel"/>
    <w:tmpl w:val="063C8EA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2A813D3"/>
    <w:multiLevelType w:val="hybridMultilevel"/>
    <w:tmpl w:val="C344B50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62EA064E"/>
    <w:multiLevelType w:val="hybridMultilevel"/>
    <w:tmpl w:val="C128CC6E"/>
    <w:lvl w:ilvl="0">
      <w:start w:val="1"/>
      <w:numFmt w:val="bullet"/>
      <w:lvlText w:val=""/>
      <w:lvlJc w:val="left"/>
      <w:pPr>
        <w:ind w:left="1350" w:hanging="360"/>
      </w:pPr>
      <w:rPr>
        <w:rFonts w:ascii="Symbol" w:hAnsi="Symbol" w:hint="default"/>
        <w:b/>
        <w:bCs/>
        <w:sz w:val="18"/>
        <w:szCs w:val="18"/>
      </w:rPr>
    </w:lvl>
    <w:lvl w:ilvl="1" w:tentative="1">
      <w:start w:val="1"/>
      <w:numFmt w:val="lowerLetter"/>
      <w:lvlText w:val="%2."/>
      <w:lvlJc w:val="left"/>
      <w:pPr>
        <w:ind w:left="2070" w:hanging="360"/>
      </w:p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6">
    <w:nsid w:val="654D13CA"/>
    <w:multiLevelType w:val="hybridMultilevel"/>
    <w:tmpl w:val="A11E76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59676CF"/>
    <w:multiLevelType w:val="hybridMultilevel"/>
    <w:tmpl w:val="6AE07266"/>
    <w:lvl w:ilvl="0">
      <w:start w:val="1"/>
      <w:numFmt w:val="bullet"/>
      <w:lvlText w:val=""/>
      <w:lvlJc w:val="left"/>
      <w:pPr>
        <w:tabs>
          <w:tab w:val="num" w:pos="-360"/>
        </w:tabs>
        <w:ind w:left="720" w:hanging="360"/>
      </w:pPr>
      <w:rPr>
        <w:rFonts w:ascii="Wingdings" w:hAnsi="Wingdings" w:cs="Times New Roman" w:hint="default"/>
      </w:rPr>
    </w:lvl>
    <w:lvl w:ilvl="1">
      <w:start w:val="1"/>
      <w:numFmt w:val="bullet"/>
      <w:lvlText w:val=""/>
      <w:lvlJc w:val="left"/>
      <w:pPr>
        <w:tabs>
          <w:tab w:val="num" w:pos="-360"/>
        </w:tabs>
        <w:ind w:left="1260" w:hanging="360"/>
      </w:pPr>
      <w:rPr>
        <w:rFonts w:ascii="Wingdings" w:hAnsi="Wingdings" w:hint="default"/>
      </w:rPr>
    </w:lvl>
    <w:lvl w:ilvl="2">
      <w:start w:val="1"/>
      <w:numFmt w:val="bullet"/>
      <w:lvlText w:val=""/>
      <w:lvlJc w:val="left"/>
      <w:pPr>
        <w:tabs>
          <w:tab w:val="num" w:pos="-360"/>
        </w:tabs>
        <w:ind w:left="2160" w:hanging="360"/>
      </w:pPr>
      <w:rPr>
        <w:rFonts w:ascii="Wingdings" w:hAnsi="Wingdings" w:cs="Times New Roman" w:hint="default"/>
      </w:rPr>
    </w:lvl>
    <w:lvl w:ilvl="3">
      <w:start w:val="1"/>
      <w:numFmt w:val="bullet"/>
      <w:lvlText w:val=""/>
      <w:lvlJc w:val="left"/>
      <w:pPr>
        <w:tabs>
          <w:tab w:val="num" w:pos="-360"/>
        </w:tabs>
        <w:ind w:left="2880" w:hanging="360"/>
      </w:pPr>
      <w:rPr>
        <w:rFonts w:ascii="Symbol" w:hAnsi="Symbol" w:hint="default"/>
      </w:rPr>
    </w:lvl>
    <w:lvl w:ilvl="4">
      <w:start w:val="1"/>
      <w:numFmt w:val="bullet"/>
      <w:lvlText w:val="o"/>
      <w:lvlJc w:val="left"/>
      <w:pPr>
        <w:tabs>
          <w:tab w:val="num" w:pos="-360"/>
        </w:tabs>
        <w:ind w:left="3600" w:hanging="360"/>
      </w:pPr>
      <w:rPr>
        <w:rFonts w:ascii="Courier New" w:hAnsi="Courier New" w:cs="Courier New" w:hint="default"/>
      </w:rPr>
    </w:lvl>
    <w:lvl w:ilvl="5">
      <w:start w:val="1"/>
      <w:numFmt w:val="bullet"/>
      <w:lvlText w:val=""/>
      <w:lvlJc w:val="left"/>
      <w:pPr>
        <w:tabs>
          <w:tab w:val="num" w:pos="-360"/>
        </w:tabs>
        <w:ind w:left="4320" w:hanging="360"/>
      </w:pPr>
      <w:rPr>
        <w:rFonts w:ascii="Wingdings" w:hAnsi="Wingdings" w:hint="default"/>
      </w:rPr>
    </w:lvl>
    <w:lvl w:ilvl="6">
      <w:start w:val="1"/>
      <w:numFmt w:val="bullet"/>
      <w:lvlText w:val=""/>
      <w:lvlJc w:val="left"/>
      <w:pPr>
        <w:tabs>
          <w:tab w:val="num" w:pos="-360"/>
        </w:tabs>
        <w:ind w:left="5040" w:hanging="360"/>
      </w:pPr>
      <w:rPr>
        <w:rFonts w:ascii="Symbol" w:hAnsi="Symbol" w:hint="default"/>
      </w:rPr>
    </w:lvl>
    <w:lvl w:ilvl="7">
      <w:start w:val="1"/>
      <w:numFmt w:val="bullet"/>
      <w:lvlText w:val="o"/>
      <w:lvlJc w:val="left"/>
      <w:pPr>
        <w:tabs>
          <w:tab w:val="num" w:pos="-360"/>
        </w:tabs>
        <w:ind w:left="5760" w:hanging="360"/>
      </w:pPr>
      <w:rPr>
        <w:rFonts w:ascii="Courier New" w:hAnsi="Courier New" w:cs="Courier New" w:hint="default"/>
      </w:rPr>
    </w:lvl>
    <w:lvl w:ilvl="8">
      <w:start w:val="1"/>
      <w:numFmt w:val="bullet"/>
      <w:lvlText w:val=""/>
      <w:lvlJc w:val="left"/>
      <w:pPr>
        <w:tabs>
          <w:tab w:val="num" w:pos="-360"/>
        </w:tabs>
        <w:ind w:left="6480" w:hanging="360"/>
      </w:pPr>
      <w:rPr>
        <w:rFonts w:ascii="Wingdings" w:hAnsi="Wingdings" w:hint="default"/>
      </w:rPr>
    </w:lvl>
  </w:abstractNum>
  <w:abstractNum w:abstractNumId="28">
    <w:nsid w:val="664D5C5E"/>
    <w:multiLevelType w:val="hybridMultilevel"/>
    <w:tmpl w:val="BAF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5550E1"/>
    <w:multiLevelType w:val="hybridMultilevel"/>
    <w:tmpl w:val="9F64667A"/>
    <w:lvl w:ilvl="0">
      <w:start w:val="1"/>
      <w:numFmt w:val="bullet"/>
      <w:lvlText w:val=""/>
      <w:lvlJc w:val="left"/>
      <w:pPr>
        <w:ind w:left="360" w:hanging="360"/>
      </w:pPr>
      <w:rPr>
        <w:rFonts w:ascii="Symbol" w:hAnsi="Symbol" w:hint="default"/>
        <w:sz w:val="16"/>
        <w:szCs w:val="16"/>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nsid w:val="688F740C"/>
    <w:multiLevelType w:val="hybridMultilevel"/>
    <w:tmpl w:val="E1A636B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1">
    <w:nsid w:val="6DF63758"/>
    <w:multiLevelType w:val="hybridMultilevel"/>
    <w:tmpl w:val="42AE89EA"/>
    <w:lvl w:ilvl="0">
      <w:start w:val="1"/>
      <w:numFmt w:val="bullet"/>
      <w:lvlText w:val=""/>
      <w:lvlJc w:val="left"/>
      <w:pPr>
        <w:ind w:left="360" w:hanging="360"/>
      </w:pPr>
      <w:rPr>
        <w:rFonts w:ascii="Wingdings" w:hAnsi="Wingdings" w:hint="default"/>
        <w:b w:val="0"/>
        <w:bCs w:val="0"/>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71227E8E"/>
    <w:multiLevelType w:val="hybridMultilevel"/>
    <w:tmpl w:val="3670D35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3">
    <w:nsid w:val="78E94A32"/>
    <w:multiLevelType w:val="hybridMultilevel"/>
    <w:tmpl w:val="5D446A3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6"/>
  </w:num>
  <w:num w:numId="7">
    <w:abstractNumId w:val="8"/>
  </w:num>
  <w:num w:numId="8">
    <w:abstractNumId w:val="13"/>
  </w:num>
  <w:num w:numId="9">
    <w:abstractNumId w:val="30"/>
  </w:num>
  <w:num w:numId="10">
    <w:abstractNumId w:val="25"/>
  </w:num>
  <w:num w:numId="11">
    <w:abstractNumId w:val="9"/>
  </w:num>
  <w:num w:numId="12">
    <w:abstractNumId w:val="22"/>
  </w:num>
  <w:num w:numId="13">
    <w:abstractNumId w:val="20"/>
  </w:num>
  <w:num w:numId="14">
    <w:abstractNumId w:val="12"/>
  </w:num>
  <w:num w:numId="15">
    <w:abstractNumId w:val="23"/>
  </w:num>
  <w:num w:numId="16">
    <w:abstractNumId w:val="5"/>
  </w:num>
  <w:num w:numId="17">
    <w:abstractNumId w:val="14"/>
  </w:num>
  <w:num w:numId="18">
    <w:abstractNumId w:val="31"/>
  </w:num>
  <w:num w:numId="19">
    <w:abstractNumId w:val="0"/>
  </w:num>
  <w:num w:numId="20">
    <w:abstractNumId w:val="10"/>
  </w:num>
  <w:num w:numId="21">
    <w:abstractNumId w:val="27"/>
  </w:num>
  <w:num w:numId="22">
    <w:abstractNumId w:val="19"/>
  </w:num>
  <w:num w:numId="23">
    <w:abstractNumId w:val="26"/>
  </w:num>
  <w:num w:numId="24">
    <w:abstractNumId w:val="33"/>
  </w:num>
  <w:num w:numId="25">
    <w:abstractNumId w:val="6"/>
  </w:num>
  <w:num w:numId="26">
    <w:abstractNumId w:val="32"/>
  </w:num>
  <w:num w:numId="27">
    <w:abstractNumId w:val="24"/>
  </w:num>
  <w:num w:numId="28">
    <w:abstractNumId w:val="29"/>
  </w:num>
  <w:num w:numId="29">
    <w:abstractNumId w:val="28"/>
  </w:num>
  <w:num w:numId="30">
    <w:abstractNumId w:val="21"/>
  </w:num>
  <w:num w:numId="31">
    <w:abstractNumId w:val="11"/>
  </w:num>
  <w:num w:numId="32">
    <w:abstractNumId w:val="7"/>
  </w:num>
  <w:num w:numId="33">
    <w:abstractNumId w:val="18"/>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413BF4"/>
    <w:rsid w:val="00004E97"/>
    <w:rsid w:val="00006315"/>
    <w:rsid w:val="0001239D"/>
    <w:rsid w:val="00013E9D"/>
    <w:rsid w:val="00016901"/>
    <w:rsid w:val="00020739"/>
    <w:rsid w:val="0002118D"/>
    <w:rsid w:val="0002315B"/>
    <w:rsid w:val="00023FD6"/>
    <w:rsid w:val="00031B13"/>
    <w:rsid w:val="000328F7"/>
    <w:rsid w:val="0004163D"/>
    <w:rsid w:val="00041E03"/>
    <w:rsid w:val="00043ADF"/>
    <w:rsid w:val="00044729"/>
    <w:rsid w:val="000448F1"/>
    <w:rsid w:val="000503EB"/>
    <w:rsid w:val="000552CE"/>
    <w:rsid w:val="00056E80"/>
    <w:rsid w:val="00057EC0"/>
    <w:rsid w:val="000608BF"/>
    <w:rsid w:val="00062A1A"/>
    <w:rsid w:val="000718E0"/>
    <w:rsid w:val="00072FB8"/>
    <w:rsid w:val="00073D23"/>
    <w:rsid w:val="00074723"/>
    <w:rsid w:val="00075ECF"/>
    <w:rsid w:val="000818B0"/>
    <w:rsid w:val="0008471B"/>
    <w:rsid w:val="0008543B"/>
    <w:rsid w:val="000865BD"/>
    <w:rsid w:val="000911C1"/>
    <w:rsid w:val="000914E8"/>
    <w:rsid w:val="00094DE9"/>
    <w:rsid w:val="00097939"/>
    <w:rsid w:val="000A01E5"/>
    <w:rsid w:val="000A2BB8"/>
    <w:rsid w:val="000A4D3D"/>
    <w:rsid w:val="000A6021"/>
    <w:rsid w:val="000B2D3E"/>
    <w:rsid w:val="000B4362"/>
    <w:rsid w:val="000C06FA"/>
    <w:rsid w:val="000C0EAA"/>
    <w:rsid w:val="000C14FE"/>
    <w:rsid w:val="000C16C6"/>
    <w:rsid w:val="000C274D"/>
    <w:rsid w:val="000C4E70"/>
    <w:rsid w:val="000C6E89"/>
    <w:rsid w:val="000C729F"/>
    <w:rsid w:val="000D0263"/>
    <w:rsid w:val="000D07AD"/>
    <w:rsid w:val="000D4AE8"/>
    <w:rsid w:val="000E154C"/>
    <w:rsid w:val="000E1801"/>
    <w:rsid w:val="000E7679"/>
    <w:rsid w:val="000F41EA"/>
    <w:rsid w:val="000F5F60"/>
    <w:rsid w:val="000F6347"/>
    <w:rsid w:val="000F6898"/>
    <w:rsid w:val="000F6A62"/>
    <w:rsid w:val="00100F89"/>
    <w:rsid w:val="00103B4A"/>
    <w:rsid w:val="0010425E"/>
    <w:rsid w:val="00106D01"/>
    <w:rsid w:val="00111A56"/>
    <w:rsid w:val="00113976"/>
    <w:rsid w:val="001141AE"/>
    <w:rsid w:val="00116598"/>
    <w:rsid w:val="00116D4A"/>
    <w:rsid w:val="0011762E"/>
    <w:rsid w:val="00117664"/>
    <w:rsid w:val="00122AD6"/>
    <w:rsid w:val="001265DB"/>
    <w:rsid w:val="001311B5"/>
    <w:rsid w:val="001317A2"/>
    <w:rsid w:val="00135187"/>
    <w:rsid w:val="001361EE"/>
    <w:rsid w:val="0013713D"/>
    <w:rsid w:val="00143F27"/>
    <w:rsid w:val="0014444C"/>
    <w:rsid w:val="00144A8D"/>
    <w:rsid w:val="00160433"/>
    <w:rsid w:val="0016044D"/>
    <w:rsid w:val="00160C17"/>
    <w:rsid w:val="00162F71"/>
    <w:rsid w:val="00163073"/>
    <w:rsid w:val="00163BEE"/>
    <w:rsid w:val="00164735"/>
    <w:rsid w:val="00167BDA"/>
    <w:rsid w:val="0017135C"/>
    <w:rsid w:val="00176107"/>
    <w:rsid w:val="001844FF"/>
    <w:rsid w:val="00196F68"/>
    <w:rsid w:val="00197A95"/>
    <w:rsid w:val="001A2801"/>
    <w:rsid w:val="001A2B5C"/>
    <w:rsid w:val="001A378D"/>
    <w:rsid w:val="001A69F6"/>
    <w:rsid w:val="001B04B5"/>
    <w:rsid w:val="001B158E"/>
    <w:rsid w:val="001B1FC8"/>
    <w:rsid w:val="001B3824"/>
    <w:rsid w:val="001B4889"/>
    <w:rsid w:val="001B72E7"/>
    <w:rsid w:val="001C08DE"/>
    <w:rsid w:val="001C2D94"/>
    <w:rsid w:val="001C6902"/>
    <w:rsid w:val="001C7548"/>
    <w:rsid w:val="001D1474"/>
    <w:rsid w:val="001D36D1"/>
    <w:rsid w:val="001D6B47"/>
    <w:rsid w:val="001E2E3F"/>
    <w:rsid w:val="001E3A52"/>
    <w:rsid w:val="001E4F7B"/>
    <w:rsid w:val="001E58F6"/>
    <w:rsid w:val="001E5E67"/>
    <w:rsid w:val="001E6614"/>
    <w:rsid w:val="001F2513"/>
    <w:rsid w:val="001F2F51"/>
    <w:rsid w:val="001F4051"/>
    <w:rsid w:val="0020124C"/>
    <w:rsid w:val="00202577"/>
    <w:rsid w:val="0021375D"/>
    <w:rsid w:val="00217657"/>
    <w:rsid w:val="00221349"/>
    <w:rsid w:val="0022260F"/>
    <w:rsid w:val="002250AC"/>
    <w:rsid w:val="002277B3"/>
    <w:rsid w:val="002311DA"/>
    <w:rsid w:val="00231265"/>
    <w:rsid w:val="00234D24"/>
    <w:rsid w:val="00240768"/>
    <w:rsid w:val="00241375"/>
    <w:rsid w:val="00247503"/>
    <w:rsid w:val="00250AE5"/>
    <w:rsid w:val="00251AB2"/>
    <w:rsid w:val="00252BC4"/>
    <w:rsid w:val="0025492E"/>
    <w:rsid w:val="00262A10"/>
    <w:rsid w:val="00262ED3"/>
    <w:rsid w:val="00263763"/>
    <w:rsid w:val="00266629"/>
    <w:rsid w:val="0027211E"/>
    <w:rsid w:val="00273EA8"/>
    <w:rsid w:val="00276DAA"/>
    <w:rsid w:val="0028026E"/>
    <w:rsid w:val="0028085B"/>
    <w:rsid w:val="002811EA"/>
    <w:rsid w:val="002875F9"/>
    <w:rsid w:val="0029150A"/>
    <w:rsid w:val="00292641"/>
    <w:rsid w:val="00292E86"/>
    <w:rsid w:val="002974D6"/>
    <w:rsid w:val="002A0D4B"/>
    <w:rsid w:val="002A12DD"/>
    <w:rsid w:val="002A2336"/>
    <w:rsid w:val="002A247C"/>
    <w:rsid w:val="002A39F3"/>
    <w:rsid w:val="002A3C4C"/>
    <w:rsid w:val="002A42D4"/>
    <w:rsid w:val="002B2980"/>
    <w:rsid w:val="002C1DA7"/>
    <w:rsid w:val="002C4F95"/>
    <w:rsid w:val="002C56F2"/>
    <w:rsid w:val="002C79FE"/>
    <w:rsid w:val="002D1B3D"/>
    <w:rsid w:val="002D32D4"/>
    <w:rsid w:val="002D54A0"/>
    <w:rsid w:val="002D5796"/>
    <w:rsid w:val="002D6802"/>
    <w:rsid w:val="002D69EB"/>
    <w:rsid w:val="002D7CF8"/>
    <w:rsid w:val="002E1C85"/>
    <w:rsid w:val="002E3B01"/>
    <w:rsid w:val="002E48B9"/>
    <w:rsid w:val="002F4579"/>
    <w:rsid w:val="002F5115"/>
    <w:rsid w:val="0030175E"/>
    <w:rsid w:val="00306D25"/>
    <w:rsid w:val="00307CE9"/>
    <w:rsid w:val="00311E4C"/>
    <w:rsid w:val="00312E2C"/>
    <w:rsid w:val="0031357F"/>
    <w:rsid w:val="00316CAB"/>
    <w:rsid w:val="00321670"/>
    <w:rsid w:val="00323C21"/>
    <w:rsid w:val="003274AD"/>
    <w:rsid w:val="00331394"/>
    <w:rsid w:val="00331EF2"/>
    <w:rsid w:val="0033251A"/>
    <w:rsid w:val="003328A9"/>
    <w:rsid w:val="00332E46"/>
    <w:rsid w:val="00337FFC"/>
    <w:rsid w:val="00342BF5"/>
    <w:rsid w:val="00343E22"/>
    <w:rsid w:val="00344DF1"/>
    <w:rsid w:val="00346C81"/>
    <w:rsid w:val="00355AD2"/>
    <w:rsid w:val="00360622"/>
    <w:rsid w:val="00365CED"/>
    <w:rsid w:val="00367A4E"/>
    <w:rsid w:val="003746DE"/>
    <w:rsid w:val="00380769"/>
    <w:rsid w:val="00380E36"/>
    <w:rsid w:val="00380F1B"/>
    <w:rsid w:val="00381DA8"/>
    <w:rsid w:val="00383620"/>
    <w:rsid w:val="00386BD4"/>
    <w:rsid w:val="00386BF7"/>
    <w:rsid w:val="0038758D"/>
    <w:rsid w:val="003920A6"/>
    <w:rsid w:val="003A2BFB"/>
    <w:rsid w:val="003B17AC"/>
    <w:rsid w:val="003B322B"/>
    <w:rsid w:val="003B3C0C"/>
    <w:rsid w:val="003C6566"/>
    <w:rsid w:val="003D05B5"/>
    <w:rsid w:val="003D663F"/>
    <w:rsid w:val="003E09E8"/>
    <w:rsid w:val="003E430D"/>
    <w:rsid w:val="003E4C5C"/>
    <w:rsid w:val="003E5A10"/>
    <w:rsid w:val="003E7CDF"/>
    <w:rsid w:val="003F3FA0"/>
    <w:rsid w:val="003F3FC6"/>
    <w:rsid w:val="0040169C"/>
    <w:rsid w:val="0040290F"/>
    <w:rsid w:val="00403792"/>
    <w:rsid w:val="0040566B"/>
    <w:rsid w:val="0041300C"/>
    <w:rsid w:val="00413209"/>
    <w:rsid w:val="00413BF4"/>
    <w:rsid w:val="00414B58"/>
    <w:rsid w:val="00415D51"/>
    <w:rsid w:val="00420040"/>
    <w:rsid w:val="00420589"/>
    <w:rsid w:val="00420878"/>
    <w:rsid w:val="00423834"/>
    <w:rsid w:val="004275CA"/>
    <w:rsid w:val="0043021C"/>
    <w:rsid w:val="004303B5"/>
    <w:rsid w:val="00430D3D"/>
    <w:rsid w:val="004325A5"/>
    <w:rsid w:val="00433EC9"/>
    <w:rsid w:val="004358C9"/>
    <w:rsid w:val="004407D9"/>
    <w:rsid w:val="004432FD"/>
    <w:rsid w:val="004520A6"/>
    <w:rsid w:val="00453BE9"/>
    <w:rsid w:val="0046112E"/>
    <w:rsid w:val="00464F47"/>
    <w:rsid w:val="00465934"/>
    <w:rsid w:val="004706A8"/>
    <w:rsid w:val="00473ABA"/>
    <w:rsid w:val="0047400C"/>
    <w:rsid w:val="0047466E"/>
    <w:rsid w:val="00476D85"/>
    <w:rsid w:val="00480177"/>
    <w:rsid w:val="0048072D"/>
    <w:rsid w:val="00482A0A"/>
    <w:rsid w:val="00482E87"/>
    <w:rsid w:val="00484E93"/>
    <w:rsid w:val="004906E0"/>
    <w:rsid w:val="00490DF8"/>
    <w:rsid w:val="00491C94"/>
    <w:rsid w:val="0049248B"/>
    <w:rsid w:val="00496BBC"/>
    <w:rsid w:val="004A1F98"/>
    <w:rsid w:val="004A343F"/>
    <w:rsid w:val="004A48EA"/>
    <w:rsid w:val="004A5021"/>
    <w:rsid w:val="004B0F04"/>
    <w:rsid w:val="004B1F52"/>
    <w:rsid w:val="004B31ED"/>
    <w:rsid w:val="004B4E29"/>
    <w:rsid w:val="004C015E"/>
    <w:rsid w:val="004C0766"/>
    <w:rsid w:val="004C11D5"/>
    <w:rsid w:val="004C15EA"/>
    <w:rsid w:val="004C2867"/>
    <w:rsid w:val="004C57D2"/>
    <w:rsid w:val="004C64CE"/>
    <w:rsid w:val="004C746F"/>
    <w:rsid w:val="004C7CAF"/>
    <w:rsid w:val="004D0A17"/>
    <w:rsid w:val="004D19EF"/>
    <w:rsid w:val="004D300B"/>
    <w:rsid w:val="004D4D27"/>
    <w:rsid w:val="004E4BC6"/>
    <w:rsid w:val="004E6E56"/>
    <w:rsid w:val="004F0EB5"/>
    <w:rsid w:val="004F15F6"/>
    <w:rsid w:val="004F66B8"/>
    <w:rsid w:val="004F6DA9"/>
    <w:rsid w:val="00502C85"/>
    <w:rsid w:val="00506113"/>
    <w:rsid w:val="00513059"/>
    <w:rsid w:val="0051389F"/>
    <w:rsid w:val="00513944"/>
    <w:rsid w:val="00513B4F"/>
    <w:rsid w:val="005157B1"/>
    <w:rsid w:val="00523589"/>
    <w:rsid w:val="00523BA0"/>
    <w:rsid w:val="005242F4"/>
    <w:rsid w:val="005267DB"/>
    <w:rsid w:val="00526BF5"/>
    <w:rsid w:val="00527DC5"/>
    <w:rsid w:val="00530631"/>
    <w:rsid w:val="005308F0"/>
    <w:rsid w:val="005348C1"/>
    <w:rsid w:val="00535C99"/>
    <w:rsid w:val="00536A4E"/>
    <w:rsid w:val="00540972"/>
    <w:rsid w:val="00543F06"/>
    <w:rsid w:val="00545E05"/>
    <w:rsid w:val="00554C39"/>
    <w:rsid w:val="00555EBB"/>
    <w:rsid w:val="00557EA8"/>
    <w:rsid w:val="005622A6"/>
    <w:rsid w:val="00566600"/>
    <w:rsid w:val="00566F5C"/>
    <w:rsid w:val="00567936"/>
    <w:rsid w:val="00573A52"/>
    <w:rsid w:val="005760E4"/>
    <w:rsid w:val="00581C9D"/>
    <w:rsid w:val="00587A2C"/>
    <w:rsid w:val="00587ACE"/>
    <w:rsid w:val="00592CFD"/>
    <w:rsid w:val="0059407E"/>
    <w:rsid w:val="005979E3"/>
    <w:rsid w:val="005A0F01"/>
    <w:rsid w:val="005A1608"/>
    <w:rsid w:val="005A2E7C"/>
    <w:rsid w:val="005A4C90"/>
    <w:rsid w:val="005B136B"/>
    <w:rsid w:val="005B13D3"/>
    <w:rsid w:val="005B25A1"/>
    <w:rsid w:val="005B3F5D"/>
    <w:rsid w:val="005C39CF"/>
    <w:rsid w:val="005C39E5"/>
    <w:rsid w:val="005C65A5"/>
    <w:rsid w:val="005D21E4"/>
    <w:rsid w:val="005D2D22"/>
    <w:rsid w:val="005D6057"/>
    <w:rsid w:val="005E07BE"/>
    <w:rsid w:val="005E16B1"/>
    <w:rsid w:val="005E254B"/>
    <w:rsid w:val="005E784B"/>
    <w:rsid w:val="005F243B"/>
    <w:rsid w:val="005F52C6"/>
    <w:rsid w:val="00600C64"/>
    <w:rsid w:val="00601A87"/>
    <w:rsid w:val="006039CE"/>
    <w:rsid w:val="00604C7E"/>
    <w:rsid w:val="00606B8F"/>
    <w:rsid w:val="00607867"/>
    <w:rsid w:val="0061146B"/>
    <w:rsid w:val="00613843"/>
    <w:rsid w:val="00614DB4"/>
    <w:rsid w:val="00615116"/>
    <w:rsid w:val="00617E9F"/>
    <w:rsid w:val="006208CD"/>
    <w:rsid w:val="0062134D"/>
    <w:rsid w:val="00621BCB"/>
    <w:rsid w:val="00625556"/>
    <w:rsid w:val="00632E87"/>
    <w:rsid w:val="006343A5"/>
    <w:rsid w:val="00636A95"/>
    <w:rsid w:val="0063775F"/>
    <w:rsid w:val="00637FC4"/>
    <w:rsid w:val="00640E90"/>
    <w:rsid w:val="00640EAC"/>
    <w:rsid w:val="006478B9"/>
    <w:rsid w:val="006573A4"/>
    <w:rsid w:val="00660F6A"/>
    <w:rsid w:val="00662AF1"/>
    <w:rsid w:val="006661FD"/>
    <w:rsid w:val="006715DF"/>
    <w:rsid w:val="0067532F"/>
    <w:rsid w:val="00676004"/>
    <w:rsid w:val="00690A4D"/>
    <w:rsid w:val="006912A0"/>
    <w:rsid w:val="006913E1"/>
    <w:rsid w:val="00697896"/>
    <w:rsid w:val="006A501B"/>
    <w:rsid w:val="006A5372"/>
    <w:rsid w:val="006B25DE"/>
    <w:rsid w:val="006B49BF"/>
    <w:rsid w:val="006B60BB"/>
    <w:rsid w:val="006C0271"/>
    <w:rsid w:val="006C2CB8"/>
    <w:rsid w:val="006C3E09"/>
    <w:rsid w:val="006C5722"/>
    <w:rsid w:val="006D2393"/>
    <w:rsid w:val="006D326D"/>
    <w:rsid w:val="006D4B17"/>
    <w:rsid w:val="006E2F6D"/>
    <w:rsid w:val="006E3D6E"/>
    <w:rsid w:val="006E4858"/>
    <w:rsid w:val="006E6BFA"/>
    <w:rsid w:val="006F0B16"/>
    <w:rsid w:val="006F5A4E"/>
    <w:rsid w:val="006F5B6C"/>
    <w:rsid w:val="006F7081"/>
    <w:rsid w:val="006F77DF"/>
    <w:rsid w:val="006F791C"/>
    <w:rsid w:val="00701056"/>
    <w:rsid w:val="00701918"/>
    <w:rsid w:val="007046C2"/>
    <w:rsid w:val="00706B29"/>
    <w:rsid w:val="007126FE"/>
    <w:rsid w:val="00713BED"/>
    <w:rsid w:val="00715D45"/>
    <w:rsid w:val="007161C3"/>
    <w:rsid w:val="0072043D"/>
    <w:rsid w:val="00720A07"/>
    <w:rsid w:val="00725730"/>
    <w:rsid w:val="00726BAA"/>
    <w:rsid w:val="00727ABF"/>
    <w:rsid w:val="007319A2"/>
    <w:rsid w:val="00734EB4"/>
    <w:rsid w:val="00742296"/>
    <w:rsid w:val="007511AA"/>
    <w:rsid w:val="007537D8"/>
    <w:rsid w:val="0075469B"/>
    <w:rsid w:val="00761F83"/>
    <w:rsid w:val="00765F2E"/>
    <w:rsid w:val="00771EC4"/>
    <w:rsid w:val="00771F48"/>
    <w:rsid w:val="00775635"/>
    <w:rsid w:val="00776DAD"/>
    <w:rsid w:val="007802FE"/>
    <w:rsid w:val="00781633"/>
    <w:rsid w:val="0078512A"/>
    <w:rsid w:val="007862CB"/>
    <w:rsid w:val="007875AB"/>
    <w:rsid w:val="00790A87"/>
    <w:rsid w:val="007921BD"/>
    <w:rsid w:val="00793682"/>
    <w:rsid w:val="00793AF6"/>
    <w:rsid w:val="00797A32"/>
    <w:rsid w:val="00797BAB"/>
    <w:rsid w:val="007B0E1B"/>
    <w:rsid w:val="007B1719"/>
    <w:rsid w:val="007B5772"/>
    <w:rsid w:val="007B613E"/>
    <w:rsid w:val="007C492F"/>
    <w:rsid w:val="007C5B3A"/>
    <w:rsid w:val="007D59F9"/>
    <w:rsid w:val="007D62DE"/>
    <w:rsid w:val="007E02B0"/>
    <w:rsid w:val="007E1844"/>
    <w:rsid w:val="007E32E9"/>
    <w:rsid w:val="007E5505"/>
    <w:rsid w:val="007E6E1F"/>
    <w:rsid w:val="007E77BF"/>
    <w:rsid w:val="007F500B"/>
    <w:rsid w:val="007F6E3B"/>
    <w:rsid w:val="007F6FCD"/>
    <w:rsid w:val="00805F3B"/>
    <w:rsid w:val="00806801"/>
    <w:rsid w:val="00806F39"/>
    <w:rsid w:val="00807BE0"/>
    <w:rsid w:val="0081006B"/>
    <w:rsid w:val="00811734"/>
    <w:rsid w:val="00811DFB"/>
    <w:rsid w:val="008132CB"/>
    <w:rsid w:val="00820B3E"/>
    <w:rsid w:val="0082115E"/>
    <w:rsid w:val="00822E3E"/>
    <w:rsid w:val="00823B65"/>
    <w:rsid w:val="00827FFE"/>
    <w:rsid w:val="008338EF"/>
    <w:rsid w:val="00836F38"/>
    <w:rsid w:val="00840365"/>
    <w:rsid w:val="008413D6"/>
    <w:rsid w:val="00844424"/>
    <w:rsid w:val="008453D1"/>
    <w:rsid w:val="0085335A"/>
    <w:rsid w:val="00854005"/>
    <w:rsid w:val="00857C3B"/>
    <w:rsid w:val="00861C33"/>
    <w:rsid w:val="00864FEF"/>
    <w:rsid w:val="00865993"/>
    <w:rsid w:val="008660E2"/>
    <w:rsid w:val="00866FEC"/>
    <w:rsid w:val="00867E05"/>
    <w:rsid w:val="00872770"/>
    <w:rsid w:val="00874320"/>
    <w:rsid w:val="00875C5F"/>
    <w:rsid w:val="008818E2"/>
    <w:rsid w:val="00883210"/>
    <w:rsid w:val="00887156"/>
    <w:rsid w:val="00887FD4"/>
    <w:rsid w:val="00890DDC"/>
    <w:rsid w:val="00896DF0"/>
    <w:rsid w:val="008A04AC"/>
    <w:rsid w:val="008A0592"/>
    <w:rsid w:val="008A1A5B"/>
    <w:rsid w:val="008B2345"/>
    <w:rsid w:val="008B2F45"/>
    <w:rsid w:val="008B30A8"/>
    <w:rsid w:val="008B7E9C"/>
    <w:rsid w:val="008C2349"/>
    <w:rsid w:val="008C2905"/>
    <w:rsid w:val="008C3186"/>
    <w:rsid w:val="008C4EC2"/>
    <w:rsid w:val="008C7CE2"/>
    <w:rsid w:val="008D3C57"/>
    <w:rsid w:val="008D4103"/>
    <w:rsid w:val="008D6105"/>
    <w:rsid w:val="008D7DC9"/>
    <w:rsid w:val="008E1342"/>
    <w:rsid w:val="008E20DF"/>
    <w:rsid w:val="008E21A9"/>
    <w:rsid w:val="008E359D"/>
    <w:rsid w:val="008E393A"/>
    <w:rsid w:val="008E5DD1"/>
    <w:rsid w:val="008F15C3"/>
    <w:rsid w:val="008F2074"/>
    <w:rsid w:val="008F2E8E"/>
    <w:rsid w:val="008F3189"/>
    <w:rsid w:val="008F4285"/>
    <w:rsid w:val="008F6B38"/>
    <w:rsid w:val="008F6FE0"/>
    <w:rsid w:val="009002D8"/>
    <w:rsid w:val="009033F7"/>
    <w:rsid w:val="00904D76"/>
    <w:rsid w:val="00904DA3"/>
    <w:rsid w:val="009061D8"/>
    <w:rsid w:val="00906A19"/>
    <w:rsid w:val="00913097"/>
    <w:rsid w:val="009217A4"/>
    <w:rsid w:val="00924671"/>
    <w:rsid w:val="009257DC"/>
    <w:rsid w:val="00925F2F"/>
    <w:rsid w:val="009266E1"/>
    <w:rsid w:val="00926B96"/>
    <w:rsid w:val="00926BCC"/>
    <w:rsid w:val="00930A9B"/>
    <w:rsid w:val="00936B7E"/>
    <w:rsid w:val="00936D11"/>
    <w:rsid w:val="009470A1"/>
    <w:rsid w:val="0095035D"/>
    <w:rsid w:val="00953732"/>
    <w:rsid w:val="0095414C"/>
    <w:rsid w:val="00957A14"/>
    <w:rsid w:val="0096119F"/>
    <w:rsid w:val="00971FB1"/>
    <w:rsid w:val="00973D58"/>
    <w:rsid w:val="00974AEF"/>
    <w:rsid w:val="00976921"/>
    <w:rsid w:val="00976A4F"/>
    <w:rsid w:val="00976D28"/>
    <w:rsid w:val="009930FA"/>
    <w:rsid w:val="009951F9"/>
    <w:rsid w:val="00995D6E"/>
    <w:rsid w:val="009A0CF0"/>
    <w:rsid w:val="009A33CB"/>
    <w:rsid w:val="009A7E69"/>
    <w:rsid w:val="009B1702"/>
    <w:rsid w:val="009B2F9C"/>
    <w:rsid w:val="009B5B87"/>
    <w:rsid w:val="009B6F7F"/>
    <w:rsid w:val="009C1018"/>
    <w:rsid w:val="009C10F9"/>
    <w:rsid w:val="009C2FAA"/>
    <w:rsid w:val="009C39C3"/>
    <w:rsid w:val="009C472A"/>
    <w:rsid w:val="009D098E"/>
    <w:rsid w:val="009D16E8"/>
    <w:rsid w:val="009D20DF"/>
    <w:rsid w:val="009D56EC"/>
    <w:rsid w:val="009D68F0"/>
    <w:rsid w:val="009D766D"/>
    <w:rsid w:val="009D77F6"/>
    <w:rsid w:val="009E19B6"/>
    <w:rsid w:val="009E1B9B"/>
    <w:rsid w:val="009E779D"/>
    <w:rsid w:val="009E79D9"/>
    <w:rsid w:val="00A01AAE"/>
    <w:rsid w:val="00A0351E"/>
    <w:rsid w:val="00A0359F"/>
    <w:rsid w:val="00A03FCA"/>
    <w:rsid w:val="00A10AD3"/>
    <w:rsid w:val="00A10EAB"/>
    <w:rsid w:val="00A15691"/>
    <w:rsid w:val="00A160DF"/>
    <w:rsid w:val="00A16AD9"/>
    <w:rsid w:val="00A170BF"/>
    <w:rsid w:val="00A22C81"/>
    <w:rsid w:val="00A30C9A"/>
    <w:rsid w:val="00A323BF"/>
    <w:rsid w:val="00A34370"/>
    <w:rsid w:val="00A466EB"/>
    <w:rsid w:val="00A5150D"/>
    <w:rsid w:val="00A5290C"/>
    <w:rsid w:val="00A55049"/>
    <w:rsid w:val="00A56585"/>
    <w:rsid w:val="00A64E16"/>
    <w:rsid w:val="00A702F4"/>
    <w:rsid w:val="00A751A9"/>
    <w:rsid w:val="00A76241"/>
    <w:rsid w:val="00A801EC"/>
    <w:rsid w:val="00A806AA"/>
    <w:rsid w:val="00A81D0F"/>
    <w:rsid w:val="00A81F4E"/>
    <w:rsid w:val="00A82B26"/>
    <w:rsid w:val="00A82E49"/>
    <w:rsid w:val="00A84DBE"/>
    <w:rsid w:val="00A87C09"/>
    <w:rsid w:val="00AA1473"/>
    <w:rsid w:val="00AA2E6B"/>
    <w:rsid w:val="00AA4227"/>
    <w:rsid w:val="00AA4653"/>
    <w:rsid w:val="00AB19B8"/>
    <w:rsid w:val="00AB3F53"/>
    <w:rsid w:val="00AB5AD9"/>
    <w:rsid w:val="00AB60A4"/>
    <w:rsid w:val="00AC0DE3"/>
    <w:rsid w:val="00AC6EB5"/>
    <w:rsid w:val="00AC7946"/>
    <w:rsid w:val="00AC7D7E"/>
    <w:rsid w:val="00AD2757"/>
    <w:rsid w:val="00AD30F4"/>
    <w:rsid w:val="00AD5DEE"/>
    <w:rsid w:val="00AD7E24"/>
    <w:rsid w:val="00AE2C24"/>
    <w:rsid w:val="00AE731F"/>
    <w:rsid w:val="00AF08AA"/>
    <w:rsid w:val="00AF1FCD"/>
    <w:rsid w:val="00AF21B3"/>
    <w:rsid w:val="00AF4992"/>
    <w:rsid w:val="00AF7CB1"/>
    <w:rsid w:val="00B01D0B"/>
    <w:rsid w:val="00B0457E"/>
    <w:rsid w:val="00B11535"/>
    <w:rsid w:val="00B12CBB"/>
    <w:rsid w:val="00B15E59"/>
    <w:rsid w:val="00B208A2"/>
    <w:rsid w:val="00B2180F"/>
    <w:rsid w:val="00B22D43"/>
    <w:rsid w:val="00B231CC"/>
    <w:rsid w:val="00B2342C"/>
    <w:rsid w:val="00B27F8F"/>
    <w:rsid w:val="00B31675"/>
    <w:rsid w:val="00B3750A"/>
    <w:rsid w:val="00B4014A"/>
    <w:rsid w:val="00B41865"/>
    <w:rsid w:val="00B41BA2"/>
    <w:rsid w:val="00B422BD"/>
    <w:rsid w:val="00B426FA"/>
    <w:rsid w:val="00B44AF5"/>
    <w:rsid w:val="00B47FDF"/>
    <w:rsid w:val="00B5255E"/>
    <w:rsid w:val="00B55542"/>
    <w:rsid w:val="00B56A44"/>
    <w:rsid w:val="00B616B3"/>
    <w:rsid w:val="00B6591A"/>
    <w:rsid w:val="00B67C29"/>
    <w:rsid w:val="00B67E4D"/>
    <w:rsid w:val="00B70793"/>
    <w:rsid w:val="00B73138"/>
    <w:rsid w:val="00B81666"/>
    <w:rsid w:val="00B83F00"/>
    <w:rsid w:val="00B84E6D"/>
    <w:rsid w:val="00B873A5"/>
    <w:rsid w:val="00B87880"/>
    <w:rsid w:val="00B9294F"/>
    <w:rsid w:val="00B933F4"/>
    <w:rsid w:val="00B96BF1"/>
    <w:rsid w:val="00B97865"/>
    <w:rsid w:val="00B97EBB"/>
    <w:rsid w:val="00BA1AAA"/>
    <w:rsid w:val="00BA1F08"/>
    <w:rsid w:val="00BA436B"/>
    <w:rsid w:val="00BA45FC"/>
    <w:rsid w:val="00BB0C7C"/>
    <w:rsid w:val="00BB0E4C"/>
    <w:rsid w:val="00BB1403"/>
    <w:rsid w:val="00BB187D"/>
    <w:rsid w:val="00BB447D"/>
    <w:rsid w:val="00BB4A81"/>
    <w:rsid w:val="00BB53AA"/>
    <w:rsid w:val="00BB58BC"/>
    <w:rsid w:val="00BB79DD"/>
    <w:rsid w:val="00BC112E"/>
    <w:rsid w:val="00BC15D5"/>
    <w:rsid w:val="00BC2ECE"/>
    <w:rsid w:val="00BC77B9"/>
    <w:rsid w:val="00BD50D4"/>
    <w:rsid w:val="00BD52D3"/>
    <w:rsid w:val="00BD580B"/>
    <w:rsid w:val="00BD5F4A"/>
    <w:rsid w:val="00BE4709"/>
    <w:rsid w:val="00BE5A31"/>
    <w:rsid w:val="00BE6ECC"/>
    <w:rsid w:val="00BE73CF"/>
    <w:rsid w:val="00BF436B"/>
    <w:rsid w:val="00BF5747"/>
    <w:rsid w:val="00C00409"/>
    <w:rsid w:val="00C00745"/>
    <w:rsid w:val="00C017E7"/>
    <w:rsid w:val="00C0730F"/>
    <w:rsid w:val="00C1033D"/>
    <w:rsid w:val="00C108F5"/>
    <w:rsid w:val="00C17DC0"/>
    <w:rsid w:val="00C243F5"/>
    <w:rsid w:val="00C30275"/>
    <w:rsid w:val="00C3558C"/>
    <w:rsid w:val="00C43CB3"/>
    <w:rsid w:val="00C55020"/>
    <w:rsid w:val="00C5507E"/>
    <w:rsid w:val="00C65D03"/>
    <w:rsid w:val="00C770CC"/>
    <w:rsid w:val="00C864C3"/>
    <w:rsid w:val="00C8780D"/>
    <w:rsid w:val="00C87F19"/>
    <w:rsid w:val="00C91B9D"/>
    <w:rsid w:val="00C94FB8"/>
    <w:rsid w:val="00CA08C6"/>
    <w:rsid w:val="00CA72A4"/>
    <w:rsid w:val="00CB3D8C"/>
    <w:rsid w:val="00CB4BEF"/>
    <w:rsid w:val="00CB5804"/>
    <w:rsid w:val="00CB6DC2"/>
    <w:rsid w:val="00CC156D"/>
    <w:rsid w:val="00CC2184"/>
    <w:rsid w:val="00CC2D2A"/>
    <w:rsid w:val="00CC4F26"/>
    <w:rsid w:val="00CC60AD"/>
    <w:rsid w:val="00CC6AE5"/>
    <w:rsid w:val="00CD35CC"/>
    <w:rsid w:val="00CD6263"/>
    <w:rsid w:val="00CE15FE"/>
    <w:rsid w:val="00CE284D"/>
    <w:rsid w:val="00CE41CE"/>
    <w:rsid w:val="00CE620A"/>
    <w:rsid w:val="00CE6CFD"/>
    <w:rsid w:val="00CF0640"/>
    <w:rsid w:val="00CF6046"/>
    <w:rsid w:val="00CF7749"/>
    <w:rsid w:val="00D00F43"/>
    <w:rsid w:val="00D04927"/>
    <w:rsid w:val="00D05BA8"/>
    <w:rsid w:val="00D10B32"/>
    <w:rsid w:val="00D162FD"/>
    <w:rsid w:val="00D16A01"/>
    <w:rsid w:val="00D20C72"/>
    <w:rsid w:val="00D21B26"/>
    <w:rsid w:val="00D24608"/>
    <w:rsid w:val="00D2611F"/>
    <w:rsid w:val="00D271D6"/>
    <w:rsid w:val="00D321DA"/>
    <w:rsid w:val="00D328D1"/>
    <w:rsid w:val="00D35283"/>
    <w:rsid w:val="00D40FF4"/>
    <w:rsid w:val="00D5250F"/>
    <w:rsid w:val="00D53793"/>
    <w:rsid w:val="00D53DA5"/>
    <w:rsid w:val="00D57469"/>
    <w:rsid w:val="00D618F3"/>
    <w:rsid w:val="00D64446"/>
    <w:rsid w:val="00D65E40"/>
    <w:rsid w:val="00D703A8"/>
    <w:rsid w:val="00D70B30"/>
    <w:rsid w:val="00D720EB"/>
    <w:rsid w:val="00D7487F"/>
    <w:rsid w:val="00D77373"/>
    <w:rsid w:val="00D80C24"/>
    <w:rsid w:val="00D82426"/>
    <w:rsid w:val="00D86C04"/>
    <w:rsid w:val="00D871ED"/>
    <w:rsid w:val="00D87D2A"/>
    <w:rsid w:val="00D91153"/>
    <w:rsid w:val="00D932C7"/>
    <w:rsid w:val="00D94872"/>
    <w:rsid w:val="00D956AC"/>
    <w:rsid w:val="00DA13B6"/>
    <w:rsid w:val="00DA1B58"/>
    <w:rsid w:val="00DA2D0E"/>
    <w:rsid w:val="00DA4F84"/>
    <w:rsid w:val="00DA578C"/>
    <w:rsid w:val="00DA6F5D"/>
    <w:rsid w:val="00DB0A98"/>
    <w:rsid w:val="00DB2C0D"/>
    <w:rsid w:val="00DB3512"/>
    <w:rsid w:val="00DB4CD5"/>
    <w:rsid w:val="00DB65A0"/>
    <w:rsid w:val="00DB6E74"/>
    <w:rsid w:val="00DB79BE"/>
    <w:rsid w:val="00DB7E71"/>
    <w:rsid w:val="00DD35B8"/>
    <w:rsid w:val="00DE34B4"/>
    <w:rsid w:val="00DE3E9C"/>
    <w:rsid w:val="00DF2410"/>
    <w:rsid w:val="00DF2867"/>
    <w:rsid w:val="00DF35BC"/>
    <w:rsid w:val="00DF3CB0"/>
    <w:rsid w:val="00DF47ED"/>
    <w:rsid w:val="00DF75F3"/>
    <w:rsid w:val="00E04088"/>
    <w:rsid w:val="00E05CE3"/>
    <w:rsid w:val="00E17577"/>
    <w:rsid w:val="00E21B8D"/>
    <w:rsid w:val="00E261C6"/>
    <w:rsid w:val="00E26D7B"/>
    <w:rsid w:val="00E278C1"/>
    <w:rsid w:val="00E32585"/>
    <w:rsid w:val="00E341F9"/>
    <w:rsid w:val="00E438A2"/>
    <w:rsid w:val="00E44F3C"/>
    <w:rsid w:val="00E46645"/>
    <w:rsid w:val="00E526F1"/>
    <w:rsid w:val="00E53F92"/>
    <w:rsid w:val="00E62B61"/>
    <w:rsid w:val="00E6407B"/>
    <w:rsid w:val="00E64363"/>
    <w:rsid w:val="00E64F38"/>
    <w:rsid w:val="00E6577C"/>
    <w:rsid w:val="00E657E7"/>
    <w:rsid w:val="00E6699D"/>
    <w:rsid w:val="00E67783"/>
    <w:rsid w:val="00E704D7"/>
    <w:rsid w:val="00E73115"/>
    <w:rsid w:val="00E7508C"/>
    <w:rsid w:val="00E75DDC"/>
    <w:rsid w:val="00E77D77"/>
    <w:rsid w:val="00E81380"/>
    <w:rsid w:val="00E815BF"/>
    <w:rsid w:val="00E87C9A"/>
    <w:rsid w:val="00E87EC6"/>
    <w:rsid w:val="00E87F30"/>
    <w:rsid w:val="00E918D3"/>
    <w:rsid w:val="00E92AEB"/>
    <w:rsid w:val="00E96024"/>
    <w:rsid w:val="00E97EBE"/>
    <w:rsid w:val="00EA1D1C"/>
    <w:rsid w:val="00EB1C1B"/>
    <w:rsid w:val="00EB61C5"/>
    <w:rsid w:val="00EB62E6"/>
    <w:rsid w:val="00EB65ED"/>
    <w:rsid w:val="00EB7851"/>
    <w:rsid w:val="00EC4060"/>
    <w:rsid w:val="00EC5C40"/>
    <w:rsid w:val="00EC72F2"/>
    <w:rsid w:val="00EC766B"/>
    <w:rsid w:val="00ED2650"/>
    <w:rsid w:val="00ED3A9B"/>
    <w:rsid w:val="00ED3F8E"/>
    <w:rsid w:val="00EE1A62"/>
    <w:rsid w:val="00EE2CDA"/>
    <w:rsid w:val="00EE52BB"/>
    <w:rsid w:val="00EF38A4"/>
    <w:rsid w:val="00EF3ECE"/>
    <w:rsid w:val="00EF4F1F"/>
    <w:rsid w:val="00EF65D6"/>
    <w:rsid w:val="00EF68A3"/>
    <w:rsid w:val="00F0463D"/>
    <w:rsid w:val="00F10BE5"/>
    <w:rsid w:val="00F20AD9"/>
    <w:rsid w:val="00F21CBA"/>
    <w:rsid w:val="00F229B8"/>
    <w:rsid w:val="00F234D6"/>
    <w:rsid w:val="00F26D16"/>
    <w:rsid w:val="00F31E3F"/>
    <w:rsid w:val="00F35BCE"/>
    <w:rsid w:val="00F36AB9"/>
    <w:rsid w:val="00F37C97"/>
    <w:rsid w:val="00F43F7D"/>
    <w:rsid w:val="00F44548"/>
    <w:rsid w:val="00F44620"/>
    <w:rsid w:val="00F446F8"/>
    <w:rsid w:val="00F4491E"/>
    <w:rsid w:val="00F47A0A"/>
    <w:rsid w:val="00F55B6F"/>
    <w:rsid w:val="00F55C52"/>
    <w:rsid w:val="00F5634F"/>
    <w:rsid w:val="00F6639B"/>
    <w:rsid w:val="00F6768D"/>
    <w:rsid w:val="00F70BFB"/>
    <w:rsid w:val="00F71744"/>
    <w:rsid w:val="00F7491E"/>
    <w:rsid w:val="00F86006"/>
    <w:rsid w:val="00F86739"/>
    <w:rsid w:val="00F909B6"/>
    <w:rsid w:val="00F91606"/>
    <w:rsid w:val="00F92E7F"/>
    <w:rsid w:val="00F960A3"/>
    <w:rsid w:val="00F9712A"/>
    <w:rsid w:val="00F97A55"/>
    <w:rsid w:val="00FA3628"/>
    <w:rsid w:val="00FB1CE3"/>
    <w:rsid w:val="00FB3F2D"/>
    <w:rsid w:val="00FB6FBC"/>
    <w:rsid w:val="00FB7484"/>
    <w:rsid w:val="00FC15D3"/>
    <w:rsid w:val="00FC31FC"/>
    <w:rsid w:val="00FC7FAF"/>
    <w:rsid w:val="00FD096D"/>
    <w:rsid w:val="00FD18A0"/>
    <w:rsid w:val="00FD1B2A"/>
    <w:rsid w:val="00FE094E"/>
    <w:rsid w:val="00FE17EC"/>
    <w:rsid w:val="00FE1DA7"/>
    <w:rsid w:val="00FE30AD"/>
    <w:rsid w:val="00FE4732"/>
    <w:rsid w:val="00FE6E0E"/>
    <w:rsid w:val="00FE70EC"/>
    <w:rsid w:val="00FF0AC8"/>
    <w:rsid w:val="00FF2E39"/>
    <w:rsid w:val="00FF3AD9"/>
    <w:rsid w:val="00FF7000"/>
    <w:rsid w:val="00FF7B87"/>
    <w:rsid w:val="570E95CB"/>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15:docId w15:val="{B026D717-0DCB-408C-8BCD-7B0BF710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A19"/>
    <w:pPr>
      <w:suppressAutoHyphens/>
      <w:spacing w:after="200" w:line="276" w:lineRule="auto"/>
    </w:pPr>
    <w:rPr>
      <w:rFonts w:ascii="Calibri" w:eastAsia="Calibri" w:hAnsi="Calibri" w:cs="Calibri"/>
      <w:lang w:val="en-IN" w:eastAsia="ar-SA"/>
    </w:rPr>
  </w:style>
  <w:style w:type="paragraph" w:styleId="Heading1">
    <w:name w:val="heading 1"/>
    <w:basedOn w:val="Normal"/>
    <w:next w:val="Normal"/>
    <w:link w:val="Heading1Char"/>
    <w:uiPriority w:val="9"/>
    <w:qFormat/>
    <w:rsid w:val="00B12CBB"/>
    <w:pPr>
      <w:keepNext/>
      <w:keepLines/>
      <w:spacing w:before="240" w:after="0" w:line="360" w:lineRule="auto"/>
      <w:outlineLvl w:val="0"/>
    </w:pPr>
    <w:rPr>
      <w:rFonts w:ascii="Verdana" w:hAnsi="Verdana" w:eastAsiaTheme="majorEastAsia" w:cstheme="majorBidi"/>
      <w:color w:val="2E74B5" w:themeColor="accent1" w:themeShade="BF"/>
      <w:sz w:val="32"/>
      <w:szCs w:val="32"/>
      <w:u w:val="single"/>
    </w:rPr>
  </w:style>
  <w:style w:type="paragraph" w:styleId="Heading2">
    <w:name w:val="heading 2"/>
    <w:aliases w:val="Head2"/>
    <w:basedOn w:val="Normal"/>
    <w:next w:val="Normal"/>
    <w:link w:val="Heading2Char"/>
    <w:uiPriority w:val="9"/>
    <w:unhideWhenUsed/>
    <w:qFormat/>
    <w:rsid w:val="00B12CBB"/>
    <w:pPr>
      <w:keepNext/>
      <w:keepLines/>
      <w:spacing w:before="40" w:after="0" w:line="360" w:lineRule="auto"/>
      <w:outlineLvl w:val="1"/>
    </w:pPr>
    <w:rPr>
      <w:rFonts w:ascii="Verdana" w:hAnsi="Verdana" w:eastAsiaTheme="majorEastAsia" w:cstheme="majorBidi"/>
      <w:color w:val="2E74B5"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CBB"/>
    <w:rPr>
      <w:rFonts w:ascii="Verdana" w:hAnsi="Verdana" w:eastAsiaTheme="majorEastAsia" w:cstheme="majorBidi"/>
      <w:color w:val="2E74B5" w:themeColor="accent1" w:themeShade="BF"/>
      <w:sz w:val="32"/>
      <w:szCs w:val="32"/>
      <w:u w:val="single"/>
    </w:rPr>
  </w:style>
  <w:style w:type="character" w:customStyle="1" w:styleId="Heading2Char">
    <w:name w:val="Heading 2 Char"/>
    <w:aliases w:val="Head2 Char"/>
    <w:basedOn w:val="DefaultParagraphFont"/>
    <w:link w:val="Heading2"/>
    <w:uiPriority w:val="9"/>
    <w:rsid w:val="00B12CBB"/>
    <w:rPr>
      <w:rFonts w:ascii="Verdana" w:hAnsi="Verdana" w:eastAsiaTheme="majorEastAsia" w:cstheme="majorBidi"/>
      <w:color w:val="2E74B5" w:themeColor="accent1" w:themeShade="BF"/>
      <w:sz w:val="28"/>
      <w:szCs w:val="26"/>
      <w:u w:val="single"/>
    </w:rPr>
  </w:style>
  <w:style w:type="paragraph" w:styleId="ListParagraph">
    <w:name w:val="List Paragraph"/>
    <w:basedOn w:val="Normal"/>
    <w:uiPriority w:val="34"/>
    <w:qFormat/>
    <w:rsid w:val="00906A19"/>
    <w:pPr>
      <w:ind w:left="720"/>
    </w:pPr>
  </w:style>
  <w:style w:type="paragraph" w:styleId="Header">
    <w:name w:val="header"/>
    <w:basedOn w:val="Normal"/>
    <w:link w:val="HeaderChar"/>
    <w:uiPriority w:val="99"/>
    <w:unhideWhenUsed/>
    <w:rsid w:val="00554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C39"/>
    <w:rPr>
      <w:rFonts w:ascii="Calibri" w:eastAsia="Calibri" w:hAnsi="Calibri" w:cs="Calibri"/>
      <w:lang w:val="en-IN" w:eastAsia="ar-SA"/>
    </w:rPr>
  </w:style>
  <w:style w:type="paragraph" w:styleId="Footer">
    <w:name w:val="footer"/>
    <w:basedOn w:val="Normal"/>
    <w:link w:val="FooterChar"/>
    <w:uiPriority w:val="99"/>
    <w:unhideWhenUsed/>
    <w:rsid w:val="00554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C39"/>
    <w:rPr>
      <w:rFonts w:ascii="Calibri" w:eastAsia="Calibri" w:hAnsi="Calibri" w:cs="Calibri"/>
      <w:lang w:val="en-IN" w:eastAsia="ar-SA"/>
    </w:rPr>
  </w:style>
  <w:style w:type="paragraph" w:styleId="BalloonText">
    <w:name w:val="Balloon Text"/>
    <w:basedOn w:val="Normal"/>
    <w:link w:val="BalloonTextChar"/>
    <w:uiPriority w:val="99"/>
    <w:semiHidden/>
    <w:unhideWhenUsed/>
    <w:rsid w:val="00D80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24"/>
    <w:rPr>
      <w:rFonts w:ascii="Tahoma" w:eastAsia="Calibri" w:hAnsi="Tahoma" w:cs="Tahoma"/>
      <w:sz w:val="16"/>
      <w:szCs w:val="16"/>
      <w:lang w:val="en-IN" w:eastAsia="ar-SA"/>
    </w:rPr>
  </w:style>
  <w:style w:type="paragraph" w:customStyle="1" w:styleId="CVHeader">
    <w:name w:val="CV Header"/>
    <w:basedOn w:val="Normal"/>
    <w:link w:val="CVHeaderChar"/>
    <w:autoRedefine/>
    <w:qFormat/>
    <w:rsid w:val="00EC4060"/>
    <w:pPr>
      <w:shd w:val="clear" w:color="auto" w:fill="C5C5C5"/>
      <w:spacing w:before="100" w:after="140" w:line="300" w:lineRule="exact"/>
    </w:pPr>
    <w:rPr>
      <w:rFonts w:ascii="Verdana" w:eastAsia="Times New Roman" w:hAnsi="Verdana"/>
      <w:bCs/>
      <w:color w:val="000000"/>
      <w:spacing w:val="10"/>
      <w:position w:val="2"/>
      <w:lang w:val="en-US"/>
    </w:rPr>
  </w:style>
  <w:style w:type="character" w:customStyle="1" w:styleId="CVHeaderChar">
    <w:name w:val="CV Header Char"/>
    <w:basedOn w:val="DefaultParagraphFont"/>
    <w:link w:val="CVHeader"/>
    <w:rsid w:val="00EC4060"/>
    <w:rPr>
      <w:rFonts w:ascii="Verdana" w:eastAsia="Times New Roman" w:hAnsi="Verdana" w:cs="Calibri"/>
      <w:bCs/>
      <w:color w:val="000000"/>
      <w:spacing w:val="10"/>
      <w:position w:val="2"/>
      <w:shd w:val="clear" w:color="auto" w:fill="C5C5C5"/>
      <w:lang w:eastAsia="ar-SA"/>
    </w:rPr>
  </w:style>
  <w:style w:type="paragraph" w:styleId="FootnoteText">
    <w:name w:val="footnote text"/>
    <w:basedOn w:val="Normal"/>
    <w:link w:val="FootnoteTextChar"/>
    <w:uiPriority w:val="99"/>
    <w:semiHidden/>
    <w:unhideWhenUsed/>
    <w:rsid w:val="00B96B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BF1"/>
    <w:rPr>
      <w:rFonts w:ascii="Calibri" w:eastAsia="Calibri" w:hAnsi="Calibri" w:cs="Calibri"/>
      <w:sz w:val="20"/>
      <w:szCs w:val="20"/>
      <w:lang w:val="en-IN" w:eastAsia="ar-SA"/>
    </w:rPr>
  </w:style>
  <w:style w:type="character" w:styleId="FootnoteReference">
    <w:name w:val="footnote reference"/>
    <w:basedOn w:val="DefaultParagraphFont"/>
    <w:uiPriority w:val="99"/>
    <w:semiHidden/>
    <w:unhideWhenUsed/>
    <w:rsid w:val="00B96BF1"/>
    <w:rPr>
      <w:vertAlign w:val="superscript"/>
    </w:rPr>
  </w:style>
  <w:style w:type="table" w:styleId="TableGrid">
    <w:name w:val="Table Grid"/>
    <w:basedOn w:val="TableNormal"/>
    <w:uiPriority w:val="39"/>
    <w:rsid w:val="00676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Light">
    <w:name w:val="Grid Table Light"/>
    <w:basedOn w:val="TableNormal"/>
    <w:uiPriority w:val="40"/>
    <w:rsid w:val="00CC4F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https://rdxfootmark.naukri.com/v2/track/openCv?trackingInfo=6c5e5917784dfbc67baa4568ff2ccb43134f530e18705c4458440321091b5b58160f150b13495e58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175570-0D3E-438F-86F7-6C7387207900}">
  <we:reference id="wa102920437" version="1.3.1.1" store="en-IN"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581975-4700-47E9-ACCB-1EE6D1136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3</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Mohit Infotech</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kesarwani crazy coder</dc:creator>
  <cp:lastModifiedBy>M K</cp:lastModifiedBy>
  <cp:revision>541</cp:revision>
  <cp:lastPrinted>2017-05-10T05:11:00Z</cp:lastPrinted>
  <dcterms:created xsi:type="dcterms:W3CDTF">2016-02-22T05:46:00Z</dcterms:created>
  <dcterms:modified xsi:type="dcterms:W3CDTF">2022-07-16T08:26:00Z</dcterms:modified>
</cp:coreProperties>
</file>