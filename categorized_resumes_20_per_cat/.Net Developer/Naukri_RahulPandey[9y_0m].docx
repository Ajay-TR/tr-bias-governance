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102E3" w:rsidRPr="009F3EEE" w:rsidP="00C102E3" w14:paraId="20229F53" w14:textId="77777777">
      <w:pPr>
        <w:pBdr>
          <w:bottom w:val="single" w:sz="4" w:space="1" w:color="808080"/>
        </w:pBdr>
        <w:spacing w:after="0" w:line="240" w:lineRule="auto"/>
        <w:rPr>
          <w:rFonts w:ascii="Cambria" w:hAnsi="Cambria" w:cs="Cambria"/>
          <w:b/>
        </w:rPr>
      </w:pPr>
      <w:r w:rsidRPr="009F3EEE">
        <w:rPr>
          <w:rFonts w:ascii="Cambria" w:hAnsi="Cambria" w:cs="Cambria"/>
          <w:b/>
        </w:rPr>
        <w:t>RAHUL PANDEY</w:t>
      </w:r>
    </w:p>
    <w:p w:rsidR="00C102E3" w:rsidRPr="009F3EEE" w:rsidP="00C102E3" w14:paraId="6B46E5F4" w14:textId="77777777">
      <w:pPr>
        <w:pBdr>
          <w:bottom w:val="single" w:sz="4" w:space="1" w:color="808080"/>
        </w:pBdr>
        <w:spacing w:after="0" w:line="240" w:lineRule="auto"/>
        <w:rPr>
          <w:rFonts w:ascii="Cambria" w:hAnsi="Cambria" w:cs="Cambria"/>
          <w:bCs/>
        </w:rPr>
      </w:pPr>
      <w:r w:rsidRPr="009F3EEE">
        <w:rPr>
          <w:rFonts w:ascii="Cambria" w:hAnsi="Cambria" w:cs="Cambria"/>
          <w:bCs/>
        </w:rPr>
        <w:t>Email: rahulbbd08@gmail.com</w:t>
      </w:r>
    </w:p>
    <w:p w:rsidR="00C102E3" w:rsidRPr="009F3EEE" w:rsidP="00C102E3" w14:paraId="19F0A154" w14:textId="77777777">
      <w:pPr>
        <w:pBdr>
          <w:bottom w:val="single" w:sz="4" w:space="1" w:color="808080"/>
        </w:pBdr>
        <w:spacing w:after="0" w:line="240" w:lineRule="auto"/>
        <w:rPr>
          <w:rFonts w:ascii="Cambria" w:hAnsi="Cambria" w:cs="Cambria"/>
          <w:bCs/>
        </w:rPr>
      </w:pPr>
      <w:r w:rsidRPr="009F3EEE">
        <w:rPr>
          <w:rFonts w:ascii="Cambria" w:hAnsi="Cambria" w:cs="Cambria"/>
          <w:bCs/>
        </w:rPr>
        <w:t>Mobile: +91 9561746308</w:t>
      </w:r>
    </w:p>
    <w:p w:rsidR="00C102E3" w:rsidRPr="00680074" w:rsidP="00C102E3" w14:paraId="3F69C558" w14:textId="77777777">
      <w:pPr>
        <w:pBdr>
          <w:bottom w:val="single" w:sz="4" w:space="1" w:color="808080"/>
        </w:pBdr>
        <w:spacing w:after="0" w:line="240" w:lineRule="auto"/>
        <w:rPr>
          <w:rFonts w:ascii="Verdana" w:hAnsi="Verdana" w:cs="Verdana"/>
          <w:b/>
          <w:sz w:val="20"/>
          <w:szCs w:val="20"/>
        </w:rPr>
      </w:pPr>
      <w:r w:rsidRPr="009F3EEE">
        <w:rPr>
          <w:rFonts w:ascii="Cambria" w:hAnsi="Cambria" w:cs="Cambria"/>
          <w:bCs/>
        </w:rPr>
        <w:t>Passport: L6840403</w:t>
      </w:r>
    </w:p>
    <w:p w:rsidR="00C102E3" w:rsidP="00C102E3" w14:paraId="57C492CA" w14:textId="77777777">
      <w:pPr>
        <w:jc w:val="both"/>
        <w:rPr>
          <w:rFonts w:ascii="Verdana" w:hAnsi="Verdana" w:cs="Verdana"/>
          <w:b/>
          <w:sz w:val="20"/>
          <w:szCs w:val="20"/>
        </w:rPr>
      </w:pPr>
    </w:p>
    <w:p w:rsidR="00C102E3" w:rsidP="00C102E3" w14:paraId="2B4036B6" w14:textId="77777777">
      <w:pPr>
        <w:spacing w:after="0" w:line="240" w:lineRule="auto"/>
        <w:jc w:val="both"/>
        <w:rPr>
          <w:rFonts w:ascii="Cambria" w:hAnsi="Cambria" w:cs="Cambria"/>
          <w:sz w:val="20"/>
        </w:rPr>
      </w:pPr>
      <w:r>
        <w:rPr>
          <w:noProof/>
        </w:rPr>
        <mc:AlternateContent>
          <mc:Choice Requires="wps">
            <w:drawing>
              <wp:anchor distT="0" distB="0" distL="114300" distR="114300" simplePos="0" relativeHeight="251658240" behindDoc="0" locked="0" layoutInCell="1" allowOverlap="1">
                <wp:simplePos x="0" y="0"/>
                <wp:positionH relativeFrom="column">
                  <wp:posOffset>-130810</wp:posOffset>
                </wp:positionH>
                <wp:positionV relativeFrom="paragraph">
                  <wp:posOffset>53975</wp:posOffset>
                </wp:positionV>
                <wp:extent cx="6520180" cy="0"/>
                <wp:effectExtent l="33020" t="33020" r="38100" b="33655"/>
                <wp:wrapNone/>
                <wp:docPr id="1"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520180" cy="0"/>
                        </a:xfrm>
                        <a:prstGeom prst="line">
                          <a:avLst/>
                        </a:prstGeom>
                        <a:noFill/>
                        <a:ln w="60480" cap="sq">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mso-wrap-distance-left:9pt;mso-wrap-distance-right:9pt;mso-wrap-distance-top:0;mso-wrap-style:square;position:absolute;visibility:visible;z-index:251660288" from="-10.3pt,4.25pt" to="503.1pt,4.25pt" strokeweight="4.76pt">
                <v:stroke joinstyle="miter" endcap="square"/>
              </v:line>
            </w:pict>
          </mc:Fallback>
        </mc:AlternateContent>
      </w:r>
    </w:p>
    <w:p w:rsidR="00C102E3" w:rsidRPr="009F3EEE" w:rsidP="00C102E3" w14:paraId="597FAA19" w14:textId="77777777">
      <w:pPr>
        <w:pBdr>
          <w:bottom w:val="single" w:sz="4" w:space="1" w:color="808080"/>
        </w:pBdr>
        <w:spacing w:after="0" w:line="240" w:lineRule="auto"/>
        <w:rPr>
          <w:rFonts w:ascii="Cambria" w:hAnsi="Cambria" w:cs="Cambria"/>
        </w:rPr>
      </w:pPr>
      <w:r w:rsidRPr="009F3EEE">
        <w:rPr>
          <w:rFonts w:ascii="Cambria" w:hAnsi="Cambria" w:cs="Cambria"/>
          <w:b/>
        </w:rPr>
        <w:t>OVERVIEW</w:t>
      </w:r>
    </w:p>
    <w:p w:rsidR="00C102E3" w:rsidRPr="009F3EEE" w:rsidP="00C102E3" w14:paraId="11AD73F3" w14:textId="22787617">
      <w:pPr>
        <w:numPr>
          <w:ilvl w:val="0"/>
          <w:numId w:val="7"/>
        </w:numPr>
        <w:suppressAutoHyphens/>
        <w:spacing w:after="0" w:line="240" w:lineRule="auto"/>
        <w:jc w:val="both"/>
        <w:rPr>
          <w:rFonts w:ascii="Cambria" w:hAnsi="Cambria" w:cs="Cambria"/>
        </w:rPr>
      </w:pPr>
      <w:r>
        <w:rPr>
          <w:rFonts w:ascii="Cambria" w:hAnsi="Cambria" w:cs="Cambria"/>
        </w:rPr>
        <w:t>9</w:t>
      </w:r>
      <w:r w:rsidRPr="009F3EEE">
        <w:rPr>
          <w:rFonts w:ascii="Cambria" w:hAnsi="Cambria" w:cs="Cambria"/>
        </w:rPr>
        <w:t xml:space="preserve"> Years</w:t>
      </w:r>
      <w:r>
        <w:rPr>
          <w:rFonts w:ascii="Cambria" w:hAnsi="Cambria" w:cs="Cambria"/>
        </w:rPr>
        <w:t xml:space="preserve"> </w:t>
      </w:r>
      <w:r>
        <w:rPr>
          <w:rFonts w:ascii="Cambria" w:hAnsi="Cambria" w:cs="Cambria"/>
        </w:rPr>
        <w:t xml:space="preserve">10 </w:t>
      </w:r>
      <w:r>
        <w:rPr>
          <w:rFonts w:ascii="Cambria" w:hAnsi="Cambria" w:cs="Cambria"/>
        </w:rPr>
        <w:t xml:space="preserve">Months </w:t>
      </w:r>
      <w:r w:rsidRPr="009F3EEE">
        <w:rPr>
          <w:rFonts w:ascii="Cambria" w:hAnsi="Cambria" w:cs="Cambria"/>
        </w:rPr>
        <w:t>of experience in Application Development using .NET technology.</w:t>
      </w:r>
    </w:p>
    <w:p w:rsidR="00C102E3" w:rsidRPr="009F3EEE" w:rsidP="00C102E3" w14:paraId="4645F636" w14:textId="77777777">
      <w:pPr>
        <w:numPr>
          <w:ilvl w:val="0"/>
          <w:numId w:val="7"/>
        </w:numPr>
        <w:suppressAutoHyphens/>
        <w:spacing w:after="0" w:line="240" w:lineRule="auto"/>
        <w:jc w:val="both"/>
        <w:rPr>
          <w:rFonts w:ascii="Cambria" w:hAnsi="Cambria" w:cs="Cambria"/>
        </w:rPr>
      </w:pPr>
      <w:r w:rsidRPr="009F3EEE">
        <w:rPr>
          <w:rFonts w:ascii="Cambria" w:hAnsi="Cambria" w:cs="Cambria"/>
        </w:rPr>
        <w:t>Possess expertise in translating IT requirements in the design, development, and assembly of components to create custom information systems.</w:t>
      </w:r>
    </w:p>
    <w:p w:rsidR="00C102E3" w:rsidRPr="009F3EEE" w:rsidP="00C102E3" w14:paraId="050353A8" w14:textId="2C669F0D">
      <w:pPr>
        <w:numPr>
          <w:ilvl w:val="0"/>
          <w:numId w:val="7"/>
        </w:numPr>
        <w:suppressAutoHyphens/>
        <w:spacing w:after="0" w:line="240" w:lineRule="auto"/>
        <w:jc w:val="both"/>
        <w:rPr>
          <w:rFonts w:ascii="Cambria" w:hAnsi="Cambria" w:cs="Cambria"/>
        </w:rPr>
      </w:pPr>
      <w:r w:rsidRPr="009F3EEE">
        <w:rPr>
          <w:rFonts w:ascii="Cambria" w:hAnsi="Cambria" w:cs="Cambria"/>
        </w:rPr>
        <w:t>Experience in Microsoft .NET technologies. (.NET, C#, ADO.NET,</w:t>
      </w:r>
      <w:r w:rsidR="00FF0D5B">
        <w:rPr>
          <w:rFonts w:ascii="Cambria" w:hAnsi="Cambria" w:cs="Cambria"/>
        </w:rPr>
        <w:t xml:space="preserve"> </w:t>
      </w:r>
      <w:r>
        <w:rPr>
          <w:rFonts w:ascii="Cambria" w:hAnsi="Cambria" w:cs="Cambria"/>
        </w:rPr>
        <w:t>.NET Core,</w:t>
      </w:r>
      <w:r w:rsidRPr="009F3EEE">
        <w:rPr>
          <w:rFonts w:ascii="Cambria" w:hAnsi="Cambria" w:cs="Cambria"/>
        </w:rPr>
        <w:t xml:space="preserve"> EF, ASP.Net</w:t>
      </w:r>
      <w:r w:rsidR="00FF0D5B">
        <w:rPr>
          <w:rFonts w:ascii="Cambria" w:hAnsi="Cambria" w:cs="Cambria"/>
        </w:rPr>
        <w:t xml:space="preserve"> </w:t>
      </w:r>
      <w:r w:rsidRPr="009F3EEE">
        <w:rPr>
          <w:rFonts w:ascii="Cambria" w:hAnsi="Cambria" w:cs="Cambria"/>
        </w:rPr>
        <w:t>MVC, WCF, Web Services,</w:t>
      </w:r>
      <w:r>
        <w:rPr>
          <w:rFonts w:ascii="Cambria" w:hAnsi="Cambria" w:cs="Cambria"/>
        </w:rPr>
        <w:t xml:space="preserve"> WEB API,</w:t>
      </w:r>
      <w:r w:rsidR="005C7BD3">
        <w:rPr>
          <w:rFonts w:ascii="Cambria" w:hAnsi="Cambria" w:cs="Cambria"/>
        </w:rPr>
        <w:t xml:space="preserve"> </w:t>
      </w:r>
      <w:r>
        <w:rPr>
          <w:rFonts w:ascii="Cambria" w:hAnsi="Cambria" w:cs="Cambria"/>
        </w:rPr>
        <w:t>Jquery</w:t>
      </w:r>
      <w:r>
        <w:rPr>
          <w:rFonts w:ascii="Cambria" w:hAnsi="Cambria" w:cs="Cambria"/>
        </w:rPr>
        <w:t>,</w:t>
      </w:r>
      <w:r w:rsidRPr="009F3EEE">
        <w:rPr>
          <w:rFonts w:ascii="Cambria" w:hAnsi="Cambria" w:cs="Cambria"/>
        </w:rPr>
        <w:t xml:space="preserve"> </w:t>
      </w:r>
      <w:r>
        <w:rPr>
          <w:rFonts w:ascii="Cambria" w:hAnsi="Cambria" w:cs="Cambria"/>
        </w:rPr>
        <w:t>JavaScript,</w:t>
      </w:r>
      <w:r w:rsidRPr="009F3EEE">
        <w:rPr>
          <w:rFonts w:ascii="Cambria" w:hAnsi="Cambria" w:cs="Cambria"/>
        </w:rPr>
        <w:t xml:space="preserve"> </w:t>
      </w:r>
      <w:r w:rsidR="00FF0D5B">
        <w:rPr>
          <w:rFonts w:ascii="Cambria" w:hAnsi="Cambria" w:cs="Cambria"/>
        </w:rPr>
        <w:t>Angular ,</w:t>
      </w:r>
      <w:r w:rsidRPr="009F3EEE">
        <w:rPr>
          <w:rFonts w:ascii="Cambria" w:hAnsi="Cambria" w:cs="Cambria"/>
        </w:rPr>
        <w:t xml:space="preserve"> SQL Server)</w:t>
      </w:r>
    </w:p>
    <w:p w:rsidR="00C102E3" w:rsidRPr="009F3EEE" w:rsidP="00C102E3" w14:paraId="6BAD05EE" w14:textId="77777777">
      <w:pPr>
        <w:numPr>
          <w:ilvl w:val="0"/>
          <w:numId w:val="7"/>
        </w:numPr>
        <w:suppressAutoHyphens/>
        <w:spacing w:after="0" w:line="240" w:lineRule="auto"/>
        <w:jc w:val="both"/>
        <w:rPr>
          <w:rFonts w:ascii="Cambria" w:hAnsi="Cambria" w:cs="Cambria"/>
        </w:rPr>
      </w:pPr>
      <w:r w:rsidRPr="009F3EEE">
        <w:rPr>
          <w:rFonts w:ascii="Cambria" w:hAnsi="Cambria" w:cs="Cambria"/>
        </w:rPr>
        <w:t>Having good knowledge on Windows Server 2008/2012 and 2014.</w:t>
      </w:r>
    </w:p>
    <w:p w:rsidR="00C102E3" w:rsidRPr="009F3EEE" w:rsidP="00C102E3" w14:paraId="67C97A9D" w14:textId="77777777">
      <w:pPr>
        <w:numPr>
          <w:ilvl w:val="0"/>
          <w:numId w:val="7"/>
        </w:numPr>
        <w:suppressAutoHyphens/>
        <w:spacing w:after="0" w:line="240" w:lineRule="auto"/>
        <w:jc w:val="both"/>
        <w:rPr>
          <w:rFonts w:ascii="Cambria" w:hAnsi="Cambria" w:cs="Cambria"/>
        </w:rPr>
      </w:pPr>
      <w:r w:rsidRPr="009F3EEE">
        <w:rPr>
          <w:rFonts w:ascii="Cambria" w:hAnsi="Cambria" w:cs="Cambria"/>
        </w:rPr>
        <w:t>Possess strong clients/customer service skills and has the ability to interact in a professional manner.</w:t>
      </w:r>
    </w:p>
    <w:p w:rsidR="00C102E3" w:rsidRPr="009F3EEE" w:rsidP="00C102E3" w14:paraId="3771BC51" w14:textId="77777777">
      <w:pPr>
        <w:numPr>
          <w:ilvl w:val="0"/>
          <w:numId w:val="7"/>
        </w:numPr>
        <w:suppressAutoHyphens/>
        <w:spacing w:after="0" w:line="240" w:lineRule="auto"/>
        <w:jc w:val="both"/>
        <w:rPr>
          <w:rFonts w:ascii="Cambria" w:hAnsi="Cambria" w:cs="Cambria"/>
        </w:rPr>
      </w:pPr>
      <w:r w:rsidRPr="009F3EEE">
        <w:rPr>
          <w:rFonts w:ascii="Cambria" w:hAnsi="Cambria" w:cs="Cambria"/>
        </w:rPr>
        <w:t>Excellent presentation, inter-personnel and communication skills.</w:t>
      </w:r>
    </w:p>
    <w:p w:rsidR="00C102E3" w:rsidRPr="009F3EEE" w:rsidP="00C102E3" w14:paraId="21523CC1" w14:textId="77777777">
      <w:pPr>
        <w:numPr>
          <w:ilvl w:val="0"/>
          <w:numId w:val="7"/>
        </w:numPr>
        <w:suppressAutoHyphens/>
        <w:spacing w:after="0" w:line="240" w:lineRule="auto"/>
        <w:jc w:val="both"/>
        <w:rPr>
          <w:rFonts w:ascii="Cambria" w:hAnsi="Cambria" w:cs="Cambria"/>
        </w:rPr>
      </w:pPr>
      <w:r w:rsidRPr="009F3EEE">
        <w:rPr>
          <w:rFonts w:ascii="Cambria" w:hAnsi="Cambria" w:cs="Cambria"/>
        </w:rPr>
        <w:t xml:space="preserve">Demonstrated ability to gather relevant information and diagnose issues effectively and efficiently. </w:t>
      </w:r>
    </w:p>
    <w:p w:rsidR="00C102E3" w:rsidP="00C102E3" w14:paraId="6AF17CF8" w14:textId="77777777">
      <w:pPr>
        <w:numPr>
          <w:ilvl w:val="0"/>
          <w:numId w:val="7"/>
        </w:numPr>
        <w:suppressAutoHyphens/>
        <w:spacing w:after="0" w:line="240" w:lineRule="auto"/>
        <w:jc w:val="both"/>
        <w:rPr>
          <w:rFonts w:ascii="Cambria" w:hAnsi="Cambria" w:cs="Cambria"/>
        </w:rPr>
      </w:pPr>
      <w:r w:rsidRPr="009F3EEE">
        <w:rPr>
          <w:rFonts w:ascii="Cambria" w:hAnsi="Cambria" w:cs="Cambria"/>
        </w:rPr>
        <w:t>Proven ability to solve problems and learn new technologies.</w:t>
      </w:r>
    </w:p>
    <w:p w:rsidR="00C102E3" w:rsidRPr="009F3EEE" w:rsidP="00C102E3" w14:paraId="4D543386" w14:textId="77777777">
      <w:pPr>
        <w:numPr>
          <w:ilvl w:val="0"/>
          <w:numId w:val="7"/>
        </w:numPr>
        <w:suppressAutoHyphens/>
        <w:spacing w:after="0" w:line="240" w:lineRule="auto"/>
        <w:jc w:val="both"/>
        <w:rPr>
          <w:rFonts w:ascii="Cambria" w:hAnsi="Cambria" w:cs="Cambria"/>
        </w:rPr>
      </w:pPr>
      <w:r>
        <w:rPr>
          <w:rFonts w:ascii="Cambria" w:hAnsi="Cambria" w:cs="Cambria"/>
        </w:rPr>
        <w:t xml:space="preserve">AZ 900 Azure </w:t>
      </w:r>
      <w:r>
        <w:rPr>
          <w:rFonts w:ascii="Cambria" w:hAnsi="Cambria" w:cs="Cambria"/>
        </w:rPr>
        <w:t>Certifiaction</w:t>
      </w:r>
      <w:r>
        <w:rPr>
          <w:rFonts w:ascii="Cambria" w:hAnsi="Cambria" w:cs="Cambria"/>
        </w:rPr>
        <w:t>.</w:t>
      </w:r>
    </w:p>
    <w:p w:rsidR="00C102E3" w:rsidRPr="009F3EEE" w:rsidP="00C102E3" w14:paraId="32497838" w14:textId="77777777">
      <w:pPr>
        <w:jc w:val="both"/>
        <w:rPr>
          <w:rFonts w:ascii="Verdana" w:hAnsi="Verdana" w:cs="Verdana"/>
          <w:b/>
          <w:u w:val="single"/>
        </w:rPr>
      </w:pPr>
    </w:p>
    <w:p w:rsidR="00C102E3" w:rsidRPr="009F3EEE" w:rsidP="00C102E3" w14:paraId="4795BC55" w14:textId="77777777">
      <w:pPr>
        <w:pBdr>
          <w:bottom w:val="single" w:sz="4" w:space="1" w:color="808080"/>
        </w:pBdr>
        <w:spacing w:after="0" w:line="240" w:lineRule="auto"/>
        <w:rPr>
          <w:rFonts w:ascii="Cambria" w:hAnsi="Cambria" w:cs="Cambria"/>
        </w:rPr>
      </w:pPr>
      <w:r w:rsidRPr="009F3EEE">
        <w:rPr>
          <w:rFonts w:ascii="Cambria" w:hAnsi="Cambria" w:cs="Cambria"/>
          <w:b/>
        </w:rPr>
        <w:t>OBJECTIVE</w:t>
      </w:r>
    </w:p>
    <w:p w:rsidR="00C102E3" w:rsidRPr="009F3EEE" w:rsidP="00C102E3" w14:paraId="5666E75D" w14:textId="77777777">
      <w:pPr>
        <w:spacing w:before="40" w:after="0" w:line="240" w:lineRule="auto"/>
        <w:rPr>
          <w:rFonts w:ascii="Cambria" w:hAnsi="Cambria" w:cs="Cambria"/>
          <w:b/>
        </w:rPr>
      </w:pPr>
      <w:r w:rsidRPr="009F3EEE">
        <w:rPr>
          <w:rFonts w:ascii="Cambria" w:hAnsi="Cambria" w:cs="Cambria"/>
        </w:rPr>
        <w:t>To work for a progressive organization in a highly motivating and challenging environment that provides the best opportunities to grow and utilize my potential to the fullest to achieve the organization’s goal while achieving my personal goals.</w:t>
      </w:r>
    </w:p>
    <w:p w:rsidR="00C102E3" w:rsidRPr="009F3EEE" w:rsidP="00C102E3" w14:paraId="44C6B67F" w14:textId="77777777">
      <w:pPr>
        <w:pBdr>
          <w:bottom w:val="single" w:sz="4" w:space="1" w:color="808080"/>
        </w:pBdr>
        <w:spacing w:after="0" w:line="240" w:lineRule="auto"/>
        <w:rPr>
          <w:rFonts w:ascii="Cambria" w:hAnsi="Cambria" w:cs="Cambria"/>
          <w:b/>
        </w:rPr>
      </w:pPr>
    </w:p>
    <w:p w:rsidR="00C102E3" w:rsidRPr="009F3EEE" w:rsidP="00C102E3" w14:paraId="16540C91" w14:textId="77777777">
      <w:pPr>
        <w:pBdr>
          <w:bottom w:val="single" w:sz="4" w:space="1" w:color="808080"/>
        </w:pBdr>
        <w:spacing w:after="0" w:line="240" w:lineRule="auto"/>
        <w:rPr>
          <w:rFonts w:ascii="Cambria" w:hAnsi="Cambria" w:cs="Cambria"/>
          <w:b/>
        </w:rPr>
      </w:pPr>
      <w:r w:rsidRPr="009F3EEE">
        <w:rPr>
          <w:rFonts w:ascii="Cambria" w:hAnsi="Cambria" w:cs="Cambria"/>
          <w:b/>
        </w:rPr>
        <w:t>TECHNICAL SKILLS</w:t>
      </w:r>
    </w:p>
    <w:tbl>
      <w:tblPr>
        <w:tblW w:w="10278" w:type="dxa"/>
        <w:tblLayout w:type="fixed"/>
        <w:tblLook w:val="0000"/>
      </w:tblPr>
      <w:tblGrid>
        <w:gridCol w:w="2358"/>
        <w:gridCol w:w="7920"/>
      </w:tblGrid>
      <w:tr w14:paraId="42EF2D8C" w14:textId="77777777" w:rsidTr="004C271D">
        <w:tblPrEx>
          <w:tblW w:w="10278" w:type="dxa"/>
          <w:tblLayout w:type="fixed"/>
          <w:tblLook w:val="0000"/>
        </w:tblPrEx>
        <w:tc>
          <w:tcPr>
            <w:tcW w:w="2358" w:type="dxa"/>
            <w:shd w:val="clear" w:color="auto" w:fill="auto"/>
          </w:tcPr>
          <w:p w:rsidR="00C102E3" w:rsidRPr="009F3EEE" w:rsidP="004C271D" w14:paraId="3172D5C4" w14:textId="77777777">
            <w:pPr>
              <w:spacing w:after="0" w:line="312" w:lineRule="auto"/>
              <w:rPr>
                <w:rFonts w:ascii="Cambria" w:hAnsi="Cambria" w:cs="Cambria"/>
              </w:rPr>
            </w:pPr>
            <w:r w:rsidRPr="009F3EEE">
              <w:rPr>
                <w:rFonts w:ascii="Cambria" w:hAnsi="Cambria" w:cs="Cambria"/>
                <w:b/>
              </w:rPr>
              <w:t>Skills</w:t>
            </w:r>
          </w:p>
        </w:tc>
        <w:tc>
          <w:tcPr>
            <w:tcW w:w="7920" w:type="dxa"/>
            <w:shd w:val="clear" w:color="auto" w:fill="auto"/>
          </w:tcPr>
          <w:p w:rsidR="00C102E3" w:rsidRPr="009F3EEE" w:rsidP="004C271D" w14:paraId="1D7F97CC" w14:textId="0BB34A8B">
            <w:pPr>
              <w:spacing w:after="0" w:line="312" w:lineRule="auto"/>
              <w:rPr>
                <w:rFonts w:ascii="Cambria" w:hAnsi="Cambria" w:cs="Cambria"/>
              </w:rPr>
            </w:pPr>
            <w:r w:rsidRPr="009F3EEE">
              <w:rPr>
                <w:rFonts w:ascii="Cambria" w:hAnsi="Cambria" w:cs="Cambria"/>
              </w:rPr>
              <w:t xml:space="preserve">: C#, ASP.NET, </w:t>
            </w:r>
            <w:r>
              <w:rPr>
                <w:rFonts w:ascii="Cambria" w:hAnsi="Cambria" w:cs="Cambria"/>
              </w:rPr>
              <w:t>.NET Core,</w:t>
            </w:r>
            <w:r w:rsidRPr="009F3EEE">
              <w:rPr>
                <w:rFonts w:ascii="Cambria" w:hAnsi="Cambria" w:cs="Cambria"/>
              </w:rPr>
              <w:t xml:space="preserve">MVC5, WCF, Web API, JavaScript, </w:t>
            </w:r>
            <w:r w:rsidR="005C3242">
              <w:rPr>
                <w:rFonts w:ascii="Cambria" w:hAnsi="Cambria" w:cs="Cambria"/>
              </w:rPr>
              <w:t xml:space="preserve">JQuery, </w:t>
            </w:r>
            <w:r w:rsidR="005C3242">
              <w:rPr>
                <w:rFonts w:ascii="Cambria" w:hAnsi="Cambria" w:cs="Cambria"/>
              </w:rPr>
              <w:t>Angular,</w:t>
            </w:r>
            <w:r w:rsidRPr="009F3EEE">
              <w:rPr>
                <w:rFonts w:ascii="Cambria" w:hAnsi="Cambria" w:cs="Cambria"/>
              </w:rPr>
              <w:t>Entity</w:t>
            </w:r>
            <w:r w:rsidRPr="009F3EEE">
              <w:rPr>
                <w:rFonts w:ascii="Cambria" w:hAnsi="Cambria" w:cs="Cambria"/>
              </w:rPr>
              <w:t xml:space="preserve"> Framework6, LINQ, Design Patterns.</w:t>
            </w:r>
          </w:p>
        </w:tc>
      </w:tr>
      <w:tr w14:paraId="148241C3" w14:textId="77777777" w:rsidTr="004C271D">
        <w:tblPrEx>
          <w:tblW w:w="10278" w:type="dxa"/>
          <w:tblLayout w:type="fixed"/>
          <w:tblLook w:val="0000"/>
        </w:tblPrEx>
        <w:tc>
          <w:tcPr>
            <w:tcW w:w="2358" w:type="dxa"/>
            <w:shd w:val="clear" w:color="auto" w:fill="auto"/>
          </w:tcPr>
          <w:p w:rsidR="00C102E3" w:rsidRPr="009F3EEE" w:rsidP="004C271D" w14:paraId="6CB335CA" w14:textId="77777777">
            <w:pPr>
              <w:spacing w:after="0" w:line="312" w:lineRule="auto"/>
              <w:rPr>
                <w:rFonts w:ascii="Cambria" w:hAnsi="Cambria" w:cs="Cambria"/>
              </w:rPr>
            </w:pPr>
            <w:r w:rsidRPr="009F3EEE">
              <w:rPr>
                <w:rFonts w:ascii="Cambria" w:hAnsi="Cambria" w:cs="Cambria"/>
                <w:b/>
              </w:rPr>
              <w:t>Database</w:t>
            </w:r>
          </w:p>
        </w:tc>
        <w:tc>
          <w:tcPr>
            <w:tcW w:w="7920" w:type="dxa"/>
            <w:shd w:val="clear" w:color="auto" w:fill="auto"/>
          </w:tcPr>
          <w:p w:rsidR="00C102E3" w:rsidRPr="009F3EEE" w:rsidP="004C271D" w14:paraId="32236FBC" w14:textId="77777777">
            <w:pPr>
              <w:spacing w:after="0" w:line="312" w:lineRule="auto"/>
            </w:pPr>
            <w:r w:rsidRPr="009F3EEE">
              <w:rPr>
                <w:rFonts w:ascii="Cambria" w:hAnsi="Cambria" w:cs="Cambria"/>
              </w:rPr>
              <w:t>: SQL Server 2005, 2008,2014 and MySQL 5.2</w:t>
            </w:r>
          </w:p>
        </w:tc>
      </w:tr>
      <w:tr w14:paraId="29339206" w14:textId="77777777" w:rsidTr="004C271D">
        <w:tblPrEx>
          <w:tblW w:w="10278" w:type="dxa"/>
          <w:tblLayout w:type="fixed"/>
          <w:tblLook w:val="0000"/>
        </w:tblPrEx>
        <w:tc>
          <w:tcPr>
            <w:tcW w:w="2358" w:type="dxa"/>
            <w:shd w:val="clear" w:color="auto" w:fill="auto"/>
          </w:tcPr>
          <w:p w:rsidR="00C102E3" w:rsidRPr="009F3EEE" w:rsidP="004C271D" w14:paraId="64218DBC" w14:textId="77777777">
            <w:pPr>
              <w:spacing w:after="0" w:line="312" w:lineRule="auto"/>
              <w:rPr>
                <w:rFonts w:ascii="Cambria" w:hAnsi="Cambria" w:cs="Cambria"/>
              </w:rPr>
            </w:pPr>
            <w:r w:rsidRPr="009F3EEE">
              <w:rPr>
                <w:rFonts w:ascii="Cambria" w:hAnsi="Cambria" w:cs="Cambria"/>
                <w:b/>
              </w:rPr>
              <w:t>IDE</w:t>
            </w:r>
          </w:p>
        </w:tc>
        <w:tc>
          <w:tcPr>
            <w:tcW w:w="7920" w:type="dxa"/>
            <w:shd w:val="clear" w:color="auto" w:fill="auto"/>
          </w:tcPr>
          <w:p w:rsidR="00C102E3" w:rsidRPr="009F3EEE" w:rsidP="004C271D" w14:paraId="76475277" w14:textId="77777777">
            <w:pPr>
              <w:spacing w:after="0" w:line="312" w:lineRule="auto"/>
            </w:pPr>
            <w:r w:rsidRPr="009F3EEE">
              <w:rPr>
                <w:rFonts w:ascii="Cambria" w:hAnsi="Cambria" w:cs="Cambria"/>
              </w:rPr>
              <w:t>: Visual Studio 2015</w:t>
            </w:r>
            <w:r>
              <w:rPr>
                <w:rFonts w:ascii="Cambria" w:hAnsi="Cambria" w:cs="Cambria"/>
              </w:rPr>
              <w:t>,2017,2019</w:t>
            </w:r>
          </w:p>
        </w:tc>
      </w:tr>
      <w:tr w14:paraId="46DEFC79" w14:textId="77777777" w:rsidTr="004C271D">
        <w:tblPrEx>
          <w:tblW w:w="10278" w:type="dxa"/>
          <w:tblLayout w:type="fixed"/>
          <w:tblLook w:val="0000"/>
        </w:tblPrEx>
        <w:tc>
          <w:tcPr>
            <w:tcW w:w="2358" w:type="dxa"/>
            <w:shd w:val="clear" w:color="auto" w:fill="auto"/>
          </w:tcPr>
          <w:p w:rsidR="00C102E3" w:rsidRPr="009F3EEE" w:rsidP="004C271D" w14:paraId="3A75AE25" w14:textId="77777777">
            <w:pPr>
              <w:spacing w:after="0" w:line="312" w:lineRule="auto"/>
              <w:rPr>
                <w:rFonts w:ascii="Cambria" w:hAnsi="Cambria" w:cs="Cambria"/>
              </w:rPr>
            </w:pPr>
            <w:r w:rsidRPr="009F3EEE">
              <w:rPr>
                <w:rFonts w:ascii="Cambria" w:hAnsi="Cambria" w:cs="Cambria"/>
                <w:b/>
              </w:rPr>
              <w:t>OS</w:t>
            </w:r>
          </w:p>
        </w:tc>
        <w:tc>
          <w:tcPr>
            <w:tcW w:w="7920" w:type="dxa"/>
            <w:shd w:val="clear" w:color="auto" w:fill="auto"/>
          </w:tcPr>
          <w:p w:rsidR="00C102E3" w:rsidRPr="009F3EEE" w:rsidP="004C271D" w14:paraId="4FA6A399" w14:textId="77777777">
            <w:pPr>
              <w:spacing w:after="0" w:line="312" w:lineRule="auto"/>
            </w:pPr>
            <w:r w:rsidRPr="009F3EEE">
              <w:rPr>
                <w:rFonts w:ascii="Cambria" w:hAnsi="Cambria" w:cs="Cambria"/>
              </w:rPr>
              <w:t>: Windows 7, Windows 10</w:t>
            </w:r>
          </w:p>
        </w:tc>
      </w:tr>
      <w:tr w14:paraId="5C906E83" w14:textId="77777777" w:rsidTr="004C271D">
        <w:tblPrEx>
          <w:tblW w:w="10278" w:type="dxa"/>
          <w:tblLayout w:type="fixed"/>
          <w:tblLook w:val="0000"/>
        </w:tblPrEx>
        <w:tc>
          <w:tcPr>
            <w:tcW w:w="2358" w:type="dxa"/>
            <w:shd w:val="clear" w:color="auto" w:fill="auto"/>
          </w:tcPr>
          <w:p w:rsidR="00C102E3" w:rsidRPr="009F3EEE" w:rsidP="004C271D" w14:paraId="73888A44" w14:textId="77777777">
            <w:pPr>
              <w:spacing w:after="0" w:line="312" w:lineRule="auto"/>
              <w:rPr>
                <w:rFonts w:ascii="Cambria" w:hAnsi="Cambria" w:cs="Cambria"/>
              </w:rPr>
            </w:pPr>
            <w:r w:rsidRPr="009F3EEE">
              <w:rPr>
                <w:rFonts w:ascii="Cambria" w:hAnsi="Cambria" w:cs="Cambria"/>
                <w:b/>
              </w:rPr>
              <w:t>Other Skills</w:t>
            </w:r>
          </w:p>
        </w:tc>
        <w:tc>
          <w:tcPr>
            <w:tcW w:w="7920" w:type="dxa"/>
            <w:shd w:val="clear" w:color="auto" w:fill="auto"/>
          </w:tcPr>
          <w:p w:rsidR="00C102E3" w:rsidRPr="009F3EEE" w:rsidP="004C271D" w14:paraId="582D4A83" w14:textId="54DC3388">
            <w:pPr>
              <w:spacing w:after="0" w:line="312" w:lineRule="auto"/>
            </w:pPr>
            <w:r w:rsidRPr="009F3EEE">
              <w:rPr>
                <w:rFonts w:ascii="Cambria" w:hAnsi="Cambria" w:cs="Cambria"/>
              </w:rPr>
              <w:t xml:space="preserve">:  SVN </w:t>
            </w:r>
            <w:r>
              <w:rPr>
                <w:rFonts w:ascii="Cambria" w:hAnsi="Cambria" w:cs="Cambria"/>
              </w:rPr>
              <w:t>,TFS</w:t>
            </w:r>
            <w:r w:rsidR="00953DAA">
              <w:rPr>
                <w:rFonts w:ascii="Cambria" w:hAnsi="Cambria" w:cs="Cambria"/>
              </w:rPr>
              <w:t>,GIT</w:t>
            </w:r>
          </w:p>
        </w:tc>
      </w:tr>
    </w:tbl>
    <w:p w:rsidR="00C102E3" w:rsidRPr="009F3EEE" w:rsidP="00C102E3" w14:paraId="2BEC7926" w14:textId="77777777">
      <w:pPr>
        <w:pBdr>
          <w:bottom w:val="single" w:sz="4" w:space="1" w:color="808080"/>
        </w:pBdr>
        <w:spacing w:after="0" w:line="240" w:lineRule="auto"/>
        <w:rPr>
          <w:rFonts w:ascii="Cambria" w:eastAsia="Times New Roman" w:hAnsi="Cambria" w:cs="Cambria"/>
          <w:b/>
        </w:rPr>
      </w:pPr>
    </w:p>
    <w:p w:rsidR="00C102E3" w:rsidRPr="009F3EEE" w:rsidP="00C102E3" w14:paraId="29F06D50" w14:textId="77777777">
      <w:pPr>
        <w:pBdr>
          <w:bottom w:val="single" w:sz="4" w:space="1" w:color="808080"/>
        </w:pBdr>
        <w:spacing w:after="0" w:line="240" w:lineRule="auto"/>
        <w:rPr>
          <w:rFonts w:ascii="Cambria" w:hAnsi="Cambria" w:cs="Cambria"/>
          <w:b/>
        </w:rPr>
      </w:pPr>
    </w:p>
    <w:p w:rsidR="00C102E3" w:rsidRPr="009F3EEE" w:rsidP="00C102E3" w14:paraId="079E6CFC" w14:textId="77777777">
      <w:pPr>
        <w:pBdr>
          <w:bottom w:val="single" w:sz="4" w:space="1" w:color="808080"/>
        </w:pBdr>
        <w:spacing w:after="0" w:line="240" w:lineRule="auto"/>
        <w:rPr>
          <w:rFonts w:ascii="Cambria" w:hAnsi="Cambria" w:cs="Cambria"/>
        </w:rPr>
      </w:pPr>
      <w:r w:rsidRPr="009F3EEE">
        <w:rPr>
          <w:rFonts w:ascii="Cambria" w:hAnsi="Cambria" w:cs="Cambria"/>
          <w:b/>
        </w:rPr>
        <w:t>ACHIEVEMENTS</w:t>
      </w:r>
    </w:p>
    <w:p w:rsidR="00C102E3" w:rsidRPr="009F3EEE" w:rsidP="00C102E3" w14:paraId="63C7A7A2" w14:textId="77777777">
      <w:pPr>
        <w:spacing w:after="120" w:line="240" w:lineRule="auto"/>
        <w:rPr>
          <w:rFonts w:ascii="Cambria" w:hAnsi="Cambria" w:cs="Cambria"/>
        </w:rPr>
      </w:pPr>
    </w:p>
    <w:p w:rsidR="00C102E3" w:rsidRPr="009F3EEE" w:rsidP="00C102E3" w14:paraId="7D76D281" w14:textId="77777777">
      <w:pPr>
        <w:pBdr>
          <w:bottom w:val="single" w:sz="4" w:space="1" w:color="808080"/>
        </w:pBdr>
        <w:spacing w:before="60" w:after="0" w:line="240" w:lineRule="auto"/>
        <w:rPr>
          <w:rFonts w:ascii="Cambria" w:hAnsi="Cambria" w:cs="Cambria"/>
        </w:rPr>
      </w:pPr>
      <w:r w:rsidRPr="009F3EEE">
        <w:rPr>
          <w:rFonts w:ascii="Cambria" w:hAnsi="Cambria" w:cs="Cambria"/>
        </w:rPr>
        <w:t>1) Manager’s Choice Award in IBM – 2016/17/18/19.</w:t>
      </w:r>
    </w:p>
    <w:p w:rsidR="00C102E3" w:rsidRPr="009F3EEE" w:rsidP="00C102E3" w14:paraId="5276AB34" w14:textId="77777777">
      <w:pPr>
        <w:pBdr>
          <w:bottom w:val="single" w:sz="4" w:space="1" w:color="808080"/>
        </w:pBdr>
        <w:spacing w:before="60" w:after="0" w:line="240" w:lineRule="auto"/>
        <w:rPr>
          <w:rFonts w:ascii="Cambria" w:hAnsi="Cambria" w:cs="Cambria"/>
        </w:rPr>
      </w:pPr>
      <w:r w:rsidRPr="009F3EEE">
        <w:rPr>
          <w:rFonts w:ascii="Cambria" w:hAnsi="Cambria" w:cs="Cambria"/>
        </w:rPr>
        <w:t>2) Received Foundation Level industry badge-Chemical and Petroleum.</w:t>
      </w:r>
    </w:p>
    <w:p w:rsidR="00C102E3" w:rsidRPr="009F3EEE" w:rsidP="00C102E3" w14:paraId="2D92CBF9" w14:textId="77777777">
      <w:pPr>
        <w:pBdr>
          <w:bottom w:val="single" w:sz="4" w:space="1" w:color="808080"/>
        </w:pBdr>
        <w:spacing w:after="0" w:line="240" w:lineRule="auto"/>
        <w:rPr>
          <w:rFonts w:ascii="Cambria" w:hAnsi="Cambria" w:cs="Cambria"/>
          <w:b/>
        </w:rPr>
      </w:pPr>
    </w:p>
    <w:p w:rsidR="00C102E3" w:rsidRPr="009F3EEE" w:rsidP="00C102E3" w14:paraId="73A7E060" w14:textId="77777777">
      <w:pPr>
        <w:pBdr>
          <w:bottom w:val="single" w:sz="4" w:space="1" w:color="808080"/>
        </w:pBdr>
        <w:spacing w:after="0" w:line="240" w:lineRule="auto"/>
        <w:rPr>
          <w:rFonts w:ascii="Cambria" w:hAnsi="Cambria" w:cs="Cambria"/>
          <w:b/>
        </w:rPr>
      </w:pPr>
    </w:p>
    <w:p w:rsidR="00C102E3" w:rsidRPr="009F3EEE" w:rsidP="00C102E3" w14:paraId="0A57C9AD" w14:textId="77777777">
      <w:pPr>
        <w:pBdr>
          <w:bottom w:val="single" w:sz="4" w:space="1" w:color="808080"/>
        </w:pBdr>
        <w:spacing w:after="0" w:line="240" w:lineRule="auto"/>
        <w:rPr>
          <w:rFonts w:ascii="Cambria" w:hAnsi="Cambria" w:cs="Cambria"/>
          <w:b/>
        </w:rPr>
      </w:pPr>
      <w:r w:rsidRPr="009F3EEE">
        <w:rPr>
          <w:rFonts w:ascii="Cambria" w:hAnsi="Cambria" w:cs="Cambria"/>
          <w:b/>
        </w:rPr>
        <w:t>PROJECT PROFILE</w:t>
      </w:r>
    </w:p>
    <w:p w:rsidR="00C102E3" w:rsidP="00C102E3" w14:paraId="64E09CA1" w14:textId="4DA2ED0E">
      <w:pPr>
        <w:pStyle w:val="RMBodyText"/>
        <w:numPr>
          <w:ilvl w:val="0"/>
          <w:numId w:val="0"/>
        </w:numPr>
        <w:tabs>
          <w:tab w:val="left" w:pos="720"/>
        </w:tabs>
        <w:spacing w:after="0"/>
        <w:jc w:val="both"/>
        <w:rPr>
          <w:rFonts w:ascii="Cambria" w:hAnsi="Cambria" w:cs="Cambria"/>
          <w:b/>
        </w:rPr>
      </w:pPr>
    </w:p>
    <w:p w:rsidR="00FA3996" w:rsidRPr="009F3EEE" w:rsidP="00FA3996" w14:paraId="394F8AAF" w14:textId="05CE7E73">
      <w:pPr>
        <w:autoSpaceDE w:val="0"/>
        <w:spacing w:after="0" w:line="240" w:lineRule="auto"/>
        <w:jc w:val="both"/>
        <w:rPr>
          <w:rFonts w:ascii="Cambria" w:hAnsi="Cambria" w:cs="Cambria"/>
          <w:b/>
        </w:rPr>
      </w:pPr>
      <w:r w:rsidRPr="009F3EEE">
        <w:rPr>
          <w:rFonts w:ascii="Cambria" w:hAnsi="Cambria" w:cs="Cambria"/>
          <w:b/>
        </w:rPr>
        <w:t>Project Name</w:t>
      </w:r>
      <w:r w:rsidRPr="009F3EEE">
        <w:rPr>
          <w:rFonts w:ascii="Cambria" w:hAnsi="Cambria" w:cs="Cambria"/>
        </w:rPr>
        <w:t xml:space="preserve">:  </w:t>
      </w:r>
      <w:r w:rsidRPr="001C7CD7" w:rsidR="001C7CD7">
        <w:rPr>
          <w:rFonts w:ascii="Cambria" w:hAnsi="Cambria" w:cs="Cambria"/>
          <w:b/>
        </w:rPr>
        <w:t>S&amp;P Capital IQ Pro</w:t>
      </w:r>
      <w:r w:rsidRPr="009F3EEE">
        <w:rPr>
          <w:b/>
        </w:rPr>
        <w:tab/>
      </w:r>
      <w:r w:rsidRPr="009F3EEE">
        <w:rPr>
          <w:rFonts w:ascii="Cambria" w:hAnsi="Cambria" w:cs="Cambria"/>
        </w:rPr>
        <w:tab/>
      </w:r>
      <w:r w:rsidRPr="009F3EEE">
        <w:rPr>
          <w:rFonts w:ascii="Cambria" w:hAnsi="Cambria" w:cs="Cambria"/>
        </w:rPr>
        <w:tab/>
      </w:r>
      <w:r w:rsidRPr="009F3EEE">
        <w:rPr>
          <w:rFonts w:ascii="Cambria" w:hAnsi="Cambria" w:cs="Cambria"/>
        </w:rPr>
        <w:tab/>
      </w:r>
      <w:r w:rsidRPr="009F3EEE">
        <w:rPr>
          <w:rFonts w:ascii="Cambria" w:hAnsi="Cambria" w:cs="Cambria"/>
        </w:rPr>
        <w:tab/>
      </w:r>
      <w:r w:rsidRPr="009F3EEE">
        <w:rPr>
          <w:rFonts w:ascii="Cambria" w:hAnsi="Cambria" w:cs="Cambria"/>
        </w:rPr>
        <w:tab/>
      </w:r>
      <w:r>
        <w:rPr>
          <w:rFonts w:ascii="Cambria" w:hAnsi="Cambria" w:cs="Cambria"/>
        </w:rPr>
        <w:t xml:space="preserve">                 </w:t>
      </w:r>
      <w:r w:rsidR="001C7CD7">
        <w:rPr>
          <w:rFonts w:ascii="Cambria" w:hAnsi="Cambria" w:cs="Cambria"/>
        </w:rPr>
        <w:t>Oct</w:t>
      </w:r>
      <w:r w:rsidRPr="009F3EEE">
        <w:rPr>
          <w:rFonts w:ascii="Cambria" w:hAnsi="Cambria" w:cs="Cambria"/>
        </w:rPr>
        <w:t xml:space="preserve"> 20</w:t>
      </w:r>
      <w:r w:rsidR="001C7CD7">
        <w:rPr>
          <w:rFonts w:ascii="Cambria" w:hAnsi="Cambria" w:cs="Cambria"/>
        </w:rPr>
        <w:t>21</w:t>
      </w:r>
      <w:r w:rsidRPr="009F3EEE">
        <w:rPr>
          <w:rFonts w:ascii="Cambria" w:hAnsi="Cambria" w:cs="Cambria"/>
        </w:rPr>
        <w:t>–</w:t>
      </w:r>
      <w:r w:rsidRPr="009F3EEE" w:rsidR="001C7CD7">
        <w:rPr>
          <w:rFonts w:ascii="Cambria" w:hAnsi="Cambria" w:cs="Cambria"/>
        </w:rPr>
        <w:t>Till Date</w:t>
      </w:r>
    </w:p>
    <w:p w:rsidR="00FA3996" w:rsidRPr="009F3EEE" w:rsidP="00FA3996" w14:paraId="3B88266E" w14:textId="4A06FFBF">
      <w:pPr>
        <w:autoSpaceDE w:val="0"/>
        <w:spacing w:after="0" w:line="240" w:lineRule="auto"/>
        <w:jc w:val="both"/>
        <w:rPr>
          <w:rFonts w:ascii="Cambria" w:hAnsi="Cambria" w:cs="Cambria"/>
          <w:b/>
        </w:rPr>
      </w:pPr>
      <w:r w:rsidRPr="009F3EEE">
        <w:rPr>
          <w:rFonts w:ascii="Cambria" w:hAnsi="Cambria" w:cs="Cambria"/>
          <w:b/>
        </w:rPr>
        <w:t>Environment</w:t>
      </w:r>
      <w:r w:rsidRPr="009F3EEE">
        <w:rPr>
          <w:rFonts w:ascii="Cambria" w:hAnsi="Cambria" w:cs="Cambria"/>
        </w:rPr>
        <w:t xml:space="preserve">: </w:t>
      </w:r>
      <w:r w:rsidR="007C393C">
        <w:rPr>
          <w:rFonts w:ascii="Cambria" w:hAnsi="Cambria" w:cs="Cambria"/>
        </w:rPr>
        <w:t>.NET Core</w:t>
      </w:r>
      <w:r w:rsidRPr="009F3EEE">
        <w:rPr>
          <w:rFonts w:ascii="Cambria" w:hAnsi="Cambria" w:cs="Cambria"/>
        </w:rPr>
        <w:t xml:space="preserve"> , </w:t>
      </w:r>
      <w:r w:rsidR="00CB2341">
        <w:rPr>
          <w:rFonts w:ascii="Cambria" w:hAnsi="Cambria" w:cs="Cambria"/>
        </w:rPr>
        <w:t xml:space="preserve">Angular, </w:t>
      </w:r>
      <w:r>
        <w:rPr>
          <w:rFonts w:ascii="Cambria" w:hAnsi="Cambria" w:cs="Cambria"/>
        </w:rPr>
        <w:t>JavaScript,</w:t>
      </w:r>
      <w:r w:rsidR="00CB2341">
        <w:rPr>
          <w:rFonts w:ascii="Cambria" w:hAnsi="Cambria" w:cs="Cambria"/>
        </w:rPr>
        <w:t xml:space="preserve"> </w:t>
      </w:r>
      <w:r w:rsidRPr="009F3EEE">
        <w:rPr>
          <w:rFonts w:ascii="Cambria" w:hAnsi="Cambria" w:cs="Cambria"/>
        </w:rPr>
        <w:t>Web API,</w:t>
      </w:r>
      <w:r>
        <w:rPr>
          <w:rFonts w:ascii="Cambria" w:hAnsi="Cambria" w:cs="Cambria"/>
        </w:rPr>
        <w:t>MVC,</w:t>
      </w:r>
      <w:r w:rsidRPr="009F3EEE">
        <w:rPr>
          <w:rFonts w:ascii="Cambria" w:hAnsi="Cambria" w:cs="Cambria"/>
        </w:rPr>
        <w:t xml:space="preserve"> C#, SQL Server, EF6.</w:t>
      </w:r>
    </w:p>
    <w:p w:rsidR="00FA3996" w:rsidRPr="009F3EEE" w:rsidP="00FA3996" w14:paraId="71370F0B" w14:textId="77777777">
      <w:pPr>
        <w:autoSpaceDE w:val="0"/>
        <w:spacing w:after="0" w:line="240" w:lineRule="auto"/>
        <w:jc w:val="both"/>
        <w:rPr>
          <w:rFonts w:ascii="Cambria" w:hAnsi="Cambria" w:cs="Cambria"/>
          <w:b/>
        </w:rPr>
      </w:pPr>
      <w:r w:rsidRPr="009F3EEE">
        <w:rPr>
          <w:rFonts w:ascii="Cambria" w:hAnsi="Cambria" w:cs="Cambria"/>
          <w:b/>
        </w:rPr>
        <w:t>Role</w:t>
      </w:r>
      <w:r w:rsidRPr="009F3EEE">
        <w:rPr>
          <w:rFonts w:ascii="Cambria" w:hAnsi="Cambria" w:cs="Cambria"/>
        </w:rPr>
        <w:t>: Sr. Developer</w:t>
      </w:r>
    </w:p>
    <w:p w:rsidR="00FA3996" w:rsidRPr="009F3EEE" w:rsidP="00FA3996" w14:paraId="54506E31" w14:textId="4798073C">
      <w:pPr>
        <w:tabs>
          <w:tab w:val="left" w:pos="142"/>
        </w:tabs>
        <w:ind w:left="170" w:right="170"/>
        <w:jc w:val="both"/>
        <w:rPr>
          <w:rFonts w:ascii="Cambria" w:hAnsi="Cambria" w:cs="Cambria"/>
        </w:rPr>
      </w:pPr>
      <w:r w:rsidRPr="009F3EEE">
        <w:rPr>
          <w:rFonts w:ascii="Cambria" w:hAnsi="Cambria" w:cs="Cambria"/>
          <w:b/>
        </w:rPr>
        <w:t>Description</w:t>
      </w:r>
      <w:r w:rsidRPr="009F3EEE">
        <w:rPr>
          <w:rFonts w:ascii="Cambria" w:hAnsi="Cambria" w:cs="Cambria"/>
        </w:rPr>
        <w:t xml:space="preserve">: </w:t>
      </w:r>
      <w:r w:rsidRPr="00FA3996">
        <w:rPr>
          <w:rFonts w:ascii="Cambria" w:eastAsia="Times New Roman" w:hAnsi="Cambria" w:cs="Cambria"/>
        </w:rPr>
        <w:t xml:space="preserve">The S&amp;P Capital IQ Pro platform is built on the highest-quality corporate, market, and financial </w:t>
      </w:r>
      <w:r w:rsidRPr="00FA3996" w:rsidR="00AB0BB0">
        <w:rPr>
          <w:rFonts w:ascii="Cambria" w:eastAsia="Times New Roman" w:hAnsi="Cambria" w:cs="Cambria"/>
        </w:rPr>
        <w:t>information available</w:t>
      </w:r>
      <w:r w:rsidRPr="00FA3996">
        <w:rPr>
          <w:rFonts w:ascii="Cambria" w:eastAsia="Times New Roman" w:hAnsi="Cambria" w:cs="Cambria"/>
        </w:rPr>
        <w:t>. And to prove our relentless commitment to quality</w:t>
      </w:r>
      <w:r>
        <w:rPr>
          <w:rFonts w:ascii="Cambria" w:eastAsia="Times New Roman" w:hAnsi="Cambria" w:cs="Cambria"/>
        </w:rPr>
        <w:t>.</w:t>
      </w:r>
      <w:r w:rsidRPr="00FA3996">
        <w:t xml:space="preserve"> </w:t>
      </w:r>
      <w:r w:rsidRPr="00FA3996">
        <w:rPr>
          <w:rFonts w:ascii="Cambria" w:eastAsia="Times New Roman" w:hAnsi="Cambria" w:cs="Cambria"/>
        </w:rPr>
        <w:t xml:space="preserve">Access deeper, more meaningful data on the global financial markets, </w:t>
      </w:r>
      <w:r w:rsidRPr="00FA3996" w:rsidR="00AB0BB0">
        <w:rPr>
          <w:rFonts w:ascii="Cambria" w:eastAsia="Times New Roman" w:hAnsi="Cambria" w:cs="Cambria"/>
        </w:rPr>
        <w:t>companies, and</w:t>
      </w:r>
      <w:r w:rsidRPr="00FA3996">
        <w:rPr>
          <w:rFonts w:ascii="Cambria" w:eastAsia="Times New Roman" w:hAnsi="Cambria" w:cs="Cambria"/>
        </w:rPr>
        <w:t xml:space="preserve"> industries that impact your business. The S&amp;P Capital IQ Pro platform provides  proprietary research and in-depth analysis from thought leaders and industry  experts, and condenses more than 135 billion raw data points a year into  actionable intelligence.</w:t>
      </w:r>
    </w:p>
    <w:p w:rsidR="00FA3996" w:rsidRPr="009F3EEE" w:rsidP="00FA3996" w14:paraId="2CA02E4F" w14:textId="77777777">
      <w:pPr>
        <w:autoSpaceDE w:val="0"/>
        <w:spacing w:after="0" w:line="240" w:lineRule="auto"/>
        <w:jc w:val="both"/>
        <w:rPr>
          <w:rFonts w:ascii="Cambria" w:hAnsi="Cambria" w:cs="Cambria"/>
        </w:rPr>
      </w:pPr>
      <w:r w:rsidRPr="009F3EEE">
        <w:rPr>
          <w:rFonts w:ascii="Cambria" w:hAnsi="Cambria" w:cs="Cambria"/>
          <w:b/>
        </w:rPr>
        <w:t>Roles and Responsibilities:</w:t>
      </w:r>
    </w:p>
    <w:p w:rsidR="00FA3996" w:rsidRPr="009F3EEE" w:rsidP="00FA3996" w14:paraId="181D64BE"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rPr>
        <w:t>Requirement gathering by interacting with client, design document preparation.</w:t>
      </w:r>
    </w:p>
    <w:p w:rsidR="00FA3996" w:rsidRPr="00F045F9" w:rsidP="00FA3996" w14:paraId="3AAE90E9" w14:textId="06BADD5A">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 xml:space="preserve">Development </w:t>
      </w:r>
      <w:r w:rsidRPr="009F3EEE">
        <w:rPr>
          <w:rFonts w:ascii="Cambria" w:hAnsi="Cambria" w:cs="Cambria"/>
        </w:rPr>
        <w:t>of web based</w:t>
      </w:r>
      <w:r w:rsidRPr="009F3EEE">
        <w:rPr>
          <w:rFonts w:ascii="Cambria" w:hAnsi="Cambria" w:cs="Cambria"/>
          <w:lang w:val="en-IN"/>
        </w:rPr>
        <w:t xml:space="preserve"> </w:t>
      </w:r>
      <w:r w:rsidRPr="009F3EEE">
        <w:rPr>
          <w:rFonts w:ascii="Cambria" w:hAnsi="Cambria" w:cs="Cambria"/>
        </w:rPr>
        <w:t xml:space="preserve">portal using ASP.NET </w:t>
      </w:r>
      <w:r w:rsidR="009B392B">
        <w:rPr>
          <w:rFonts w:ascii="Cambria" w:hAnsi="Cambria" w:cs="Cambria"/>
        </w:rPr>
        <w:t>.</w:t>
      </w:r>
      <w:r w:rsidR="009B392B">
        <w:rPr>
          <w:rFonts w:ascii="Cambria" w:hAnsi="Cambria" w:cs="Cambria"/>
        </w:rPr>
        <w:t>Core,Web</w:t>
      </w:r>
      <w:r w:rsidR="009B392B">
        <w:rPr>
          <w:rFonts w:ascii="Cambria" w:hAnsi="Cambria" w:cs="Cambria"/>
        </w:rPr>
        <w:t xml:space="preserve"> </w:t>
      </w:r>
      <w:r w:rsidR="009B392B">
        <w:rPr>
          <w:rFonts w:ascii="Cambria" w:hAnsi="Cambria" w:cs="Cambria"/>
        </w:rPr>
        <w:t>API,jQuery,Entity</w:t>
      </w:r>
      <w:r w:rsidR="009B392B">
        <w:rPr>
          <w:rFonts w:ascii="Cambria" w:hAnsi="Cambria" w:cs="Cambria"/>
        </w:rPr>
        <w:t xml:space="preserve"> Framework</w:t>
      </w:r>
    </w:p>
    <w:p w:rsidR="00FA3996" w:rsidRPr="009F3EEE" w:rsidP="00FA3996" w14:paraId="55FA03D9" w14:textId="77777777">
      <w:pPr>
        <w:pStyle w:val="RMBodyText"/>
        <w:numPr>
          <w:ilvl w:val="0"/>
          <w:numId w:val="6"/>
        </w:numPr>
        <w:tabs>
          <w:tab w:val="left" w:pos="720"/>
        </w:tabs>
        <w:spacing w:after="0"/>
        <w:jc w:val="both"/>
        <w:rPr>
          <w:rFonts w:ascii="Cambria" w:hAnsi="Cambria" w:cs="Cambria"/>
          <w:lang w:val="en-IN"/>
        </w:rPr>
      </w:pPr>
      <w:r>
        <w:rPr>
          <w:rFonts w:ascii="Cambria" w:hAnsi="Cambria" w:cs="Cambria"/>
        </w:rPr>
        <w:t>API creation.</w:t>
      </w:r>
    </w:p>
    <w:p w:rsidR="00FA3996" w:rsidRPr="009F3EEE" w:rsidP="00FA3996" w14:paraId="7372876D"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Stored Procedure creation and enhancement of existing one.</w:t>
      </w:r>
    </w:p>
    <w:p w:rsidR="00FA3996" w:rsidRPr="009F3EEE" w:rsidP="00FA3996" w14:paraId="0BC25A82"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rPr>
        <w:t>Peer code review, defect tracking, sprint management through visual studio team service.</w:t>
      </w:r>
    </w:p>
    <w:p w:rsidR="00FA3996" w:rsidRPr="009F3EEE" w:rsidP="00FA3996" w14:paraId="3A16F515" w14:textId="77777777">
      <w:pPr>
        <w:pStyle w:val="RMBodyText"/>
        <w:numPr>
          <w:ilvl w:val="0"/>
          <w:numId w:val="0"/>
        </w:numPr>
        <w:tabs>
          <w:tab w:val="left" w:pos="720"/>
        </w:tabs>
        <w:spacing w:after="0"/>
        <w:ind w:left="720"/>
        <w:jc w:val="both"/>
        <w:rPr>
          <w:rFonts w:ascii="Cambria" w:hAnsi="Cambria" w:cs="Cambria"/>
          <w:lang w:val="en-IN"/>
        </w:rPr>
      </w:pPr>
    </w:p>
    <w:p w:rsidR="00FA3996" w:rsidRPr="009F3EEE" w:rsidP="00C102E3" w14:paraId="7E6D11C4" w14:textId="77777777">
      <w:pPr>
        <w:pStyle w:val="RMBodyText"/>
        <w:numPr>
          <w:ilvl w:val="0"/>
          <w:numId w:val="0"/>
        </w:numPr>
        <w:tabs>
          <w:tab w:val="left" w:pos="720"/>
        </w:tabs>
        <w:spacing w:after="0"/>
        <w:jc w:val="both"/>
        <w:rPr>
          <w:rFonts w:ascii="Cambria" w:hAnsi="Cambria" w:cs="Cambria"/>
          <w:b/>
        </w:rPr>
      </w:pPr>
    </w:p>
    <w:p w:rsidR="00C102E3" w:rsidRPr="009F3EEE" w:rsidP="00C102E3" w14:paraId="17E5C1D4" w14:textId="1FDFE5D7">
      <w:pPr>
        <w:autoSpaceDE w:val="0"/>
        <w:spacing w:after="0" w:line="240" w:lineRule="auto"/>
        <w:jc w:val="both"/>
        <w:rPr>
          <w:rFonts w:ascii="Cambria" w:hAnsi="Cambria" w:cs="Cambria"/>
          <w:b/>
        </w:rPr>
      </w:pPr>
      <w:r w:rsidRPr="009F3EEE">
        <w:rPr>
          <w:rFonts w:ascii="Cambria" w:hAnsi="Cambria" w:cs="Cambria"/>
          <w:b/>
        </w:rPr>
        <w:t>Project Name</w:t>
      </w:r>
      <w:r w:rsidRPr="009F3EEE">
        <w:rPr>
          <w:rFonts w:ascii="Cambria" w:hAnsi="Cambria" w:cs="Cambria"/>
        </w:rPr>
        <w:t xml:space="preserve">:  </w:t>
      </w:r>
      <w:r w:rsidRPr="009F3EEE">
        <w:rPr>
          <w:rFonts w:ascii="Cambria" w:hAnsi="Cambria" w:cs="Cambria"/>
          <w:b/>
        </w:rPr>
        <w:t>MyCloud</w:t>
      </w:r>
      <w:r w:rsidRPr="009F3EEE">
        <w:rPr>
          <w:b/>
        </w:rPr>
        <w:tab/>
      </w:r>
      <w:r w:rsidRPr="009F3EEE">
        <w:rPr>
          <w:rFonts w:ascii="Cambria" w:hAnsi="Cambria" w:cs="Cambria"/>
        </w:rPr>
        <w:tab/>
      </w:r>
      <w:r w:rsidRPr="009F3EEE">
        <w:rPr>
          <w:rFonts w:ascii="Cambria" w:hAnsi="Cambria" w:cs="Cambria"/>
        </w:rPr>
        <w:tab/>
      </w:r>
      <w:r w:rsidRPr="009F3EEE">
        <w:rPr>
          <w:rFonts w:ascii="Cambria" w:hAnsi="Cambria" w:cs="Cambria"/>
        </w:rPr>
        <w:tab/>
      </w:r>
      <w:r w:rsidRPr="009F3EEE">
        <w:rPr>
          <w:rFonts w:ascii="Cambria" w:hAnsi="Cambria" w:cs="Cambria"/>
        </w:rPr>
        <w:tab/>
      </w:r>
      <w:r w:rsidRPr="009F3EEE">
        <w:rPr>
          <w:rFonts w:ascii="Cambria" w:hAnsi="Cambria" w:cs="Cambria"/>
        </w:rPr>
        <w:tab/>
      </w:r>
      <w:r>
        <w:rPr>
          <w:rFonts w:ascii="Cambria" w:hAnsi="Cambria" w:cs="Cambria"/>
        </w:rPr>
        <w:t xml:space="preserve">                            </w:t>
      </w:r>
      <w:r w:rsidRPr="009F3EEE">
        <w:rPr>
          <w:rFonts w:ascii="Cambria" w:hAnsi="Cambria" w:cs="Cambria"/>
        </w:rPr>
        <w:t>June</w:t>
      </w:r>
      <w:r w:rsidR="001C7CD7">
        <w:rPr>
          <w:rFonts w:ascii="Cambria" w:hAnsi="Cambria" w:cs="Cambria"/>
        </w:rPr>
        <w:t xml:space="preserve"> </w:t>
      </w:r>
      <w:r w:rsidRPr="009F3EEE">
        <w:rPr>
          <w:rFonts w:ascii="Cambria" w:hAnsi="Cambria" w:cs="Cambria"/>
        </w:rPr>
        <w:t xml:space="preserve">2019 – </w:t>
      </w:r>
      <w:r w:rsidR="001C7CD7">
        <w:rPr>
          <w:rFonts w:ascii="Cambria" w:hAnsi="Cambria" w:cs="Cambria"/>
        </w:rPr>
        <w:t>Sep 2021</w:t>
      </w:r>
    </w:p>
    <w:p w:rsidR="00C102E3" w:rsidRPr="009F3EEE" w:rsidP="00C102E3" w14:paraId="6449A6B9" w14:textId="77777777">
      <w:pPr>
        <w:autoSpaceDE w:val="0"/>
        <w:spacing w:after="0" w:line="240" w:lineRule="auto"/>
        <w:jc w:val="both"/>
        <w:rPr>
          <w:rFonts w:ascii="Cambria" w:hAnsi="Cambria" w:cs="Cambria"/>
          <w:b/>
        </w:rPr>
      </w:pPr>
      <w:r w:rsidRPr="009F3EEE">
        <w:rPr>
          <w:rFonts w:ascii="Cambria" w:hAnsi="Cambria" w:cs="Cambria"/>
          <w:b/>
        </w:rPr>
        <w:t>Environment</w:t>
      </w:r>
      <w:r w:rsidRPr="009F3EEE">
        <w:rPr>
          <w:rFonts w:ascii="Cambria" w:hAnsi="Cambria" w:cs="Cambria"/>
        </w:rPr>
        <w:t xml:space="preserve">: ASP.Net , JQuery, </w:t>
      </w:r>
      <w:r>
        <w:rPr>
          <w:rFonts w:ascii="Cambria" w:hAnsi="Cambria" w:cs="Cambria"/>
        </w:rPr>
        <w:t>JavaScript,</w:t>
      </w:r>
      <w:r w:rsidRPr="009F3EEE">
        <w:rPr>
          <w:rFonts w:ascii="Cambria" w:hAnsi="Cambria" w:cs="Cambria"/>
        </w:rPr>
        <w:t>Web</w:t>
      </w:r>
      <w:r w:rsidRPr="009F3EEE">
        <w:rPr>
          <w:rFonts w:ascii="Cambria" w:hAnsi="Cambria" w:cs="Cambria"/>
        </w:rPr>
        <w:t xml:space="preserve"> API,</w:t>
      </w:r>
      <w:r>
        <w:rPr>
          <w:rFonts w:ascii="Cambria" w:hAnsi="Cambria" w:cs="Cambria"/>
        </w:rPr>
        <w:t>MVC,</w:t>
      </w:r>
      <w:r w:rsidRPr="009F3EEE">
        <w:rPr>
          <w:rFonts w:ascii="Cambria" w:hAnsi="Cambria" w:cs="Cambria"/>
        </w:rPr>
        <w:t xml:space="preserve"> C#, SQL Server, EF6.</w:t>
      </w:r>
    </w:p>
    <w:p w:rsidR="00C102E3" w:rsidRPr="009F3EEE" w:rsidP="00C102E3" w14:paraId="793E15A7" w14:textId="75B3E383">
      <w:pPr>
        <w:autoSpaceDE w:val="0"/>
        <w:spacing w:after="0" w:line="240" w:lineRule="auto"/>
        <w:jc w:val="both"/>
        <w:rPr>
          <w:rFonts w:ascii="Cambria" w:hAnsi="Cambria" w:cs="Cambria"/>
          <w:b/>
        </w:rPr>
      </w:pPr>
      <w:r w:rsidRPr="009F3EEE">
        <w:rPr>
          <w:rFonts w:ascii="Cambria" w:hAnsi="Cambria" w:cs="Cambria"/>
          <w:b/>
        </w:rPr>
        <w:t>Role</w:t>
      </w:r>
      <w:r w:rsidRPr="009F3EEE">
        <w:rPr>
          <w:rFonts w:ascii="Cambria" w:hAnsi="Cambria" w:cs="Cambria"/>
        </w:rPr>
        <w:t>: Sr. Developer</w:t>
      </w:r>
    </w:p>
    <w:p w:rsidR="00C102E3" w:rsidRPr="00A34082" w:rsidP="00C102E3" w14:paraId="5DD1A5C5" w14:textId="77777777">
      <w:pPr>
        <w:tabs>
          <w:tab w:val="left" w:pos="142"/>
        </w:tabs>
        <w:ind w:left="170" w:right="170"/>
        <w:jc w:val="both"/>
        <w:rPr>
          <w:rFonts w:ascii="Cambria" w:eastAsia="Times New Roman" w:hAnsi="Cambria" w:cs="Cambria"/>
        </w:rPr>
      </w:pPr>
      <w:r w:rsidRPr="009F3EEE">
        <w:rPr>
          <w:rFonts w:ascii="Cambria" w:hAnsi="Cambria" w:cs="Cambria"/>
          <w:b/>
        </w:rPr>
        <w:t>Description</w:t>
      </w:r>
      <w:r w:rsidRPr="009F3EEE">
        <w:rPr>
          <w:rFonts w:ascii="Cambria" w:hAnsi="Cambria" w:cs="Cambria"/>
        </w:rPr>
        <w:t xml:space="preserve">: </w:t>
      </w:r>
      <w:r w:rsidRPr="00A34082">
        <w:rPr>
          <w:rFonts w:ascii="Cambria" w:eastAsia="Times New Roman" w:hAnsi="Cambria" w:cs="Cambria"/>
        </w:rPr>
        <w:t>MyCloud</w:t>
      </w:r>
      <w:r w:rsidRPr="00A34082">
        <w:rPr>
          <w:rFonts w:ascii="Cambria" w:eastAsia="Times New Roman" w:hAnsi="Cambria" w:cs="Cambria"/>
        </w:rPr>
        <w:t xml:space="preserve"> is a proactive multi cloud lifecycle management product that empowers organizations to govern, provision, monitor, and manage cloud infrastructure. It combines data exploration and data visualization in an easy-to-use application to enable e</w:t>
      </w:r>
      <w:r w:rsidRPr="00A34082">
        <w:rPr>
          <w:rFonts w:ascii="Cambria" w:eastAsia="Times New Roman" w:hAnsi="Cambria" w:cs="Cambria"/>
        </w:rPr>
        <w:softHyphen/>
        <w:t xml:space="preserve">ffective analysis and actionable insights for IaaS/PaaS. The data driven recommendations and advisories from </w:t>
      </w:r>
      <w:r w:rsidRPr="00A34082">
        <w:rPr>
          <w:rFonts w:ascii="Cambria" w:eastAsia="Times New Roman" w:hAnsi="Cambria" w:cs="Cambria"/>
        </w:rPr>
        <w:t>MyCloud</w:t>
      </w:r>
      <w:r w:rsidRPr="00A34082">
        <w:rPr>
          <w:rFonts w:ascii="Cambria" w:eastAsia="Times New Roman" w:hAnsi="Cambria" w:cs="Cambria"/>
        </w:rPr>
        <w:t xml:space="preserve"> ensure continuous optimization of cloud environment across areas including cost, security, and utilization.</w:t>
      </w:r>
    </w:p>
    <w:p w:rsidR="00C102E3" w:rsidRPr="009F3EEE" w:rsidP="00C102E3" w14:paraId="4ED16B61" w14:textId="77777777">
      <w:pPr>
        <w:pStyle w:val="Para"/>
        <w:rPr>
          <w:rFonts w:ascii="Cambria" w:hAnsi="Cambria" w:cs="Cambria"/>
        </w:rPr>
      </w:pPr>
    </w:p>
    <w:p w:rsidR="00C102E3" w:rsidRPr="009F3EEE" w:rsidP="00C102E3" w14:paraId="531148E5" w14:textId="77777777">
      <w:pPr>
        <w:autoSpaceDE w:val="0"/>
        <w:spacing w:after="0" w:line="240" w:lineRule="auto"/>
        <w:jc w:val="both"/>
        <w:rPr>
          <w:rFonts w:ascii="Cambria" w:hAnsi="Cambria" w:cs="Cambria"/>
        </w:rPr>
      </w:pPr>
      <w:r w:rsidRPr="009F3EEE">
        <w:rPr>
          <w:rFonts w:ascii="Cambria" w:hAnsi="Cambria" w:cs="Cambria"/>
          <w:b/>
        </w:rPr>
        <w:t>Roles and Responsibilities:</w:t>
      </w:r>
    </w:p>
    <w:p w:rsidR="00C102E3" w:rsidRPr="009F3EEE" w:rsidP="00C102E3" w14:paraId="59265F2B"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rPr>
        <w:t>Requirement gathering by interacting with client, design document preparation.</w:t>
      </w:r>
    </w:p>
    <w:p w:rsidR="00C102E3" w:rsidRPr="00F045F9" w:rsidP="00C102E3" w14:paraId="301DD6A1"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 xml:space="preserve">Development </w:t>
      </w:r>
      <w:r w:rsidRPr="009F3EEE">
        <w:rPr>
          <w:rFonts w:ascii="Cambria" w:hAnsi="Cambria" w:cs="Cambria"/>
        </w:rPr>
        <w:t>of web based</w:t>
      </w:r>
      <w:r w:rsidRPr="009F3EEE">
        <w:rPr>
          <w:rFonts w:ascii="Cambria" w:hAnsi="Cambria" w:cs="Cambria"/>
          <w:lang w:val="en-IN"/>
        </w:rPr>
        <w:t xml:space="preserve"> </w:t>
      </w:r>
      <w:r w:rsidRPr="009F3EEE">
        <w:rPr>
          <w:rFonts w:ascii="Cambria" w:hAnsi="Cambria" w:cs="Cambria"/>
        </w:rPr>
        <w:t>portal using ASP.NET C#.</w:t>
      </w:r>
    </w:p>
    <w:p w:rsidR="00C102E3" w:rsidRPr="009F3EEE" w:rsidP="00C102E3" w14:paraId="03BFA872" w14:textId="77777777">
      <w:pPr>
        <w:pStyle w:val="RMBodyText"/>
        <w:numPr>
          <w:ilvl w:val="0"/>
          <w:numId w:val="6"/>
        </w:numPr>
        <w:tabs>
          <w:tab w:val="left" w:pos="720"/>
        </w:tabs>
        <w:spacing w:after="0"/>
        <w:jc w:val="both"/>
        <w:rPr>
          <w:rFonts w:ascii="Cambria" w:hAnsi="Cambria" w:cs="Cambria"/>
          <w:lang w:val="en-IN"/>
        </w:rPr>
      </w:pPr>
      <w:r>
        <w:rPr>
          <w:rFonts w:ascii="Cambria" w:hAnsi="Cambria" w:cs="Cambria"/>
        </w:rPr>
        <w:t>API creation.</w:t>
      </w:r>
    </w:p>
    <w:p w:rsidR="00C102E3" w:rsidRPr="009F3EEE" w:rsidP="00C102E3" w14:paraId="6AADDB9A"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Stored Procedure creation and enhancement of existing one.</w:t>
      </w:r>
    </w:p>
    <w:p w:rsidR="00C102E3" w:rsidRPr="009F3EEE" w:rsidP="00C102E3" w14:paraId="2ACE9A02"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rPr>
        <w:t>Peer code review, defect tracking, sprint management through visual studio team service.</w:t>
      </w:r>
    </w:p>
    <w:p w:rsidR="00C102E3" w:rsidRPr="009F3EEE" w:rsidP="00C102E3" w14:paraId="52F70A41" w14:textId="77777777">
      <w:pPr>
        <w:pStyle w:val="RMBodyText"/>
        <w:numPr>
          <w:ilvl w:val="0"/>
          <w:numId w:val="0"/>
        </w:numPr>
        <w:tabs>
          <w:tab w:val="left" w:pos="720"/>
        </w:tabs>
        <w:spacing w:after="0"/>
        <w:ind w:left="720"/>
        <w:jc w:val="both"/>
        <w:rPr>
          <w:rFonts w:ascii="Cambria" w:hAnsi="Cambria" w:cs="Cambria"/>
          <w:lang w:val="en-IN"/>
        </w:rPr>
      </w:pPr>
    </w:p>
    <w:p w:rsidR="00C102E3" w:rsidRPr="009F3EEE" w:rsidP="00C102E3" w14:paraId="6A513D0C" w14:textId="77777777">
      <w:pPr>
        <w:autoSpaceDE w:val="0"/>
        <w:spacing w:after="0" w:line="240" w:lineRule="auto"/>
        <w:jc w:val="both"/>
        <w:rPr>
          <w:rFonts w:ascii="Cambria" w:hAnsi="Cambria" w:cs="Cambria"/>
          <w:b/>
        </w:rPr>
      </w:pPr>
    </w:p>
    <w:p w:rsidR="00C102E3" w:rsidRPr="009F3EEE" w:rsidP="00C102E3" w14:paraId="499FE29B" w14:textId="77777777">
      <w:pPr>
        <w:autoSpaceDE w:val="0"/>
        <w:spacing w:after="0" w:line="240" w:lineRule="auto"/>
        <w:jc w:val="both"/>
        <w:rPr>
          <w:rFonts w:ascii="Cambria" w:hAnsi="Cambria" w:cs="Cambria"/>
          <w:b/>
        </w:rPr>
      </w:pPr>
      <w:r w:rsidRPr="009F3EEE">
        <w:rPr>
          <w:rFonts w:ascii="Cambria" w:hAnsi="Cambria" w:cs="Cambria"/>
          <w:b/>
        </w:rPr>
        <w:t>Project Name</w:t>
      </w:r>
      <w:r w:rsidRPr="009F3EEE">
        <w:rPr>
          <w:rFonts w:ascii="Cambria" w:hAnsi="Cambria" w:cs="Cambria"/>
        </w:rPr>
        <w:t xml:space="preserve">:  </w:t>
      </w:r>
      <w:r w:rsidRPr="009F3EEE">
        <w:rPr>
          <w:rFonts w:ascii="Cambria" w:hAnsi="Cambria" w:cs="Cambria"/>
          <w:b/>
        </w:rPr>
        <w:t>Proact</w:t>
      </w:r>
      <w:r w:rsidRPr="009F3EEE">
        <w:rPr>
          <w:rFonts w:ascii="Cambria" w:hAnsi="Cambria" w:cs="Cambria"/>
        </w:rPr>
        <w:tab/>
        <w:t xml:space="preserve">     </w:t>
      </w:r>
      <w:r w:rsidRPr="009F3EEE">
        <w:rPr>
          <w:rFonts w:ascii="Cambria" w:hAnsi="Cambria" w:cs="Cambria"/>
        </w:rPr>
        <w:tab/>
        <w:t xml:space="preserve">      </w:t>
      </w:r>
      <w:r w:rsidRPr="009F3EEE">
        <w:rPr>
          <w:rFonts w:ascii="Cambria" w:hAnsi="Cambria" w:cs="Cambria"/>
        </w:rPr>
        <w:tab/>
      </w:r>
      <w:r w:rsidRPr="009F3EEE">
        <w:rPr>
          <w:rFonts w:ascii="Cambria" w:hAnsi="Cambria" w:cs="Cambria"/>
        </w:rPr>
        <w:tab/>
      </w:r>
      <w:r w:rsidRPr="009F3EEE">
        <w:rPr>
          <w:rFonts w:ascii="Cambria" w:hAnsi="Cambria" w:cs="Cambria"/>
        </w:rPr>
        <w:tab/>
      </w:r>
      <w:r w:rsidRPr="009F3EEE">
        <w:rPr>
          <w:rFonts w:ascii="Cambria" w:hAnsi="Cambria" w:cs="Cambria"/>
        </w:rPr>
        <w:tab/>
      </w:r>
      <w:r>
        <w:rPr>
          <w:rFonts w:ascii="Cambria" w:hAnsi="Cambria" w:cs="Cambria"/>
        </w:rPr>
        <w:t xml:space="preserve">                           </w:t>
      </w:r>
      <w:r w:rsidRPr="009F3EEE">
        <w:rPr>
          <w:rFonts w:ascii="Cambria" w:hAnsi="Cambria" w:cs="Cambria"/>
        </w:rPr>
        <w:t>Aug 2016 – May 2019</w:t>
      </w:r>
    </w:p>
    <w:p w:rsidR="00C102E3" w:rsidRPr="00B25167" w:rsidP="00C102E3" w14:paraId="15C527B5" w14:textId="77777777">
      <w:pPr>
        <w:autoSpaceDE w:val="0"/>
        <w:spacing w:after="0" w:line="240" w:lineRule="auto"/>
        <w:jc w:val="both"/>
        <w:rPr>
          <w:rFonts w:ascii="Cambria" w:hAnsi="Cambria" w:cs="Cambria"/>
          <w:b/>
          <w:lang w:val="fr-FR"/>
        </w:rPr>
      </w:pPr>
      <w:r w:rsidRPr="009F3EEE">
        <w:rPr>
          <w:rFonts w:ascii="Cambria" w:hAnsi="Cambria" w:cs="Cambria"/>
          <w:b/>
        </w:rPr>
        <w:t>Environment</w:t>
      </w:r>
      <w:r w:rsidRPr="009F3EEE">
        <w:rPr>
          <w:rFonts w:ascii="Cambria" w:hAnsi="Cambria" w:cs="Cambria"/>
        </w:rPr>
        <w:t>: .</w:t>
      </w:r>
      <w:r w:rsidRPr="00B25167">
        <w:rPr>
          <w:rFonts w:ascii="Cambria" w:hAnsi="Cambria" w:cs="Cambria"/>
          <w:lang w:val="fr-FR"/>
        </w:rPr>
        <w:t xml:space="preserve">ASP.NET MVC,WCF, Oracle     </w:t>
      </w:r>
    </w:p>
    <w:p w:rsidR="00C102E3" w:rsidRPr="009F3EEE" w:rsidP="00C102E3" w14:paraId="47910499" w14:textId="77777777">
      <w:pPr>
        <w:autoSpaceDE w:val="0"/>
        <w:spacing w:after="0" w:line="240" w:lineRule="auto"/>
        <w:jc w:val="both"/>
        <w:rPr>
          <w:rFonts w:ascii="Cambria" w:hAnsi="Cambria" w:cs="Cambria"/>
          <w:b/>
        </w:rPr>
      </w:pPr>
      <w:r w:rsidRPr="009F3EEE">
        <w:rPr>
          <w:rFonts w:ascii="Cambria" w:hAnsi="Cambria" w:cs="Cambria"/>
          <w:b/>
        </w:rPr>
        <w:t>Role</w:t>
      </w:r>
      <w:r w:rsidRPr="009F3EEE">
        <w:rPr>
          <w:rFonts w:ascii="Cambria" w:hAnsi="Cambria" w:cs="Cambria"/>
        </w:rPr>
        <w:t xml:space="preserve">: Senior Developer </w:t>
      </w:r>
    </w:p>
    <w:p w:rsidR="00C102E3" w:rsidRPr="009F3EEE" w:rsidP="00C102E3" w14:paraId="216A441D" w14:textId="77777777">
      <w:pPr>
        <w:autoSpaceDE w:val="0"/>
        <w:spacing w:after="0" w:line="240" w:lineRule="auto"/>
        <w:jc w:val="both"/>
        <w:rPr>
          <w:rFonts w:ascii="Cambria" w:hAnsi="Cambria" w:cs="Cambria"/>
          <w:b/>
        </w:rPr>
      </w:pPr>
      <w:r w:rsidRPr="009F3EEE">
        <w:rPr>
          <w:rFonts w:ascii="Cambria" w:hAnsi="Cambria" w:cs="Cambria"/>
          <w:b/>
        </w:rPr>
        <w:t>Client</w:t>
      </w:r>
      <w:r w:rsidRPr="009F3EEE">
        <w:rPr>
          <w:rFonts w:ascii="Cambria" w:hAnsi="Cambria" w:cs="Cambria"/>
        </w:rPr>
        <w:t xml:space="preserve">: Suncor Energy </w:t>
      </w:r>
    </w:p>
    <w:p w:rsidR="00C102E3" w:rsidRPr="009F3EEE" w:rsidP="00C102E3" w14:paraId="04C3E0E9" w14:textId="77777777">
      <w:pPr>
        <w:autoSpaceDE w:val="0"/>
        <w:spacing w:after="0" w:line="240" w:lineRule="auto"/>
        <w:jc w:val="both"/>
        <w:rPr>
          <w:rFonts w:ascii="Cambria" w:hAnsi="Cambria" w:cs="Cambria"/>
          <w:bCs/>
        </w:rPr>
      </w:pPr>
      <w:r w:rsidRPr="009F3EEE">
        <w:rPr>
          <w:rFonts w:ascii="Cambria" w:hAnsi="Cambria" w:cs="Cambria"/>
          <w:b/>
        </w:rPr>
        <w:t xml:space="preserve">Description: </w:t>
      </w:r>
      <w:r w:rsidRPr="009F3EEE">
        <w:rPr>
          <w:rFonts w:ascii="Cambria" w:hAnsi="Cambria" w:cs="Cambria"/>
          <w:bCs/>
        </w:rPr>
        <w:t xml:space="preserve">The </w:t>
      </w:r>
      <w:r w:rsidRPr="009F3EEE">
        <w:rPr>
          <w:rFonts w:ascii="Cambria" w:hAnsi="Cambria" w:cs="Cambria"/>
          <w:bCs/>
        </w:rPr>
        <w:t>ProAct</w:t>
      </w:r>
      <w:r w:rsidRPr="009F3EEE">
        <w:rPr>
          <w:rFonts w:ascii="Cambria" w:hAnsi="Cambria" w:cs="Cambria"/>
          <w:bCs/>
        </w:rPr>
        <w:t xml:space="preserve"> application is designed to capture information about, and manage, loss events (those that have already occurred) and situations that if not managed will probably lead to a loss event</w:t>
      </w:r>
    </w:p>
    <w:p w:rsidR="00C102E3" w:rsidRPr="009F3EEE" w:rsidP="00C102E3" w14:paraId="6997EBFC" w14:textId="77777777">
      <w:pPr>
        <w:autoSpaceDE w:val="0"/>
        <w:spacing w:after="0" w:line="240" w:lineRule="auto"/>
        <w:jc w:val="both"/>
        <w:rPr>
          <w:rFonts w:ascii="Cambria" w:hAnsi="Cambria" w:cs="Cambria"/>
          <w:bCs/>
        </w:rPr>
      </w:pPr>
      <w:r w:rsidRPr="009F3EEE">
        <w:rPr>
          <w:rFonts w:ascii="Cambria" w:hAnsi="Cambria" w:cs="Cambria"/>
          <w:bCs/>
        </w:rPr>
        <w:t xml:space="preserve">The </w:t>
      </w:r>
      <w:r w:rsidRPr="009F3EEE">
        <w:rPr>
          <w:rFonts w:ascii="Cambria" w:hAnsi="Cambria" w:cs="Cambria"/>
          <w:bCs/>
        </w:rPr>
        <w:t>ProAct</w:t>
      </w:r>
      <w:r w:rsidRPr="009F3EEE">
        <w:rPr>
          <w:rFonts w:ascii="Cambria" w:hAnsi="Cambria" w:cs="Cambria"/>
          <w:bCs/>
        </w:rPr>
        <w:t xml:space="preserve"> web application is a custom developed multilingual (English and French) .Net application with an Oracle database. The application is used to track Incidents in the way of events, hazards and planned activities. The application is the main driver of the Zero Harm initiative (legacy Petro-Canada) and its aim is to reduce workplace safety related incidents through education. The information comes from a variety of sources. Information is </w:t>
      </w:r>
      <w:r w:rsidRPr="009F3EEE">
        <w:rPr>
          <w:rFonts w:ascii="Cambria" w:hAnsi="Cambria" w:cs="Cambria"/>
          <w:bCs/>
        </w:rPr>
        <w:t>analyzed</w:t>
      </w:r>
      <w:r w:rsidRPr="009F3EEE">
        <w:rPr>
          <w:rFonts w:ascii="Cambria" w:hAnsi="Cambria" w:cs="Cambria"/>
          <w:bCs/>
        </w:rPr>
        <w:t xml:space="preserve"> to various degrees and actions identified to mitigate the situations, as well as to prevent future occurrences.</w:t>
      </w:r>
    </w:p>
    <w:p w:rsidR="00C102E3" w:rsidRPr="009F3EEE" w:rsidP="00C102E3" w14:paraId="04451C3C" w14:textId="77777777">
      <w:pPr>
        <w:autoSpaceDE w:val="0"/>
        <w:spacing w:after="0" w:line="240" w:lineRule="auto"/>
        <w:jc w:val="both"/>
        <w:rPr>
          <w:rFonts w:ascii="Cambria" w:hAnsi="Cambria" w:cs="Cambria"/>
        </w:rPr>
      </w:pPr>
      <w:r w:rsidRPr="009F3EEE">
        <w:rPr>
          <w:rFonts w:ascii="Cambria" w:hAnsi="Cambria" w:cs="Cambria"/>
          <w:b/>
        </w:rPr>
        <w:t>Roles and Responsibilities:</w:t>
      </w:r>
    </w:p>
    <w:p w:rsidR="00C102E3" w:rsidRPr="009F3EEE" w:rsidP="00C102E3" w14:paraId="6A58DCAC" w14:textId="77777777">
      <w:pPr>
        <w:pStyle w:val="RMBodyText"/>
        <w:numPr>
          <w:ilvl w:val="0"/>
          <w:numId w:val="6"/>
        </w:numPr>
        <w:tabs>
          <w:tab w:val="left" w:pos="720"/>
        </w:tabs>
        <w:spacing w:after="0"/>
        <w:jc w:val="both"/>
        <w:rPr>
          <w:rFonts w:ascii="Cambria" w:hAnsi="Cambria" w:cs="Cambria"/>
        </w:rPr>
      </w:pPr>
      <w:r w:rsidRPr="009F3EEE">
        <w:rPr>
          <w:rFonts w:ascii="Cambria" w:hAnsi="Cambria" w:cs="Cambria"/>
        </w:rPr>
        <w:t>Identification of potential enhancements/Business needs to cater to need of clients.</w:t>
      </w:r>
    </w:p>
    <w:p w:rsidR="00C102E3" w:rsidRPr="009F3EEE" w:rsidP="00C102E3" w14:paraId="6E169922" w14:textId="77777777">
      <w:pPr>
        <w:pStyle w:val="RMBodyText"/>
        <w:numPr>
          <w:ilvl w:val="0"/>
          <w:numId w:val="6"/>
        </w:numPr>
        <w:tabs>
          <w:tab w:val="left" w:pos="720"/>
        </w:tabs>
        <w:spacing w:after="0"/>
        <w:jc w:val="both"/>
        <w:rPr>
          <w:rFonts w:ascii="Cambria" w:hAnsi="Cambria" w:cs="Cambria"/>
        </w:rPr>
      </w:pPr>
      <w:r w:rsidRPr="009F3EEE">
        <w:rPr>
          <w:rFonts w:ascii="Cambria" w:hAnsi="Cambria" w:cs="Cambria"/>
        </w:rPr>
        <w:t>Developing Web services, new feature of application.</w:t>
      </w:r>
    </w:p>
    <w:p w:rsidR="00C102E3" w:rsidRPr="009F3EEE" w:rsidP="00C102E3" w14:paraId="73FDA7B5" w14:textId="77777777">
      <w:pPr>
        <w:pStyle w:val="RMBodyText"/>
        <w:numPr>
          <w:ilvl w:val="0"/>
          <w:numId w:val="0"/>
        </w:numPr>
        <w:tabs>
          <w:tab w:val="left" w:pos="720"/>
        </w:tabs>
        <w:spacing w:after="0"/>
        <w:ind w:left="720"/>
        <w:jc w:val="both"/>
        <w:rPr>
          <w:rFonts w:ascii="Cambria" w:hAnsi="Cambria" w:cs="Cambria"/>
        </w:rPr>
      </w:pPr>
    </w:p>
    <w:p w:rsidR="00C102E3" w:rsidRPr="009F3EEE" w:rsidP="00C102E3" w14:paraId="6517BC6B" w14:textId="77777777">
      <w:pPr>
        <w:pStyle w:val="RMBodyText"/>
        <w:numPr>
          <w:ilvl w:val="0"/>
          <w:numId w:val="0"/>
        </w:numPr>
        <w:tabs>
          <w:tab w:val="left" w:pos="720"/>
        </w:tabs>
        <w:spacing w:after="0"/>
        <w:jc w:val="both"/>
        <w:rPr>
          <w:rFonts w:ascii="Cambria" w:hAnsi="Cambria" w:cs="Cambria"/>
          <w:b/>
        </w:rPr>
      </w:pPr>
    </w:p>
    <w:p w:rsidR="00C102E3" w:rsidRPr="009F3EEE" w:rsidP="00C102E3" w14:paraId="5AA443D7" w14:textId="77777777">
      <w:pPr>
        <w:pStyle w:val="RMBodyText"/>
        <w:numPr>
          <w:ilvl w:val="0"/>
          <w:numId w:val="0"/>
        </w:numPr>
        <w:tabs>
          <w:tab w:val="left" w:pos="720"/>
        </w:tabs>
        <w:spacing w:after="0"/>
        <w:jc w:val="both"/>
        <w:rPr>
          <w:rFonts w:ascii="Cambria" w:hAnsi="Cambria" w:cs="Cambria"/>
          <w:b/>
        </w:rPr>
      </w:pPr>
    </w:p>
    <w:p w:rsidR="00C102E3" w:rsidRPr="009F3EEE" w:rsidP="00C102E3" w14:paraId="6ACB6951" w14:textId="77777777">
      <w:pPr>
        <w:pStyle w:val="RMBodyText"/>
        <w:numPr>
          <w:ilvl w:val="0"/>
          <w:numId w:val="0"/>
        </w:numPr>
        <w:tabs>
          <w:tab w:val="left" w:pos="720"/>
        </w:tabs>
        <w:spacing w:after="0"/>
        <w:jc w:val="both"/>
        <w:rPr>
          <w:rFonts w:ascii="Cambria" w:hAnsi="Cambria" w:cs="Cambria"/>
          <w:b/>
        </w:rPr>
      </w:pPr>
      <w:r w:rsidRPr="009F3EEE">
        <w:rPr>
          <w:rFonts w:ascii="Cambria" w:hAnsi="Cambria" w:cs="Cambria"/>
          <w:b/>
        </w:rPr>
        <w:t>Project Name:  ESS Essential Suite (RC Tool)</w:t>
      </w:r>
      <w:r w:rsidRPr="009F3EEE">
        <w:rPr>
          <w:rFonts w:ascii="Cambria" w:hAnsi="Cambria" w:cs="Cambria"/>
          <w:b/>
          <w:lang w:val="en-IN"/>
        </w:rPr>
        <w:tab/>
        <w:t xml:space="preserve">      </w:t>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lang w:val="en-IN"/>
        </w:rPr>
        <w:t>Aug 201</w:t>
      </w:r>
      <w:r w:rsidRPr="009F3EEE">
        <w:rPr>
          <w:rFonts w:ascii="Cambria" w:hAnsi="Cambria" w:cs="Cambria"/>
        </w:rPr>
        <w:t>5</w:t>
      </w:r>
      <w:r w:rsidRPr="009F3EEE">
        <w:rPr>
          <w:rFonts w:ascii="Cambria" w:hAnsi="Cambria" w:cs="Cambria"/>
          <w:lang w:val="en-IN"/>
        </w:rPr>
        <w:t>–</w:t>
      </w:r>
      <w:r w:rsidRPr="009F3EEE">
        <w:rPr>
          <w:rFonts w:ascii="Cambria" w:hAnsi="Cambria" w:cs="Cambria"/>
        </w:rPr>
        <w:t xml:space="preserve">May </w:t>
      </w:r>
      <w:r w:rsidRPr="009F3EEE">
        <w:rPr>
          <w:rFonts w:ascii="Cambria" w:hAnsi="Cambria" w:cs="Cambria"/>
          <w:lang w:val="en-IN"/>
        </w:rPr>
        <w:t>201</w:t>
      </w:r>
      <w:r w:rsidRPr="009F3EEE">
        <w:rPr>
          <w:rFonts w:ascii="Cambria" w:hAnsi="Cambria" w:cs="Cambria"/>
        </w:rPr>
        <w:t>9</w:t>
      </w:r>
    </w:p>
    <w:p w:rsidR="00C102E3" w:rsidRPr="009F3EEE" w:rsidP="00C102E3" w14:paraId="18943CF1" w14:textId="77777777">
      <w:pPr>
        <w:autoSpaceDE w:val="0"/>
        <w:spacing w:after="0" w:line="240" w:lineRule="auto"/>
        <w:jc w:val="both"/>
        <w:rPr>
          <w:rFonts w:ascii="Cambria" w:hAnsi="Cambria" w:cs="Cambria"/>
          <w:b/>
        </w:rPr>
      </w:pPr>
      <w:r w:rsidRPr="009F3EEE">
        <w:rPr>
          <w:rFonts w:ascii="Cambria" w:hAnsi="Cambria" w:cs="Cambria"/>
          <w:b/>
        </w:rPr>
        <w:t>Environment</w:t>
      </w:r>
      <w:r w:rsidRPr="009F3EEE">
        <w:rPr>
          <w:rFonts w:ascii="Cambria" w:hAnsi="Cambria" w:cs="Cambria"/>
        </w:rPr>
        <w:t xml:space="preserve">: .ASP.NET </w:t>
      </w:r>
      <w:r w:rsidRPr="009F3EEE">
        <w:rPr>
          <w:rFonts w:ascii="Cambria" w:hAnsi="Cambria" w:cs="Cambria"/>
        </w:rPr>
        <w:t>MVC,Web</w:t>
      </w:r>
      <w:r w:rsidRPr="009F3EEE">
        <w:rPr>
          <w:rFonts w:ascii="Cambria" w:hAnsi="Cambria" w:cs="Cambria"/>
        </w:rPr>
        <w:t xml:space="preserve"> API, C#,SSRS,SQL Server 2014</w:t>
      </w:r>
    </w:p>
    <w:p w:rsidR="00C102E3" w:rsidRPr="009F3EEE" w:rsidP="00C102E3" w14:paraId="09F2AE6A" w14:textId="77777777">
      <w:pPr>
        <w:autoSpaceDE w:val="0"/>
        <w:spacing w:after="0" w:line="240" w:lineRule="auto"/>
        <w:jc w:val="both"/>
        <w:rPr>
          <w:rFonts w:ascii="Cambria" w:hAnsi="Cambria" w:cs="Cambria"/>
          <w:b/>
        </w:rPr>
      </w:pPr>
      <w:r w:rsidRPr="009F3EEE">
        <w:rPr>
          <w:rFonts w:ascii="Cambria" w:hAnsi="Cambria" w:cs="Cambria"/>
          <w:b/>
        </w:rPr>
        <w:t>Role</w:t>
      </w:r>
      <w:r w:rsidRPr="009F3EEE">
        <w:rPr>
          <w:rFonts w:ascii="Cambria" w:hAnsi="Cambria" w:cs="Cambria"/>
        </w:rPr>
        <w:t xml:space="preserve">: Senior Developer </w:t>
      </w:r>
    </w:p>
    <w:p w:rsidR="00C102E3" w:rsidRPr="009F3EEE" w:rsidP="00C102E3" w14:paraId="3E19C936" w14:textId="77777777">
      <w:pPr>
        <w:autoSpaceDE w:val="0"/>
        <w:spacing w:after="0" w:line="240" w:lineRule="auto"/>
        <w:jc w:val="both"/>
        <w:rPr>
          <w:rFonts w:ascii="Cambria" w:hAnsi="Cambria" w:cs="Cambria"/>
          <w:b/>
        </w:rPr>
      </w:pPr>
      <w:r w:rsidRPr="009F3EEE">
        <w:rPr>
          <w:rFonts w:ascii="Cambria" w:hAnsi="Cambria" w:cs="Cambria"/>
          <w:b/>
        </w:rPr>
        <w:t>Client</w:t>
      </w:r>
      <w:r w:rsidRPr="009F3EEE">
        <w:rPr>
          <w:rFonts w:ascii="Cambria" w:hAnsi="Cambria" w:cs="Cambria"/>
        </w:rPr>
        <w:t xml:space="preserve">: Suncor Energy </w:t>
      </w:r>
    </w:p>
    <w:p w:rsidR="00C102E3" w:rsidRPr="009F3EEE" w:rsidP="00C102E3" w14:paraId="7E48F900" w14:textId="77777777">
      <w:pPr>
        <w:rPr>
          <w:rFonts w:ascii="Cambria" w:hAnsi="Cambria" w:cs="Cambria"/>
        </w:rPr>
      </w:pPr>
      <w:r w:rsidRPr="009F3EEE">
        <w:rPr>
          <w:rFonts w:ascii="Cambria" w:hAnsi="Cambria" w:cs="Cambria"/>
          <w:b/>
        </w:rPr>
        <w:t>Description</w:t>
      </w:r>
      <w:r w:rsidRPr="009F3EEE">
        <w:rPr>
          <w:rFonts w:ascii="Cambria" w:hAnsi="Cambria" w:cs="Cambria"/>
        </w:rPr>
        <w:t xml:space="preserve">: The ESS Essential Suite is a complete Environmental, Health &amp; Safety, Crisis Management and Performance Management Solution. ESS Application is implemented for 2 sites namely </w:t>
      </w:r>
      <w:r w:rsidRPr="009F3EEE">
        <w:rPr>
          <w:rFonts w:ascii="Cambria" w:hAnsi="Cambria" w:cs="Cambria"/>
        </w:rPr>
        <w:t>Firebag</w:t>
      </w:r>
      <w:r w:rsidRPr="009F3EEE">
        <w:rPr>
          <w:rFonts w:ascii="Cambria" w:hAnsi="Cambria" w:cs="Cambria"/>
        </w:rPr>
        <w:t xml:space="preserve"> &amp; Ma</w:t>
      </w:r>
      <w:r>
        <w:rPr>
          <w:rFonts w:ascii="Cambria" w:hAnsi="Cambria" w:cs="Cambria"/>
        </w:rPr>
        <w:t>c</w:t>
      </w:r>
      <w:r w:rsidRPr="009F3EEE">
        <w:rPr>
          <w:rFonts w:ascii="Cambria" w:hAnsi="Cambria" w:cs="Cambria"/>
        </w:rPr>
        <w:t xml:space="preserve">kay River. The ESS Application implementation for the </w:t>
      </w:r>
      <w:r w:rsidRPr="009F3EEE">
        <w:rPr>
          <w:rFonts w:ascii="Cambria" w:hAnsi="Cambria" w:cs="Cambria"/>
        </w:rPr>
        <w:t>Firebag</w:t>
      </w:r>
      <w:r w:rsidRPr="009F3EEE">
        <w:rPr>
          <w:rFonts w:ascii="Cambria" w:hAnsi="Cambria" w:cs="Cambria"/>
        </w:rPr>
        <w:t xml:space="preserve"> operation was to roll-out the Compliance Assurance package. This package provides the capabilities needed to track the completion of environmental regulatory activities and assure ongoing change control of environmental regulations and standards. </w:t>
      </w:r>
    </w:p>
    <w:p w:rsidR="00C102E3" w:rsidRPr="009F3EEE" w:rsidP="00C102E3" w14:paraId="508573C7" w14:textId="77777777">
      <w:pPr>
        <w:rPr>
          <w:rFonts w:ascii="Arial" w:hAnsi="Arial" w:cs="Arial"/>
        </w:rPr>
      </w:pPr>
    </w:p>
    <w:p w:rsidR="00C102E3" w:rsidRPr="009F3EEE" w:rsidP="00C102E3" w14:paraId="2AB78005" w14:textId="77777777">
      <w:pPr>
        <w:autoSpaceDE w:val="0"/>
        <w:spacing w:after="0" w:line="240" w:lineRule="auto"/>
        <w:jc w:val="both"/>
        <w:rPr>
          <w:rFonts w:ascii="Cambria" w:hAnsi="Cambria" w:cs="Cambria"/>
          <w:b/>
        </w:rPr>
      </w:pPr>
    </w:p>
    <w:p w:rsidR="00C102E3" w:rsidRPr="009F3EEE" w:rsidP="00C102E3" w14:paraId="5CB71AC7" w14:textId="77777777">
      <w:pPr>
        <w:autoSpaceDE w:val="0"/>
        <w:spacing w:after="0" w:line="240" w:lineRule="auto"/>
        <w:jc w:val="both"/>
        <w:rPr>
          <w:rFonts w:ascii="Cambria" w:hAnsi="Cambria" w:cs="Cambria"/>
        </w:rPr>
      </w:pPr>
      <w:r w:rsidRPr="009F3EEE">
        <w:rPr>
          <w:rFonts w:ascii="Cambria" w:hAnsi="Cambria" w:cs="Cambria"/>
          <w:b/>
        </w:rPr>
        <w:t>Roles and Responsibilities:</w:t>
      </w:r>
    </w:p>
    <w:p w:rsidR="00C102E3" w:rsidRPr="009F3EEE" w:rsidP="00C102E3" w14:paraId="778B31C3"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Involved working on Change requests and enhancements.</w:t>
      </w:r>
    </w:p>
    <w:p w:rsidR="00C102E3" w:rsidRPr="009F3EEE" w:rsidP="00C102E3" w14:paraId="3200EE24"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rPr>
        <w:t>Requirement gathering by interacting with client, design document preparation.</w:t>
      </w:r>
    </w:p>
    <w:p w:rsidR="00C102E3" w:rsidRPr="009F3EEE" w:rsidP="00C102E3" w14:paraId="68BCAEEC"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Stored Procedure creation and enhancement of existing one.</w:t>
      </w:r>
    </w:p>
    <w:p w:rsidR="00C102E3" w:rsidRPr="009F3EEE" w:rsidP="00C102E3" w14:paraId="298F7764" w14:textId="77777777">
      <w:pPr>
        <w:pStyle w:val="RMBodyText"/>
        <w:numPr>
          <w:ilvl w:val="0"/>
          <w:numId w:val="0"/>
        </w:numPr>
        <w:tabs>
          <w:tab w:val="left" w:pos="720"/>
        </w:tabs>
        <w:spacing w:after="0"/>
        <w:ind w:left="720"/>
        <w:jc w:val="both"/>
        <w:rPr>
          <w:rFonts w:ascii="Cambria" w:hAnsi="Cambria" w:cs="Cambria"/>
          <w:lang w:val="en-IN"/>
        </w:rPr>
      </w:pPr>
    </w:p>
    <w:p w:rsidR="00C102E3" w:rsidRPr="009F3EEE" w:rsidP="00C102E3" w14:paraId="7FE40121" w14:textId="77777777">
      <w:pPr>
        <w:pStyle w:val="RMBodyText"/>
        <w:numPr>
          <w:ilvl w:val="0"/>
          <w:numId w:val="0"/>
        </w:numPr>
        <w:tabs>
          <w:tab w:val="left" w:pos="720"/>
        </w:tabs>
        <w:spacing w:after="0"/>
        <w:jc w:val="both"/>
        <w:rPr>
          <w:rFonts w:ascii="Cambria" w:hAnsi="Cambria" w:cs="Cambria"/>
          <w:b/>
        </w:rPr>
      </w:pPr>
    </w:p>
    <w:p w:rsidR="00C102E3" w:rsidRPr="009F3EEE" w:rsidP="00C102E3" w14:paraId="690C4BF7" w14:textId="77777777">
      <w:pPr>
        <w:pStyle w:val="RMBodyText"/>
        <w:numPr>
          <w:ilvl w:val="0"/>
          <w:numId w:val="0"/>
        </w:numPr>
        <w:tabs>
          <w:tab w:val="left" w:pos="720"/>
        </w:tabs>
        <w:spacing w:after="0"/>
        <w:jc w:val="both"/>
        <w:rPr>
          <w:rFonts w:ascii="Cambria" w:hAnsi="Cambria" w:cs="Cambria"/>
          <w:b/>
        </w:rPr>
      </w:pPr>
      <w:r w:rsidRPr="009F3EEE">
        <w:rPr>
          <w:rFonts w:ascii="Cambria" w:hAnsi="Cambria" w:cs="Cambria"/>
          <w:b/>
        </w:rPr>
        <w:t>Project Name:  EIMS(</w:t>
      </w:r>
      <w:r w:rsidRPr="009F3EEE">
        <w:rPr>
          <w:rFonts w:ascii="Cambria" w:hAnsi="Cambria" w:cs="Cambria"/>
          <w:b/>
        </w:rPr>
        <w:t>Opsinfo</w:t>
      </w:r>
      <w:r w:rsidRPr="009F3EEE">
        <w:rPr>
          <w:rFonts w:ascii="Cambria" w:hAnsi="Cambria" w:cs="Cambria"/>
          <w:b/>
        </w:rPr>
        <w:t>)</w:t>
      </w:r>
      <w:r w:rsidRPr="009F3EEE">
        <w:rPr>
          <w:rFonts w:ascii="Cambria" w:hAnsi="Cambria" w:cs="Cambria"/>
          <w:b/>
          <w:lang w:val="en-IN"/>
        </w:rPr>
        <w:t xml:space="preserve">     </w:t>
      </w:r>
      <w:r w:rsidRPr="009F3EEE">
        <w:rPr>
          <w:rFonts w:ascii="Cambria" w:hAnsi="Cambria" w:cs="Cambria"/>
          <w:b/>
          <w:lang w:val="en-IN"/>
        </w:rPr>
        <w:tab/>
        <w:t xml:space="preserve">      </w:t>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rPr>
        <w:t xml:space="preserve">                                                </w:t>
      </w:r>
      <w:r w:rsidRPr="009F3EEE">
        <w:rPr>
          <w:rFonts w:ascii="Cambria" w:hAnsi="Cambria" w:cs="Cambria"/>
        </w:rPr>
        <w:t>Aug</w:t>
      </w:r>
      <w:r w:rsidRPr="009F3EEE">
        <w:rPr>
          <w:rFonts w:ascii="Cambria" w:hAnsi="Cambria" w:cs="Cambria"/>
          <w:lang w:val="en-IN"/>
        </w:rPr>
        <w:t>201</w:t>
      </w:r>
      <w:r w:rsidRPr="009F3EEE">
        <w:rPr>
          <w:rFonts w:ascii="Cambria" w:hAnsi="Cambria" w:cs="Cambria"/>
        </w:rPr>
        <w:t>5</w:t>
      </w:r>
      <w:r w:rsidRPr="009F3EEE">
        <w:rPr>
          <w:rFonts w:ascii="Cambria" w:hAnsi="Cambria" w:cs="Cambria"/>
          <w:lang w:val="en-IN"/>
        </w:rPr>
        <w:t>– Jul 201</w:t>
      </w:r>
      <w:r w:rsidRPr="009F3EEE">
        <w:rPr>
          <w:rFonts w:ascii="Cambria" w:hAnsi="Cambria" w:cs="Cambria"/>
        </w:rPr>
        <w:t>9</w:t>
      </w:r>
    </w:p>
    <w:p w:rsidR="00C102E3" w:rsidRPr="009F3EEE" w:rsidP="00C102E3" w14:paraId="17CB4209" w14:textId="77777777">
      <w:pPr>
        <w:pStyle w:val="RMBodyText"/>
        <w:numPr>
          <w:ilvl w:val="0"/>
          <w:numId w:val="0"/>
        </w:numPr>
        <w:tabs>
          <w:tab w:val="left" w:pos="720"/>
        </w:tabs>
        <w:spacing w:after="0"/>
        <w:ind w:left="360" w:hanging="360"/>
        <w:jc w:val="both"/>
        <w:rPr>
          <w:rFonts w:ascii="Cambria" w:hAnsi="Cambria" w:cs="Cambria"/>
          <w:b/>
          <w:lang w:val="en-IN"/>
        </w:rPr>
      </w:pPr>
      <w:r w:rsidRPr="009F3EEE">
        <w:rPr>
          <w:rFonts w:ascii="Cambria" w:hAnsi="Cambria" w:cs="Cambria"/>
          <w:b/>
          <w:lang w:val="en-IN"/>
        </w:rPr>
        <w:t xml:space="preserve">Environment: </w:t>
      </w:r>
      <w:r w:rsidRPr="009F3EEE">
        <w:rPr>
          <w:rFonts w:ascii="Cambria" w:hAnsi="Cambria" w:cs="Cambria"/>
          <w:bCs/>
        </w:rPr>
        <w:t>ASP.Net ,Entity Framework, C#,  Oracle</w:t>
      </w:r>
    </w:p>
    <w:p w:rsidR="00C102E3" w:rsidRPr="009F3EEE" w:rsidP="00C102E3" w14:paraId="6BB11E0C" w14:textId="77777777">
      <w:pPr>
        <w:autoSpaceDE w:val="0"/>
        <w:spacing w:after="0" w:line="240" w:lineRule="auto"/>
        <w:jc w:val="both"/>
        <w:rPr>
          <w:rFonts w:ascii="Cambria" w:hAnsi="Cambria" w:cs="Cambria"/>
          <w:b/>
        </w:rPr>
      </w:pPr>
      <w:r w:rsidRPr="009F3EEE">
        <w:rPr>
          <w:rFonts w:ascii="Cambria" w:hAnsi="Cambria" w:cs="Cambria"/>
          <w:b/>
        </w:rPr>
        <w:t>Role</w:t>
      </w:r>
      <w:r w:rsidRPr="009F3EEE">
        <w:rPr>
          <w:rFonts w:ascii="Cambria" w:hAnsi="Cambria" w:cs="Cambria"/>
        </w:rPr>
        <w:t xml:space="preserve">: Senior Developer </w:t>
      </w:r>
    </w:p>
    <w:p w:rsidR="00C102E3" w:rsidRPr="009F3EEE" w:rsidP="00C102E3" w14:paraId="04DA96D8" w14:textId="77777777">
      <w:pPr>
        <w:autoSpaceDE w:val="0"/>
        <w:spacing w:after="0" w:line="240" w:lineRule="auto"/>
        <w:jc w:val="both"/>
        <w:rPr>
          <w:rFonts w:ascii="Cambria" w:hAnsi="Cambria" w:cs="Cambria"/>
          <w:b/>
        </w:rPr>
      </w:pPr>
      <w:r w:rsidRPr="009F3EEE">
        <w:rPr>
          <w:rFonts w:ascii="Cambria" w:hAnsi="Cambria" w:cs="Cambria"/>
          <w:b/>
        </w:rPr>
        <w:t>Client</w:t>
      </w:r>
      <w:r w:rsidRPr="009F3EEE">
        <w:rPr>
          <w:rFonts w:ascii="Cambria" w:hAnsi="Cambria" w:cs="Cambria"/>
        </w:rPr>
        <w:t xml:space="preserve">: Suncor Energy </w:t>
      </w:r>
    </w:p>
    <w:p w:rsidR="00C102E3" w:rsidRPr="009F3EEE" w:rsidP="00C102E3" w14:paraId="50D97FE9" w14:textId="77777777">
      <w:pPr>
        <w:rPr>
          <w:rFonts w:ascii="Verdana" w:hAnsi="Verdana" w:cs="Verdana"/>
        </w:rPr>
      </w:pPr>
      <w:r w:rsidRPr="009F3EEE">
        <w:rPr>
          <w:rFonts w:ascii="Cambria" w:hAnsi="Cambria" w:cs="Cambria"/>
          <w:b/>
        </w:rPr>
        <w:t xml:space="preserve">Description: </w:t>
      </w:r>
      <w:r w:rsidRPr="009F3EEE">
        <w:rPr>
          <w:rFonts w:ascii="Cambria" w:hAnsi="Cambria" w:cs="Cambria"/>
        </w:rPr>
        <w:t>OpsInfo</w:t>
      </w:r>
      <w:r w:rsidRPr="009F3EEE">
        <w:rPr>
          <w:rFonts w:ascii="Cambria" w:hAnsi="Cambria" w:cs="Cambria"/>
        </w:rPr>
        <w:t xml:space="preserve"> is a comprehensive suite of software applications that have been designed to manage environmental compliance activities, calculate complex mathematical algorithms to determine emissions, notify personnel of deviations, allow for complex data input with user-defined pick lists, and remind users of tasks that require completion.</w:t>
      </w:r>
    </w:p>
    <w:p w:rsidR="00C102E3" w:rsidRPr="009F3EEE" w:rsidP="00C102E3" w14:paraId="430CE443" w14:textId="77777777">
      <w:pPr>
        <w:autoSpaceDE w:val="0"/>
        <w:spacing w:after="0" w:line="240" w:lineRule="auto"/>
        <w:jc w:val="both"/>
        <w:rPr>
          <w:rFonts w:ascii="Cambria" w:hAnsi="Cambria" w:cs="Cambria"/>
          <w:b/>
        </w:rPr>
      </w:pPr>
    </w:p>
    <w:p w:rsidR="00C102E3" w:rsidRPr="009F3EEE" w:rsidP="00C102E3" w14:paraId="609DB747" w14:textId="77777777">
      <w:pPr>
        <w:autoSpaceDE w:val="0"/>
        <w:spacing w:after="0" w:line="240" w:lineRule="auto"/>
        <w:jc w:val="both"/>
        <w:rPr>
          <w:rFonts w:ascii="Cambria" w:hAnsi="Cambria" w:cs="Cambria"/>
        </w:rPr>
      </w:pPr>
      <w:r w:rsidRPr="009F3EEE">
        <w:rPr>
          <w:rFonts w:ascii="Cambria" w:hAnsi="Cambria" w:cs="Cambria"/>
          <w:b/>
        </w:rPr>
        <w:t>Roles and Responsibilities:</w:t>
      </w:r>
    </w:p>
    <w:p w:rsidR="00C102E3" w:rsidRPr="009F3EEE" w:rsidP="00C102E3" w14:paraId="1D8D0FF0"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Involved working on Change requests and enhancements.</w:t>
      </w:r>
    </w:p>
    <w:p w:rsidR="00C102E3" w:rsidRPr="009F3EEE" w:rsidP="00C102E3" w14:paraId="47A9284E"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rPr>
        <w:t>Requirement gathering by interacting with client, design document preparation.</w:t>
      </w:r>
    </w:p>
    <w:p w:rsidR="00C102E3" w:rsidRPr="009F3EEE" w:rsidP="00C102E3" w14:paraId="3F7C0211"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Stored Procedure creation and enhancement of existing one.</w:t>
      </w:r>
    </w:p>
    <w:p w:rsidR="00C102E3" w:rsidRPr="009F3EEE" w:rsidP="00C102E3" w14:paraId="136815D4" w14:textId="77777777">
      <w:pPr>
        <w:pStyle w:val="RMBodyText"/>
        <w:numPr>
          <w:ilvl w:val="0"/>
          <w:numId w:val="0"/>
        </w:numPr>
        <w:tabs>
          <w:tab w:val="left" w:pos="720"/>
        </w:tabs>
        <w:spacing w:after="0"/>
        <w:ind w:left="720"/>
        <w:jc w:val="both"/>
        <w:rPr>
          <w:rFonts w:ascii="Cambria" w:hAnsi="Cambria" w:cs="Cambria"/>
          <w:lang w:val="en-IN"/>
        </w:rPr>
      </w:pPr>
    </w:p>
    <w:p w:rsidR="00C102E3" w:rsidRPr="009F3EEE" w:rsidP="00C102E3" w14:paraId="1B1A1CB7" w14:textId="77777777">
      <w:pPr>
        <w:pStyle w:val="RMBodyText"/>
        <w:numPr>
          <w:ilvl w:val="0"/>
          <w:numId w:val="0"/>
        </w:numPr>
        <w:tabs>
          <w:tab w:val="left" w:pos="720"/>
        </w:tabs>
        <w:spacing w:after="0"/>
        <w:ind w:left="360" w:hanging="360"/>
        <w:jc w:val="both"/>
        <w:rPr>
          <w:rFonts w:ascii="Cambria" w:hAnsi="Cambria" w:cs="Cambria"/>
          <w:b/>
        </w:rPr>
      </w:pPr>
      <w:r w:rsidRPr="009F3EEE">
        <w:rPr>
          <w:rFonts w:ascii="Cambria" w:hAnsi="Cambria" w:cs="Cambria"/>
          <w:b/>
        </w:rPr>
        <w:t xml:space="preserve">Project Name:  B33 </w:t>
      </w:r>
      <w:r w:rsidRPr="009F3EEE">
        <w:rPr>
          <w:rFonts w:ascii="Cambria" w:hAnsi="Cambria" w:cs="Cambria"/>
          <w:b/>
        </w:rPr>
        <w:tab/>
      </w:r>
      <w:r w:rsidRPr="009F3EEE">
        <w:rPr>
          <w:rFonts w:ascii="Cambria" w:hAnsi="Cambria" w:cs="Cambria"/>
          <w:b/>
          <w:lang w:val="en-IN"/>
        </w:rPr>
        <w:t xml:space="preserve">     </w:t>
      </w:r>
      <w:r w:rsidRPr="009F3EEE">
        <w:rPr>
          <w:rFonts w:ascii="Cambria" w:hAnsi="Cambria" w:cs="Cambria"/>
          <w:b/>
          <w:lang w:val="en-IN"/>
        </w:rPr>
        <w:tab/>
        <w:t xml:space="preserve">      </w:t>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rPr>
        <w:t xml:space="preserve">             </w:t>
      </w:r>
      <w:r>
        <w:rPr>
          <w:rFonts w:ascii="Cambria" w:hAnsi="Cambria" w:cs="Cambria"/>
          <w:b/>
        </w:rPr>
        <w:t xml:space="preserve">            </w:t>
      </w:r>
      <w:r w:rsidRPr="009F3EEE">
        <w:rPr>
          <w:rFonts w:ascii="Cambria" w:hAnsi="Cambria" w:cs="Cambria"/>
          <w:b/>
        </w:rPr>
        <w:t xml:space="preserve"> </w:t>
      </w:r>
      <w:r w:rsidRPr="009F3EEE">
        <w:rPr>
          <w:rFonts w:ascii="Cambria" w:hAnsi="Cambria" w:cs="Cambria"/>
        </w:rPr>
        <w:t>Aug</w:t>
      </w:r>
      <w:r w:rsidRPr="009F3EEE">
        <w:rPr>
          <w:rFonts w:ascii="Cambria" w:hAnsi="Cambria" w:cs="Cambria"/>
          <w:lang w:val="en-IN"/>
        </w:rPr>
        <w:t xml:space="preserve"> 201</w:t>
      </w:r>
      <w:r w:rsidRPr="009F3EEE">
        <w:rPr>
          <w:rFonts w:ascii="Cambria" w:hAnsi="Cambria" w:cs="Cambria"/>
        </w:rPr>
        <w:t>5</w:t>
      </w:r>
      <w:r w:rsidRPr="009F3EEE">
        <w:rPr>
          <w:rFonts w:ascii="Cambria" w:hAnsi="Cambria" w:cs="Cambria"/>
          <w:lang w:val="en-IN"/>
        </w:rPr>
        <w:t xml:space="preserve"> – </w:t>
      </w:r>
      <w:r w:rsidRPr="009F3EEE">
        <w:rPr>
          <w:rFonts w:ascii="Cambria" w:hAnsi="Cambria" w:cs="Cambria"/>
        </w:rPr>
        <w:t>July</w:t>
      </w:r>
      <w:r w:rsidRPr="009F3EEE">
        <w:rPr>
          <w:rFonts w:ascii="Cambria" w:hAnsi="Cambria" w:cs="Cambria"/>
          <w:lang w:val="en-IN"/>
        </w:rPr>
        <w:t xml:space="preserve"> 201</w:t>
      </w:r>
      <w:r w:rsidRPr="009F3EEE">
        <w:rPr>
          <w:rFonts w:ascii="Cambria" w:hAnsi="Cambria" w:cs="Cambria"/>
        </w:rPr>
        <w:t>9</w:t>
      </w:r>
    </w:p>
    <w:p w:rsidR="00C102E3" w:rsidRPr="009F3EEE" w:rsidP="00C102E3" w14:paraId="53CC62E2" w14:textId="77777777">
      <w:pPr>
        <w:pStyle w:val="RMBodyText"/>
        <w:numPr>
          <w:ilvl w:val="0"/>
          <w:numId w:val="0"/>
        </w:numPr>
        <w:tabs>
          <w:tab w:val="left" w:pos="720"/>
        </w:tabs>
        <w:spacing w:after="0"/>
        <w:ind w:left="360" w:hanging="360"/>
        <w:jc w:val="both"/>
        <w:rPr>
          <w:rFonts w:ascii="Cambria" w:hAnsi="Cambria" w:cs="Cambria"/>
          <w:b/>
          <w:lang w:val="en-IN"/>
        </w:rPr>
      </w:pPr>
      <w:r w:rsidRPr="009F3EEE">
        <w:rPr>
          <w:rFonts w:ascii="Cambria" w:hAnsi="Cambria" w:cs="Cambria"/>
          <w:b/>
          <w:lang w:val="en-IN"/>
        </w:rPr>
        <w:t xml:space="preserve">Environment: </w:t>
      </w:r>
      <w:r w:rsidRPr="009F3EEE">
        <w:rPr>
          <w:rFonts w:ascii="Cambria" w:hAnsi="Cambria" w:cs="Cambria"/>
          <w:bCs/>
        </w:rPr>
        <w:t xml:space="preserve">ASP.Net, C#, </w:t>
      </w:r>
    </w:p>
    <w:p w:rsidR="00C102E3" w:rsidRPr="009F3EEE" w:rsidP="00C102E3" w14:paraId="62FA601A" w14:textId="77777777">
      <w:pPr>
        <w:autoSpaceDE w:val="0"/>
        <w:spacing w:after="0" w:line="240" w:lineRule="auto"/>
        <w:jc w:val="both"/>
        <w:rPr>
          <w:rFonts w:ascii="Cambria" w:hAnsi="Cambria" w:cs="Cambria"/>
          <w:b/>
        </w:rPr>
      </w:pPr>
      <w:r w:rsidRPr="009F3EEE">
        <w:rPr>
          <w:rFonts w:ascii="Cambria" w:hAnsi="Cambria" w:cs="Cambria"/>
          <w:b/>
        </w:rPr>
        <w:t>Role</w:t>
      </w:r>
      <w:r w:rsidRPr="009F3EEE">
        <w:rPr>
          <w:rFonts w:ascii="Cambria" w:hAnsi="Cambria" w:cs="Cambria"/>
        </w:rPr>
        <w:t xml:space="preserve">: Senior Developer </w:t>
      </w:r>
    </w:p>
    <w:p w:rsidR="00C102E3" w:rsidRPr="009F3EEE" w:rsidP="00C102E3" w14:paraId="3A45A3C8" w14:textId="77777777">
      <w:pPr>
        <w:autoSpaceDE w:val="0"/>
        <w:spacing w:after="0" w:line="240" w:lineRule="auto"/>
        <w:jc w:val="both"/>
        <w:rPr>
          <w:rFonts w:ascii="Cambria" w:hAnsi="Cambria" w:cs="Cambria"/>
        </w:rPr>
      </w:pPr>
      <w:r w:rsidRPr="009F3EEE">
        <w:rPr>
          <w:rFonts w:ascii="Cambria" w:hAnsi="Cambria" w:cs="Cambria"/>
          <w:b/>
        </w:rPr>
        <w:t>Client</w:t>
      </w:r>
      <w:r w:rsidRPr="009F3EEE">
        <w:rPr>
          <w:rFonts w:ascii="Cambria" w:hAnsi="Cambria" w:cs="Cambria"/>
        </w:rPr>
        <w:t xml:space="preserve">: Suncor Energy </w:t>
      </w:r>
    </w:p>
    <w:p w:rsidR="00C102E3" w:rsidRPr="009F3EEE" w:rsidP="00C102E3" w14:paraId="1CA8FD6F" w14:textId="77777777">
      <w:pPr>
        <w:rPr>
          <w:rFonts w:ascii="Cambria" w:eastAsia="Times New Roman" w:hAnsi="Cambria" w:cs="Cambria"/>
        </w:rPr>
      </w:pPr>
      <w:r w:rsidRPr="009F3EEE">
        <w:rPr>
          <w:rFonts w:ascii="Cambria" w:hAnsi="Cambria" w:cs="Cambria"/>
          <w:b/>
        </w:rPr>
        <w:t>Description</w:t>
      </w:r>
      <w:r w:rsidRPr="009F3EEE">
        <w:rPr>
          <w:rFonts w:ascii="Verdana" w:hAnsi="Verdana" w:cs="Verdana"/>
        </w:rPr>
        <w:t xml:space="preserve"> </w:t>
      </w:r>
      <w:r w:rsidRPr="009F3EEE">
        <w:rPr>
          <w:rFonts w:ascii="Cambria" w:eastAsia="Times New Roman" w:hAnsi="Cambria" w:cs="Cambria"/>
        </w:rPr>
        <w:t xml:space="preserve">The purpose of this interface is to format the FDW output file into the “LP input” files so that the </w:t>
      </w:r>
      <w:r w:rsidRPr="009F3EEE">
        <w:rPr>
          <w:rFonts w:ascii="Cambria" w:eastAsia="Times New Roman" w:hAnsi="Cambria" w:cs="Cambria"/>
        </w:rPr>
        <w:t>Haverly</w:t>
      </w:r>
      <w:r w:rsidRPr="009F3EEE">
        <w:rPr>
          <w:rFonts w:ascii="Cambria" w:eastAsia="Times New Roman" w:hAnsi="Cambria" w:cs="Cambria"/>
        </w:rPr>
        <w:t xml:space="preserve"> GRTMPS model (a.k.a. LP model or G4 model) can load the data automatically.  </w:t>
      </w:r>
    </w:p>
    <w:p w:rsidR="00C102E3" w:rsidRPr="009F3EEE" w:rsidP="00C102E3" w14:paraId="1A0F53A2" w14:textId="77777777">
      <w:pPr>
        <w:autoSpaceDE w:val="0"/>
        <w:spacing w:after="0" w:line="240" w:lineRule="auto"/>
        <w:jc w:val="both"/>
        <w:rPr>
          <w:rFonts w:ascii="Cambria" w:hAnsi="Cambria" w:cs="Cambria"/>
        </w:rPr>
      </w:pPr>
      <w:r w:rsidRPr="009F3EEE">
        <w:rPr>
          <w:rFonts w:ascii="Cambria" w:hAnsi="Cambria" w:cs="Cambria"/>
        </w:rPr>
        <w:t xml:space="preserve"> </w:t>
      </w:r>
      <w:r w:rsidRPr="009F3EEE">
        <w:rPr>
          <w:rFonts w:ascii="Cambria" w:hAnsi="Cambria" w:cs="Cambria"/>
          <w:b/>
        </w:rPr>
        <w:t>Roles and Responsibilities:</w:t>
      </w:r>
    </w:p>
    <w:p w:rsidR="00C102E3" w:rsidRPr="009F3EEE" w:rsidP="00C102E3" w14:paraId="59082C31"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Identification of potential enhancements/Business needs to cater to need of clients.</w:t>
      </w:r>
    </w:p>
    <w:p w:rsidR="00C102E3" w:rsidRPr="009F3EEE" w:rsidP="00C102E3" w14:paraId="29943270"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Adding new feature as per client requirement.</w:t>
      </w:r>
    </w:p>
    <w:p w:rsidR="00C102E3" w:rsidRPr="009F3EEE" w:rsidP="00C102E3" w14:paraId="355FB5F9" w14:textId="77777777">
      <w:pPr>
        <w:pStyle w:val="RMBodyText"/>
        <w:numPr>
          <w:ilvl w:val="0"/>
          <w:numId w:val="0"/>
        </w:numPr>
        <w:tabs>
          <w:tab w:val="left" w:pos="720"/>
        </w:tabs>
        <w:spacing w:after="0"/>
        <w:ind w:left="720"/>
        <w:jc w:val="both"/>
        <w:rPr>
          <w:rFonts w:ascii="Cambria" w:hAnsi="Cambria" w:cs="Cambria"/>
          <w:lang w:val="en-IN"/>
        </w:rPr>
      </w:pPr>
    </w:p>
    <w:p w:rsidR="00C102E3" w:rsidRPr="009F3EEE" w:rsidP="00C102E3" w14:paraId="33D4EFA5" w14:textId="77777777">
      <w:pPr>
        <w:pStyle w:val="RMBodyText"/>
        <w:numPr>
          <w:ilvl w:val="0"/>
          <w:numId w:val="0"/>
        </w:numPr>
        <w:tabs>
          <w:tab w:val="left" w:pos="720"/>
        </w:tabs>
        <w:spacing w:after="0"/>
        <w:ind w:left="720"/>
        <w:jc w:val="both"/>
        <w:rPr>
          <w:rFonts w:ascii="Cambria" w:hAnsi="Cambria" w:cs="Cambria"/>
          <w:lang w:val="en-IN"/>
        </w:rPr>
      </w:pPr>
    </w:p>
    <w:p w:rsidR="00C102E3" w:rsidRPr="009F3EEE" w:rsidP="00C102E3" w14:paraId="0AFA4CC9" w14:textId="77777777">
      <w:pPr>
        <w:spacing w:after="0" w:line="240" w:lineRule="auto"/>
        <w:rPr>
          <w:rFonts w:ascii="Cambria" w:hAnsi="Cambria" w:cs="Cambria"/>
          <w:b/>
        </w:rPr>
      </w:pPr>
      <w:r w:rsidRPr="009F3EEE">
        <w:rPr>
          <w:rFonts w:ascii="Cambria" w:hAnsi="Cambria" w:cs="Cambria"/>
          <w:b/>
        </w:rPr>
        <w:t xml:space="preserve">Project Name:  Parcel- Dashboard      </w:t>
      </w:r>
      <w:r w:rsidRPr="009F3EEE">
        <w:rPr>
          <w:rFonts w:ascii="Cambria" w:hAnsi="Cambria" w:cs="Cambria"/>
          <w:b/>
        </w:rPr>
        <w:tab/>
      </w:r>
      <w:r w:rsidRPr="009F3EEE">
        <w:rPr>
          <w:rFonts w:ascii="Cambria" w:hAnsi="Cambria" w:cs="Cambria"/>
          <w:b/>
        </w:rPr>
        <w:tab/>
      </w:r>
      <w:r w:rsidRPr="009F3EEE">
        <w:rPr>
          <w:rFonts w:ascii="Cambria" w:hAnsi="Cambria" w:cs="Cambria"/>
          <w:b/>
        </w:rPr>
        <w:tab/>
      </w:r>
      <w:r w:rsidRPr="009F3EEE">
        <w:rPr>
          <w:rFonts w:ascii="Cambria" w:hAnsi="Cambria" w:cs="Cambria"/>
          <w:b/>
        </w:rPr>
        <w:tab/>
      </w:r>
      <w:r>
        <w:rPr>
          <w:rFonts w:ascii="Cambria" w:hAnsi="Cambria" w:cs="Cambria"/>
          <w:b/>
        </w:rPr>
        <w:t xml:space="preserve">                           </w:t>
      </w:r>
      <w:r w:rsidRPr="009F3EEE">
        <w:rPr>
          <w:rFonts w:ascii="Cambria" w:hAnsi="Cambria" w:cs="Cambria"/>
        </w:rPr>
        <w:t>July 2013 - July 2015</w:t>
      </w:r>
    </w:p>
    <w:p w:rsidR="00C102E3" w:rsidRPr="009F3EEE" w:rsidP="00C102E3" w14:paraId="3F606534" w14:textId="77777777">
      <w:pPr>
        <w:spacing w:after="0" w:line="240" w:lineRule="auto"/>
        <w:rPr>
          <w:rFonts w:ascii="Cambria" w:hAnsi="Cambria" w:cs="Cambria"/>
          <w:b/>
        </w:rPr>
      </w:pPr>
      <w:r w:rsidRPr="009F3EEE">
        <w:rPr>
          <w:rFonts w:ascii="Cambria" w:hAnsi="Cambria" w:cs="Cambria"/>
          <w:b/>
        </w:rPr>
        <w:t xml:space="preserve">Environment: </w:t>
      </w:r>
      <w:r w:rsidRPr="00B25167">
        <w:rPr>
          <w:rFonts w:ascii="Cambria" w:hAnsi="Cambria" w:cs="Cambria"/>
          <w:bCs/>
          <w:lang w:val="fr-FR"/>
        </w:rPr>
        <w:t>ASP.Net MVC,WCF,SQL Server 2008</w:t>
      </w:r>
    </w:p>
    <w:p w:rsidR="00C102E3" w:rsidRPr="009F3EEE" w:rsidP="00C102E3" w14:paraId="70175FD8" w14:textId="77777777">
      <w:pPr>
        <w:spacing w:after="0" w:line="240" w:lineRule="auto"/>
        <w:rPr>
          <w:rFonts w:ascii="Cambria" w:hAnsi="Cambria" w:cs="Cambria"/>
          <w:b/>
        </w:rPr>
      </w:pPr>
      <w:r w:rsidRPr="009F3EEE">
        <w:rPr>
          <w:rFonts w:ascii="Cambria" w:hAnsi="Cambria" w:cs="Cambria"/>
          <w:b/>
        </w:rPr>
        <w:t>Role:</w:t>
      </w:r>
      <w:r w:rsidRPr="009F3EEE">
        <w:rPr>
          <w:rFonts w:ascii="Cambria" w:hAnsi="Cambria" w:cs="Cambria"/>
        </w:rPr>
        <w:t xml:space="preserve"> </w:t>
      </w:r>
      <w:r>
        <w:rPr>
          <w:rFonts w:ascii="Cambria" w:hAnsi="Cambria" w:cs="Cambria"/>
        </w:rPr>
        <w:t xml:space="preserve">Application </w:t>
      </w:r>
      <w:r w:rsidRPr="009F3EEE">
        <w:rPr>
          <w:rFonts w:ascii="Cambria" w:hAnsi="Cambria" w:cs="Cambria"/>
        </w:rPr>
        <w:t>Developer</w:t>
      </w:r>
    </w:p>
    <w:p w:rsidR="00C102E3" w:rsidRPr="009F3EEE" w:rsidP="00C102E3" w14:paraId="4BC4C725" w14:textId="77777777">
      <w:pPr>
        <w:spacing w:after="0" w:line="240" w:lineRule="auto"/>
        <w:rPr>
          <w:rFonts w:ascii="Cambria" w:hAnsi="Cambria" w:cs="Cambria"/>
          <w:b/>
        </w:rPr>
      </w:pPr>
      <w:r w:rsidRPr="009F3EEE">
        <w:rPr>
          <w:rFonts w:ascii="Cambria" w:hAnsi="Cambria" w:cs="Cambria"/>
          <w:b/>
        </w:rPr>
        <w:t>Client:</w:t>
      </w:r>
      <w:r w:rsidRPr="009F3EEE">
        <w:rPr>
          <w:rFonts w:ascii="Cambria" w:hAnsi="Cambria" w:cs="Cambria"/>
        </w:rPr>
        <w:t xml:space="preserve"> POSTI</w:t>
      </w:r>
    </w:p>
    <w:p w:rsidR="00C102E3" w:rsidRPr="009F3EEE" w:rsidP="00C102E3" w14:paraId="5718C303" w14:textId="77777777">
      <w:pPr>
        <w:spacing w:after="0" w:line="240" w:lineRule="auto"/>
        <w:rPr>
          <w:rFonts w:ascii="Cambria" w:hAnsi="Cambria" w:cs="Cambria"/>
          <w:bCs/>
        </w:rPr>
      </w:pPr>
      <w:r w:rsidRPr="009F3EEE">
        <w:rPr>
          <w:rFonts w:ascii="Cambria" w:hAnsi="Cambria" w:cs="Cambria"/>
          <w:b/>
        </w:rPr>
        <w:t xml:space="preserve">Description: </w:t>
      </w:r>
      <w:r w:rsidRPr="009F3EEE">
        <w:rPr>
          <w:rFonts w:ascii="Cambria" w:hAnsi="Cambria" w:cs="Cambria"/>
          <w:bCs/>
        </w:rPr>
        <w:t xml:space="preserve">This application is a web-based parcel information tracking service generally used for large parcel customers. </w:t>
      </w:r>
    </w:p>
    <w:p w:rsidR="00C102E3" w:rsidRPr="009F3EEE" w:rsidP="00C102E3" w14:paraId="6BFE2B7F" w14:textId="77777777">
      <w:pPr>
        <w:spacing w:after="0" w:line="240" w:lineRule="auto"/>
        <w:rPr>
          <w:rFonts w:ascii="Cambria" w:hAnsi="Cambria" w:cs="Cambria"/>
          <w:bCs/>
        </w:rPr>
      </w:pPr>
      <w:r w:rsidRPr="009F3EEE">
        <w:rPr>
          <w:rFonts w:ascii="Cambria" w:hAnsi="Cambria" w:cs="Cambria"/>
          <w:bCs/>
        </w:rPr>
        <w:t>The Parcel Dashboard's functionality:</w:t>
      </w:r>
    </w:p>
    <w:p w:rsidR="00C102E3" w:rsidRPr="009F3EEE" w:rsidP="00C102E3" w14:paraId="10D78613" w14:textId="77777777">
      <w:pPr>
        <w:tabs>
          <w:tab w:val="num" w:pos="720"/>
        </w:tabs>
        <w:spacing w:after="0" w:line="240" w:lineRule="auto"/>
        <w:rPr>
          <w:rFonts w:ascii="Cambria" w:hAnsi="Cambria" w:cs="Cambria"/>
          <w:bCs/>
        </w:rPr>
      </w:pPr>
      <w:r w:rsidRPr="009F3EEE">
        <w:rPr>
          <w:rFonts w:ascii="Cambria" w:hAnsi="Cambria" w:cs="Cambria"/>
          <w:bCs/>
        </w:rPr>
        <w:t>Track parcels, letters and magazine bunch.</w:t>
      </w:r>
    </w:p>
    <w:p w:rsidR="00C102E3" w:rsidRPr="009F3EEE" w:rsidP="00C102E3" w14:paraId="373F3FC6" w14:textId="77777777">
      <w:pPr>
        <w:tabs>
          <w:tab w:val="num" w:pos="720"/>
        </w:tabs>
        <w:spacing w:after="0" w:line="240" w:lineRule="auto"/>
        <w:rPr>
          <w:rFonts w:ascii="Cambria" w:hAnsi="Cambria" w:cs="Cambria"/>
          <w:bCs/>
        </w:rPr>
      </w:pPr>
      <w:r w:rsidRPr="009F3EEE">
        <w:rPr>
          <w:rFonts w:ascii="Cambria" w:hAnsi="Cambria" w:cs="Cambria"/>
          <w:bCs/>
        </w:rPr>
        <w:t>Reports transportation status of the dispatches, bunches, parcels.</w:t>
      </w:r>
    </w:p>
    <w:p w:rsidR="00C102E3" w:rsidRPr="009F3EEE" w:rsidP="00C102E3" w14:paraId="107E639A" w14:textId="77777777">
      <w:pPr>
        <w:tabs>
          <w:tab w:val="num" w:pos="720"/>
        </w:tabs>
        <w:spacing w:after="0" w:line="240" w:lineRule="auto"/>
        <w:rPr>
          <w:rFonts w:ascii="Cambria" w:hAnsi="Cambria" w:cs="Cambria"/>
          <w:bCs/>
        </w:rPr>
      </w:pPr>
      <w:r w:rsidRPr="009F3EEE">
        <w:rPr>
          <w:rFonts w:ascii="Cambria" w:hAnsi="Cambria" w:cs="Cambria"/>
          <w:bCs/>
        </w:rPr>
        <w:t xml:space="preserve">Collect data from different </w:t>
      </w:r>
      <w:r w:rsidRPr="009F3EEE">
        <w:rPr>
          <w:rFonts w:ascii="Cambria" w:hAnsi="Cambria" w:cs="Cambria"/>
          <w:bCs/>
        </w:rPr>
        <w:t>Itella</w:t>
      </w:r>
      <w:r w:rsidRPr="009F3EEE">
        <w:rPr>
          <w:rFonts w:ascii="Cambria" w:hAnsi="Cambria" w:cs="Cambria"/>
          <w:bCs/>
        </w:rPr>
        <w:t xml:space="preserve"> systems and display it to the customers.</w:t>
      </w:r>
    </w:p>
    <w:p w:rsidR="00C102E3" w:rsidRPr="009F3EEE" w:rsidP="00C102E3" w14:paraId="5BBFC829" w14:textId="77777777">
      <w:pPr>
        <w:spacing w:after="0" w:line="240" w:lineRule="auto"/>
        <w:rPr>
          <w:rFonts w:ascii="Cambria" w:hAnsi="Cambria" w:cs="Cambria"/>
          <w:bCs/>
        </w:rPr>
      </w:pPr>
      <w:r w:rsidRPr="009F3EEE">
        <w:rPr>
          <w:rFonts w:ascii="Cambria" w:hAnsi="Cambria" w:cs="Cambria"/>
          <w:bCs/>
        </w:rPr>
        <w:t>It supports 3 languages (Finish, Swedish, and English).</w:t>
      </w:r>
    </w:p>
    <w:p w:rsidR="00C102E3" w:rsidRPr="009F3EEE" w:rsidP="00C102E3" w14:paraId="676EB617" w14:textId="77777777">
      <w:pPr>
        <w:spacing w:after="0" w:line="240" w:lineRule="auto"/>
        <w:rPr>
          <w:rFonts w:ascii="Cambria" w:hAnsi="Cambria" w:cs="Cambria"/>
          <w:bCs/>
        </w:rPr>
      </w:pPr>
      <w:r w:rsidRPr="009F3EEE">
        <w:rPr>
          <w:rFonts w:ascii="Cambria" w:hAnsi="Cambria" w:cs="Cambria"/>
          <w:bCs/>
        </w:rPr>
        <w:t>Parcel Dashboard's benefits:</w:t>
      </w:r>
    </w:p>
    <w:p w:rsidR="00C102E3" w:rsidRPr="009F3EEE" w:rsidP="00C102E3" w14:paraId="1D4C9176" w14:textId="77777777">
      <w:pPr>
        <w:spacing w:after="0" w:line="240" w:lineRule="auto"/>
        <w:rPr>
          <w:rFonts w:ascii="Cambria" w:hAnsi="Cambria" w:cs="Cambria"/>
          <w:bCs/>
        </w:rPr>
      </w:pPr>
      <w:r w:rsidRPr="009F3EEE">
        <w:rPr>
          <w:rFonts w:ascii="Cambria" w:hAnsi="Cambria" w:cs="Cambria"/>
          <w:bCs/>
        </w:rPr>
        <w:t>It provides complete view of the logistics process through User Interface.</w:t>
      </w:r>
    </w:p>
    <w:p w:rsidR="00C102E3" w:rsidRPr="009F3EEE" w:rsidP="00C102E3" w14:paraId="1D750E12" w14:textId="77777777">
      <w:pPr>
        <w:spacing w:after="0" w:line="240" w:lineRule="auto"/>
        <w:rPr>
          <w:rFonts w:ascii="Cambria" w:hAnsi="Cambria" w:cs="Cambria"/>
          <w:bCs/>
        </w:rPr>
      </w:pPr>
      <w:r w:rsidRPr="009F3EEE">
        <w:rPr>
          <w:rFonts w:ascii="Cambria" w:hAnsi="Cambria" w:cs="Cambria"/>
          <w:bCs/>
        </w:rPr>
        <w:t>Tracking tool includes receiving real time notification of parcel via email.</w:t>
      </w:r>
    </w:p>
    <w:p w:rsidR="00C102E3" w:rsidRPr="009F3EEE" w:rsidP="00C102E3" w14:paraId="2EA996D7" w14:textId="77777777">
      <w:pPr>
        <w:spacing w:after="0" w:line="240" w:lineRule="auto"/>
        <w:rPr>
          <w:rFonts w:ascii="Cambria" w:hAnsi="Cambria" w:cs="Cambria"/>
          <w:bCs/>
        </w:rPr>
      </w:pPr>
      <w:r w:rsidRPr="009F3EEE">
        <w:rPr>
          <w:rFonts w:ascii="Cambria" w:hAnsi="Cambria" w:cs="Cambria"/>
          <w:bCs/>
        </w:rPr>
        <w:t>Selecting which notifications are to be sent, who receives them</w:t>
      </w:r>
    </w:p>
    <w:p w:rsidR="00C102E3" w:rsidRPr="009F3EEE" w:rsidP="00C102E3" w14:paraId="3B0C88D4" w14:textId="77777777">
      <w:pPr>
        <w:spacing w:after="0" w:line="240" w:lineRule="auto"/>
        <w:rPr>
          <w:rFonts w:ascii="Cambria" w:hAnsi="Cambria" w:cs="Cambria"/>
          <w:bCs/>
        </w:rPr>
      </w:pPr>
      <w:r w:rsidRPr="009F3EEE">
        <w:rPr>
          <w:rFonts w:ascii="Cambria" w:hAnsi="Cambria" w:cs="Cambria"/>
          <w:bCs/>
        </w:rPr>
        <w:t>Parcel search includes filters and status, parcel reports.</w:t>
      </w:r>
    </w:p>
    <w:p w:rsidR="00C102E3" w:rsidRPr="009F3EEE" w:rsidP="00C102E3" w14:paraId="6AE9F4DF" w14:textId="77777777">
      <w:pPr>
        <w:ind w:left="720"/>
      </w:pPr>
    </w:p>
    <w:p w:rsidR="00C102E3" w:rsidRPr="009F3EEE" w:rsidP="00C102E3" w14:paraId="2C63F045" w14:textId="77777777">
      <w:pPr>
        <w:autoSpaceDE w:val="0"/>
        <w:spacing w:after="0" w:line="240" w:lineRule="auto"/>
        <w:jc w:val="both"/>
        <w:rPr>
          <w:rFonts w:ascii="Cambria" w:hAnsi="Cambria" w:cs="Cambria"/>
        </w:rPr>
      </w:pPr>
      <w:r w:rsidRPr="009F3EEE">
        <w:rPr>
          <w:rFonts w:ascii="Cambria" w:hAnsi="Cambria" w:cs="Cambria"/>
          <w:b/>
        </w:rPr>
        <w:t>Roles and Responsibilities:</w:t>
      </w:r>
    </w:p>
    <w:p w:rsidR="00C102E3" w:rsidRPr="009F3EEE" w:rsidP="00C102E3" w14:paraId="11055838"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Identification of potential enhancements/Business needs to cater to need of clients.</w:t>
      </w:r>
    </w:p>
    <w:p w:rsidR="00C102E3" w:rsidRPr="009F3EEE" w:rsidP="00C102E3" w14:paraId="151604F5"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Adding new feature as per client requirement.</w:t>
      </w:r>
    </w:p>
    <w:p w:rsidR="00C102E3" w:rsidRPr="009F3EEE" w:rsidP="00C102E3" w14:paraId="08C8EFB8" w14:textId="77777777">
      <w:pPr>
        <w:pStyle w:val="RMBodyText"/>
        <w:numPr>
          <w:ilvl w:val="0"/>
          <w:numId w:val="0"/>
        </w:numPr>
        <w:tabs>
          <w:tab w:val="left" w:pos="720"/>
        </w:tabs>
        <w:spacing w:after="0"/>
        <w:ind w:left="720"/>
        <w:jc w:val="both"/>
        <w:rPr>
          <w:rFonts w:ascii="Cambria" w:hAnsi="Cambria" w:cs="Cambria"/>
          <w:lang w:val="en-IN"/>
        </w:rPr>
      </w:pPr>
    </w:p>
    <w:p w:rsidR="00C102E3" w:rsidRPr="009F3EEE" w:rsidP="00C102E3" w14:paraId="1FA1089D" w14:textId="77777777">
      <w:pPr>
        <w:pStyle w:val="RMBodyText"/>
        <w:numPr>
          <w:ilvl w:val="0"/>
          <w:numId w:val="0"/>
        </w:numPr>
        <w:tabs>
          <w:tab w:val="left" w:pos="720"/>
        </w:tabs>
        <w:spacing w:after="0"/>
        <w:jc w:val="both"/>
        <w:rPr>
          <w:rFonts w:ascii="Cambria" w:hAnsi="Cambria" w:cs="Cambria"/>
          <w:lang w:val="en-IN"/>
        </w:rPr>
      </w:pPr>
    </w:p>
    <w:p w:rsidR="00C102E3" w:rsidRPr="009F3EEE" w:rsidP="00C102E3" w14:paraId="7FD42D4C" w14:textId="77777777">
      <w:pPr>
        <w:pStyle w:val="RMBodyText"/>
        <w:numPr>
          <w:ilvl w:val="0"/>
          <w:numId w:val="0"/>
        </w:numPr>
        <w:tabs>
          <w:tab w:val="left" w:pos="720"/>
        </w:tabs>
        <w:spacing w:after="0"/>
        <w:ind w:left="360" w:hanging="360"/>
        <w:jc w:val="both"/>
        <w:rPr>
          <w:rFonts w:ascii="Cambria" w:hAnsi="Cambria" w:cs="Cambria"/>
          <w:b/>
        </w:rPr>
      </w:pPr>
      <w:r w:rsidRPr="009F3EEE">
        <w:rPr>
          <w:rFonts w:ascii="Cambria" w:hAnsi="Cambria" w:cs="Cambria"/>
          <w:b/>
        </w:rPr>
        <w:t>Project Name:  RCC2</w:t>
      </w:r>
      <w:r w:rsidRPr="009F3EEE">
        <w:rPr>
          <w:rFonts w:ascii="Cambria" w:hAnsi="Cambria" w:cs="Cambria"/>
          <w:b/>
        </w:rPr>
        <w:tab/>
      </w:r>
      <w:r w:rsidRPr="009F3EEE">
        <w:rPr>
          <w:rFonts w:ascii="Cambria" w:hAnsi="Cambria" w:cs="Cambria"/>
          <w:b/>
        </w:rPr>
        <w:tab/>
      </w:r>
      <w:r w:rsidRPr="009F3EEE">
        <w:rPr>
          <w:rFonts w:ascii="Cambria" w:hAnsi="Cambria" w:cs="Cambria"/>
          <w:b/>
          <w:lang w:val="en-IN"/>
        </w:rPr>
        <w:t xml:space="preserve">     </w:t>
      </w:r>
      <w:r w:rsidRPr="009F3EEE">
        <w:rPr>
          <w:rFonts w:ascii="Cambria" w:hAnsi="Cambria" w:cs="Cambria"/>
          <w:b/>
          <w:lang w:val="en-IN"/>
        </w:rPr>
        <w:tab/>
        <w:t xml:space="preserve">      </w:t>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Pr>
          <w:rFonts w:ascii="Cambria" w:hAnsi="Cambria" w:cs="Cambria"/>
          <w:b/>
        </w:rPr>
        <w:t xml:space="preserve">      </w:t>
      </w:r>
      <w:r w:rsidRPr="009F3EEE">
        <w:rPr>
          <w:rFonts w:ascii="Cambria" w:hAnsi="Cambria" w:cs="Cambria"/>
        </w:rPr>
        <w:t>July</w:t>
      </w:r>
      <w:r w:rsidRPr="009F3EEE">
        <w:rPr>
          <w:rFonts w:ascii="Cambria" w:hAnsi="Cambria" w:cs="Cambria"/>
          <w:lang w:val="en-IN"/>
        </w:rPr>
        <w:t xml:space="preserve"> 201</w:t>
      </w:r>
      <w:r w:rsidRPr="009F3EEE">
        <w:rPr>
          <w:rFonts w:ascii="Cambria" w:hAnsi="Cambria" w:cs="Cambria"/>
        </w:rPr>
        <w:t>3</w:t>
      </w:r>
      <w:r w:rsidRPr="009F3EEE">
        <w:rPr>
          <w:rFonts w:ascii="Cambria" w:hAnsi="Cambria" w:cs="Cambria"/>
          <w:lang w:val="en-IN"/>
        </w:rPr>
        <w:t xml:space="preserve"> – </w:t>
      </w:r>
      <w:r w:rsidRPr="009F3EEE">
        <w:rPr>
          <w:rFonts w:ascii="Cambria" w:hAnsi="Cambria" w:cs="Cambria"/>
        </w:rPr>
        <w:t xml:space="preserve">July </w:t>
      </w:r>
      <w:r w:rsidRPr="009F3EEE">
        <w:rPr>
          <w:rFonts w:ascii="Cambria" w:hAnsi="Cambria" w:cs="Cambria"/>
          <w:lang w:val="en-IN"/>
        </w:rPr>
        <w:t>201</w:t>
      </w:r>
      <w:r w:rsidRPr="009F3EEE">
        <w:rPr>
          <w:rFonts w:ascii="Cambria" w:hAnsi="Cambria" w:cs="Cambria"/>
        </w:rPr>
        <w:t>5</w:t>
      </w:r>
    </w:p>
    <w:p w:rsidR="00C102E3" w:rsidRPr="009F3EEE" w:rsidP="00C102E3" w14:paraId="09DABAA4" w14:textId="77777777">
      <w:pPr>
        <w:pStyle w:val="RMBodyText"/>
        <w:numPr>
          <w:ilvl w:val="0"/>
          <w:numId w:val="0"/>
        </w:numPr>
        <w:tabs>
          <w:tab w:val="left" w:pos="720"/>
        </w:tabs>
        <w:spacing w:after="0"/>
        <w:ind w:left="360" w:hanging="360"/>
        <w:jc w:val="both"/>
        <w:rPr>
          <w:rFonts w:ascii="Cambria" w:hAnsi="Cambria" w:cs="Cambria"/>
          <w:b/>
          <w:lang w:val="en-IN"/>
        </w:rPr>
      </w:pPr>
      <w:r w:rsidRPr="009F3EEE">
        <w:rPr>
          <w:rFonts w:ascii="Cambria" w:hAnsi="Cambria" w:cs="Cambria"/>
          <w:b/>
          <w:lang w:val="en-IN"/>
        </w:rPr>
        <w:t xml:space="preserve">Environment: </w:t>
      </w:r>
      <w:r w:rsidRPr="00B25167">
        <w:rPr>
          <w:rFonts w:ascii="Cambria" w:hAnsi="Cambria" w:cs="Cambria"/>
          <w:bCs/>
          <w:lang w:val="fr-FR"/>
        </w:rPr>
        <w:t>ASP.Net, WCF, C#, MySQL</w:t>
      </w:r>
    </w:p>
    <w:p w:rsidR="00C102E3" w:rsidRPr="009F3EEE" w:rsidP="00C102E3" w14:paraId="2736ED23" w14:textId="77777777">
      <w:pPr>
        <w:pStyle w:val="RMBodyText"/>
        <w:numPr>
          <w:ilvl w:val="0"/>
          <w:numId w:val="0"/>
        </w:numPr>
        <w:tabs>
          <w:tab w:val="left" w:pos="720"/>
        </w:tabs>
        <w:spacing w:after="0"/>
        <w:ind w:left="360" w:hanging="360"/>
        <w:jc w:val="both"/>
        <w:rPr>
          <w:rFonts w:ascii="Cambria" w:hAnsi="Cambria" w:cs="Cambria"/>
          <w:b/>
        </w:rPr>
      </w:pPr>
      <w:r w:rsidRPr="009F3EEE">
        <w:rPr>
          <w:rFonts w:ascii="Cambria" w:hAnsi="Cambria" w:cs="Cambria"/>
          <w:b/>
          <w:lang w:val="en-IN"/>
        </w:rPr>
        <w:t>Role:</w:t>
      </w:r>
      <w:r w:rsidRPr="009F3EEE">
        <w:rPr>
          <w:rFonts w:ascii="Cambria" w:hAnsi="Cambria" w:cs="Cambria"/>
          <w:lang w:val="en-IN"/>
        </w:rPr>
        <w:t xml:space="preserve"> </w:t>
      </w:r>
      <w:r w:rsidRPr="009F3EEE">
        <w:rPr>
          <w:rFonts w:ascii="Cambria" w:hAnsi="Cambria" w:cs="Cambria"/>
        </w:rPr>
        <w:t>Application Developer</w:t>
      </w:r>
    </w:p>
    <w:p w:rsidR="00C102E3" w:rsidRPr="009F3EEE" w:rsidP="00C102E3" w14:paraId="01341D1A" w14:textId="77777777">
      <w:pPr>
        <w:pStyle w:val="RMBodyText"/>
        <w:numPr>
          <w:ilvl w:val="0"/>
          <w:numId w:val="0"/>
        </w:numPr>
        <w:tabs>
          <w:tab w:val="left" w:pos="720"/>
        </w:tabs>
        <w:spacing w:after="0"/>
        <w:ind w:left="360" w:hanging="360"/>
        <w:jc w:val="both"/>
        <w:rPr>
          <w:rFonts w:ascii="Cambria" w:hAnsi="Cambria" w:cs="Cambria"/>
          <w:b/>
        </w:rPr>
      </w:pPr>
      <w:r w:rsidRPr="009F3EEE">
        <w:rPr>
          <w:rFonts w:ascii="Cambria" w:hAnsi="Cambria" w:cs="Cambria"/>
          <w:b/>
          <w:lang w:val="en-IN"/>
        </w:rPr>
        <w:t>Client:</w:t>
      </w:r>
      <w:r w:rsidRPr="009F3EEE">
        <w:rPr>
          <w:rFonts w:ascii="Cambria" w:hAnsi="Cambria" w:cs="Cambria"/>
          <w:lang w:val="en-IN"/>
        </w:rPr>
        <w:t xml:space="preserve"> </w:t>
      </w:r>
      <w:r w:rsidRPr="009F3EEE">
        <w:rPr>
          <w:rFonts w:ascii="Cambria" w:hAnsi="Cambria" w:cs="Cambria"/>
        </w:rPr>
        <w:t>POSTI</w:t>
      </w:r>
    </w:p>
    <w:p w:rsidR="00C102E3" w:rsidRPr="009F3EEE" w:rsidP="00C102E3" w14:paraId="474D2990" w14:textId="77777777">
      <w:pPr>
        <w:rPr>
          <w:rFonts w:ascii="Cambria" w:eastAsia="Times New Roman" w:hAnsi="Cambria" w:cs="Cambria"/>
        </w:rPr>
      </w:pPr>
      <w:r w:rsidRPr="009F3EEE">
        <w:rPr>
          <w:rFonts w:ascii="Cambria" w:hAnsi="Cambria" w:cs="Cambria"/>
          <w:b/>
        </w:rPr>
        <w:t xml:space="preserve">Description: </w:t>
      </w:r>
      <w:r w:rsidRPr="009F3EEE">
        <w:rPr>
          <w:rFonts w:ascii="Cambria" w:eastAsia="Times New Roman" w:hAnsi="Cambria" w:cs="Cambria"/>
        </w:rPr>
        <w:t xml:space="preserve">The RCC2 (Receptacle Control Card Printing Software) or </w:t>
      </w:r>
      <w:r w:rsidRPr="009F3EEE">
        <w:rPr>
          <w:rFonts w:ascii="Cambria" w:eastAsia="Times New Roman" w:hAnsi="Cambria" w:cs="Cambria"/>
        </w:rPr>
        <w:t>Kimputuksen</w:t>
      </w:r>
      <w:r w:rsidRPr="009F3EEE">
        <w:rPr>
          <w:rFonts w:ascii="Cambria" w:eastAsia="Times New Roman" w:hAnsi="Cambria" w:cs="Cambria"/>
        </w:rPr>
        <w:t xml:space="preserve"> </w:t>
      </w:r>
      <w:r w:rsidRPr="009F3EEE">
        <w:rPr>
          <w:rFonts w:ascii="Cambria" w:eastAsia="Times New Roman" w:hAnsi="Cambria" w:cs="Cambria"/>
        </w:rPr>
        <w:t>optimointi</w:t>
      </w:r>
      <w:r w:rsidRPr="009F3EEE">
        <w:rPr>
          <w:rFonts w:ascii="Cambria" w:eastAsia="Times New Roman" w:hAnsi="Cambria" w:cs="Cambria"/>
        </w:rPr>
        <w:t xml:space="preserve"> application which can be referred as a printing program/application for Transport Unit.  It is a stand-alone web based application which takes some input and provides printed transport labels that is used by transport unit to optimize the overall delivery system. Printed labels consist of various information of item in sorted forms like (Customer number, Product, Transport unit, place of post etc.)</w:t>
      </w:r>
    </w:p>
    <w:p w:rsidR="00C102E3" w:rsidRPr="009F3EEE" w:rsidP="00C102E3" w14:paraId="76405F37" w14:textId="77777777">
      <w:pPr>
        <w:autoSpaceDE w:val="0"/>
        <w:spacing w:after="0" w:line="240" w:lineRule="auto"/>
        <w:jc w:val="both"/>
        <w:rPr>
          <w:rFonts w:ascii="Cambria" w:hAnsi="Cambria" w:cs="Cambria"/>
        </w:rPr>
      </w:pPr>
    </w:p>
    <w:p w:rsidR="00C102E3" w:rsidRPr="009F3EEE" w:rsidP="00C102E3" w14:paraId="1E91A77C" w14:textId="77777777">
      <w:pPr>
        <w:autoSpaceDE w:val="0"/>
        <w:spacing w:after="0" w:line="240" w:lineRule="auto"/>
        <w:jc w:val="both"/>
        <w:rPr>
          <w:rFonts w:ascii="Cambria" w:hAnsi="Cambria" w:cs="Cambria"/>
        </w:rPr>
      </w:pPr>
      <w:r w:rsidRPr="009F3EEE">
        <w:rPr>
          <w:rFonts w:ascii="Cambria" w:hAnsi="Cambria" w:cs="Cambria"/>
        </w:rPr>
        <w:t xml:space="preserve"> </w:t>
      </w:r>
      <w:r w:rsidRPr="009F3EEE">
        <w:rPr>
          <w:rFonts w:ascii="Cambria" w:hAnsi="Cambria" w:cs="Cambria"/>
          <w:b/>
        </w:rPr>
        <w:t>Roles and Responsibilities:</w:t>
      </w:r>
    </w:p>
    <w:p w:rsidR="00C102E3" w:rsidRPr="009F3EEE" w:rsidP="00C102E3" w14:paraId="54D3061B"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Involved working on Change requests and enhancements.</w:t>
      </w:r>
    </w:p>
    <w:p w:rsidR="00C102E3" w:rsidRPr="009F3EEE" w:rsidP="00C102E3" w14:paraId="3E9E0D47"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rPr>
        <w:t>Requirement gathering by interacting with client, design document preparation.</w:t>
      </w:r>
    </w:p>
    <w:p w:rsidR="00C102E3" w:rsidRPr="009F3EEE" w:rsidP="00C102E3" w14:paraId="507043F8"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Stored Procedure creation and enhancement of existing one.</w:t>
      </w:r>
    </w:p>
    <w:p w:rsidR="00C102E3" w:rsidRPr="009F3EEE" w:rsidP="00C102E3" w14:paraId="7DEC5F80" w14:textId="77777777">
      <w:pPr>
        <w:pStyle w:val="RMBodyText"/>
        <w:numPr>
          <w:ilvl w:val="0"/>
          <w:numId w:val="0"/>
        </w:numPr>
        <w:tabs>
          <w:tab w:val="left" w:pos="720"/>
        </w:tabs>
        <w:spacing w:after="120" w:line="312" w:lineRule="auto"/>
        <w:ind w:left="360" w:hanging="360"/>
        <w:jc w:val="both"/>
        <w:rPr>
          <w:rFonts w:ascii="Cambria" w:hAnsi="Cambria" w:cs="Cambria"/>
          <w:b/>
        </w:rPr>
      </w:pPr>
    </w:p>
    <w:p w:rsidR="00C102E3" w:rsidRPr="009F3EEE" w:rsidP="00C102E3" w14:paraId="7018AC9B" w14:textId="77777777">
      <w:pPr>
        <w:pStyle w:val="RMBodyText"/>
        <w:numPr>
          <w:ilvl w:val="0"/>
          <w:numId w:val="0"/>
        </w:numPr>
        <w:tabs>
          <w:tab w:val="left" w:pos="720"/>
        </w:tabs>
        <w:spacing w:after="0"/>
        <w:ind w:left="360" w:hanging="360"/>
        <w:jc w:val="both"/>
        <w:rPr>
          <w:rFonts w:ascii="Cambria" w:hAnsi="Cambria" w:cs="Cambria"/>
          <w:b/>
          <w:lang w:val="en-IN"/>
        </w:rPr>
      </w:pPr>
      <w:r w:rsidRPr="009F3EEE">
        <w:rPr>
          <w:rFonts w:ascii="Cambria" w:hAnsi="Cambria" w:cs="Cambria"/>
          <w:b/>
        </w:rPr>
        <w:t>Project Name:  A-</w:t>
      </w:r>
      <w:r w:rsidRPr="009F3EEE">
        <w:rPr>
          <w:rFonts w:ascii="Cambria" w:hAnsi="Cambria" w:cs="Cambria"/>
          <w:b/>
        </w:rPr>
        <w:t>Olut</w:t>
      </w:r>
      <w:r w:rsidRPr="009F3EEE">
        <w:rPr>
          <w:rFonts w:ascii="Cambria" w:hAnsi="Cambria" w:cs="Cambria"/>
          <w:b/>
        </w:rPr>
        <w:tab/>
      </w:r>
      <w:r w:rsidRPr="009F3EEE">
        <w:rPr>
          <w:rFonts w:ascii="Cambria" w:hAnsi="Cambria" w:cs="Cambria"/>
          <w:b/>
        </w:rPr>
        <w:tab/>
      </w:r>
      <w:r w:rsidRPr="009F3EEE">
        <w:rPr>
          <w:rFonts w:ascii="Cambria" w:hAnsi="Cambria" w:cs="Cambria"/>
          <w:b/>
          <w:lang w:val="en-IN"/>
        </w:rPr>
        <w:t xml:space="preserve">     </w:t>
      </w:r>
      <w:r w:rsidRPr="009F3EEE">
        <w:rPr>
          <w:rFonts w:ascii="Cambria" w:hAnsi="Cambria" w:cs="Cambria"/>
          <w:b/>
          <w:lang w:val="en-IN"/>
        </w:rPr>
        <w:tab/>
        <w:t xml:space="preserve">      </w:t>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b/>
          <w:lang w:val="en-IN"/>
        </w:rPr>
        <w:tab/>
      </w:r>
      <w:r w:rsidRPr="009F3EEE">
        <w:rPr>
          <w:rFonts w:ascii="Cambria" w:hAnsi="Cambria" w:cs="Cambria"/>
        </w:rPr>
        <w:t>July</w:t>
      </w:r>
      <w:r w:rsidRPr="009F3EEE">
        <w:rPr>
          <w:rFonts w:ascii="Cambria" w:hAnsi="Cambria" w:cs="Cambria"/>
          <w:lang w:val="en-IN"/>
        </w:rPr>
        <w:t>201</w:t>
      </w:r>
      <w:r w:rsidRPr="009F3EEE">
        <w:rPr>
          <w:rFonts w:ascii="Cambria" w:hAnsi="Cambria" w:cs="Cambria"/>
        </w:rPr>
        <w:t>3</w:t>
      </w:r>
      <w:r w:rsidRPr="009F3EEE">
        <w:rPr>
          <w:rFonts w:ascii="Cambria" w:hAnsi="Cambria" w:cs="Cambria"/>
          <w:lang w:val="en-IN"/>
        </w:rPr>
        <w:t xml:space="preserve"> – </w:t>
      </w:r>
      <w:r w:rsidRPr="009F3EEE">
        <w:rPr>
          <w:rFonts w:ascii="Cambria" w:hAnsi="Cambria" w:cs="Cambria"/>
        </w:rPr>
        <w:t xml:space="preserve">July </w:t>
      </w:r>
      <w:r w:rsidRPr="009F3EEE">
        <w:rPr>
          <w:rFonts w:ascii="Cambria" w:hAnsi="Cambria" w:cs="Cambria"/>
          <w:lang w:val="en-IN"/>
        </w:rPr>
        <w:t>201</w:t>
      </w:r>
      <w:r w:rsidRPr="009F3EEE">
        <w:rPr>
          <w:rFonts w:ascii="Cambria" w:hAnsi="Cambria" w:cs="Cambria"/>
        </w:rPr>
        <w:t>5</w:t>
      </w:r>
    </w:p>
    <w:p w:rsidR="00C102E3" w:rsidRPr="009F3EEE" w:rsidP="00C102E3" w14:paraId="7DA2A0EE" w14:textId="77777777">
      <w:pPr>
        <w:pStyle w:val="RMBodyText"/>
        <w:numPr>
          <w:ilvl w:val="0"/>
          <w:numId w:val="0"/>
        </w:numPr>
        <w:tabs>
          <w:tab w:val="left" w:pos="720"/>
        </w:tabs>
        <w:spacing w:after="0"/>
        <w:ind w:left="360" w:hanging="360"/>
        <w:jc w:val="both"/>
        <w:rPr>
          <w:rFonts w:ascii="Cambria" w:hAnsi="Cambria" w:cs="Cambria"/>
          <w:b/>
          <w:lang w:val="en-IN"/>
        </w:rPr>
      </w:pPr>
      <w:r w:rsidRPr="009F3EEE">
        <w:rPr>
          <w:rFonts w:ascii="Cambria" w:hAnsi="Cambria" w:cs="Cambria"/>
          <w:b/>
          <w:lang w:val="en-IN"/>
        </w:rPr>
        <w:t xml:space="preserve">Environment: </w:t>
      </w:r>
      <w:r w:rsidRPr="009F3EEE">
        <w:rPr>
          <w:rFonts w:ascii="Cambria" w:hAnsi="Cambria" w:cs="Cambria"/>
          <w:bCs/>
        </w:rPr>
        <w:t>ASP.Net, C#, MySQL</w:t>
      </w:r>
    </w:p>
    <w:p w:rsidR="00C102E3" w:rsidRPr="009F3EEE" w:rsidP="00C102E3" w14:paraId="6304B695" w14:textId="77777777">
      <w:pPr>
        <w:pStyle w:val="RMBodyText"/>
        <w:numPr>
          <w:ilvl w:val="0"/>
          <w:numId w:val="0"/>
        </w:numPr>
        <w:tabs>
          <w:tab w:val="left" w:pos="720"/>
        </w:tabs>
        <w:spacing w:after="0"/>
        <w:ind w:left="360" w:hanging="360"/>
        <w:jc w:val="both"/>
        <w:rPr>
          <w:rFonts w:ascii="Cambria" w:hAnsi="Cambria" w:cs="Cambria"/>
          <w:b/>
        </w:rPr>
      </w:pPr>
      <w:r w:rsidRPr="009F3EEE">
        <w:rPr>
          <w:rFonts w:ascii="Cambria" w:hAnsi="Cambria" w:cs="Cambria"/>
          <w:b/>
          <w:lang w:val="en-IN"/>
        </w:rPr>
        <w:t>Role:</w:t>
      </w:r>
      <w:r w:rsidRPr="009F3EEE">
        <w:rPr>
          <w:rFonts w:ascii="Cambria" w:hAnsi="Cambria" w:cs="Cambria"/>
          <w:lang w:val="en-IN"/>
        </w:rPr>
        <w:t xml:space="preserve"> </w:t>
      </w:r>
      <w:r w:rsidRPr="009F3EEE">
        <w:rPr>
          <w:rFonts w:ascii="Cambria" w:hAnsi="Cambria" w:cs="Cambria"/>
        </w:rPr>
        <w:t>Application Developer</w:t>
      </w:r>
    </w:p>
    <w:p w:rsidR="00C102E3" w:rsidRPr="009F3EEE" w:rsidP="00C102E3" w14:paraId="46DD502A" w14:textId="77777777">
      <w:pPr>
        <w:pStyle w:val="RMBodyText"/>
        <w:numPr>
          <w:ilvl w:val="0"/>
          <w:numId w:val="0"/>
        </w:numPr>
        <w:tabs>
          <w:tab w:val="left" w:pos="720"/>
        </w:tabs>
        <w:spacing w:after="0"/>
        <w:ind w:left="360" w:hanging="360"/>
        <w:jc w:val="both"/>
        <w:rPr>
          <w:rFonts w:ascii="Cambria" w:hAnsi="Cambria" w:cs="Cambria"/>
          <w:b/>
        </w:rPr>
      </w:pPr>
      <w:r w:rsidRPr="009F3EEE">
        <w:rPr>
          <w:rFonts w:ascii="Cambria" w:hAnsi="Cambria" w:cs="Cambria"/>
          <w:b/>
          <w:lang w:val="en-IN"/>
        </w:rPr>
        <w:t>Client:</w:t>
      </w:r>
      <w:r w:rsidRPr="009F3EEE">
        <w:rPr>
          <w:rFonts w:ascii="Cambria" w:hAnsi="Cambria" w:cs="Cambria"/>
          <w:lang w:val="en-IN"/>
        </w:rPr>
        <w:t xml:space="preserve"> </w:t>
      </w:r>
      <w:r w:rsidRPr="009F3EEE">
        <w:rPr>
          <w:rFonts w:ascii="Cambria" w:hAnsi="Cambria" w:cs="Cambria"/>
        </w:rPr>
        <w:t>POSTI</w:t>
      </w:r>
    </w:p>
    <w:p w:rsidR="00C102E3" w:rsidRPr="009F3EEE" w:rsidP="00C102E3" w14:paraId="33593386" w14:textId="77777777">
      <w:pPr>
        <w:rPr>
          <w:rFonts w:ascii="Cambria" w:eastAsia="Times New Roman" w:hAnsi="Cambria" w:cs="Cambria"/>
        </w:rPr>
      </w:pPr>
      <w:r w:rsidRPr="009F3EEE">
        <w:rPr>
          <w:rFonts w:ascii="Cambria" w:hAnsi="Cambria" w:cs="Cambria"/>
          <w:b/>
        </w:rPr>
        <w:t xml:space="preserve">Description: </w:t>
      </w:r>
      <w:r w:rsidRPr="009F3EEE">
        <w:rPr>
          <w:rFonts w:ascii="Cambria" w:eastAsia="Times New Roman" w:hAnsi="Cambria" w:cs="Cambria"/>
        </w:rPr>
        <w:t>A-</w:t>
      </w:r>
      <w:r w:rsidRPr="009F3EEE">
        <w:rPr>
          <w:rFonts w:ascii="Cambria" w:eastAsia="Times New Roman" w:hAnsi="Cambria" w:cs="Cambria"/>
        </w:rPr>
        <w:t>Olut</w:t>
      </w:r>
      <w:r w:rsidRPr="009F3EEE">
        <w:rPr>
          <w:rFonts w:ascii="Cambria" w:eastAsia="Times New Roman" w:hAnsi="Cambria" w:cs="Cambria"/>
        </w:rPr>
        <w:t xml:space="preserve"> is a web based application, which is used to print new labels for those parcels handled by </w:t>
      </w:r>
      <w:r w:rsidRPr="009F3EEE">
        <w:rPr>
          <w:rFonts w:ascii="Cambria" w:eastAsia="Times New Roman" w:hAnsi="Cambria" w:cs="Cambria"/>
        </w:rPr>
        <w:t>Itella</w:t>
      </w:r>
      <w:r w:rsidRPr="009F3EEE">
        <w:rPr>
          <w:rFonts w:ascii="Cambria" w:eastAsia="Times New Roman" w:hAnsi="Cambria" w:cs="Cambria"/>
        </w:rPr>
        <w:t xml:space="preserve">. This application uses a browser interface to give instructions for address card printing. The address card information are retrieved from </w:t>
      </w:r>
      <w:r w:rsidRPr="009F3EEE">
        <w:rPr>
          <w:rFonts w:ascii="Cambria" w:eastAsia="Times New Roman" w:hAnsi="Cambria" w:cs="Cambria"/>
        </w:rPr>
        <w:t>Itella</w:t>
      </w:r>
      <w:r w:rsidRPr="009F3EEE">
        <w:rPr>
          <w:rFonts w:ascii="Cambria" w:eastAsia="Times New Roman" w:hAnsi="Cambria" w:cs="Cambria"/>
        </w:rPr>
        <w:t xml:space="preserve"> tracking data (Customer View) and then the address card is formed in pdf format using </w:t>
      </w:r>
      <w:r w:rsidRPr="009F3EEE">
        <w:rPr>
          <w:rFonts w:ascii="Cambria" w:eastAsia="Times New Roman" w:hAnsi="Cambria" w:cs="Cambria"/>
        </w:rPr>
        <w:t>Prinetti</w:t>
      </w:r>
      <w:r w:rsidRPr="009F3EEE">
        <w:rPr>
          <w:rFonts w:ascii="Cambria" w:eastAsia="Times New Roman" w:hAnsi="Cambria" w:cs="Cambria"/>
        </w:rPr>
        <w:t xml:space="preserve"> printing service. This application is available to </w:t>
      </w:r>
      <w:r w:rsidRPr="009F3EEE">
        <w:rPr>
          <w:rFonts w:ascii="Cambria" w:eastAsia="Times New Roman" w:hAnsi="Cambria" w:cs="Cambria"/>
        </w:rPr>
        <w:t>Itella</w:t>
      </w:r>
      <w:r w:rsidRPr="009F3EEE">
        <w:rPr>
          <w:rFonts w:ascii="Cambria" w:eastAsia="Times New Roman" w:hAnsi="Cambria" w:cs="Cambria"/>
        </w:rPr>
        <w:t xml:space="preserve"> terminal employees. A common user ID is been used to access the application.</w:t>
      </w:r>
    </w:p>
    <w:p w:rsidR="00C102E3" w:rsidRPr="009F3EEE" w:rsidP="00C102E3" w14:paraId="001A7479" w14:textId="77777777">
      <w:pPr>
        <w:autoSpaceDE w:val="0"/>
        <w:spacing w:after="0" w:line="240" w:lineRule="auto"/>
        <w:jc w:val="both"/>
        <w:rPr>
          <w:rFonts w:ascii="Cambria" w:hAnsi="Cambria" w:cs="Cambria"/>
        </w:rPr>
      </w:pPr>
      <w:r w:rsidRPr="009F3EEE">
        <w:rPr>
          <w:rFonts w:ascii="Cambria" w:hAnsi="Cambria" w:cs="Cambria"/>
        </w:rPr>
        <w:t xml:space="preserve"> </w:t>
      </w:r>
      <w:r w:rsidRPr="009F3EEE">
        <w:rPr>
          <w:rFonts w:ascii="Cambria" w:hAnsi="Cambria" w:cs="Cambria"/>
          <w:b/>
        </w:rPr>
        <w:t>Roles and Responsibilities:</w:t>
      </w:r>
    </w:p>
    <w:p w:rsidR="00C102E3" w:rsidRPr="009F3EEE" w:rsidP="00C102E3" w14:paraId="11F302CD"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Involved working on Change requests and enhancements.</w:t>
      </w:r>
    </w:p>
    <w:p w:rsidR="00C102E3" w:rsidRPr="009F3EEE" w:rsidP="00C102E3" w14:paraId="32BF38D5"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rPr>
        <w:t>Requirement gathering by interacting with client, design document preparation.</w:t>
      </w:r>
    </w:p>
    <w:p w:rsidR="00C102E3" w:rsidRPr="009F3EEE" w:rsidP="00C102E3" w14:paraId="6CF41AB9" w14:textId="77777777">
      <w:pPr>
        <w:pStyle w:val="RMBodyText"/>
        <w:numPr>
          <w:ilvl w:val="0"/>
          <w:numId w:val="6"/>
        </w:numPr>
        <w:tabs>
          <w:tab w:val="left" w:pos="720"/>
        </w:tabs>
        <w:spacing w:after="0"/>
        <w:jc w:val="both"/>
        <w:rPr>
          <w:rFonts w:ascii="Cambria" w:hAnsi="Cambria" w:cs="Cambria"/>
          <w:lang w:val="en-IN"/>
        </w:rPr>
      </w:pPr>
      <w:r w:rsidRPr="009F3EEE">
        <w:rPr>
          <w:rFonts w:ascii="Cambria" w:hAnsi="Cambria" w:cs="Cambria"/>
          <w:lang w:val="en-IN"/>
        </w:rPr>
        <w:t>Stored Procedure creation and enhancement of existing one.</w:t>
      </w:r>
    </w:p>
    <w:p w:rsidR="00C102E3" w:rsidRPr="009F3EEE" w:rsidP="00C102E3" w14:paraId="6BB22B55" w14:textId="77777777">
      <w:pPr>
        <w:pStyle w:val="RMBodyText"/>
        <w:numPr>
          <w:ilvl w:val="0"/>
          <w:numId w:val="0"/>
        </w:numPr>
        <w:tabs>
          <w:tab w:val="left" w:pos="720"/>
        </w:tabs>
        <w:spacing w:after="0"/>
        <w:jc w:val="both"/>
        <w:rPr>
          <w:rFonts w:ascii="Cambria" w:hAnsi="Cambria" w:cs="Cambria"/>
          <w:lang w:val="en-IN"/>
        </w:rPr>
      </w:pPr>
    </w:p>
    <w:p w:rsidR="00C102E3" w:rsidRPr="009F3EEE" w:rsidP="00C102E3" w14:paraId="2D354D19" w14:textId="77777777">
      <w:pPr>
        <w:pStyle w:val="RMBodyText"/>
        <w:numPr>
          <w:ilvl w:val="0"/>
          <w:numId w:val="0"/>
        </w:numPr>
        <w:tabs>
          <w:tab w:val="left" w:pos="720"/>
        </w:tabs>
        <w:spacing w:after="120" w:line="312" w:lineRule="auto"/>
        <w:ind w:left="360" w:hanging="360"/>
        <w:jc w:val="both"/>
        <w:rPr>
          <w:rFonts w:ascii="Cambria" w:hAnsi="Cambria" w:cs="Cambria"/>
          <w:b/>
        </w:rPr>
      </w:pPr>
    </w:p>
    <w:p w:rsidR="00C102E3" w:rsidP="00C102E3" w14:paraId="70DB7D3D" w14:textId="3C4F3885">
      <w:pPr>
        <w:pBdr>
          <w:bottom w:val="single" w:sz="4" w:space="1" w:color="808080"/>
        </w:pBdr>
        <w:spacing w:after="0" w:line="240" w:lineRule="auto"/>
        <w:rPr>
          <w:rFonts w:ascii="Cambria" w:hAnsi="Cambria" w:cs="Cambria"/>
          <w:b/>
        </w:rPr>
      </w:pPr>
      <w:r w:rsidRPr="009F3EEE">
        <w:rPr>
          <w:rFonts w:ascii="Cambria" w:hAnsi="Cambria" w:cs="Cambria"/>
          <w:b/>
        </w:rPr>
        <w:t>PROFESSIONAL EXPERIENCE</w:t>
      </w:r>
    </w:p>
    <w:p w:rsidR="00CD073C" w:rsidRPr="009F3EEE" w:rsidP="00C102E3" w14:paraId="46382C98" w14:textId="77777777">
      <w:pPr>
        <w:pBdr>
          <w:bottom w:val="single" w:sz="4" w:space="1" w:color="808080"/>
        </w:pBdr>
        <w:spacing w:after="0" w:line="240" w:lineRule="auto"/>
        <w:rPr>
          <w:rFonts w:ascii="Cambria" w:hAnsi="Cambria" w:cs="Cambria"/>
          <w:bCs/>
          <w:color w:val="000000"/>
        </w:rPr>
      </w:pPr>
    </w:p>
    <w:p w:rsidR="006D4F05" w:rsidRPr="00CD073C" w:rsidP="00CD073C" w14:paraId="2A0E0EFC" w14:textId="77777777">
      <w:pPr>
        <w:pStyle w:val="RMBodyText"/>
        <w:numPr>
          <w:ilvl w:val="0"/>
          <w:numId w:val="6"/>
        </w:numPr>
        <w:tabs>
          <w:tab w:val="left" w:pos="720"/>
        </w:tabs>
        <w:spacing w:after="0"/>
        <w:jc w:val="both"/>
        <w:rPr>
          <w:rFonts w:ascii="Cambria" w:hAnsi="Cambria" w:cs="Cambria"/>
          <w:lang w:val="en-IN"/>
        </w:rPr>
      </w:pPr>
      <w:r w:rsidRPr="00CD073C">
        <w:rPr>
          <w:rFonts w:ascii="Cambria" w:hAnsi="Cambria" w:cs="Cambria"/>
          <w:lang w:val="en-IN"/>
        </w:rPr>
        <w:t>L&amp;T Infotech Ltd.</w:t>
      </w:r>
      <w:r w:rsidRPr="00CD073C">
        <w:rPr>
          <w:rFonts w:ascii="Cambria" w:hAnsi="Cambria" w:cs="Cambria"/>
          <w:lang w:val="en-IN"/>
        </w:rPr>
        <w:tab/>
        <w:t>: Oct 2021 to Till Date</w:t>
      </w:r>
    </w:p>
    <w:p w:rsidR="006D4F05" w:rsidRPr="00CD073C" w:rsidP="00CD073C" w14:paraId="78619F01" w14:textId="77777777">
      <w:pPr>
        <w:pStyle w:val="RMBodyText"/>
        <w:numPr>
          <w:ilvl w:val="0"/>
          <w:numId w:val="6"/>
        </w:numPr>
        <w:tabs>
          <w:tab w:val="left" w:pos="720"/>
        </w:tabs>
        <w:spacing w:after="0"/>
        <w:jc w:val="both"/>
        <w:rPr>
          <w:rFonts w:ascii="Cambria" w:hAnsi="Cambria" w:cs="Cambria"/>
          <w:lang w:val="en-IN"/>
        </w:rPr>
      </w:pPr>
      <w:r w:rsidRPr="00CD073C">
        <w:rPr>
          <w:rFonts w:ascii="Cambria" w:hAnsi="Cambria" w:cs="Cambria"/>
          <w:lang w:val="en-IN"/>
        </w:rPr>
        <w:t>HCL Technologies</w:t>
      </w:r>
      <w:r w:rsidRPr="00CD073C">
        <w:rPr>
          <w:rFonts w:ascii="Cambria" w:hAnsi="Cambria" w:cs="Cambria"/>
          <w:lang w:val="en-IN"/>
        </w:rPr>
        <w:tab/>
        <w:t>: June 2019 to Sep 2021</w:t>
      </w:r>
    </w:p>
    <w:p w:rsidR="00C102E3" w:rsidRPr="00CD073C" w:rsidP="00CD073C" w14:paraId="43E110CD" w14:textId="541DD1D0">
      <w:pPr>
        <w:pStyle w:val="RMBodyText"/>
        <w:numPr>
          <w:ilvl w:val="0"/>
          <w:numId w:val="6"/>
        </w:numPr>
        <w:tabs>
          <w:tab w:val="left" w:pos="720"/>
        </w:tabs>
        <w:spacing w:after="0"/>
        <w:jc w:val="both"/>
        <w:rPr>
          <w:rFonts w:ascii="Cambria" w:hAnsi="Cambria" w:cs="Cambria"/>
          <w:lang w:val="en-IN"/>
        </w:rPr>
      </w:pPr>
      <w:r w:rsidRPr="00CD073C">
        <w:rPr>
          <w:rFonts w:ascii="Cambria" w:hAnsi="Cambria" w:cs="Cambria"/>
          <w:lang w:val="en-IN"/>
        </w:rPr>
        <w:t xml:space="preserve">IBM India </w:t>
      </w:r>
      <w:r w:rsidRPr="00CD073C">
        <w:rPr>
          <w:rFonts w:ascii="Cambria" w:hAnsi="Cambria" w:cs="Cambria"/>
          <w:lang w:val="en-IN"/>
        </w:rPr>
        <w:t>Pvt.</w:t>
      </w:r>
      <w:r w:rsidRPr="00CD073C">
        <w:rPr>
          <w:rFonts w:ascii="Cambria" w:hAnsi="Cambria" w:cs="Cambria"/>
          <w:lang w:val="en-IN"/>
        </w:rPr>
        <w:t xml:space="preserve"> Ltd.</w:t>
      </w:r>
      <w:r w:rsidRPr="00CD073C">
        <w:rPr>
          <w:rFonts w:ascii="Cambria" w:hAnsi="Cambria" w:cs="Cambria"/>
          <w:lang w:val="en-IN"/>
        </w:rPr>
        <w:tab/>
        <w:t>: May 2013 to May 2019</w:t>
      </w:r>
    </w:p>
    <w:p w:rsidR="00C102E3" w:rsidRPr="009F3EEE" w:rsidP="00C102E3" w14:paraId="2C4E69F5" w14:textId="77777777">
      <w:pPr>
        <w:pBdr>
          <w:bottom w:val="single" w:sz="4" w:space="1" w:color="808080"/>
        </w:pBdr>
        <w:spacing w:after="0" w:line="240" w:lineRule="auto"/>
        <w:rPr>
          <w:rFonts w:ascii="Cambria" w:hAnsi="Cambria" w:cs="Cambria"/>
          <w:b/>
        </w:rPr>
      </w:pPr>
    </w:p>
    <w:p w:rsidR="00C102E3" w:rsidRPr="009F3EEE" w:rsidP="00C102E3" w14:paraId="57439B8B" w14:textId="77777777">
      <w:pPr>
        <w:pBdr>
          <w:bottom w:val="single" w:sz="4" w:space="1" w:color="808080"/>
        </w:pBdr>
        <w:spacing w:after="0" w:line="240" w:lineRule="auto"/>
        <w:rPr>
          <w:rFonts w:ascii="Cambria" w:hAnsi="Cambria" w:cs="Cambria"/>
        </w:rPr>
      </w:pPr>
      <w:r w:rsidRPr="009F3EEE">
        <w:rPr>
          <w:rFonts w:ascii="Cambria" w:hAnsi="Cambria" w:cs="Cambria"/>
          <w:b/>
        </w:rPr>
        <w:t>EDUCATION</w:t>
      </w:r>
    </w:p>
    <w:p w:rsidR="00C102E3" w:rsidRPr="009F3EEE" w:rsidP="00C102E3" w14:paraId="57B2FE88" w14:textId="77777777">
      <w:pPr>
        <w:spacing w:after="0" w:line="240" w:lineRule="auto"/>
        <w:rPr>
          <w:rFonts w:ascii="Verdana" w:hAnsi="Verdana" w:cs="Verdana"/>
          <w:b/>
        </w:rPr>
      </w:pPr>
      <w:r w:rsidRPr="009F3EEE">
        <w:rPr>
          <w:rFonts w:ascii="Cambria" w:hAnsi="Cambria" w:cs="Cambria"/>
          <w:b/>
          <w:bCs/>
        </w:rPr>
        <w:t>Bachelor in Technology (</w:t>
      </w:r>
      <w:r w:rsidRPr="009F3EEE">
        <w:rPr>
          <w:rFonts w:ascii="Cambria" w:hAnsi="Cambria" w:cs="Cambria"/>
          <w:b/>
          <w:bCs/>
        </w:rPr>
        <w:t>B.Tech</w:t>
      </w:r>
      <w:r w:rsidRPr="009F3EEE">
        <w:rPr>
          <w:rFonts w:ascii="Cambria" w:hAnsi="Cambria" w:cs="Cambria"/>
          <w:b/>
          <w:bCs/>
        </w:rPr>
        <w:t>)</w:t>
      </w:r>
      <w:r w:rsidRPr="009F3EEE">
        <w:rPr>
          <w:rFonts w:ascii="Cambria" w:hAnsi="Cambria" w:cs="Cambria"/>
        </w:rPr>
        <w:t xml:space="preserve"> from UPTU, </w:t>
      </w:r>
      <w:r w:rsidRPr="009F3EEE">
        <w:rPr>
          <w:rFonts w:ascii="Cambria" w:hAnsi="Cambria" w:cs="Cambria"/>
        </w:rPr>
        <w:t>Lucknow</w:t>
      </w:r>
      <w:r w:rsidRPr="009F3EEE">
        <w:rPr>
          <w:rFonts w:ascii="Cambria" w:hAnsi="Cambria" w:cs="Cambria"/>
        </w:rPr>
        <w:t xml:space="preserve">, Uttar Pradesh, India </w:t>
      </w:r>
    </w:p>
    <w:p w:rsidR="00C102E3" w:rsidRPr="009F3EEE" w:rsidP="00C102E3" w14:paraId="08DB9BD9" w14:textId="77777777">
      <w:pPr>
        <w:spacing w:after="0" w:line="240" w:lineRule="auto"/>
        <w:rPr>
          <w:rFonts w:ascii="Cambria" w:hAnsi="Cambria" w:cs="Cambria"/>
        </w:rPr>
      </w:pPr>
      <w:r w:rsidRPr="009F3EEE">
        <w:rPr>
          <w:rFonts w:ascii="Cambria" w:hAnsi="Cambria" w:cs="Cambria"/>
          <w:b/>
          <w:bCs/>
        </w:rPr>
        <w:t xml:space="preserve">Intermediate </w:t>
      </w:r>
      <w:r w:rsidRPr="009F3EEE">
        <w:rPr>
          <w:rFonts w:ascii="Cambria" w:hAnsi="Cambria" w:cs="Cambria"/>
        </w:rPr>
        <w:t xml:space="preserve">from RMKSBBIC  </w:t>
      </w:r>
    </w:p>
    <w:p w:rsidR="00C102E3" w:rsidRPr="009F3EEE" w:rsidP="00C102E3" w14:paraId="6BF691A5" w14:textId="77777777">
      <w:pPr>
        <w:spacing w:after="0" w:line="240" w:lineRule="auto"/>
        <w:rPr>
          <w:rFonts w:ascii="Cambria" w:hAnsi="Cambria" w:cs="Cambria"/>
          <w:b/>
          <w:bCs/>
        </w:rPr>
      </w:pPr>
      <w:r w:rsidRPr="009F3EEE">
        <w:rPr>
          <w:rFonts w:ascii="Cambria" w:hAnsi="Cambria" w:cs="Cambria"/>
          <w:b/>
          <w:bCs/>
        </w:rPr>
        <w:t xml:space="preserve">High School </w:t>
      </w:r>
      <w:r w:rsidRPr="009F3EEE">
        <w:rPr>
          <w:rFonts w:ascii="Cambria" w:hAnsi="Cambria" w:cs="Cambria"/>
        </w:rPr>
        <w:t xml:space="preserve">from </w:t>
      </w:r>
      <w:r>
        <w:rPr>
          <w:rFonts w:ascii="Cambria" w:hAnsi="Cambria" w:cs="Cambria"/>
        </w:rPr>
        <w:t>SVMHSS</w:t>
      </w:r>
      <w:r w:rsidRPr="009F3EEE">
        <w:rPr>
          <w:rFonts w:ascii="Cambria" w:hAnsi="Cambria" w:cs="Cambria"/>
          <w:b/>
          <w:bCs/>
        </w:rPr>
        <w:t xml:space="preserve"> </w:t>
      </w:r>
    </w:p>
    <w:p w:rsidR="00C102E3" w:rsidRPr="009F3EEE" w:rsidP="00C102E3" w14:paraId="6D3E6186" w14:textId="77777777">
      <w:pPr>
        <w:pBdr>
          <w:bottom w:val="single" w:sz="4" w:space="1" w:color="808080"/>
        </w:pBdr>
        <w:spacing w:after="0" w:line="240" w:lineRule="auto"/>
        <w:ind w:left="2160" w:hanging="2160"/>
        <w:rPr>
          <w:rFonts w:ascii="Cambria" w:hAnsi="Cambria" w:cs="Cambria"/>
        </w:rPr>
      </w:pPr>
    </w:p>
    <w:p w:rsidR="00C102E3" w:rsidRPr="009F3EEE" w:rsidP="00C102E3" w14:paraId="0D3031D1" w14:textId="77777777">
      <w:pPr>
        <w:pBdr>
          <w:bottom w:val="single" w:sz="4" w:space="1" w:color="808080"/>
        </w:pBdr>
        <w:spacing w:after="0" w:line="240" w:lineRule="auto"/>
        <w:rPr>
          <w:rFonts w:ascii="Cambria" w:hAnsi="Cambria" w:cs="Cambria"/>
        </w:rPr>
      </w:pPr>
    </w:p>
    <w:p w:rsidR="00C102E3" w:rsidRPr="009F3EEE" w:rsidP="00C102E3" w14:paraId="0CF3D434" w14:textId="77777777">
      <w:pPr>
        <w:pBdr>
          <w:bottom w:val="single" w:sz="4" w:space="1" w:color="808080"/>
        </w:pBdr>
        <w:spacing w:after="120" w:line="240" w:lineRule="auto"/>
        <w:rPr>
          <w:rFonts w:ascii="Cambria" w:hAnsi="Cambria" w:cs="Cambria"/>
          <w:b/>
        </w:rPr>
      </w:pPr>
    </w:p>
    <w:p w:rsidR="00C102E3" w:rsidRPr="009F3EEE" w:rsidP="00C102E3" w14:paraId="012087FD" w14:textId="77777777">
      <w:pPr>
        <w:pBdr>
          <w:bottom w:val="single" w:sz="4" w:space="1" w:color="808080"/>
        </w:pBdr>
        <w:spacing w:after="120" w:line="240" w:lineRule="auto"/>
        <w:rPr>
          <w:rFonts w:ascii="Cambria" w:hAnsi="Cambria" w:cs="Cambria"/>
          <w:b/>
        </w:rPr>
      </w:pPr>
      <w:r w:rsidRPr="009F3EEE">
        <w:rPr>
          <w:rFonts w:ascii="Cambria" w:hAnsi="Cambria" w:cs="Cambria"/>
          <w:b/>
        </w:rPr>
        <w:t xml:space="preserve">PERSONAL DETAILS </w:t>
      </w:r>
    </w:p>
    <w:tbl>
      <w:tblPr>
        <w:tblW w:w="10107" w:type="dxa"/>
        <w:tblLayout w:type="fixed"/>
        <w:tblLook w:val="0000"/>
      </w:tblPr>
      <w:tblGrid>
        <w:gridCol w:w="2358"/>
        <w:gridCol w:w="7749"/>
      </w:tblGrid>
      <w:tr w14:paraId="147EC21C" w14:textId="77777777" w:rsidTr="004C271D">
        <w:tblPrEx>
          <w:tblW w:w="10107" w:type="dxa"/>
          <w:tblLayout w:type="fixed"/>
          <w:tblLook w:val="0000"/>
        </w:tblPrEx>
        <w:tc>
          <w:tcPr>
            <w:tcW w:w="2358" w:type="dxa"/>
            <w:shd w:val="clear" w:color="auto" w:fill="auto"/>
          </w:tcPr>
          <w:p w:rsidR="00C102E3" w:rsidRPr="009F3EEE" w:rsidP="004C271D" w14:paraId="580DB81F" w14:textId="77777777">
            <w:pPr>
              <w:spacing w:after="0" w:line="312" w:lineRule="auto"/>
              <w:jc w:val="both"/>
              <w:rPr>
                <w:rFonts w:ascii="Cambria" w:hAnsi="Cambria" w:cs="Cambria"/>
              </w:rPr>
            </w:pPr>
            <w:r w:rsidRPr="009F3EEE">
              <w:rPr>
                <w:rFonts w:ascii="Cambria" w:hAnsi="Cambria" w:cs="Cambria"/>
                <w:b/>
              </w:rPr>
              <w:t>Date of Birth</w:t>
            </w:r>
          </w:p>
        </w:tc>
        <w:tc>
          <w:tcPr>
            <w:tcW w:w="7749" w:type="dxa"/>
            <w:shd w:val="clear" w:color="auto" w:fill="auto"/>
          </w:tcPr>
          <w:p w:rsidR="00C102E3" w:rsidRPr="009F3EEE" w:rsidP="004C271D" w14:paraId="215D547B" w14:textId="77777777">
            <w:pPr>
              <w:spacing w:after="0" w:line="312" w:lineRule="auto"/>
              <w:jc w:val="both"/>
            </w:pPr>
            <w:r w:rsidRPr="009F3EEE">
              <w:rPr>
                <w:rFonts w:ascii="Cambria" w:hAnsi="Cambria" w:cs="Cambria"/>
              </w:rPr>
              <w:t>: 4th Nov, 1989</w:t>
            </w:r>
          </w:p>
        </w:tc>
      </w:tr>
      <w:tr w14:paraId="5C725E08" w14:textId="77777777" w:rsidTr="004C271D">
        <w:tblPrEx>
          <w:tblW w:w="10107" w:type="dxa"/>
          <w:tblLayout w:type="fixed"/>
          <w:tblLook w:val="0000"/>
        </w:tblPrEx>
        <w:tc>
          <w:tcPr>
            <w:tcW w:w="2358" w:type="dxa"/>
            <w:shd w:val="clear" w:color="auto" w:fill="auto"/>
          </w:tcPr>
          <w:p w:rsidR="00C102E3" w:rsidRPr="009F3EEE" w:rsidP="004C271D" w14:paraId="5DE97454" w14:textId="77777777">
            <w:pPr>
              <w:spacing w:after="0" w:line="312" w:lineRule="auto"/>
              <w:jc w:val="both"/>
              <w:rPr>
                <w:rFonts w:ascii="Cambria" w:hAnsi="Cambria" w:cs="Cambria"/>
              </w:rPr>
            </w:pPr>
            <w:r w:rsidRPr="009F3EEE">
              <w:rPr>
                <w:rFonts w:ascii="Cambria" w:hAnsi="Cambria" w:cs="Cambria"/>
                <w:b/>
              </w:rPr>
              <w:t>Marital Status</w:t>
            </w:r>
          </w:p>
        </w:tc>
        <w:tc>
          <w:tcPr>
            <w:tcW w:w="7749" w:type="dxa"/>
            <w:shd w:val="clear" w:color="auto" w:fill="auto"/>
          </w:tcPr>
          <w:p w:rsidR="00C102E3" w:rsidRPr="009F3EEE" w:rsidP="004C271D" w14:paraId="60209148" w14:textId="77777777">
            <w:pPr>
              <w:spacing w:after="0" w:line="312" w:lineRule="auto"/>
              <w:jc w:val="both"/>
            </w:pPr>
            <w:r w:rsidRPr="009F3EEE">
              <w:rPr>
                <w:rFonts w:ascii="Cambria" w:hAnsi="Cambria" w:cs="Cambria"/>
              </w:rPr>
              <w:t>: Married</w:t>
            </w:r>
          </w:p>
        </w:tc>
      </w:tr>
      <w:tr w14:paraId="67BB8BDC" w14:textId="77777777" w:rsidTr="004C271D">
        <w:tblPrEx>
          <w:tblW w:w="10107" w:type="dxa"/>
          <w:tblLayout w:type="fixed"/>
          <w:tblLook w:val="0000"/>
        </w:tblPrEx>
        <w:tc>
          <w:tcPr>
            <w:tcW w:w="2358" w:type="dxa"/>
            <w:shd w:val="clear" w:color="auto" w:fill="auto"/>
          </w:tcPr>
          <w:p w:rsidR="00C102E3" w:rsidRPr="009F3EEE" w:rsidP="004C271D" w14:paraId="2A8E41CF" w14:textId="77777777">
            <w:pPr>
              <w:spacing w:after="0" w:line="312" w:lineRule="auto"/>
              <w:jc w:val="both"/>
              <w:rPr>
                <w:rFonts w:ascii="Cambria" w:hAnsi="Cambria" w:cs="Cambria"/>
              </w:rPr>
            </w:pPr>
            <w:r w:rsidRPr="009F3EEE">
              <w:rPr>
                <w:rFonts w:ascii="Cambria" w:hAnsi="Cambria" w:cs="Cambria"/>
                <w:b/>
              </w:rPr>
              <w:t>Nationality</w:t>
            </w:r>
          </w:p>
        </w:tc>
        <w:tc>
          <w:tcPr>
            <w:tcW w:w="7749" w:type="dxa"/>
            <w:shd w:val="clear" w:color="auto" w:fill="auto"/>
          </w:tcPr>
          <w:p w:rsidR="00C102E3" w:rsidRPr="009F3EEE" w:rsidP="004C271D" w14:paraId="2E7F6111" w14:textId="77777777">
            <w:pPr>
              <w:spacing w:after="0" w:line="312" w:lineRule="auto"/>
              <w:jc w:val="both"/>
            </w:pPr>
            <w:r w:rsidRPr="009F3EEE">
              <w:rPr>
                <w:rFonts w:ascii="Cambria" w:hAnsi="Cambria" w:cs="Cambria"/>
              </w:rPr>
              <w:t>: Indian</w:t>
            </w:r>
          </w:p>
        </w:tc>
      </w:tr>
      <w:tr w14:paraId="0561BC07" w14:textId="77777777" w:rsidTr="004C271D">
        <w:tblPrEx>
          <w:tblW w:w="10107" w:type="dxa"/>
          <w:tblLayout w:type="fixed"/>
          <w:tblLook w:val="0000"/>
        </w:tblPrEx>
        <w:tc>
          <w:tcPr>
            <w:tcW w:w="2358" w:type="dxa"/>
            <w:shd w:val="clear" w:color="auto" w:fill="auto"/>
          </w:tcPr>
          <w:p w:rsidR="00C102E3" w:rsidRPr="009F3EEE" w:rsidP="004C271D" w14:paraId="20F16A17" w14:textId="77777777">
            <w:pPr>
              <w:tabs>
                <w:tab w:val="left" w:pos="1695"/>
              </w:tabs>
              <w:spacing w:after="0" w:line="312" w:lineRule="auto"/>
              <w:jc w:val="both"/>
              <w:rPr>
                <w:rFonts w:ascii="Cambria" w:hAnsi="Cambria" w:cs="Cambria"/>
              </w:rPr>
            </w:pPr>
            <w:r w:rsidRPr="009F3EEE">
              <w:rPr>
                <w:rFonts w:ascii="Cambria" w:hAnsi="Cambria" w:cs="Cambria"/>
                <w:b/>
              </w:rPr>
              <w:t>Languages Known</w:t>
            </w:r>
          </w:p>
        </w:tc>
        <w:tc>
          <w:tcPr>
            <w:tcW w:w="7749" w:type="dxa"/>
            <w:shd w:val="clear" w:color="auto" w:fill="auto"/>
          </w:tcPr>
          <w:p w:rsidR="00C102E3" w:rsidRPr="009F3EEE" w:rsidP="004C271D" w14:paraId="687FAECC" w14:textId="77777777">
            <w:pPr>
              <w:spacing w:after="0" w:line="312" w:lineRule="auto"/>
              <w:jc w:val="both"/>
            </w:pPr>
            <w:r w:rsidRPr="009F3EEE">
              <w:rPr>
                <w:rFonts w:ascii="Cambria" w:hAnsi="Cambria" w:cs="Cambria"/>
              </w:rPr>
              <w:t>: English, Hindi</w:t>
            </w:r>
          </w:p>
        </w:tc>
      </w:tr>
      <w:tr w14:paraId="12A143E9" w14:textId="77777777" w:rsidTr="004C271D">
        <w:tblPrEx>
          <w:tblW w:w="10107" w:type="dxa"/>
          <w:tblLayout w:type="fixed"/>
          <w:tblLook w:val="0000"/>
        </w:tblPrEx>
        <w:tc>
          <w:tcPr>
            <w:tcW w:w="2358" w:type="dxa"/>
            <w:shd w:val="clear" w:color="auto" w:fill="auto"/>
          </w:tcPr>
          <w:p w:rsidR="00C102E3" w:rsidRPr="009F3EEE" w:rsidP="004C271D" w14:paraId="11770BF2" w14:textId="77777777">
            <w:pPr>
              <w:spacing w:after="0" w:line="312" w:lineRule="auto"/>
              <w:jc w:val="both"/>
              <w:rPr>
                <w:rFonts w:ascii="Cambria" w:hAnsi="Cambria" w:cs="Cambria"/>
              </w:rPr>
            </w:pPr>
          </w:p>
        </w:tc>
        <w:tc>
          <w:tcPr>
            <w:tcW w:w="7749" w:type="dxa"/>
            <w:shd w:val="clear" w:color="auto" w:fill="auto"/>
          </w:tcPr>
          <w:p w:rsidR="00C102E3" w:rsidRPr="009F3EEE" w:rsidP="004C271D" w14:paraId="1F120D9F" w14:textId="77777777">
            <w:pPr>
              <w:spacing w:after="0" w:line="312" w:lineRule="auto"/>
              <w:jc w:val="both"/>
            </w:pPr>
          </w:p>
        </w:tc>
      </w:tr>
      <w:tr w14:paraId="1D657EBB" w14:textId="77777777" w:rsidTr="004C271D">
        <w:tblPrEx>
          <w:tblW w:w="10107" w:type="dxa"/>
          <w:tblLayout w:type="fixed"/>
          <w:tblLook w:val="0000"/>
        </w:tblPrEx>
        <w:tc>
          <w:tcPr>
            <w:tcW w:w="2358" w:type="dxa"/>
            <w:shd w:val="clear" w:color="auto" w:fill="auto"/>
          </w:tcPr>
          <w:p w:rsidR="00C102E3" w:rsidRPr="009F3EEE" w:rsidP="004C271D" w14:paraId="4FB70F7F" w14:textId="77777777">
            <w:pPr>
              <w:spacing w:after="0" w:line="312" w:lineRule="auto"/>
              <w:jc w:val="both"/>
              <w:rPr>
                <w:rFonts w:ascii="Cambria" w:hAnsi="Cambria" w:cs="Cambria"/>
              </w:rPr>
            </w:pPr>
          </w:p>
        </w:tc>
        <w:tc>
          <w:tcPr>
            <w:tcW w:w="7749" w:type="dxa"/>
            <w:shd w:val="clear" w:color="auto" w:fill="auto"/>
          </w:tcPr>
          <w:p w:rsidR="00C102E3" w:rsidRPr="009F3EEE" w:rsidP="004C271D" w14:paraId="3CDA4A69" w14:textId="77777777">
            <w:pPr>
              <w:spacing w:after="0" w:line="312" w:lineRule="auto"/>
              <w:jc w:val="both"/>
            </w:pPr>
          </w:p>
        </w:tc>
      </w:tr>
    </w:tbl>
    <w:p w:rsidR="00C102E3" w:rsidRPr="009F3EEE" w:rsidP="00C102E3" w14:paraId="59BB8494" w14:textId="77777777">
      <w:pPr>
        <w:pBdr>
          <w:bottom w:val="single" w:sz="4" w:space="1" w:color="808080"/>
        </w:pBdr>
        <w:spacing w:after="0" w:line="240" w:lineRule="auto"/>
        <w:rPr>
          <w:rFonts w:ascii="Cambria" w:hAnsi="Cambria" w:cs="Cambria"/>
        </w:rPr>
      </w:pPr>
      <w:r w:rsidRPr="009F3EEE">
        <w:rPr>
          <w:rFonts w:ascii="Cambria" w:hAnsi="Cambria" w:cs="Cambria"/>
          <w:b/>
        </w:rPr>
        <w:t>DECLARATION</w:t>
      </w:r>
    </w:p>
    <w:p w:rsidR="00C102E3" w:rsidRPr="009F3EEE" w:rsidP="00C102E3" w14:paraId="09DA07E6" w14:textId="77777777">
      <w:pPr>
        <w:pStyle w:val="BodyText"/>
        <w:spacing w:line="312" w:lineRule="auto"/>
        <w:jc w:val="both"/>
        <w:rPr>
          <w:rFonts w:ascii="Cambria" w:hAnsi="Cambria" w:cs="Cambria"/>
          <w:i w:val="0"/>
          <w:color w:val="000000"/>
          <w:sz w:val="22"/>
          <w:szCs w:val="22"/>
        </w:rPr>
      </w:pPr>
    </w:p>
    <w:p w:rsidR="00C102E3" w:rsidRPr="009F3EEE" w:rsidP="00C102E3" w14:paraId="0C6DA5C6" w14:textId="77777777">
      <w:pPr>
        <w:pStyle w:val="BodyText"/>
        <w:spacing w:line="312" w:lineRule="auto"/>
        <w:jc w:val="both"/>
        <w:rPr>
          <w:rFonts w:ascii="Cambria" w:hAnsi="Cambria" w:cs="Cambria"/>
          <w:b/>
          <w:i w:val="0"/>
          <w:sz w:val="22"/>
          <w:szCs w:val="22"/>
        </w:rPr>
      </w:pPr>
      <w:r w:rsidRPr="009F3EEE">
        <w:rPr>
          <w:rFonts w:ascii="Cambria" w:hAnsi="Cambria" w:cs="Cambria"/>
          <w:i w:val="0"/>
          <w:color w:val="000000"/>
          <w:sz w:val="22"/>
          <w:szCs w:val="22"/>
        </w:rPr>
        <w:t xml:space="preserve">   I hereby declare that, all the above information is true and correct to the best of my knowledge and I accept the responsibility for any misrepresentation</w:t>
      </w:r>
      <w:r w:rsidRPr="009F3EEE">
        <w:rPr>
          <w:rFonts w:ascii="Cambria" w:hAnsi="Cambria" w:cs="Cambria"/>
          <w:color w:val="000000"/>
          <w:sz w:val="22"/>
          <w:szCs w:val="22"/>
        </w:rPr>
        <w:t>.</w:t>
      </w:r>
    </w:p>
    <w:p w:rsidR="00C102E3" w:rsidRPr="009F3EEE" w:rsidP="00C102E3" w14:paraId="657D5EA4" w14:textId="77777777">
      <w:pPr>
        <w:pStyle w:val="BodyText"/>
        <w:spacing w:line="312" w:lineRule="auto"/>
        <w:ind w:left="5760" w:firstLine="720"/>
        <w:jc w:val="both"/>
        <w:rPr>
          <w:rFonts w:ascii="Cambria" w:hAnsi="Cambria" w:cs="Cambria"/>
          <w:b/>
          <w:i w:val="0"/>
          <w:sz w:val="22"/>
          <w:szCs w:val="22"/>
        </w:rPr>
      </w:pPr>
    </w:p>
    <w:p w:rsidR="00C102E3" w:rsidRPr="009F3EEE" w:rsidP="00C102E3" w14:paraId="15A49EE2" w14:textId="77777777">
      <w:pPr>
        <w:pStyle w:val="BodyText"/>
        <w:spacing w:line="312" w:lineRule="auto"/>
        <w:ind w:left="5760" w:firstLine="720"/>
        <w:jc w:val="both"/>
        <w:rPr>
          <w:rFonts w:ascii="Cambria" w:hAnsi="Cambria" w:cs="Cambria"/>
          <w:b/>
          <w:i w:val="0"/>
          <w:sz w:val="22"/>
          <w:szCs w:val="22"/>
        </w:rPr>
      </w:pPr>
    </w:p>
    <w:p w:rsidR="00C102E3" w:rsidRPr="009F3EEE" w:rsidP="00C102E3" w14:paraId="67700DC1" w14:textId="77777777">
      <w:pPr>
        <w:pStyle w:val="BodyText"/>
        <w:spacing w:line="312" w:lineRule="auto"/>
        <w:ind w:left="5760" w:firstLine="720"/>
        <w:jc w:val="both"/>
        <w:rPr>
          <w:rFonts w:ascii="Cambria" w:hAnsi="Cambria" w:cs="Cambria"/>
          <w:b/>
          <w:i w:val="0"/>
          <w:sz w:val="22"/>
          <w:szCs w:val="22"/>
        </w:rPr>
      </w:pPr>
      <w:r w:rsidRPr="009F3EEE">
        <w:rPr>
          <w:rFonts w:ascii="Cambria" w:hAnsi="Cambria" w:cs="Cambria"/>
          <w:b/>
          <w:i w:val="0"/>
          <w:sz w:val="22"/>
          <w:szCs w:val="22"/>
        </w:rPr>
        <w:t xml:space="preserve">  </w:t>
      </w:r>
    </w:p>
    <w:p w:rsidR="00C102E3" w:rsidRPr="009F3EEE" w:rsidP="00C102E3" w14:paraId="50CC9428" w14:textId="597E49F0">
      <w:pPr>
        <w:pStyle w:val="BodyText"/>
        <w:spacing w:line="312" w:lineRule="auto"/>
        <w:jc w:val="both"/>
        <w:rPr>
          <w:rFonts w:ascii="Cambria" w:hAnsi="Cambria" w:cs="Cambria"/>
          <w:b/>
          <w:i w:val="0"/>
          <w:sz w:val="22"/>
          <w:szCs w:val="22"/>
        </w:rPr>
      </w:pPr>
      <w:r w:rsidRPr="009F3EEE">
        <w:rPr>
          <w:rFonts w:ascii="Cambria" w:hAnsi="Cambria" w:cs="Cambria"/>
          <w:b/>
          <w:i w:val="0"/>
          <w:sz w:val="22"/>
          <w:szCs w:val="22"/>
        </w:rPr>
        <w:t xml:space="preserve">Date: -    </w:t>
      </w:r>
      <w:r w:rsidR="00C03557">
        <w:rPr>
          <w:rFonts w:ascii="Cambria" w:hAnsi="Cambria" w:cs="Cambria"/>
          <w:i w:val="0"/>
          <w:sz w:val="22"/>
          <w:szCs w:val="22"/>
        </w:rPr>
        <w:t>14</w:t>
      </w:r>
      <w:r w:rsidRPr="009F3EEE">
        <w:rPr>
          <w:rFonts w:ascii="Cambria" w:hAnsi="Cambria" w:cs="Cambria"/>
          <w:i w:val="0"/>
          <w:sz w:val="22"/>
          <w:szCs w:val="22"/>
        </w:rPr>
        <w:t>/</w:t>
      </w:r>
      <w:r w:rsidR="00C03557">
        <w:rPr>
          <w:rFonts w:ascii="Cambria" w:hAnsi="Cambria" w:cs="Cambria"/>
          <w:i w:val="0"/>
          <w:sz w:val="22"/>
          <w:szCs w:val="22"/>
        </w:rPr>
        <w:t>12</w:t>
      </w:r>
      <w:r w:rsidRPr="009F3EEE">
        <w:rPr>
          <w:rFonts w:ascii="Cambria" w:hAnsi="Cambria" w:cs="Cambria"/>
          <w:i w:val="0"/>
          <w:sz w:val="22"/>
          <w:szCs w:val="22"/>
        </w:rPr>
        <w:t>/20</w:t>
      </w:r>
      <w:r>
        <w:rPr>
          <w:rFonts w:ascii="Cambria" w:hAnsi="Cambria" w:cs="Cambria"/>
          <w:i w:val="0"/>
          <w:sz w:val="22"/>
          <w:szCs w:val="22"/>
        </w:rPr>
        <w:t>2</w:t>
      </w:r>
      <w:r w:rsidR="0016054A">
        <w:rPr>
          <w:rFonts w:ascii="Cambria" w:hAnsi="Cambria" w:cs="Cambria"/>
          <w:i w:val="0"/>
          <w:sz w:val="22"/>
          <w:szCs w:val="22"/>
        </w:rPr>
        <w:t>2</w:t>
      </w:r>
    </w:p>
    <w:p w:rsidR="00C102E3" w:rsidRPr="009F3EEE" w:rsidP="00C102E3" w14:paraId="535CA3B6" w14:textId="77777777">
      <w:pPr>
        <w:pStyle w:val="BodyText"/>
        <w:spacing w:line="312" w:lineRule="auto"/>
        <w:jc w:val="both"/>
        <w:rPr>
          <w:sz w:val="22"/>
          <w:szCs w:val="22"/>
        </w:rPr>
      </w:pPr>
      <w:r w:rsidRPr="009F3EEE">
        <w:rPr>
          <w:rFonts w:ascii="Cambria" w:hAnsi="Cambria" w:cs="Cambria"/>
          <w:b/>
          <w:i w:val="0"/>
          <w:sz w:val="22"/>
          <w:szCs w:val="22"/>
        </w:rPr>
        <w:t xml:space="preserve">Place: - </w:t>
      </w:r>
      <w:r>
        <w:rPr>
          <w:rFonts w:ascii="Cambria" w:hAnsi="Cambria" w:cs="Cambria"/>
          <w:i w:val="0"/>
          <w:sz w:val="22"/>
          <w:szCs w:val="22"/>
        </w:rPr>
        <w:t xml:space="preserve">   </w:t>
      </w:r>
      <w:r w:rsidRPr="009F3EEE">
        <w:rPr>
          <w:rFonts w:ascii="Cambria" w:hAnsi="Cambria" w:cs="Cambria"/>
          <w:b/>
          <w:i w:val="0"/>
          <w:sz w:val="22"/>
          <w:szCs w:val="22"/>
        </w:rPr>
        <w:tab/>
      </w:r>
      <w:r w:rsidRPr="009F3EEE">
        <w:rPr>
          <w:rFonts w:ascii="Cambria" w:hAnsi="Cambria" w:cs="Cambria"/>
          <w:b/>
          <w:i w:val="0"/>
          <w:sz w:val="22"/>
          <w:szCs w:val="22"/>
        </w:rPr>
        <w:tab/>
      </w:r>
      <w:r w:rsidRPr="009F3EEE">
        <w:rPr>
          <w:rFonts w:ascii="Cambria" w:hAnsi="Cambria" w:cs="Cambria"/>
          <w:b/>
          <w:i w:val="0"/>
          <w:sz w:val="22"/>
          <w:szCs w:val="22"/>
        </w:rPr>
        <w:tab/>
      </w:r>
      <w:r w:rsidRPr="009F3EEE">
        <w:rPr>
          <w:rFonts w:ascii="Cambria" w:hAnsi="Cambria" w:cs="Cambria"/>
          <w:b/>
          <w:i w:val="0"/>
          <w:sz w:val="22"/>
          <w:szCs w:val="22"/>
        </w:rPr>
        <w:tab/>
      </w:r>
      <w:r w:rsidRPr="009F3EEE">
        <w:rPr>
          <w:rFonts w:ascii="Cambria" w:hAnsi="Cambria" w:cs="Cambria"/>
          <w:b/>
          <w:i w:val="0"/>
          <w:sz w:val="22"/>
          <w:szCs w:val="22"/>
        </w:rPr>
        <w:tab/>
      </w:r>
      <w:r w:rsidRPr="009F3EEE">
        <w:rPr>
          <w:rFonts w:ascii="Cambria" w:hAnsi="Cambria" w:cs="Cambria"/>
          <w:b/>
          <w:i w:val="0"/>
          <w:sz w:val="22"/>
          <w:szCs w:val="22"/>
        </w:rPr>
        <w:tab/>
        <w:t xml:space="preserve">               </w:t>
      </w:r>
      <w:r w:rsidRPr="009F3EEE">
        <w:rPr>
          <w:rFonts w:ascii="Cambria" w:hAnsi="Cambria" w:cs="Cambria"/>
          <w:b/>
          <w:i w:val="0"/>
          <w:sz w:val="22"/>
          <w:szCs w:val="22"/>
        </w:rPr>
        <w:tab/>
      </w:r>
      <w:r w:rsidRPr="009F3EEE">
        <w:rPr>
          <w:rFonts w:ascii="Cambria" w:hAnsi="Cambria" w:cs="Cambria"/>
          <w:b/>
          <w:i w:val="0"/>
          <w:sz w:val="22"/>
          <w:szCs w:val="22"/>
        </w:rPr>
        <w:tab/>
        <w:t>Rahul Pandey</w:t>
      </w:r>
    </w:p>
    <w:p w:rsidR="00C102E3" w:rsidRPr="009F3EEE" w:rsidP="00C102E3" w14:paraId="24016D83" w14:textId="77777777"/>
    <w:p w:rsidR="00D86543" w:rsidRPr="00C102E3" w:rsidP="00C102E3" w14:paraId="65D2FFBF"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rsidSect="00444266">
      <w:footerReference w:type="default" r:id="rId8"/>
      <w:pgSz w:w="11906" w:h="16838"/>
      <w:pgMar w:top="630" w:right="1008" w:bottom="540" w:left="1008" w:header="720" w:footer="255"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574C1" w14:paraId="19D565B0" w14:textId="77777777">
    <w:pPr>
      <w:pStyle w:val="Footer"/>
      <w:jc w:val="center"/>
    </w:pPr>
    <w:r>
      <w:t xml:space="preserve">Page </w:t>
    </w:r>
    <w:r>
      <w:rPr>
        <w:b/>
        <w:sz w:val="24"/>
        <w:szCs w:val="24"/>
      </w:rPr>
      <w:fldChar w:fldCharType="begin"/>
    </w:r>
    <w:r>
      <w:rPr>
        <w:b/>
        <w:sz w:val="24"/>
        <w:szCs w:val="24"/>
      </w:rPr>
      <w:instrText xml:space="preserve"> PAGE </w:instrText>
    </w:r>
    <w:r>
      <w:rPr>
        <w:b/>
        <w:sz w:val="24"/>
        <w:szCs w:val="24"/>
      </w:rPr>
      <w:fldChar w:fldCharType="separate"/>
    </w:r>
    <w:r w:rsidR="00C102E3">
      <w:rPr>
        <w:b/>
        <w:noProof/>
        <w:sz w:val="24"/>
        <w:szCs w:val="24"/>
      </w:rPr>
      <w:t>1</w:t>
    </w:r>
    <w:r>
      <w:rPr>
        <w:b/>
        <w:sz w:val="24"/>
        <w:szCs w:val="24"/>
      </w:rPr>
      <w:fldChar w:fldCharType="end"/>
    </w:r>
    <w:r>
      <w:t xml:space="preserve"> of </w:t>
    </w:r>
    <w:r>
      <w:rPr>
        <w:b/>
        <w:sz w:val="24"/>
        <w:szCs w:val="24"/>
      </w:rPr>
      <w:fldChar w:fldCharType="begin"/>
    </w:r>
    <w:r>
      <w:rPr>
        <w:b/>
        <w:sz w:val="24"/>
        <w:szCs w:val="24"/>
      </w:rPr>
      <w:instrText xml:space="preserve"> NUMPAGES \*Arabic </w:instrText>
    </w:r>
    <w:r>
      <w:rPr>
        <w:b/>
        <w:sz w:val="24"/>
        <w:szCs w:val="24"/>
      </w:rPr>
      <w:fldChar w:fldCharType="separate"/>
    </w:r>
    <w:r w:rsidR="00C102E3">
      <w:rPr>
        <w:b/>
        <w:noProof/>
        <w:sz w:val="24"/>
        <w:szCs w:val="24"/>
      </w:rPr>
      <w:t>4</w:t>
    </w:r>
    <w:r>
      <w:rPr>
        <w:b/>
        <w:sz w:val="24"/>
        <w:szCs w:val="24"/>
      </w:rPr>
      <w:fldChar w:fldCharType="end"/>
    </w:r>
  </w:p>
  <w:p w:rsidR="004574C1" w14:paraId="2AAABF05"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pStyle w:val="RMBodyTex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Symbol" w:hAnsi="Symbol" w:cs="Wingdings" w:hint="default"/>
        <w:sz w:val="20"/>
        <w:szCs w:val="20"/>
      </w:rPr>
    </w:lvl>
  </w:abstractNum>
  <w:abstractNum w:abstractNumId="3">
    <w:nsid w:val="024A74FD"/>
    <w:multiLevelType w:val="multilevel"/>
    <w:tmpl w:val="AFCE12D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33685B0E"/>
    <w:multiLevelType w:val="multilevel"/>
    <w:tmpl w:val="BCF479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6ADB13EF"/>
    <w:multiLevelType w:val="multilevel"/>
    <w:tmpl w:val="E14EFAB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7F553AD6"/>
    <w:multiLevelType w:val="multilevel"/>
    <w:tmpl w:val="B4C0D9B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4"/>
  </w:num>
  <w:num w:numId="2">
    <w:abstractNumId w:val="6"/>
  </w:num>
  <w:num w:numId="3">
    <w:abstractNumId w:val="5"/>
  </w:num>
  <w:num w:numId="4">
    <w:abstractNumId w:val="3"/>
  </w:num>
  <w:num w:numId="5">
    <w:abstractNumId w:val="0"/>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grammar="clean"/>
  <w:revisionView w:comments="1" w:formatting="1" w:inkAnnotations="0" w:insDel="1" w:markup="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D86543"/>
    <w:rsid w:val="0016054A"/>
    <w:rsid w:val="001C7CD7"/>
    <w:rsid w:val="001D22A2"/>
    <w:rsid w:val="00233E74"/>
    <w:rsid w:val="002D3398"/>
    <w:rsid w:val="00450808"/>
    <w:rsid w:val="004574C1"/>
    <w:rsid w:val="00476C3C"/>
    <w:rsid w:val="004A67B5"/>
    <w:rsid w:val="004B0948"/>
    <w:rsid w:val="004C271D"/>
    <w:rsid w:val="00575A38"/>
    <w:rsid w:val="005C3242"/>
    <w:rsid w:val="005C7BD3"/>
    <w:rsid w:val="00680074"/>
    <w:rsid w:val="006B1857"/>
    <w:rsid w:val="006C71AB"/>
    <w:rsid w:val="006D4F05"/>
    <w:rsid w:val="007902D3"/>
    <w:rsid w:val="007C393C"/>
    <w:rsid w:val="00891317"/>
    <w:rsid w:val="00953DAA"/>
    <w:rsid w:val="00984CB3"/>
    <w:rsid w:val="009B2A72"/>
    <w:rsid w:val="009B392B"/>
    <w:rsid w:val="009F3EEE"/>
    <w:rsid w:val="00A34082"/>
    <w:rsid w:val="00AB0BB0"/>
    <w:rsid w:val="00AE1B66"/>
    <w:rsid w:val="00B039C7"/>
    <w:rsid w:val="00B06E4A"/>
    <w:rsid w:val="00B25167"/>
    <w:rsid w:val="00B56606"/>
    <w:rsid w:val="00C03557"/>
    <w:rsid w:val="00C102E3"/>
    <w:rsid w:val="00C253A4"/>
    <w:rsid w:val="00C7779A"/>
    <w:rsid w:val="00CA2167"/>
    <w:rsid w:val="00CB2341"/>
    <w:rsid w:val="00CC1D4A"/>
    <w:rsid w:val="00CD073C"/>
    <w:rsid w:val="00D2216C"/>
    <w:rsid w:val="00D86543"/>
    <w:rsid w:val="00E25D7E"/>
    <w:rsid w:val="00F045F9"/>
    <w:rsid w:val="00FA3996"/>
    <w:rsid w:val="00FA62D8"/>
    <w:rsid w:val="00FF0D5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214DE1F-6093-40C3-B0EA-EC6F7354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102E3"/>
    <w:pPr>
      <w:suppressAutoHyphens/>
      <w:spacing w:after="0" w:line="240" w:lineRule="auto"/>
    </w:pPr>
    <w:rPr>
      <w:rFonts w:ascii="Times New Roman" w:eastAsia="Times New Roman" w:hAnsi="Times New Roman" w:cs="Times New Roman"/>
      <w:i/>
      <w:iCs/>
      <w:sz w:val="24"/>
      <w:szCs w:val="24"/>
      <w:lang w:val="en-US" w:eastAsia="ar-SA"/>
    </w:rPr>
  </w:style>
  <w:style w:type="character" w:customStyle="1" w:styleId="BodyTextChar">
    <w:name w:val="Body Text Char"/>
    <w:basedOn w:val="DefaultParagraphFont"/>
    <w:link w:val="BodyText"/>
    <w:rsid w:val="00C102E3"/>
    <w:rPr>
      <w:rFonts w:ascii="Times New Roman" w:eastAsia="Times New Roman" w:hAnsi="Times New Roman" w:cs="Times New Roman"/>
      <w:i/>
      <w:iCs/>
      <w:sz w:val="24"/>
      <w:szCs w:val="24"/>
      <w:lang w:val="en-US" w:eastAsia="ar-SA"/>
    </w:rPr>
  </w:style>
  <w:style w:type="paragraph" w:styleId="ListParagraph">
    <w:name w:val="List Paragraph"/>
    <w:basedOn w:val="Normal"/>
    <w:qFormat/>
    <w:rsid w:val="00C102E3"/>
    <w:pPr>
      <w:suppressAutoHyphens/>
      <w:ind w:left="720"/>
    </w:pPr>
    <w:rPr>
      <w:rFonts w:ascii="Calibri" w:eastAsia="Calibri" w:hAnsi="Calibri" w:cs="Mangal"/>
      <w:lang w:val="en-US" w:eastAsia="ar-SA"/>
    </w:rPr>
  </w:style>
  <w:style w:type="paragraph" w:styleId="Footer">
    <w:name w:val="footer"/>
    <w:basedOn w:val="Normal"/>
    <w:link w:val="FooterChar"/>
    <w:rsid w:val="00C102E3"/>
    <w:pPr>
      <w:suppressAutoHyphens/>
      <w:spacing w:after="0" w:line="240" w:lineRule="auto"/>
    </w:pPr>
    <w:rPr>
      <w:rFonts w:ascii="Calibri" w:eastAsia="Calibri" w:hAnsi="Calibri" w:cs="Mangal"/>
      <w:lang w:val="en-US" w:eastAsia="ar-SA"/>
    </w:rPr>
  </w:style>
  <w:style w:type="character" w:customStyle="1" w:styleId="FooterChar">
    <w:name w:val="Footer Char"/>
    <w:basedOn w:val="DefaultParagraphFont"/>
    <w:link w:val="Footer"/>
    <w:rsid w:val="00C102E3"/>
    <w:rPr>
      <w:rFonts w:ascii="Calibri" w:eastAsia="Calibri" w:hAnsi="Calibri" w:cs="Mangal"/>
      <w:lang w:val="en-US" w:eastAsia="ar-SA"/>
    </w:rPr>
  </w:style>
  <w:style w:type="paragraph" w:customStyle="1" w:styleId="RMBodyText">
    <w:name w:val="RM Body Text"/>
    <w:basedOn w:val="Normal"/>
    <w:rsid w:val="00C102E3"/>
    <w:pPr>
      <w:widowControl w:val="0"/>
      <w:numPr>
        <w:numId w:val="5"/>
      </w:numPr>
      <w:suppressAutoHyphens/>
      <w:autoSpaceDE w:val="0"/>
      <w:spacing w:after="56" w:line="240" w:lineRule="auto"/>
    </w:pPr>
    <w:rPr>
      <w:rFonts w:ascii="Courier New" w:eastAsia="Times New Roman" w:hAnsi="Courier New" w:cs="Courier New"/>
      <w:lang w:val="en-US" w:eastAsia="ar-SA"/>
    </w:rPr>
  </w:style>
  <w:style w:type="paragraph" w:customStyle="1" w:styleId="Para">
    <w:name w:val="Para"/>
    <w:basedOn w:val="Normal"/>
    <w:rsid w:val="00C102E3"/>
    <w:pPr>
      <w:suppressAutoHyphens/>
      <w:spacing w:before="120" w:after="0" w:line="240" w:lineRule="auto"/>
      <w:jc w:val="both"/>
    </w:pPr>
    <w:rPr>
      <w:rFonts w:ascii="Times New Roman" w:eastAsia="Times New Roma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https://rdxfootmark.naukri.com/v2/track/openCv?trackingInfo=275b541b83249c4521f04dba14b99e4c134f530e18705c4458440321091b5b58140814051941585b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75CD8C2417F04E9960FCEBB4884840" ma:contentTypeVersion="9" ma:contentTypeDescription="Create a new document." ma:contentTypeScope="" ma:versionID="7ad45639f541e6c2fae446a93a8a8fba">
  <xsd:schema xmlns:xsd="http://www.w3.org/2001/XMLSchema" xmlns:xs="http://www.w3.org/2001/XMLSchema" xmlns:p="http://schemas.microsoft.com/office/2006/metadata/properties" xmlns:ns2="7c4def44-679b-49f2-b987-65fa93cb4e95" targetNamespace="http://schemas.microsoft.com/office/2006/metadata/properties" ma:root="true" ma:fieldsID="967019a1f3aef31f1d458488034164f7" ns2:_="">
    <xsd:import namespace="7c4def44-679b-49f2-b987-65fa93cb4e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ef44-679b-49f2-b987-65fa93cb4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67066-5BA5-4EC6-B070-7478E4493750}">
  <ds:schemaRefs>
    <ds:schemaRef ds:uri="http://schemas.microsoft.com/office/2006/metadata/contentType"/>
    <ds:schemaRef ds:uri="http://schemas.microsoft.com/office/2006/metadata/properties/metaAttributes"/>
    <ds:schemaRef ds:uri="http://www.w3.org/2000/xmlns/"/>
    <ds:schemaRef ds:uri="http://www.w3.org/2001/XMLSchema"/>
    <ds:schemaRef ds:uri="7c4def44-679b-49f2-b987-65fa93cb4e95"/>
  </ds:schemaRefs>
</ds:datastoreItem>
</file>

<file path=customXml/itemProps2.xml><?xml version="1.0" encoding="utf-8"?>
<ds:datastoreItem xmlns:ds="http://schemas.openxmlformats.org/officeDocument/2006/customXml" ds:itemID="{B7A28308-200A-4ECF-B09F-556FBABBDF5E}">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BC111EBA-C394-4FE4-ABE0-5830EB78EE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Elworld LP 06</dc:creator>
  <cp:lastModifiedBy>Rahul1 Pandey</cp:lastModifiedBy>
  <cp:revision>2</cp:revision>
  <dcterms:created xsi:type="dcterms:W3CDTF">2022-12-13T10:37:00Z</dcterms:created>
  <dcterms:modified xsi:type="dcterms:W3CDTF">2022-12-13T10:37:00Z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0x0101004F75CD8C2417F04E9960FCEBB4884840</vt:lpwstr>
  </property>
</Properties>
</file>