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A3B" w:rsidRDefault="00383A3B">
      <w:pPr>
        <w:ind w:right="-180"/>
        <w:rPr>
          <w:rFonts w:ascii="Verdana" w:hAnsi="Verdana" w:cs="Verdana"/>
          <w:b/>
          <w:bCs/>
          <w:sz w:val="16"/>
          <w:szCs w:val="16"/>
        </w:rPr>
      </w:pPr>
    </w:p>
    <w:p w:rsidR="00383A3B" w:rsidRDefault="00383A3B">
      <w:pPr>
        <w:ind w:right="-180"/>
        <w:rPr>
          <w:rFonts w:ascii="Verdana" w:hAnsi="Verdana" w:cs="Verdana"/>
          <w:b/>
          <w:bCs/>
          <w:sz w:val="16"/>
          <w:szCs w:val="16"/>
        </w:rPr>
      </w:pPr>
    </w:p>
    <w:p w:rsidR="00383A3B" w:rsidRDefault="009E658B">
      <w:pPr>
        <w:ind w:right="-180"/>
        <w:rPr>
          <w:rFonts w:ascii="Verdana" w:hAnsi="Verdana" w:cs="Verdana"/>
          <w:b/>
          <w:bCs/>
          <w:sz w:val="16"/>
          <w:szCs w:val="16"/>
        </w:rPr>
      </w:pPr>
      <w:r>
        <w:rPr>
          <w:rFonts w:ascii="Verdana" w:hAnsi="Verdana" w:cs="Verdana"/>
          <w:b/>
          <w:bCs/>
          <w:sz w:val="16"/>
          <w:szCs w:val="16"/>
        </w:rPr>
        <w:t>KAMARAJAN C</w:t>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t xml:space="preserve">      </w:t>
      </w:r>
      <w:r>
        <w:rPr>
          <w:rFonts w:ascii="Verdana" w:hAnsi="Verdana" w:cs="Verdana"/>
          <w:b/>
          <w:bCs/>
          <w:sz w:val="16"/>
          <w:szCs w:val="16"/>
        </w:rPr>
        <w:t>Mobile: +91 – 9600595700</w:t>
      </w:r>
    </w:p>
    <w:p w:rsidR="00383A3B" w:rsidRDefault="009E658B">
      <w:pPr>
        <w:pStyle w:val="Heading1"/>
        <w:keepNext/>
        <w:tabs>
          <w:tab w:val="clear" w:pos="1440"/>
          <w:tab w:val="left" w:pos="0"/>
          <w:tab w:val="left" w:pos="360"/>
          <w:tab w:val="left" w:pos="5400"/>
        </w:tabs>
        <w:rPr>
          <w:rFonts w:ascii="Verdana" w:hAnsi="Verdana" w:cs="Verdana"/>
          <w:b/>
          <w:bCs/>
          <w:sz w:val="16"/>
          <w:szCs w:val="16"/>
        </w:rPr>
      </w:pPr>
      <w:r>
        <w:rPr>
          <w:rFonts w:ascii="Verdana" w:hAnsi="Verdana" w:cs="Verdana"/>
          <w:b/>
          <w:bCs/>
          <w:sz w:val="16"/>
          <w:szCs w:val="16"/>
        </w:rPr>
        <w:t xml:space="preserve">                                                                                                                Email: rajkames1990@gmail.com </w:t>
      </w:r>
    </w:p>
    <w:p w:rsidR="00383A3B" w:rsidRDefault="000C6CF1">
      <w:pPr>
        <w:pStyle w:val="Heading1"/>
        <w:keepNext/>
        <w:tabs>
          <w:tab w:val="clear" w:pos="1440"/>
          <w:tab w:val="left" w:pos="0"/>
          <w:tab w:val="left" w:pos="360"/>
          <w:tab w:val="left" w:pos="5400"/>
        </w:tabs>
        <w:rPr>
          <w:rFonts w:ascii="Verdana" w:hAnsi="Verdana" w:cs="Verdana"/>
          <w:sz w:val="18"/>
          <w:szCs w:val="18"/>
        </w:rPr>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104140</wp:posOffset>
                </wp:positionV>
                <wp:extent cx="6045835" cy="635"/>
                <wp:effectExtent l="6350" t="8890" r="571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8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2pt" to="475.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"/>
            </w:pict>
          </mc:Fallback>
        </mc:AlternateContent>
      </w:r>
    </w:p>
    <w:p w:rsidR="00383A3B" w:rsidRPr="000C6CF1" w:rsidRDefault="009E658B">
      <w:pPr>
        <w:pStyle w:val="BodyText3"/>
        <w:spacing w:line="360" w:lineRule="auto"/>
        <w:rPr>
          <w:b/>
          <w:bCs/>
          <w:sz w:val="16"/>
          <w:szCs w:val="16"/>
          <w14:shadow w14:blurRad="50800" w14:dist="38100" w14:dir="2700000" w14:sx="100000" w14:sy="100000" w14:kx="0" w14:ky="0" w14:algn="tl">
            <w14:srgbClr w14:val="000000">
              <w14:alpha w14:val="60000"/>
            </w14:srgbClr>
          </w14:shadow>
        </w:rPr>
      </w:pPr>
      <w:r w:rsidRPr="000C6CF1">
        <w:rPr>
          <w:b/>
          <w:bCs/>
          <w:sz w:val="16"/>
          <w:szCs w:val="16"/>
          <w14:shadow w14:blurRad="50800" w14:dist="38100" w14:dir="2700000" w14:sx="100000" w14:sy="100000" w14:kx="0" w14:ky="0" w14:algn="tl">
            <w14:srgbClr w14:val="000000">
              <w14:alpha w14:val="60000"/>
            </w14:srgbClr>
          </w14:shadow>
        </w:rPr>
        <w:t>Professional Summary:</w:t>
      </w:r>
    </w:p>
    <w:p w:rsidR="00383A3B" w:rsidRDefault="009E658B">
      <w:pPr>
        <w:numPr>
          <w:ilvl w:val="0"/>
          <w:numId w:val="1"/>
        </w:numPr>
        <w:tabs>
          <w:tab w:val="left" w:pos="0"/>
        </w:tabs>
        <w:spacing w:line="360" w:lineRule="auto"/>
        <w:rPr>
          <w:rFonts w:ascii="Verdana" w:hAnsi="Verdana" w:cs="Verdana"/>
          <w:sz w:val="16"/>
          <w:szCs w:val="16"/>
        </w:rPr>
      </w:pPr>
      <w:r>
        <w:rPr>
          <w:rFonts w:ascii="Verdana" w:hAnsi="Verdana" w:cs="Verdana"/>
          <w:sz w:val="16"/>
          <w:szCs w:val="16"/>
        </w:rPr>
        <w:t>4.</w:t>
      </w:r>
      <w:r>
        <w:rPr>
          <w:rFonts w:ascii="Verdana" w:hAnsi="Verdana" w:cs="Verdana"/>
          <w:sz w:val="16"/>
          <w:szCs w:val="16"/>
        </w:rPr>
        <w:t>7</w:t>
      </w:r>
      <w:r>
        <w:rPr>
          <w:rFonts w:ascii="Verdana" w:hAnsi="Verdana" w:cs="Verdana"/>
          <w:sz w:val="16"/>
          <w:szCs w:val="16"/>
        </w:rPr>
        <w:t xml:space="preserve"> years of work experience in Microsoft Technologies. </w:t>
      </w:r>
    </w:p>
    <w:p w:rsidR="00383A3B" w:rsidRDefault="009E658B">
      <w:pPr>
        <w:numPr>
          <w:ilvl w:val="0"/>
          <w:numId w:val="1"/>
        </w:numPr>
        <w:tabs>
          <w:tab w:val="left" w:pos="0"/>
        </w:tabs>
        <w:spacing w:line="360" w:lineRule="auto"/>
        <w:rPr>
          <w:rFonts w:ascii="Verdana" w:hAnsi="Verdana" w:cs="Verdana"/>
          <w:sz w:val="16"/>
          <w:szCs w:val="16"/>
        </w:rPr>
      </w:pPr>
      <w:r>
        <w:rPr>
          <w:rFonts w:ascii="Verdana" w:hAnsi="Verdana" w:cs="Verdana"/>
          <w:sz w:val="16"/>
          <w:szCs w:val="16"/>
        </w:rPr>
        <w:t xml:space="preserve">Good working knowledge on Web&amp;Windows application development and maintenance life cycle process. </w:t>
      </w:r>
    </w:p>
    <w:p w:rsidR="00383A3B" w:rsidRDefault="009E658B">
      <w:pPr>
        <w:numPr>
          <w:ilvl w:val="0"/>
          <w:numId w:val="1"/>
        </w:numPr>
        <w:tabs>
          <w:tab w:val="left" w:pos="0"/>
        </w:tabs>
        <w:spacing w:line="360" w:lineRule="auto"/>
        <w:rPr>
          <w:rFonts w:ascii="Verdana" w:hAnsi="Verdana" w:cs="Verdana"/>
          <w:sz w:val="16"/>
          <w:szCs w:val="16"/>
        </w:rPr>
      </w:pPr>
      <w:r>
        <w:rPr>
          <w:rFonts w:ascii="Verdana" w:hAnsi="Verdana" w:cs="Verdana"/>
          <w:sz w:val="16"/>
          <w:szCs w:val="16"/>
        </w:rPr>
        <w:t xml:space="preserve">Professional in MS SQL Server 2005, 2008  and 2010 Relational Databases. </w:t>
      </w:r>
    </w:p>
    <w:p w:rsidR="00383A3B" w:rsidRDefault="009E658B">
      <w:pPr>
        <w:numPr>
          <w:ilvl w:val="0"/>
          <w:numId w:val="1"/>
        </w:numPr>
        <w:tabs>
          <w:tab w:val="left" w:pos="0"/>
        </w:tabs>
        <w:spacing w:line="360" w:lineRule="auto"/>
        <w:rPr>
          <w:rFonts w:ascii="Verdana" w:hAnsi="Verdana" w:cs="Verdana"/>
          <w:sz w:val="16"/>
          <w:szCs w:val="16"/>
        </w:rPr>
      </w:pPr>
      <w:r>
        <w:rPr>
          <w:rFonts w:ascii="Verdana" w:hAnsi="Verdana" w:cs="Verdana"/>
          <w:sz w:val="16"/>
          <w:szCs w:val="16"/>
        </w:rPr>
        <w:t>Experienced in Analyzing,prog</w:t>
      </w:r>
      <w:r>
        <w:rPr>
          <w:rFonts w:ascii="Verdana" w:hAnsi="Verdana" w:cs="Verdana"/>
          <w:sz w:val="16"/>
          <w:szCs w:val="16"/>
        </w:rPr>
        <w:t xml:space="preserve">ramming and Testing of web&amp;windows applications. </w:t>
      </w:r>
    </w:p>
    <w:p w:rsidR="00383A3B" w:rsidRDefault="009E658B">
      <w:pPr>
        <w:numPr>
          <w:ilvl w:val="0"/>
          <w:numId w:val="1"/>
        </w:numPr>
        <w:tabs>
          <w:tab w:val="left" w:pos="0"/>
        </w:tabs>
        <w:spacing w:line="360" w:lineRule="auto"/>
        <w:rPr>
          <w:rFonts w:ascii="Verdana" w:hAnsi="Verdana" w:cs="Verdana"/>
          <w:sz w:val="16"/>
          <w:szCs w:val="16"/>
        </w:rPr>
      </w:pPr>
      <w:r>
        <w:rPr>
          <w:rFonts w:ascii="Verdana" w:hAnsi="Verdana" w:cs="Verdana"/>
          <w:sz w:val="16"/>
          <w:szCs w:val="16"/>
        </w:rPr>
        <w:t xml:space="preserve">Polished and professional communication and collaborative abilities. </w:t>
      </w:r>
    </w:p>
    <w:p w:rsidR="00383A3B" w:rsidRDefault="009E658B">
      <w:pPr>
        <w:tabs>
          <w:tab w:val="left" w:pos="2423"/>
        </w:tabs>
        <w:spacing w:line="360" w:lineRule="auto"/>
        <w:rPr>
          <w:rFonts w:ascii="Verdana" w:hAnsi="Verdana" w:cs="Verdana"/>
          <w:sz w:val="16"/>
          <w:szCs w:val="16"/>
        </w:rPr>
      </w:pPr>
      <w:r w:rsidRPr="000C6CF1">
        <w:rPr>
          <w:rFonts w:ascii="Verdana" w:hAnsi="Verdana" w:cs="Verdana"/>
          <w:b/>
          <w:bCs/>
          <w:sz w:val="16"/>
          <w:szCs w:val="16"/>
          <w14:shadow w14:blurRad="50800" w14:dist="38100" w14:dir="2700000" w14:sx="100000" w14:sy="100000" w14:kx="0" w14:ky="0" w14:algn="tl">
            <w14:srgbClr w14:val="000000">
              <w14:alpha w14:val="60000"/>
            </w14:srgbClr>
          </w14:shadow>
        </w:rPr>
        <w:t>Creative Experience:</w:t>
      </w:r>
    </w:p>
    <w:p w:rsidR="00383A3B" w:rsidRDefault="009E658B">
      <w:pPr>
        <w:numPr>
          <w:ilvl w:val="0"/>
          <w:numId w:val="2"/>
        </w:numPr>
        <w:spacing w:line="360" w:lineRule="auto"/>
        <w:rPr>
          <w:rFonts w:ascii="Verdana" w:hAnsi="Verdana" w:cs="Verdana"/>
          <w:sz w:val="16"/>
          <w:szCs w:val="16"/>
        </w:rPr>
      </w:pPr>
      <w:r>
        <w:rPr>
          <w:rFonts w:ascii="Verdana" w:hAnsi="Verdana" w:cs="Verdana"/>
          <w:sz w:val="16"/>
          <w:szCs w:val="16"/>
        </w:rPr>
        <w:t xml:space="preserve">Working as a Software Engineer for </w:t>
      </w:r>
      <w:r>
        <w:rPr>
          <w:rFonts w:ascii="Verdana" w:hAnsi="Verdana" w:cs="Verdana"/>
          <w:b/>
          <w:bCs/>
          <w:sz w:val="16"/>
          <w:szCs w:val="16"/>
        </w:rPr>
        <w:t>Attune Technologies., Chennai,</w:t>
      </w:r>
      <w:r>
        <w:rPr>
          <w:rFonts w:ascii="Verdana" w:hAnsi="Verdana" w:cs="Verdana"/>
          <w:sz w:val="16"/>
          <w:szCs w:val="16"/>
        </w:rPr>
        <w:t xml:space="preserve"> from 04 April 2015 to till date. </w:t>
      </w:r>
    </w:p>
    <w:p w:rsidR="00383A3B" w:rsidRDefault="009E658B">
      <w:pPr>
        <w:numPr>
          <w:ilvl w:val="0"/>
          <w:numId w:val="2"/>
        </w:numPr>
        <w:spacing w:line="360" w:lineRule="auto"/>
        <w:rPr>
          <w:rFonts w:ascii="Verdana" w:hAnsi="Verdana" w:cs="Verdana"/>
          <w:sz w:val="16"/>
          <w:szCs w:val="16"/>
        </w:rPr>
      </w:pPr>
      <w:r>
        <w:rPr>
          <w:rFonts w:ascii="Verdana" w:hAnsi="Verdana" w:cs="Verdana"/>
          <w:sz w:val="16"/>
          <w:szCs w:val="16"/>
        </w:rPr>
        <w:t>Worked as a Jr.</w:t>
      </w:r>
      <w:r>
        <w:rPr>
          <w:rFonts w:ascii="Verdana" w:hAnsi="Verdana" w:cs="Verdana"/>
          <w:sz w:val="16"/>
          <w:szCs w:val="16"/>
        </w:rPr>
        <w:t xml:space="preserve"> Programmer for </w:t>
      </w:r>
      <w:r>
        <w:rPr>
          <w:rFonts w:ascii="Verdana" w:hAnsi="Verdana" w:cs="Verdana"/>
          <w:b/>
          <w:bCs/>
          <w:sz w:val="16"/>
          <w:szCs w:val="16"/>
        </w:rPr>
        <w:t>Prasad Corporation Ltd., Chennai,</w:t>
      </w:r>
      <w:r>
        <w:rPr>
          <w:rFonts w:ascii="Verdana" w:hAnsi="Verdana" w:cs="Verdana"/>
          <w:sz w:val="16"/>
          <w:szCs w:val="16"/>
        </w:rPr>
        <w:t xml:space="preserve"> from 10 September 2013 to </w:t>
      </w:r>
    </w:p>
    <w:p w:rsidR="00383A3B" w:rsidRDefault="009E658B">
      <w:pPr>
        <w:spacing w:line="360" w:lineRule="auto"/>
        <w:ind w:left="360"/>
        <w:rPr>
          <w:rFonts w:ascii="Verdana" w:hAnsi="Verdana" w:cs="Verdana"/>
          <w:sz w:val="16"/>
          <w:szCs w:val="16"/>
        </w:rPr>
      </w:pPr>
      <w:r>
        <w:rPr>
          <w:rFonts w:ascii="Verdana" w:hAnsi="Verdana" w:cs="Verdana"/>
          <w:sz w:val="16"/>
          <w:szCs w:val="16"/>
        </w:rPr>
        <w:t xml:space="preserve">       04 April 2015.</w:t>
      </w:r>
    </w:p>
    <w:p w:rsidR="00383A3B" w:rsidRDefault="009E658B">
      <w:pPr>
        <w:numPr>
          <w:ilvl w:val="0"/>
          <w:numId w:val="2"/>
        </w:numPr>
        <w:spacing w:line="360" w:lineRule="auto"/>
        <w:rPr>
          <w:rFonts w:ascii="Verdana" w:hAnsi="Verdana" w:cs="Verdana"/>
          <w:sz w:val="16"/>
          <w:szCs w:val="16"/>
        </w:rPr>
      </w:pPr>
      <w:r>
        <w:rPr>
          <w:rFonts w:ascii="Verdana" w:hAnsi="Verdana" w:cs="Verdana"/>
          <w:sz w:val="16"/>
          <w:szCs w:val="16"/>
        </w:rPr>
        <w:t xml:space="preserve">Worked as a Software Engineer for </w:t>
      </w:r>
      <w:r>
        <w:rPr>
          <w:rFonts w:ascii="Verdana" w:hAnsi="Verdana" w:cs="Verdana"/>
          <w:b/>
          <w:bCs/>
          <w:sz w:val="16"/>
          <w:szCs w:val="16"/>
        </w:rPr>
        <w:t>Pageone Technologies, Chennai,</w:t>
      </w:r>
      <w:r>
        <w:rPr>
          <w:rFonts w:ascii="Verdana" w:hAnsi="Verdana" w:cs="Verdana"/>
          <w:sz w:val="16"/>
          <w:szCs w:val="16"/>
        </w:rPr>
        <w:t xml:space="preserve"> from 27 November 2011 to </w:t>
      </w:r>
    </w:p>
    <w:p w:rsidR="00383A3B" w:rsidRDefault="009E658B">
      <w:pPr>
        <w:spacing w:line="360" w:lineRule="auto"/>
        <w:ind w:left="360"/>
        <w:rPr>
          <w:rFonts w:ascii="Verdana" w:hAnsi="Verdana" w:cs="Verdana"/>
          <w:sz w:val="16"/>
          <w:szCs w:val="16"/>
        </w:rPr>
      </w:pPr>
      <w:r>
        <w:rPr>
          <w:rFonts w:ascii="Verdana" w:hAnsi="Verdana" w:cs="Verdana"/>
          <w:sz w:val="16"/>
          <w:szCs w:val="16"/>
        </w:rPr>
        <w:t>09 September 2013.</w:t>
      </w:r>
    </w:p>
    <w:p w:rsidR="00383A3B" w:rsidRPr="000C6CF1" w:rsidRDefault="009E658B">
      <w:pPr>
        <w:tabs>
          <w:tab w:val="left" w:pos="1620"/>
        </w:tabs>
        <w:spacing w:after="120" w:line="360" w:lineRule="auto"/>
        <w:rPr>
          <w:rFonts w:ascii="Verdana" w:hAnsi="Verdana" w:cs="Verdana"/>
          <w:b/>
          <w:bCs/>
          <w:sz w:val="16"/>
          <w:szCs w:val="16"/>
          <w14:shadow w14:blurRad="50800" w14:dist="38100" w14:dir="2700000" w14:sx="100000" w14:sy="100000" w14:kx="0" w14:ky="0" w14:algn="tl">
            <w14:srgbClr w14:val="000000">
              <w14:alpha w14:val="60000"/>
            </w14:srgbClr>
          </w14:shadow>
        </w:rPr>
      </w:pPr>
      <w:r w:rsidRPr="000C6CF1">
        <w:rPr>
          <w:rFonts w:ascii="Verdana" w:hAnsi="Verdana" w:cs="Verdana"/>
          <w:b/>
          <w:bCs/>
          <w:sz w:val="16"/>
          <w:szCs w:val="16"/>
          <w14:shadow w14:blurRad="50800" w14:dist="38100" w14:dir="2700000" w14:sx="100000" w14:sy="100000" w14:kx="0" w14:ky="0" w14:algn="tl">
            <w14:srgbClr w14:val="000000">
              <w14:alpha w14:val="60000"/>
            </w14:srgbClr>
          </w14:shadow>
        </w:rPr>
        <w:t>Technical Background:</w:t>
      </w:r>
    </w:p>
    <w:p w:rsidR="00383A3B" w:rsidRDefault="009E658B">
      <w:pPr>
        <w:numPr>
          <w:ilvl w:val="0"/>
          <w:numId w:val="3"/>
        </w:numPr>
        <w:spacing w:before="120" w:after="120" w:line="360" w:lineRule="auto"/>
        <w:rPr>
          <w:rFonts w:ascii="Verdana" w:hAnsi="Verdana" w:cs="Verdana"/>
          <w:sz w:val="16"/>
          <w:szCs w:val="16"/>
        </w:rPr>
      </w:pPr>
      <w:r>
        <w:rPr>
          <w:rFonts w:ascii="Verdana" w:hAnsi="Verdana" w:cs="Verdana"/>
          <w:b/>
          <w:bCs/>
          <w:sz w:val="16"/>
          <w:szCs w:val="16"/>
        </w:rPr>
        <w:t>Web&amp;Windows Technologies</w:t>
      </w:r>
      <w:r>
        <w:rPr>
          <w:rFonts w:ascii="Verdana" w:hAnsi="Verdana" w:cs="Verdana"/>
          <w:sz w:val="16"/>
          <w:szCs w:val="16"/>
        </w:rPr>
        <w:t xml:space="preserve">: Asp. </w:t>
      </w:r>
      <w:bookmarkStart w:id="0" w:name="_GoBack"/>
      <w:r>
        <w:rPr>
          <w:rFonts w:ascii="Verdana" w:hAnsi="Verdana" w:cs="Verdana"/>
          <w:sz w:val="16"/>
          <w:szCs w:val="16"/>
        </w:rPr>
        <w:t>Net</w:t>
      </w:r>
      <w:bookmarkEnd w:id="0"/>
      <w:r>
        <w:rPr>
          <w:rFonts w:ascii="Verdana" w:hAnsi="Verdana" w:cs="Verdana"/>
          <w:sz w:val="16"/>
          <w:szCs w:val="16"/>
        </w:rPr>
        <w:t xml:space="preserve">, </w:t>
      </w:r>
      <w:r>
        <w:rPr>
          <w:rFonts w:ascii="Verdana" w:hAnsi="Verdana" w:cs="Verdana"/>
          <w:sz w:val="16"/>
          <w:szCs w:val="16"/>
        </w:rPr>
        <w:t>Web&amp;Window service,</w:t>
      </w:r>
      <w:r>
        <w:rPr>
          <w:rFonts w:ascii="Verdana" w:hAnsi="Verdana" w:cs="Verdana"/>
          <w:sz w:val="16"/>
          <w:szCs w:val="16"/>
        </w:rPr>
        <w:t>WCF,Web service,Win service,Ajax.</w:t>
      </w:r>
    </w:p>
    <w:p w:rsidR="00383A3B" w:rsidRDefault="009E658B">
      <w:pPr>
        <w:numPr>
          <w:ilvl w:val="0"/>
          <w:numId w:val="3"/>
        </w:numPr>
        <w:tabs>
          <w:tab w:val="left" w:pos="1170"/>
          <w:tab w:val="left" w:pos="2880"/>
        </w:tabs>
        <w:spacing w:after="120" w:line="360" w:lineRule="auto"/>
        <w:rPr>
          <w:rFonts w:ascii="Verdana" w:hAnsi="Verdana" w:cs="Verdana"/>
          <w:sz w:val="16"/>
          <w:szCs w:val="16"/>
        </w:rPr>
      </w:pPr>
      <w:r>
        <w:rPr>
          <w:rFonts w:ascii="Verdana" w:hAnsi="Verdana" w:cs="Verdana"/>
          <w:b/>
          <w:bCs/>
          <w:sz w:val="16"/>
          <w:szCs w:val="16"/>
        </w:rPr>
        <w:t>Languages</w:t>
      </w:r>
      <w:r>
        <w:rPr>
          <w:rFonts w:ascii="Verdana" w:hAnsi="Verdana" w:cs="Verdana"/>
          <w:sz w:val="16"/>
          <w:szCs w:val="16"/>
        </w:rPr>
        <w:t>: C#, VB. Net.</w:t>
      </w:r>
    </w:p>
    <w:p w:rsidR="00383A3B" w:rsidRDefault="009E658B">
      <w:pPr>
        <w:numPr>
          <w:ilvl w:val="0"/>
          <w:numId w:val="3"/>
        </w:numPr>
        <w:tabs>
          <w:tab w:val="left" w:pos="1170"/>
          <w:tab w:val="left" w:pos="2880"/>
        </w:tabs>
        <w:spacing w:after="120" w:line="360" w:lineRule="auto"/>
        <w:rPr>
          <w:rFonts w:ascii="Verdana" w:hAnsi="Verdana" w:cs="Verdana"/>
          <w:sz w:val="16"/>
          <w:szCs w:val="16"/>
        </w:rPr>
      </w:pPr>
      <w:r>
        <w:rPr>
          <w:rFonts w:ascii="Verdana" w:hAnsi="Verdana" w:cs="Verdana"/>
          <w:b/>
          <w:bCs/>
          <w:sz w:val="16"/>
          <w:szCs w:val="16"/>
        </w:rPr>
        <w:t xml:space="preserve">Scripting Languages: </w:t>
      </w:r>
      <w:r>
        <w:rPr>
          <w:rFonts w:ascii="Verdana" w:hAnsi="Verdana" w:cs="Verdana"/>
          <w:sz w:val="16"/>
          <w:szCs w:val="16"/>
        </w:rPr>
        <w:t>HTML,CSS,Java Script,JSON,Jquery,Bootstrap.</w:t>
      </w:r>
    </w:p>
    <w:p w:rsidR="00383A3B" w:rsidRDefault="009E658B">
      <w:pPr>
        <w:numPr>
          <w:ilvl w:val="0"/>
          <w:numId w:val="3"/>
        </w:numPr>
        <w:tabs>
          <w:tab w:val="left" w:pos="1170"/>
          <w:tab w:val="left" w:pos="2880"/>
        </w:tabs>
        <w:spacing w:after="120" w:line="360" w:lineRule="auto"/>
        <w:rPr>
          <w:rFonts w:ascii="Verdana" w:hAnsi="Verdana" w:cs="Verdana"/>
          <w:sz w:val="16"/>
          <w:szCs w:val="16"/>
        </w:rPr>
      </w:pPr>
      <w:r>
        <w:rPr>
          <w:rFonts w:ascii="Verdana" w:hAnsi="Verdana" w:cs="Verdana"/>
          <w:b/>
          <w:bCs/>
          <w:sz w:val="16"/>
          <w:szCs w:val="16"/>
        </w:rPr>
        <w:t>Platform</w:t>
      </w:r>
      <w:r>
        <w:rPr>
          <w:rFonts w:ascii="Verdana" w:hAnsi="Verdana" w:cs="Verdana"/>
          <w:sz w:val="16"/>
          <w:szCs w:val="16"/>
        </w:rPr>
        <w:t xml:space="preserve">: Windows XP,2000/2008 /NT. </w:t>
      </w:r>
    </w:p>
    <w:p w:rsidR="00383A3B" w:rsidRDefault="009E658B">
      <w:pPr>
        <w:numPr>
          <w:ilvl w:val="0"/>
          <w:numId w:val="3"/>
        </w:numPr>
        <w:tabs>
          <w:tab w:val="left" w:pos="1170"/>
          <w:tab w:val="left" w:pos="2880"/>
        </w:tabs>
        <w:spacing w:after="120" w:line="360" w:lineRule="auto"/>
        <w:rPr>
          <w:rFonts w:ascii="Verdana" w:hAnsi="Verdana" w:cs="Verdana"/>
          <w:sz w:val="16"/>
          <w:szCs w:val="16"/>
        </w:rPr>
      </w:pPr>
      <w:r>
        <w:rPr>
          <w:rStyle w:val="Strong"/>
          <w:rFonts w:ascii="Verdana" w:hAnsi="Verdana" w:cs="Verdana"/>
          <w:sz w:val="16"/>
          <w:szCs w:val="16"/>
        </w:rPr>
        <w:t>RDBMS</w:t>
      </w:r>
      <w:r>
        <w:rPr>
          <w:rFonts w:ascii="Verdana" w:hAnsi="Verdana" w:cs="Verdana"/>
          <w:sz w:val="16"/>
          <w:szCs w:val="16"/>
        </w:rPr>
        <w:t>: SQL Server 2005/2008.</w:t>
      </w:r>
    </w:p>
    <w:p w:rsidR="00383A3B" w:rsidRDefault="009E658B">
      <w:pPr>
        <w:numPr>
          <w:ilvl w:val="0"/>
          <w:numId w:val="3"/>
        </w:numPr>
        <w:tabs>
          <w:tab w:val="left" w:pos="1170"/>
          <w:tab w:val="left" w:pos="2880"/>
        </w:tabs>
        <w:spacing w:after="120" w:line="360" w:lineRule="auto"/>
        <w:rPr>
          <w:rFonts w:ascii="Verdana" w:hAnsi="Verdana" w:cs="Verdana"/>
          <w:sz w:val="16"/>
          <w:szCs w:val="16"/>
        </w:rPr>
      </w:pPr>
      <w:r>
        <w:rPr>
          <w:rFonts w:ascii="Verdana" w:hAnsi="Verdana" w:cs="Verdana"/>
          <w:b/>
          <w:bCs/>
          <w:sz w:val="16"/>
          <w:szCs w:val="16"/>
        </w:rPr>
        <w:t>Middle Tier</w:t>
      </w:r>
      <w:r>
        <w:rPr>
          <w:rFonts w:ascii="Verdana" w:hAnsi="Verdana" w:cs="Verdana"/>
          <w:sz w:val="16"/>
          <w:szCs w:val="16"/>
        </w:rPr>
        <w:t xml:space="preserve">: Internet Information </w:t>
      </w:r>
      <w:r>
        <w:rPr>
          <w:rFonts w:ascii="Verdana" w:hAnsi="Verdana" w:cs="Verdana"/>
          <w:sz w:val="16"/>
          <w:szCs w:val="16"/>
        </w:rPr>
        <w:t>Server.</w:t>
      </w:r>
    </w:p>
    <w:p w:rsidR="00383A3B" w:rsidRDefault="009E658B">
      <w:pPr>
        <w:spacing w:line="360" w:lineRule="auto"/>
        <w:rPr>
          <w:rFonts w:ascii="Verdana" w:hAnsi="Verdana" w:cs="Verdana"/>
          <w:sz w:val="16"/>
          <w:szCs w:val="16"/>
        </w:rPr>
      </w:pPr>
      <w:r w:rsidRPr="000C6CF1">
        <w:rPr>
          <w:rStyle w:val="Strong"/>
          <w:rFonts w:ascii="Verdana" w:hAnsi="Verdana" w:cs="Verdana"/>
          <w:sz w:val="16"/>
          <w:szCs w:val="16"/>
          <w14:shadow w14:blurRad="50800" w14:dist="38100" w14:dir="2700000" w14:sx="100000" w14:sy="100000" w14:kx="0" w14:ky="0" w14:algn="tl">
            <w14:srgbClr w14:val="000000">
              <w14:alpha w14:val="60000"/>
            </w14:srgbClr>
          </w14:shadow>
        </w:rPr>
        <w:t>Educational Qualification</w:t>
      </w:r>
      <w:r>
        <w:rPr>
          <w:rFonts w:ascii="Verdana" w:hAnsi="Verdana" w:cs="Verdana"/>
          <w:sz w:val="16"/>
          <w:szCs w:val="16"/>
        </w:rPr>
        <w:t>:</w:t>
      </w:r>
      <w:r>
        <w:rPr>
          <w:rFonts w:ascii="Verdana" w:hAnsi="Verdana" w:cs="Verdana"/>
          <w:sz w:val="16"/>
          <w:szCs w:val="16"/>
        </w:rPr>
        <w:tab/>
      </w:r>
    </w:p>
    <w:p w:rsidR="00383A3B" w:rsidRDefault="009E658B">
      <w:pPr>
        <w:spacing w:line="360" w:lineRule="auto"/>
        <w:rPr>
          <w:rFonts w:ascii="Verdana" w:hAnsi="Verdana" w:cs="Verdana"/>
          <w:sz w:val="16"/>
          <w:szCs w:val="16"/>
        </w:rPr>
      </w:pPr>
      <w:r>
        <w:rPr>
          <w:rFonts w:ascii="Verdana" w:hAnsi="Verdana" w:cs="Verdana"/>
          <w:sz w:val="16"/>
          <w:szCs w:val="16"/>
        </w:rPr>
        <w:t xml:space="preserve">             Currently doing MBA(System Management) in Madras University distance education.</w:t>
      </w:r>
    </w:p>
    <w:p w:rsidR="00383A3B" w:rsidRDefault="009E658B">
      <w:pPr>
        <w:spacing w:line="360" w:lineRule="auto"/>
        <w:ind w:firstLine="720"/>
        <w:rPr>
          <w:rFonts w:ascii="Verdana" w:hAnsi="Verdana" w:cs="Verdana"/>
          <w:sz w:val="16"/>
          <w:szCs w:val="16"/>
        </w:rPr>
      </w:pPr>
      <w:r>
        <w:rPr>
          <w:rFonts w:ascii="Verdana" w:hAnsi="Verdana" w:cs="Verdana"/>
          <w:sz w:val="16"/>
          <w:szCs w:val="16"/>
        </w:rPr>
        <w:t xml:space="preserve">2007 – 2010 B.Sc(Computer Technology) studied in </w:t>
      </w:r>
      <w:r>
        <w:rPr>
          <w:rFonts w:ascii="Verdana" w:hAnsi="Verdana"/>
          <w:sz w:val="16"/>
          <w:szCs w:val="16"/>
        </w:rPr>
        <w:t>Selvam college of technology,</w:t>
      </w:r>
      <w:r>
        <w:rPr>
          <w:rFonts w:ascii="Verdana" w:hAnsi="Verdana"/>
          <w:sz w:val="16"/>
          <w:szCs w:val="16"/>
        </w:rPr>
        <w:t xml:space="preserve"> </w:t>
      </w:r>
      <w:r>
        <w:rPr>
          <w:rFonts w:ascii="Verdana" w:hAnsi="Verdana"/>
          <w:sz w:val="16"/>
          <w:szCs w:val="16"/>
        </w:rPr>
        <w:t>Namakkal Anna University, Coimbatore with 81.7%</w:t>
      </w:r>
      <w:r>
        <w:rPr>
          <w:rFonts w:ascii="Verdana" w:hAnsi="Verdana" w:cs="Verdana"/>
          <w:sz w:val="16"/>
          <w:szCs w:val="16"/>
        </w:rPr>
        <w:t>.</w:t>
      </w:r>
    </w:p>
    <w:p w:rsidR="00383A3B" w:rsidRDefault="009E658B">
      <w:pPr>
        <w:spacing w:line="360" w:lineRule="auto"/>
        <w:ind w:firstLine="720"/>
        <w:rPr>
          <w:rFonts w:ascii="Verdana" w:hAnsi="Verdana" w:cs="Verdana"/>
          <w:sz w:val="16"/>
          <w:szCs w:val="16"/>
        </w:rPr>
      </w:pPr>
      <w:r>
        <w:rPr>
          <w:rFonts w:ascii="Verdana" w:hAnsi="Verdana" w:cs="Verdana"/>
          <w:sz w:val="16"/>
          <w:szCs w:val="16"/>
        </w:rPr>
        <w:t xml:space="preserve">2005 – 2007 Higher secondary studied in </w:t>
      </w:r>
      <w:r>
        <w:rPr>
          <w:rFonts w:ascii="Verdana" w:hAnsi="Verdana"/>
          <w:sz w:val="16"/>
          <w:szCs w:val="16"/>
        </w:rPr>
        <w:t>Sacred Heart Higher Secondary School,</w:t>
      </w:r>
      <w:r>
        <w:rPr>
          <w:rFonts w:ascii="Verdana" w:hAnsi="Verdana"/>
          <w:sz w:val="16"/>
          <w:szCs w:val="16"/>
        </w:rPr>
        <w:t xml:space="preserve"> </w:t>
      </w:r>
      <w:r>
        <w:rPr>
          <w:rFonts w:ascii="Verdana" w:hAnsi="Verdana"/>
          <w:sz w:val="16"/>
          <w:szCs w:val="16"/>
        </w:rPr>
        <w:t>Dharmapuri. State Board, with 86.6%</w:t>
      </w:r>
      <w:r>
        <w:rPr>
          <w:rFonts w:ascii="Verdana" w:hAnsi="Verdana" w:cs="Verdana"/>
          <w:sz w:val="16"/>
          <w:szCs w:val="16"/>
        </w:rPr>
        <w:t>.</w:t>
      </w:r>
    </w:p>
    <w:p w:rsidR="00383A3B" w:rsidRDefault="009E658B">
      <w:pPr>
        <w:spacing w:line="360" w:lineRule="auto"/>
        <w:ind w:firstLine="720"/>
        <w:rPr>
          <w:rFonts w:ascii="Verdana" w:hAnsi="Verdana"/>
          <w:sz w:val="16"/>
          <w:szCs w:val="16"/>
        </w:rPr>
      </w:pPr>
      <w:r>
        <w:rPr>
          <w:rFonts w:ascii="Verdana" w:hAnsi="Verdana" w:cs="Verdana"/>
          <w:sz w:val="16"/>
          <w:szCs w:val="16"/>
        </w:rPr>
        <w:t xml:space="preserve">2005 - SSLC studied in </w:t>
      </w:r>
      <w:r>
        <w:rPr>
          <w:rFonts w:ascii="Verdana" w:hAnsi="Verdana"/>
          <w:sz w:val="16"/>
          <w:szCs w:val="16"/>
        </w:rPr>
        <w:t>Government School, Panjappalli. State Board, with 76.6%</w:t>
      </w:r>
      <w:r>
        <w:rPr>
          <w:rFonts w:ascii="Verdana" w:hAnsi="Verdana" w:cs="Verdana"/>
          <w:sz w:val="16"/>
          <w:szCs w:val="16"/>
        </w:rPr>
        <w:t>.</w:t>
      </w:r>
    </w:p>
    <w:p w:rsidR="00383A3B" w:rsidRPr="000C6CF1" w:rsidRDefault="00383A3B">
      <w:pPr>
        <w:pStyle w:val="BodyText3"/>
        <w:spacing w:line="360" w:lineRule="auto"/>
        <w:rPr>
          <w:rStyle w:val="Strong"/>
          <w:sz w:val="16"/>
          <w:szCs w:val="16"/>
          <w14:shadow w14:blurRad="50800" w14:dist="38100" w14:dir="2700000" w14:sx="100000" w14:sy="100000" w14:kx="0" w14:ky="0" w14:algn="tl">
            <w14:srgbClr w14:val="000000">
              <w14:alpha w14:val="60000"/>
            </w14:srgbClr>
          </w14:shadow>
        </w:rPr>
      </w:pPr>
    </w:p>
    <w:p w:rsidR="00383A3B" w:rsidRPr="000C6CF1" w:rsidRDefault="00383A3B">
      <w:pPr>
        <w:pStyle w:val="BodyText3"/>
        <w:spacing w:line="360" w:lineRule="auto"/>
        <w:rPr>
          <w:rStyle w:val="Strong"/>
          <w:sz w:val="16"/>
          <w:szCs w:val="16"/>
          <w14:shadow w14:blurRad="50800" w14:dist="38100" w14:dir="2700000" w14:sx="100000" w14:sy="100000" w14:kx="0" w14:ky="0" w14:algn="tl">
            <w14:srgbClr w14:val="000000">
              <w14:alpha w14:val="60000"/>
            </w14:srgbClr>
          </w14:shadow>
        </w:rPr>
      </w:pPr>
    </w:p>
    <w:p w:rsidR="00383A3B" w:rsidRDefault="009E658B">
      <w:pPr>
        <w:pStyle w:val="BodyText3"/>
        <w:spacing w:line="360" w:lineRule="auto"/>
        <w:rPr>
          <w:rFonts w:cs="Arial"/>
          <w:b/>
          <w:bCs/>
          <w:sz w:val="16"/>
          <w:szCs w:val="16"/>
        </w:rPr>
      </w:pPr>
      <w:r w:rsidRPr="000C6CF1">
        <w:rPr>
          <w:rStyle w:val="Strong"/>
          <w:sz w:val="16"/>
          <w:szCs w:val="16"/>
          <w14:shadow w14:blurRad="50800" w14:dist="38100" w14:dir="2700000" w14:sx="100000" w14:sy="100000" w14:kx="0" w14:ky="0" w14:algn="tl">
            <w14:srgbClr w14:val="000000">
              <w14:alpha w14:val="60000"/>
            </w14:srgbClr>
          </w14:shadow>
        </w:rPr>
        <w:t>Professional Experience</w:t>
      </w:r>
      <w:r>
        <w:rPr>
          <w:b/>
          <w:bCs/>
          <w:sz w:val="16"/>
          <w:szCs w:val="16"/>
        </w:rPr>
        <w:t>:</w:t>
      </w:r>
    </w:p>
    <w:p w:rsidR="00383A3B" w:rsidRDefault="009E658B">
      <w:pPr>
        <w:spacing w:line="360" w:lineRule="auto"/>
        <w:rPr>
          <w:rFonts w:ascii="Verdana" w:hAnsi="Verdana" w:cs="Verdana"/>
          <w:sz w:val="16"/>
          <w:szCs w:val="16"/>
        </w:rPr>
      </w:pPr>
      <w:r>
        <w:rPr>
          <w:rFonts w:ascii="Verdana" w:hAnsi="Verdana" w:cs="Verdana"/>
          <w:b/>
          <w:bCs/>
          <w:sz w:val="16"/>
          <w:szCs w:val="16"/>
        </w:rPr>
        <w:t>Project# 1: LIMS</w:t>
      </w:r>
      <w:r>
        <w:rPr>
          <w:rFonts w:ascii="Verdana" w:hAnsi="Verdana" w:cs="Verdana"/>
          <w:b/>
          <w:bCs/>
          <w:sz w:val="16"/>
          <w:szCs w:val="16"/>
          <w:u w:val="single"/>
        </w:rPr>
        <w:t xml:space="preserve"> (Lab Information Management System - Healthcare Industry)</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Duration:  </w:t>
      </w:r>
      <w:r>
        <w:rPr>
          <w:rFonts w:ascii="Verdana" w:hAnsi="Verdana" w:cs="Verdana"/>
          <w:sz w:val="16"/>
          <w:szCs w:val="16"/>
        </w:rPr>
        <w:t>April 2015 - Till Date.</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Role: </w:t>
      </w:r>
      <w:r>
        <w:rPr>
          <w:rFonts w:ascii="Verdana" w:hAnsi="Verdana" w:cs="Verdana"/>
          <w:sz w:val="16"/>
          <w:szCs w:val="16"/>
        </w:rPr>
        <w:t>Analyzing,Designing,Development and Enhancement.</w:t>
      </w:r>
    </w:p>
    <w:p w:rsidR="00383A3B" w:rsidRDefault="009E658B">
      <w:pPr>
        <w:spacing w:line="360" w:lineRule="auto"/>
        <w:rPr>
          <w:rFonts w:ascii="Verdana" w:hAnsi="Verdana" w:cs="Verdana"/>
          <w:b/>
          <w:bCs/>
          <w:sz w:val="16"/>
          <w:szCs w:val="16"/>
        </w:rPr>
      </w:pPr>
      <w:r>
        <w:rPr>
          <w:rFonts w:ascii="Verdana" w:hAnsi="Verdana" w:cs="Verdana"/>
          <w:b/>
          <w:bCs/>
          <w:sz w:val="16"/>
          <w:szCs w:val="16"/>
        </w:rPr>
        <w:t>Project Details:</w:t>
      </w:r>
    </w:p>
    <w:p w:rsidR="00383A3B" w:rsidRDefault="009E658B">
      <w:pPr>
        <w:spacing w:line="360" w:lineRule="auto"/>
        <w:ind w:firstLine="720"/>
        <w:rPr>
          <w:rFonts w:ascii="Verdana" w:hAnsi="Verdana" w:cs="Verdana"/>
          <w:sz w:val="16"/>
          <w:szCs w:val="16"/>
        </w:rPr>
      </w:pPr>
      <w:r>
        <w:rPr>
          <w:rFonts w:ascii="Verdana" w:hAnsi="Verdana"/>
          <w:bCs/>
          <w:sz w:val="16"/>
          <w:szCs w:val="16"/>
        </w:rPr>
        <w:t>LIMS is a cloud based application which effectively handles all the data of a patient with</w:t>
      </w:r>
      <w:r>
        <w:rPr>
          <w:rFonts w:ascii="Verdana" w:hAnsi="Verdana"/>
          <w:bCs/>
          <w:sz w:val="16"/>
          <w:szCs w:val="16"/>
        </w:rPr>
        <w:t xml:space="preserve"> excellent security and accessibility.It is a anytime anywhere on browser application with high user friendly.It is a workflow driven model with ample features like Complex commercial billing, Sample Collection Process,Paperless E-Work-lists,Instrument int</w:t>
      </w:r>
      <w:r>
        <w:rPr>
          <w:rFonts w:ascii="Verdana" w:hAnsi="Verdana"/>
          <w:bCs/>
          <w:sz w:val="16"/>
          <w:szCs w:val="16"/>
        </w:rPr>
        <w:t>erfacing,Test validation rules,formula checks,various levels of approvals,Tool supported reporting,Email and sms configured dispatching of reports.It is fully customized application as per the leading customer in Laboratory domain.</w:t>
      </w:r>
    </w:p>
    <w:p w:rsidR="00383A3B" w:rsidRDefault="009E658B">
      <w:pPr>
        <w:spacing w:line="360" w:lineRule="auto"/>
        <w:rPr>
          <w:rFonts w:ascii="Verdana" w:hAnsi="Verdana" w:cs="Verdana"/>
          <w:b/>
          <w:bCs/>
          <w:sz w:val="16"/>
          <w:szCs w:val="16"/>
        </w:rPr>
      </w:pPr>
      <w:r>
        <w:rPr>
          <w:rFonts w:ascii="Verdana" w:hAnsi="Verdana" w:cs="Verdana"/>
          <w:b/>
          <w:bCs/>
          <w:sz w:val="16"/>
          <w:szCs w:val="16"/>
        </w:rPr>
        <w:t>Responsibilities:</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Develo</w:t>
      </w:r>
      <w:r>
        <w:rPr>
          <w:rFonts w:ascii="Verdana" w:hAnsi="Verdana" w:cs="Verdana"/>
          <w:sz w:val="16"/>
          <w:szCs w:val="16"/>
        </w:rPr>
        <w:t>ped new  modules  WOE(Work order entry) and  Client Ledger to manage  the TSP’s (Thyrocare service provider) accounts and bridging their transaction to thyrocare based on daily utilization works.</w:t>
      </w:r>
    </w:p>
    <w:p w:rsidR="00383A3B" w:rsidRDefault="009E658B">
      <w:pPr>
        <w:widowControl/>
        <w:numPr>
          <w:ilvl w:val="0"/>
          <w:numId w:val="4"/>
        </w:numPr>
        <w:spacing w:line="360" w:lineRule="auto"/>
        <w:rPr>
          <w:rFonts w:ascii="Verdana" w:hAnsi="Verdana"/>
          <w:bCs/>
          <w:sz w:val="16"/>
          <w:szCs w:val="16"/>
        </w:rPr>
      </w:pPr>
      <w:r>
        <w:rPr>
          <w:rFonts w:ascii="Verdana" w:hAnsi="Verdana" w:cs="Verdana"/>
          <w:sz w:val="16"/>
          <w:szCs w:val="16"/>
        </w:rPr>
        <w:t>Participation in touch up with clients and workout for solve</w:t>
      </w:r>
      <w:r>
        <w:rPr>
          <w:rFonts w:ascii="Verdana" w:hAnsi="Verdana" w:cs="Verdana"/>
          <w:sz w:val="16"/>
          <w:szCs w:val="16"/>
        </w:rPr>
        <w:t xml:space="preserve"> any issues while using a process.</w:t>
      </w:r>
    </w:p>
    <w:p w:rsidR="00383A3B" w:rsidRDefault="009E658B">
      <w:pPr>
        <w:widowControl/>
        <w:numPr>
          <w:ilvl w:val="0"/>
          <w:numId w:val="4"/>
        </w:numPr>
        <w:spacing w:line="360" w:lineRule="auto"/>
        <w:rPr>
          <w:rFonts w:ascii="Verdana" w:hAnsi="Verdana" w:cs="Verdana"/>
          <w:sz w:val="16"/>
          <w:szCs w:val="16"/>
        </w:rPr>
      </w:pPr>
      <w:r>
        <w:rPr>
          <w:rFonts w:ascii="Verdana" w:hAnsi="Verdana"/>
          <w:bCs/>
          <w:sz w:val="16"/>
          <w:szCs w:val="16"/>
        </w:rPr>
        <w:t>Worked for multiple client support and customization.</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Code review for the team and review of diverse documents.</w:t>
      </w:r>
    </w:p>
    <w:p w:rsidR="00383A3B" w:rsidRDefault="009E658B">
      <w:pPr>
        <w:spacing w:line="360" w:lineRule="auto"/>
        <w:rPr>
          <w:rFonts w:ascii="Verdana" w:hAnsi="Verdana" w:cs="Verdana"/>
          <w:sz w:val="16"/>
          <w:szCs w:val="16"/>
        </w:rPr>
      </w:pPr>
      <w:r>
        <w:rPr>
          <w:rFonts w:ascii="Verdana" w:hAnsi="Verdana" w:cs="Verdana"/>
          <w:b/>
          <w:bCs/>
          <w:sz w:val="16"/>
          <w:szCs w:val="16"/>
        </w:rPr>
        <w:t>Role:</w:t>
      </w:r>
      <w:r>
        <w:rPr>
          <w:rFonts w:ascii="Verdana" w:hAnsi="Verdana" w:cs="Verdana"/>
          <w:sz w:val="16"/>
          <w:szCs w:val="16"/>
        </w:rPr>
        <w:tab/>
      </w:r>
    </w:p>
    <w:p w:rsidR="00383A3B" w:rsidRDefault="009E658B">
      <w:pPr>
        <w:widowControl/>
        <w:numPr>
          <w:ilvl w:val="0"/>
          <w:numId w:val="5"/>
        </w:numPr>
        <w:spacing w:line="360" w:lineRule="auto"/>
        <w:rPr>
          <w:rFonts w:ascii="Verdana" w:hAnsi="Verdana" w:cs="Verdana"/>
          <w:sz w:val="16"/>
          <w:szCs w:val="16"/>
        </w:rPr>
      </w:pPr>
      <w:r>
        <w:rPr>
          <w:rFonts w:ascii="Verdana" w:hAnsi="Verdana" w:cs="Verdana"/>
          <w:sz w:val="16"/>
          <w:szCs w:val="16"/>
        </w:rPr>
        <w:t>Involved in requirement analysis and identifying the components through Data Flow Diagram.</w:t>
      </w:r>
    </w:p>
    <w:p w:rsidR="00383A3B" w:rsidRDefault="009E658B">
      <w:pPr>
        <w:widowControl/>
        <w:numPr>
          <w:ilvl w:val="0"/>
          <w:numId w:val="5"/>
        </w:numPr>
        <w:spacing w:line="360" w:lineRule="auto"/>
        <w:rPr>
          <w:rFonts w:ascii="Verdana" w:hAnsi="Verdana" w:cs="Verdana"/>
          <w:sz w:val="16"/>
          <w:szCs w:val="16"/>
        </w:rPr>
      </w:pPr>
      <w:r>
        <w:rPr>
          <w:rFonts w:ascii="Verdana" w:hAnsi="Verdana" w:cs="Verdana"/>
          <w:sz w:val="16"/>
          <w:szCs w:val="16"/>
        </w:rPr>
        <w:t>Involved in</w:t>
      </w:r>
      <w:r>
        <w:rPr>
          <w:rFonts w:ascii="Verdana" w:hAnsi="Verdana" w:cs="Verdana"/>
          <w:sz w:val="16"/>
          <w:szCs w:val="16"/>
        </w:rPr>
        <w:t xml:space="preserve"> developing the C# Component.</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Environment: </w:t>
      </w:r>
      <w:r>
        <w:rPr>
          <w:rFonts w:ascii="Verdana" w:hAnsi="Verdana" w:cs="Verdana"/>
          <w:sz w:val="16"/>
          <w:szCs w:val="16"/>
        </w:rPr>
        <w:t>Asp. Net,WCF,Win service,Web service,JSON,Jquery,C#, Ajax, JavaScript, Bootstrap,IIS 6.0 and SQL Server 2005&amp;2008.</w:t>
      </w:r>
    </w:p>
    <w:p w:rsidR="00383A3B" w:rsidRDefault="00383A3B">
      <w:pPr>
        <w:spacing w:line="360" w:lineRule="auto"/>
        <w:rPr>
          <w:rFonts w:ascii="Verdana" w:hAnsi="Verdana" w:cs="Verdana"/>
          <w:b/>
          <w:bCs/>
          <w:sz w:val="16"/>
          <w:szCs w:val="16"/>
        </w:rPr>
      </w:pPr>
    </w:p>
    <w:p w:rsidR="00383A3B" w:rsidRPr="000C6CF1" w:rsidRDefault="009E658B">
      <w:pPr>
        <w:spacing w:line="360" w:lineRule="auto"/>
        <w:rPr>
          <w:rFonts w:ascii="Verdana" w:hAnsi="Verdana" w:cs="Verdana"/>
          <w:b/>
          <w:bCs/>
          <w:sz w:val="16"/>
          <w:szCs w:val="16"/>
          <w14:shadow w14:blurRad="50800" w14:dist="38100" w14:dir="2700000" w14:sx="100000" w14:sy="100000" w14:kx="0" w14:ky="0" w14:algn="tl">
            <w14:srgbClr w14:val="000000">
              <w14:alpha w14:val="60000"/>
            </w14:srgbClr>
          </w14:shadow>
        </w:rPr>
      </w:pPr>
      <w:r>
        <w:rPr>
          <w:rFonts w:ascii="Verdana" w:hAnsi="Verdana" w:cs="Verdana"/>
          <w:b/>
          <w:bCs/>
          <w:sz w:val="16"/>
          <w:szCs w:val="16"/>
        </w:rPr>
        <w:t xml:space="preserve">Project# 2: </w:t>
      </w:r>
      <w:r w:rsidRPr="000C6CF1">
        <w:rPr>
          <w:rFonts w:ascii="Verdana" w:hAnsi="Verdana" w:cs="Verdana"/>
          <w:b/>
          <w:bCs/>
          <w:sz w:val="16"/>
          <w:szCs w:val="16"/>
          <w14:shadow w14:blurRad="50800" w14:dist="38100" w14:dir="2700000" w14:sx="100000" w14:sy="100000" w14:kx="0" w14:ky="0" w14:algn="tl">
            <w14:srgbClr w14:val="000000">
              <w14:alpha w14:val="60000"/>
            </w14:srgbClr>
          </w14:shadow>
        </w:rPr>
        <w:t>PXD Portal</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Duration:   </w:t>
      </w:r>
      <w:r>
        <w:rPr>
          <w:rFonts w:ascii="Verdana" w:hAnsi="Verdana" w:cs="Verdana"/>
          <w:sz w:val="16"/>
          <w:szCs w:val="16"/>
        </w:rPr>
        <w:t xml:space="preserve"> September 2013 – April 2015.</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Role: </w:t>
      </w:r>
      <w:r>
        <w:rPr>
          <w:rFonts w:ascii="Verdana" w:hAnsi="Verdana" w:cs="Verdana"/>
          <w:sz w:val="16"/>
          <w:szCs w:val="16"/>
        </w:rPr>
        <w:t>Analyzing,Designing,Development and Enhancement.</w:t>
      </w:r>
    </w:p>
    <w:p w:rsidR="00383A3B" w:rsidRDefault="009E658B">
      <w:pPr>
        <w:spacing w:line="360" w:lineRule="auto"/>
        <w:rPr>
          <w:rFonts w:ascii="Verdana" w:hAnsi="Verdana" w:cs="Verdana"/>
          <w:b/>
          <w:bCs/>
          <w:sz w:val="16"/>
          <w:szCs w:val="16"/>
        </w:rPr>
      </w:pPr>
      <w:r>
        <w:rPr>
          <w:rFonts w:ascii="Verdana" w:hAnsi="Verdana" w:cs="Verdana"/>
          <w:b/>
          <w:bCs/>
          <w:sz w:val="16"/>
          <w:szCs w:val="16"/>
        </w:rPr>
        <w:t>Project Details:</w:t>
      </w:r>
    </w:p>
    <w:p w:rsidR="00383A3B" w:rsidRDefault="009E658B">
      <w:pPr>
        <w:spacing w:line="360" w:lineRule="auto"/>
        <w:ind w:firstLine="720"/>
        <w:rPr>
          <w:rFonts w:ascii="Verdana" w:hAnsi="Verdana" w:cs="Verdana"/>
          <w:sz w:val="16"/>
          <w:szCs w:val="16"/>
        </w:rPr>
      </w:pPr>
      <w:r>
        <w:rPr>
          <w:rFonts w:ascii="Verdana" w:hAnsi="Verdana" w:cs="Verdana"/>
          <w:sz w:val="16"/>
          <w:szCs w:val="16"/>
        </w:rPr>
        <w:t xml:space="preserve">It is an ERP for Release Order (RO). The release order controls of the flow of Film Digital Process (FDP) which agreed with Customer and Company.  The FDP provide services as advertisement, </w:t>
      </w:r>
      <w:r>
        <w:rPr>
          <w:rFonts w:ascii="Verdana" w:hAnsi="Verdana" w:cs="Verdana"/>
          <w:sz w:val="16"/>
          <w:szCs w:val="16"/>
        </w:rPr>
        <w:t xml:space="preserve">Film or Trailer. If advertisement or trailer project related working team push the logs (a log file as input data) from certain theaters(as per PXD register) to given as input. Prospectus PXD team group the log file as per RO file then generated a report </w:t>
      </w:r>
      <w:r>
        <w:rPr>
          <w:rFonts w:ascii="Verdana" w:hAnsi="Verdana" w:cs="Verdana"/>
          <w:sz w:val="16"/>
          <w:szCs w:val="16"/>
        </w:rPr>
        <w:lastRenderedPageBreak/>
        <w:t>a</w:t>
      </w:r>
      <w:r>
        <w:rPr>
          <w:rFonts w:ascii="Verdana" w:hAnsi="Verdana" w:cs="Verdana"/>
          <w:sz w:val="16"/>
          <w:szCs w:val="16"/>
        </w:rPr>
        <w:t>nd invoicing to certain clients.</w:t>
      </w:r>
    </w:p>
    <w:p w:rsidR="00383A3B" w:rsidRDefault="009E658B">
      <w:pPr>
        <w:spacing w:line="360" w:lineRule="auto"/>
        <w:rPr>
          <w:rFonts w:ascii="Verdana" w:hAnsi="Verdana" w:cs="Verdana"/>
          <w:b/>
          <w:bCs/>
          <w:sz w:val="16"/>
          <w:szCs w:val="16"/>
        </w:rPr>
      </w:pPr>
      <w:r>
        <w:rPr>
          <w:rFonts w:ascii="Verdana" w:hAnsi="Verdana" w:cs="Verdana"/>
          <w:b/>
          <w:bCs/>
          <w:sz w:val="16"/>
          <w:szCs w:val="16"/>
        </w:rPr>
        <w:t>Responsibilities:</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Developed complex sub modules like segregate a abstract data(based on RO) from pushing log file and grouping it properly, send a mail when every time a key will be generated, Maintaining a group of log fil</w:t>
      </w:r>
      <w:r>
        <w:rPr>
          <w:rFonts w:ascii="Verdana" w:hAnsi="Verdana" w:cs="Verdana"/>
          <w:sz w:val="16"/>
          <w:szCs w:val="16"/>
        </w:rPr>
        <w:t>e.</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Participation in creating theater confirmation listing auto mailer reports and auto log pulling (PXD registered theaters log file pulled down using V-Sat connectivity) file containing list  auto mailer reports.</w:t>
      </w:r>
    </w:p>
    <w:p w:rsidR="00383A3B" w:rsidRDefault="009E658B">
      <w:pPr>
        <w:spacing w:line="360" w:lineRule="auto"/>
        <w:rPr>
          <w:rFonts w:ascii="Verdana" w:hAnsi="Verdana" w:cs="Verdana"/>
          <w:sz w:val="16"/>
          <w:szCs w:val="16"/>
        </w:rPr>
      </w:pPr>
      <w:r>
        <w:rPr>
          <w:rFonts w:ascii="Verdana" w:hAnsi="Verdana" w:cs="Verdana"/>
          <w:b/>
          <w:bCs/>
          <w:sz w:val="16"/>
          <w:szCs w:val="16"/>
        </w:rPr>
        <w:t>Role:</w:t>
      </w:r>
      <w:r>
        <w:rPr>
          <w:rFonts w:ascii="Verdana" w:hAnsi="Verdana" w:cs="Verdana"/>
          <w:sz w:val="16"/>
          <w:szCs w:val="16"/>
        </w:rPr>
        <w:tab/>
      </w:r>
    </w:p>
    <w:p w:rsidR="00383A3B" w:rsidRDefault="009E658B">
      <w:pPr>
        <w:widowControl/>
        <w:numPr>
          <w:ilvl w:val="0"/>
          <w:numId w:val="5"/>
        </w:numPr>
        <w:spacing w:line="360" w:lineRule="auto"/>
        <w:rPr>
          <w:rFonts w:ascii="Verdana" w:hAnsi="Verdana" w:cs="Verdana"/>
          <w:sz w:val="16"/>
          <w:szCs w:val="16"/>
        </w:rPr>
      </w:pPr>
      <w:r>
        <w:rPr>
          <w:rFonts w:ascii="Verdana" w:hAnsi="Verdana" w:cs="Verdana"/>
          <w:sz w:val="16"/>
          <w:szCs w:val="16"/>
        </w:rPr>
        <w:t>Involved in requirement analysis wi</w:t>
      </w:r>
      <w:r>
        <w:rPr>
          <w:rFonts w:ascii="Verdana" w:hAnsi="Verdana" w:cs="Verdana"/>
          <w:sz w:val="16"/>
          <w:szCs w:val="16"/>
        </w:rPr>
        <w:t>th Project Manager and identifying the components through Data Flow Diagram and generate the process based reports then involved to improve this project to enable other regions of Prasad corporation.</w:t>
      </w:r>
    </w:p>
    <w:p w:rsidR="00383A3B" w:rsidRDefault="009E658B">
      <w:pPr>
        <w:tabs>
          <w:tab w:val="left" w:pos="1440"/>
          <w:tab w:val="left" w:pos="1800"/>
        </w:tabs>
        <w:spacing w:line="240" w:lineRule="auto"/>
        <w:rPr>
          <w:rFonts w:ascii="Verdana" w:hAnsi="Verdana" w:cs="Verdana"/>
          <w:b/>
          <w:bCs/>
          <w:sz w:val="16"/>
          <w:szCs w:val="16"/>
        </w:rPr>
      </w:pPr>
      <w:r>
        <w:rPr>
          <w:rFonts w:ascii="Verdana" w:hAnsi="Verdana" w:cs="Verdana"/>
          <w:b/>
          <w:bCs/>
          <w:sz w:val="16"/>
          <w:szCs w:val="16"/>
        </w:rPr>
        <w:t>Environment:</w:t>
      </w:r>
      <w:r>
        <w:rPr>
          <w:rFonts w:ascii="Verdana" w:hAnsi="Verdana" w:cs="Verdana"/>
          <w:sz w:val="16"/>
          <w:szCs w:val="16"/>
        </w:rPr>
        <w:t xml:space="preserve"> Asp. Net,Win service,Web service,JSON,Jquer</w:t>
      </w:r>
      <w:r>
        <w:rPr>
          <w:rFonts w:ascii="Verdana" w:hAnsi="Verdana" w:cs="Verdana"/>
          <w:sz w:val="16"/>
          <w:szCs w:val="16"/>
        </w:rPr>
        <w:t>y,C#, Ajax, JavaScript, Bootstrap,IIS 6.0 and SQL</w:t>
      </w:r>
      <w:r>
        <w:rPr>
          <w:rFonts w:ascii="Verdana" w:hAnsi="Verdana" w:cs="Verdana"/>
          <w:sz w:val="16"/>
          <w:szCs w:val="16"/>
        </w:rPr>
        <w:t xml:space="preserve"> </w:t>
      </w:r>
      <w:r>
        <w:rPr>
          <w:rFonts w:ascii="Verdana" w:hAnsi="Verdana" w:cs="Verdana"/>
          <w:sz w:val="16"/>
          <w:szCs w:val="16"/>
        </w:rPr>
        <w:t>Server 2005&amp;2008.</w:t>
      </w:r>
    </w:p>
    <w:p w:rsidR="00383A3B" w:rsidRDefault="00383A3B">
      <w:pPr>
        <w:spacing w:line="360" w:lineRule="auto"/>
        <w:rPr>
          <w:rFonts w:ascii="Verdana" w:hAnsi="Verdana" w:cs="Verdana"/>
          <w:b/>
          <w:bCs/>
          <w:sz w:val="16"/>
          <w:szCs w:val="16"/>
        </w:rPr>
      </w:pPr>
    </w:p>
    <w:p w:rsidR="00383A3B" w:rsidRPr="000C6CF1" w:rsidRDefault="009E658B">
      <w:pPr>
        <w:spacing w:line="360" w:lineRule="auto"/>
        <w:rPr>
          <w:rFonts w:ascii="Verdana" w:hAnsi="Verdana" w:cs="Verdana"/>
          <w:b/>
          <w:bCs/>
          <w:sz w:val="16"/>
          <w:szCs w:val="16"/>
          <w14:shadow w14:blurRad="50800" w14:dist="38100" w14:dir="2700000" w14:sx="100000" w14:sy="100000" w14:kx="0" w14:ky="0" w14:algn="tl">
            <w14:srgbClr w14:val="000000">
              <w14:alpha w14:val="60000"/>
            </w14:srgbClr>
          </w14:shadow>
        </w:rPr>
      </w:pPr>
      <w:r>
        <w:rPr>
          <w:rFonts w:ascii="Verdana" w:hAnsi="Verdana" w:cs="Verdana"/>
          <w:b/>
          <w:bCs/>
          <w:sz w:val="16"/>
          <w:szCs w:val="16"/>
        </w:rPr>
        <w:t xml:space="preserve">Project# 3: </w:t>
      </w:r>
      <w:r w:rsidRPr="000C6CF1">
        <w:rPr>
          <w:rFonts w:ascii="Verdana" w:hAnsi="Verdana" w:cs="Verdana"/>
          <w:b/>
          <w:bCs/>
          <w:sz w:val="16"/>
          <w:szCs w:val="16"/>
          <w14:shadow w14:blurRad="50800" w14:dist="38100" w14:dir="2700000" w14:sx="100000" w14:sy="100000" w14:kx="0" w14:ky="0" w14:algn="tl">
            <w14:srgbClr w14:val="000000">
              <w14:alpha w14:val="60000"/>
            </w14:srgbClr>
          </w14:shadow>
        </w:rPr>
        <w:t>Prasad Portal</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Duration:   </w:t>
      </w:r>
      <w:r>
        <w:rPr>
          <w:rFonts w:ascii="Verdana" w:hAnsi="Verdana" w:cs="Verdana"/>
          <w:sz w:val="16"/>
          <w:szCs w:val="16"/>
        </w:rPr>
        <w:t xml:space="preserve"> September 2013 – April 2015.</w:t>
      </w:r>
    </w:p>
    <w:p w:rsidR="00383A3B" w:rsidRDefault="009E658B">
      <w:pPr>
        <w:spacing w:line="360" w:lineRule="auto"/>
        <w:rPr>
          <w:rFonts w:ascii="Verdana" w:hAnsi="Verdana" w:cs="Verdana"/>
          <w:sz w:val="16"/>
          <w:szCs w:val="16"/>
        </w:rPr>
      </w:pPr>
      <w:r>
        <w:rPr>
          <w:rFonts w:ascii="Verdana" w:hAnsi="Verdana" w:cs="Verdana"/>
          <w:b/>
          <w:bCs/>
          <w:sz w:val="16"/>
          <w:szCs w:val="16"/>
        </w:rPr>
        <w:t xml:space="preserve">Role: </w:t>
      </w:r>
      <w:r>
        <w:rPr>
          <w:rFonts w:ascii="Verdana" w:hAnsi="Verdana" w:cs="Verdana"/>
          <w:sz w:val="16"/>
          <w:szCs w:val="16"/>
        </w:rPr>
        <w:t>Analyzing,Designing,Development and Enhancement.</w:t>
      </w:r>
    </w:p>
    <w:p w:rsidR="00383A3B" w:rsidRDefault="009E658B">
      <w:pPr>
        <w:spacing w:line="360" w:lineRule="auto"/>
        <w:rPr>
          <w:rFonts w:ascii="Verdana" w:hAnsi="Verdana" w:cs="Verdana"/>
          <w:b/>
          <w:bCs/>
          <w:sz w:val="16"/>
          <w:szCs w:val="16"/>
        </w:rPr>
      </w:pPr>
      <w:r>
        <w:rPr>
          <w:rFonts w:ascii="Verdana" w:hAnsi="Verdana" w:cs="Verdana"/>
          <w:b/>
          <w:bCs/>
          <w:sz w:val="16"/>
          <w:szCs w:val="16"/>
        </w:rPr>
        <w:t>Project Details:</w:t>
      </w:r>
    </w:p>
    <w:p w:rsidR="00383A3B" w:rsidRDefault="009E658B">
      <w:pPr>
        <w:spacing w:line="360" w:lineRule="auto"/>
        <w:ind w:firstLine="720"/>
        <w:rPr>
          <w:rFonts w:ascii="Verdana" w:hAnsi="Verdana" w:cs="Verdana"/>
          <w:sz w:val="16"/>
          <w:szCs w:val="16"/>
        </w:rPr>
      </w:pPr>
      <w:r>
        <w:rPr>
          <w:rFonts w:ascii="Verdana" w:hAnsi="Verdana" w:cs="Verdana"/>
          <w:sz w:val="16"/>
          <w:szCs w:val="16"/>
        </w:rPr>
        <w:t>It is an ERP for Sales order, Film Restoration,</w:t>
      </w:r>
      <w:r>
        <w:rPr>
          <w:rFonts w:ascii="Verdana" w:hAnsi="Verdana" w:cs="Verdana"/>
          <w:sz w:val="16"/>
          <w:szCs w:val="16"/>
        </w:rPr>
        <w:t xml:space="preserve"> CG, Scanning, Recording, Audio, HD Telecine and other services. The work team enters the details for certain services for the whole day and before enter a information about    Project and assign a project and team, then to enter the input details. Each te</w:t>
      </w:r>
      <w:r>
        <w:rPr>
          <w:rFonts w:ascii="Verdana" w:hAnsi="Verdana" w:cs="Verdana"/>
          <w:sz w:val="16"/>
          <w:szCs w:val="16"/>
        </w:rPr>
        <w:t>am work based on work order from the sales team, if scanning the corresponding teams like DI, CG, RST or sales given the work order.</w:t>
      </w:r>
    </w:p>
    <w:p w:rsidR="00383A3B" w:rsidRDefault="009E658B">
      <w:pPr>
        <w:spacing w:line="360" w:lineRule="auto"/>
        <w:rPr>
          <w:rFonts w:ascii="Verdana" w:hAnsi="Verdana" w:cs="Verdana"/>
          <w:b/>
          <w:bCs/>
          <w:sz w:val="16"/>
          <w:szCs w:val="16"/>
        </w:rPr>
      </w:pPr>
      <w:r>
        <w:rPr>
          <w:rFonts w:ascii="Verdana" w:hAnsi="Verdana" w:cs="Verdana"/>
          <w:b/>
          <w:bCs/>
          <w:sz w:val="16"/>
          <w:szCs w:val="16"/>
        </w:rPr>
        <w:t>Role &amp; Responsibilities:</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Developed complex sub modules like Scanning and Recording(S&amp;R),DI, CG, RST and Push the daily QW(Q</w:t>
      </w:r>
      <w:r>
        <w:rPr>
          <w:rFonts w:ascii="Verdana" w:hAnsi="Verdana" w:cs="Verdana"/>
          <w:sz w:val="16"/>
          <w:szCs w:val="16"/>
        </w:rPr>
        <w:t>uote Works) MS-Access file to MS-SQL certain sales details table and also send the auto mailer reports  based on  daily utilization works in certain teams.</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Participation in touch up with clients and workout for solve any issues while using a process.</w:t>
      </w:r>
    </w:p>
    <w:p w:rsidR="00383A3B" w:rsidRDefault="009E658B">
      <w:pPr>
        <w:widowControl/>
        <w:numPr>
          <w:ilvl w:val="0"/>
          <w:numId w:val="4"/>
        </w:numPr>
        <w:spacing w:line="360" w:lineRule="auto"/>
        <w:rPr>
          <w:rFonts w:ascii="Verdana" w:hAnsi="Verdana" w:cs="Verdana"/>
          <w:sz w:val="16"/>
          <w:szCs w:val="16"/>
        </w:rPr>
      </w:pPr>
      <w:r>
        <w:rPr>
          <w:rFonts w:ascii="Verdana" w:hAnsi="Verdana" w:cs="Verdana"/>
          <w:sz w:val="16"/>
          <w:szCs w:val="16"/>
        </w:rPr>
        <w:t>Discuss with Team to improve a module and also discuss about new preparation and maintenance, for other product processors.</w:t>
      </w:r>
    </w:p>
    <w:p w:rsidR="00383A3B" w:rsidRDefault="009E658B">
      <w:pPr>
        <w:widowControl/>
        <w:numPr>
          <w:ilvl w:val="0"/>
          <w:numId w:val="5"/>
        </w:numPr>
        <w:spacing w:line="360" w:lineRule="auto"/>
        <w:rPr>
          <w:rFonts w:ascii="Verdana" w:hAnsi="Verdana" w:cs="Verdana"/>
          <w:sz w:val="16"/>
          <w:szCs w:val="16"/>
        </w:rPr>
      </w:pPr>
      <w:r>
        <w:rPr>
          <w:rFonts w:ascii="Verdana" w:hAnsi="Verdana" w:cs="Verdana"/>
          <w:sz w:val="16"/>
          <w:szCs w:val="16"/>
        </w:rPr>
        <w:t>Involved in requirement analysis and identifying the components through Data Flow Diagram.</w:t>
      </w:r>
    </w:p>
    <w:p w:rsidR="00383A3B" w:rsidRDefault="009E658B">
      <w:pPr>
        <w:widowControl/>
        <w:numPr>
          <w:ilvl w:val="0"/>
          <w:numId w:val="5"/>
        </w:numPr>
        <w:spacing w:line="360" w:lineRule="auto"/>
        <w:rPr>
          <w:rFonts w:ascii="Verdana" w:hAnsi="Verdana" w:cs="Verdana"/>
          <w:sz w:val="16"/>
          <w:szCs w:val="16"/>
        </w:rPr>
      </w:pPr>
      <w:r>
        <w:rPr>
          <w:rFonts w:ascii="Verdana" w:hAnsi="Verdana" w:cs="Verdana"/>
          <w:sz w:val="16"/>
          <w:szCs w:val="16"/>
        </w:rPr>
        <w:t>Involved in developing the C# Component.</w:t>
      </w:r>
    </w:p>
    <w:p w:rsidR="00383A3B" w:rsidRDefault="009E658B">
      <w:pPr>
        <w:spacing w:line="360" w:lineRule="auto"/>
        <w:rPr>
          <w:rFonts w:ascii="Verdana" w:hAnsi="Verdana" w:cs="Verdana"/>
          <w:sz w:val="16"/>
          <w:szCs w:val="16"/>
        </w:rPr>
      </w:pPr>
      <w:r>
        <w:rPr>
          <w:rFonts w:ascii="Verdana" w:hAnsi="Verdana" w:cs="Verdana"/>
          <w:b/>
          <w:bCs/>
          <w:sz w:val="16"/>
          <w:szCs w:val="16"/>
        </w:rPr>
        <w:t>Environment: Asp. Net</w:t>
      </w:r>
      <w:r>
        <w:rPr>
          <w:rFonts w:ascii="Verdana" w:hAnsi="Verdana" w:cs="Verdana"/>
          <w:sz w:val="16"/>
          <w:szCs w:val="16"/>
        </w:rPr>
        <w:t>, Asp. Net,Win service,Web service,JSON,Jquery,C#, Ajax, JavaScript, Bootstrap,IIS 6.0 and SQL Server 2005&amp;2008.</w:t>
      </w:r>
    </w:p>
    <w:p w:rsidR="00383A3B" w:rsidRDefault="00383A3B">
      <w:pPr>
        <w:widowControl/>
        <w:spacing w:before="100" w:after="100" w:line="360" w:lineRule="auto"/>
        <w:rPr>
          <w:rFonts w:ascii="Verdana" w:hAnsi="Verdana" w:cs="Verdana"/>
          <w:b/>
          <w:bCs/>
          <w:sz w:val="16"/>
          <w:szCs w:val="16"/>
        </w:rPr>
      </w:pPr>
    </w:p>
    <w:p w:rsidR="00383A3B" w:rsidRDefault="009E658B">
      <w:pPr>
        <w:widowControl/>
        <w:spacing w:before="100" w:after="100" w:line="360" w:lineRule="auto"/>
        <w:rPr>
          <w:rFonts w:ascii="Verdana" w:hAnsi="Verdana" w:cs="Verdana"/>
          <w:sz w:val="16"/>
          <w:szCs w:val="16"/>
        </w:rPr>
      </w:pPr>
      <w:r>
        <w:rPr>
          <w:rFonts w:ascii="Verdana" w:hAnsi="Verdana" w:cs="Verdana"/>
          <w:b/>
          <w:bCs/>
          <w:sz w:val="16"/>
          <w:szCs w:val="16"/>
        </w:rPr>
        <w:t>Date of Birth</w:t>
      </w:r>
      <w:r>
        <w:rPr>
          <w:rFonts w:ascii="Verdana" w:hAnsi="Verdana" w:cs="Verdana"/>
          <w:sz w:val="16"/>
          <w:szCs w:val="16"/>
        </w:rPr>
        <w:t>: 02 Jun 1990</w:t>
      </w:r>
    </w:p>
    <w:p w:rsidR="00383A3B" w:rsidRDefault="009E658B">
      <w:pPr>
        <w:spacing w:line="360" w:lineRule="auto"/>
        <w:rPr>
          <w:rFonts w:ascii="Verdana" w:hAnsi="Verdana" w:cs="Verdana"/>
          <w:sz w:val="16"/>
          <w:szCs w:val="16"/>
        </w:rPr>
      </w:pPr>
      <w:r>
        <w:rPr>
          <w:rFonts w:ascii="Verdana" w:hAnsi="Verdana" w:cs="Verdana"/>
          <w:b/>
          <w:bCs/>
          <w:sz w:val="16"/>
          <w:szCs w:val="16"/>
        </w:rPr>
        <w:lastRenderedPageBreak/>
        <w:t xml:space="preserve">Place </w:t>
      </w:r>
      <w:r>
        <w:rPr>
          <w:rFonts w:ascii="Verdana" w:hAnsi="Verdana" w:cs="Verdana"/>
          <w:sz w:val="16"/>
          <w:szCs w:val="16"/>
        </w:rPr>
        <w:t xml:space="preserve">: Chennai                                                   </w:t>
      </w:r>
      <w:r>
        <w:rPr>
          <w:rFonts w:ascii="Verdana" w:hAnsi="Verdana" w:cs="Verdana"/>
          <w:sz w:val="16"/>
          <w:szCs w:val="16"/>
        </w:rPr>
        <w:tab/>
      </w:r>
      <w:r>
        <w:rPr>
          <w:rFonts w:ascii="Verdana" w:hAnsi="Verdana" w:cs="Verdana"/>
          <w:sz w:val="16"/>
          <w:szCs w:val="16"/>
        </w:rPr>
        <w:tab/>
      </w:r>
      <w:r>
        <w:rPr>
          <w:rFonts w:ascii="Verdana" w:hAnsi="Verdana" w:cs="Verdana"/>
          <w:sz w:val="16"/>
          <w:szCs w:val="16"/>
        </w:rPr>
        <w:tab/>
      </w:r>
      <w:r>
        <w:rPr>
          <w:rFonts w:ascii="Verdana" w:hAnsi="Verdana" w:cs="Verdana"/>
          <w:sz w:val="16"/>
          <w:szCs w:val="16"/>
        </w:rPr>
        <w:tab/>
      </w:r>
      <w:r>
        <w:rPr>
          <w:rFonts w:ascii="Verdana" w:hAnsi="Verdana" w:cs="Verdana"/>
          <w:sz w:val="16"/>
          <w:szCs w:val="16"/>
        </w:rPr>
        <w:tab/>
        <w:t xml:space="preserve">   </w:t>
      </w:r>
      <w:r>
        <w:rPr>
          <w:rFonts w:ascii="Verdana" w:hAnsi="Verdana" w:cs="Verdana"/>
          <w:b/>
          <w:bCs/>
          <w:sz w:val="16"/>
          <w:szCs w:val="16"/>
        </w:rPr>
        <w:t>(KAMARAJAN C)</w:t>
      </w:r>
      <w:r>
        <w:rPr>
          <w:rFonts w:ascii="Verdana" w:hAnsi="Verdana" w:cs="Verdana"/>
          <w:sz w:val="16"/>
          <w:szCs w:val="16"/>
        </w:rPr>
        <w:t xml:space="preserve">              </w:t>
      </w:r>
    </w:p>
    <w:sectPr w:rsidR="00383A3B">
      <w:footerReference w:type="default" r:id="rId9"/>
      <w:pgSz w:w="12240" w:h="15840"/>
      <w:pgMar w:top="720" w:right="1260" w:bottom="7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58B" w:rsidRDefault="009E658B">
      <w:pPr>
        <w:spacing w:after="0" w:line="240" w:lineRule="auto"/>
      </w:pPr>
      <w:r>
        <w:separator/>
      </w:r>
    </w:p>
  </w:endnote>
  <w:endnote w:type="continuationSeparator" w:id="0">
    <w:p w:rsidR="009E658B" w:rsidRDefault="009E6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3B" w:rsidRDefault="009E658B">
    <w:pPr>
      <w:pStyle w:val="Footer"/>
      <w:jc w:val="righ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58B" w:rsidRDefault="009E658B">
      <w:pPr>
        <w:spacing w:after="0" w:line="240" w:lineRule="auto"/>
      </w:pPr>
      <w:r>
        <w:separator/>
      </w:r>
    </w:p>
  </w:footnote>
  <w:footnote w:type="continuationSeparator" w:id="0">
    <w:p w:rsidR="009E658B" w:rsidRDefault="009E6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left" w:pos="720"/>
        </w:tabs>
        <w:ind w:left="720" w:hanging="360"/>
      </w:pPr>
      <w:rPr>
        <w:rFonts w:ascii="Wingdings" w:hAnsi="Wingdings" w:cs="Wingdings"/>
      </w:rPr>
    </w:lvl>
  </w:abstractNum>
  <w:abstractNum w:abstractNumId="1">
    <w:nsid w:val="00000003"/>
    <w:multiLevelType w:val="singleLevel"/>
    <w:tmpl w:val="00000003"/>
    <w:lvl w:ilvl="0">
      <w:start w:val="1"/>
      <w:numFmt w:val="bullet"/>
      <w:lvlText w:val=""/>
      <w:lvlJc w:val="left"/>
      <w:pPr>
        <w:tabs>
          <w:tab w:val="left" w:pos="0"/>
        </w:tabs>
        <w:ind w:left="720" w:hanging="360"/>
      </w:pPr>
      <w:rPr>
        <w:rFonts w:ascii="Wingdings" w:hAnsi="Wingdings" w:cs="Wingdings"/>
      </w:rPr>
    </w:lvl>
  </w:abstractNum>
  <w:abstractNum w:abstractNumId="2">
    <w:nsid w:val="00000004"/>
    <w:multiLevelType w:val="singleLevel"/>
    <w:tmpl w:val="00000004"/>
    <w:lvl w:ilvl="0">
      <w:start w:val="1"/>
      <w:numFmt w:val="bullet"/>
      <w:lvlText w:val=""/>
      <w:lvlJc w:val="left"/>
      <w:pPr>
        <w:tabs>
          <w:tab w:val="left" w:pos="0"/>
        </w:tabs>
        <w:ind w:left="720" w:hanging="360"/>
      </w:pPr>
      <w:rPr>
        <w:rFonts w:ascii="Wingdings" w:hAnsi="Wingdings" w:cs="Wingdings"/>
      </w:rPr>
    </w:lvl>
  </w:abstractNum>
  <w:abstractNum w:abstractNumId="3">
    <w:nsid w:val="00000005"/>
    <w:multiLevelType w:val="singleLevel"/>
    <w:tmpl w:val="00000005"/>
    <w:lvl w:ilvl="0">
      <w:start w:val="1"/>
      <w:numFmt w:val="bullet"/>
      <w:lvlText w:val=""/>
      <w:lvlJc w:val="left"/>
      <w:pPr>
        <w:tabs>
          <w:tab w:val="left" w:pos="720"/>
        </w:tabs>
        <w:ind w:left="720" w:hanging="360"/>
      </w:pPr>
      <w:rPr>
        <w:rFonts w:ascii="Wingdings" w:hAnsi="Wingdings" w:cs="Wingdings"/>
      </w:rPr>
    </w:lvl>
  </w:abstractNum>
  <w:abstractNum w:abstractNumId="4">
    <w:nsid w:val="00000008"/>
    <w:multiLevelType w:val="multilevel"/>
    <w:tmpl w:val="00000008"/>
    <w:lvl w:ilvl="0">
      <w:start w:val="1"/>
      <w:numFmt w:val="bullet"/>
      <w:lvlText w:val=""/>
      <w:lvlJc w:val="left"/>
      <w:pPr>
        <w:tabs>
          <w:tab w:val="left" w:pos="707"/>
        </w:tabs>
        <w:ind w:left="707" w:hanging="283"/>
      </w:pPr>
      <w:rPr>
        <w:rFonts w:ascii="Symbol" w:hAnsi="Symbol" w:cs="Symbol"/>
      </w:rPr>
    </w:lvl>
    <w:lvl w:ilvl="1" w:tentative="1">
      <w:start w:val="1"/>
      <w:numFmt w:val="bullet"/>
      <w:lvlText w:val=""/>
      <w:lvlJc w:val="left"/>
      <w:pPr>
        <w:tabs>
          <w:tab w:val="left" w:pos="1414"/>
        </w:tabs>
        <w:ind w:left="1414" w:hanging="283"/>
      </w:pPr>
      <w:rPr>
        <w:rFonts w:ascii="Symbol" w:hAnsi="Symbol" w:cs="Symbol"/>
      </w:rPr>
    </w:lvl>
    <w:lvl w:ilvl="2" w:tentative="1">
      <w:start w:val="1"/>
      <w:numFmt w:val="bullet"/>
      <w:lvlText w:val=""/>
      <w:lvlJc w:val="left"/>
      <w:pPr>
        <w:tabs>
          <w:tab w:val="left" w:pos="2121"/>
        </w:tabs>
        <w:ind w:left="2121" w:hanging="283"/>
      </w:pPr>
      <w:rPr>
        <w:rFonts w:ascii="Symbol" w:hAnsi="Symbol" w:cs="Symbol"/>
      </w:rPr>
    </w:lvl>
    <w:lvl w:ilvl="3" w:tentative="1">
      <w:start w:val="1"/>
      <w:numFmt w:val="bullet"/>
      <w:lvlText w:val=""/>
      <w:lvlJc w:val="left"/>
      <w:pPr>
        <w:tabs>
          <w:tab w:val="left" w:pos="2828"/>
        </w:tabs>
        <w:ind w:left="2828" w:hanging="283"/>
      </w:pPr>
      <w:rPr>
        <w:rFonts w:ascii="Symbol" w:hAnsi="Symbol" w:cs="Symbol"/>
      </w:rPr>
    </w:lvl>
    <w:lvl w:ilvl="4" w:tentative="1">
      <w:start w:val="1"/>
      <w:numFmt w:val="bullet"/>
      <w:lvlText w:val=""/>
      <w:lvlJc w:val="left"/>
      <w:pPr>
        <w:tabs>
          <w:tab w:val="left" w:pos="3535"/>
        </w:tabs>
        <w:ind w:left="3535" w:hanging="283"/>
      </w:pPr>
      <w:rPr>
        <w:rFonts w:ascii="Symbol" w:hAnsi="Symbol" w:cs="Symbol"/>
      </w:rPr>
    </w:lvl>
    <w:lvl w:ilvl="5" w:tentative="1">
      <w:start w:val="1"/>
      <w:numFmt w:val="bullet"/>
      <w:lvlText w:val=""/>
      <w:lvlJc w:val="left"/>
      <w:pPr>
        <w:tabs>
          <w:tab w:val="left" w:pos="4242"/>
        </w:tabs>
        <w:ind w:left="4242" w:hanging="283"/>
      </w:pPr>
      <w:rPr>
        <w:rFonts w:ascii="Symbol" w:hAnsi="Symbol" w:cs="Symbol"/>
      </w:rPr>
    </w:lvl>
    <w:lvl w:ilvl="6" w:tentative="1">
      <w:start w:val="1"/>
      <w:numFmt w:val="bullet"/>
      <w:lvlText w:val=""/>
      <w:lvlJc w:val="left"/>
      <w:pPr>
        <w:tabs>
          <w:tab w:val="left" w:pos="4949"/>
        </w:tabs>
        <w:ind w:left="4949" w:hanging="283"/>
      </w:pPr>
      <w:rPr>
        <w:rFonts w:ascii="Symbol" w:hAnsi="Symbol" w:cs="Symbol"/>
      </w:rPr>
    </w:lvl>
    <w:lvl w:ilvl="7" w:tentative="1">
      <w:start w:val="1"/>
      <w:numFmt w:val="bullet"/>
      <w:lvlText w:val=""/>
      <w:lvlJc w:val="left"/>
      <w:pPr>
        <w:tabs>
          <w:tab w:val="left" w:pos="5656"/>
        </w:tabs>
        <w:ind w:left="5656" w:hanging="283"/>
      </w:pPr>
      <w:rPr>
        <w:rFonts w:ascii="Symbol" w:hAnsi="Symbol" w:cs="Symbol"/>
      </w:rPr>
    </w:lvl>
    <w:lvl w:ilvl="8" w:tentative="1">
      <w:start w:val="1"/>
      <w:numFmt w:val="bullet"/>
      <w:lvlText w:val=""/>
      <w:lvlJc w:val="left"/>
      <w:pPr>
        <w:tabs>
          <w:tab w:val="left" w:pos="6363"/>
        </w:tabs>
        <w:ind w:left="6363" w:hanging="283"/>
      </w:pPr>
      <w:rPr>
        <w:rFonts w:ascii="Symbol" w:hAnsi="Symbol" w:cs="Symbol"/>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3B"/>
    <w:rsid w:val="000C6CF1"/>
    <w:rsid w:val="00383A3B"/>
    <w:rsid w:val="009E658B"/>
    <w:rsid w:val="1776733F"/>
    <w:rsid w:val="1A961F3D"/>
    <w:rsid w:val="48F0648C"/>
    <w:rsid w:val="4BB0793C"/>
    <w:rsid w:val="7CFD2BA3"/>
    <w:rsid w:val="7D42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semiHidden="0" w:unhideWhenUsed="0"/>
    <w:lsdException w:name="toc 2" w:locked="1" w:semiHidden="0" w:unhideWhenUsed="0"/>
    <w:lsdException w:name="toc 3" w:locked="1" w:semiHidden="0"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semiHidden="0" w:qFormat="1"/>
    <w:lsdException w:name="footer" w:semiHidden="0" w:uiPriority="99" w:unhideWhenUsed="0" w:qFormat="1"/>
    <w:lsdException w:name="caption" w:locked="1" w:qFormat="1"/>
    <w:lsdException w:name="Title" w:locked="1" w:semiHidden="0" w:unhideWhenUsed="0" w:qFormat="1"/>
    <w:lsdException w:name="Default Paragraph Font" w:semiHidden="0" w:uiPriority="1"/>
    <w:lsdException w:name="Subtitle" w:locked="1" w:semiHidden="0" w:unhideWhenUsed="0" w:qFormat="1"/>
    <w:lsdException w:name="Body Text 3" w:semiHidden="0" w:uiPriority="99" w:unhideWhenUsed="0" w:qFormat="1"/>
    <w:lsdException w:name="Hyperlink" w:semiHidden="0" w:uiPriority="99" w:unhideWhenUsed="0" w:qFormat="1"/>
    <w:lsdException w:name="Strong" w:semiHidden="0" w:uiPriority="99" w:unhideWhenUsed="0" w:qFormat="1"/>
    <w:lsdException w:name="Emphasis" w:locked="1" w:semiHidden="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Arial" w:eastAsia="Times New Roman" w:hAnsi="Arial" w:cs="Arial"/>
      <w:sz w:val="24"/>
      <w:szCs w:val="24"/>
      <w:lang w:eastAsia="ar-SA"/>
    </w:rPr>
  </w:style>
  <w:style w:type="paragraph" w:styleId="Heading1">
    <w:name w:val="heading 1"/>
    <w:basedOn w:val="Normal"/>
    <w:next w:val="Normal"/>
    <w:link w:val="Heading1Char"/>
    <w:uiPriority w:val="99"/>
    <w:qFormat/>
    <w:pPr>
      <w:tabs>
        <w:tab w:val="left" w:pos="1440"/>
      </w:tabs>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qFormat/>
    <w:rPr>
      <w:rFonts w:ascii="Verdana" w:hAnsi="Verdana" w:cs="Verdana"/>
      <w:sz w:val="18"/>
      <w:szCs w:val="18"/>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nhideWhenUsed/>
    <w:qFormat/>
    <w:pPr>
      <w:tabs>
        <w:tab w:val="center" w:pos="4680"/>
        <w:tab w:val="right" w:pos="9360"/>
      </w:tabs>
    </w:pPr>
  </w:style>
  <w:style w:type="character" w:styleId="Hyperlink">
    <w:name w:val="Hyperlink"/>
    <w:basedOn w:val="DefaultParagraphFont"/>
    <w:uiPriority w:val="99"/>
    <w:qFormat/>
    <w:rPr>
      <w:color w:val="0000FF"/>
      <w:u w:val="single"/>
    </w:rPr>
  </w:style>
  <w:style w:type="character" w:styleId="Strong">
    <w:name w:val="Strong"/>
    <w:basedOn w:val="DefaultParagraphFont"/>
    <w:uiPriority w:val="99"/>
    <w:qFormat/>
    <w:rPr>
      <w:b/>
      <w:bCs/>
    </w:rPr>
  </w:style>
  <w:style w:type="paragraph" w:customStyle="1" w:styleId="ListParagraph1">
    <w:name w:val="List Paragraph1"/>
    <w:basedOn w:val="Normal"/>
    <w:uiPriority w:val="99"/>
    <w:qFormat/>
    <w:pPr>
      <w:ind w:left="720"/>
    </w:pPr>
  </w:style>
  <w:style w:type="character" w:customStyle="1" w:styleId="Heading1Char">
    <w:name w:val="Heading 1 Char"/>
    <w:basedOn w:val="DefaultParagraphFont"/>
    <w:link w:val="Heading1"/>
    <w:uiPriority w:val="99"/>
    <w:qFormat/>
    <w:locked/>
    <w:rPr>
      <w:rFonts w:ascii="Arial" w:hAnsi="Arial" w:cs="Arial"/>
      <w:sz w:val="24"/>
      <w:szCs w:val="24"/>
      <w:lang w:eastAsia="ar-SA" w:bidi="ar-SA"/>
    </w:rPr>
  </w:style>
  <w:style w:type="character" w:customStyle="1" w:styleId="FooterChar">
    <w:name w:val="Footer Char"/>
    <w:basedOn w:val="DefaultParagraphFont"/>
    <w:link w:val="Footer"/>
    <w:uiPriority w:val="99"/>
    <w:qFormat/>
    <w:locked/>
    <w:rPr>
      <w:rFonts w:ascii="Arial" w:hAnsi="Arial" w:cs="Arial"/>
      <w:sz w:val="24"/>
      <w:szCs w:val="24"/>
      <w:lang w:eastAsia="ar-SA" w:bidi="ar-SA"/>
    </w:rPr>
  </w:style>
  <w:style w:type="character" w:customStyle="1" w:styleId="BodyText3Char">
    <w:name w:val="Body Text 3 Char"/>
    <w:basedOn w:val="DefaultParagraphFont"/>
    <w:link w:val="BodyText3"/>
    <w:uiPriority w:val="99"/>
    <w:qFormat/>
    <w:locked/>
    <w:rPr>
      <w:rFonts w:ascii="Verdana" w:hAnsi="Verdana" w:cs="Verdana"/>
      <w:sz w:val="20"/>
      <w:szCs w:val="20"/>
      <w:lang w:eastAsia="ar-SA" w:bidi="ar-SA"/>
    </w:rPr>
  </w:style>
  <w:style w:type="character" w:customStyle="1" w:styleId="HeaderChar">
    <w:name w:val="Header Char"/>
    <w:basedOn w:val="DefaultParagraphFont"/>
    <w:link w:val="Header"/>
    <w:semiHidden/>
    <w:qFormat/>
    <w:rPr>
      <w:rFonts w:ascii="Arial" w:eastAsia="Times New Roman" w:hAnsi="Arial" w:cs="Arial"/>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semiHidden="0" w:unhideWhenUsed="0"/>
    <w:lsdException w:name="toc 2" w:locked="1" w:semiHidden="0" w:unhideWhenUsed="0"/>
    <w:lsdException w:name="toc 3" w:locked="1" w:semiHidden="0"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semiHidden="0" w:qFormat="1"/>
    <w:lsdException w:name="footer" w:semiHidden="0" w:uiPriority="99" w:unhideWhenUsed="0" w:qFormat="1"/>
    <w:lsdException w:name="caption" w:locked="1" w:qFormat="1"/>
    <w:lsdException w:name="Title" w:locked="1" w:semiHidden="0" w:unhideWhenUsed="0" w:qFormat="1"/>
    <w:lsdException w:name="Default Paragraph Font" w:semiHidden="0" w:uiPriority="1"/>
    <w:lsdException w:name="Subtitle" w:locked="1" w:semiHidden="0" w:unhideWhenUsed="0" w:qFormat="1"/>
    <w:lsdException w:name="Body Text 3" w:semiHidden="0" w:uiPriority="99" w:unhideWhenUsed="0" w:qFormat="1"/>
    <w:lsdException w:name="Hyperlink" w:semiHidden="0" w:uiPriority="99" w:unhideWhenUsed="0" w:qFormat="1"/>
    <w:lsdException w:name="Strong" w:semiHidden="0" w:uiPriority="99" w:unhideWhenUsed="0" w:qFormat="1"/>
    <w:lsdException w:name="Emphasis" w:locked="1" w:semiHidden="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Arial" w:eastAsia="Times New Roman" w:hAnsi="Arial" w:cs="Arial"/>
      <w:sz w:val="24"/>
      <w:szCs w:val="24"/>
      <w:lang w:eastAsia="ar-SA"/>
    </w:rPr>
  </w:style>
  <w:style w:type="paragraph" w:styleId="Heading1">
    <w:name w:val="heading 1"/>
    <w:basedOn w:val="Normal"/>
    <w:next w:val="Normal"/>
    <w:link w:val="Heading1Char"/>
    <w:uiPriority w:val="99"/>
    <w:qFormat/>
    <w:pPr>
      <w:tabs>
        <w:tab w:val="left" w:pos="1440"/>
      </w:tabs>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qFormat/>
    <w:rPr>
      <w:rFonts w:ascii="Verdana" w:hAnsi="Verdana" w:cs="Verdana"/>
      <w:sz w:val="18"/>
      <w:szCs w:val="18"/>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nhideWhenUsed/>
    <w:qFormat/>
    <w:pPr>
      <w:tabs>
        <w:tab w:val="center" w:pos="4680"/>
        <w:tab w:val="right" w:pos="9360"/>
      </w:tabs>
    </w:pPr>
  </w:style>
  <w:style w:type="character" w:styleId="Hyperlink">
    <w:name w:val="Hyperlink"/>
    <w:basedOn w:val="DefaultParagraphFont"/>
    <w:uiPriority w:val="99"/>
    <w:qFormat/>
    <w:rPr>
      <w:color w:val="0000FF"/>
      <w:u w:val="single"/>
    </w:rPr>
  </w:style>
  <w:style w:type="character" w:styleId="Strong">
    <w:name w:val="Strong"/>
    <w:basedOn w:val="DefaultParagraphFont"/>
    <w:uiPriority w:val="99"/>
    <w:qFormat/>
    <w:rPr>
      <w:b/>
      <w:bCs/>
    </w:rPr>
  </w:style>
  <w:style w:type="paragraph" w:customStyle="1" w:styleId="ListParagraph1">
    <w:name w:val="List Paragraph1"/>
    <w:basedOn w:val="Normal"/>
    <w:uiPriority w:val="99"/>
    <w:qFormat/>
    <w:pPr>
      <w:ind w:left="720"/>
    </w:pPr>
  </w:style>
  <w:style w:type="character" w:customStyle="1" w:styleId="Heading1Char">
    <w:name w:val="Heading 1 Char"/>
    <w:basedOn w:val="DefaultParagraphFont"/>
    <w:link w:val="Heading1"/>
    <w:uiPriority w:val="99"/>
    <w:qFormat/>
    <w:locked/>
    <w:rPr>
      <w:rFonts w:ascii="Arial" w:hAnsi="Arial" w:cs="Arial"/>
      <w:sz w:val="24"/>
      <w:szCs w:val="24"/>
      <w:lang w:eastAsia="ar-SA" w:bidi="ar-SA"/>
    </w:rPr>
  </w:style>
  <w:style w:type="character" w:customStyle="1" w:styleId="FooterChar">
    <w:name w:val="Footer Char"/>
    <w:basedOn w:val="DefaultParagraphFont"/>
    <w:link w:val="Footer"/>
    <w:uiPriority w:val="99"/>
    <w:qFormat/>
    <w:locked/>
    <w:rPr>
      <w:rFonts w:ascii="Arial" w:hAnsi="Arial" w:cs="Arial"/>
      <w:sz w:val="24"/>
      <w:szCs w:val="24"/>
      <w:lang w:eastAsia="ar-SA" w:bidi="ar-SA"/>
    </w:rPr>
  </w:style>
  <w:style w:type="character" w:customStyle="1" w:styleId="BodyText3Char">
    <w:name w:val="Body Text 3 Char"/>
    <w:basedOn w:val="DefaultParagraphFont"/>
    <w:link w:val="BodyText3"/>
    <w:uiPriority w:val="99"/>
    <w:qFormat/>
    <w:locked/>
    <w:rPr>
      <w:rFonts w:ascii="Verdana" w:hAnsi="Verdana" w:cs="Verdana"/>
      <w:sz w:val="20"/>
      <w:szCs w:val="20"/>
      <w:lang w:eastAsia="ar-SA" w:bidi="ar-SA"/>
    </w:rPr>
  </w:style>
  <w:style w:type="character" w:customStyle="1" w:styleId="HeaderChar">
    <w:name w:val="Header Char"/>
    <w:basedOn w:val="DefaultParagraphFont"/>
    <w:link w:val="Header"/>
    <w:semiHidden/>
    <w:qFormat/>
    <w:rPr>
      <w:rFonts w:ascii="Arial" w:eastAsia="Times New Roman" w:hAnsi="Arial" w:cs="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KAMARAJAN C</vt:lpstr>
    </vt:vector>
  </TitlesOfParts>
  <Company>CtrlSoft</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KAMARAJAN C</dc:title>
  <dc:creator>VIS ILL</dc:creator>
  <cp:lastModifiedBy>user</cp:lastModifiedBy>
  <cp:revision>2</cp:revision>
  <cp:lastPrinted>2016-05-05T16:09:00Z</cp:lastPrinted>
  <dcterms:created xsi:type="dcterms:W3CDTF">2016-08-29T22:27:00Z</dcterms:created>
  <dcterms:modified xsi:type="dcterms:W3CDTF">2016-08-29T22:27:00Z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1033-10.1.0.5600</vt:lpwstr>
  </property>
</Properties>
</file>