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00b8ff">
    <v:background id="_x0000_s1025" filled="t" fillcolor="#00b8ff"/>
  </w:background>
  <w:body>
    <w:p w:rsidR="00CA74BA" w:rsidRPr="003329F0" w:rsidP="003329F0" w14:paraId="1E7BCA15" w14:textId="77777777">
      <w:pPr>
        <w:pBdr>
          <w:bottom w:val="single" w:sz="6" w:space="1" w:color="auto"/>
        </w:pBdr>
        <w:rPr>
          <w:b/>
          <w:sz w:val="22"/>
          <w:szCs w:val="22"/>
          <w:lang w:val="fr-FR"/>
        </w:rPr>
      </w:pPr>
      <w:r w:rsidRPr="003329F0">
        <w:rPr>
          <w:b/>
          <w:sz w:val="22"/>
          <w:szCs w:val="22"/>
          <w:lang w:val="fr-FR"/>
        </w:rPr>
        <w:t>P Kishore</w:t>
      </w:r>
      <w:r w:rsidRPr="003329F0" w:rsidR="0092230F">
        <w:rPr>
          <w:b/>
          <w:sz w:val="22"/>
          <w:szCs w:val="22"/>
          <w:lang w:val="fr-FR"/>
        </w:rPr>
        <w:tab/>
      </w:r>
    </w:p>
    <w:p w:rsidR="003E7355" w:rsidRPr="003329F0" w:rsidP="003329F0" w14:paraId="479B1160" w14:textId="77777777">
      <w:pPr>
        <w:pBdr>
          <w:bottom w:val="single" w:sz="6" w:space="1" w:color="auto"/>
        </w:pBdr>
        <w:rPr>
          <w:b/>
          <w:sz w:val="22"/>
          <w:szCs w:val="22"/>
          <w:lang w:val="fr-FR"/>
        </w:rPr>
      </w:pPr>
      <w:hyperlink r:id="rId5" w:history="1">
        <w:r w:rsidRPr="003329F0" w:rsidR="00020F05">
          <w:rPr>
            <w:rStyle w:val="Hyperlink"/>
            <w:b/>
            <w:sz w:val="22"/>
            <w:szCs w:val="22"/>
            <w:lang w:val="fr-FR"/>
          </w:rPr>
          <w:t>P.kishore@outlook.com</w:t>
        </w:r>
      </w:hyperlink>
    </w:p>
    <w:p w:rsidR="0092230F" w:rsidRPr="003329F0" w:rsidP="003329F0" w14:paraId="7C01EC97" w14:textId="77777777">
      <w:pPr>
        <w:pBdr>
          <w:bottom w:val="single" w:sz="6" w:space="1" w:color="auto"/>
        </w:pBdr>
        <w:rPr>
          <w:b/>
          <w:sz w:val="22"/>
          <w:szCs w:val="22"/>
          <w:lang w:val="fr-FR"/>
        </w:rPr>
      </w:pPr>
      <w:r w:rsidRPr="003329F0">
        <w:rPr>
          <w:b/>
          <w:sz w:val="22"/>
          <w:szCs w:val="22"/>
        </w:rPr>
        <w:t>+919742427090</w:t>
      </w:r>
      <w:r w:rsidRPr="003329F0" w:rsidR="0036304F">
        <w:rPr>
          <w:b/>
          <w:sz w:val="22"/>
          <w:szCs w:val="22"/>
        </w:rPr>
        <w:t xml:space="preserve">                                                                                           </w:t>
      </w:r>
      <w:r w:rsidRPr="003329F0" w:rsidR="00791F95">
        <w:rPr>
          <w:b/>
          <w:sz w:val="22"/>
          <w:szCs w:val="22"/>
        </w:rPr>
        <w:t xml:space="preserve">       </w:t>
      </w:r>
      <w:r w:rsidRPr="003329F0" w:rsidR="00960199">
        <w:rPr>
          <w:b/>
          <w:sz w:val="22"/>
          <w:szCs w:val="22"/>
        </w:rPr>
        <w:tab/>
      </w:r>
    </w:p>
    <w:p w:rsidR="00F91124" w:rsidRPr="003329F0" w:rsidP="003329F0" w14:paraId="672A6659" w14:textId="77777777">
      <w:pPr>
        <w:rPr>
          <w:b/>
          <w:sz w:val="22"/>
          <w:szCs w:val="22"/>
        </w:rPr>
      </w:pPr>
    </w:p>
    <w:p w:rsidR="0092230F" w:rsidRPr="003329F0" w:rsidP="003329F0" w14:paraId="7B10B391" w14:textId="77777777">
      <w:pPr>
        <w:rPr>
          <w:b/>
          <w:sz w:val="22"/>
          <w:szCs w:val="22"/>
        </w:rPr>
      </w:pPr>
      <w:r w:rsidRPr="003329F0">
        <w:rPr>
          <w:b/>
          <w:sz w:val="22"/>
          <w:szCs w:val="22"/>
        </w:rPr>
        <w:t>PROFESSIONAL SUMMARY:</w:t>
      </w:r>
    </w:p>
    <w:p w:rsidR="0092230F" w:rsidRPr="003329F0" w:rsidP="003329F0" w14:paraId="0A37501D" w14:textId="77777777">
      <w:pPr>
        <w:rPr>
          <w:sz w:val="22"/>
          <w:szCs w:val="22"/>
        </w:rPr>
      </w:pPr>
    </w:p>
    <w:p w:rsidR="007641F7" w:rsidP="00C10D39" w14:paraId="62052767" w14:textId="75DBB358">
      <w:pPr>
        <w:numPr>
          <w:ilvl w:val="0"/>
          <w:numId w:val="7"/>
        </w:numPr>
        <w:rPr>
          <w:sz w:val="22"/>
          <w:szCs w:val="22"/>
        </w:rPr>
      </w:pPr>
      <w:r>
        <w:rPr>
          <w:sz w:val="22"/>
          <w:szCs w:val="22"/>
        </w:rPr>
        <w:t xml:space="preserve">Having </w:t>
      </w:r>
      <w:r w:rsidRPr="00C10D39">
        <w:rPr>
          <w:b/>
          <w:sz w:val="22"/>
          <w:szCs w:val="22"/>
        </w:rPr>
        <w:t>12</w:t>
      </w:r>
      <w:r w:rsidRPr="00C10D39" w:rsidR="00987FAB">
        <w:rPr>
          <w:b/>
          <w:sz w:val="22"/>
          <w:szCs w:val="22"/>
        </w:rPr>
        <w:t>+</w:t>
      </w:r>
      <w:r w:rsidRPr="26E6CAF4" w:rsidR="26E6CAF4">
        <w:rPr>
          <w:sz w:val="22"/>
          <w:szCs w:val="22"/>
        </w:rPr>
        <w:t xml:space="preserve"> years of exper</w:t>
      </w:r>
      <w:r w:rsidR="001F056E">
        <w:rPr>
          <w:sz w:val="22"/>
          <w:szCs w:val="22"/>
        </w:rPr>
        <w:t xml:space="preserve">ience in software development like </w:t>
      </w:r>
      <w:r>
        <w:rPr>
          <w:sz w:val="22"/>
          <w:szCs w:val="22"/>
        </w:rPr>
        <w:t>g</w:t>
      </w:r>
      <w:r w:rsidRPr="26E6CAF4" w:rsidR="26E6CAF4">
        <w:rPr>
          <w:sz w:val="22"/>
          <w:szCs w:val="22"/>
        </w:rPr>
        <w:t>athering requirements, performing analysis and design in the form of standards and conceptual workflow procedures, transforming into business systems.</w:t>
      </w:r>
    </w:p>
    <w:p w:rsidR="00931CAF" w:rsidRPr="00931CAF" w:rsidP="00E852D0" w14:paraId="31B92020" w14:textId="326731B1">
      <w:pPr>
        <w:widowControl w:val="0"/>
        <w:numPr>
          <w:ilvl w:val="0"/>
          <w:numId w:val="7"/>
        </w:numPr>
        <w:tabs>
          <w:tab w:val="left" w:pos="720"/>
        </w:tabs>
        <w:autoSpaceDE w:val="0"/>
        <w:autoSpaceDN w:val="0"/>
        <w:adjustRightInd w:val="0"/>
        <w:rPr>
          <w:b/>
          <w:bCs/>
          <w:sz w:val="22"/>
          <w:szCs w:val="22"/>
        </w:rPr>
      </w:pPr>
      <w:r>
        <w:rPr>
          <w:sz w:val="22"/>
          <w:szCs w:val="22"/>
        </w:rPr>
        <w:t xml:space="preserve">Experience in </w:t>
      </w:r>
      <w:r w:rsidRPr="001F1993">
        <w:rPr>
          <w:b/>
          <w:sz w:val="22"/>
          <w:szCs w:val="22"/>
        </w:rPr>
        <w:t xml:space="preserve">Asp.Net </w:t>
      </w:r>
      <w:r w:rsidRPr="001F1993" w:rsidR="00AD0351">
        <w:rPr>
          <w:b/>
          <w:sz w:val="22"/>
          <w:szCs w:val="22"/>
        </w:rPr>
        <w:t xml:space="preserve">Core, WebAPI, </w:t>
      </w:r>
      <w:r w:rsidRPr="001F1993" w:rsidR="002E4159">
        <w:rPr>
          <w:b/>
          <w:sz w:val="22"/>
          <w:szCs w:val="22"/>
        </w:rPr>
        <w:t>M</w:t>
      </w:r>
      <w:r w:rsidRPr="001F1993" w:rsidR="00AD0351">
        <w:rPr>
          <w:b/>
          <w:sz w:val="22"/>
          <w:szCs w:val="22"/>
        </w:rPr>
        <w:t>icroservices</w:t>
      </w:r>
      <w:r w:rsidRPr="001F1993" w:rsidR="00E852D0">
        <w:rPr>
          <w:b/>
          <w:sz w:val="22"/>
          <w:szCs w:val="22"/>
        </w:rPr>
        <w:t xml:space="preserve"> and Docker </w:t>
      </w:r>
      <w:r w:rsidRPr="001F1993" w:rsidR="003D0FF9">
        <w:rPr>
          <w:b/>
          <w:sz w:val="22"/>
          <w:szCs w:val="22"/>
        </w:rPr>
        <w:t>container.</w:t>
      </w:r>
    </w:p>
    <w:p w:rsidR="001716A5" w:rsidRPr="00B13BBD" w:rsidP="00784848" w14:paraId="1FE6B8A1" w14:textId="26EABE65">
      <w:pPr>
        <w:widowControl w:val="0"/>
        <w:numPr>
          <w:ilvl w:val="0"/>
          <w:numId w:val="7"/>
        </w:numPr>
        <w:tabs>
          <w:tab w:val="left" w:pos="720"/>
        </w:tabs>
        <w:autoSpaceDE w:val="0"/>
        <w:autoSpaceDN w:val="0"/>
        <w:adjustRightInd w:val="0"/>
        <w:rPr>
          <w:b/>
          <w:bCs/>
          <w:sz w:val="22"/>
          <w:szCs w:val="22"/>
        </w:rPr>
      </w:pPr>
      <w:r w:rsidRPr="26E6CAF4">
        <w:rPr>
          <w:sz w:val="22"/>
          <w:szCs w:val="22"/>
        </w:rPr>
        <w:t xml:space="preserve">Experience in developing applications using </w:t>
      </w:r>
      <w:r w:rsidRPr="00784848">
        <w:rPr>
          <w:b/>
          <w:sz w:val="22"/>
          <w:szCs w:val="22"/>
        </w:rPr>
        <w:t>C#.NET, ASP.NET</w:t>
      </w:r>
      <w:r w:rsidRPr="00784848">
        <w:rPr>
          <w:b/>
          <w:bCs/>
          <w:sz w:val="22"/>
          <w:szCs w:val="22"/>
        </w:rPr>
        <w:t xml:space="preserve">, </w:t>
      </w:r>
      <w:r w:rsidRPr="00784848">
        <w:rPr>
          <w:b/>
          <w:sz w:val="22"/>
          <w:szCs w:val="22"/>
        </w:rPr>
        <w:t>Web Services,</w:t>
      </w:r>
      <w:r w:rsidRPr="00784848">
        <w:rPr>
          <w:b/>
          <w:bCs/>
          <w:sz w:val="22"/>
          <w:szCs w:val="22"/>
        </w:rPr>
        <w:t xml:space="preserve"> </w:t>
      </w:r>
      <w:r w:rsidRPr="00784848">
        <w:rPr>
          <w:b/>
          <w:sz w:val="22"/>
          <w:szCs w:val="22"/>
        </w:rPr>
        <w:t>ADO.NET</w:t>
      </w:r>
      <w:r w:rsidRPr="00784848">
        <w:rPr>
          <w:b/>
          <w:bCs/>
          <w:sz w:val="22"/>
          <w:szCs w:val="22"/>
        </w:rPr>
        <w:t xml:space="preserve">, </w:t>
      </w:r>
      <w:r w:rsidRPr="00784848">
        <w:rPr>
          <w:b/>
          <w:sz w:val="22"/>
          <w:szCs w:val="22"/>
        </w:rPr>
        <w:t>Web Forms</w:t>
      </w:r>
      <w:r w:rsidRPr="00784848">
        <w:rPr>
          <w:b/>
          <w:bCs/>
          <w:sz w:val="22"/>
          <w:szCs w:val="22"/>
        </w:rPr>
        <w:t>,</w:t>
      </w:r>
      <w:r w:rsidRPr="00784848">
        <w:rPr>
          <w:b/>
          <w:sz w:val="22"/>
          <w:szCs w:val="22"/>
        </w:rPr>
        <w:t xml:space="preserve"> Windows Forms, SSIS</w:t>
      </w:r>
      <w:r w:rsidRPr="00784848">
        <w:rPr>
          <w:b/>
          <w:bCs/>
          <w:sz w:val="22"/>
          <w:szCs w:val="22"/>
        </w:rPr>
        <w:t xml:space="preserve">, </w:t>
      </w:r>
      <w:r w:rsidRPr="00784848" w:rsidR="001F056E">
        <w:rPr>
          <w:b/>
          <w:sz w:val="22"/>
          <w:szCs w:val="22"/>
        </w:rPr>
        <w:t>Window Service, AJAX,</w:t>
      </w:r>
      <w:r w:rsidRPr="00784848">
        <w:rPr>
          <w:b/>
          <w:sz w:val="22"/>
          <w:szCs w:val="22"/>
        </w:rPr>
        <w:t xml:space="preserve"> WCF</w:t>
      </w:r>
      <w:r w:rsidRPr="00784848" w:rsidR="001F056E">
        <w:rPr>
          <w:b/>
          <w:sz w:val="22"/>
          <w:szCs w:val="22"/>
        </w:rPr>
        <w:t xml:space="preserve"> and WPF</w:t>
      </w:r>
      <w:r w:rsidRPr="26E6CAF4">
        <w:rPr>
          <w:sz w:val="22"/>
          <w:szCs w:val="22"/>
        </w:rPr>
        <w:t>.</w:t>
      </w:r>
    </w:p>
    <w:p w:rsidR="0092230F" w:rsidRPr="00AE4DF1" w:rsidP="003329F0" w14:paraId="355CE3D4" w14:textId="77777777">
      <w:pPr>
        <w:widowControl w:val="0"/>
        <w:numPr>
          <w:ilvl w:val="0"/>
          <w:numId w:val="7"/>
        </w:numPr>
        <w:tabs>
          <w:tab w:val="left" w:pos="720"/>
        </w:tabs>
        <w:autoSpaceDE w:val="0"/>
        <w:autoSpaceDN w:val="0"/>
        <w:adjustRightInd w:val="0"/>
        <w:jc w:val="both"/>
        <w:rPr>
          <w:sz w:val="22"/>
          <w:szCs w:val="22"/>
        </w:rPr>
      </w:pPr>
      <w:r w:rsidRPr="00AE4DF1">
        <w:rPr>
          <w:sz w:val="22"/>
          <w:szCs w:val="22"/>
        </w:rPr>
        <w:t>Experience in</w:t>
      </w:r>
      <w:r w:rsidRPr="00AE4DF1" w:rsidR="00F14F90">
        <w:rPr>
          <w:sz w:val="22"/>
          <w:szCs w:val="22"/>
        </w:rPr>
        <w:t xml:space="preserve"> Angular JS</w:t>
      </w:r>
      <w:r w:rsidRPr="00AE4DF1">
        <w:rPr>
          <w:sz w:val="22"/>
          <w:szCs w:val="22"/>
        </w:rPr>
        <w:t xml:space="preserve"> ASP.NET MVC,</w:t>
      </w:r>
      <w:r w:rsidRPr="00AE4DF1" w:rsidR="001716A5">
        <w:rPr>
          <w:sz w:val="22"/>
          <w:szCs w:val="22"/>
        </w:rPr>
        <w:t xml:space="preserve"> and LINQ to SQL</w:t>
      </w:r>
    </w:p>
    <w:p w:rsidR="00AE4DF1" w:rsidP="00AE4DF1" w14:paraId="49F2B833" w14:textId="72CFCC8F">
      <w:pPr>
        <w:widowControl w:val="0"/>
        <w:numPr>
          <w:ilvl w:val="0"/>
          <w:numId w:val="7"/>
        </w:numPr>
        <w:tabs>
          <w:tab w:val="left" w:pos="720"/>
        </w:tabs>
        <w:autoSpaceDE w:val="0"/>
        <w:autoSpaceDN w:val="0"/>
        <w:adjustRightInd w:val="0"/>
        <w:rPr>
          <w:sz w:val="22"/>
          <w:szCs w:val="22"/>
        </w:rPr>
      </w:pPr>
      <w:r w:rsidRPr="00AE4DF1">
        <w:rPr>
          <w:sz w:val="22"/>
          <w:szCs w:val="22"/>
        </w:rPr>
        <w:t>Strong Experience in programming with .NET Framework using </w:t>
      </w:r>
      <w:r w:rsidRPr="00AE4DF1">
        <w:rPr>
          <w:b/>
          <w:bCs/>
          <w:sz w:val="22"/>
          <w:szCs w:val="22"/>
        </w:rPr>
        <w:t>C#</w:t>
      </w:r>
      <w:r w:rsidRPr="00AE4DF1">
        <w:rPr>
          <w:sz w:val="22"/>
          <w:szCs w:val="22"/>
        </w:rPr>
        <w:t>, </w:t>
      </w:r>
      <w:r w:rsidRPr="00AE4DF1">
        <w:rPr>
          <w:b/>
          <w:bCs/>
          <w:sz w:val="22"/>
          <w:szCs w:val="22"/>
        </w:rPr>
        <w:t>ADO.NET Entity Framework</w:t>
      </w:r>
    </w:p>
    <w:p w:rsidR="00B95B8C" w:rsidP="002C566C" w14:paraId="63DC35E7" w14:textId="77777777">
      <w:pPr>
        <w:widowControl w:val="0"/>
        <w:numPr>
          <w:ilvl w:val="0"/>
          <w:numId w:val="7"/>
        </w:numPr>
        <w:tabs>
          <w:tab w:val="left" w:pos="720"/>
        </w:tabs>
        <w:autoSpaceDE w:val="0"/>
        <w:autoSpaceDN w:val="0"/>
        <w:adjustRightInd w:val="0"/>
        <w:rPr>
          <w:sz w:val="22"/>
          <w:szCs w:val="22"/>
        </w:rPr>
      </w:pPr>
      <w:r w:rsidRPr="00B95B8C">
        <w:rPr>
          <w:sz w:val="22"/>
          <w:szCs w:val="22"/>
        </w:rPr>
        <w:t>Proficient in implementation of </w:t>
      </w:r>
      <w:r w:rsidRPr="002C566C">
        <w:rPr>
          <w:b/>
          <w:sz w:val="22"/>
          <w:szCs w:val="22"/>
        </w:rPr>
        <w:t>N-Tier Architecture</w:t>
      </w:r>
      <w:r w:rsidRPr="00B95B8C">
        <w:rPr>
          <w:sz w:val="22"/>
          <w:szCs w:val="22"/>
        </w:rPr>
        <w:t> Data Access Layer, Business Logic Layer and User Interface (UI).</w:t>
      </w:r>
    </w:p>
    <w:p w:rsidR="002C566C" w:rsidRPr="002C566C" w:rsidP="002C566C" w14:paraId="30311626" w14:textId="2A21F194">
      <w:pPr>
        <w:widowControl w:val="0"/>
        <w:numPr>
          <w:ilvl w:val="0"/>
          <w:numId w:val="7"/>
        </w:numPr>
        <w:tabs>
          <w:tab w:val="left" w:pos="720"/>
        </w:tabs>
        <w:autoSpaceDE w:val="0"/>
        <w:autoSpaceDN w:val="0"/>
        <w:adjustRightInd w:val="0"/>
        <w:rPr>
          <w:sz w:val="22"/>
          <w:szCs w:val="22"/>
        </w:rPr>
      </w:pPr>
      <w:r>
        <w:rPr>
          <w:sz w:val="22"/>
          <w:szCs w:val="22"/>
        </w:rPr>
        <w:t xml:space="preserve">Exceptional knowledge </w:t>
      </w:r>
      <w:r w:rsidRPr="002C566C">
        <w:rPr>
          <w:sz w:val="22"/>
          <w:szCs w:val="22"/>
        </w:rPr>
        <w:t>on </w:t>
      </w:r>
      <w:r w:rsidRPr="002C566C">
        <w:rPr>
          <w:b/>
          <w:sz w:val="22"/>
          <w:szCs w:val="22"/>
        </w:rPr>
        <w:t>Object Oriented Programming (OOPS)</w:t>
      </w:r>
      <w:r w:rsidRPr="002C566C">
        <w:rPr>
          <w:sz w:val="22"/>
          <w:szCs w:val="22"/>
        </w:rPr>
        <w:t> concepts including </w:t>
      </w:r>
      <w:r w:rsidRPr="002C566C">
        <w:rPr>
          <w:b/>
          <w:sz w:val="22"/>
          <w:szCs w:val="22"/>
        </w:rPr>
        <w:t>Multithreading, Collections, Exception Handling</w:t>
      </w:r>
      <w:r w:rsidRPr="002C566C">
        <w:rPr>
          <w:sz w:val="22"/>
          <w:szCs w:val="22"/>
        </w:rPr>
        <w:t>.</w:t>
      </w:r>
    </w:p>
    <w:p w:rsidR="002B5B6A" w:rsidP="002C566C" w14:paraId="2335DC0F" w14:textId="5261E7E3">
      <w:pPr>
        <w:widowControl w:val="0"/>
        <w:numPr>
          <w:ilvl w:val="0"/>
          <w:numId w:val="7"/>
        </w:numPr>
        <w:tabs>
          <w:tab w:val="left" w:pos="720"/>
        </w:tabs>
        <w:autoSpaceDE w:val="0"/>
        <w:autoSpaceDN w:val="0"/>
        <w:adjustRightInd w:val="0"/>
        <w:jc w:val="both"/>
        <w:rPr>
          <w:sz w:val="22"/>
          <w:szCs w:val="22"/>
        </w:rPr>
      </w:pPr>
      <w:r>
        <w:rPr>
          <w:sz w:val="22"/>
          <w:szCs w:val="22"/>
        </w:rPr>
        <w:t xml:space="preserve">Involved DB design </w:t>
      </w:r>
      <w:r w:rsidRPr="002C566C" w:rsidR="00C237AC">
        <w:rPr>
          <w:sz w:val="22"/>
          <w:szCs w:val="22"/>
        </w:rPr>
        <w:t>using MS SQL Server</w:t>
      </w:r>
    </w:p>
    <w:p w:rsidR="001F3EF6" w:rsidRPr="001F3EF6" w:rsidP="001F3EF6" w14:paraId="589FF9BB" w14:textId="6B1F8510">
      <w:pPr>
        <w:widowControl w:val="0"/>
        <w:numPr>
          <w:ilvl w:val="0"/>
          <w:numId w:val="7"/>
        </w:numPr>
        <w:tabs>
          <w:tab w:val="left" w:pos="720"/>
        </w:tabs>
        <w:autoSpaceDE w:val="0"/>
        <w:autoSpaceDN w:val="0"/>
        <w:adjustRightInd w:val="0"/>
        <w:jc w:val="both"/>
        <w:rPr>
          <w:sz w:val="22"/>
          <w:szCs w:val="22"/>
        </w:rPr>
      </w:pPr>
      <w:r w:rsidRPr="003329F0">
        <w:rPr>
          <w:sz w:val="22"/>
          <w:szCs w:val="22"/>
        </w:rPr>
        <w:t xml:space="preserve">Worked on </w:t>
      </w:r>
      <w:r w:rsidRPr="00784848">
        <w:rPr>
          <w:b/>
          <w:sz w:val="22"/>
          <w:szCs w:val="22"/>
        </w:rPr>
        <w:t>SSIS</w:t>
      </w:r>
      <w:r w:rsidRPr="003329F0">
        <w:rPr>
          <w:sz w:val="22"/>
          <w:szCs w:val="22"/>
        </w:rPr>
        <w:t xml:space="preserve"> packages and </w:t>
      </w:r>
      <w:r w:rsidRPr="00784848">
        <w:rPr>
          <w:b/>
          <w:sz w:val="22"/>
          <w:szCs w:val="22"/>
        </w:rPr>
        <w:t>SSRS</w:t>
      </w:r>
      <w:r w:rsidRPr="003329F0">
        <w:rPr>
          <w:sz w:val="22"/>
          <w:szCs w:val="22"/>
        </w:rPr>
        <w:t>.</w:t>
      </w:r>
    </w:p>
    <w:p w:rsidR="0092230F" w:rsidRPr="003329F0" w:rsidP="003329F0" w14:paraId="09ADD270" w14:textId="77777777">
      <w:pPr>
        <w:widowControl w:val="0"/>
        <w:numPr>
          <w:ilvl w:val="0"/>
          <w:numId w:val="7"/>
        </w:numPr>
        <w:tabs>
          <w:tab w:val="left" w:pos="720"/>
        </w:tabs>
        <w:autoSpaceDE w:val="0"/>
        <w:autoSpaceDN w:val="0"/>
        <w:adjustRightInd w:val="0"/>
        <w:spacing w:before="20" w:after="20"/>
        <w:jc w:val="both"/>
        <w:rPr>
          <w:bCs/>
          <w:sz w:val="22"/>
          <w:szCs w:val="22"/>
        </w:rPr>
      </w:pPr>
      <w:r w:rsidRPr="003329F0">
        <w:rPr>
          <w:sz w:val="22"/>
          <w:szCs w:val="22"/>
        </w:rPr>
        <w:t xml:space="preserve">Strong </w:t>
      </w:r>
      <w:r w:rsidRPr="003329F0">
        <w:rPr>
          <w:bCs/>
          <w:sz w:val="22"/>
          <w:szCs w:val="22"/>
        </w:rPr>
        <w:t xml:space="preserve">analytical skills </w:t>
      </w:r>
      <w:r w:rsidRPr="003329F0">
        <w:rPr>
          <w:sz w:val="22"/>
          <w:szCs w:val="22"/>
        </w:rPr>
        <w:t xml:space="preserve">with proficiency in </w:t>
      </w:r>
      <w:r w:rsidRPr="003329F0">
        <w:rPr>
          <w:bCs/>
          <w:sz w:val="22"/>
          <w:szCs w:val="22"/>
        </w:rPr>
        <w:t>debugging</w:t>
      </w:r>
      <w:r w:rsidRPr="003329F0">
        <w:rPr>
          <w:sz w:val="22"/>
          <w:szCs w:val="22"/>
        </w:rPr>
        <w:t xml:space="preserve"> and </w:t>
      </w:r>
      <w:r w:rsidRPr="003329F0">
        <w:rPr>
          <w:bCs/>
          <w:sz w:val="22"/>
          <w:szCs w:val="22"/>
        </w:rPr>
        <w:t>problem solving.</w:t>
      </w:r>
    </w:p>
    <w:p w:rsidR="0092230F" w:rsidRPr="0026211B" w:rsidP="26E6CAF4" w14:paraId="0FA7BDC9" w14:textId="3ADDFC1C">
      <w:pPr>
        <w:widowControl w:val="0"/>
        <w:numPr>
          <w:ilvl w:val="0"/>
          <w:numId w:val="7"/>
        </w:numPr>
        <w:tabs>
          <w:tab w:val="left" w:pos="720"/>
        </w:tabs>
        <w:autoSpaceDE w:val="0"/>
        <w:autoSpaceDN w:val="0"/>
        <w:adjustRightInd w:val="0"/>
        <w:jc w:val="both"/>
        <w:rPr>
          <w:b/>
          <w:bCs/>
          <w:color w:val="000000" w:themeColor="text1"/>
          <w:sz w:val="22"/>
          <w:szCs w:val="22"/>
        </w:rPr>
      </w:pPr>
      <w:r w:rsidRPr="26E6CAF4">
        <w:rPr>
          <w:color w:val="000000" w:themeColor="text1"/>
          <w:sz w:val="22"/>
          <w:szCs w:val="22"/>
        </w:rPr>
        <w:t>Implemented</w:t>
      </w:r>
      <w:r w:rsidRPr="26E6CAF4">
        <w:rPr>
          <w:b/>
          <w:bCs/>
          <w:color w:val="000000" w:themeColor="text1"/>
          <w:sz w:val="22"/>
          <w:szCs w:val="22"/>
        </w:rPr>
        <w:t xml:space="preserve"> </w:t>
      </w:r>
      <w:r w:rsidRPr="26E6CAF4">
        <w:rPr>
          <w:color w:val="000000" w:themeColor="text1"/>
          <w:sz w:val="22"/>
          <w:szCs w:val="22"/>
        </w:rPr>
        <w:t>Microsoft Patterns and Practices</w:t>
      </w:r>
      <w:r w:rsidRPr="26E6CAF4">
        <w:rPr>
          <w:b/>
          <w:bCs/>
          <w:color w:val="000000" w:themeColor="text1"/>
          <w:sz w:val="22"/>
          <w:szCs w:val="22"/>
        </w:rPr>
        <w:t xml:space="preserve"> </w:t>
      </w:r>
      <w:r w:rsidRPr="26E6CAF4">
        <w:rPr>
          <w:color w:val="000000" w:themeColor="text1"/>
          <w:sz w:val="22"/>
          <w:szCs w:val="22"/>
        </w:rPr>
        <w:t>exception handling.</w:t>
      </w:r>
    </w:p>
    <w:p w:rsidR="0092230F" w:rsidRPr="003329F0" w:rsidP="003329F0" w14:paraId="130C2589" w14:textId="77777777">
      <w:pPr>
        <w:numPr>
          <w:ilvl w:val="0"/>
          <w:numId w:val="7"/>
        </w:numPr>
        <w:jc w:val="both"/>
        <w:rPr>
          <w:sz w:val="22"/>
          <w:szCs w:val="22"/>
        </w:rPr>
      </w:pPr>
      <w:r w:rsidRPr="003329F0">
        <w:rPr>
          <w:sz w:val="22"/>
          <w:szCs w:val="22"/>
        </w:rPr>
        <w:t>Exceptional ability to master new concepts and capa</w:t>
      </w:r>
      <w:r w:rsidRPr="003329F0" w:rsidR="004A5022">
        <w:rPr>
          <w:sz w:val="22"/>
          <w:szCs w:val="22"/>
        </w:rPr>
        <w:t>ble of working as a t</w:t>
      </w:r>
      <w:r w:rsidRPr="003329F0">
        <w:rPr>
          <w:sz w:val="22"/>
          <w:szCs w:val="22"/>
        </w:rPr>
        <w:t>eam, as well as independently.</w:t>
      </w:r>
    </w:p>
    <w:p w:rsidR="0092230F" w:rsidP="003329F0" w14:paraId="148CCC2B" w14:textId="77777777">
      <w:pPr>
        <w:widowControl w:val="0"/>
        <w:numPr>
          <w:ilvl w:val="0"/>
          <w:numId w:val="7"/>
        </w:numPr>
        <w:suppressAutoHyphens w:val="0"/>
        <w:autoSpaceDE w:val="0"/>
        <w:autoSpaceDN w:val="0"/>
        <w:adjustRightInd w:val="0"/>
        <w:jc w:val="both"/>
        <w:rPr>
          <w:sz w:val="22"/>
          <w:szCs w:val="22"/>
        </w:rPr>
      </w:pPr>
      <w:r w:rsidRPr="003329F0">
        <w:rPr>
          <w:sz w:val="22"/>
          <w:szCs w:val="22"/>
        </w:rPr>
        <w:t>Excellent in communication, analytical and presentation skills.</w:t>
      </w:r>
    </w:p>
    <w:p w:rsidR="00C36375" w:rsidP="00C36375" w14:paraId="5DAB6C7B" w14:textId="77777777">
      <w:pPr>
        <w:widowControl w:val="0"/>
        <w:suppressAutoHyphens w:val="0"/>
        <w:autoSpaceDE w:val="0"/>
        <w:autoSpaceDN w:val="0"/>
        <w:adjustRightInd w:val="0"/>
        <w:jc w:val="both"/>
        <w:rPr>
          <w:sz w:val="22"/>
          <w:szCs w:val="22"/>
        </w:rPr>
      </w:pPr>
    </w:p>
    <w:p w:rsidR="00C36375" w:rsidRPr="00C36375" w:rsidP="00C36375" w14:paraId="161A4B1A" w14:textId="77777777">
      <w:pPr>
        <w:widowControl w:val="0"/>
        <w:suppressAutoHyphens w:val="0"/>
        <w:autoSpaceDE w:val="0"/>
        <w:autoSpaceDN w:val="0"/>
        <w:adjustRightInd w:val="0"/>
        <w:jc w:val="both"/>
        <w:rPr>
          <w:b/>
          <w:sz w:val="22"/>
          <w:szCs w:val="22"/>
        </w:rPr>
      </w:pPr>
      <w:r>
        <w:rPr>
          <w:b/>
          <w:sz w:val="22"/>
          <w:szCs w:val="22"/>
        </w:rPr>
        <w:t>WORK HISTORY</w:t>
      </w:r>
    </w:p>
    <w:p w:rsidR="00C36375" w:rsidP="00C36375" w14:paraId="02EB378F" w14:textId="77777777">
      <w:pPr>
        <w:widowControl w:val="0"/>
        <w:suppressAutoHyphens w:val="0"/>
        <w:autoSpaceDE w:val="0"/>
        <w:autoSpaceDN w:val="0"/>
        <w:adjustRightInd w:val="0"/>
        <w:jc w:val="both"/>
        <w:rPr>
          <w:sz w:val="22"/>
          <w:szCs w:val="22"/>
        </w:rPr>
      </w:pPr>
    </w:p>
    <w:p w:rsidR="007323BA" w:rsidP="26E6CAF4" w14:paraId="62678CE5" w14:textId="16FA83DB">
      <w:pPr>
        <w:widowControl w:val="0"/>
        <w:suppressAutoHyphens w:val="0"/>
        <w:autoSpaceDE w:val="0"/>
        <w:autoSpaceDN w:val="0"/>
        <w:adjustRightInd w:val="0"/>
        <w:jc w:val="both"/>
        <w:rPr>
          <w:sz w:val="22"/>
          <w:szCs w:val="22"/>
        </w:rPr>
      </w:pPr>
      <w:r>
        <w:rPr>
          <w:sz w:val="22"/>
          <w:szCs w:val="22"/>
        </w:rPr>
        <w:t xml:space="preserve"> Tata </w:t>
      </w:r>
      <w:r w:rsidR="003D0FF9">
        <w:rPr>
          <w:sz w:val="22"/>
          <w:szCs w:val="22"/>
        </w:rPr>
        <w:t>Consultancy</w:t>
      </w:r>
      <w:r>
        <w:rPr>
          <w:sz w:val="22"/>
          <w:szCs w:val="22"/>
        </w:rPr>
        <w:t xml:space="preserve"> Services, </w:t>
      </w:r>
      <w:r w:rsidR="00395031">
        <w:rPr>
          <w:sz w:val="22"/>
          <w:szCs w:val="22"/>
        </w:rPr>
        <w:t>AST</w:t>
      </w:r>
      <w:r>
        <w:rPr>
          <w:sz w:val="22"/>
          <w:szCs w:val="22"/>
        </w:rPr>
        <w:tab/>
      </w:r>
      <w:r>
        <w:rPr>
          <w:sz w:val="22"/>
          <w:szCs w:val="22"/>
        </w:rPr>
        <w:tab/>
      </w:r>
      <w:r>
        <w:rPr>
          <w:sz w:val="22"/>
          <w:szCs w:val="22"/>
        </w:rPr>
        <w:tab/>
      </w:r>
      <w:r>
        <w:rPr>
          <w:sz w:val="22"/>
          <w:szCs w:val="22"/>
        </w:rPr>
        <w:tab/>
      </w:r>
      <w:r>
        <w:rPr>
          <w:sz w:val="22"/>
          <w:szCs w:val="22"/>
        </w:rPr>
        <w:tab/>
        <w:t>April</w:t>
      </w:r>
      <w:r w:rsidR="007A0BB4">
        <w:rPr>
          <w:sz w:val="22"/>
          <w:szCs w:val="22"/>
        </w:rPr>
        <w:t xml:space="preserve"> </w:t>
      </w:r>
      <w:r>
        <w:rPr>
          <w:sz w:val="22"/>
          <w:szCs w:val="22"/>
        </w:rPr>
        <w:t>2016- Present</w:t>
      </w:r>
    </w:p>
    <w:p w:rsidR="00AA234A" w:rsidRPr="003329F0" w:rsidP="00C36375" w14:paraId="41E3E00A" w14:textId="75982421">
      <w:pPr>
        <w:tabs>
          <w:tab w:val="left" w:pos="720"/>
          <w:tab w:val="left" w:pos="1440"/>
          <w:tab w:val="left" w:pos="2160"/>
          <w:tab w:val="left" w:pos="2880"/>
          <w:tab w:val="left" w:pos="3600"/>
          <w:tab w:val="left" w:pos="4320"/>
          <w:tab w:val="left" w:pos="5040"/>
          <w:tab w:val="left" w:pos="5760"/>
          <w:tab w:val="left" w:pos="6480"/>
          <w:tab w:val="left" w:pos="8647"/>
          <w:tab w:val="right" w:pos="9745"/>
        </w:tabs>
        <w:ind w:right="-720"/>
        <w:jc w:val="both"/>
        <w:rPr>
          <w:sz w:val="22"/>
          <w:szCs w:val="22"/>
        </w:rPr>
      </w:pPr>
      <w:r w:rsidRPr="003329F0">
        <w:rPr>
          <w:sz w:val="22"/>
          <w:szCs w:val="22"/>
        </w:rPr>
        <w:t xml:space="preserve"> Cognizant Technology Solution Pvt </w:t>
      </w:r>
      <w:r w:rsidRPr="003329F0" w:rsidR="003D0FF9">
        <w:rPr>
          <w:sz w:val="22"/>
          <w:szCs w:val="22"/>
        </w:rPr>
        <w:t>Ltd,</w:t>
      </w:r>
      <w:r w:rsidR="007323BA">
        <w:rPr>
          <w:sz w:val="22"/>
          <w:szCs w:val="22"/>
        </w:rPr>
        <w:t xml:space="preserve"> Associate </w:t>
      </w:r>
      <w:r w:rsidR="007323BA">
        <w:rPr>
          <w:sz w:val="22"/>
          <w:szCs w:val="22"/>
        </w:rPr>
        <w:tab/>
      </w:r>
      <w:r w:rsidR="007323BA">
        <w:rPr>
          <w:sz w:val="22"/>
          <w:szCs w:val="22"/>
        </w:rPr>
        <w:tab/>
      </w:r>
      <w:r w:rsidR="007323BA">
        <w:rPr>
          <w:sz w:val="22"/>
          <w:szCs w:val="22"/>
        </w:rPr>
        <w:tab/>
      </w:r>
      <w:r w:rsidR="00C36375">
        <w:rPr>
          <w:sz w:val="22"/>
          <w:szCs w:val="22"/>
        </w:rPr>
        <w:t xml:space="preserve">April 2014 </w:t>
      </w:r>
      <w:r w:rsidR="007323BA">
        <w:rPr>
          <w:sz w:val="22"/>
          <w:szCs w:val="22"/>
        </w:rPr>
        <w:t>-</w:t>
      </w:r>
      <w:r w:rsidR="00C36375">
        <w:rPr>
          <w:sz w:val="22"/>
          <w:szCs w:val="22"/>
        </w:rPr>
        <w:t xml:space="preserve"> </w:t>
      </w:r>
      <w:r w:rsidR="007323BA">
        <w:rPr>
          <w:sz w:val="22"/>
          <w:szCs w:val="22"/>
        </w:rPr>
        <w:t>April2016</w:t>
      </w:r>
      <w:r w:rsidRPr="003329F0">
        <w:rPr>
          <w:sz w:val="22"/>
          <w:szCs w:val="22"/>
        </w:rPr>
        <w:tab/>
      </w:r>
    </w:p>
    <w:p w:rsidR="00C36375" w:rsidP="00C36375" w14:paraId="0316FA4E" w14:textId="42B0E147">
      <w:pPr>
        <w:tabs>
          <w:tab w:val="left" w:pos="720"/>
          <w:tab w:val="left" w:pos="1440"/>
          <w:tab w:val="left" w:pos="2160"/>
          <w:tab w:val="left" w:pos="2880"/>
          <w:tab w:val="left" w:pos="3600"/>
          <w:tab w:val="left" w:pos="4320"/>
          <w:tab w:val="left" w:pos="5040"/>
          <w:tab w:val="left" w:pos="5760"/>
          <w:tab w:val="left" w:pos="6480"/>
          <w:tab w:val="left" w:pos="8647"/>
          <w:tab w:val="right" w:pos="9745"/>
        </w:tabs>
        <w:ind w:right="-720"/>
        <w:jc w:val="both"/>
        <w:rPr>
          <w:sz w:val="22"/>
          <w:szCs w:val="22"/>
        </w:rPr>
      </w:pPr>
      <w:r>
        <w:rPr>
          <w:sz w:val="22"/>
          <w:szCs w:val="22"/>
        </w:rPr>
        <w:t xml:space="preserve"> EF</w:t>
      </w:r>
      <w:r w:rsidRPr="003329F0" w:rsidR="00AA234A">
        <w:rPr>
          <w:sz w:val="22"/>
          <w:szCs w:val="22"/>
        </w:rPr>
        <w:t xml:space="preserve"> Information Systems Pvt </w:t>
      </w:r>
      <w:r w:rsidRPr="003329F0" w:rsidR="003D0FF9">
        <w:rPr>
          <w:sz w:val="22"/>
          <w:szCs w:val="22"/>
        </w:rPr>
        <w:t>Ltd, Developer</w:t>
      </w:r>
      <w:r w:rsidRPr="003329F0" w:rsidR="00AA234A">
        <w:rPr>
          <w:sz w:val="22"/>
          <w:szCs w:val="22"/>
        </w:rPr>
        <w:tab/>
      </w:r>
      <w:r>
        <w:rPr>
          <w:sz w:val="22"/>
          <w:szCs w:val="22"/>
        </w:rPr>
        <w:tab/>
      </w:r>
      <w:r>
        <w:rPr>
          <w:sz w:val="22"/>
          <w:szCs w:val="22"/>
        </w:rPr>
        <w:tab/>
      </w:r>
      <w:r>
        <w:rPr>
          <w:sz w:val="22"/>
          <w:szCs w:val="22"/>
        </w:rPr>
        <w:tab/>
      </w:r>
      <w:r>
        <w:rPr>
          <w:sz w:val="22"/>
          <w:szCs w:val="22"/>
        </w:rPr>
        <w:t>Feb 2012 – April 2014</w:t>
      </w:r>
    </w:p>
    <w:p w:rsidR="0092230F" w:rsidRPr="00C36375" w:rsidP="00C36375" w14:paraId="33260824" w14:textId="77777777">
      <w:pPr>
        <w:tabs>
          <w:tab w:val="left" w:pos="720"/>
          <w:tab w:val="left" w:pos="1440"/>
          <w:tab w:val="left" w:pos="2160"/>
          <w:tab w:val="left" w:pos="2880"/>
          <w:tab w:val="left" w:pos="3600"/>
          <w:tab w:val="left" w:pos="4320"/>
          <w:tab w:val="left" w:pos="5040"/>
          <w:tab w:val="left" w:pos="5760"/>
          <w:tab w:val="left" w:pos="6480"/>
          <w:tab w:val="left" w:pos="8647"/>
          <w:tab w:val="right" w:pos="9745"/>
        </w:tabs>
        <w:ind w:right="-720"/>
        <w:jc w:val="both"/>
        <w:rPr>
          <w:sz w:val="22"/>
          <w:szCs w:val="22"/>
        </w:rPr>
      </w:pPr>
      <w:r w:rsidRPr="003329F0">
        <w:rPr>
          <w:sz w:val="22"/>
          <w:szCs w:val="22"/>
        </w:rPr>
        <w:t xml:space="preserve"> </w:t>
      </w:r>
      <w:r w:rsidRPr="003329F0" w:rsidR="001F55A5">
        <w:rPr>
          <w:sz w:val="22"/>
          <w:szCs w:val="22"/>
        </w:rPr>
        <w:t>Mphasis</w:t>
      </w:r>
      <w:r w:rsidR="00C36375">
        <w:rPr>
          <w:sz w:val="22"/>
          <w:szCs w:val="22"/>
        </w:rPr>
        <w:t>,</w:t>
      </w:r>
      <w:r w:rsidRPr="003329F0">
        <w:rPr>
          <w:sz w:val="22"/>
          <w:szCs w:val="22"/>
        </w:rPr>
        <w:t xml:space="preserve"> </w:t>
      </w:r>
      <w:r w:rsidRPr="003329F0" w:rsidR="004A5022">
        <w:rPr>
          <w:sz w:val="22"/>
          <w:szCs w:val="22"/>
        </w:rPr>
        <w:t>Software Engineer</w:t>
      </w:r>
      <w:r w:rsidR="00C36375">
        <w:rPr>
          <w:sz w:val="22"/>
          <w:szCs w:val="22"/>
        </w:rPr>
        <w:tab/>
      </w:r>
      <w:r w:rsidR="00C36375">
        <w:rPr>
          <w:sz w:val="22"/>
          <w:szCs w:val="22"/>
        </w:rPr>
        <w:tab/>
      </w:r>
      <w:r w:rsidR="00C36375">
        <w:rPr>
          <w:sz w:val="22"/>
          <w:szCs w:val="22"/>
        </w:rPr>
        <w:tab/>
      </w:r>
      <w:r w:rsidR="00C36375">
        <w:rPr>
          <w:sz w:val="22"/>
          <w:szCs w:val="22"/>
        </w:rPr>
        <w:tab/>
      </w:r>
      <w:r w:rsidR="00C36375">
        <w:rPr>
          <w:sz w:val="22"/>
          <w:szCs w:val="22"/>
        </w:rPr>
        <w:tab/>
      </w:r>
      <w:r w:rsidR="00C36375">
        <w:rPr>
          <w:sz w:val="22"/>
          <w:szCs w:val="22"/>
        </w:rPr>
        <w:tab/>
      </w:r>
      <w:r w:rsidRPr="003329F0" w:rsidR="004A5022">
        <w:rPr>
          <w:sz w:val="22"/>
          <w:szCs w:val="22"/>
        </w:rPr>
        <w:t>April 2010</w:t>
      </w:r>
      <w:r w:rsidR="00C36375">
        <w:rPr>
          <w:sz w:val="22"/>
          <w:szCs w:val="22"/>
        </w:rPr>
        <w:t xml:space="preserve"> - </w:t>
      </w:r>
      <w:r w:rsidRPr="003329F0" w:rsidR="00D64EA0">
        <w:rPr>
          <w:sz w:val="22"/>
          <w:szCs w:val="22"/>
        </w:rPr>
        <w:t>Jan</w:t>
      </w:r>
      <w:r w:rsidRPr="003329F0">
        <w:rPr>
          <w:sz w:val="22"/>
          <w:szCs w:val="22"/>
        </w:rPr>
        <w:t xml:space="preserve"> 20</w:t>
      </w:r>
      <w:r w:rsidRPr="003329F0" w:rsidR="004A5022">
        <w:rPr>
          <w:sz w:val="22"/>
          <w:szCs w:val="22"/>
        </w:rPr>
        <w:t>12</w:t>
      </w:r>
      <w:r w:rsidRPr="003329F0">
        <w:rPr>
          <w:b/>
          <w:sz w:val="22"/>
          <w:szCs w:val="22"/>
        </w:rPr>
        <w:tab/>
      </w:r>
    </w:p>
    <w:p w:rsidR="00C9502D" w:rsidRPr="003329F0" w:rsidP="003329F0" w14:paraId="6A05A809" w14:textId="77777777">
      <w:pPr>
        <w:tabs>
          <w:tab w:val="left" w:pos="2880"/>
        </w:tabs>
        <w:rPr>
          <w:b/>
          <w:sz w:val="22"/>
          <w:szCs w:val="22"/>
        </w:rPr>
      </w:pPr>
    </w:p>
    <w:p w:rsidR="0092230F" w:rsidP="003329F0" w14:paraId="07DEE553" w14:textId="77777777">
      <w:pPr>
        <w:tabs>
          <w:tab w:val="left" w:pos="2880"/>
        </w:tabs>
        <w:rPr>
          <w:b/>
          <w:sz w:val="22"/>
          <w:szCs w:val="22"/>
        </w:rPr>
      </w:pPr>
      <w:r w:rsidRPr="003329F0">
        <w:rPr>
          <w:b/>
          <w:sz w:val="22"/>
          <w:szCs w:val="22"/>
        </w:rPr>
        <w:t>E</w:t>
      </w:r>
      <w:r w:rsidRPr="003329F0" w:rsidR="00CC3E29">
        <w:rPr>
          <w:b/>
          <w:sz w:val="22"/>
          <w:szCs w:val="22"/>
        </w:rPr>
        <w:t>DUCATION</w:t>
      </w:r>
    </w:p>
    <w:p w:rsidR="003329F0" w:rsidRPr="003329F0" w:rsidP="003329F0" w14:paraId="5A39BBE3" w14:textId="77777777">
      <w:pPr>
        <w:tabs>
          <w:tab w:val="left" w:pos="2880"/>
        </w:tabs>
        <w:rPr>
          <w:b/>
          <w:sz w:val="22"/>
          <w:szCs w:val="22"/>
        </w:rPr>
      </w:pPr>
    </w:p>
    <w:p w:rsidR="009F236B" w:rsidP="003329F0" w14:paraId="11B9D42A" w14:textId="7D0A28E1">
      <w:pPr>
        <w:rPr>
          <w:sz w:val="22"/>
          <w:szCs w:val="22"/>
        </w:rPr>
      </w:pPr>
      <w:r w:rsidRPr="003329F0">
        <w:rPr>
          <w:sz w:val="22"/>
          <w:szCs w:val="22"/>
        </w:rPr>
        <w:t xml:space="preserve">Master of Computer Applications </w:t>
      </w:r>
      <w:r w:rsidRPr="003329F0" w:rsidR="00825609">
        <w:rPr>
          <w:sz w:val="22"/>
          <w:szCs w:val="22"/>
        </w:rPr>
        <w:t xml:space="preserve">from Mahendra Engineering </w:t>
      </w:r>
      <w:r w:rsidRPr="003329F0" w:rsidR="00D92B31">
        <w:rPr>
          <w:sz w:val="22"/>
          <w:szCs w:val="22"/>
        </w:rPr>
        <w:t>College (</w:t>
      </w:r>
      <w:r w:rsidRPr="003329F0" w:rsidR="00825609">
        <w:rPr>
          <w:sz w:val="22"/>
          <w:szCs w:val="22"/>
        </w:rPr>
        <w:t xml:space="preserve">Anna </w:t>
      </w:r>
      <w:r w:rsidRPr="003329F0" w:rsidR="00D92B31">
        <w:rPr>
          <w:sz w:val="22"/>
          <w:szCs w:val="22"/>
        </w:rPr>
        <w:t>University</w:t>
      </w:r>
      <w:r w:rsidRPr="003329F0" w:rsidR="003E7355">
        <w:rPr>
          <w:sz w:val="22"/>
          <w:szCs w:val="22"/>
        </w:rPr>
        <w:t>,</w:t>
      </w:r>
      <w:r w:rsidRPr="003329F0" w:rsidR="00825609">
        <w:rPr>
          <w:sz w:val="22"/>
          <w:szCs w:val="22"/>
        </w:rPr>
        <w:t xml:space="preserve"> </w:t>
      </w:r>
      <w:r w:rsidRPr="003329F0" w:rsidR="00D92B31">
        <w:rPr>
          <w:sz w:val="22"/>
          <w:szCs w:val="22"/>
        </w:rPr>
        <w:t>Chennai) with</w:t>
      </w:r>
      <w:r w:rsidRPr="003329F0" w:rsidR="005D13D7">
        <w:rPr>
          <w:sz w:val="22"/>
          <w:szCs w:val="22"/>
        </w:rPr>
        <w:t xml:space="preserve"> </w:t>
      </w:r>
      <w:r w:rsidRPr="003329F0" w:rsidR="0092230F">
        <w:rPr>
          <w:sz w:val="22"/>
          <w:szCs w:val="22"/>
        </w:rPr>
        <w:t xml:space="preserve">overall aggregate of </w:t>
      </w:r>
      <w:r w:rsidRPr="003329F0" w:rsidR="00825609">
        <w:rPr>
          <w:sz w:val="22"/>
          <w:szCs w:val="22"/>
        </w:rPr>
        <w:t>70 in the year 2009</w:t>
      </w:r>
      <w:r w:rsidRPr="003329F0" w:rsidR="0092230F">
        <w:rPr>
          <w:sz w:val="22"/>
          <w:szCs w:val="22"/>
        </w:rPr>
        <w:t>.</w:t>
      </w:r>
    </w:p>
    <w:p w:rsidR="003329F0" w:rsidRPr="003329F0" w:rsidP="003329F0" w14:paraId="41C8F396" w14:textId="77777777">
      <w:pPr>
        <w:rPr>
          <w:sz w:val="22"/>
          <w:szCs w:val="22"/>
        </w:rPr>
      </w:pPr>
    </w:p>
    <w:p w:rsidR="0092230F" w:rsidP="003329F0" w14:paraId="6713B1BB" w14:textId="77777777">
      <w:pPr>
        <w:rPr>
          <w:b/>
          <w:sz w:val="22"/>
          <w:szCs w:val="22"/>
        </w:rPr>
      </w:pPr>
      <w:r w:rsidRPr="003329F0">
        <w:rPr>
          <w:b/>
          <w:sz w:val="22"/>
          <w:szCs w:val="22"/>
        </w:rPr>
        <w:t>TECHNICAL SKILLS</w:t>
      </w:r>
    </w:p>
    <w:p w:rsidR="003329F0" w:rsidRPr="003329F0" w:rsidP="003329F0" w14:paraId="72A3D3EC" w14:textId="77777777">
      <w:pPr>
        <w:rPr>
          <w:sz w:val="22"/>
          <w:szCs w:val="22"/>
        </w:rPr>
      </w:pPr>
    </w:p>
    <w:p w:rsidR="0092230F" w:rsidRPr="003329F0" w:rsidP="00B13BBD" w14:paraId="4FD28AAA" w14:textId="001098EF">
      <w:pPr>
        <w:ind w:left="2880" w:hanging="2880"/>
        <w:rPr>
          <w:sz w:val="22"/>
          <w:szCs w:val="22"/>
        </w:rPr>
      </w:pPr>
      <w:r>
        <w:rPr>
          <w:sz w:val="22"/>
          <w:szCs w:val="22"/>
        </w:rPr>
        <w:t>Technologies</w:t>
      </w:r>
      <w:r>
        <w:rPr>
          <w:sz w:val="22"/>
          <w:szCs w:val="22"/>
        </w:rPr>
        <w:tab/>
      </w:r>
      <w:r w:rsidRPr="003329F0" w:rsidR="00167423">
        <w:rPr>
          <w:sz w:val="22"/>
          <w:szCs w:val="22"/>
        </w:rPr>
        <w:t xml:space="preserve">: </w:t>
      </w:r>
      <w:r>
        <w:rPr>
          <w:sz w:val="22"/>
          <w:szCs w:val="22"/>
        </w:rPr>
        <w:t xml:space="preserve">.Net </w:t>
      </w:r>
      <w:r w:rsidR="00D92B31">
        <w:rPr>
          <w:sz w:val="22"/>
          <w:szCs w:val="22"/>
        </w:rPr>
        <w:t>Core,</w:t>
      </w:r>
      <w:r w:rsidRPr="003329F0" w:rsidR="00D92B31">
        <w:rPr>
          <w:sz w:val="22"/>
          <w:szCs w:val="22"/>
        </w:rPr>
        <w:t xml:space="preserve"> ASP.NET, Web</w:t>
      </w:r>
      <w:r w:rsidRPr="003329F0">
        <w:rPr>
          <w:sz w:val="22"/>
          <w:szCs w:val="22"/>
        </w:rPr>
        <w:t xml:space="preserve"> Services,</w:t>
      </w:r>
      <w:r w:rsidRPr="003329F0" w:rsidR="00D64A46">
        <w:rPr>
          <w:sz w:val="22"/>
          <w:szCs w:val="22"/>
        </w:rPr>
        <w:t xml:space="preserve"> </w:t>
      </w:r>
      <w:r w:rsidRPr="003329F0" w:rsidR="00D92B31">
        <w:rPr>
          <w:sz w:val="22"/>
          <w:szCs w:val="22"/>
        </w:rPr>
        <w:t>WCF</w:t>
      </w:r>
      <w:r w:rsidR="00D92B31">
        <w:rPr>
          <w:sz w:val="22"/>
          <w:szCs w:val="22"/>
        </w:rPr>
        <w:t>, WPF</w:t>
      </w:r>
      <w:r w:rsidRPr="003329F0" w:rsidR="00D92B31">
        <w:rPr>
          <w:sz w:val="22"/>
          <w:szCs w:val="22"/>
        </w:rPr>
        <w:t>, Angular</w:t>
      </w:r>
      <w:r w:rsidR="003D0FF9">
        <w:rPr>
          <w:sz w:val="22"/>
          <w:szCs w:val="22"/>
        </w:rPr>
        <w:t xml:space="preserve"> </w:t>
      </w:r>
      <w:r w:rsidRPr="003329F0" w:rsidR="00D92B31">
        <w:rPr>
          <w:sz w:val="22"/>
          <w:szCs w:val="22"/>
        </w:rPr>
        <w:t>Js</w:t>
      </w:r>
      <w:r>
        <w:rPr>
          <w:sz w:val="22"/>
          <w:szCs w:val="22"/>
        </w:rPr>
        <w:t xml:space="preserve">        </w:t>
      </w:r>
    </w:p>
    <w:p w:rsidR="001A70B5" w:rsidRPr="003329F0" w:rsidP="003329F0" w14:paraId="090C5EFD" w14:textId="5941E055">
      <w:pPr>
        <w:rPr>
          <w:sz w:val="22"/>
          <w:szCs w:val="22"/>
        </w:rPr>
      </w:pPr>
      <w:r w:rsidRPr="003329F0">
        <w:rPr>
          <w:sz w:val="22"/>
          <w:szCs w:val="22"/>
        </w:rPr>
        <w:t xml:space="preserve">Microsoft </w:t>
      </w:r>
      <w:r w:rsidRPr="003329F0" w:rsidR="00D92B31">
        <w:rPr>
          <w:sz w:val="22"/>
          <w:szCs w:val="22"/>
        </w:rPr>
        <w:t>Frameworks</w:t>
      </w:r>
      <w:r w:rsidRPr="003329F0">
        <w:rPr>
          <w:sz w:val="22"/>
          <w:szCs w:val="22"/>
        </w:rPr>
        <w:tab/>
      </w:r>
      <w:r w:rsidRPr="003329F0">
        <w:rPr>
          <w:sz w:val="22"/>
          <w:szCs w:val="22"/>
        </w:rPr>
        <w:tab/>
      </w:r>
      <w:r w:rsidRPr="003329F0">
        <w:rPr>
          <w:sz w:val="22"/>
          <w:szCs w:val="22"/>
        </w:rPr>
        <w:t xml:space="preserve">: </w:t>
      </w:r>
      <w:r w:rsidRPr="003329F0" w:rsidR="00D92B31">
        <w:rPr>
          <w:sz w:val="22"/>
          <w:szCs w:val="22"/>
        </w:rPr>
        <w:t>MVC, LINQ</w:t>
      </w:r>
      <w:r w:rsidRPr="003329F0">
        <w:rPr>
          <w:sz w:val="22"/>
          <w:szCs w:val="22"/>
        </w:rPr>
        <w:t xml:space="preserve"> and EDM</w:t>
      </w:r>
    </w:p>
    <w:p w:rsidR="00167423" w:rsidRPr="003329F0" w:rsidP="003329F0" w14:paraId="4574BBC8" w14:textId="6834E1AD">
      <w:pPr>
        <w:rPr>
          <w:sz w:val="22"/>
          <w:szCs w:val="22"/>
        </w:rPr>
      </w:pPr>
      <w:r w:rsidRPr="003329F0">
        <w:rPr>
          <w:sz w:val="22"/>
          <w:szCs w:val="22"/>
        </w:rPr>
        <w:t xml:space="preserve">Programming Languages    </w:t>
      </w:r>
      <w:r w:rsidRPr="003329F0">
        <w:rPr>
          <w:sz w:val="22"/>
          <w:szCs w:val="22"/>
        </w:rPr>
        <w:tab/>
        <w:t>:</w:t>
      </w:r>
      <w:r w:rsidRPr="003329F0" w:rsidR="001A70B5">
        <w:rPr>
          <w:sz w:val="22"/>
          <w:szCs w:val="22"/>
        </w:rPr>
        <w:t xml:space="preserve"> </w:t>
      </w:r>
      <w:r w:rsidR="006727CE">
        <w:rPr>
          <w:sz w:val="22"/>
          <w:szCs w:val="22"/>
        </w:rPr>
        <w:t>C++,</w:t>
      </w:r>
      <w:r w:rsidRPr="003329F0" w:rsidR="006727CE">
        <w:rPr>
          <w:sz w:val="22"/>
          <w:szCs w:val="22"/>
        </w:rPr>
        <w:t xml:space="preserve"> C#, VB.NET</w:t>
      </w:r>
      <w:r w:rsidRPr="003329F0">
        <w:rPr>
          <w:sz w:val="22"/>
          <w:szCs w:val="22"/>
        </w:rPr>
        <w:tab/>
      </w:r>
    </w:p>
    <w:p w:rsidR="0092230F" w:rsidRPr="003329F0" w:rsidP="003329F0" w14:paraId="027C3B31" w14:textId="1165FC0A">
      <w:pPr>
        <w:rPr>
          <w:sz w:val="22"/>
          <w:szCs w:val="22"/>
        </w:rPr>
      </w:pPr>
      <w:r>
        <w:rPr>
          <w:sz w:val="22"/>
          <w:szCs w:val="22"/>
        </w:rPr>
        <w:t>Database Servers</w:t>
      </w:r>
      <w:r>
        <w:rPr>
          <w:sz w:val="22"/>
          <w:szCs w:val="22"/>
        </w:rPr>
        <w:tab/>
      </w:r>
      <w:r>
        <w:rPr>
          <w:sz w:val="22"/>
          <w:szCs w:val="22"/>
        </w:rPr>
        <w:tab/>
        <w:t>: MS SQL</w:t>
      </w:r>
    </w:p>
    <w:p w:rsidR="0092230F" w:rsidRPr="003329F0" w:rsidP="0026211B" w14:paraId="63783369" w14:textId="60EC5F57">
      <w:pPr>
        <w:jc w:val="both"/>
        <w:rPr>
          <w:sz w:val="22"/>
          <w:szCs w:val="22"/>
        </w:rPr>
      </w:pPr>
      <w:r w:rsidRPr="003329F0">
        <w:rPr>
          <w:sz w:val="22"/>
          <w:szCs w:val="22"/>
        </w:rPr>
        <w:t>Script Languages</w:t>
      </w:r>
      <w:r w:rsidRPr="003329F0">
        <w:rPr>
          <w:sz w:val="22"/>
          <w:szCs w:val="22"/>
        </w:rPr>
        <w:tab/>
      </w:r>
      <w:r w:rsidRPr="003329F0">
        <w:rPr>
          <w:sz w:val="22"/>
          <w:szCs w:val="22"/>
        </w:rPr>
        <w:tab/>
        <w:t xml:space="preserve">: </w:t>
      </w:r>
      <w:r w:rsidRPr="003329F0" w:rsidR="006727CE">
        <w:rPr>
          <w:sz w:val="22"/>
          <w:szCs w:val="22"/>
        </w:rPr>
        <w:t>JavaScript, jQuery</w:t>
      </w:r>
      <w:r w:rsidR="0026211B">
        <w:rPr>
          <w:sz w:val="22"/>
          <w:szCs w:val="22"/>
        </w:rPr>
        <w:t xml:space="preserve"> and Angular </w:t>
      </w:r>
      <w:r w:rsidR="0097209F">
        <w:rPr>
          <w:sz w:val="22"/>
          <w:szCs w:val="22"/>
        </w:rPr>
        <w:t>Js</w:t>
      </w:r>
    </w:p>
    <w:p w:rsidR="0092230F" w:rsidRPr="003329F0" w:rsidP="003329F0" w14:paraId="72245EA8" w14:textId="77777777">
      <w:pPr>
        <w:rPr>
          <w:sz w:val="22"/>
          <w:szCs w:val="22"/>
        </w:rPr>
      </w:pPr>
      <w:r w:rsidRPr="003329F0">
        <w:rPr>
          <w:sz w:val="22"/>
          <w:szCs w:val="22"/>
        </w:rPr>
        <w:t>Operating Systems</w:t>
      </w:r>
      <w:r w:rsidRPr="003329F0">
        <w:rPr>
          <w:sz w:val="22"/>
          <w:szCs w:val="22"/>
        </w:rPr>
        <w:tab/>
      </w:r>
      <w:r w:rsidRPr="003329F0">
        <w:rPr>
          <w:sz w:val="22"/>
          <w:szCs w:val="22"/>
        </w:rPr>
        <w:tab/>
        <w:t>: Windows 2000/XP</w:t>
      </w:r>
      <w:r w:rsidRPr="003329F0" w:rsidR="000270F5">
        <w:rPr>
          <w:sz w:val="22"/>
          <w:szCs w:val="22"/>
        </w:rPr>
        <w:t>/Vista</w:t>
      </w:r>
      <w:r w:rsidRPr="003329F0" w:rsidR="00167423">
        <w:rPr>
          <w:sz w:val="22"/>
          <w:szCs w:val="22"/>
        </w:rPr>
        <w:t>/7</w:t>
      </w:r>
      <w:r w:rsidRPr="003329F0">
        <w:rPr>
          <w:sz w:val="22"/>
          <w:szCs w:val="22"/>
        </w:rPr>
        <w:t xml:space="preserve"> </w:t>
      </w:r>
    </w:p>
    <w:p w:rsidR="0092230F" w:rsidRPr="003329F0" w:rsidP="003329F0" w14:paraId="5BBB1104" w14:textId="7112C8B2">
      <w:pPr>
        <w:rPr>
          <w:sz w:val="22"/>
          <w:szCs w:val="22"/>
        </w:rPr>
      </w:pPr>
      <w:r>
        <w:rPr>
          <w:sz w:val="22"/>
          <w:szCs w:val="22"/>
        </w:rPr>
        <w:t>Application Servers</w:t>
      </w:r>
      <w:r>
        <w:rPr>
          <w:sz w:val="22"/>
          <w:szCs w:val="22"/>
        </w:rPr>
        <w:tab/>
      </w:r>
      <w:r>
        <w:rPr>
          <w:sz w:val="22"/>
          <w:szCs w:val="22"/>
        </w:rPr>
        <w:tab/>
        <w:t>: IIS</w:t>
      </w:r>
    </w:p>
    <w:p w:rsidR="0092230F" w:rsidRPr="003329F0" w:rsidP="003329F0" w14:paraId="2E786B81" w14:textId="1F274299">
      <w:pPr>
        <w:rPr>
          <w:sz w:val="22"/>
          <w:szCs w:val="22"/>
        </w:rPr>
      </w:pPr>
      <w:r w:rsidRPr="003329F0">
        <w:rPr>
          <w:sz w:val="22"/>
          <w:szCs w:val="22"/>
        </w:rPr>
        <w:t>IDE / Utilities</w:t>
      </w:r>
      <w:r w:rsidRPr="003329F0" w:rsidR="00C17DAE">
        <w:rPr>
          <w:sz w:val="22"/>
          <w:szCs w:val="22"/>
        </w:rPr>
        <w:tab/>
      </w:r>
      <w:r w:rsidRPr="003329F0" w:rsidR="00C17DAE">
        <w:rPr>
          <w:sz w:val="22"/>
          <w:szCs w:val="22"/>
        </w:rPr>
        <w:tab/>
      </w:r>
      <w:r w:rsidRPr="003329F0" w:rsidR="00C17DAE">
        <w:rPr>
          <w:sz w:val="22"/>
          <w:szCs w:val="22"/>
        </w:rPr>
        <w:tab/>
        <w:t>: Vis</w:t>
      </w:r>
      <w:r w:rsidRPr="003329F0" w:rsidR="00167423">
        <w:rPr>
          <w:sz w:val="22"/>
          <w:szCs w:val="22"/>
        </w:rPr>
        <w:t>ual Studio</w:t>
      </w:r>
    </w:p>
    <w:p w:rsidR="0092230F" w:rsidRPr="003329F0" w:rsidP="003329F0" w14:paraId="779CB8E8" w14:textId="705AEA29">
      <w:pPr>
        <w:rPr>
          <w:sz w:val="22"/>
          <w:szCs w:val="22"/>
        </w:rPr>
      </w:pPr>
      <w:r w:rsidRPr="003329F0">
        <w:rPr>
          <w:sz w:val="22"/>
          <w:szCs w:val="22"/>
        </w:rPr>
        <w:t>Source Control Tools</w:t>
      </w:r>
      <w:r w:rsidRPr="003329F0">
        <w:rPr>
          <w:sz w:val="22"/>
          <w:szCs w:val="22"/>
        </w:rPr>
        <w:tab/>
      </w:r>
      <w:r w:rsidRPr="003329F0">
        <w:rPr>
          <w:sz w:val="22"/>
          <w:szCs w:val="22"/>
        </w:rPr>
        <w:tab/>
        <w:t xml:space="preserve">: </w:t>
      </w:r>
      <w:r w:rsidR="00F41B1D">
        <w:rPr>
          <w:sz w:val="22"/>
          <w:szCs w:val="22"/>
        </w:rPr>
        <w:t>GIT,</w:t>
      </w:r>
      <w:r w:rsidRPr="003329F0" w:rsidR="00F41B1D">
        <w:rPr>
          <w:sz w:val="22"/>
          <w:szCs w:val="22"/>
        </w:rPr>
        <w:t xml:space="preserve"> MS</w:t>
      </w:r>
      <w:r w:rsidRPr="003329F0">
        <w:rPr>
          <w:sz w:val="22"/>
          <w:szCs w:val="22"/>
        </w:rPr>
        <w:t xml:space="preserve"> Visual Source Safe (VSS), TFS</w:t>
      </w:r>
    </w:p>
    <w:p w:rsidR="0092230F" w:rsidRPr="003329F0" w:rsidP="003329F0" w14:paraId="7CB8D4A2" w14:textId="77777777">
      <w:pPr>
        <w:rPr>
          <w:sz w:val="22"/>
          <w:szCs w:val="22"/>
        </w:rPr>
      </w:pPr>
      <w:r w:rsidRPr="003329F0">
        <w:rPr>
          <w:sz w:val="22"/>
          <w:szCs w:val="22"/>
        </w:rPr>
        <w:t xml:space="preserve">Unit Test tools                    </w:t>
      </w:r>
      <w:r w:rsidRPr="003329F0" w:rsidR="00A823AA">
        <w:rPr>
          <w:sz w:val="22"/>
          <w:szCs w:val="22"/>
        </w:rPr>
        <w:tab/>
      </w:r>
      <w:r w:rsidRPr="003329F0">
        <w:rPr>
          <w:sz w:val="22"/>
          <w:szCs w:val="22"/>
        </w:rPr>
        <w:t>: MS Visual Studio edition (Team Suite).</w:t>
      </w:r>
    </w:p>
    <w:p w:rsidR="00730376" w:rsidRPr="003329F0" w:rsidP="003329F0" w14:paraId="0D0B940D" w14:textId="77777777">
      <w:pPr>
        <w:rPr>
          <w:b/>
          <w:sz w:val="22"/>
          <w:szCs w:val="22"/>
        </w:rPr>
      </w:pPr>
    </w:p>
    <w:p w:rsidR="00982589" w:rsidRPr="003329F0" w:rsidP="003329F0" w14:paraId="60061E4C" w14:textId="77777777">
      <w:pPr>
        <w:ind w:left="720"/>
        <w:rPr>
          <w:sz w:val="22"/>
          <w:szCs w:val="22"/>
        </w:rPr>
      </w:pPr>
    </w:p>
    <w:p w:rsidR="00A25E01" w:rsidP="003329F0" w14:paraId="109598D5" w14:textId="77777777">
      <w:pPr>
        <w:rPr>
          <w:b/>
          <w:sz w:val="22"/>
          <w:szCs w:val="22"/>
        </w:rPr>
      </w:pPr>
    </w:p>
    <w:p w:rsidR="00220912" w:rsidP="003329F0" w14:paraId="24AED86F" w14:textId="77777777">
      <w:pPr>
        <w:rPr>
          <w:b/>
          <w:sz w:val="22"/>
          <w:szCs w:val="22"/>
        </w:rPr>
      </w:pPr>
    </w:p>
    <w:p w:rsidR="00220912" w:rsidP="003329F0" w14:paraId="62B1D1C5" w14:textId="77777777">
      <w:pPr>
        <w:rPr>
          <w:b/>
          <w:sz w:val="22"/>
          <w:szCs w:val="22"/>
        </w:rPr>
      </w:pPr>
    </w:p>
    <w:p w:rsidR="0092230F" w:rsidP="003329F0" w14:paraId="7E5CBDDD" w14:textId="77777777">
      <w:pPr>
        <w:rPr>
          <w:b/>
          <w:sz w:val="22"/>
          <w:szCs w:val="22"/>
        </w:rPr>
      </w:pPr>
      <w:r w:rsidRPr="003329F0">
        <w:rPr>
          <w:b/>
          <w:sz w:val="22"/>
          <w:szCs w:val="22"/>
        </w:rPr>
        <w:t>PROJECT SUMMARY</w:t>
      </w:r>
    </w:p>
    <w:p w:rsidR="008A3061" w:rsidP="003329F0" w14:paraId="3DEEC669" w14:textId="77777777">
      <w:pPr>
        <w:rPr>
          <w:b/>
          <w:sz w:val="22"/>
          <w:szCs w:val="22"/>
        </w:rPr>
      </w:pPr>
    </w:p>
    <w:p w:rsidR="008A3061" w:rsidRPr="00094512" w:rsidP="00A76259" w14:paraId="41994D59" w14:textId="646FA977">
      <w:pPr>
        <w:ind w:left="720" w:firstLine="720"/>
        <w:contextualSpacing/>
        <w:rPr>
          <w:b/>
          <w:bCs/>
          <w:sz w:val="22"/>
          <w:szCs w:val="22"/>
        </w:rPr>
      </w:pPr>
      <w:r>
        <w:rPr>
          <w:b/>
          <w:sz w:val="22"/>
          <w:szCs w:val="22"/>
        </w:rPr>
        <w:t>Client</w:t>
      </w:r>
      <w:r>
        <w:rPr>
          <w:b/>
          <w:sz w:val="22"/>
          <w:szCs w:val="22"/>
        </w:rPr>
        <w:tab/>
      </w:r>
      <w:r w:rsidR="00F41B1D">
        <w:rPr>
          <w:b/>
          <w:sz w:val="22"/>
          <w:szCs w:val="22"/>
        </w:rPr>
        <w:tab/>
        <w:t>:</w:t>
      </w:r>
      <w:r>
        <w:rPr>
          <w:b/>
          <w:sz w:val="22"/>
          <w:szCs w:val="22"/>
        </w:rPr>
        <w:t xml:space="preserve"> British Telecom</w:t>
      </w:r>
    </w:p>
    <w:p w:rsidR="008A3061" w:rsidRPr="00094512" w:rsidP="00A76259" w14:paraId="45ECAECF" w14:textId="179CBCFB">
      <w:pPr>
        <w:ind w:left="720" w:firstLine="720"/>
        <w:contextualSpacing/>
        <w:rPr>
          <w:b/>
          <w:sz w:val="22"/>
          <w:szCs w:val="22"/>
        </w:rPr>
      </w:pPr>
      <w:r w:rsidRPr="00094512">
        <w:rPr>
          <w:b/>
          <w:sz w:val="22"/>
          <w:szCs w:val="22"/>
        </w:rPr>
        <w:t>Role</w:t>
      </w:r>
      <w:r w:rsidRPr="00094512">
        <w:rPr>
          <w:b/>
          <w:sz w:val="22"/>
          <w:szCs w:val="22"/>
        </w:rPr>
        <w:tab/>
      </w:r>
      <w:r w:rsidRPr="00094512" w:rsidR="00F41B1D">
        <w:rPr>
          <w:b/>
          <w:sz w:val="22"/>
          <w:szCs w:val="22"/>
        </w:rPr>
        <w:tab/>
      </w:r>
      <w:r w:rsidR="00F41B1D">
        <w:rPr>
          <w:b/>
          <w:sz w:val="22"/>
          <w:szCs w:val="22"/>
        </w:rPr>
        <w:t>:</w:t>
      </w:r>
      <w:r w:rsidRPr="00094512">
        <w:rPr>
          <w:b/>
          <w:sz w:val="22"/>
          <w:szCs w:val="22"/>
        </w:rPr>
        <w:t xml:space="preserve"> </w:t>
      </w:r>
      <w:r w:rsidR="00A25E01">
        <w:rPr>
          <w:b/>
          <w:sz w:val="22"/>
          <w:szCs w:val="22"/>
        </w:rPr>
        <w:t>Technical Lead</w:t>
      </w:r>
    </w:p>
    <w:p w:rsidR="008A3061" w:rsidRPr="00094512" w:rsidP="00A76259" w14:paraId="4FE033BE" w14:textId="24399E34">
      <w:pPr>
        <w:ind w:left="720" w:firstLine="720"/>
        <w:contextualSpacing/>
        <w:rPr>
          <w:b/>
          <w:bCs/>
          <w:sz w:val="22"/>
          <w:szCs w:val="22"/>
        </w:rPr>
      </w:pPr>
      <w:r>
        <w:rPr>
          <w:b/>
          <w:bCs/>
          <w:sz w:val="22"/>
          <w:szCs w:val="22"/>
        </w:rPr>
        <w:t>Company</w:t>
      </w:r>
      <w:r>
        <w:rPr>
          <w:b/>
          <w:bCs/>
          <w:sz w:val="22"/>
          <w:szCs w:val="22"/>
        </w:rPr>
        <w:tab/>
        <w:t>:</w:t>
      </w:r>
      <w:r w:rsidRPr="00094512">
        <w:rPr>
          <w:b/>
          <w:bCs/>
          <w:sz w:val="22"/>
          <w:szCs w:val="22"/>
        </w:rPr>
        <w:t xml:space="preserve"> </w:t>
      </w:r>
      <w:r>
        <w:rPr>
          <w:b/>
          <w:bCs/>
          <w:sz w:val="22"/>
          <w:szCs w:val="22"/>
        </w:rPr>
        <w:t>Tata Consultancy Services</w:t>
      </w:r>
    </w:p>
    <w:p w:rsidR="008A3061" w:rsidP="00A76259" w14:paraId="33B9A0DF" w14:textId="6E185C9A">
      <w:pPr>
        <w:ind w:left="720" w:firstLine="720"/>
        <w:contextualSpacing/>
        <w:rPr>
          <w:b/>
          <w:bCs/>
          <w:sz w:val="22"/>
          <w:szCs w:val="22"/>
        </w:rPr>
      </w:pPr>
      <w:r w:rsidRPr="00094512">
        <w:rPr>
          <w:b/>
          <w:bCs/>
          <w:sz w:val="22"/>
          <w:szCs w:val="22"/>
        </w:rPr>
        <w:t>Duration</w:t>
      </w:r>
      <w:r w:rsidRPr="00094512">
        <w:rPr>
          <w:b/>
          <w:bCs/>
          <w:sz w:val="22"/>
          <w:szCs w:val="22"/>
        </w:rPr>
        <w:tab/>
        <w:t xml:space="preserve">: </w:t>
      </w:r>
      <w:r w:rsidR="000809D6">
        <w:rPr>
          <w:b/>
          <w:bCs/>
          <w:sz w:val="22"/>
          <w:szCs w:val="22"/>
        </w:rPr>
        <w:t>April</w:t>
      </w:r>
      <w:r>
        <w:rPr>
          <w:b/>
          <w:bCs/>
          <w:sz w:val="22"/>
          <w:szCs w:val="22"/>
        </w:rPr>
        <w:t xml:space="preserve"> 2016</w:t>
      </w:r>
      <w:r w:rsidRPr="00094512">
        <w:rPr>
          <w:b/>
          <w:bCs/>
          <w:sz w:val="22"/>
          <w:szCs w:val="22"/>
        </w:rPr>
        <w:t xml:space="preserve"> to till date</w:t>
      </w:r>
    </w:p>
    <w:p w:rsidR="00E468C3" w:rsidRPr="003329F0" w:rsidP="00A76259" w14:paraId="0072661F" w14:textId="77777777">
      <w:pPr>
        <w:ind w:left="720" w:firstLine="720"/>
        <w:contextualSpacing/>
        <w:rPr>
          <w:bCs/>
          <w:sz w:val="22"/>
          <w:szCs w:val="22"/>
        </w:rPr>
      </w:pPr>
    </w:p>
    <w:p w:rsidR="004D0A29" w:rsidP="004D0A29" w14:paraId="2DEFE6A9" w14:textId="4E0A2E51">
      <w:pPr>
        <w:rPr>
          <w:b/>
          <w:sz w:val="22"/>
          <w:szCs w:val="22"/>
        </w:rPr>
      </w:pPr>
      <w:r w:rsidRPr="003329F0">
        <w:rPr>
          <w:b/>
          <w:sz w:val="22"/>
          <w:szCs w:val="22"/>
        </w:rPr>
        <w:t>Project</w:t>
      </w:r>
      <w:r w:rsidRPr="003329F0">
        <w:rPr>
          <w:b/>
          <w:sz w:val="22"/>
          <w:szCs w:val="22"/>
        </w:rPr>
        <w:t xml:space="preserve"> #</w:t>
      </w:r>
      <w:r w:rsidRPr="003329F0">
        <w:rPr>
          <w:b/>
          <w:sz w:val="22"/>
          <w:szCs w:val="22"/>
        </w:rPr>
        <w:t xml:space="preserve">1 </w:t>
      </w:r>
      <w:r>
        <w:rPr>
          <w:b/>
          <w:sz w:val="22"/>
          <w:szCs w:val="22"/>
        </w:rPr>
        <w:t>MGD</w:t>
      </w:r>
      <w:r>
        <w:rPr>
          <w:b/>
          <w:sz w:val="22"/>
          <w:szCs w:val="22"/>
        </w:rPr>
        <w:t xml:space="preserve"> (Manage Guided Dialog)</w:t>
      </w:r>
    </w:p>
    <w:p w:rsidR="008A3061" w:rsidP="003329F0" w14:paraId="3656B9AB" w14:textId="77777777">
      <w:pPr>
        <w:rPr>
          <w:b/>
          <w:sz w:val="22"/>
          <w:szCs w:val="22"/>
        </w:rPr>
      </w:pPr>
    </w:p>
    <w:p w:rsidR="008A3061" w:rsidRPr="003329F0" w:rsidP="008A3061" w14:paraId="7C7255D6" w14:textId="77777777">
      <w:pPr>
        <w:rPr>
          <w:b/>
          <w:sz w:val="22"/>
          <w:szCs w:val="22"/>
        </w:rPr>
      </w:pPr>
      <w:r w:rsidRPr="003329F0">
        <w:rPr>
          <w:b/>
          <w:sz w:val="22"/>
          <w:szCs w:val="22"/>
        </w:rPr>
        <w:t>Environment</w:t>
      </w:r>
    </w:p>
    <w:p w:rsidR="008A3061" w:rsidP="003329F0" w14:paraId="7B0D8389" w14:textId="5D6AE9D0">
      <w:pPr>
        <w:rPr>
          <w:rFonts w:ascii="Times-Roman" w:hAnsi="Times-Roman" w:cs="Times-Roman"/>
          <w:sz w:val="22"/>
          <w:szCs w:val="22"/>
        </w:rPr>
      </w:pPr>
      <w:r w:rsidRPr="008A3061">
        <w:rPr>
          <w:rFonts w:ascii="Times-Roman" w:hAnsi="Times-Roman" w:cs="Times-Roman"/>
          <w:sz w:val="22"/>
          <w:szCs w:val="22"/>
        </w:rPr>
        <w:t xml:space="preserve">C#.Net, Asp.Net MVC, </w:t>
      </w:r>
      <w:r w:rsidRPr="008A3061" w:rsidR="00EF19CD">
        <w:rPr>
          <w:rFonts w:ascii="Times-Roman" w:hAnsi="Times-Roman" w:cs="Times-Roman"/>
          <w:sz w:val="22"/>
          <w:szCs w:val="22"/>
        </w:rPr>
        <w:t>WCF,</w:t>
      </w:r>
      <w:r w:rsidR="00EF19CD">
        <w:rPr>
          <w:rFonts w:ascii="Times-Roman" w:hAnsi="Times-Roman" w:cs="Times-Roman"/>
          <w:sz w:val="22"/>
          <w:szCs w:val="22"/>
        </w:rPr>
        <w:t xml:space="preserve"> Web</w:t>
      </w:r>
      <w:r w:rsidR="00F32FEF">
        <w:rPr>
          <w:rFonts w:ascii="Times-Roman" w:hAnsi="Times-Roman" w:cs="Times-Roman"/>
          <w:sz w:val="22"/>
          <w:szCs w:val="22"/>
        </w:rPr>
        <w:t xml:space="preserve"> API,</w:t>
      </w:r>
      <w:r w:rsidRPr="008A3061">
        <w:rPr>
          <w:rFonts w:ascii="Times-Roman" w:hAnsi="Times-Roman" w:cs="Times-Roman"/>
          <w:sz w:val="22"/>
          <w:szCs w:val="22"/>
        </w:rPr>
        <w:t xml:space="preserve"> Angular JS, </w:t>
      </w:r>
      <w:r w:rsidRPr="008A3061" w:rsidR="00EF19CD">
        <w:rPr>
          <w:rFonts w:ascii="Times-Roman" w:hAnsi="Times-Roman" w:cs="Times-Roman"/>
          <w:sz w:val="22"/>
          <w:szCs w:val="22"/>
        </w:rPr>
        <w:t>jQuery,</w:t>
      </w:r>
      <w:r w:rsidR="001C0888">
        <w:rPr>
          <w:rFonts w:ascii="Times-Roman" w:hAnsi="Times-Roman" w:cs="Times-Roman"/>
          <w:sz w:val="22"/>
          <w:szCs w:val="22"/>
        </w:rPr>
        <w:t xml:space="preserve"> and</w:t>
      </w:r>
      <w:r w:rsidR="00732C93">
        <w:rPr>
          <w:rFonts w:ascii="Times-Roman" w:hAnsi="Times-Roman" w:cs="Times-Roman"/>
          <w:sz w:val="22"/>
          <w:szCs w:val="22"/>
        </w:rPr>
        <w:t xml:space="preserve"> SQL</w:t>
      </w:r>
      <w:r w:rsidRPr="008A3061">
        <w:rPr>
          <w:rFonts w:ascii="Times-Roman" w:hAnsi="Times-Roman" w:cs="Times-Roman"/>
          <w:sz w:val="22"/>
          <w:szCs w:val="22"/>
        </w:rPr>
        <w:t xml:space="preserve"> Server</w:t>
      </w:r>
    </w:p>
    <w:p w:rsidR="00EC0E9F" w:rsidRPr="00396561" w:rsidP="00EC0E9F" w14:paraId="3E0C8207" w14:textId="77777777">
      <w:pPr>
        <w:rPr>
          <w:b/>
          <w:sz w:val="22"/>
          <w:szCs w:val="22"/>
        </w:rPr>
      </w:pPr>
      <w:r w:rsidRPr="00396561">
        <w:rPr>
          <w:b/>
          <w:sz w:val="22"/>
          <w:szCs w:val="22"/>
        </w:rPr>
        <w:t>Description</w:t>
      </w:r>
    </w:p>
    <w:p w:rsidR="00EC0E9F" w:rsidRPr="00396561" w:rsidP="00EC0E9F" w14:paraId="00E51D8A" w14:textId="77777777">
      <w:pPr>
        <w:rPr>
          <w:rFonts w:ascii="Times-Roman" w:hAnsi="Times-Roman" w:cs="Times-Roman"/>
          <w:sz w:val="22"/>
          <w:szCs w:val="22"/>
          <w:lang w:val="en-GB"/>
        </w:rPr>
      </w:pPr>
      <w:r w:rsidRPr="00396561">
        <w:rPr>
          <w:rFonts w:ascii="Times-Roman" w:hAnsi="Times-Roman" w:cs="Times-Roman"/>
          <w:sz w:val="22"/>
          <w:szCs w:val="22"/>
        </w:rPr>
        <w:t xml:space="preserve">Any BT customer can report his problem if he faces difficulty with BT Product, either equipment or service, provided by BT. Customers can register their problem (here after it will be referred as Incident) against the Equipment/Service provided by BT via 3 different channels: </w:t>
      </w:r>
    </w:p>
    <w:p w:rsidR="00EC0E9F" w:rsidRPr="00396561" w:rsidP="00EC0E9F" w14:paraId="70AAE62F" w14:textId="77777777">
      <w:pPr>
        <w:numPr>
          <w:ilvl w:val="0"/>
          <w:numId w:val="34"/>
        </w:numPr>
        <w:rPr>
          <w:rFonts w:ascii="Times-Roman" w:hAnsi="Times-Roman" w:cs="Times-Roman"/>
          <w:sz w:val="22"/>
          <w:szCs w:val="22"/>
          <w:lang w:val="en-GB"/>
        </w:rPr>
      </w:pPr>
      <w:r w:rsidRPr="00396561">
        <w:rPr>
          <w:rFonts w:ascii="Times-Roman" w:hAnsi="Times-Roman" w:cs="Times-Roman"/>
          <w:sz w:val="22"/>
          <w:szCs w:val="22"/>
        </w:rPr>
        <w:t xml:space="preserve">Agent </w:t>
      </w:r>
    </w:p>
    <w:p w:rsidR="00EC0E9F" w:rsidRPr="00396561" w:rsidP="00EC0E9F" w14:paraId="674D9BF9" w14:textId="77777777">
      <w:pPr>
        <w:numPr>
          <w:ilvl w:val="0"/>
          <w:numId w:val="34"/>
        </w:numPr>
        <w:rPr>
          <w:rFonts w:ascii="Times-Roman" w:hAnsi="Times-Roman" w:cs="Times-Roman"/>
          <w:sz w:val="22"/>
          <w:szCs w:val="22"/>
          <w:lang w:val="en-GB"/>
        </w:rPr>
      </w:pPr>
      <w:r w:rsidRPr="00396561">
        <w:rPr>
          <w:rFonts w:ascii="Times-Roman" w:hAnsi="Times-Roman" w:cs="Times-Roman"/>
          <w:sz w:val="22"/>
          <w:szCs w:val="22"/>
        </w:rPr>
        <w:t xml:space="preserve">Online </w:t>
      </w:r>
    </w:p>
    <w:p w:rsidR="00EC0E9F" w:rsidRPr="00396561" w:rsidP="00EC0E9F" w14:paraId="2765916D" w14:textId="77777777">
      <w:pPr>
        <w:numPr>
          <w:ilvl w:val="0"/>
          <w:numId w:val="34"/>
        </w:numPr>
        <w:rPr>
          <w:rFonts w:ascii="Times-Roman" w:hAnsi="Times-Roman" w:cs="Times-Roman"/>
          <w:sz w:val="22"/>
          <w:szCs w:val="22"/>
          <w:lang w:val="en-GB"/>
        </w:rPr>
      </w:pPr>
      <w:r w:rsidRPr="00396561">
        <w:rPr>
          <w:rFonts w:ascii="Times-Roman" w:hAnsi="Times-Roman" w:cs="Times-Roman"/>
          <w:sz w:val="22"/>
          <w:szCs w:val="22"/>
        </w:rPr>
        <w:t>IVR (Interactive Voice Response)</w:t>
      </w:r>
    </w:p>
    <w:p w:rsidR="00EC0E9F" w:rsidRPr="00396561" w:rsidP="00EC0E9F" w14:paraId="7E88C0A3" w14:textId="77777777">
      <w:pPr>
        <w:rPr>
          <w:rFonts w:ascii="Times-Roman" w:hAnsi="Times-Roman" w:cs="Times-Roman"/>
          <w:sz w:val="22"/>
          <w:szCs w:val="22"/>
        </w:rPr>
      </w:pPr>
    </w:p>
    <w:p w:rsidR="00EC0E9F" w:rsidRPr="00396561" w:rsidP="00EC0E9F" w14:paraId="5F531656" w14:textId="77777777">
      <w:pPr>
        <w:rPr>
          <w:b/>
          <w:sz w:val="22"/>
          <w:szCs w:val="22"/>
        </w:rPr>
      </w:pPr>
      <w:r w:rsidRPr="00396561">
        <w:rPr>
          <w:b/>
          <w:sz w:val="22"/>
          <w:szCs w:val="22"/>
        </w:rPr>
        <w:t>MGD Editor</w:t>
      </w:r>
    </w:p>
    <w:p w:rsidR="00EC0E9F" w:rsidP="00EC0E9F" w14:paraId="118CDB74" w14:textId="77777777">
      <w:pPr>
        <w:rPr>
          <w:sz w:val="22"/>
          <w:szCs w:val="22"/>
        </w:rPr>
      </w:pPr>
    </w:p>
    <w:p w:rsidR="00EC0E9F" w:rsidP="00EC0E9F" w14:paraId="63CBAE6E" w14:textId="55CA3514">
      <w:pPr>
        <w:rPr>
          <w:sz w:val="22"/>
          <w:szCs w:val="22"/>
        </w:rPr>
      </w:pPr>
      <w:r>
        <w:rPr>
          <w:sz w:val="22"/>
          <w:szCs w:val="22"/>
          <w:lang w:val="en-IN"/>
        </w:rPr>
        <w:t xml:space="preserve">MGD Editor </w:t>
      </w:r>
      <w:r w:rsidRPr="00EE4FB3">
        <w:rPr>
          <w:sz w:val="22"/>
          <w:szCs w:val="22"/>
          <w:lang w:val="en-IN"/>
        </w:rPr>
        <w:t>whic</w:t>
      </w:r>
      <w:r>
        <w:rPr>
          <w:sz w:val="22"/>
          <w:szCs w:val="22"/>
          <w:lang w:val="en-IN"/>
        </w:rPr>
        <w:t xml:space="preserve">h provides the environment for creating, </w:t>
      </w:r>
      <w:r w:rsidR="00EF19CD">
        <w:rPr>
          <w:sz w:val="22"/>
          <w:szCs w:val="22"/>
          <w:lang w:val="en-IN"/>
        </w:rPr>
        <w:t>viewing,</w:t>
      </w:r>
      <w:r>
        <w:rPr>
          <w:sz w:val="22"/>
          <w:szCs w:val="22"/>
          <w:lang w:val="en-IN"/>
        </w:rPr>
        <w:t xml:space="preserve"> and e</w:t>
      </w:r>
      <w:r w:rsidRPr="00EE4FB3">
        <w:rPr>
          <w:sz w:val="22"/>
          <w:szCs w:val="22"/>
          <w:lang w:val="en-IN"/>
        </w:rPr>
        <w:t>diting the process flow in graphical representation</w:t>
      </w:r>
      <w:r>
        <w:rPr>
          <w:sz w:val="22"/>
          <w:szCs w:val="22"/>
          <w:lang w:val="en-IN"/>
        </w:rPr>
        <w:t xml:space="preserve"> and which can be used to </w:t>
      </w:r>
      <w:r w:rsidRPr="00EE4FB3">
        <w:rPr>
          <w:sz w:val="22"/>
          <w:szCs w:val="22"/>
          <w:lang w:val="en-IN"/>
        </w:rPr>
        <w:t xml:space="preserve">diagnose </w:t>
      </w:r>
      <w:r>
        <w:rPr>
          <w:sz w:val="22"/>
          <w:szCs w:val="22"/>
          <w:lang w:val="en-IN"/>
        </w:rPr>
        <w:t>the issue</w:t>
      </w:r>
    </w:p>
    <w:p w:rsidR="00EC0E9F" w:rsidP="00EC0E9F" w14:paraId="17EFA222" w14:textId="77777777">
      <w:pPr>
        <w:rPr>
          <w:sz w:val="22"/>
          <w:szCs w:val="22"/>
        </w:rPr>
      </w:pPr>
    </w:p>
    <w:p w:rsidR="00EC0E9F" w:rsidRPr="00EE4FB3" w:rsidP="00EC0E9F" w14:paraId="5F2BA29B" w14:textId="77777777">
      <w:pPr>
        <w:rPr>
          <w:b/>
          <w:sz w:val="22"/>
          <w:szCs w:val="22"/>
        </w:rPr>
      </w:pPr>
      <w:r w:rsidRPr="00EE4FB3">
        <w:rPr>
          <w:b/>
          <w:sz w:val="22"/>
          <w:szCs w:val="22"/>
        </w:rPr>
        <w:t xml:space="preserve">MGD Run Time Engine </w:t>
      </w:r>
      <w:r>
        <w:rPr>
          <w:b/>
          <w:sz w:val="22"/>
          <w:szCs w:val="22"/>
        </w:rPr>
        <w:t>WebAPI</w:t>
      </w:r>
    </w:p>
    <w:p w:rsidR="00EC0E9F" w:rsidP="00EC0E9F" w14:paraId="2809ED40" w14:textId="77777777">
      <w:pPr>
        <w:rPr>
          <w:sz w:val="22"/>
          <w:szCs w:val="22"/>
        </w:rPr>
      </w:pPr>
    </w:p>
    <w:p w:rsidR="00EC0E9F" w:rsidRPr="00EE4FB3" w:rsidP="00EC0E9F" w14:paraId="1FDF7B08" w14:textId="77777777">
      <w:pPr>
        <w:rPr>
          <w:sz w:val="22"/>
          <w:szCs w:val="22"/>
          <w:lang w:val="en-GB"/>
        </w:rPr>
      </w:pPr>
      <w:r w:rsidRPr="00EE4FB3">
        <w:rPr>
          <w:sz w:val="22"/>
          <w:szCs w:val="22"/>
        </w:rPr>
        <w:t>MGD Runtime engine is the heart of MGD Component.</w:t>
      </w:r>
    </w:p>
    <w:p w:rsidR="00EC0E9F" w:rsidRPr="00EE4FB3" w:rsidP="00EC0E9F" w14:paraId="5B7FA005" w14:textId="7C9F3070">
      <w:pPr>
        <w:rPr>
          <w:sz w:val="22"/>
          <w:szCs w:val="22"/>
          <w:lang w:val="en-GB"/>
        </w:rPr>
      </w:pPr>
      <w:r w:rsidRPr="00EE4FB3">
        <w:rPr>
          <w:sz w:val="22"/>
          <w:szCs w:val="22"/>
        </w:rPr>
        <w:t xml:space="preserve">All other MGD component parts are directly connected to the runtime engine </w:t>
      </w:r>
      <w:r w:rsidRPr="00EE4FB3" w:rsidR="00EF19CD">
        <w:rPr>
          <w:sz w:val="22"/>
          <w:szCs w:val="22"/>
        </w:rPr>
        <w:t>which again</w:t>
      </w:r>
      <w:r w:rsidRPr="00EE4FB3">
        <w:rPr>
          <w:sz w:val="22"/>
          <w:szCs w:val="22"/>
        </w:rPr>
        <w:t xml:space="preserve"> connected to the data base and performs all data base transactions.</w:t>
      </w:r>
    </w:p>
    <w:p w:rsidR="00EC0E9F" w:rsidRPr="00EE4FB3" w:rsidP="00EC0E9F" w14:paraId="4A2ACFE9" w14:textId="7CC62E70">
      <w:pPr>
        <w:rPr>
          <w:sz w:val="22"/>
          <w:szCs w:val="22"/>
          <w:lang w:val="en-GB"/>
        </w:rPr>
      </w:pPr>
      <w:r w:rsidRPr="00EE4FB3">
        <w:rPr>
          <w:sz w:val="22"/>
          <w:szCs w:val="22"/>
        </w:rPr>
        <w:t xml:space="preserve">Purpose </w:t>
      </w:r>
      <w:r w:rsidRPr="00EE4FB3" w:rsidR="00EF19CD">
        <w:rPr>
          <w:sz w:val="22"/>
          <w:szCs w:val="22"/>
        </w:rPr>
        <w:t>of Runtime</w:t>
      </w:r>
      <w:r w:rsidRPr="00EE4FB3">
        <w:rPr>
          <w:sz w:val="22"/>
          <w:szCs w:val="22"/>
        </w:rPr>
        <w:t xml:space="preserve"> engine Is to determine the </w:t>
      </w:r>
      <w:r w:rsidRPr="00EE4FB3" w:rsidR="00EF19CD">
        <w:rPr>
          <w:sz w:val="22"/>
          <w:szCs w:val="22"/>
        </w:rPr>
        <w:t>flow,</w:t>
      </w:r>
      <w:r w:rsidRPr="00EE4FB3">
        <w:rPr>
          <w:sz w:val="22"/>
          <w:szCs w:val="22"/>
        </w:rPr>
        <w:t xml:space="preserve"> node type and external system interaction at runtime and creates that desired object type and calls the required method for proper progress of the diagnostics.</w:t>
      </w:r>
    </w:p>
    <w:p w:rsidR="00090A09" w:rsidP="00090A09" w14:paraId="513F9C6A" w14:textId="77777777">
      <w:pPr>
        <w:jc w:val="both"/>
        <w:rPr>
          <w:sz w:val="22"/>
          <w:szCs w:val="22"/>
        </w:rPr>
      </w:pPr>
      <w:r w:rsidRPr="003329F0">
        <w:rPr>
          <w:b/>
          <w:bCs/>
          <w:sz w:val="22"/>
          <w:szCs w:val="22"/>
        </w:rPr>
        <w:t>Roles &amp; Responsibilities</w:t>
      </w:r>
      <w:r w:rsidRPr="003329F0">
        <w:rPr>
          <w:sz w:val="22"/>
          <w:szCs w:val="22"/>
        </w:rPr>
        <w:tab/>
      </w:r>
    </w:p>
    <w:p w:rsidR="000838DC" w:rsidP="00090A09" w14:paraId="1F7672A2" w14:textId="77777777">
      <w:pPr>
        <w:jc w:val="both"/>
        <w:rPr>
          <w:b/>
          <w:bCs/>
          <w:sz w:val="22"/>
          <w:szCs w:val="22"/>
        </w:rPr>
      </w:pPr>
    </w:p>
    <w:p w:rsidR="000838DC" w:rsidRPr="000838DC" w:rsidP="000838DC" w14:paraId="1E18641B" w14:textId="5B9D0328">
      <w:pPr>
        <w:numPr>
          <w:ilvl w:val="0"/>
          <w:numId w:val="24"/>
        </w:numPr>
        <w:jc w:val="both"/>
        <w:rPr>
          <w:sz w:val="22"/>
          <w:szCs w:val="22"/>
        </w:rPr>
      </w:pPr>
      <w:r w:rsidRPr="000838DC">
        <w:rPr>
          <w:sz w:val="22"/>
          <w:szCs w:val="22"/>
        </w:rPr>
        <w:t xml:space="preserve">Involve as </w:t>
      </w:r>
      <w:r w:rsidRPr="000838DC" w:rsidR="003A753B">
        <w:rPr>
          <w:sz w:val="22"/>
          <w:szCs w:val="22"/>
        </w:rPr>
        <w:t>technical</w:t>
      </w:r>
      <w:r w:rsidRPr="000838DC">
        <w:rPr>
          <w:sz w:val="22"/>
          <w:szCs w:val="22"/>
        </w:rPr>
        <w:t xml:space="preserve"> lead for team of MGD component </w:t>
      </w:r>
    </w:p>
    <w:p w:rsidR="00090A09" w:rsidRPr="003329F0" w:rsidP="00090A09" w14:paraId="60D18A7F" w14:textId="77777777">
      <w:pPr>
        <w:numPr>
          <w:ilvl w:val="0"/>
          <w:numId w:val="24"/>
        </w:numPr>
        <w:jc w:val="both"/>
        <w:rPr>
          <w:sz w:val="22"/>
          <w:szCs w:val="22"/>
        </w:rPr>
      </w:pPr>
      <w:r>
        <w:rPr>
          <w:sz w:val="22"/>
          <w:szCs w:val="22"/>
        </w:rPr>
        <w:t>Involve in</w:t>
      </w:r>
      <w:r w:rsidRPr="003329F0">
        <w:rPr>
          <w:sz w:val="22"/>
          <w:szCs w:val="22"/>
        </w:rPr>
        <w:t xml:space="preserve"> gathering requirements</w:t>
      </w:r>
    </w:p>
    <w:p w:rsidR="00090A09" w:rsidRPr="003329F0" w:rsidP="00090A09" w14:paraId="61BB240B" w14:textId="77777777">
      <w:pPr>
        <w:numPr>
          <w:ilvl w:val="0"/>
          <w:numId w:val="24"/>
        </w:numPr>
        <w:jc w:val="both"/>
        <w:rPr>
          <w:sz w:val="22"/>
          <w:szCs w:val="22"/>
        </w:rPr>
      </w:pPr>
      <w:r w:rsidRPr="003329F0">
        <w:rPr>
          <w:sz w:val="22"/>
          <w:szCs w:val="22"/>
        </w:rPr>
        <w:t>Analyzing the requirement and check the feasibility of developing within the stipulated time</w:t>
      </w:r>
    </w:p>
    <w:p w:rsidR="00090A09" w:rsidRPr="003329F0" w:rsidP="00090A09" w14:paraId="6362A824" w14:textId="77777777">
      <w:pPr>
        <w:numPr>
          <w:ilvl w:val="0"/>
          <w:numId w:val="24"/>
        </w:numPr>
        <w:jc w:val="both"/>
        <w:rPr>
          <w:sz w:val="22"/>
          <w:szCs w:val="22"/>
        </w:rPr>
      </w:pPr>
      <w:r w:rsidRPr="003329F0">
        <w:rPr>
          <w:sz w:val="22"/>
          <w:szCs w:val="22"/>
        </w:rPr>
        <w:t xml:space="preserve">Developing based on client technical functionalities and providing inputs on technical discussions </w:t>
      </w:r>
    </w:p>
    <w:p w:rsidR="00090A09" w:rsidRPr="003329F0" w:rsidP="00090A09" w14:paraId="5AD9475E" w14:textId="587963AF">
      <w:pPr>
        <w:numPr>
          <w:ilvl w:val="0"/>
          <w:numId w:val="24"/>
        </w:numPr>
        <w:jc w:val="both"/>
        <w:rPr>
          <w:sz w:val="22"/>
          <w:szCs w:val="22"/>
        </w:rPr>
      </w:pPr>
      <w:r>
        <w:rPr>
          <w:sz w:val="22"/>
          <w:szCs w:val="22"/>
        </w:rPr>
        <w:t xml:space="preserve">Involve in </w:t>
      </w:r>
      <w:r w:rsidR="00CD270C">
        <w:rPr>
          <w:sz w:val="22"/>
          <w:szCs w:val="22"/>
        </w:rPr>
        <w:t xml:space="preserve">design and develop </w:t>
      </w:r>
      <w:r w:rsidR="00882A12">
        <w:rPr>
          <w:sz w:val="22"/>
          <w:szCs w:val="22"/>
        </w:rPr>
        <w:t xml:space="preserve">tables, stored </w:t>
      </w:r>
      <w:r w:rsidR="00E4646E">
        <w:rPr>
          <w:sz w:val="22"/>
          <w:szCs w:val="22"/>
        </w:rPr>
        <w:t>p</w:t>
      </w:r>
      <w:r>
        <w:rPr>
          <w:sz w:val="22"/>
          <w:szCs w:val="22"/>
        </w:rPr>
        <w:t xml:space="preserve">rocedures creations </w:t>
      </w:r>
    </w:p>
    <w:p w:rsidR="00090A09" w:rsidRPr="003329F0" w:rsidP="00090A09" w14:paraId="5C93B644" w14:textId="77777777">
      <w:pPr>
        <w:numPr>
          <w:ilvl w:val="0"/>
          <w:numId w:val="24"/>
        </w:numPr>
        <w:jc w:val="both"/>
        <w:rPr>
          <w:sz w:val="22"/>
          <w:szCs w:val="22"/>
        </w:rPr>
      </w:pPr>
      <w:r w:rsidRPr="003329F0">
        <w:rPr>
          <w:sz w:val="22"/>
          <w:szCs w:val="22"/>
        </w:rPr>
        <w:t>Support for testing, User Acceptance Testing</w:t>
      </w:r>
    </w:p>
    <w:p w:rsidR="00090A09" w:rsidRPr="003329F0" w:rsidP="00090A09" w14:paraId="29C435BB" w14:textId="77777777">
      <w:pPr>
        <w:numPr>
          <w:ilvl w:val="0"/>
          <w:numId w:val="24"/>
        </w:numPr>
        <w:jc w:val="both"/>
        <w:rPr>
          <w:sz w:val="22"/>
          <w:szCs w:val="22"/>
        </w:rPr>
      </w:pPr>
      <w:r w:rsidRPr="003329F0">
        <w:rPr>
          <w:sz w:val="22"/>
          <w:szCs w:val="22"/>
        </w:rPr>
        <w:t>Making enhancements if described by the Business Users.</w:t>
      </w:r>
    </w:p>
    <w:p w:rsidR="00090A09" w:rsidRPr="003329F0" w:rsidP="00090A09" w14:paraId="674E1768" w14:textId="77777777">
      <w:pPr>
        <w:numPr>
          <w:ilvl w:val="0"/>
          <w:numId w:val="24"/>
        </w:numPr>
        <w:jc w:val="both"/>
        <w:rPr>
          <w:sz w:val="22"/>
          <w:szCs w:val="22"/>
        </w:rPr>
      </w:pPr>
      <w:r w:rsidRPr="003329F0">
        <w:rPr>
          <w:sz w:val="22"/>
          <w:szCs w:val="22"/>
        </w:rPr>
        <w:t>Support for production issues.</w:t>
      </w:r>
    </w:p>
    <w:p w:rsidR="00090A09" w:rsidRPr="008A3061" w:rsidP="008A3061" w14:paraId="2B1EA228" w14:textId="77777777">
      <w:pPr>
        <w:rPr>
          <w:b/>
          <w:sz w:val="22"/>
          <w:szCs w:val="22"/>
        </w:rPr>
      </w:pPr>
    </w:p>
    <w:p w:rsidR="007E05FA" w:rsidRPr="003329F0" w:rsidP="003A270D" w14:paraId="45FB0818" w14:textId="77777777">
      <w:pPr>
        <w:contextualSpacing/>
        <w:rPr>
          <w:bCs/>
          <w:sz w:val="22"/>
          <w:szCs w:val="22"/>
        </w:rPr>
      </w:pPr>
    </w:p>
    <w:p w:rsidR="007E05FA" w:rsidRPr="00094512" w:rsidP="003329F0" w14:paraId="07B9A376" w14:textId="77777777">
      <w:pPr>
        <w:ind w:left="720" w:firstLine="720"/>
        <w:contextualSpacing/>
        <w:jc w:val="both"/>
        <w:rPr>
          <w:b/>
          <w:bCs/>
          <w:sz w:val="22"/>
          <w:szCs w:val="22"/>
        </w:rPr>
      </w:pPr>
      <w:r w:rsidRPr="00094512">
        <w:rPr>
          <w:b/>
          <w:sz w:val="22"/>
          <w:szCs w:val="22"/>
        </w:rPr>
        <w:t>Client</w:t>
      </w:r>
      <w:r w:rsidRPr="00094512">
        <w:rPr>
          <w:b/>
          <w:sz w:val="22"/>
          <w:szCs w:val="22"/>
        </w:rPr>
        <w:tab/>
      </w:r>
      <w:r w:rsidRPr="00094512">
        <w:rPr>
          <w:b/>
          <w:sz w:val="22"/>
          <w:szCs w:val="22"/>
        </w:rPr>
        <w:tab/>
        <w:t>: The Hartford Financial Services Group</w:t>
      </w:r>
    </w:p>
    <w:p w:rsidR="007E05FA" w:rsidRPr="00094512" w:rsidP="003329F0" w14:paraId="50A6C86D" w14:textId="77777777">
      <w:pPr>
        <w:ind w:left="720" w:firstLine="720"/>
        <w:contextualSpacing/>
        <w:jc w:val="both"/>
        <w:rPr>
          <w:b/>
          <w:sz w:val="22"/>
          <w:szCs w:val="22"/>
        </w:rPr>
      </w:pPr>
      <w:r w:rsidRPr="00094512">
        <w:rPr>
          <w:b/>
          <w:sz w:val="22"/>
          <w:szCs w:val="22"/>
        </w:rPr>
        <w:t>Role</w:t>
      </w:r>
      <w:r w:rsidRPr="00094512">
        <w:rPr>
          <w:b/>
          <w:sz w:val="22"/>
          <w:szCs w:val="22"/>
        </w:rPr>
        <w:tab/>
      </w:r>
      <w:r w:rsidRPr="00094512">
        <w:rPr>
          <w:b/>
          <w:sz w:val="22"/>
          <w:szCs w:val="22"/>
        </w:rPr>
        <w:tab/>
        <w:t xml:space="preserve">: </w:t>
      </w:r>
      <w:r w:rsidRPr="00094512" w:rsidR="00926EF5">
        <w:rPr>
          <w:b/>
          <w:sz w:val="22"/>
          <w:szCs w:val="22"/>
        </w:rPr>
        <w:t xml:space="preserve">Sr </w:t>
      </w:r>
      <w:r w:rsidRPr="00094512">
        <w:rPr>
          <w:b/>
          <w:sz w:val="22"/>
          <w:szCs w:val="22"/>
        </w:rPr>
        <w:t>Developer</w:t>
      </w:r>
    </w:p>
    <w:p w:rsidR="003A270D" w:rsidRPr="00094512" w:rsidP="003A270D" w14:paraId="150F5FEB" w14:textId="77777777">
      <w:pPr>
        <w:ind w:left="720" w:firstLine="720"/>
        <w:contextualSpacing/>
        <w:rPr>
          <w:b/>
          <w:bCs/>
          <w:sz w:val="22"/>
          <w:szCs w:val="22"/>
        </w:rPr>
      </w:pPr>
      <w:r>
        <w:rPr>
          <w:b/>
          <w:bCs/>
          <w:sz w:val="22"/>
          <w:szCs w:val="22"/>
        </w:rPr>
        <w:t>Company Name</w:t>
      </w:r>
      <w:r w:rsidRPr="00094512">
        <w:rPr>
          <w:b/>
          <w:bCs/>
          <w:sz w:val="22"/>
          <w:szCs w:val="22"/>
        </w:rPr>
        <w:t>: Cognizant</w:t>
      </w:r>
    </w:p>
    <w:p w:rsidR="00926EF5" w:rsidRPr="003329F0" w:rsidP="007A4CBA" w14:paraId="0C96DEC1" w14:textId="133D6620">
      <w:pPr>
        <w:ind w:left="720" w:firstLine="720"/>
        <w:contextualSpacing/>
        <w:rPr>
          <w:bCs/>
          <w:sz w:val="22"/>
          <w:szCs w:val="22"/>
        </w:rPr>
      </w:pPr>
      <w:r w:rsidRPr="00094512">
        <w:rPr>
          <w:b/>
          <w:bCs/>
          <w:sz w:val="22"/>
          <w:szCs w:val="22"/>
        </w:rPr>
        <w:t>Duration</w:t>
      </w:r>
      <w:r w:rsidRPr="00094512">
        <w:rPr>
          <w:b/>
          <w:bCs/>
          <w:sz w:val="22"/>
          <w:szCs w:val="22"/>
        </w:rPr>
        <w:tab/>
        <w:t xml:space="preserve">: </w:t>
      </w:r>
      <w:r w:rsidRPr="00094512" w:rsidR="009956E4">
        <w:rPr>
          <w:b/>
          <w:bCs/>
          <w:sz w:val="22"/>
          <w:szCs w:val="22"/>
        </w:rPr>
        <w:t>April 2014</w:t>
      </w:r>
      <w:r w:rsidRPr="00094512" w:rsidR="003A270D">
        <w:rPr>
          <w:b/>
          <w:bCs/>
          <w:sz w:val="22"/>
          <w:szCs w:val="22"/>
        </w:rPr>
        <w:t xml:space="preserve"> to </w:t>
      </w:r>
      <w:r w:rsidR="00090A09">
        <w:rPr>
          <w:b/>
          <w:bCs/>
          <w:sz w:val="22"/>
          <w:szCs w:val="22"/>
        </w:rPr>
        <w:t>April 2016</w:t>
      </w:r>
    </w:p>
    <w:p w:rsidR="00150C80" w:rsidP="003329F0" w14:paraId="049F31CB" w14:textId="77777777">
      <w:pPr>
        <w:ind w:left="720" w:firstLine="720"/>
        <w:contextualSpacing/>
        <w:jc w:val="both"/>
        <w:rPr>
          <w:sz w:val="22"/>
          <w:szCs w:val="22"/>
        </w:rPr>
      </w:pPr>
    </w:p>
    <w:p w:rsidR="00D97428" w:rsidP="00150C80" w14:paraId="53128261" w14:textId="77777777">
      <w:pPr>
        <w:rPr>
          <w:b/>
          <w:sz w:val="22"/>
          <w:szCs w:val="22"/>
        </w:rPr>
      </w:pPr>
    </w:p>
    <w:p w:rsidR="00D24F2B" w:rsidP="00150C80" w14:paraId="3646BE30" w14:textId="77777777">
      <w:pPr>
        <w:rPr>
          <w:b/>
          <w:sz w:val="22"/>
          <w:szCs w:val="22"/>
        </w:rPr>
      </w:pPr>
    </w:p>
    <w:p w:rsidR="00D24F2B" w:rsidP="00150C80" w14:paraId="010CCDEC" w14:textId="77777777">
      <w:pPr>
        <w:rPr>
          <w:b/>
          <w:sz w:val="22"/>
          <w:szCs w:val="22"/>
        </w:rPr>
      </w:pPr>
    </w:p>
    <w:p w:rsidR="00D24F2B" w:rsidP="00150C80" w14:paraId="19667A18" w14:textId="77777777">
      <w:pPr>
        <w:rPr>
          <w:b/>
          <w:sz w:val="22"/>
          <w:szCs w:val="22"/>
        </w:rPr>
      </w:pPr>
    </w:p>
    <w:p w:rsidR="00150C80" w:rsidRPr="003329F0" w:rsidP="00150C80" w14:paraId="5C3F4764" w14:textId="2F1D7D8E">
      <w:pPr>
        <w:rPr>
          <w:b/>
          <w:sz w:val="22"/>
          <w:szCs w:val="22"/>
        </w:rPr>
      </w:pPr>
      <w:r>
        <w:rPr>
          <w:b/>
          <w:sz w:val="22"/>
          <w:szCs w:val="22"/>
        </w:rPr>
        <w:t>Project</w:t>
      </w:r>
      <w:r w:rsidR="008A3061">
        <w:rPr>
          <w:b/>
          <w:sz w:val="22"/>
          <w:szCs w:val="22"/>
        </w:rPr>
        <w:t xml:space="preserve"> #</w:t>
      </w:r>
      <w:r>
        <w:rPr>
          <w:b/>
          <w:sz w:val="22"/>
          <w:szCs w:val="22"/>
        </w:rPr>
        <w:t>2</w:t>
      </w:r>
      <w:r w:rsidRPr="003329F0">
        <w:rPr>
          <w:b/>
          <w:sz w:val="22"/>
          <w:szCs w:val="22"/>
        </w:rPr>
        <w:t xml:space="preserve"> </w:t>
      </w:r>
      <w:r>
        <w:rPr>
          <w:b/>
          <w:sz w:val="22"/>
          <w:szCs w:val="22"/>
        </w:rPr>
        <w:t>Client</w:t>
      </w:r>
      <w:r>
        <w:rPr>
          <w:b/>
          <w:sz w:val="22"/>
          <w:szCs w:val="22"/>
        </w:rPr>
        <w:t xml:space="preserve"> </w:t>
      </w:r>
      <w:r>
        <w:rPr>
          <w:b/>
          <w:sz w:val="22"/>
          <w:szCs w:val="22"/>
        </w:rPr>
        <w:t>Application (</w:t>
      </w:r>
      <w:r w:rsidR="008152D2">
        <w:rPr>
          <w:b/>
          <w:sz w:val="22"/>
          <w:szCs w:val="22"/>
        </w:rPr>
        <w:t>April 2015</w:t>
      </w:r>
      <w:r w:rsidR="008A3061">
        <w:rPr>
          <w:b/>
          <w:sz w:val="22"/>
          <w:szCs w:val="22"/>
        </w:rPr>
        <w:t xml:space="preserve"> to April 2016</w:t>
      </w:r>
      <w:r>
        <w:rPr>
          <w:b/>
          <w:sz w:val="22"/>
          <w:szCs w:val="22"/>
        </w:rPr>
        <w:t>)</w:t>
      </w:r>
    </w:p>
    <w:p w:rsidR="00150C80" w:rsidRPr="003329F0" w:rsidP="00150C80" w14:paraId="62486C05" w14:textId="77777777">
      <w:pPr>
        <w:contextualSpacing/>
        <w:jc w:val="both"/>
        <w:rPr>
          <w:sz w:val="22"/>
          <w:szCs w:val="22"/>
        </w:rPr>
      </w:pPr>
    </w:p>
    <w:p w:rsidR="00F42C19" w:rsidRPr="003329F0" w:rsidP="003329F0" w14:paraId="51AB15C9" w14:textId="22925D27">
      <w:pPr>
        <w:rPr>
          <w:b/>
          <w:sz w:val="22"/>
          <w:szCs w:val="22"/>
        </w:rPr>
      </w:pPr>
      <w:r w:rsidRPr="003329F0">
        <w:rPr>
          <w:b/>
          <w:sz w:val="22"/>
          <w:szCs w:val="22"/>
        </w:rPr>
        <w:t>Environment</w:t>
      </w:r>
    </w:p>
    <w:p w:rsidR="00F42C19" w:rsidP="003329F0" w14:paraId="3402598A" w14:textId="0A882AFF">
      <w:pPr>
        <w:jc w:val="both"/>
        <w:rPr>
          <w:sz w:val="22"/>
          <w:szCs w:val="22"/>
        </w:rPr>
      </w:pPr>
      <w:r>
        <w:rPr>
          <w:sz w:val="22"/>
          <w:szCs w:val="22"/>
        </w:rPr>
        <w:t>Asp.Net, C#.N</w:t>
      </w:r>
      <w:r w:rsidRPr="003329F0">
        <w:rPr>
          <w:sz w:val="22"/>
          <w:szCs w:val="22"/>
        </w:rPr>
        <w:t xml:space="preserve">et, </w:t>
      </w:r>
      <w:r w:rsidRPr="003329F0" w:rsidR="00882A12">
        <w:rPr>
          <w:sz w:val="22"/>
          <w:szCs w:val="22"/>
        </w:rPr>
        <w:t>jQuery</w:t>
      </w:r>
      <w:r w:rsidRPr="003329F0">
        <w:rPr>
          <w:sz w:val="22"/>
          <w:szCs w:val="22"/>
        </w:rPr>
        <w:t>, JavaScript</w:t>
      </w:r>
      <w:r>
        <w:rPr>
          <w:sz w:val="22"/>
          <w:szCs w:val="22"/>
        </w:rPr>
        <w:t>, Visual</w:t>
      </w:r>
      <w:r w:rsidR="00CE0D47">
        <w:rPr>
          <w:sz w:val="22"/>
          <w:szCs w:val="22"/>
        </w:rPr>
        <w:t xml:space="preserve"> Studio 2013</w:t>
      </w:r>
      <w:r w:rsidRPr="003329F0">
        <w:rPr>
          <w:sz w:val="22"/>
          <w:szCs w:val="22"/>
        </w:rPr>
        <w:t>, LINQ to SQL, SQL Server</w:t>
      </w:r>
    </w:p>
    <w:p w:rsidR="00D206DA" w:rsidRPr="003329F0" w:rsidP="003329F0" w14:paraId="02F99ED9" w14:textId="77777777">
      <w:pPr>
        <w:rPr>
          <w:b/>
          <w:sz w:val="22"/>
          <w:szCs w:val="22"/>
        </w:rPr>
      </w:pPr>
      <w:r w:rsidRPr="003329F0">
        <w:rPr>
          <w:b/>
          <w:sz w:val="22"/>
          <w:szCs w:val="22"/>
        </w:rPr>
        <w:t>Description</w:t>
      </w:r>
    </w:p>
    <w:p w:rsidR="00F42C19" w:rsidP="003329F0" w14:paraId="6936BD6F" w14:textId="2B5102F2">
      <w:pPr>
        <w:contextualSpacing/>
        <w:jc w:val="both"/>
        <w:rPr>
          <w:sz w:val="22"/>
          <w:szCs w:val="22"/>
        </w:rPr>
      </w:pPr>
      <w:r w:rsidRPr="003329F0">
        <w:rPr>
          <w:sz w:val="22"/>
          <w:szCs w:val="22"/>
        </w:rPr>
        <w:t xml:space="preserve">Client is a </w:t>
      </w:r>
      <w:r w:rsidRPr="003329F0" w:rsidR="00882A12">
        <w:rPr>
          <w:sz w:val="22"/>
          <w:szCs w:val="22"/>
        </w:rPr>
        <w:t>browser-based</w:t>
      </w:r>
      <w:r w:rsidRPr="003329F0">
        <w:rPr>
          <w:sz w:val="22"/>
          <w:szCs w:val="22"/>
        </w:rPr>
        <w:t xml:space="preserve"> Customer management Application developed by </w:t>
      </w:r>
      <w:r w:rsidRPr="003329F0" w:rsidR="007A2EE8">
        <w:rPr>
          <w:sz w:val="22"/>
          <w:szCs w:val="22"/>
        </w:rPr>
        <w:t>Hartford. Client</w:t>
      </w:r>
      <w:r w:rsidRPr="003329F0">
        <w:rPr>
          <w:sz w:val="22"/>
          <w:szCs w:val="22"/>
        </w:rPr>
        <w:t xml:space="preserve"> acts as a starting point for creating </w:t>
      </w:r>
      <w:r w:rsidRPr="003329F0" w:rsidR="007A2EE8">
        <w:rPr>
          <w:sz w:val="22"/>
          <w:szCs w:val="22"/>
        </w:rPr>
        <w:t>Client</w:t>
      </w:r>
      <w:r w:rsidRPr="003329F0">
        <w:rPr>
          <w:sz w:val="22"/>
          <w:szCs w:val="22"/>
        </w:rPr>
        <w:t>(customer) level information</w:t>
      </w:r>
      <w:r w:rsidR="00150C80">
        <w:rPr>
          <w:sz w:val="22"/>
          <w:szCs w:val="22"/>
        </w:rPr>
        <w:t>,</w:t>
      </w:r>
      <w:r w:rsidRPr="003329F0">
        <w:rPr>
          <w:sz w:val="22"/>
          <w:szCs w:val="22"/>
        </w:rPr>
        <w:t xml:space="preserve"> some of the information that can be stored about a </w:t>
      </w:r>
      <w:r w:rsidRPr="003329F0" w:rsidR="00882A12">
        <w:rPr>
          <w:sz w:val="22"/>
          <w:szCs w:val="22"/>
        </w:rPr>
        <w:t>client like</w:t>
      </w:r>
      <w:r w:rsidRPr="003329F0">
        <w:rPr>
          <w:sz w:val="22"/>
          <w:szCs w:val="22"/>
        </w:rPr>
        <w:t xml:space="preserve"> client </w:t>
      </w:r>
      <w:r w:rsidRPr="003329F0" w:rsidR="00882A12">
        <w:rPr>
          <w:sz w:val="22"/>
          <w:szCs w:val="22"/>
        </w:rPr>
        <w:t>name, address</w:t>
      </w:r>
      <w:r w:rsidRPr="003329F0" w:rsidR="007A2EE8">
        <w:rPr>
          <w:sz w:val="22"/>
          <w:szCs w:val="22"/>
        </w:rPr>
        <w:t>, contact</w:t>
      </w:r>
      <w:r w:rsidRPr="003329F0">
        <w:rPr>
          <w:sz w:val="22"/>
          <w:szCs w:val="22"/>
        </w:rPr>
        <w:t xml:space="preserve"> </w:t>
      </w:r>
      <w:r w:rsidRPr="003329F0" w:rsidR="007D2E80">
        <w:rPr>
          <w:sz w:val="22"/>
          <w:szCs w:val="22"/>
        </w:rPr>
        <w:t>numbers, emails</w:t>
      </w:r>
      <w:r w:rsidRPr="003329F0">
        <w:rPr>
          <w:sz w:val="22"/>
          <w:szCs w:val="22"/>
        </w:rPr>
        <w:t xml:space="preserve">, policy </w:t>
      </w:r>
      <w:r w:rsidRPr="003329F0" w:rsidR="00E01339">
        <w:rPr>
          <w:sz w:val="22"/>
          <w:szCs w:val="22"/>
        </w:rPr>
        <w:t>details</w:t>
      </w:r>
      <w:r w:rsidRPr="003329F0" w:rsidR="007D2E80">
        <w:rPr>
          <w:sz w:val="22"/>
          <w:szCs w:val="22"/>
        </w:rPr>
        <w:t>. The</w:t>
      </w:r>
      <w:r w:rsidRPr="003329F0">
        <w:rPr>
          <w:sz w:val="22"/>
          <w:szCs w:val="22"/>
        </w:rPr>
        <w:t xml:space="preserve"> stored </w:t>
      </w:r>
      <w:r w:rsidRPr="003329F0" w:rsidR="007D2E80">
        <w:rPr>
          <w:sz w:val="22"/>
          <w:szCs w:val="22"/>
        </w:rPr>
        <w:t>information is</w:t>
      </w:r>
      <w:r w:rsidRPr="003329F0">
        <w:rPr>
          <w:sz w:val="22"/>
          <w:szCs w:val="22"/>
        </w:rPr>
        <w:t xml:space="preserve"> not owned by any </w:t>
      </w:r>
      <w:r w:rsidRPr="003329F0" w:rsidR="00D143C1">
        <w:rPr>
          <w:sz w:val="22"/>
          <w:szCs w:val="22"/>
        </w:rPr>
        <w:t>application</w:t>
      </w:r>
      <w:r w:rsidRPr="003329F0">
        <w:rPr>
          <w:sz w:val="22"/>
          <w:szCs w:val="22"/>
        </w:rPr>
        <w:t xml:space="preserve"> and can be used by the various systems from a common file</w:t>
      </w:r>
    </w:p>
    <w:p w:rsidR="00CF1762" w:rsidRPr="007A4CBA" w:rsidP="003329F0" w14:paraId="4101652C" w14:textId="77777777">
      <w:pPr>
        <w:contextualSpacing/>
        <w:jc w:val="both"/>
        <w:rPr>
          <w:sz w:val="22"/>
          <w:szCs w:val="22"/>
        </w:rPr>
      </w:pPr>
    </w:p>
    <w:p w:rsidR="00CF1762" w:rsidRPr="007A4CBA" w:rsidP="00CF1762" w14:paraId="5294C2CF" w14:textId="49C81708">
      <w:pPr>
        <w:contextualSpacing/>
        <w:jc w:val="both"/>
        <w:rPr>
          <w:sz w:val="22"/>
          <w:szCs w:val="22"/>
        </w:rPr>
      </w:pPr>
      <w:r>
        <w:rPr>
          <w:b/>
          <w:bCs/>
          <w:sz w:val="22"/>
          <w:szCs w:val="22"/>
        </w:rPr>
        <w:t>Project #3</w:t>
      </w:r>
      <w:r w:rsidRPr="007A4CBA">
        <w:rPr>
          <w:b/>
          <w:bCs/>
          <w:sz w:val="22"/>
          <w:szCs w:val="22"/>
        </w:rPr>
        <w:t xml:space="preserve"> Quart </w:t>
      </w:r>
      <w:r w:rsidRPr="007A4CBA" w:rsidR="00D143C1">
        <w:rPr>
          <w:b/>
          <w:bCs/>
          <w:sz w:val="22"/>
          <w:szCs w:val="22"/>
        </w:rPr>
        <w:t>Tool (</w:t>
      </w:r>
      <w:r w:rsidRPr="007A4CBA">
        <w:rPr>
          <w:b/>
          <w:bCs/>
          <w:sz w:val="22"/>
          <w:szCs w:val="22"/>
        </w:rPr>
        <w:t xml:space="preserve">Sept 2014 to </w:t>
      </w:r>
      <w:r w:rsidR="008152D2">
        <w:rPr>
          <w:b/>
          <w:bCs/>
          <w:sz w:val="22"/>
          <w:szCs w:val="22"/>
        </w:rPr>
        <w:t>March</w:t>
      </w:r>
      <w:r w:rsidRPr="007A4CBA">
        <w:rPr>
          <w:b/>
          <w:bCs/>
          <w:sz w:val="22"/>
          <w:szCs w:val="22"/>
        </w:rPr>
        <w:t xml:space="preserve"> 2015)</w:t>
      </w:r>
    </w:p>
    <w:p w:rsidR="00CF1762" w:rsidP="003329F0" w14:paraId="4B99056E" w14:textId="77777777">
      <w:pPr>
        <w:contextualSpacing/>
        <w:jc w:val="both"/>
        <w:rPr>
          <w:sz w:val="22"/>
          <w:szCs w:val="22"/>
        </w:rPr>
      </w:pPr>
    </w:p>
    <w:p w:rsidR="00CF1762" w:rsidRPr="003329F0" w:rsidP="00CF1762" w14:paraId="0D6B71B1" w14:textId="77777777">
      <w:pPr>
        <w:rPr>
          <w:b/>
          <w:sz w:val="22"/>
          <w:szCs w:val="22"/>
        </w:rPr>
      </w:pPr>
      <w:r w:rsidRPr="003329F0">
        <w:rPr>
          <w:b/>
          <w:sz w:val="22"/>
          <w:szCs w:val="22"/>
        </w:rPr>
        <w:t>Environment</w:t>
      </w:r>
    </w:p>
    <w:p w:rsidR="00CF1762" w:rsidRPr="003329F0" w:rsidP="00CF1762" w14:paraId="63C547C2" w14:textId="6FD2859A">
      <w:pPr>
        <w:jc w:val="both"/>
        <w:rPr>
          <w:sz w:val="22"/>
          <w:szCs w:val="22"/>
        </w:rPr>
      </w:pPr>
      <w:r>
        <w:rPr>
          <w:sz w:val="22"/>
          <w:szCs w:val="22"/>
        </w:rPr>
        <w:t xml:space="preserve">Asp.Net </w:t>
      </w:r>
      <w:r w:rsidR="00D143C1">
        <w:rPr>
          <w:sz w:val="22"/>
          <w:szCs w:val="22"/>
        </w:rPr>
        <w:t>MVC, C#.N</w:t>
      </w:r>
      <w:r w:rsidRPr="003329F0" w:rsidR="00D143C1">
        <w:rPr>
          <w:sz w:val="22"/>
          <w:szCs w:val="22"/>
        </w:rPr>
        <w:t xml:space="preserve">et, </w:t>
      </w:r>
      <w:r w:rsidRPr="003329F0" w:rsidR="00882A12">
        <w:rPr>
          <w:sz w:val="22"/>
          <w:szCs w:val="22"/>
        </w:rPr>
        <w:t>jQuery</w:t>
      </w:r>
      <w:r w:rsidR="00D143C1">
        <w:rPr>
          <w:sz w:val="22"/>
          <w:szCs w:val="22"/>
        </w:rPr>
        <w:t>, JavaScript, Visual</w:t>
      </w:r>
      <w:r>
        <w:rPr>
          <w:sz w:val="22"/>
          <w:szCs w:val="22"/>
        </w:rPr>
        <w:t xml:space="preserve"> Studio </w:t>
      </w:r>
      <w:r w:rsidRPr="003329F0">
        <w:rPr>
          <w:sz w:val="22"/>
          <w:szCs w:val="22"/>
        </w:rPr>
        <w:t>2012, LINQ to SQL, SQL Server, Svn</w:t>
      </w:r>
    </w:p>
    <w:p w:rsidR="00CF1762" w:rsidRPr="003329F0" w:rsidP="00CF1762" w14:paraId="513D93E2" w14:textId="77777777">
      <w:pPr>
        <w:jc w:val="both"/>
        <w:rPr>
          <w:b/>
          <w:bCs/>
          <w:sz w:val="22"/>
          <w:szCs w:val="22"/>
        </w:rPr>
      </w:pPr>
      <w:r w:rsidRPr="003329F0">
        <w:rPr>
          <w:b/>
          <w:bCs/>
          <w:sz w:val="22"/>
          <w:szCs w:val="22"/>
        </w:rPr>
        <w:t>Description</w:t>
      </w:r>
    </w:p>
    <w:p w:rsidR="00CF1762" w:rsidRPr="003329F0" w:rsidP="00CF1762" w14:paraId="28DEB779" w14:textId="77777777">
      <w:pPr>
        <w:jc w:val="both"/>
        <w:rPr>
          <w:bCs/>
          <w:sz w:val="22"/>
          <w:szCs w:val="22"/>
        </w:rPr>
      </w:pPr>
      <w:r w:rsidRPr="003329F0">
        <w:rPr>
          <w:bCs/>
          <w:sz w:val="22"/>
          <w:szCs w:val="22"/>
        </w:rPr>
        <w:t>QUART stands for Quality Analysis and Reporting Tool. This solution enables auditors to perform the Quality control &amp; audit on cases processed in non-voice BPO processes. The system is also used by associates to record their daily productivity &amp; volume metrics by adding the case details through file upload or manual entry.</w:t>
      </w:r>
    </w:p>
    <w:p w:rsidR="00CF1762" w:rsidRPr="00CF1762" w:rsidP="003329F0" w14:paraId="1299C43A" w14:textId="77777777">
      <w:pPr>
        <w:contextualSpacing/>
        <w:jc w:val="both"/>
        <w:rPr>
          <w:b/>
          <w:sz w:val="22"/>
          <w:szCs w:val="22"/>
        </w:rPr>
      </w:pPr>
    </w:p>
    <w:p w:rsidR="00CF1762" w:rsidRPr="007A4CBA" w:rsidP="00CF1762" w14:paraId="3E0E2C3F" w14:textId="766948E4">
      <w:pPr>
        <w:contextualSpacing/>
        <w:jc w:val="both"/>
        <w:rPr>
          <w:b/>
          <w:sz w:val="22"/>
          <w:szCs w:val="22"/>
        </w:rPr>
      </w:pPr>
      <w:r>
        <w:rPr>
          <w:b/>
          <w:bCs/>
          <w:sz w:val="22"/>
          <w:szCs w:val="22"/>
        </w:rPr>
        <w:t>Project #4</w:t>
      </w:r>
      <w:r>
        <w:rPr>
          <w:b/>
          <w:sz w:val="22"/>
          <w:szCs w:val="22"/>
        </w:rPr>
        <w:t xml:space="preserve"> </w:t>
      </w:r>
      <w:r w:rsidRPr="007A4CBA" w:rsidR="00673478">
        <w:rPr>
          <w:b/>
          <w:bCs/>
          <w:sz w:val="22"/>
          <w:szCs w:val="22"/>
        </w:rPr>
        <w:t>Electronic</w:t>
      </w:r>
      <w:r w:rsidRPr="007A4CBA">
        <w:rPr>
          <w:b/>
          <w:bCs/>
          <w:sz w:val="22"/>
          <w:szCs w:val="22"/>
        </w:rPr>
        <w:t xml:space="preserve"> Document Management System Aril 2014 to August 2014)</w:t>
      </w:r>
    </w:p>
    <w:p w:rsidR="00CF1762" w:rsidRPr="007A4CBA" w:rsidP="003329F0" w14:paraId="4DDBEF00" w14:textId="77777777">
      <w:pPr>
        <w:contextualSpacing/>
        <w:jc w:val="both"/>
        <w:rPr>
          <w:sz w:val="22"/>
          <w:szCs w:val="22"/>
        </w:rPr>
      </w:pPr>
    </w:p>
    <w:p w:rsidR="00926EF5" w:rsidRPr="003329F0" w:rsidP="00926EF5" w14:paraId="3480BD07" w14:textId="77777777">
      <w:pPr>
        <w:rPr>
          <w:b/>
          <w:sz w:val="22"/>
          <w:szCs w:val="22"/>
        </w:rPr>
      </w:pPr>
      <w:r w:rsidRPr="003329F0">
        <w:rPr>
          <w:b/>
          <w:sz w:val="22"/>
          <w:szCs w:val="22"/>
        </w:rPr>
        <w:t>Environment</w:t>
      </w:r>
    </w:p>
    <w:p w:rsidR="00926EF5" w:rsidRPr="003329F0" w:rsidP="00926EF5" w14:paraId="07399F14" w14:textId="0D8DC49F">
      <w:pPr>
        <w:jc w:val="both"/>
        <w:rPr>
          <w:sz w:val="22"/>
          <w:szCs w:val="22"/>
        </w:rPr>
      </w:pPr>
      <w:r w:rsidRPr="003329F0">
        <w:rPr>
          <w:sz w:val="22"/>
          <w:szCs w:val="22"/>
        </w:rPr>
        <w:t>SSRS, Asp.Net</w:t>
      </w:r>
      <w:r w:rsidRPr="003329F0">
        <w:rPr>
          <w:sz w:val="22"/>
          <w:szCs w:val="22"/>
        </w:rPr>
        <w:t xml:space="preserve"> Web </w:t>
      </w:r>
      <w:r w:rsidRPr="003329F0">
        <w:rPr>
          <w:sz w:val="22"/>
          <w:szCs w:val="22"/>
        </w:rPr>
        <w:t>pages, C#.net, Visual</w:t>
      </w:r>
      <w:r w:rsidRPr="003329F0">
        <w:rPr>
          <w:sz w:val="22"/>
          <w:szCs w:val="22"/>
        </w:rPr>
        <w:t xml:space="preserve"> Studio </w:t>
      </w:r>
      <w:r w:rsidRPr="003329F0">
        <w:rPr>
          <w:sz w:val="22"/>
          <w:szCs w:val="22"/>
        </w:rPr>
        <w:t>2012, SQL</w:t>
      </w:r>
      <w:r w:rsidRPr="003329F0">
        <w:rPr>
          <w:sz w:val="22"/>
          <w:szCs w:val="22"/>
        </w:rPr>
        <w:t xml:space="preserve"> Server</w:t>
      </w:r>
    </w:p>
    <w:p w:rsidR="00926EF5" w:rsidRPr="003329F0" w:rsidP="00926EF5" w14:paraId="3684F335" w14:textId="77777777">
      <w:pPr>
        <w:jc w:val="both"/>
        <w:rPr>
          <w:b/>
          <w:bCs/>
          <w:sz w:val="22"/>
          <w:szCs w:val="22"/>
        </w:rPr>
      </w:pPr>
      <w:r w:rsidRPr="003329F0">
        <w:rPr>
          <w:b/>
          <w:bCs/>
          <w:sz w:val="22"/>
          <w:szCs w:val="22"/>
        </w:rPr>
        <w:t>Description</w:t>
      </w:r>
    </w:p>
    <w:p w:rsidR="00926EF5" w:rsidRPr="003329F0" w:rsidP="00926EF5" w14:paraId="02B9EEFE" w14:textId="3FB09542">
      <w:pPr>
        <w:jc w:val="both"/>
        <w:rPr>
          <w:sz w:val="22"/>
          <w:szCs w:val="22"/>
          <w:lang w:val="en"/>
        </w:rPr>
      </w:pPr>
      <w:r w:rsidRPr="003329F0">
        <w:rPr>
          <w:sz w:val="22"/>
          <w:szCs w:val="22"/>
          <w:lang w:val="en"/>
        </w:rPr>
        <w:t xml:space="preserve">Electronic document management system is a software program that manages the creation, </w:t>
      </w:r>
      <w:r w:rsidRPr="003329F0" w:rsidR="00673478">
        <w:rPr>
          <w:sz w:val="22"/>
          <w:szCs w:val="22"/>
          <w:lang w:val="en"/>
        </w:rPr>
        <w:t>storage,</w:t>
      </w:r>
      <w:r w:rsidRPr="003329F0">
        <w:rPr>
          <w:sz w:val="22"/>
          <w:szCs w:val="22"/>
          <w:lang w:val="en"/>
        </w:rPr>
        <w:t xml:space="preserve"> and control of documents electronically. The primary function of an EDMS is to manage electronic information within an organization workflow. A basic EDMS should include document management, workflow, text retrieval, and imaging. An EDMS must be capable of providing secure access, maintaining the context, and executing disposition instructions for all records in the system</w:t>
      </w:r>
    </w:p>
    <w:p w:rsidR="00926EF5" w:rsidP="003329F0" w14:paraId="3461D779" w14:textId="77777777">
      <w:pPr>
        <w:contextualSpacing/>
        <w:rPr>
          <w:b/>
          <w:bCs/>
          <w:sz w:val="22"/>
          <w:szCs w:val="22"/>
        </w:rPr>
      </w:pPr>
      <w:r w:rsidRPr="003329F0">
        <w:rPr>
          <w:b/>
          <w:bCs/>
          <w:sz w:val="22"/>
          <w:szCs w:val="22"/>
        </w:rPr>
        <w:tab/>
      </w:r>
    </w:p>
    <w:p w:rsidR="007A4CBA" w:rsidP="007A4CBA" w14:paraId="5450838D" w14:textId="77777777">
      <w:pPr>
        <w:jc w:val="both"/>
        <w:rPr>
          <w:sz w:val="22"/>
          <w:szCs w:val="22"/>
        </w:rPr>
      </w:pPr>
      <w:r w:rsidRPr="003329F0">
        <w:rPr>
          <w:b/>
          <w:bCs/>
          <w:sz w:val="22"/>
          <w:szCs w:val="22"/>
        </w:rPr>
        <w:t>Roles &amp; Responsibilities</w:t>
      </w:r>
      <w:r w:rsidRPr="003329F0">
        <w:rPr>
          <w:sz w:val="22"/>
          <w:szCs w:val="22"/>
        </w:rPr>
        <w:tab/>
      </w:r>
    </w:p>
    <w:p w:rsidR="007A4CBA" w:rsidRPr="003329F0" w:rsidP="007A4CBA" w14:paraId="3CF2D8B6" w14:textId="77777777">
      <w:pPr>
        <w:jc w:val="both"/>
        <w:rPr>
          <w:b/>
          <w:bCs/>
          <w:sz w:val="22"/>
          <w:szCs w:val="22"/>
        </w:rPr>
      </w:pPr>
    </w:p>
    <w:p w:rsidR="007A4CBA" w:rsidRPr="003329F0" w:rsidP="007A4CBA" w14:paraId="618A2037" w14:textId="77777777">
      <w:pPr>
        <w:numPr>
          <w:ilvl w:val="0"/>
          <w:numId w:val="24"/>
        </w:numPr>
        <w:jc w:val="both"/>
        <w:rPr>
          <w:sz w:val="22"/>
          <w:szCs w:val="22"/>
        </w:rPr>
      </w:pPr>
      <w:r>
        <w:rPr>
          <w:sz w:val="22"/>
          <w:szCs w:val="22"/>
        </w:rPr>
        <w:t>Involve</w:t>
      </w:r>
      <w:r w:rsidR="001D39F5">
        <w:rPr>
          <w:sz w:val="22"/>
          <w:szCs w:val="22"/>
        </w:rPr>
        <w:t xml:space="preserve"> in</w:t>
      </w:r>
      <w:r w:rsidRPr="003329F0">
        <w:rPr>
          <w:sz w:val="22"/>
          <w:szCs w:val="22"/>
        </w:rPr>
        <w:t xml:space="preserve"> gathering requirements</w:t>
      </w:r>
    </w:p>
    <w:p w:rsidR="007A4CBA" w:rsidRPr="003329F0" w:rsidP="007A4CBA" w14:paraId="57EDB8DB" w14:textId="77777777">
      <w:pPr>
        <w:numPr>
          <w:ilvl w:val="0"/>
          <w:numId w:val="24"/>
        </w:numPr>
        <w:jc w:val="both"/>
        <w:rPr>
          <w:sz w:val="22"/>
          <w:szCs w:val="22"/>
        </w:rPr>
      </w:pPr>
      <w:r w:rsidRPr="003329F0">
        <w:rPr>
          <w:sz w:val="22"/>
          <w:szCs w:val="22"/>
        </w:rPr>
        <w:t>Analyzing the requirement and check the feasibility of developing within the stipulated time</w:t>
      </w:r>
    </w:p>
    <w:p w:rsidR="007A4CBA" w:rsidRPr="003329F0" w:rsidP="007A4CBA" w14:paraId="65C75378" w14:textId="77777777">
      <w:pPr>
        <w:numPr>
          <w:ilvl w:val="0"/>
          <w:numId w:val="24"/>
        </w:numPr>
        <w:jc w:val="both"/>
        <w:rPr>
          <w:sz w:val="22"/>
          <w:szCs w:val="22"/>
        </w:rPr>
      </w:pPr>
      <w:r w:rsidRPr="003329F0">
        <w:rPr>
          <w:sz w:val="22"/>
          <w:szCs w:val="22"/>
        </w:rPr>
        <w:t xml:space="preserve">Developing based on client technical functionalities and providing inputs on technical discussions </w:t>
      </w:r>
    </w:p>
    <w:p w:rsidR="007A4CBA" w:rsidRPr="003329F0" w:rsidP="007A4CBA" w14:paraId="3E8E621B" w14:textId="6B09F778">
      <w:pPr>
        <w:numPr>
          <w:ilvl w:val="0"/>
          <w:numId w:val="24"/>
        </w:numPr>
        <w:jc w:val="both"/>
        <w:rPr>
          <w:sz w:val="22"/>
          <w:szCs w:val="22"/>
        </w:rPr>
      </w:pPr>
      <w:r>
        <w:rPr>
          <w:sz w:val="22"/>
          <w:szCs w:val="22"/>
        </w:rPr>
        <w:t>Involve in design and develop tables</w:t>
      </w:r>
      <w:r w:rsidR="00673478">
        <w:rPr>
          <w:sz w:val="22"/>
          <w:szCs w:val="22"/>
        </w:rPr>
        <w:t xml:space="preserve">, </w:t>
      </w:r>
      <w:r w:rsidR="00506911">
        <w:rPr>
          <w:sz w:val="22"/>
          <w:szCs w:val="22"/>
        </w:rPr>
        <w:t>stored</w:t>
      </w:r>
      <w:r w:rsidR="00673478">
        <w:rPr>
          <w:sz w:val="22"/>
          <w:szCs w:val="22"/>
        </w:rPr>
        <w:t xml:space="preserve"> procedures</w:t>
      </w:r>
      <w:r>
        <w:rPr>
          <w:sz w:val="22"/>
          <w:szCs w:val="22"/>
        </w:rPr>
        <w:t xml:space="preserve"> creations </w:t>
      </w:r>
    </w:p>
    <w:p w:rsidR="007A4CBA" w:rsidRPr="003329F0" w:rsidP="007A4CBA" w14:paraId="608BE2FA" w14:textId="77777777">
      <w:pPr>
        <w:numPr>
          <w:ilvl w:val="0"/>
          <w:numId w:val="24"/>
        </w:numPr>
        <w:jc w:val="both"/>
        <w:rPr>
          <w:sz w:val="22"/>
          <w:szCs w:val="22"/>
        </w:rPr>
      </w:pPr>
      <w:r w:rsidRPr="003329F0">
        <w:rPr>
          <w:sz w:val="22"/>
          <w:szCs w:val="22"/>
        </w:rPr>
        <w:t>Making enhancements if described by the Business Users.</w:t>
      </w:r>
    </w:p>
    <w:p w:rsidR="007A4CBA" w:rsidRPr="003329F0" w:rsidP="007A4CBA" w14:paraId="0C7FA52F" w14:textId="77777777">
      <w:pPr>
        <w:numPr>
          <w:ilvl w:val="0"/>
          <w:numId w:val="24"/>
        </w:numPr>
        <w:jc w:val="both"/>
        <w:rPr>
          <w:sz w:val="22"/>
          <w:szCs w:val="22"/>
        </w:rPr>
      </w:pPr>
      <w:r w:rsidRPr="003329F0">
        <w:rPr>
          <w:sz w:val="22"/>
          <w:szCs w:val="22"/>
        </w:rPr>
        <w:t>Support for production issues.</w:t>
      </w:r>
    </w:p>
    <w:p w:rsidR="00926EF5" w:rsidP="003329F0" w14:paraId="0FB78278" w14:textId="77777777">
      <w:pPr>
        <w:contextualSpacing/>
        <w:rPr>
          <w:b/>
          <w:bCs/>
          <w:sz w:val="22"/>
          <w:szCs w:val="22"/>
        </w:rPr>
      </w:pPr>
    </w:p>
    <w:p w:rsidR="00926EF5" w:rsidP="003329F0" w14:paraId="1FC39945" w14:textId="77777777">
      <w:pPr>
        <w:contextualSpacing/>
        <w:rPr>
          <w:b/>
          <w:bCs/>
          <w:sz w:val="22"/>
          <w:szCs w:val="22"/>
        </w:rPr>
      </w:pPr>
    </w:p>
    <w:p w:rsidR="00252160" w:rsidRPr="00094512" w:rsidP="00C36375" w14:paraId="2577CAB6" w14:textId="0352520A">
      <w:pPr>
        <w:ind w:left="720" w:firstLine="720"/>
        <w:contextualSpacing/>
        <w:jc w:val="both"/>
        <w:rPr>
          <w:b/>
          <w:bCs/>
          <w:sz w:val="22"/>
          <w:szCs w:val="22"/>
        </w:rPr>
      </w:pPr>
      <w:r w:rsidRPr="00094512">
        <w:rPr>
          <w:b/>
          <w:sz w:val="22"/>
          <w:szCs w:val="22"/>
        </w:rPr>
        <w:t>Client</w:t>
      </w:r>
      <w:r w:rsidRPr="00094512">
        <w:rPr>
          <w:b/>
          <w:sz w:val="22"/>
          <w:szCs w:val="22"/>
        </w:rPr>
        <w:tab/>
      </w:r>
      <w:r w:rsidRPr="00094512">
        <w:rPr>
          <w:b/>
          <w:sz w:val="22"/>
          <w:szCs w:val="22"/>
        </w:rPr>
        <w:tab/>
        <w:t xml:space="preserve">: </w:t>
      </w:r>
      <w:r w:rsidRPr="00094512" w:rsidR="00506911">
        <w:rPr>
          <w:b/>
          <w:sz w:val="22"/>
          <w:szCs w:val="22"/>
        </w:rPr>
        <w:t>EF (</w:t>
      </w:r>
      <w:r w:rsidRPr="00094512">
        <w:rPr>
          <w:b/>
          <w:sz w:val="22"/>
          <w:szCs w:val="22"/>
        </w:rPr>
        <w:t>Education First)</w:t>
      </w:r>
    </w:p>
    <w:p w:rsidR="00252160" w:rsidRPr="00094512" w:rsidP="00252160" w14:paraId="1902B164" w14:textId="77777777">
      <w:pPr>
        <w:ind w:left="720" w:firstLine="720"/>
        <w:contextualSpacing/>
        <w:jc w:val="both"/>
        <w:rPr>
          <w:b/>
          <w:sz w:val="22"/>
          <w:szCs w:val="22"/>
        </w:rPr>
      </w:pPr>
      <w:r w:rsidRPr="00094512">
        <w:rPr>
          <w:b/>
          <w:sz w:val="22"/>
          <w:szCs w:val="22"/>
        </w:rPr>
        <w:t>Role</w:t>
      </w:r>
      <w:r w:rsidRPr="00094512">
        <w:rPr>
          <w:b/>
          <w:sz w:val="22"/>
          <w:szCs w:val="22"/>
        </w:rPr>
        <w:tab/>
      </w:r>
      <w:r w:rsidRPr="00094512">
        <w:rPr>
          <w:b/>
          <w:sz w:val="22"/>
          <w:szCs w:val="22"/>
        </w:rPr>
        <w:tab/>
        <w:t>: Developer</w:t>
      </w:r>
    </w:p>
    <w:p w:rsidR="00252160" w:rsidRPr="00094512" w:rsidP="00252160" w14:paraId="7251177A" w14:textId="77777777">
      <w:pPr>
        <w:ind w:left="720" w:firstLine="720"/>
        <w:contextualSpacing/>
        <w:rPr>
          <w:b/>
          <w:bCs/>
          <w:sz w:val="22"/>
          <w:szCs w:val="22"/>
        </w:rPr>
      </w:pPr>
      <w:r>
        <w:rPr>
          <w:b/>
          <w:bCs/>
          <w:sz w:val="22"/>
          <w:szCs w:val="22"/>
        </w:rPr>
        <w:t>Company Name</w:t>
      </w:r>
      <w:r w:rsidRPr="00094512">
        <w:rPr>
          <w:b/>
          <w:bCs/>
          <w:sz w:val="22"/>
          <w:szCs w:val="22"/>
        </w:rPr>
        <w:t>: EF Information Systems Pvt Ltd</w:t>
      </w:r>
    </w:p>
    <w:p w:rsidR="00252160" w:rsidRPr="00094512" w:rsidP="00252160" w14:paraId="52FD29BE" w14:textId="77777777">
      <w:pPr>
        <w:ind w:left="720" w:firstLine="720"/>
        <w:contextualSpacing/>
        <w:rPr>
          <w:b/>
          <w:bCs/>
          <w:sz w:val="22"/>
          <w:szCs w:val="22"/>
        </w:rPr>
      </w:pPr>
      <w:r w:rsidRPr="00094512">
        <w:rPr>
          <w:b/>
          <w:bCs/>
          <w:sz w:val="22"/>
          <w:szCs w:val="22"/>
        </w:rPr>
        <w:t>Duration</w:t>
      </w:r>
      <w:r w:rsidRPr="00094512">
        <w:rPr>
          <w:b/>
          <w:bCs/>
          <w:sz w:val="22"/>
          <w:szCs w:val="22"/>
        </w:rPr>
        <w:tab/>
        <w:t>: Feb 2012 to April 2014</w:t>
      </w:r>
    </w:p>
    <w:p w:rsidR="00252160" w:rsidP="00252160" w14:paraId="0562CB0E" w14:textId="77777777">
      <w:pPr>
        <w:jc w:val="both"/>
        <w:rPr>
          <w:b/>
          <w:bCs/>
          <w:sz w:val="22"/>
          <w:szCs w:val="22"/>
        </w:rPr>
      </w:pPr>
    </w:p>
    <w:p w:rsidR="00252160" w:rsidP="003329F0" w14:paraId="34CE0A41" w14:textId="77777777">
      <w:pPr>
        <w:contextualSpacing/>
        <w:rPr>
          <w:b/>
          <w:bCs/>
          <w:sz w:val="22"/>
          <w:szCs w:val="22"/>
        </w:rPr>
      </w:pPr>
    </w:p>
    <w:p w:rsidR="00EA5CE4" w:rsidRPr="007A4CBA" w:rsidP="00252160" w14:paraId="01A66E5D" w14:textId="77777777">
      <w:pPr>
        <w:contextualSpacing/>
        <w:jc w:val="both"/>
        <w:rPr>
          <w:b/>
          <w:sz w:val="22"/>
          <w:szCs w:val="22"/>
        </w:rPr>
      </w:pPr>
      <w:r w:rsidRPr="007A4CBA">
        <w:rPr>
          <w:b/>
          <w:bCs/>
          <w:sz w:val="22"/>
          <w:szCs w:val="22"/>
        </w:rPr>
        <w:t>Project #</w:t>
      </w:r>
      <w:r w:rsidR="008A3061">
        <w:rPr>
          <w:b/>
          <w:bCs/>
          <w:sz w:val="22"/>
          <w:szCs w:val="22"/>
        </w:rPr>
        <w:t>5</w:t>
      </w:r>
      <w:r w:rsidRPr="007A4CBA" w:rsidR="00252160">
        <w:rPr>
          <w:b/>
          <w:sz w:val="22"/>
          <w:szCs w:val="22"/>
        </w:rPr>
        <w:t xml:space="preserve"> (</w:t>
      </w:r>
      <w:r w:rsidRPr="007A4CBA" w:rsidR="00252160">
        <w:rPr>
          <w:b/>
          <w:bCs/>
          <w:sz w:val="22"/>
          <w:szCs w:val="22"/>
        </w:rPr>
        <w:t xml:space="preserve">Name </w:t>
      </w:r>
      <w:r w:rsidRPr="007A4CBA" w:rsidR="00395037">
        <w:rPr>
          <w:b/>
          <w:bCs/>
          <w:sz w:val="22"/>
          <w:szCs w:val="22"/>
        </w:rPr>
        <w:t xml:space="preserve">MyEF (Online Campus portal for students </w:t>
      </w:r>
      <w:hyperlink r:id="rId6" w:history="1">
        <w:r w:rsidRPr="004B214E" w:rsidR="00A7229B">
          <w:rPr>
            <w:rStyle w:val="Hyperlink"/>
            <w:b/>
            <w:bCs/>
            <w:sz w:val="22"/>
            <w:szCs w:val="22"/>
          </w:rPr>
          <w:t>www.my.ef.com</w:t>
        </w:r>
      </w:hyperlink>
      <w:r w:rsidRPr="007A4CBA" w:rsidR="00B37494">
        <w:rPr>
          <w:b/>
          <w:bCs/>
          <w:sz w:val="22"/>
          <w:szCs w:val="22"/>
        </w:rPr>
        <w:t>)</w:t>
      </w:r>
    </w:p>
    <w:p w:rsidR="00252160" w:rsidP="003329F0" w14:paraId="62EBF3C5" w14:textId="77777777">
      <w:pPr>
        <w:rPr>
          <w:b/>
          <w:sz w:val="22"/>
          <w:szCs w:val="22"/>
        </w:rPr>
      </w:pPr>
    </w:p>
    <w:p w:rsidR="00686DEF" w:rsidRPr="003329F0" w:rsidP="003329F0" w14:paraId="5F030955" w14:textId="77777777">
      <w:pPr>
        <w:rPr>
          <w:b/>
          <w:sz w:val="22"/>
          <w:szCs w:val="22"/>
        </w:rPr>
      </w:pPr>
      <w:r w:rsidRPr="003329F0">
        <w:rPr>
          <w:b/>
          <w:sz w:val="22"/>
          <w:szCs w:val="22"/>
        </w:rPr>
        <w:t>Environment</w:t>
      </w:r>
    </w:p>
    <w:p w:rsidR="009F236B" w:rsidRPr="003329F0" w:rsidP="003329F0" w14:paraId="7FA95D9A" w14:textId="2F46242B">
      <w:pPr>
        <w:jc w:val="both"/>
        <w:rPr>
          <w:sz w:val="22"/>
          <w:szCs w:val="22"/>
        </w:rPr>
      </w:pPr>
      <w:r w:rsidRPr="003329F0">
        <w:rPr>
          <w:sz w:val="22"/>
          <w:szCs w:val="22"/>
        </w:rPr>
        <w:t>Asp.Net</w:t>
      </w:r>
      <w:r w:rsidR="00252160">
        <w:rPr>
          <w:sz w:val="22"/>
          <w:szCs w:val="22"/>
        </w:rPr>
        <w:t xml:space="preserve"> </w:t>
      </w:r>
      <w:r w:rsidRPr="003329F0" w:rsidR="00B228BE">
        <w:rPr>
          <w:sz w:val="22"/>
          <w:szCs w:val="22"/>
        </w:rPr>
        <w:t xml:space="preserve">MVC, C#.net, </w:t>
      </w:r>
      <w:r w:rsidRPr="003329F0" w:rsidR="00882A12">
        <w:rPr>
          <w:sz w:val="22"/>
          <w:szCs w:val="22"/>
        </w:rPr>
        <w:t>jQuery</w:t>
      </w:r>
      <w:r w:rsidRPr="003329F0" w:rsidR="00B228BE">
        <w:rPr>
          <w:sz w:val="22"/>
          <w:szCs w:val="22"/>
        </w:rPr>
        <w:t>, JavaScript, Visual</w:t>
      </w:r>
      <w:r w:rsidRPr="003329F0" w:rsidR="00873328">
        <w:rPr>
          <w:sz w:val="22"/>
          <w:szCs w:val="22"/>
        </w:rPr>
        <w:t xml:space="preserve"> Studio </w:t>
      </w:r>
      <w:r w:rsidRPr="003329F0" w:rsidR="00B5549C">
        <w:rPr>
          <w:sz w:val="22"/>
          <w:szCs w:val="22"/>
        </w:rPr>
        <w:t>2010</w:t>
      </w:r>
      <w:r w:rsidRPr="003329F0" w:rsidR="00873328">
        <w:rPr>
          <w:sz w:val="22"/>
          <w:szCs w:val="22"/>
        </w:rPr>
        <w:t>/2012</w:t>
      </w:r>
      <w:r w:rsidRPr="003329F0" w:rsidR="00B5549C">
        <w:rPr>
          <w:sz w:val="22"/>
          <w:szCs w:val="22"/>
        </w:rPr>
        <w:t>,</w:t>
      </w:r>
      <w:r w:rsidRPr="003329F0" w:rsidR="00347BDF">
        <w:rPr>
          <w:sz w:val="22"/>
          <w:szCs w:val="22"/>
        </w:rPr>
        <w:t xml:space="preserve"> </w:t>
      </w:r>
      <w:r w:rsidRPr="003329F0" w:rsidR="00B37494">
        <w:rPr>
          <w:sz w:val="22"/>
          <w:szCs w:val="22"/>
        </w:rPr>
        <w:t>LINQ to SQL</w:t>
      </w:r>
      <w:r w:rsidRPr="003329F0" w:rsidR="00A33829">
        <w:rPr>
          <w:sz w:val="22"/>
          <w:szCs w:val="22"/>
        </w:rPr>
        <w:t>,</w:t>
      </w:r>
      <w:r w:rsidRPr="003329F0" w:rsidR="00B37494">
        <w:rPr>
          <w:sz w:val="22"/>
          <w:szCs w:val="22"/>
        </w:rPr>
        <w:t xml:space="preserve"> </w:t>
      </w:r>
      <w:r w:rsidRPr="003329F0" w:rsidR="00B5549C">
        <w:rPr>
          <w:sz w:val="22"/>
          <w:szCs w:val="22"/>
        </w:rPr>
        <w:t>SQL</w:t>
      </w:r>
      <w:r w:rsidRPr="003329F0" w:rsidR="00873328">
        <w:rPr>
          <w:sz w:val="22"/>
          <w:szCs w:val="22"/>
        </w:rPr>
        <w:t xml:space="preserve"> Server</w:t>
      </w:r>
      <w:r w:rsidRPr="003329F0" w:rsidR="00B5549C">
        <w:rPr>
          <w:sz w:val="22"/>
          <w:szCs w:val="22"/>
        </w:rPr>
        <w:t xml:space="preserve">, </w:t>
      </w:r>
      <w:r w:rsidRPr="003329F0" w:rsidR="00B228BE">
        <w:rPr>
          <w:sz w:val="22"/>
          <w:szCs w:val="22"/>
        </w:rPr>
        <w:t xml:space="preserve">TFS, </w:t>
      </w:r>
      <w:r w:rsidRPr="003329F0" w:rsidR="00882A12">
        <w:rPr>
          <w:sz w:val="22"/>
          <w:szCs w:val="22"/>
        </w:rPr>
        <w:t>WinForms</w:t>
      </w:r>
      <w:r w:rsidRPr="003329F0" w:rsidR="00B228BE">
        <w:rPr>
          <w:sz w:val="22"/>
          <w:szCs w:val="22"/>
        </w:rPr>
        <w:t>, Windows</w:t>
      </w:r>
      <w:r w:rsidRPr="003329F0" w:rsidR="00873328">
        <w:rPr>
          <w:sz w:val="22"/>
          <w:szCs w:val="22"/>
        </w:rPr>
        <w:t xml:space="preserve"> </w:t>
      </w:r>
      <w:r w:rsidRPr="003329F0" w:rsidR="00B228BE">
        <w:rPr>
          <w:sz w:val="22"/>
          <w:szCs w:val="22"/>
        </w:rPr>
        <w:t xml:space="preserve">Service, </w:t>
      </w:r>
      <w:r w:rsidRPr="003329F0" w:rsidR="00882A12">
        <w:rPr>
          <w:sz w:val="22"/>
          <w:szCs w:val="22"/>
        </w:rPr>
        <w:t>Sitecore</w:t>
      </w:r>
      <w:r w:rsidRPr="003329F0" w:rsidR="00B228BE">
        <w:rPr>
          <w:sz w:val="22"/>
          <w:szCs w:val="22"/>
        </w:rPr>
        <w:t>, Third</w:t>
      </w:r>
      <w:r w:rsidRPr="003329F0" w:rsidR="00873328">
        <w:rPr>
          <w:sz w:val="22"/>
          <w:szCs w:val="22"/>
        </w:rPr>
        <w:t xml:space="preserve"> Party </w:t>
      </w:r>
      <w:r w:rsidRPr="003329F0" w:rsidR="00B228BE">
        <w:rPr>
          <w:sz w:val="22"/>
          <w:szCs w:val="22"/>
        </w:rPr>
        <w:t>Controls (</w:t>
      </w:r>
      <w:r w:rsidRPr="003329F0" w:rsidR="00873328">
        <w:rPr>
          <w:sz w:val="22"/>
          <w:szCs w:val="22"/>
        </w:rPr>
        <w:t>Telerik)</w:t>
      </w:r>
    </w:p>
    <w:p w:rsidR="00B5549C" w:rsidRPr="003329F0" w:rsidP="003329F0" w14:paraId="653C03CD" w14:textId="77777777">
      <w:pPr>
        <w:jc w:val="both"/>
        <w:rPr>
          <w:b/>
          <w:bCs/>
          <w:sz w:val="22"/>
          <w:szCs w:val="22"/>
        </w:rPr>
      </w:pPr>
      <w:r w:rsidRPr="003329F0">
        <w:rPr>
          <w:b/>
          <w:bCs/>
          <w:sz w:val="22"/>
          <w:szCs w:val="22"/>
        </w:rPr>
        <w:t>Description</w:t>
      </w:r>
    </w:p>
    <w:p w:rsidR="000833B4" w:rsidRPr="003329F0" w:rsidP="003329F0" w14:paraId="1E9A0A50" w14:textId="77777777">
      <w:pPr>
        <w:jc w:val="both"/>
        <w:rPr>
          <w:sz w:val="22"/>
          <w:szCs w:val="22"/>
        </w:rPr>
      </w:pPr>
      <w:r w:rsidRPr="003329F0">
        <w:rPr>
          <w:sz w:val="22"/>
          <w:szCs w:val="22"/>
        </w:rPr>
        <w:t xml:space="preserve">MyEF is a social networking portal with features like content sharing, chat, and games for students </w:t>
      </w:r>
      <w:r w:rsidRPr="003329F0" w:rsidR="00016872">
        <w:rPr>
          <w:sz w:val="22"/>
          <w:szCs w:val="22"/>
        </w:rPr>
        <w:t xml:space="preserve">and improve </w:t>
      </w:r>
      <w:r w:rsidRPr="003329F0">
        <w:rPr>
          <w:sz w:val="22"/>
          <w:szCs w:val="22"/>
        </w:rPr>
        <w:t>their</w:t>
      </w:r>
      <w:r w:rsidRPr="003329F0" w:rsidR="00016872">
        <w:rPr>
          <w:sz w:val="22"/>
          <w:szCs w:val="22"/>
        </w:rPr>
        <w:t xml:space="preserve"> language skills anytime, anywhere.</w:t>
      </w:r>
      <w:r w:rsidRPr="003329F0">
        <w:rPr>
          <w:b/>
          <w:bCs/>
          <w:color w:val="555555"/>
        </w:rPr>
        <w:t xml:space="preserve"> </w:t>
      </w:r>
      <w:r w:rsidRPr="003329F0">
        <w:rPr>
          <w:bCs/>
          <w:sz w:val="22"/>
          <w:szCs w:val="22"/>
        </w:rPr>
        <w:t>The student can also see his travel and stay details, class schedule, test schedule, other activity/event schedules. MyEF also has integration with online EF courses and online tests.</w:t>
      </w:r>
    </w:p>
    <w:p w:rsidR="00B43746" w:rsidP="003329F0" w14:paraId="6D98A12B" w14:textId="77777777">
      <w:pPr>
        <w:ind w:left="360"/>
        <w:jc w:val="both"/>
        <w:rPr>
          <w:sz w:val="22"/>
          <w:szCs w:val="22"/>
        </w:rPr>
      </w:pPr>
    </w:p>
    <w:p w:rsidR="00252160" w:rsidRPr="003329F0" w:rsidP="00252160" w14:paraId="2B35FDF5" w14:textId="77777777">
      <w:pPr>
        <w:jc w:val="both"/>
        <w:rPr>
          <w:b/>
          <w:bCs/>
          <w:sz w:val="22"/>
          <w:szCs w:val="22"/>
        </w:rPr>
      </w:pPr>
      <w:r w:rsidRPr="003329F0">
        <w:rPr>
          <w:b/>
          <w:bCs/>
          <w:sz w:val="22"/>
          <w:szCs w:val="22"/>
        </w:rPr>
        <w:t>Roles &amp; Responsibilities</w:t>
      </w:r>
      <w:r w:rsidRPr="003329F0">
        <w:rPr>
          <w:sz w:val="22"/>
          <w:szCs w:val="22"/>
        </w:rPr>
        <w:tab/>
      </w:r>
    </w:p>
    <w:p w:rsidR="00252160" w:rsidRPr="003329F0" w:rsidP="00252160" w14:paraId="26E461BD" w14:textId="77777777">
      <w:pPr>
        <w:numPr>
          <w:ilvl w:val="0"/>
          <w:numId w:val="24"/>
        </w:numPr>
        <w:jc w:val="both"/>
        <w:rPr>
          <w:sz w:val="22"/>
          <w:szCs w:val="22"/>
        </w:rPr>
      </w:pPr>
      <w:r>
        <w:rPr>
          <w:sz w:val="22"/>
          <w:szCs w:val="22"/>
        </w:rPr>
        <w:t>Invloved in</w:t>
      </w:r>
      <w:r w:rsidRPr="003329F0">
        <w:rPr>
          <w:sz w:val="22"/>
          <w:szCs w:val="22"/>
        </w:rPr>
        <w:t xml:space="preserve"> gathering requirements</w:t>
      </w:r>
    </w:p>
    <w:p w:rsidR="00252160" w:rsidRPr="003329F0" w:rsidP="00252160" w14:paraId="7FCBB5AE" w14:textId="77777777">
      <w:pPr>
        <w:numPr>
          <w:ilvl w:val="0"/>
          <w:numId w:val="24"/>
        </w:numPr>
        <w:jc w:val="both"/>
        <w:rPr>
          <w:sz w:val="22"/>
          <w:szCs w:val="22"/>
        </w:rPr>
      </w:pPr>
      <w:r w:rsidRPr="003329F0">
        <w:rPr>
          <w:sz w:val="22"/>
          <w:szCs w:val="22"/>
        </w:rPr>
        <w:t>Analyzing the requirement and check the feasibility of developing within the stipulated time</w:t>
      </w:r>
    </w:p>
    <w:p w:rsidR="00252160" w:rsidRPr="003329F0" w:rsidP="00252160" w14:paraId="0A5228F4" w14:textId="77777777">
      <w:pPr>
        <w:numPr>
          <w:ilvl w:val="0"/>
          <w:numId w:val="24"/>
        </w:numPr>
        <w:jc w:val="both"/>
        <w:rPr>
          <w:sz w:val="22"/>
          <w:szCs w:val="22"/>
        </w:rPr>
      </w:pPr>
      <w:r w:rsidRPr="003329F0">
        <w:rPr>
          <w:sz w:val="22"/>
          <w:szCs w:val="22"/>
        </w:rPr>
        <w:t xml:space="preserve">Developing based on client technical functionalities and providing inputs on technical discussions </w:t>
      </w:r>
    </w:p>
    <w:p w:rsidR="00252160" w:rsidRPr="00FD3CE3" w:rsidP="00FD3CE3" w14:paraId="4A850C1E" w14:textId="6035666B">
      <w:pPr>
        <w:numPr>
          <w:ilvl w:val="0"/>
          <w:numId w:val="24"/>
        </w:numPr>
        <w:jc w:val="both"/>
        <w:rPr>
          <w:sz w:val="22"/>
          <w:szCs w:val="22"/>
        </w:rPr>
      </w:pPr>
      <w:r>
        <w:rPr>
          <w:sz w:val="22"/>
          <w:szCs w:val="22"/>
        </w:rPr>
        <w:t xml:space="preserve">Involve in </w:t>
      </w:r>
      <w:r w:rsidR="00AD0351">
        <w:rPr>
          <w:sz w:val="22"/>
          <w:szCs w:val="22"/>
        </w:rPr>
        <w:t>tables, stored</w:t>
      </w:r>
      <w:r>
        <w:rPr>
          <w:sz w:val="22"/>
          <w:szCs w:val="22"/>
        </w:rPr>
        <w:t xml:space="preserve"> </w:t>
      </w:r>
      <w:r w:rsidR="00764C4D">
        <w:rPr>
          <w:sz w:val="22"/>
          <w:szCs w:val="22"/>
        </w:rPr>
        <w:t>p</w:t>
      </w:r>
      <w:r>
        <w:rPr>
          <w:sz w:val="22"/>
          <w:szCs w:val="22"/>
        </w:rPr>
        <w:t xml:space="preserve">rocedures creations </w:t>
      </w:r>
    </w:p>
    <w:p w:rsidR="00252160" w:rsidRPr="003329F0" w:rsidP="00252160" w14:paraId="006A3AE8" w14:textId="77777777">
      <w:pPr>
        <w:numPr>
          <w:ilvl w:val="0"/>
          <w:numId w:val="24"/>
        </w:numPr>
        <w:jc w:val="both"/>
        <w:rPr>
          <w:sz w:val="22"/>
          <w:szCs w:val="22"/>
        </w:rPr>
      </w:pPr>
      <w:r w:rsidRPr="003329F0">
        <w:rPr>
          <w:sz w:val="22"/>
          <w:szCs w:val="22"/>
        </w:rPr>
        <w:t>Support for testing, User Acceptance Testing</w:t>
      </w:r>
    </w:p>
    <w:p w:rsidR="00252160" w:rsidRPr="003329F0" w:rsidP="00252160" w14:paraId="136E0DB8" w14:textId="77777777">
      <w:pPr>
        <w:numPr>
          <w:ilvl w:val="0"/>
          <w:numId w:val="24"/>
        </w:numPr>
        <w:jc w:val="both"/>
        <w:rPr>
          <w:sz w:val="22"/>
          <w:szCs w:val="22"/>
        </w:rPr>
      </w:pPr>
      <w:r w:rsidRPr="003329F0">
        <w:rPr>
          <w:sz w:val="22"/>
          <w:szCs w:val="22"/>
        </w:rPr>
        <w:t>Making enhancements if described by the Business Users.</w:t>
      </w:r>
    </w:p>
    <w:p w:rsidR="00252160" w:rsidRPr="003329F0" w:rsidP="00252160" w14:paraId="1009526B" w14:textId="77777777">
      <w:pPr>
        <w:numPr>
          <w:ilvl w:val="0"/>
          <w:numId w:val="24"/>
        </w:numPr>
        <w:jc w:val="both"/>
        <w:rPr>
          <w:sz w:val="22"/>
          <w:szCs w:val="22"/>
        </w:rPr>
      </w:pPr>
      <w:r w:rsidRPr="003329F0">
        <w:rPr>
          <w:sz w:val="22"/>
          <w:szCs w:val="22"/>
        </w:rPr>
        <w:t>Support for production issues.</w:t>
      </w:r>
    </w:p>
    <w:p w:rsidR="00252160" w:rsidP="003329F0" w14:paraId="2946DB82" w14:textId="77777777">
      <w:pPr>
        <w:ind w:left="360"/>
        <w:jc w:val="both"/>
        <w:rPr>
          <w:sz w:val="22"/>
          <w:szCs w:val="22"/>
        </w:rPr>
      </w:pPr>
    </w:p>
    <w:p w:rsidR="00252160" w:rsidP="003329F0" w14:paraId="5997CC1D" w14:textId="77777777">
      <w:pPr>
        <w:ind w:left="360"/>
        <w:jc w:val="both"/>
        <w:rPr>
          <w:sz w:val="22"/>
          <w:szCs w:val="22"/>
        </w:rPr>
      </w:pPr>
    </w:p>
    <w:p w:rsidR="00EB69F2" w:rsidP="007A4CBA" w14:paraId="25FAF979" w14:textId="77777777">
      <w:pPr>
        <w:ind w:left="720" w:firstLine="720"/>
        <w:contextualSpacing/>
        <w:rPr>
          <w:b/>
          <w:sz w:val="22"/>
          <w:szCs w:val="22"/>
        </w:rPr>
      </w:pPr>
    </w:p>
    <w:p w:rsidR="00965792" w:rsidP="007A4CBA" w14:paraId="7475B650" w14:textId="77777777">
      <w:pPr>
        <w:ind w:left="720" w:firstLine="720"/>
        <w:contextualSpacing/>
        <w:rPr>
          <w:b/>
          <w:sz w:val="22"/>
          <w:szCs w:val="22"/>
        </w:rPr>
      </w:pPr>
    </w:p>
    <w:p w:rsidR="00252160" w:rsidRPr="00094512" w:rsidP="007A4CBA" w14:paraId="5C78CB9E" w14:textId="3CE9E7FD">
      <w:pPr>
        <w:ind w:left="720" w:firstLine="720"/>
        <w:contextualSpacing/>
        <w:rPr>
          <w:b/>
          <w:bCs/>
          <w:sz w:val="22"/>
          <w:szCs w:val="22"/>
        </w:rPr>
      </w:pPr>
      <w:r w:rsidRPr="00094512">
        <w:rPr>
          <w:b/>
          <w:sz w:val="22"/>
          <w:szCs w:val="22"/>
        </w:rPr>
        <w:t>Client</w:t>
      </w:r>
      <w:r w:rsidRPr="00094512">
        <w:rPr>
          <w:b/>
          <w:sz w:val="22"/>
          <w:szCs w:val="22"/>
        </w:rPr>
        <w:tab/>
      </w:r>
      <w:r w:rsidRPr="00094512">
        <w:rPr>
          <w:b/>
          <w:sz w:val="22"/>
          <w:szCs w:val="22"/>
        </w:rPr>
        <w:tab/>
        <w:t>: Laquinta</w:t>
      </w:r>
    </w:p>
    <w:p w:rsidR="00252160" w:rsidRPr="00094512" w:rsidP="007A4CBA" w14:paraId="15316C70" w14:textId="77777777">
      <w:pPr>
        <w:ind w:left="720" w:firstLine="720"/>
        <w:contextualSpacing/>
        <w:rPr>
          <w:b/>
          <w:sz w:val="22"/>
          <w:szCs w:val="22"/>
        </w:rPr>
      </w:pPr>
      <w:r w:rsidRPr="00094512">
        <w:rPr>
          <w:b/>
          <w:sz w:val="22"/>
          <w:szCs w:val="22"/>
        </w:rPr>
        <w:t>Role</w:t>
      </w:r>
      <w:r w:rsidRPr="00094512">
        <w:rPr>
          <w:b/>
          <w:sz w:val="22"/>
          <w:szCs w:val="22"/>
        </w:rPr>
        <w:tab/>
      </w:r>
      <w:r w:rsidRPr="00094512">
        <w:rPr>
          <w:b/>
          <w:sz w:val="22"/>
          <w:szCs w:val="22"/>
        </w:rPr>
        <w:tab/>
        <w:t>: Developer</w:t>
      </w:r>
    </w:p>
    <w:p w:rsidR="00252160" w:rsidRPr="00094512" w:rsidP="007A4CBA" w14:paraId="363D5CCE" w14:textId="77777777">
      <w:pPr>
        <w:ind w:left="720" w:firstLine="720"/>
        <w:contextualSpacing/>
        <w:rPr>
          <w:b/>
          <w:bCs/>
          <w:sz w:val="22"/>
          <w:szCs w:val="22"/>
        </w:rPr>
      </w:pPr>
      <w:r>
        <w:rPr>
          <w:b/>
          <w:bCs/>
          <w:sz w:val="22"/>
          <w:szCs w:val="22"/>
        </w:rPr>
        <w:t>Company Name</w:t>
      </w:r>
      <w:r w:rsidRPr="00094512">
        <w:rPr>
          <w:b/>
          <w:bCs/>
          <w:sz w:val="22"/>
          <w:szCs w:val="22"/>
        </w:rPr>
        <w:t>: Mphasis</w:t>
      </w:r>
    </w:p>
    <w:p w:rsidR="00252160" w:rsidRPr="00094512" w:rsidP="007A4CBA" w14:paraId="1FB5FAF7" w14:textId="77777777">
      <w:pPr>
        <w:ind w:left="720" w:firstLine="720"/>
        <w:contextualSpacing/>
        <w:rPr>
          <w:b/>
          <w:bCs/>
          <w:sz w:val="22"/>
          <w:szCs w:val="22"/>
        </w:rPr>
      </w:pPr>
      <w:r w:rsidRPr="00094512">
        <w:rPr>
          <w:b/>
          <w:bCs/>
          <w:sz w:val="22"/>
          <w:szCs w:val="22"/>
        </w:rPr>
        <w:t>Duration</w:t>
      </w:r>
      <w:r w:rsidRPr="00094512">
        <w:rPr>
          <w:b/>
          <w:bCs/>
          <w:sz w:val="22"/>
          <w:szCs w:val="22"/>
        </w:rPr>
        <w:tab/>
        <w:t>:  April 2010 to Jan 2012</w:t>
      </w:r>
    </w:p>
    <w:p w:rsidR="00252160" w:rsidRPr="008A3061" w:rsidP="003329F0" w14:paraId="110FFD37" w14:textId="77777777">
      <w:pPr>
        <w:ind w:left="360"/>
        <w:jc w:val="both"/>
        <w:rPr>
          <w:sz w:val="22"/>
          <w:szCs w:val="22"/>
        </w:rPr>
      </w:pPr>
    </w:p>
    <w:p w:rsidR="00FF010D" w:rsidRPr="003329F0" w:rsidP="003329F0" w14:paraId="42F9A4D7" w14:textId="42E08A42">
      <w:pPr>
        <w:rPr>
          <w:b/>
          <w:bCs/>
          <w:sz w:val="22"/>
          <w:szCs w:val="22"/>
          <w:u w:val="single"/>
        </w:rPr>
      </w:pPr>
      <w:r w:rsidRPr="008A3061">
        <w:rPr>
          <w:b/>
          <w:bCs/>
          <w:sz w:val="22"/>
          <w:szCs w:val="22"/>
        </w:rPr>
        <w:t>Project #</w:t>
      </w:r>
      <w:r w:rsidRPr="008A3061" w:rsidR="00AD0351">
        <w:rPr>
          <w:b/>
          <w:bCs/>
          <w:sz w:val="22"/>
          <w:szCs w:val="22"/>
        </w:rPr>
        <w:t>6</w:t>
      </w:r>
      <w:r w:rsidR="00AD0351">
        <w:rPr>
          <w:b/>
          <w:bCs/>
          <w:sz w:val="22"/>
          <w:szCs w:val="22"/>
        </w:rPr>
        <w:t xml:space="preserve"> Travel</w:t>
      </w:r>
      <w:r w:rsidR="008A3061">
        <w:rPr>
          <w:b/>
          <w:bCs/>
          <w:sz w:val="22"/>
          <w:szCs w:val="22"/>
        </w:rPr>
        <w:t xml:space="preserve"> Agent Commissions (</w:t>
      </w:r>
      <w:r w:rsidRPr="00094512" w:rsidR="008A3061">
        <w:rPr>
          <w:b/>
          <w:bCs/>
          <w:sz w:val="22"/>
          <w:szCs w:val="22"/>
        </w:rPr>
        <w:t>April 2010 to Jan 2012</w:t>
      </w:r>
      <w:r w:rsidR="008A3061">
        <w:rPr>
          <w:b/>
          <w:bCs/>
          <w:sz w:val="22"/>
          <w:szCs w:val="22"/>
        </w:rPr>
        <w:t>)</w:t>
      </w:r>
    </w:p>
    <w:p w:rsidR="00252160" w:rsidP="003329F0" w14:paraId="6B699379" w14:textId="77777777">
      <w:pPr>
        <w:rPr>
          <w:color w:val="000000"/>
          <w:sz w:val="22"/>
          <w:szCs w:val="22"/>
        </w:rPr>
      </w:pPr>
    </w:p>
    <w:p w:rsidR="001F3B64" w:rsidRPr="003329F0" w:rsidP="003329F0" w14:paraId="23D117D0" w14:textId="77777777">
      <w:pPr>
        <w:rPr>
          <w:b/>
          <w:sz w:val="22"/>
          <w:szCs w:val="22"/>
        </w:rPr>
      </w:pPr>
      <w:r w:rsidRPr="003329F0">
        <w:rPr>
          <w:b/>
          <w:sz w:val="22"/>
          <w:szCs w:val="22"/>
        </w:rPr>
        <w:t>Environment</w:t>
      </w:r>
    </w:p>
    <w:p w:rsidR="00873328" w:rsidRPr="003329F0" w:rsidP="003329F0" w14:paraId="5FF1DF34" w14:textId="77777777">
      <w:pPr>
        <w:rPr>
          <w:b/>
          <w:sz w:val="22"/>
          <w:szCs w:val="22"/>
        </w:rPr>
      </w:pPr>
      <w:r w:rsidRPr="003329F0">
        <w:rPr>
          <w:rFonts w:eastAsia="Arial"/>
          <w:noProof/>
          <w:sz w:val="22"/>
          <w:szCs w:val="22"/>
          <w:lang w:eastAsia="en-US"/>
        </w:rPr>
        <w:t>ASP.NET Web pages,C#.NET,ADO.NET,</w:t>
      </w:r>
      <w:r w:rsidRPr="003329F0" w:rsidR="00B43746">
        <w:rPr>
          <w:rFonts w:eastAsia="Arial"/>
          <w:noProof/>
          <w:sz w:val="22"/>
          <w:szCs w:val="22"/>
          <w:lang w:eastAsia="en-US"/>
        </w:rPr>
        <w:t>AJAX,</w:t>
      </w:r>
      <w:r w:rsidRPr="003329F0">
        <w:rPr>
          <w:rFonts w:eastAsia="Arial"/>
          <w:noProof/>
          <w:sz w:val="22"/>
          <w:szCs w:val="22"/>
          <w:lang w:eastAsia="en-US"/>
        </w:rPr>
        <w:t>SSIS Packages,Sqlserver2008</w:t>
      </w:r>
      <w:r w:rsidRPr="003329F0">
        <w:rPr>
          <w:sz w:val="22"/>
          <w:szCs w:val="22"/>
        </w:rPr>
        <w:t>.</w:t>
      </w:r>
    </w:p>
    <w:p w:rsidR="007A0500" w:rsidRPr="003329F0" w:rsidP="003329F0" w14:paraId="35D34BD0" w14:textId="505E7A42">
      <w:pPr>
        <w:pStyle w:val="western"/>
        <w:spacing w:before="115" w:beforeAutospacing="0" w:after="115" w:afterAutospacing="0"/>
        <w:jc w:val="both"/>
        <w:rPr>
          <w:sz w:val="22"/>
          <w:szCs w:val="22"/>
        </w:rPr>
      </w:pPr>
      <w:r w:rsidRPr="003329F0">
        <w:rPr>
          <w:b/>
          <w:color w:val="000000"/>
          <w:sz w:val="22"/>
          <w:szCs w:val="22"/>
        </w:rPr>
        <w:t>About Client:</w:t>
      </w:r>
      <w:r w:rsidRPr="003329F0">
        <w:rPr>
          <w:b/>
          <w:sz w:val="22"/>
          <w:szCs w:val="22"/>
        </w:rPr>
        <w:t xml:space="preserve"> </w:t>
      </w:r>
      <w:r w:rsidRPr="003329F0">
        <w:rPr>
          <w:sz w:val="22"/>
          <w:szCs w:val="22"/>
        </w:rPr>
        <w:t xml:space="preserve">This is a hotel domain project. It’s a chain of 800+ properties (hotels) maintained by our client. There are 3 main divisions in this Extended Stay Hotels, </w:t>
      </w:r>
      <w:r w:rsidRPr="003329F0" w:rsidR="00AD0351">
        <w:rPr>
          <w:sz w:val="22"/>
          <w:szCs w:val="22"/>
        </w:rPr>
        <w:t>Laquinta,</w:t>
      </w:r>
      <w:r w:rsidRPr="003329F0">
        <w:rPr>
          <w:sz w:val="22"/>
          <w:szCs w:val="22"/>
        </w:rPr>
        <w:t xml:space="preserve"> and Luxury resorts.</w:t>
      </w:r>
    </w:p>
    <w:p w:rsidR="001942EF" w:rsidRPr="003329F0" w:rsidP="003329F0" w14:paraId="60AEDD25" w14:textId="77777777">
      <w:pPr>
        <w:pStyle w:val="western"/>
        <w:spacing w:before="115" w:beforeAutospacing="0" w:after="115" w:afterAutospacing="0"/>
        <w:jc w:val="both"/>
        <w:rPr>
          <w:sz w:val="22"/>
          <w:szCs w:val="22"/>
        </w:rPr>
      </w:pPr>
      <w:r w:rsidRPr="003329F0">
        <w:rPr>
          <w:b/>
          <w:color w:val="000000"/>
          <w:sz w:val="22"/>
          <w:szCs w:val="22"/>
        </w:rPr>
        <w:t xml:space="preserve">Description </w:t>
      </w:r>
      <w:r w:rsidRPr="003329F0">
        <w:rPr>
          <w:b/>
          <w:color w:val="000000"/>
          <w:sz w:val="22"/>
          <w:szCs w:val="22"/>
        </w:rPr>
        <w:tab/>
        <w:t xml:space="preserve"> </w:t>
      </w:r>
    </w:p>
    <w:p w:rsidR="00873328" w:rsidRPr="003329F0" w:rsidP="003329F0" w14:paraId="124BC64E" w14:textId="77777777">
      <w:pPr>
        <w:jc w:val="both"/>
        <w:rPr>
          <w:sz w:val="22"/>
          <w:szCs w:val="22"/>
        </w:rPr>
      </w:pPr>
      <w:r w:rsidRPr="003329F0">
        <w:rPr>
          <w:sz w:val="22"/>
          <w:szCs w:val="22"/>
        </w:rPr>
        <w:t>The LAQ TAC project aims to re-engineer the existing TAC process that previously involved Major IT intervention at various steps during the commission calculation cycle. The project also targets to provide a web user interface for maintaining travel agencies, travel agent plans and commission adjustments. A phase II will also provide reports for review by the TAC user group for facilitating the commission process and for sales management to review high-level MIS involving commission payments and travel agent performance.</w:t>
      </w:r>
    </w:p>
    <w:p w:rsidR="00873328" w:rsidRPr="003329F0" w:rsidP="003329F0" w14:paraId="1E7B55B6" w14:textId="77777777">
      <w:pPr>
        <w:jc w:val="both"/>
        <w:rPr>
          <w:sz w:val="22"/>
          <w:szCs w:val="22"/>
        </w:rPr>
      </w:pPr>
      <w:r w:rsidRPr="003329F0">
        <w:rPr>
          <w:sz w:val="22"/>
          <w:szCs w:val="22"/>
        </w:rPr>
        <w:t>Architecturally the system contains following components:</w:t>
      </w:r>
    </w:p>
    <w:p w:rsidR="00873328" w:rsidRPr="003329F0" w:rsidP="003329F0" w14:paraId="73B0C5D1" w14:textId="77777777">
      <w:pPr>
        <w:numPr>
          <w:ilvl w:val="0"/>
          <w:numId w:val="27"/>
        </w:numPr>
        <w:suppressAutoHyphens w:val="0"/>
        <w:overflowPunct w:val="0"/>
        <w:autoSpaceDE w:val="0"/>
        <w:autoSpaceDN w:val="0"/>
        <w:adjustRightInd w:val="0"/>
        <w:jc w:val="both"/>
        <w:rPr>
          <w:sz w:val="22"/>
          <w:szCs w:val="22"/>
        </w:rPr>
      </w:pPr>
      <w:r w:rsidRPr="003329F0">
        <w:rPr>
          <w:sz w:val="22"/>
          <w:szCs w:val="22"/>
        </w:rPr>
        <w:t>SQL Server database for hosting reservation &amp; commission data</w:t>
      </w:r>
    </w:p>
    <w:p w:rsidR="00873328" w:rsidRPr="003329F0" w:rsidP="003329F0" w14:paraId="1A29CA14" w14:textId="77777777">
      <w:pPr>
        <w:numPr>
          <w:ilvl w:val="0"/>
          <w:numId w:val="27"/>
        </w:numPr>
        <w:suppressAutoHyphens w:val="0"/>
        <w:overflowPunct w:val="0"/>
        <w:autoSpaceDE w:val="0"/>
        <w:autoSpaceDN w:val="0"/>
        <w:adjustRightInd w:val="0"/>
        <w:jc w:val="both"/>
        <w:rPr>
          <w:sz w:val="22"/>
          <w:szCs w:val="22"/>
        </w:rPr>
      </w:pPr>
      <w:r w:rsidRPr="003329F0">
        <w:rPr>
          <w:sz w:val="22"/>
          <w:szCs w:val="22"/>
        </w:rPr>
        <w:t>SSIS packages running on the database</w:t>
      </w:r>
    </w:p>
    <w:p w:rsidR="00551A8A" w:rsidRPr="003329F0" w:rsidP="003329F0" w14:paraId="7BE727BE" w14:textId="77777777">
      <w:pPr>
        <w:numPr>
          <w:ilvl w:val="0"/>
          <w:numId w:val="27"/>
        </w:numPr>
        <w:suppressAutoHyphens w:val="0"/>
        <w:overflowPunct w:val="0"/>
        <w:autoSpaceDE w:val="0"/>
        <w:autoSpaceDN w:val="0"/>
        <w:adjustRightInd w:val="0"/>
        <w:jc w:val="both"/>
        <w:rPr>
          <w:sz w:val="22"/>
          <w:szCs w:val="22"/>
        </w:rPr>
      </w:pPr>
      <w:r w:rsidRPr="003329F0">
        <w:rPr>
          <w:sz w:val="22"/>
          <w:szCs w:val="22"/>
        </w:rPr>
        <w:t>Web-based user interface</w:t>
      </w:r>
    </w:p>
    <w:p w:rsidR="00983E92" w:rsidRPr="003329F0" w:rsidP="003329F0" w14:paraId="3FE9F23F" w14:textId="77777777">
      <w:pPr>
        <w:jc w:val="both"/>
        <w:rPr>
          <w:sz w:val="22"/>
          <w:szCs w:val="22"/>
        </w:rPr>
      </w:pPr>
    </w:p>
    <w:p w:rsidR="00D04EF8" w:rsidRPr="003329F0" w:rsidP="003329F0" w14:paraId="4E9CA8F9" w14:textId="77777777">
      <w:pPr>
        <w:jc w:val="both"/>
        <w:rPr>
          <w:b/>
          <w:sz w:val="22"/>
          <w:szCs w:val="22"/>
        </w:rPr>
      </w:pPr>
      <w:r w:rsidRPr="003329F0">
        <w:rPr>
          <w:b/>
          <w:sz w:val="22"/>
          <w:szCs w:val="22"/>
        </w:rPr>
        <w:t>Roles &amp; Responsibilities</w:t>
      </w:r>
    </w:p>
    <w:p w:rsidR="0025451A" w:rsidRPr="003329F0" w:rsidP="003329F0" w14:paraId="332A7908" w14:textId="77777777">
      <w:pPr>
        <w:numPr>
          <w:ilvl w:val="0"/>
          <w:numId w:val="24"/>
        </w:numPr>
        <w:jc w:val="both"/>
        <w:rPr>
          <w:sz w:val="22"/>
          <w:szCs w:val="22"/>
        </w:rPr>
      </w:pPr>
      <w:r w:rsidRPr="003329F0">
        <w:rPr>
          <w:sz w:val="22"/>
          <w:szCs w:val="22"/>
        </w:rPr>
        <w:t xml:space="preserve">Involved in daily </w:t>
      </w:r>
      <w:r w:rsidRPr="003329F0" w:rsidR="00B14799">
        <w:rPr>
          <w:sz w:val="22"/>
          <w:szCs w:val="22"/>
        </w:rPr>
        <w:t>meeting</w:t>
      </w:r>
      <w:r w:rsidRPr="003329F0">
        <w:rPr>
          <w:sz w:val="22"/>
          <w:szCs w:val="22"/>
        </w:rPr>
        <w:t xml:space="preserve"> with the client</w:t>
      </w:r>
    </w:p>
    <w:p w:rsidR="0025451A" w:rsidRPr="003329F0" w:rsidP="003329F0" w14:paraId="3D34D677" w14:textId="77777777">
      <w:pPr>
        <w:numPr>
          <w:ilvl w:val="0"/>
          <w:numId w:val="24"/>
        </w:numPr>
        <w:jc w:val="both"/>
        <w:rPr>
          <w:sz w:val="22"/>
          <w:szCs w:val="22"/>
        </w:rPr>
      </w:pPr>
      <w:r w:rsidRPr="003329F0">
        <w:rPr>
          <w:sz w:val="22"/>
          <w:szCs w:val="22"/>
        </w:rPr>
        <w:t>Analyzing the requirement and check the feasibility of developing within the stipulated time</w:t>
      </w:r>
    </w:p>
    <w:p w:rsidR="0025451A" w:rsidRPr="003329F0" w:rsidP="003329F0" w14:paraId="3B3A77D6" w14:textId="77777777">
      <w:pPr>
        <w:numPr>
          <w:ilvl w:val="0"/>
          <w:numId w:val="24"/>
        </w:numPr>
        <w:jc w:val="both"/>
        <w:rPr>
          <w:sz w:val="22"/>
          <w:szCs w:val="22"/>
        </w:rPr>
      </w:pPr>
      <w:r w:rsidRPr="003329F0">
        <w:rPr>
          <w:sz w:val="22"/>
          <w:szCs w:val="22"/>
        </w:rPr>
        <w:t xml:space="preserve">Developing based on client technical functionalities and providing inputs on technical discussions </w:t>
      </w:r>
    </w:p>
    <w:p w:rsidR="0025451A" w:rsidRPr="0017652A" w:rsidP="0017652A" w14:paraId="468AAE50" w14:textId="4B4648A8">
      <w:pPr>
        <w:numPr>
          <w:ilvl w:val="0"/>
          <w:numId w:val="24"/>
        </w:numPr>
        <w:jc w:val="both"/>
        <w:rPr>
          <w:sz w:val="22"/>
          <w:szCs w:val="22"/>
        </w:rPr>
      </w:pPr>
      <w:r>
        <w:rPr>
          <w:sz w:val="22"/>
          <w:szCs w:val="22"/>
        </w:rPr>
        <w:t>Involve in design and develop tables</w:t>
      </w:r>
      <w:r w:rsidR="00AD0351">
        <w:rPr>
          <w:sz w:val="22"/>
          <w:szCs w:val="22"/>
        </w:rPr>
        <w:t>, stored</w:t>
      </w:r>
      <w:r w:rsidR="0017652A">
        <w:rPr>
          <w:sz w:val="22"/>
          <w:szCs w:val="22"/>
        </w:rPr>
        <w:t xml:space="preserve"> </w:t>
      </w:r>
      <w:r w:rsidR="00AD0351">
        <w:rPr>
          <w:sz w:val="22"/>
          <w:szCs w:val="22"/>
        </w:rPr>
        <w:t>p</w:t>
      </w:r>
      <w:r w:rsidR="0017652A">
        <w:rPr>
          <w:sz w:val="22"/>
          <w:szCs w:val="22"/>
        </w:rPr>
        <w:t xml:space="preserve">rocedures creations </w:t>
      </w:r>
    </w:p>
    <w:p w:rsidR="0025451A" w:rsidRPr="003329F0" w:rsidP="003329F0" w14:paraId="5B73C937" w14:textId="77777777">
      <w:pPr>
        <w:numPr>
          <w:ilvl w:val="0"/>
          <w:numId w:val="24"/>
        </w:numPr>
        <w:jc w:val="both"/>
        <w:rPr>
          <w:sz w:val="22"/>
          <w:szCs w:val="22"/>
        </w:rPr>
      </w:pPr>
      <w:r w:rsidRPr="003329F0">
        <w:rPr>
          <w:sz w:val="22"/>
          <w:szCs w:val="22"/>
        </w:rPr>
        <w:t>Support for testing, User Acceptance, Performance Testing</w:t>
      </w:r>
    </w:p>
    <w:p w:rsidR="0025451A" w:rsidRPr="003329F0" w:rsidP="003329F0" w14:paraId="6D3DACC7" w14:textId="77777777">
      <w:pPr>
        <w:numPr>
          <w:ilvl w:val="0"/>
          <w:numId w:val="24"/>
        </w:numPr>
        <w:jc w:val="both"/>
        <w:rPr>
          <w:sz w:val="22"/>
          <w:szCs w:val="22"/>
        </w:rPr>
      </w:pPr>
      <w:r w:rsidRPr="003329F0">
        <w:rPr>
          <w:sz w:val="22"/>
          <w:szCs w:val="22"/>
        </w:rPr>
        <w:t xml:space="preserve">Making </w:t>
      </w:r>
      <w:r w:rsidRPr="003329F0" w:rsidR="00E63B4C">
        <w:rPr>
          <w:sz w:val="22"/>
          <w:szCs w:val="22"/>
        </w:rPr>
        <w:t>enhancements</w:t>
      </w:r>
      <w:r w:rsidRPr="003329F0">
        <w:rPr>
          <w:sz w:val="22"/>
          <w:szCs w:val="22"/>
        </w:rPr>
        <w:t xml:space="preserve"> if described by the Business Users</w:t>
      </w:r>
    </w:p>
    <w:p w:rsidR="00B43746" w:rsidRPr="003329F0" w:rsidP="002E19FC" w14:paraId="57FE6BE5" w14:textId="7EAFDC21">
      <w:pPr>
        <w:ind w:left="720"/>
        <w:jc w:val="both"/>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7"/>
          </v:shape>
        </w:pict>
      </w:r>
    </w:p>
    <w:sectPr>
      <w:headerReference w:type="default" r:id="rId8"/>
      <w:footerReference w:type="default" r:id="rId9"/>
      <w:footnotePr>
        <w:pos w:val="beneathText"/>
      </w:footnotePr>
      <w:pgSz w:w="11905" w:h="16837"/>
      <w:pgMar w:top="1530" w:right="1440" w:bottom="126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3194B" w14:paraId="41BBFC99" w14:textId="77777777">
    <w:pPr>
      <w:pStyle w:val="Footer"/>
    </w:pPr>
    <w:r>
      <w:tab/>
    </w:r>
    <w:r>
      <w:tab/>
      <w:t xml:space="preserve">   </w:t>
    </w:r>
    <w:r>
      <w:fldChar w:fldCharType="begin"/>
    </w:r>
    <w:r>
      <w:instrText xml:space="preserve"> PAGE   \* MERGEFORMAT </w:instrText>
    </w:r>
    <w:r>
      <w:fldChar w:fldCharType="separate"/>
    </w:r>
    <w:r w:rsidR="00E852D0">
      <w:rPr>
        <w:noProof/>
      </w:rPr>
      <w:t>1</w:t>
    </w:r>
    <w:r>
      <w:fldChar w:fldCharType="end"/>
    </w:r>
  </w:p>
  <w:p w:rsidR="00D3194B" w14:paraId="23DE523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2230F" w14:paraId="52E56223"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1440"/>
        </w:tabs>
        <w:ind w:left="144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3"/>
    <w:lvl w:ilvl="0">
      <w:start w:val="1"/>
      <w:numFmt w:val="bullet"/>
      <w:lvlText w:val="»"/>
      <w:lvlJc w:val="left"/>
      <w:pPr>
        <w:tabs>
          <w:tab w:val="num" w:pos="753"/>
        </w:tabs>
        <w:ind w:left="753" w:hanging="360"/>
      </w:pPr>
      <w:rPr>
        <w:rFonts w:ascii="Comic Sans MS" w:hAnsi="Comic Sans MS" w:cs="Comic Sans MS"/>
        <w:color w:val="auto"/>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rPr>
        <w:b w:val="0"/>
      </w:rPr>
    </w:lvl>
  </w:abstractNum>
  <w:abstractNum w:abstractNumId="4">
    <w:nsid w:val="00000005"/>
    <w:multiLevelType w:val="multilevel"/>
    <w:tmpl w:val="00000005"/>
    <w:lvl w:ilvl="0">
      <w:start w:val="1"/>
      <w:numFmt w:val="none"/>
      <w:pStyle w:val="Heading1"/>
      <w:lvlJc w:val="left"/>
      <w:pPr>
        <w:tabs>
          <w:tab w:val="num" w:pos="0"/>
        </w:tabs>
        <w:ind w:left="0" w:firstLine="0"/>
      </w:pPr>
    </w:lvl>
    <w:lvl w:ilvl="1">
      <w:start w:val="1"/>
      <w:numFmt w:val="none"/>
      <w:pStyle w:val="Heading2"/>
      <w:lvlJc w:val="left"/>
      <w:pPr>
        <w:tabs>
          <w:tab w:val="num" w:pos="0"/>
        </w:tabs>
        <w:ind w:left="0" w:firstLine="0"/>
      </w:pPr>
    </w:lvl>
    <w:lvl w:ilvl="2">
      <w:start w:val="1"/>
      <w:numFmt w:val="none"/>
      <w:pStyle w:val="Heading3"/>
      <w:lvlJc w:val="left"/>
      <w:pPr>
        <w:tabs>
          <w:tab w:val="num" w:pos="0"/>
        </w:tabs>
        <w:ind w:left="0" w:firstLine="0"/>
      </w:pPr>
    </w:lvl>
    <w:lvl w:ilvl="3">
      <w:start w:val="1"/>
      <w:numFmt w:val="none"/>
      <w:pStyle w:val="Heading4"/>
      <w:lvlJc w:val="left"/>
      <w:pPr>
        <w:tabs>
          <w:tab w:val="num" w:pos="0"/>
        </w:tabs>
        <w:ind w:left="0" w:firstLine="0"/>
      </w:pPr>
    </w:lvl>
    <w:lvl w:ilvl="4">
      <w:start w:val="1"/>
      <w:numFmt w:val="none"/>
      <w:pStyle w:val="Heading5"/>
      <w:lvlJc w:val="left"/>
      <w:pPr>
        <w:tabs>
          <w:tab w:val="num" w:pos="0"/>
        </w:tabs>
        <w:ind w:left="0" w:firstLine="0"/>
      </w:pPr>
    </w:lvl>
    <w:lvl w:ilvl="5">
      <w:start w:val="1"/>
      <w:numFmt w:val="none"/>
      <w:pStyle w:val="Heading6"/>
      <w:lvlJc w:val="left"/>
      <w:pPr>
        <w:tabs>
          <w:tab w:val="num" w:pos="0"/>
        </w:tabs>
        <w:ind w:left="0" w:firstLine="0"/>
      </w:pPr>
    </w:lvl>
    <w:lvl w:ilvl="6">
      <w:start w:val="1"/>
      <w:numFmt w:val="none"/>
      <w:lvlJc w:val="left"/>
      <w:pPr>
        <w:tabs>
          <w:tab w:val="num" w:pos="0"/>
        </w:tabs>
        <w:ind w:left="0" w:firstLine="0"/>
      </w:pPr>
    </w:lvl>
    <w:lvl w:ilvl="7">
      <w:start w:val="1"/>
      <w:numFmt w:val="none"/>
      <w:lvlJc w:val="left"/>
      <w:pPr>
        <w:tabs>
          <w:tab w:val="num" w:pos="0"/>
        </w:tabs>
        <w:ind w:left="0" w:firstLine="0"/>
      </w:pPr>
    </w:lvl>
    <w:lvl w:ilvl="8">
      <w:start w:val="1"/>
      <w:numFmt w:val="none"/>
      <w:lvlJc w:val="left"/>
      <w:pPr>
        <w:tabs>
          <w:tab w:val="num" w:pos="0"/>
        </w:tabs>
        <w:ind w:left="0" w:firstLine="0"/>
      </w:pPr>
    </w:lvl>
  </w:abstractNum>
  <w:abstractNum w:abstractNumId="5">
    <w:nsid w:val="0A2D06DD"/>
    <w:multiLevelType w:val="hybridMultilevel"/>
    <w:tmpl w:val="DF7EA5F8"/>
    <w:lvl w:ilvl="0">
      <w:start w:val="1"/>
      <w:numFmt w:val="bullet"/>
      <w:lvlText w:val=""/>
      <w:lvlJc w:val="left"/>
      <w:pPr>
        <w:tabs>
          <w:tab w:val="num" w:pos="1224"/>
        </w:tabs>
        <w:ind w:left="1224" w:hanging="360"/>
      </w:pPr>
      <w:rPr>
        <w:rFonts w:ascii="Symbol" w:hAnsi="Symbol"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nsid w:val="0E674066"/>
    <w:multiLevelType w:val="hybridMultilevel"/>
    <w:tmpl w:val="7E32EC6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1B74E81"/>
    <w:multiLevelType w:val="hybridMultilevel"/>
    <w:tmpl w:val="E52C6F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4750016"/>
    <w:multiLevelType w:val="hybridMultilevel"/>
    <w:tmpl w:val="E48A46B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A281BAC"/>
    <w:multiLevelType w:val="hybridMultilevel"/>
    <w:tmpl w:val="9306E25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A852009"/>
    <w:multiLevelType w:val="hybridMultilevel"/>
    <w:tmpl w:val="7E32EC6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C0A510B"/>
    <w:multiLevelType w:val="hybridMultilevel"/>
    <w:tmpl w:val="C9BA808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214A4484"/>
    <w:multiLevelType w:val="hybridMultilevel"/>
    <w:tmpl w:val="109A236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54D246C"/>
    <w:multiLevelType w:val="hybridMultilevel"/>
    <w:tmpl w:val="EAF419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09B772C"/>
    <w:multiLevelType w:val="hybridMultilevel"/>
    <w:tmpl w:val="2762690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5">
    <w:nsid w:val="32203999"/>
    <w:multiLevelType w:val="hybridMultilevel"/>
    <w:tmpl w:val="DFB60B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33833A4"/>
    <w:multiLevelType w:val="hybridMultilevel"/>
    <w:tmpl w:val="7BAE590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52C0D68"/>
    <w:multiLevelType w:val="hybridMultilevel"/>
    <w:tmpl w:val="25B4D4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ADC4065"/>
    <w:multiLevelType w:val="hybridMultilevel"/>
    <w:tmpl w:val="DFB60B5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C456C63"/>
    <w:multiLevelType w:val="hybridMultilevel"/>
    <w:tmpl w:val="4F3407F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561610E"/>
    <w:multiLevelType w:val="multilevel"/>
    <w:tmpl w:val="51C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DA7D29"/>
    <w:multiLevelType w:val="hybridMultilevel"/>
    <w:tmpl w:val="B99AEA0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9440186"/>
    <w:multiLevelType w:val="hybridMultilevel"/>
    <w:tmpl w:val="38A8E9E4"/>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296"/>
        </w:tabs>
        <w:ind w:left="1296" w:hanging="360"/>
      </w:pPr>
    </w:lvl>
    <w:lvl w:ilvl="2" w:tentative="1">
      <w:start w:val="1"/>
      <w:numFmt w:val="lowerRoman"/>
      <w:lvlText w:val="%3."/>
      <w:lvlJc w:val="right"/>
      <w:pPr>
        <w:tabs>
          <w:tab w:val="num" w:pos="2016"/>
        </w:tabs>
        <w:ind w:left="2016" w:hanging="180"/>
      </w:pPr>
    </w:lvl>
    <w:lvl w:ilvl="3" w:tentative="1">
      <w:start w:val="1"/>
      <w:numFmt w:val="decimal"/>
      <w:lvlText w:val="%4."/>
      <w:lvlJc w:val="left"/>
      <w:pPr>
        <w:tabs>
          <w:tab w:val="num" w:pos="2736"/>
        </w:tabs>
        <w:ind w:left="2736" w:hanging="360"/>
      </w:pPr>
    </w:lvl>
    <w:lvl w:ilvl="4" w:tentative="1">
      <w:start w:val="1"/>
      <w:numFmt w:val="lowerLetter"/>
      <w:lvlText w:val="%5."/>
      <w:lvlJc w:val="left"/>
      <w:pPr>
        <w:tabs>
          <w:tab w:val="num" w:pos="3456"/>
        </w:tabs>
        <w:ind w:left="3456" w:hanging="360"/>
      </w:pPr>
    </w:lvl>
    <w:lvl w:ilvl="5" w:tentative="1">
      <w:start w:val="1"/>
      <w:numFmt w:val="lowerRoman"/>
      <w:lvlText w:val="%6."/>
      <w:lvlJc w:val="right"/>
      <w:pPr>
        <w:tabs>
          <w:tab w:val="num" w:pos="4176"/>
        </w:tabs>
        <w:ind w:left="4176" w:hanging="180"/>
      </w:pPr>
    </w:lvl>
    <w:lvl w:ilvl="6" w:tentative="1">
      <w:start w:val="1"/>
      <w:numFmt w:val="decimal"/>
      <w:lvlText w:val="%7."/>
      <w:lvlJc w:val="left"/>
      <w:pPr>
        <w:tabs>
          <w:tab w:val="num" w:pos="4896"/>
        </w:tabs>
        <w:ind w:left="4896" w:hanging="360"/>
      </w:pPr>
    </w:lvl>
    <w:lvl w:ilvl="7" w:tentative="1">
      <w:start w:val="1"/>
      <w:numFmt w:val="lowerLetter"/>
      <w:lvlText w:val="%8."/>
      <w:lvlJc w:val="left"/>
      <w:pPr>
        <w:tabs>
          <w:tab w:val="num" w:pos="5616"/>
        </w:tabs>
        <w:ind w:left="5616" w:hanging="360"/>
      </w:pPr>
    </w:lvl>
    <w:lvl w:ilvl="8" w:tentative="1">
      <w:start w:val="1"/>
      <w:numFmt w:val="lowerRoman"/>
      <w:lvlText w:val="%9."/>
      <w:lvlJc w:val="right"/>
      <w:pPr>
        <w:tabs>
          <w:tab w:val="num" w:pos="6336"/>
        </w:tabs>
        <w:ind w:left="6336" w:hanging="180"/>
      </w:pPr>
    </w:lvl>
  </w:abstractNum>
  <w:abstractNum w:abstractNumId="23">
    <w:nsid w:val="4A9925FD"/>
    <w:multiLevelType w:val="hybridMultilevel"/>
    <w:tmpl w:val="A0661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7094C0E"/>
    <w:multiLevelType w:val="hybridMultilevel"/>
    <w:tmpl w:val="133C5E2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59944CCF"/>
    <w:multiLevelType w:val="hybridMultilevel"/>
    <w:tmpl w:val="2CBA20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5A3A3357"/>
    <w:multiLevelType w:val="hybridMultilevel"/>
    <w:tmpl w:val="BB122F7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A3B42B6"/>
    <w:multiLevelType w:val="hybridMultilevel"/>
    <w:tmpl w:val="29B8DF12"/>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8">
    <w:nsid w:val="5D7817F2"/>
    <w:multiLevelType w:val="hybridMultilevel"/>
    <w:tmpl w:val="93B873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ED019DA"/>
    <w:multiLevelType w:val="multilevel"/>
    <w:tmpl w:val="0D1438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2AA51B9"/>
    <w:multiLevelType w:val="hybridMultilevel"/>
    <w:tmpl w:val="BB122F7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2C85E34"/>
    <w:multiLevelType w:val="hybridMultilevel"/>
    <w:tmpl w:val="7BAE590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2FB0643"/>
    <w:multiLevelType w:val="hybridMultilevel"/>
    <w:tmpl w:val="7E32EC6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636159B7"/>
    <w:multiLevelType w:val="hybridMultilevel"/>
    <w:tmpl w:val="0D14388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3A328BE"/>
    <w:multiLevelType w:val="hybridMultilevel"/>
    <w:tmpl w:val="6D64122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68EC642A"/>
    <w:multiLevelType w:val="hybridMultilevel"/>
    <w:tmpl w:val="D892F0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D1878A7"/>
    <w:multiLevelType w:val="multilevel"/>
    <w:tmpl w:val="CAEE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9C659F"/>
    <w:multiLevelType w:val="hybridMultilevel"/>
    <w:tmpl w:val="9AB8000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2"/>
  </w:num>
  <w:num w:numId="4">
    <w:abstractNumId w:val="9"/>
  </w:num>
  <w:num w:numId="5">
    <w:abstractNumId w:val="37"/>
  </w:num>
  <w:num w:numId="6">
    <w:abstractNumId w:val="11"/>
  </w:num>
  <w:num w:numId="7">
    <w:abstractNumId w:val="8"/>
  </w:num>
  <w:num w:numId="8">
    <w:abstractNumId w:val="31"/>
  </w:num>
  <w:num w:numId="9">
    <w:abstractNumId w:val="6"/>
  </w:num>
  <w:num w:numId="10">
    <w:abstractNumId w:val="30"/>
  </w:num>
  <w:num w:numId="11">
    <w:abstractNumId w:val="34"/>
  </w:num>
  <w:num w:numId="12">
    <w:abstractNumId w:val="17"/>
  </w:num>
  <w:num w:numId="13">
    <w:abstractNumId w:val="33"/>
  </w:num>
  <w:num w:numId="14">
    <w:abstractNumId w:val="29"/>
  </w:num>
  <w:num w:numId="15">
    <w:abstractNumId w:val="14"/>
  </w:num>
  <w:num w:numId="16">
    <w:abstractNumId w:val="19"/>
  </w:num>
  <w:num w:numId="17">
    <w:abstractNumId w:val="24"/>
  </w:num>
  <w:num w:numId="18">
    <w:abstractNumId w:val="15"/>
  </w:num>
  <w:num w:numId="19">
    <w:abstractNumId w:val="32"/>
  </w:num>
  <w:num w:numId="20">
    <w:abstractNumId w:val="18"/>
  </w:num>
  <w:num w:numId="21">
    <w:abstractNumId w:val="10"/>
  </w:num>
  <w:num w:numId="22">
    <w:abstractNumId w:val="16"/>
  </w:num>
  <w:num w:numId="23">
    <w:abstractNumId w:val="26"/>
  </w:num>
  <w:num w:numId="24">
    <w:abstractNumId w:val="7"/>
  </w:num>
  <w:num w:numId="25">
    <w:abstractNumId w:val="2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27"/>
  </w:num>
  <w:num w:numId="30">
    <w:abstractNumId w:val="22"/>
  </w:num>
  <w:num w:numId="31">
    <w:abstractNumId w:val="35"/>
  </w:num>
  <w:num w:numId="32">
    <w:abstractNumId w:val="20"/>
  </w:num>
  <w:num w:numId="33">
    <w:abstractNumId w:val="3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4A3"/>
    <w:rsid w:val="000041F3"/>
    <w:rsid w:val="000139BE"/>
    <w:rsid w:val="00016872"/>
    <w:rsid w:val="00020F05"/>
    <w:rsid w:val="000270F5"/>
    <w:rsid w:val="00034256"/>
    <w:rsid w:val="00036CC1"/>
    <w:rsid w:val="00052990"/>
    <w:rsid w:val="000545E2"/>
    <w:rsid w:val="0006558D"/>
    <w:rsid w:val="00065C6C"/>
    <w:rsid w:val="00073D24"/>
    <w:rsid w:val="000809D6"/>
    <w:rsid w:val="000833B4"/>
    <w:rsid w:val="000838DC"/>
    <w:rsid w:val="0008567D"/>
    <w:rsid w:val="00087763"/>
    <w:rsid w:val="00090A09"/>
    <w:rsid w:val="00091CA9"/>
    <w:rsid w:val="0009429F"/>
    <w:rsid w:val="00094512"/>
    <w:rsid w:val="00096483"/>
    <w:rsid w:val="000970F3"/>
    <w:rsid w:val="000A3825"/>
    <w:rsid w:val="000A5D87"/>
    <w:rsid w:val="000B27CC"/>
    <w:rsid w:val="000B562F"/>
    <w:rsid w:val="000B653B"/>
    <w:rsid w:val="000C43A6"/>
    <w:rsid w:val="000D1879"/>
    <w:rsid w:val="000D6969"/>
    <w:rsid w:val="000E184F"/>
    <w:rsid w:val="000F534C"/>
    <w:rsid w:val="001007D2"/>
    <w:rsid w:val="001052F4"/>
    <w:rsid w:val="00105AD7"/>
    <w:rsid w:val="00106CAE"/>
    <w:rsid w:val="00143C58"/>
    <w:rsid w:val="00144712"/>
    <w:rsid w:val="00150C80"/>
    <w:rsid w:val="00157D49"/>
    <w:rsid w:val="001609B5"/>
    <w:rsid w:val="00162C94"/>
    <w:rsid w:val="001637B4"/>
    <w:rsid w:val="00167423"/>
    <w:rsid w:val="001716A5"/>
    <w:rsid w:val="00173165"/>
    <w:rsid w:val="001756C5"/>
    <w:rsid w:val="0017652A"/>
    <w:rsid w:val="00176BEF"/>
    <w:rsid w:val="00176E5E"/>
    <w:rsid w:val="00190FFA"/>
    <w:rsid w:val="00192AC6"/>
    <w:rsid w:val="00193024"/>
    <w:rsid w:val="001942EF"/>
    <w:rsid w:val="001A1ADF"/>
    <w:rsid w:val="001A2D60"/>
    <w:rsid w:val="001A3B4C"/>
    <w:rsid w:val="001A70B5"/>
    <w:rsid w:val="001C0888"/>
    <w:rsid w:val="001C1AC0"/>
    <w:rsid w:val="001D1A5E"/>
    <w:rsid w:val="001D39F5"/>
    <w:rsid w:val="001D42B2"/>
    <w:rsid w:val="001F056E"/>
    <w:rsid w:val="001F1993"/>
    <w:rsid w:val="001F3B64"/>
    <w:rsid w:val="001F3EF6"/>
    <w:rsid w:val="001F55A5"/>
    <w:rsid w:val="001F641A"/>
    <w:rsid w:val="001F7B52"/>
    <w:rsid w:val="002003E0"/>
    <w:rsid w:val="00200DE1"/>
    <w:rsid w:val="002120FF"/>
    <w:rsid w:val="0021327C"/>
    <w:rsid w:val="00213A47"/>
    <w:rsid w:val="00220912"/>
    <w:rsid w:val="00222C18"/>
    <w:rsid w:val="00231493"/>
    <w:rsid w:val="00231650"/>
    <w:rsid w:val="0023177E"/>
    <w:rsid w:val="00237486"/>
    <w:rsid w:val="00245BC4"/>
    <w:rsid w:val="00251327"/>
    <w:rsid w:val="00252160"/>
    <w:rsid w:val="0025451A"/>
    <w:rsid w:val="00256290"/>
    <w:rsid w:val="0026211B"/>
    <w:rsid w:val="00262236"/>
    <w:rsid w:val="00270011"/>
    <w:rsid w:val="00273D56"/>
    <w:rsid w:val="00275F93"/>
    <w:rsid w:val="00280776"/>
    <w:rsid w:val="00281050"/>
    <w:rsid w:val="0028326C"/>
    <w:rsid w:val="002A0662"/>
    <w:rsid w:val="002A0751"/>
    <w:rsid w:val="002A184D"/>
    <w:rsid w:val="002A43E8"/>
    <w:rsid w:val="002B40C6"/>
    <w:rsid w:val="002B5B6A"/>
    <w:rsid w:val="002C1BE3"/>
    <w:rsid w:val="002C566C"/>
    <w:rsid w:val="002E0266"/>
    <w:rsid w:val="002E19FC"/>
    <w:rsid w:val="002E2256"/>
    <w:rsid w:val="002E4159"/>
    <w:rsid w:val="00314B60"/>
    <w:rsid w:val="00315C3F"/>
    <w:rsid w:val="00315DE3"/>
    <w:rsid w:val="0032148F"/>
    <w:rsid w:val="00326231"/>
    <w:rsid w:val="003329F0"/>
    <w:rsid w:val="00333B4A"/>
    <w:rsid w:val="003340E1"/>
    <w:rsid w:val="00337052"/>
    <w:rsid w:val="00347BDF"/>
    <w:rsid w:val="00351321"/>
    <w:rsid w:val="003543C1"/>
    <w:rsid w:val="0036304F"/>
    <w:rsid w:val="003776D7"/>
    <w:rsid w:val="00382BCC"/>
    <w:rsid w:val="00395031"/>
    <w:rsid w:val="00395037"/>
    <w:rsid w:val="00396561"/>
    <w:rsid w:val="00397000"/>
    <w:rsid w:val="003A1286"/>
    <w:rsid w:val="003A270D"/>
    <w:rsid w:val="003A4721"/>
    <w:rsid w:val="003A4D9D"/>
    <w:rsid w:val="003A753B"/>
    <w:rsid w:val="003B1003"/>
    <w:rsid w:val="003B449A"/>
    <w:rsid w:val="003C6BE0"/>
    <w:rsid w:val="003D0FF9"/>
    <w:rsid w:val="003E2555"/>
    <w:rsid w:val="003E7355"/>
    <w:rsid w:val="0040305E"/>
    <w:rsid w:val="0040404E"/>
    <w:rsid w:val="00407A1F"/>
    <w:rsid w:val="004219ED"/>
    <w:rsid w:val="0042243D"/>
    <w:rsid w:val="00422E16"/>
    <w:rsid w:val="00426CE2"/>
    <w:rsid w:val="0043084D"/>
    <w:rsid w:val="00447764"/>
    <w:rsid w:val="00454471"/>
    <w:rsid w:val="00461FAB"/>
    <w:rsid w:val="0046295C"/>
    <w:rsid w:val="00463370"/>
    <w:rsid w:val="004847D3"/>
    <w:rsid w:val="00491593"/>
    <w:rsid w:val="00495E3F"/>
    <w:rsid w:val="004A0629"/>
    <w:rsid w:val="004A5022"/>
    <w:rsid w:val="004B214E"/>
    <w:rsid w:val="004B2C66"/>
    <w:rsid w:val="004B5013"/>
    <w:rsid w:val="004D0A29"/>
    <w:rsid w:val="004D5CEA"/>
    <w:rsid w:val="004D73B3"/>
    <w:rsid w:val="004E2B88"/>
    <w:rsid w:val="004F35B2"/>
    <w:rsid w:val="004F75DD"/>
    <w:rsid w:val="004F7759"/>
    <w:rsid w:val="005003E0"/>
    <w:rsid w:val="005012A1"/>
    <w:rsid w:val="00506911"/>
    <w:rsid w:val="00507DE3"/>
    <w:rsid w:val="005146BC"/>
    <w:rsid w:val="005160B8"/>
    <w:rsid w:val="00526AF1"/>
    <w:rsid w:val="00541988"/>
    <w:rsid w:val="00544C93"/>
    <w:rsid w:val="0055193E"/>
    <w:rsid w:val="00551A8A"/>
    <w:rsid w:val="00565AF9"/>
    <w:rsid w:val="00573F64"/>
    <w:rsid w:val="005943C5"/>
    <w:rsid w:val="005B1EA7"/>
    <w:rsid w:val="005B7C4E"/>
    <w:rsid w:val="005C2430"/>
    <w:rsid w:val="005C7896"/>
    <w:rsid w:val="005D13D7"/>
    <w:rsid w:val="005D22F1"/>
    <w:rsid w:val="005D5D95"/>
    <w:rsid w:val="005D6766"/>
    <w:rsid w:val="005F1543"/>
    <w:rsid w:val="005F6D86"/>
    <w:rsid w:val="00600BF5"/>
    <w:rsid w:val="006054D5"/>
    <w:rsid w:val="00614441"/>
    <w:rsid w:val="00623CB4"/>
    <w:rsid w:val="006325B2"/>
    <w:rsid w:val="00641110"/>
    <w:rsid w:val="006429EA"/>
    <w:rsid w:val="006510B5"/>
    <w:rsid w:val="00655E34"/>
    <w:rsid w:val="00657216"/>
    <w:rsid w:val="0066182B"/>
    <w:rsid w:val="006727CE"/>
    <w:rsid w:val="00673478"/>
    <w:rsid w:val="006803C6"/>
    <w:rsid w:val="00686DEF"/>
    <w:rsid w:val="00694BF9"/>
    <w:rsid w:val="00695074"/>
    <w:rsid w:val="006B2EE6"/>
    <w:rsid w:val="006B6908"/>
    <w:rsid w:val="006C0016"/>
    <w:rsid w:val="006C62BA"/>
    <w:rsid w:val="006D1348"/>
    <w:rsid w:val="006D23B4"/>
    <w:rsid w:val="006D38B4"/>
    <w:rsid w:val="006D544C"/>
    <w:rsid w:val="006E5B3E"/>
    <w:rsid w:val="006F0F3E"/>
    <w:rsid w:val="006F2B00"/>
    <w:rsid w:val="006F7115"/>
    <w:rsid w:val="007028EF"/>
    <w:rsid w:val="00705D40"/>
    <w:rsid w:val="00705F3B"/>
    <w:rsid w:val="00707732"/>
    <w:rsid w:val="00717711"/>
    <w:rsid w:val="00720E1A"/>
    <w:rsid w:val="00725525"/>
    <w:rsid w:val="007259A1"/>
    <w:rsid w:val="0072677C"/>
    <w:rsid w:val="00730376"/>
    <w:rsid w:val="007323BA"/>
    <w:rsid w:val="00732C93"/>
    <w:rsid w:val="007346E8"/>
    <w:rsid w:val="0074547A"/>
    <w:rsid w:val="007474CD"/>
    <w:rsid w:val="00752A6F"/>
    <w:rsid w:val="007641F7"/>
    <w:rsid w:val="00764C4D"/>
    <w:rsid w:val="00783386"/>
    <w:rsid w:val="00783976"/>
    <w:rsid w:val="00784318"/>
    <w:rsid w:val="00784848"/>
    <w:rsid w:val="00791F95"/>
    <w:rsid w:val="00796036"/>
    <w:rsid w:val="007A0500"/>
    <w:rsid w:val="007A0BB4"/>
    <w:rsid w:val="007A2EE8"/>
    <w:rsid w:val="007A4CBA"/>
    <w:rsid w:val="007B3C26"/>
    <w:rsid w:val="007B6A63"/>
    <w:rsid w:val="007C295E"/>
    <w:rsid w:val="007D2E5D"/>
    <w:rsid w:val="007D2E80"/>
    <w:rsid w:val="007D59E8"/>
    <w:rsid w:val="007D6D31"/>
    <w:rsid w:val="007E05FA"/>
    <w:rsid w:val="007E77E1"/>
    <w:rsid w:val="007F0C56"/>
    <w:rsid w:val="007F1CCC"/>
    <w:rsid w:val="007F7BE8"/>
    <w:rsid w:val="0080404A"/>
    <w:rsid w:val="008054D7"/>
    <w:rsid w:val="008152D2"/>
    <w:rsid w:val="00825609"/>
    <w:rsid w:val="00825E83"/>
    <w:rsid w:val="0083510D"/>
    <w:rsid w:val="008363B0"/>
    <w:rsid w:val="0084577A"/>
    <w:rsid w:val="0085458A"/>
    <w:rsid w:val="00855A70"/>
    <w:rsid w:val="00861FCA"/>
    <w:rsid w:val="00872D3E"/>
    <w:rsid w:val="00873328"/>
    <w:rsid w:val="00877D23"/>
    <w:rsid w:val="008800DE"/>
    <w:rsid w:val="00882A12"/>
    <w:rsid w:val="00886D09"/>
    <w:rsid w:val="00893BB0"/>
    <w:rsid w:val="00893F45"/>
    <w:rsid w:val="00894793"/>
    <w:rsid w:val="008A0811"/>
    <w:rsid w:val="008A1EEF"/>
    <w:rsid w:val="008A2E6B"/>
    <w:rsid w:val="008A3061"/>
    <w:rsid w:val="008B3E9E"/>
    <w:rsid w:val="008D2168"/>
    <w:rsid w:val="008E05AA"/>
    <w:rsid w:val="008F4B4A"/>
    <w:rsid w:val="008F4E00"/>
    <w:rsid w:val="008F6606"/>
    <w:rsid w:val="0092230F"/>
    <w:rsid w:val="00924EED"/>
    <w:rsid w:val="00926EF5"/>
    <w:rsid w:val="00931CAF"/>
    <w:rsid w:val="00945941"/>
    <w:rsid w:val="0094643B"/>
    <w:rsid w:val="0094759F"/>
    <w:rsid w:val="00950A29"/>
    <w:rsid w:val="0095271F"/>
    <w:rsid w:val="009549CE"/>
    <w:rsid w:val="009553D9"/>
    <w:rsid w:val="0095796E"/>
    <w:rsid w:val="00960199"/>
    <w:rsid w:val="009612D6"/>
    <w:rsid w:val="00964A61"/>
    <w:rsid w:val="00965792"/>
    <w:rsid w:val="0097023F"/>
    <w:rsid w:val="0097209F"/>
    <w:rsid w:val="00980698"/>
    <w:rsid w:val="00982589"/>
    <w:rsid w:val="00983E92"/>
    <w:rsid w:val="00987FAB"/>
    <w:rsid w:val="00992CE0"/>
    <w:rsid w:val="009956E4"/>
    <w:rsid w:val="009A0228"/>
    <w:rsid w:val="009A1172"/>
    <w:rsid w:val="009A52E4"/>
    <w:rsid w:val="009B370C"/>
    <w:rsid w:val="009B5E70"/>
    <w:rsid w:val="009C3D52"/>
    <w:rsid w:val="009E7778"/>
    <w:rsid w:val="009F236B"/>
    <w:rsid w:val="00A0496F"/>
    <w:rsid w:val="00A12CEC"/>
    <w:rsid w:val="00A20DFF"/>
    <w:rsid w:val="00A25E01"/>
    <w:rsid w:val="00A31B38"/>
    <w:rsid w:val="00A33090"/>
    <w:rsid w:val="00A33829"/>
    <w:rsid w:val="00A3621E"/>
    <w:rsid w:val="00A37E99"/>
    <w:rsid w:val="00A7229B"/>
    <w:rsid w:val="00A722E3"/>
    <w:rsid w:val="00A76259"/>
    <w:rsid w:val="00A823AA"/>
    <w:rsid w:val="00A96BFF"/>
    <w:rsid w:val="00AA234A"/>
    <w:rsid w:val="00AA3771"/>
    <w:rsid w:val="00AA6396"/>
    <w:rsid w:val="00AB48A8"/>
    <w:rsid w:val="00AB4F9E"/>
    <w:rsid w:val="00AB719E"/>
    <w:rsid w:val="00AC0F97"/>
    <w:rsid w:val="00AD0351"/>
    <w:rsid w:val="00AD2EB6"/>
    <w:rsid w:val="00AD46BD"/>
    <w:rsid w:val="00AE4DF1"/>
    <w:rsid w:val="00AE7823"/>
    <w:rsid w:val="00B13BBD"/>
    <w:rsid w:val="00B13D41"/>
    <w:rsid w:val="00B14799"/>
    <w:rsid w:val="00B228BE"/>
    <w:rsid w:val="00B27D12"/>
    <w:rsid w:val="00B30B26"/>
    <w:rsid w:val="00B32305"/>
    <w:rsid w:val="00B36D9A"/>
    <w:rsid w:val="00B37494"/>
    <w:rsid w:val="00B43746"/>
    <w:rsid w:val="00B4553E"/>
    <w:rsid w:val="00B5549C"/>
    <w:rsid w:val="00B7366E"/>
    <w:rsid w:val="00B75284"/>
    <w:rsid w:val="00B7689C"/>
    <w:rsid w:val="00B76D14"/>
    <w:rsid w:val="00B81414"/>
    <w:rsid w:val="00B91129"/>
    <w:rsid w:val="00B93B78"/>
    <w:rsid w:val="00B95B8C"/>
    <w:rsid w:val="00BB1E44"/>
    <w:rsid w:val="00BC080D"/>
    <w:rsid w:val="00BC160E"/>
    <w:rsid w:val="00BC253F"/>
    <w:rsid w:val="00BC721B"/>
    <w:rsid w:val="00BD306B"/>
    <w:rsid w:val="00BD3836"/>
    <w:rsid w:val="00BE371D"/>
    <w:rsid w:val="00C03005"/>
    <w:rsid w:val="00C06D9E"/>
    <w:rsid w:val="00C10D39"/>
    <w:rsid w:val="00C1654A"/>
    <w:rsid w:val="00C17DAE"/>
    <w:rsid w:val="00C237AC"/>
    <w:rsid w:val="00C23AB1"/>
    <w:rsid w:val="00C2456B"/>
    <w:rsid w:val="00C26D26"/>
    <w:rsid w:val="00C316D7"/>
    <w:rsid w:val="00C35494"/>
    <w:rsid w:val="00C36375"/>
    <w:rsid w:val="00C414E4"/>
    <w:rsid w:val="00C42CE0"/>
    <w:rsid w:val="00C45A58"/>
    <w:rsid w:val="00C47346"/>
    <w:rsid w:val="00C52AC8"/>
    <w:rsid w:val="00C53327"/>
    <w:rsid w:val="00C63BE8"/>
    <w:rsid w:val="00C70681"/>
    <w:rsid w:val="00C808DD"/>
    <w:rsid w:val="00C8506A"/>
    <w:rsid w:val="00C9502D"/>
    <w:rsid w:val="00CA002A"/>
    <w:rsid w:val="00CA1088"/>
    <w:rsid w:val="00CA4F26"/>
    <w:rsid w:val="00CA74BA"/>
    <w:rsid w:val="00CB3436"/>
    <w:rsid w:val="00CC0647"/>
    <w:rsid w:val="00CC3E29"/>
    <w:rsid w:val="00CD1AA3"/>
    <w:rsid w:val="00CD270C"/>
    <w:rsid w:val="00CD36D9"/>
    <w:rsid w:val="00CE0D47"/>
    <w:rsid w:val="00CE1650"/>
    <w:rsid w:val="00CE462C"/>
    <w:rsid w:val="00CF0A51"/>
    <w:rsid w:val="00CF1762"/>
    <w:rsid w:val="00CF44B3"/>
    <w:rsid w:val="00CF78C8"/>
    <w:rsid w:val="00D03402"/>
    <w:rsid w:val="00D04EF8"/>
    <w:rsid w:val="00D07817"/>
    <w:rsid w:val="00D143C1"/>
    <w:rsid w:val="00D15D38"/>
    <w:rsid w:val="00D173A4"/>
    <w:rsid w:val="00D206DA"/>
    <w:rsid w:val="00D24F2B"/>
    <w:rsid w:val="00D26C0A"/>
    <w:rsid w:val="00D3194B"/>
    <w:rsid w:val="00D37C78"/>
    <w:rsid w:val="00D553AD"/>
    <w:rsid w:val="00D61EF1"/>
    <w:rsid w:val="00D6255F"/>
    <w:rsid w:val="00D63D1E"/>
    <w:rsid w:val="00D64A46"/>
    <w:rsid w:val="00D64EA0"/>
    <w:rsid w:val="00D71057"/>
    <w:rsid w:val="00D73C68"/>
    <w:rsid w:val="00D75558"/>
    <w:rsid w:val="00D84F76"/>
    <w:rsid w:val="00D86E80"/>
    <w:rsid w:val="00D872E4"/>
    <w:rsid w:val="00D92B31"/>
    <w:rsid w:val="00D97428"/>
    <w:rsid w:val="00D97C3B"/>
    <w:rsid w:val="00DB5869"/>
    <w:rsid w:val="00DC19E4"/>
    <w:rsid w:val="00DC3E74"/>
    <w:rsid w:val="00DC4D9D"/>
    <w:rsid w:val="00DD12B4"/>
    <w:rsid w:val="00DE1F5A"/>
    <w:rsid w:val="00DE2304"/>
    <w:rsid w:val="00DE4C1F"/>
    <w:rsid w:val="00DE7D53"/>
    <w:rsid w:val="00DF088F"/>
    <w:rsid w:val="00E01339"/>
    <w:rsid w:val="00E04278"/>
    <w:rsid w:val="00E0458B"/>
    <w:rsid w:val="00E05409"/>
    <w:rsid w:val="00E072BE"/>
    <w:rsid w:val="00E204A3"/>
    <w:rsid w:val="00E311E5"/>
    <w:rsid w:val="00E321B7"/>
    <w:rsid w:val="00E36AFB"/>
    <w:rsid w:val="00E4646E"/>
    <w:rsid w:val="00E468C3"/>
    <w:rsid w:val="00E52B34"/>
    <w:rsid w:val="00E5511A"/>
    <w:rsid w:val="00E56300"/>
    <w:rsid w:val="00E60313"/>
    <w:rsid w:val="00E630D1"/>
    <w:rsid w:val="00E63B4C"/>
    <w:rsid w:val="00E75DC0"/>
    <w:rsid w:val="00E763BD"/>
    <w:rsid w:val="00E76469"/>
    <w:rsid w:val="00E76E05"/>
    <w:rsid w:val="00E80AAA"/>
    <w:rsid w:val="00E83AEC"/>
    <w:rsid w:val="00E852D0"/>
    <w:rsid w:val="00E90744"/>
    <w:rsid w:val="00EA11F3"/>
    <w:rsid w:val="00EA5B8A"/>
    <w:rsid w:val="00EA5CE4"/>
    <w:rsid w:val="00EB11EA"/>
    <w:rsid w:val="00EB69F2"/>
    <w:rsid w:val="00EC0E9F"/>
    <w:rsid w:val="00EC4E02"/>
    <w:rsid w:val="00EC7A6B"/>
    <w:rsid w:val="00ED0976"/>
    <w:rsid w:val="00ED2281"/>
    <w:rsid w:val="00ED33B9"/>
    <w:rsid w:val="00ED4F61"/>
    <w:rsid w:val="00ED5027"/>
    <w:rsid w:val="00ED52EE"/>
    <w:rsid w:val="00EE4FB3"/>
    <w:rsid w:val="00EE52E0"/>
    <w:rsid w:val="00EF19CD"/>
    <w:rsid w:val="00EF3500"/>
    <w:rsid w:val="00F0787A"/>
    <w:rsid w:val="00F14F90"/>
    <w:rsid w:val="00F208FB"/>
    <w:rsid w:val="00F228F8"/>
    <w:rsid w:val="00F32FEF"/>
    <w:rsid w:val="00F334D8"/>
    <w:rsid w:val="00F353AE"/>
    <w:rsid w:val="00F41B1D"/>
    <w:rsid w:val="00F41B51"/>
    <w:rsid w:val="00F42C19"/>
    <w:rsid w:val="00F45D96"/>
    <w:rsid w:val="00F47995"/>
    <w:rsid w:val="00F53472"/>
    <w:rsid w:val="00F55971"/>
    <w:rsid w:val="00F6383E"/>
    <w:rsid w:val="00F65ADD"/>
    <w:rsid w:val="00F70257"/>
    <w:rsid w:val="00F71AF3"/>
    <w:rsid w:val="00F91124"/>
    <w:rsid w:val="00F914EA"/>
    <w:rsid w:val="00F9645D"/>
    <w:rsid w:val="00FA1196"/>
    <w:rsid w:val="00FA6F02"/>
    <w:rsid w:val="00FB1443"/>
    <w:rsid w:val="00FB1768"/>
    <w:rsid w:val="00FB47A9"/>
    <w:rsid w:val="00FD3A4B"/>
    <w:rsid w:val="00FD3CE3"/>
    <w:rsid w:val="00FD3D9F"/>
    <w:rsid w:val="00FD4643"/>
    <w:rsid w:val="00FE0ED9"/>
    <w:rsid w:val="00FE1DDA"/>
    <w:rsid w:val="00FF010D"/>
    <w:rsid w:val="00FF104C"/>
    <w:rsid w:val="26E6CAF4"/>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5:chartTrackingRefBased/>
  <w15:docId w15:val="{4DEC327E-9D0F-4F14-BB85-E1A97E63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b/>
      <w:sz w:val="24"/>
    </w:rPr>
  </w:style>
  <w:style w:type="paragraph" w:styleId="Heading2">
    <w:name w:val="heading 2"/>
    <w:basedOn w:val="Normal"/>
    <w:next w:val="Normal"/>
    <w:qFormat/>
    <w:pPr>
      <w:keepNext/>
      <w:numPr>
        <w:ilvl w:val="1"/>
        <w:numId w:val="1"/>
      </w:numPr>
      <w:outlineLvl w:val="1"/>
    </w:pPr>
    <w:rPr>
      <w:b/>
      <w:sz w:val="24"/>
      <w:u w:val="single"/>
    </w:rPr>
  </w:style>
  <w:style w:type="paragraph" w:styleId="Heading3">
    <w:name w:val="heading 3"/>
    <w:basedOn w:val="Normal"/>
    <w:next w:val="Normal"/>
    <w:qFormat/>
    <w:pPr>
      <w:keepNext/>
      <w:numPr>
        <w:ilvl w:val="2"/>
        <w:numId w:val="1"/>
      </w:numPr>
      <w:outlineLvl w:val="2"/>
    </w:pPr>
    <w:rPr>
      <w:sz w:val="24"/>
    </w:rPr>
  </w:style>
  <w:style w:type="paragraph" w:styleId="Heading4">
    <w:name w:val="heading 4"/>
    <w:basedOn w:val="Normal"/>
    <w:next w:val="Normal"/>
    <w:qFormat/>
    <w:pPr>
      <w:keepNext/>
      <w:numPr>
        <w:ilvl w:val="3"/>
        <w:numId w:val="1"/>
      </w:numPr>
      <w:ind w:left="720"/>
      <w:outlineLvl w:val="3"/>
    </w:pPr>
    <w:rPr>
      <w:sz w:val="24"/>
    </w:rPr>
  </w:style>
  <w:style w:type="paragraph" w:styleId="Heading5">
    <w:name w:val="heading 5"/>
    <w:basedOn w:val="Normal"/>
    <w:next w:val="Normal"/>
    <w:qFormat/>
    <w:pPr>
      <w:keepNext/>
      <w:numPr>
        <w:ilvl w:val="4"/>
        <w:numId w:val="1"/>
      </w:numPr>
      <w:tabs>
        <w:tab w:val="left" w:pos="2977"/>
      </w:tabs>
      <w:ind w:left="720"/>
      <w:jc w:val="both"/>
      <w:outlineLvl w:val="4"/>
    </w:pPr>
    <w:rPr>
      <w:rFonts w:ascii="Garamond" w:hAnsi="Garamond"/>
      <w:sz w:val="24"/>
    </w:rPr>
  </w:style>
  <w:style w:type="paragraph" w:styleId="Heading6">
    <w:name w:val="heading 6"/>
    <w:basedOn w:val="Normal"/>
    <w:next w:val="Normal"/>
    <w:qFormat/>
    <w:pPr>
      <w:keepNext/>
      <w:numPr>
        <w:ilvl w:val="5"/>
        <w:numId w:val="1"/>
      </w:numPr>
      <w:jc w:val="both"/>
      <w:outlineLvl w:val="5"/>
    </w:pPr>
    <w:rPr>
      <w:rFonts w:ascii="Garamond" w:hAnsi="Garamond"/>
      <w:sz w:val="24"/>
    </w:rPr>
  </w:style>
  <w:style w:type="paragraph" w:styleId="Heading7">
    <w:name w:val="heading 7"/>
    <w:basedOn w:val="Normal"/>
    <w:next w:val="Normal"/>
    <w:qFormat/>
    <w:pPr>
      <w:keepNext/>
      <w:tabs>
        <w:tab w:val="left" w:pos="1080"/>
      </w:tabs>
      <w:jc w:val="both"/>
      <w:outlineLvl w:val="6"/>
    </w:pPr>
    <w:rPr>
      <w:rFonts w:ascii="Garamond" w:hAnsi="Garamon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Comic Sans MS" w:hAnsi="Comic Sans MS" w:cs="Comic Sans MS"/>
      <w:color w:val="auto"/>
    </w:rPr>
  </w:style>
  <w:style w:type="character" w:customStyle="1" w:styleId="WW8Num4z0">
    <w:name w:val="WW8Num4z0"/>
    <w:rPr>
      <w:b w:val="0"/>
    </w:rPr>
  </w:style>
  <w:style w:type="character" w:customStyle="1" w:styleId="WW-Absatz-Standardschriftart">
    <w:name w:val="WW-Absatz-Standardschriftart"/>
  </w:style>
  <w:style w:type="character" w:customStyle="1" w:styleId="WW-WW8Num1z0">
    <w:name w:val="WW-WW8Num1z0"/>
    <w:rPr>
      <w:rFonts w:ascii="Symbol" w:hAnsi="Symbol"/>
    </w:rPr>
  </w:style>
  <w:style w:type="character" w:customStyle="1" w:styleId="WW-WW8Num3z0">
    <w:name w:val="WW-WW8Num3z0"/>
    <w:rPr>
      <w:rFonts w:ascii="Comic Sans MS" w:hAnsi="Comic Sans MS" w:cs="Comic Sans MS"/>
      <w:color w:val="auto"/>
    </w:rPr>
  </w:style>
  <w:style w:type="character" w:customStyle="1" w:styleId="WW-WW8Num4z0">
    <w:name w:val="WW-WW8Num4z0"/>
    <w:rPr>
      <w:b w:val="0"/>
    </w:rPr>
  </w:style>
  <w:style w:type="character" w:customStyle="1" w:styleId="WW-Absatz-Standardschriftart1">
    <w:name w:val="WW-Absatz-Standardschriftart1"/>
  </w:style>
  <w:style w:type="character" w:customStyle="1" w:styleId="WW-WW8Num1z01">
    <w:name w:val="WW-WW8Num1z01"/>
    <w:rPr>
      <w:rFonts w:ascii="Symbol" w:hAnsi="Symbol"/>
    </w:rPr>
  </w:style>
  <w:style w:type="character" w:customStyle="1" w:styleId="WW8Num2z0">
    <w:name w:val="WW8Num2z0"/>
    <w:rPr>
      <w:rFonts w:ascii="Symbol" w:hAnsi="Symbol"/>
    </w:rPr>
  </w:style>
  <w:style w:type="character" w:customStyle="1" w:styleId="WW-WW8Num3z01">
    <w:name w:val="WW-WW8Num3z01"/>
    <w:rPr>
      <w:rFonts w:ascii="Wingdings" w:hAnsi="Wingdings"/>
    </w:rPr>
  </w:style>
  <w:style w:type="character" w:customStyle="1" w:styleId="WW-WW8Num4z01">
    <w:name w:val="WW-WW8Num4z01"/>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Wingdings" w:hAnsi="Wingdings"/>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Comic Sans MS" w:hAnsi="Comic Sans MS" w:cs="Comic Sans MS"/>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b w:val="0"/>
    </w:rPr>
  </w:style>
  <w:style w:type="character" w:customStyle="1" w:styleId="WW8Num21z0">
    <w:name w:val="WW8Num21z0"/>
    <w:rPr>
      <w:rFonts w:ascii="Symbol" w:hAnsi="Symbol"/>
    </w:rPr>
  </w:style>
  <w:style w:type="character" w:customStyle="1" w:styleId="WW8Num23z0">
    <w:name w:val="WW8Num23z0"/>
    <w:rPr>
      <w:rFonts w:ascii="Symbol" w:hAnsi="Symbol"/>
    </w:rPr>
  </w:style>
  <w:style w:type="character" w:customStyle="1" w:styleId="WW8Num24z0">
    <w:name w:val="WW8Num24z0"/>
    <w:rPr>
      <w:rFonts w:ascii="Symbol" w:hAnsi="Symbol"/>
    </w:rPr>
  </w:style>
  <w:style w:type="character" w:customStyle="1" w:styleId="WW-DefaultParagraphFont">
    <w:name w:val="WW-Default Paragraph Font"/>
  </w:style>
  <w:style w:type="character" w:styleId="PageNumber">
    <w:name w:val="page number"/>
    <w:basedOn w:val="WW-DefaultParagraphFont"/>
    <w:semiHidden/>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paragraph" w:styleId="BodyText">
    <w:name w:val="Body Text"/>
    <w:basedOn w:val="Normal"/>
    <w:link w:val="BodyTextChar"/>
    <w:semiHidden/>
    <w:rPr>
      <w:sz w:val="22"/>
    </w:rPr>
  </w:style>
  <w:style w:type="paragraph" w:styleId="List">
    <w:name w:val="List"/>
    <w:basedOn w:val="BodyText"/>
    <w:semiHidden/>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Footer">
    <w:name w:val="footer"/>
    <w:basedOn w:val="Normal"/>
    <w:link w:val="FooterChar"/>
    <w:uiPriority w:val="99"/>
    <w:pPr>
      <w:tabs>
        <w:tab w:val="center" w:pos="4320"/>
        <w:tab w:val="right" w:pos="8640"/>
      </w:tabs>
    </w:pPr>
  </w:style>
  <w:style w:type="paragraph" w:customStyle="1" w:styleId="WW-BodyText2">
    <w:name w:val="WW-Body Text 2"/>
    <w:basedOn w:val="Normal"/>
    <w:rPr>
      <w:sz w:val="24"/>
    </w:rPr>
  </w:style>
  <w:style w:type="paragraph" w:styleId="BodyTextIndent">
    <w:name w:val="Body Text Indent"/>
    <w:basedOn w:val="Normal"/>
    <w:semiHidden/>
    <w:pPr>
      <w:tabs>
        <w:tab w:val="left" w:pos="1530"/>
      </w:tabs>
      <w:ind w:left="1800" w:hanging="3510"/>
    </w:pPr>
    <w:rPr>
      <w:sz w:val="24"/>
    </w:rPr>
  </w:style>
  <w:style w:type="paragraph" w:customStyle="1" w:styleId="WW-BodyText3">
    <w:name w:val="WW-Body Text 3"/>
    <w:basedOn w:val="Normal"/>
    <w:pPr>
      <w:jc w:val="both"/>
    </w:pPr>
    <w:rPr>
      <w:sz w:val="24"/>
    </w:rPr>
  </w:style>
  <w:style w:type="paragraph" w:styleId="Header">
    <w:name w:val="header"/>
    <w:basedOn w:val="Normal"/>
    <w:semiHidden/>
    <w:pPr>
      <w:tabs>
        <w:tab w:val="center" w:pos="4320"/>
        <w:tab w:val="right" w:pos="8640"/>
      </w:tabs>
    </w:pPr>
  </w:style>
  <w:style w:type="paragraph" w:customStyle="1" w:styleId="WW-BodyTextIndent2">
    <w:name w:val="WW-Body Text Indent 2"/>
    <w:basedOn w:val="Normal"/>
    <w:pPr>
      <w:ind w:left="2977" w:hanging="2268"/>
    </w:pPr>
    <w:rPr>
      <w:b/>
      <w:sz w:val="24"/>
    </w:rPr>
  </w:style>
  <w:style w:type="paragraph" w:customStyle="1" w:styleId="Objective">
    <w:name w:val="Objective"/>
    <w:basedOn w:val="Normal"/>
    <w:next w:val="BodyText"/>
    <w:link w:val="ObjectiveChar"/>
    <w:pPr>
      <w:spacing w:before="240" w:after="220" w:line="220" w:lineRule="atLeast"/>
    </w:pPr>
    <w:rPr>
      <w:rFonts w:ascii="Arial" w:hAnsi="Arial"/>
    </w:rPr>
  </w:style>
  <w:style w:type="paragraph" w:customStyle="1" w:styleId="WW-BodyTextIndent3">
    <w:name w:val="WW-Body Text Indent 3"/>
    <w:basedOn w:val="Normal"/>
    <w:pPr>
      <w:ind w:left="720"/>
    </w:pPr>
    <w:rPr>
      <w:rFonts w:ascii="Garamond" w:hAnsi="Garamond"/>
      <w:color w:val="000000"/>
      <w:sz w:val="24"/>
    </w:rPr>
  </w:style>
  <w:style w:type="paragraph" w:customStyle="1" w:styleId="WW-PlainText">
    <w:name w:val="WW-Plain Text"/>
    <w:basedOn w:val="Normal"/>
    <w:rPr>
      <w:rFonts w:ascii="Courier New" w:hAnsi="Courier New"/>
    </w:rPr>
  </w:style>
  <w:style w:type="paragraph" w:styleId="Title">
    <w:name w:val="Title"/>
    <w:basedOn w:val="Normal"/>
    <w:next w:val="Subtitle"/>
    <w:qFormat/>
    <w:pPr>
      <w:jc w:val="center"/>
    </w:pPr>
    <w:rPr>
      <w:rFonts w:ascii="Garamond" w:hAnsi="Garamond"/>
      <w:b/>
      <w:sz w:val="32"/>
      <w:u w:val="single"/>
    </w:rPr>
  </w:style>
  <w:style w:type="paragraph" w:styleId="Subtitle">
    <w:name w:val="Subtitle"/>
    <w:basedOn w:val="Heading"/>
    <w:next w:val="BodyText"/>
    <w:qFormat/>
    <w:pPr>
      <w:jc w:val="center"/>
    </w:pPr>
    <w:rPr>
      <w:i/>
      <w:iCs/>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character" w:styleId="Strong">
    <w:name w:val="Strong"/>
    <w:uiPriority w:val="22"/>
    <w:qFormat/>
    <w:rPr>
      <w:b/>
      <w:bCs/>
    </w:rPr>
  </w:style>
  <w:style w:type="paragraph" w:customStyle="1" w:styleId="CompanyName">
    <w:name w:val="Company Name"/>
    <w:basedOn w:val="Normal"/>
    <w:next w:val="Normal"/>
    <w:autoRedefine/>
    <w:pPr>
      <w:suppressAutoHyphens w:val="0"/>
      <w:jc w:val="both"/>
    </w:pPr>
    <w:rPr>
      <w:rFonts w:ascii="Georgia" w:hAnsi="Georgia"/>
      <w:b/>
      <w:bCs/>
      <w:u w:val="single"/>
      <w:lang w:eastAsia="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paragraph" w:styleId="BodyText3">
    <w:name w:val="Body Text 3"/>
    <w:basedOn w:val="Normal"/>
    <w:semiHidden/>
    <w:pPr>
      <w:spacing w:after="120"/>
    </w:pPr>
    <w:rPr>
      <w:sz w:val="16"/>
      <w:szCs w:val="16"/>
    </w:rPr>
  </w:style>
  <w:style w:type="paragraph" w:styleId="BodyText2">
    <w:name w:val="Body Text 2"/>
    <w:basedOn w:val="Normal"/>
    <w:semiHidden/>
    <w:pPr>
      <w:jc w:val="both"/>
    </w:pPr>
    <w:rPr>
      <w:rFonts w:ascii="Verdana" w:hAnsi="Verdana"/>
      <w:szCs w:val="22"/>
    </w:rPr>
  </w:style>
  <w:style w:type="character" w:customStyle="1" w:styleId="HTMLTypewriter2">
    <w:name w:val="HTML Typewriter2"/>
    <w:rPr>
      <w:rFonts w:ascii="Courier New" w:eastAsia="Times New Roman" w:hAnsi="Courier New" w:cs="Courier New"/>
      <w:sz w:val="20"/>
      <w:szCs w:val="20"/>
    </w:rPr>
  </w:style>
  <w:style w:type="paragraph" w:customStyle="1" w:styleId="WW-NormalWeb">
    <w:name w:val="WW-Normal (Web)"/>
    <w:basedOn w:val="Normal"/>
    <w:pPr>
      <w:spacing w:before="100" w:after="100"/>
    </w:pPr>
    <w:rPr>
      <w:sz w:val="24"/>
      <w:szCs w:val="24"/>
    </w:rPr>
  </w:style>
  <w:style w:type="character" w:customStyle="1" w:styleId="WW-NormalWebChar">
    <w:name w:val="WW-Normal (Web) Char"/>
    <w:rPr>
      <w:sz w:val="24"/>
      <w:szCs w:val="24"/>
      <w:lang w:eastAsia="ar-SA"/>
    </w:rPr>
  </w:style>
  <w:style w:type="paragraph" w:customStyle="1" w:styleId="template">
    <w:name w:val="template"/>
    <w:basedOn w:val="Normal"/>
    <w:pPr>
      <w:spacing w:line="240" w:lineRule="exact"/>
    </w:pPr>
    <w:rPr>
      <w:rFonts w:ascii="Arial" w:hAnsi="Arial"/>
      <w:i/>
      <w:sz w:val="22"/>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eastAsia="ar-SA"/>
    </w:rPr>
  </w:style>
  <w:style w:type="paragraph" w:customStyle="1" w:styleId="Normal0">
    <w:name w:val="[Normal]"/>
    <w:link w:val="NormalChar"/>
    <w:rsid w:val="00873328"/>
    <w:rPr>
      <w:rFonts w:ascii="Arial" w:eastAsia="Arial" w:hAnsi="Arial"/>
      <w:noProof/>
      <w:sz w:val="24"/>
      <w:lang w:eastAsia="en-US"/>
    </w:rPr>
  </w:style>
  <w:style w:type="character" w:customStyle="1" w:styleId="NormalChar">
    <w:name w:val="[Normal] Char"/>
    <w:link w:val="Normal0"/>
    <w:rsid w:val="00873328"/>
    <w:rPr>
      <w:rFonts w:ascii="Arial" w:eastAsia="Arial" w:hAnsi="Arial"/>
      <w:noProof/>
      <w:sz w:val="24"/>
      <w:lang w:val="en-US" w:eastAsia="en-US" w:bidi="ar-SA"/>
    </w:rPr>
  </w:style>
  <w:style w:type="character" w:customStyle="1" w:styleId="ObjectiveChar">
    <w:name w:val="Objective Char"/>
    <w:link w:val="Objective"/>
    <w:rsid w:val="00873328"/>
    <w:rPr>
      <w:rFonts w:ascii="Arial" w:hAnsi="Arial"/>
      <w:lang w:val="en-US" w:eastAsia="ar-SA"/>
    </w:rPr>
  </w:style>
  <w:style w:type="paragraph" w:customStyle="1" w:styleId="western">
    <w:name w:val="western"/>
    <w:basedOn w:val="Normal"/>
    <w:rsid w:val="00873328"/>
    <w:pPr>
      <w:suppressAutoHyphens w:val="0"/>
      <w:spacing w:before="100" w:beforeAutospacing="1" w:after="100" w:afterAutospacing="1"/>
    </w:pPr>
    <w:rPr>
      <w:sz w:val="24"/>
      <w:szCs w:val="24"/>
      <w:lang w:eastAsia="en-US"/>
    </w:rPr>
  </w:style>
  <w:style w:type="paragraph" w:customStyle="1" w:styleId="BodyText1">
    <w:name w:val="Body Text 1"/>
    <w:basedOn w:val="BodyText"/>
    <w:rsid w:val="00B43746"/>
    <w:pPr>
      <w:suppressAutoHyphens w:val="0"/>
      <w:spacing w:before="120" w:after="120"/>
      <w:ind w:left="576"/>
    </w:pPr>
    <w:rPr>
      <w:rFonts w:ascii="Times" w:hAnsi="Times"/>
      <w:lang w:eastAsia="en-US"/>
    </w:rPr>
  </w:style>
  <w:style w:type="character" w:customStyle="1" w:styleId="BodyTextChar">
    <w:name w:val="Body Text Char"/>
    <w:link w:val="BodyText"/>
    <w:semiHidden/>
    <w:rsid w:val="00B43746"/>
    <w:rPr>
      <w:sz w:val="22"/>
      <w:lang w:val="en-US" w:eastAsia="ar-SA"/>
    </w:rPr>
  </w:style>
  <w:style w:type="character" w:customStyle="1" w:styleId="FooterChar">
    <w:name w:val="Footer Char"/>
    <w:link w:val="Footer"/>
    <w:uiPriority w:val="99"/>
    <w:rsid w:val="00D3194B"/>
    <w:rPr>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kishore@outlook.com" TargetMode="External" /><Relationship Id="rId6" Type="http://schemas.openxmlformats.org/officeDocument/2006/relationships/hyperlink" Target="http://www.my.ef.com" TargetMode="External" /><Relationship Id="rId7" Type="http://schemas.openxmlformats.org/officeDocument/2006/relationships/image" Target="https://rdxfootmark.naukri.com/v2/track/openCv?trackingInfo=4806972a19d3e8d3df21107d33db4507134f530e18705c4458440321091b5b581b0b140316455d5c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C751F-A9A0-4EE2-BDD0-665AE111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KAVIN THANGASAMY</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KAVIN THANGASAMY</dc:title>
  <dc:creator>Giri -- 410-878-6002</dc:creator>
  <cp:lastModifiedBy>Padarthi,K,Kishore,QNA C</cp:lastModifiedBy>
  <cp:revision>133</cp:revision>
  <cp:lastPrinted>2004-09-24T03:01:00Z</cp:lastPrinted>
  <dcterms:created xsi:type="dcterms:W3CDTF">2019-04-11T08:10:00Z</dcterms:created>
  <dcterms:modified xsi:type="dcterms:W3CDTF">2022-11-16T07:46:00Z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ActionId">
    <vt:lpwstr>f7297a21-0038-409b-9eb8-6ef917c07c5f</vt:lpwstr>
  </property>
  <property fmtid="{D5CDD505-2E9C-101B-9397-08002B2CF9AE}" pid="3" name="MSIP_Label_55818d02-8d25-4bb9-b27c-e4db64670887_ContentBits">
    <vt:lpwstr>0</vt:lpwstr>
  </property>
  <property fmtid="{D5CDD505-2E9C-101B-9397-08002B2CF9AE}" pid="4" name="MSIP_Label_55818d02-8d25-4bb9-b27c-e4db64670887_Enabled">
    <vt:lpwstr>true</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etDate">
    <vt:lpwstr>2021-12-28T06:24:44Z</vt:lpwstr>
  </property>
  <property fmtid="{D5CDD505-2E9C-101B-9397-08002B2CF9AE}" pid="8" name="MSIP_Label_55818d02-8d25-4bb9-b27c-e4db64670887_SiteId">
    <vt:lpwstr>a7f35688-9c00-4d5e-ba41-29f146377ab0</vt:lpwstr>
  </property>
</Properties>
</file>