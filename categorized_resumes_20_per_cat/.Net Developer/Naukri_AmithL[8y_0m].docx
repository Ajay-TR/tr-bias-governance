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53906" w:rsidP="0040685C" w14:paraId="4D8CEB85" w14:textId="2CD02CFC">
      <w:pPr>
        <w:jc w:val="both"/>
        <w:rPr>
          <w:rFonts w:ascii="Calibri" w:hAnsi="Calibri" w:cs="Calibri"/>
          <w:b/>
          <w:bCs/>
          <w:sz w:val="52"/>
          <w:szCs w:val="52"/>
        </w:rPr>
      </w:pPr>
      <w:r w:rsidRPr="2CBC5763">
        <w:rPr>
          <w:rFonts w:ascii="Calibri" w:hAnsi="Calibri" w:cs="Calibri"/>
          <w:b/>
          <w:bCs/>
          <w:sz w:val="52"/>
          <w:szCs w:val="52"/>
        </w:rPr>
        <w:t xml:space="preserve">Amith L </w:t>
      </w:r>
    </w:p>
    <w:p w:rsidR="00FA5445" w:rsidP="0040685C" w14:paraId="32342AAE" w14:textId="1F59FFE8">
      <w:pPr>
        <w:jc w:val="both"/>
        <w:rPr>
          <w:rFonts w:ascii="Calibri" w:eastAsia="Calibri" w:hAnsi="Calibri" w:cs="Calibri"/>
          <w:color w:val="252932"/>
          <w:sz w:val="30"/>
          <w:szCs w:val="30"/>
        </w:rPr>
      </w:pPr>
      <w:r>
        <w:rPr>
          <w:rFonts w:ascii="Calibri" w:eastAsia="Calibri" w:hAnsi="Calibri" w:cs="Calibri"/>
          <w:color w:val="252932"/>
          <w:sz w:val="30"/>
          <w:szCs w:val="30"/>
        </w:rPr>
        <w:t xml:space="preserve">Backend </w:t>
      </w:r>
      <w:r w:rsidRPr="2CBC5763" w:rsidR="2CBC5763">
        <w:rPr>
          <w:rFonts w:ascii="Calibri" w:eastAsia="Calibri" w:hAnsi="Calibri" w:cs="Calibri"/>
          <w:color w:val="252932"/>
          <w:sz w:val="30"/>
          <w:szCs w:val="30"/>
        </w:rPr>
        <w:t>.Net</w:t>
      </w:r>
      <w:r>
        <w:rPr>
          <w:rFonts w:ascii="Calibri" w:eastAsia="Calibri" w:hAnsi="Calibri" w:cs="Calibri"/>
          <w:color w:val="252932"/>
          <w:sz w:val="30"/>
          <w:szCs w:val="30"/>
        </w:rPr>
        <w:t xml:space="preserve"> Core</w:t>
      </w:r>
      <w:r w:rsidRPr="2CBC5763" w:rsidR="2CBC5763">
        <w:rPr>
          <w:rFonts w:ascii="Calibri" w:eastAsia="Calibri" w:hAnsi="Calibri" w:cs="Calibri"/>
          <w:color w:val="252932"/>
          <w:sz w:val="30"/>
          <w:szCs w:val="30"/>
        </w:rPr>
        <w:t xml:space="preserve"> Developer with </w:t>
      </w:r>
      <w:r w:rsidR="001A433C">
        <w:rPr>
          <w:rFonts w:ascii="Calibri" w:eastAsia="Calibri" w:hAnsi="Calibri" w:cs="Calibri"/>
          <w:color w:val="252932"/>
          <w:sz w:val="30"/>
          <w:szCs w:val="30"/>
        </w:rPr>
        <w:t>8</w:t>
      </w:r>
      <w:r w:rsidRPr="2CBC5763" w:rsidR="2CBC5763">
        <w:rPr>
          <w:rFonts w:ascii="Calibri" w:eastAsia="Calibri" w:hAnsi="Calibri" w:cs="Calibri"/>
          <w:color w:val="252932"/>
          <w:sz w:val="30"/>
          <w:szCs w:val="30"/>
        </w:rPr>
        <w:t xml:space="preserve"> Years of Experience</w:t>
      </w:r>
    </w:p>
    <w:p w:rsidR="00A1287D" w:rsidRPr="00A1287D" w:rsidP="0040685C" w14:paraId="6D46EA5E" w14:textId="77777777">
      <w:pPr>
        <w:suppressAutoHyphens w:val="0"/>
        <w:spacing w:after="45"/>
        <w:jc w:val="both"/>
        <w:textAlignment w:val="baseline"/>
        <w:rPr>
          <w:rFonts w:ascii="Droid Sans" w:hAnsi="Droid Sans"/>
          <w:b/>
          <w:bCs/>
          <w:color w:val="149075"/>
          <w:sz w:val="18"/>
          <w:szCs w:val="18"/>
          <w:lang w:eastAsia="en-US"/>
        </w:rPr>
      </w:pPr>
      <w:r w:rsidRPr="00A1287D">
        <w:rPr>
          <w:rFonts w:ascii="Droid Sans" w:hAnsi="Droid Sans"/>
          <w:b/>
          <w:bCs/>
          <w:color w:val="149075"/>
          <w:sz w:val="18"/>
          <w:szCs w:val="18"/>
          <w:lang w:eastAsia="en-US"/>
        </w:rPr>
        <w:t>Phone:</w:t>
      </w:r>
    </w:p>
    <w:p w:rsidR="00A1287D" w:rsidP="0040685C" w14:paraId="36F2ADAD" w14:textId="363D8B19">
      <w:pPr>
        <w:jc w:val="both"/>
        <w:rPr>
          <w:rFonts w:ascii="Droid Sans" w:hAnsi="Droid Sans"/>
          <w:color w:val="2B2B2B"/>
          <w:sz w:val="20"/>
          <w:szCs w:val="20"/>
          <w:bdr w:val="none" w:sz="0" w:space="0" w:color="auto" w:frame="1"/>
          <w:lang w:eastAsia="en-US"/>
        </w:rPr>
      </w:pPr>
      <w:r w:rsidRPr="00A1287D">
        <w:rPr>
          <w:rFonts w:ascii="Droid Sans" w:hAnsi="Droid Sans"/>
          <w:color w:val="2B2B2B"/>
          <w:sz w:val="20"/>
          <w:szCs w:val="20"/>
          <w:bdr w:val="none" w:sz="0" w:space="0" w:color="auto" w:frame="1"/>
          <w:lang w:eastAsia="en-US"/>
        </w:rPr>
        <w:t>8970393034</w:t>
      </w:r>
    </w:p>
    <w:p w:rsidR="00A1287D" w:rsidP="0040685C" w14:paraId="720E1958" w14:textId="21EF27F4">
      <w:pPr>
        <w:jc w:val="both"/>
        <w:rPr>
          <w:rFonts w:ascii="Droid Sans" w:hAnsi="Droid Sans"/>
          <w:color w:val="2B2B2B"/>
          <w:sz w:val="20"/>
          <w:szCs w:val="20"/>
          <w:bdr w:val="none" w:sz="0" w:space="0" w:color="auto" w:frame="1"/>
          <w:lang w:eastAsia="en-US"/>
        </w:rPr>
      </w:pPr>
    </w:p>
    <w:p w:rsidR="00A1287D" w:rsidRPr="00A1287D" w:rsidP="0040685C" w14:paraId="6E6C9F8C" w14:textId="77777777">
      <w:pPr>
        <w:suppressAutoHyphens w:val="0"/>
        <w:spacing w:after="45"/>
        <w:jc w:val="both"/>
        <w:textAlignment w:val="baseline"/>
        <w:rPr>
          <w:rFonts w:ascii="Droid Sans" w:hAnsi="Droid Sans"/>
          <w:b/>
          <w:bCs/>
          <w:color w:val="149075"/>
          <w:sz w:val="18"/>
          <w:szCs w:val="18"/>
          <w:lang w:eastAsia="en-US"/>
        </w:rPr>
      </w:pPr>
      <w:r w:rsidRPr="00A1287D">
        <w:rPr>
          <w:rFonts w:ascii="Droid Sans" w:hAnsi="Droid Sans"/>
          <w:b/>
          <w:bCs/>
          <w:color w:val="149075"/>
          <w:sz w:val="18"/>
          <w:szCs w:val="18"/>
          <w:lang w:eastAsia="en-US"/>
        </w:rPr>
        <w:t>Email:</w:t>
      </w:r>
    </w:p>
    <w:p w:rsidR="00A1287D" w:rsidRPr="003629CD" w:rsidP="0040685C" w14:paraId="6EDC6D2A" w14:textId="5831A1F6">
      <w:pPr>
        <w:jc w:val="both"/>
        <w:rPr>
          <w:rFonts w:ascii="Calibri" w:eastAsia="Calibri" w:hAnsi="Calibri" w:cs="Calibri"/>
          <w:color w:val="252932"/>
          <w:sz w:val="30"/>
          <w:szCs w:val="30"/>
        </w:rPr>
      </w:pPr>
      <w:r w:rsidRPr="00A1287D">
        <w:rPr>
          <w:rFonts w:ascii="Droid Sans" w:hAnsi="Droid Sans"/>
          <w:color w:val="2B2B2B"/>
          <w:sz w:val="20"/>
          <w:szCs w:val="20"/>
          <w:bdr w:val="none" w:sz="0" w:space="0" w:color="auto" w:frame="1"/>
          <w:lang w:eastAsia="en-US"/>
        </w:rPr>
        <w:t>amithl9027@gmail.com</w:t>
      </w:r>
    </w:p>
    <w:p w:rsidR="00FA5445" w:rsidRPr="00D52F38" w:rsidP="0040685C" w14:paraId="16561521" w14:textId="77777777">
      <w:pPr>
        <w:pStyle w:val="Heading5"/>
        <w:pBdr>
          <w:bottom w:val="single" w:sz="4" w:space="1" w:color="0070C0"/>
        </w:pBdr>
        <w:shd w:val="clear" w:color="auto" w:fill="auto"/>
        <w:tabs>
          <w:tab w:val="left" w:pos="0"/>
        </w:tabs>
        <w:spacing w:after="240"/>
        <w:rPr>
          <w:rFonts w:ascii="Calibri" w:hAnsi="Calibri" w:cs="Calibri"/>
          <w:smallCaps w:val="0"/>
          <w:color w:val="0070C0"/>
          <w:sz w:val="22"/>
          <w:szCs w:val="22"/>
          <w:u w:val="none"/>
        </w:rPr>
      </w:pPr>
      <w:r w:rsidRPr="00D52F38">
        <w:rPr>
          <w:rFonts w:ascii="Calibri" w:hAnsi="Calibri" w:cs="Calibri"/>
          <w:smallCaps w:val="0"/>
          <w:color w:val="0070C0"/>
          <w:sz w:val="22"/>
          <w:szCs w:val="22"/>
          <w:u w:val="none"/>
        </w:rPr>
        <w:t>HIGHLIGHTS</w:t>
      </w:r>
    </w:p>
    <w:p w:rsidR="00FA5445" w:rsidRPr="00D52F38" w:rsidP="0040685C" w14:paraId="7F754423" w14:textId="77777777">
      <w:pPr>
        <w:pStyle w:val="ListParagraph"/>
        <w:numPr>
          <w:ilvl w:val="0"/>
          <w:numId w:val="25"/>
        </w:numPr>
        <w:contextualSpacing w:val="0"/>
        <w:jc w:val="both"/>
        <w:rPr>
          <w:rFonts w:ascii="Calibri" w:hAnsi="Calibri" w:cs="Calibri"/>
          <w:b/>
          <w:sz w:val="22"/>
          <w:szCs w:val="22"/>
        </w:rPr>
      </w:pPr>
      <w:r w:rsidRPr="00D52F38">
        <w:rPr>
          <w:rFonts w:ascii="Calibri" w:hAnsi="Calibri" w:cs="Calibri"/>
          <w:b/>
          <w:sz w:val="22"/>
          <w:szCs w:val="22"/>
        </w:rPr>
        <w:t>Primary</w:t>
      </w:r>
      <w:r w:rsidR="00DA5090">
        <w:rPr>
          <w:rFonts w:ascii="Calibri" w:hAnsi="Calibri" w:cs="Calibri"/>
          <w:b/>
          <w:sz w:val="22"/>
          <w:szCs w:val="22"/>
        </w:rPr>
        <w:t>/</w:t>
      </w:r>
      <w:r w:rsidRPr="00DA5090" w:rsidR="00DA5090">
        <w:rPr>
          <w:rFonts w:ascii="Calibri" w:hAnsi="Calibri" w:cs="Calibri"/>
          <w:b/>
          <w:sz w:val="22"/>
          <w:szCs w:val="22"/>
        </w:rPr>
        <w:t xml:space="preserve"> </w:t>
      </w:r>
      <w:r w:rsidRPr="00D52F38" w:rsidR="00DA5090">
        <w:rPr>
          <w:rFonts w:ascii="Calibri" w:hAnsi="Calibri" w:cs="Calibri"/>
          <w:b/>
          <w:sz w:val="22"/>
          <w:szCs w:val="22"/>
        </w:rPr>
        <w:t>Additional</w:t>
      </w:r>
      <w:r w:rsidRPr="00D52F38">
        <w:rPr>
          <w:rFonts w:ascii="Calibri" w:hAnsi="Calibri" w:cs="Calibri"/>
          <w:b/>
          <w:sz w:val="22"/>
          <w:szCs w:val="22"/>
        </w:rPr>
        <w:t xml:space="preserve"> Skills:</w:t>
      </w:r>
    </w:p>
    <w:p w:rsidR="00DA5090" w:rsidRPr="00DA5090" w:rsidP="0040685C" w14:paraId="50C3F8E9" w14:textId="4FF9FFD0">
      <w:pPr>
        <w:pStyle w:val="ListParagraph"/>
        <w:numPr>
          <w:ilvl w:val="0"/>
          <w:numId w:val="27"/>
        </w:numPr>
        <w:ind w:left="1080"/>
        <w:contextualSpacing w:val="0"/>
        <w:jc w:val="both"/>
        <w:rPr>
          <w:rFonts w:ascii="Calibri" w:hAnsi="Calibri" w:cs="Calibri"/>
          <w:sz w:val="22"/>
          <w:szCs w:val="22"/>
        </w:rPr>
      </w:pPr>
      <w:r w:rsidRPr="00346C9E">
        <w:rPr>
          <w:rFonts w:ascii="Calibri" w:hAnsi="Calibri" w:cs="Calibri"/>
          <w:b/>
          <w:bCs/>
          <w:sz w:val="22"/>
          <w:szCs w:val="22"/>
        </w:rPr>
        <w:t>Languages</w:t>
      </w:r>
      <w:r w:rsidRPr="2CBC5763">
        <w:rPr>
          <w:rFonts w:ascii="Calibri" w:hAnsi="Calibri" w:cs="Calibri"/>
          <w:sz w:val="22"/>
          <w:szCs w:val="22"/>
        </w:rPr>
        <w:t>: C# ASP.NET</w:t>
      </w:r>
      <w:r w:rsidR="00870DFC">
        <w:rPr>
          <w:rFonts w:ascii="Calibri" w:hAnsi="Calibri" w:cs="Calibri"/>
          <w:sz w:val="22"/>
          <w:szCs w:val="22"/>
        </w:rPr>
        <w:t xml:space="preserve"> Core</w:t>
      </w:r>
    </w:p>
    <w:p w:rsidR="00DA5090" w:rsidRPr="00DA5090" w:rsidP="0040685C" w14:paraId="0930E8C7" w14:textId="13D84A79">
      <w:pPr>
        <w:pStyle w:val="ListParagraph"/>
        <w:numPr>
          <w:ilvl w:val="0"/>
          <w:numId w:val="27"/>
        </w:numPr>
        <w:ind w:left="1080"/>
        <w:contextualSpacing w:val="0"/>
        <w:jc w:val="both"/>
        <w:rPr>
          <w:rFonts w:ascii="Calibri" w:hAnsi="Calibri" w:cs="Calibri"/>
          <w:sz w:val="22"/>
          <w:szCs w:val="22"/>
        </w:rPr>
      </w:pPr>
      <w:r w:rsidRPr="00346C9E">
        <w:rPr>
          <w:rFonts w:ascii="Calibri" w:hAnsi="Calibri" w:cs="Calibri"/>
          <w:b/>
          <w:bCs/>
          <w:sz w:val="22"/>
          <w:szCs w:val="22"/>
        </w:rPr>
        <w:t>Frameworks</w:t>
      </w:r>
      <w:r w:rsidRPr="2CBC5763">
        <w:rPr>
          <w:rFonts w:ascii="Calibri" w:hAnsi="Calibri" w:cs="Calibri"/>
          <w:sz w:val="22"/>
          <w:szCs w:val="22"/>
        </w:rPr>
        <w:t xml:space="preserve">: </w:t>
      </w:r>
      <w:r w:rsidR="00333341">
        <w:rPr>
          <w:rFonts w:ascii="Calibri" w:hAnsi="Calibri" w:cs="Calibri"/>
          <w:sz w:val="22"/>
          <w:szCs w:val="22"/>
        </w:rPr>
        <w:t xml:space="preserve">.Net Core </w:t>
      </w:r>
      <w:r w:rsidRPr="2CBC5763" w:rsidR="00333341">
        <w:rPr>
          <w:rFonts w:ascii="Calibri" w:hAnsi="Calibri" w:cs="Calibri"/>
          <w:sz w:val="22"/>
          <w:szCs w:val="22"/>
        </w:rPr>
        <w:t>Microservices</w:t>
      </w:r>
      <w:r w:rsidR="00333341">
        <w:rPr>
          <w:rFonts w:ascii="Calibri" w:hAnsi="Calibri" w:cs="Calibri"/>
          <w:sz w:val="22"/>
          <w:szCs w:val="22"/>
        </w:rPr>
        <w:t xml:space="preserve">, </w:t>
      </w:r>
      <w:r w:rsidRPr="2CBC5763">
        <w:rPr>
          <w:rFonts w:ascii="Calibri" w:hAnsi="Calibri" w:cs="Calibri"/>
          <w:sz w:val="22"/>
          <w:szCs w:val="22"/>
        </w:rPr>
        <w:t>MVC, Entity Framework</w:t>
      </w:r>
    </w:p>
    <w:p w:rsidR="00DA5090" w:rsidRPr="00DA5090" w:rsidP="0040685C" w14:paraId="31990C4E" w14:textId="0D64F6CF">
      <w:pPr>
        <w:pStyle w:val="ListParagraph"/>
        <w:numPr>
          <w:ilvl w:val="0"/>
          <w:numId w:val="27"/>
        </w:numPr>
        <w:ind w:left="1080"/>
        <w:contextualSpacing w:val="0"/>
        <w:jc w:val="both"/>
        <w:rPr>
          <w:rFonts w:ascii="Calibri" w:hAnsi="Calibri" w:cs="Calibri"/>
          <w:sz w:val="22"/>
          <w:szCs w:val="22"/>
        </w:rPr>
      </w:pPr>
      <w:r w:rsidRPr="00346C9E">
        <w:rPr>
          <w:rFonts w:ascii="Calibri" w:hAnsi="Calibri" w:cs="Calibri"/>
          <w:b/>
          <w:bCs/>
          <w:sz w:val="22"/>
          <w:szCs w:val="22"/>
        </w:rPr>
        <w:t>Web</w:t>
      </w:r>
      <w:r w:rsidRPr="2CBC5763">
        <w:rPr>
          <w:rFonts w:ascii="Calibri" w:hAnsi="Calibri" w:cs="Calibri"/>
          <w:sz w:val="22"/>
          <w:szCs w:val="22"/>
        </w:rPr>
        <w:t xml:space="preserve"> </w:t>
      </w:r>
      <w:r w:rsidRPr="00346C9E">
        <w:rPr>
          <w:rFonts w:ascii="Calibri" w:hAnsi="Calibri" w:cs="Calibri"/>
          <w:b/>
          <w:bCs/>
          <w:sz w:val="22"/>
          <w:szCs w:val="22"/>
        </w:rPr>
        <w:t>Services</w:t>
      </w:r>
      <w:r w:rsidRPr="2CBC5763">
        <w:rPr>
          <w:rFonts w:ascii="Calibri" w:hAnsi="Calibri" w:cs="Calibri"/>
          <w:sz w:val="22"/>
          <w:szCs w:val="22"/>
        </w:rPr>
        <w:t>: WCF, REST API’s</w:t>
      </w:r>
    </w:p>
    <w:p w:rsidR="2CBC5763" w:rsidP="0040685C" w14:paraId="33001CB1" w14:textId="759915B0">
      <w:pPr>
        <w:pStyle w:val="ListParagraph"/>
        <w:numPr>
          <w:ilvl w:val="0"/>
          <w:numId w:val="27"/>
        </w:numPr>
        <w:spacing w:line="259" w:lineRule="auto"/>
        <w:ind w:left="1080"/>
        <w:jc w:val="both"/>
        <w:rPr>
          <w:rFonts w:ascii="Calibri" w:eastAsia="Calibri" w:hAnsi="Calibri" w:cs="Calibri"/>
          <w:sz w:val="22"/>
          <w:szCs w:val="22"/>
        </w:rPr>
      </w:pPr>
      <w:r w:rsidRPr="00346C9E">
        <w:rPr>
          <w:rFonts w:ascii="Calibri" w:hAnsi="Calibri" w:cs="Calibri"/>
          <w:b/>
          <w:bCs/>
          <w:sz w:val="22"/>
          <w:szCs w:val="22"/>
        </w:rPr>
        <w:t>Database</w:t>
      </w:r>
      <w:r w:rsidRPr="2CBC5763">
        <w:rPr>
          <w:rFonts w:ascii="Calibri" w:hAnsi="Calibri" w:cs="Calibri"/>
          <w:sz w:val="22"/>
          <w:szCs w:val="22"/>
        </w:rPr>
        <w:t xml:space="preserve">: </w:t>
      </w:r>
      <w:r w:rsidRPr="00240A5B" w:rsidR="00240A5B">
        <w:rPr>
          <w:rFonts w:ascii="Calibri" w:hAnsi="Calibri" w:cs="Calibri"/>
          <w:sz w:val="22"/>
          <w:szCs w:val="22"/>
        </w:rPr>
        <w:t>PostgreSQL</w:t>
      </w:r>
      <w:r w:rsidR="00333341">
        <w:rPr>
          <w:rFonts w:ascii="Calibri" w:hAnsi="Calibri" w:cs="Calibri"/>
          <w:sz w:val="22"/>
          <w:szCs w:val="22"/>
        </w:rPr>
        <w:t xml:space="preserve">, MongoDB, </w:t>
      </w:r>
      <w:r w:rsidRPr="00240A5B" w:rsidR="00240A5B">
        <w:rPr>
          <w:rFonts w:ascii="Calibri" w:hAnsi="Calibri" w:cs="Calibri"/>
          <w:sz w:val="22"/>
          <w:szCs w:val="22"/>
        </w:rPr>
        <w:t>SQL Server</w:t>
      </w:r>
    </w:p>
    <w:p w:rsidR="00DA5090" w:rsidRPr="00DA5090" w:rsidP="0040685C" w14:paraId="76782C72" w14:textId="6C41A188">
      <w:pPr>
        <w:pStyle w:val="ListParagraph"/>
        <w:numPr>
          <w:ilvl w:val="0"/>
          <w:numId w:val="27"/>
        </w:numPr>
        <w:ind w:left="1080"/>
        <w:contextualSpacing w:val="0"/>
        <w:jc w:val="both"/>
        <w:rPr>
          <w:rFonts w:ascii="Calibri" w:hAnsi="Calibri" w:cs="Calibri"/>
          <w:sz w:val="22"/>
          <w:szCs w:val="22"/>
        </w:rPr>
      </w:pPr>
      <w:r w:rsidRPr="00346C9E">
        <w:rPr>
          <w:rFonts w:ascii="Calibri" w:hAnsi="Calibri" w:cs="Calibri"/>
          <w:b/>
          <w:bCs/>
          <w:sz w:val="22"/>
          <w:szCs w:val="22"/>
        </w:rPr>
        <w:t>Web</w:t>
      </w:r>
      <w:r w:rsidRPr="2CBC5763">
        <w:rPr>
          <w:rFonts w:ascii="Calibri" w:hAnsi="Calibri" w:cs="Calibri"/>
          <w:sz w:val="22"/>
          <w:szCs w:val="22"/>
        </w:rPr>
        <w:t xml:space="preserve"> </w:t>
      </w:r>
      <w:r w:rsidRPr="00346C9E">
        <w:rPr>
          <w:rFonts w:ascii="Calibri" w:hAnsi="Calibri" w:cs="Calibri"/>
          <w:b/>
          <w:bCs/>
          <w:sz w:val="22"/>
          <w:szCs w:val="22"/>
        </w:rPr>
        <w:t>Technologies</w:t>
      </w:r>
      <w:r w:rsidRPr="2CBC5763">
        <w:rPr>
          <w:rFonts w:ascii="Calibri" w:hAnsi="Calibri" w:cs="Calibri"/>
          <w:sz w:val="22"/>
          <w:szCs w:val="22"/>
        </w:rPr>
        <w:t xml:space="preserve">: HTML, </w:t>
      </w:r>
      <w:r w:rsidRPr="2CBC5763" w:rsidR="00333341">
        <w:rPr>
          <w:rFonts w:ascii="Calibri" w:hAnsi="Calibri" w:cs="Calibri"/>
          <w:sz w:val="22"/>
          <w:szCs w:val="22"/>
        </w:rPr>
        <w:t>JavaScript</w:t>
      </w:r>
      <w:r w:rsidRPr="2CBC5763">
        <w:rPr>
          <w:rFonts w:ascii="Calibri" w:hAnsi="Calibri" w:cs="Calibri"/>
          <w:sz w:val="22"/>
          <w:szCs w:val="22"/>
        </w:rPr>
        <w:t>, CSS</w:t>
      </w:r>
    </w:p>
    <w:p w:rsidR="00DA5090" w:rsidRPr="00DA5090" w:rsidP="0040685C" w14:paraId="7B4E0074" w14:textId="30C59C5C">
      <w:pPr>
        <w:pStyle w:val="ListParagraph"/>
        <w:numPr>
          <w:ilvl w:val="0"/>
          <w:numId w:val="27"/>
        </w:numPr>
        <w:ind w:left="1080"/>
        <w:contextualSpacing w:val="0"/>
        <w:jc w:val="both"/>
        <w:rPr>
          <w:rFonts w:ascii="Calibri" w:hAnsi="Calibri" w:cs="Calibri"/>
          <w:sz w:val="22"/>
          <w:szCs w:val="22"/>
        </w:rPr>
      </w:pPr>
      <w:r w:rsidRPr="00346C9E">
        <w:rPr>
          <w:rFonts w:ascii="Calibri" w:hAnsi="Calibri" w:cs="Calibri"/>
          <w:b/>
          <w:bCs/>
          <w:sz w:val="22"/>
          <w:szCs w:val="22"/>
        </w:rPr>
        <w:t>Web</w:t>
      </w:r>
      <w:r w:rsidRPr="2CBC5763">
        <w:rPr>
          <w:rFonts w:ascii="Calibri" w:hAnsi="Calibri" w:cs="Calibri"/>
          <w:sz w:val="22"/>
          <w:szCs w:val="22"/>
        </w:rPr>
        <w:t xml:space="preserve"> </w:t>
      </w:r>
      <w:r w:rsidRPr="00346C9E">
        <w:rPr>
          <w:rFonts w:ascii="Calibri" w:hAnsi="Calibri" w:cs="Calibri"/>
          <w:b/>
          <w:bCs/>
          <w:sz w:val="22"/>
          <w:szCs w:val="22"/>
        </w:rPr>
        <w:t>Servers</w:t>
      </w:r>
      <w:r w:rsidRPr="2CBC5763">
        <w:rPr>
          <w:rFonts w:ascii="Calibri" w:hAnsi="Calibri" w:cs="Calibri"/>
          <w:sz w:val="22"/>
          <w:szCs w:val="22"/>
        </w:rPr>
        <w:t xml:space="preserve">: </w:t>
      </w:r>
      <w:r w:rsidRPr="2CBC5763" w:rsidR="006E3481">
        <w:rPr>
          <w:rFonts w:ascii="Calibri" w:hAnsi="Calibri" w:cs="Calibri"/>
          <w:sz w:val="22"/>
          <w:szCs w:val="22"/>
        </w:rPr>
        <w:t>Kernel</w:t>
      </w:r>
      <w:r w:rsidR="006E3481">
        <w:rPr>
          <w:rFonts w:ascii="Calibri" w:hAnsi="Calibri" w:cs="Calibri"/>
          <w:sz w:val="22"/>
          <w:szCs w:val="22"/>
        </w:rPr>
        <w:t xml:space="preserve">, </w:t>
      </w:r>
      <w:r w:rsidRPr="2CBC5763">
        <w:rPr>
          <w:rFonts w:ascii="Calibri" w:hAnsi="Calibri" w:cs="Calibri"/>
          <w:sz w:val="22"/>
          <w:szCs w:val="22"/>
        </w:rPr>
        <w:t>IIS, Azure</w:t>
      </w:r>
      <w:r w:rsidR="00253B0B">
        <w:rPr>
          <w:rFonts w:ascii="Calibri" w:hAnsi="Calibri" w:cs="Calibri"/>
          <w:sz w:val="22"/>
          <w:szCs w:val="22"/>
        </w:rPr>
        <w:t xml:space="preserve"> &amp; AWS</w:t>
      </w:r>
    </w:p>
    <w:p w:rsidR="00DA5090" w:rsidRPr="00DA5090" w:rsidP="0040685C" w14:paraId="5F0D0EC8" w14:textId="5047BAEF">
      <w:pPr>
        <w:pStyle w:val="ListParagraph"/>
        <w:numPr>
          <w:ilvl w:val="0"/>
          <w:numId w:val="27"/>
        </w:numPr>
        <w:ind w:left="1080"/>
        <w:contextualSpacing w:val="0"/>
        <w:jc w:val="both"/>
        <w:rPr>
          <w:rFonts w:ascii="Calibri" w:hAnsi="Calibri" w:cs="Calibri"/>
          <w:sz w:val="22"/>
          <w:szCs w:val="22"/>
        </w:rPr>
      </w:pPr>
      <w:r w:rsidRPr="00346C9E">
        <w:rPr>
          <w:rFonts w:ascii="Calibri" w:hAnsi="Calibri" w:cs="Calibri"/>
          <w:b/>
          <w:bCs/>
          <w:sz w:val="22"/>
          <w:szCs w:val="22"/>
        </w:rPr>
        <w:t>Testing</w:t>
      </w:r>
      <w:r w:rsidRPr="2CBC5763">
        <w:rPr>
          <w:rFonts w:ascii="Calibri" w:hAnsi="Calibri" w:cs="Calibri"/>
          <w:sz w:val="22"/>
          <w:szCs w:val="22"/>
        </w:rPr>
        <w:t xml:space="preserve"> </w:t>
      </w:r>
      <w:r w:rsidRPr="00346C9E">
        <w:rPr>
          <w:rFonts w:ascii="Calibri" w:hAnsi="Calibri" w:cs="Calibri"/>
          <w:b/>
          <w:bCs/>
          <w:sz w:val="22"/>
          <w:szCs w:val="22"/>
        </w:rPr>
        <w:t>Tools</w:t>
      </w:r>
      <w:r w:rsidRPr="2CBC5763">
        <w:rPr>
          <w:rFonts w:ascii="Calibri" w:hAnsi="Calibri" w:cs="Calibri"/>
          <w:sz w:val="22"/>
          <w:szCs w:val="22"/>
        </w:rPr>
        <w:t xml:space="preserve">: </w:t>
      </w:r>
      <w:r w:rsidR="00333341">
        <w:rPr>
          <w:rFonts w:ascii="Calibri" w:hAnsi="Calibri" w:cs="Calibri"/>
          <w:sz w:val="22"/>
          <w:szCs w:val="22"/>
        </w:rPr>
        <w:t xml:space="preserve">XUnit, </w:t>
      </w:r>
      <w:r w:rsidRPr="2CBC5763" w:rsidR="00333341">
        <w:rPr>
          <w:rFonts w:ascii="Calibri" w:hAnsi="Calibri" w:cs="Calibri"/>
          <w:sz w:val="22"/>
          <w:szCs w:val="22"/>
        </w:rPr>
        <w:t>MS Test</w:t>
      </w:r>
      <w:r w:rsidRPr="2CBC5763">
        <w:rPr>
          <w:rFonts w:ascii="Calibri" w:hAnsi="Calibri" w:cs="Calibri"/>
          <w:sz w:val="22"/>
          <w:szCs w:val="22"/>
        </w:rPr>
        <w:t xml:space="preserve">, </w:t>
      </w:r>
      <w:r w:rsidRPr="2CBC5763" w:rsidR="006C22F2">
        <w:rPr>
          <w:rFonts w:ascii="Calibri" w:hAnsi="Calibri" w:cs="Calibri"/>
          <w:sz w:val="22"/>
          <w:szCs w:val="22"/>
        </w:rPr>
        <w:t>Sauce Labs</w:t>
      </w:r>
    </w:p>
    <w:p w:rsidR="00DA5090" w:rsidRPr="00DA5090" w:rsidP="0040685C" w14:paraId="12FCF8FC" w14:textId="613D3832">
      <w:pPr>
        <w:pStyle w:val="ListParagraph"/>
        <w:numPr>
          <w:ilvl w:val="0"/>
          <w:numId w:val="27"/>
        </w:numPr>
        <w:ind w:left="1080"/>
        <w:contextualSpacing w:val="0"/>
        <w:jc w:val="both"/>
        <w:rPr>
          <w:rFonts w:ascii="Calibri" w:hAnsi="Calibri" w:cs="Calibri"/>
          <w:sz w:val="22"/>
          <w:szCs w:val="22"/>
        </w:rPr>
      </w:pPr>
      <w:r w:rsidRPr="00346C9E">
        <w:rPr>
          <w:rFonts w:ascii="Calibri" w:hAnsi="Calibri" w:cs="Calibri"/>
          <w:b/>
          <w:bCs/>
          <w:sz w:val="22"/>
          <w:szCs w:val="22"/>
        </w:rPr>
        <w:t>IDEs</w:t>
      </w:r>
      <w:r w:rsidRPr="2CBC5763">
        <w:rPr>
          <w:rFonts w:ascii="Calibri" w:hAnsi="Calibri" w:cs="Calibri"/>
          <w:sz w:val="22"/>
          <w:szCs w:val="22"/>
        </w:rPr>
        <w:t>: MS Visual Studio</w:t>
      </w:r>
      <w:r w:rsidR="00333341">
        <w:rPr>
          <w:rFonts w:ascii="Calibri" w:hAnsi="Calibri" w:cs="Calibri"/>
          <w:sz w:val="22"/>
          <w:szCs w:val="22"/>
        </w:rPr>
        <w:t xml:space="preserve"> 2017, 2019 &amp; 2022</w:t>
      </w:r>
      <w:r w:rsidRPr="2CBC5763">
        <w:rPr>
          <w:rFonts w:ascii="Calibri" w:hAnsi="Calibri" w:cs="Calibri"/>
          <w:sz w:val="22"/>
          <w:szCs w:val="22"/>
        </w:rPr>
        <w:t>,</w:t>
      </w:r>
      <w:r w:rsidR="00333341">
        <w:rPr>
          <w:rFonts w:ascii="Calibri" w:hAnsi="Calibri" w:cs="Calibri"/>
          <w:sz w:val="22"/>
          <w:szCs w:val="22"/>
        </w:rPr>
        <w:t xml:space="preserve"> </w:t>
      </w:r>
      <w:r w:rsidRPr="2CBC5763" w:rsidR="00EF4969">
        <w:rPr>
          <w:rFonts w:ascii="Calibri" w:hAnsi="Calibri" w:cs="Calibri"/>
          <w:sz w:val="22"/>
          <w:szCs w:val="22"/>
        </w:rPr>
        <w:t>Visual Studio</w:t>
      </w:r>
      <w:r w:rsidR="00333341">
        <w:rPr>
          <w:rFonts w:ascii="Calibri" w:hAnsi="Calibri" w:cs="Calibri"/>
          <w:sz w:val="22"/>
          <w:szCs w:val="22"/>
        </w:rPr>
        <w:t xml:space="preserve"> </w:t>
      </w:r>
      <w:r w:rsidR="008B7DF3">
        <w:rPr>
          <w:rFonts w:ascii="Calibri" w:hAnsi="Calibri" w:cs="Calibri"/>
          <w:sz w:val="22"/>
          <w:szCs w:val="22"/>
        </w:rPr>
        <w:t>Code,</w:t>
      </w:r>
      <w:r w:rsidRPr="2CBC5763">
        <w:rPr>
          <w:rFonts w:ascii="Calibri" w:hAnsi="Calibri" w:cs="Calibri"/>
          <w:sz w:val="22"/>
          <w:szCs w:val="22"/>
        </w:rPr>
        <w:t xml:space="preserve"> </w:t>
      </w:r>
      <w:r w:rsidRPr="2CBC5763" w:rsidR="004A5EC4">
        <w:rPr>
          <w:rFonts w:ascii="Calibri" w:hAnsi="Calibri" w:cs="Calibri"/>
          <w:sz w:val="22"/>
          <w:szCs w:val="22"/>
        </w:rPr>
        <w:t>Mon</w:t>
      </w:r>
      <w:r w:rsidR="004A5EC4">
        <w:rPr>
          <w:rFonts w:ascii="Calibri" w:hAnsi="Calibri" w:cs="Calibri"/>
          <w:sz w:val="22"/>
          <w:szCs w:val="22"/>
        </w:rPr>
        <w:t>o</w:t>
      </w:r>
      <w:r w:rsidRPr="2CBC5763" w:rsidR="004A5EC4">
        <w:rPr>
          <w:rFonts w:ascii="Calibri" w:hAnsi="Calibri" w:cs="Calibri"/>
          <w:sz w:val="22"/>
          <w:szCs w:val="22"/>
        </w:rPr>
        <w:t xml:space="preserve"> Develop</w:t>
      </w:r>
    </w:p>
    <w:p w:rsidR="00DA5090" w:rsidRPr="00DA5090" w:rsidP="0040685C" w14:paraId="0DE8855C" w14:textId="49AC751D">
      <w:pPr>
        <w:pStyle w:val="ListParagraph"/>
        <w:numPr>
          <w:ilvl w:val="0"/>
          <w:numId w:val="27"/>
        </w:numPr>
        <w:ind w:left="1080"/>
        <w:contextualSpacing w:val="0"/>
        <w:jc w:val="both"/>
        <w:rPr>
          <w:rFonts w:ascii="Calibri" w:hAnsi="Calibri" w:cs="Calibri"/>
          <w:sz w:val="22"/>
          <w:szCs w:val="22"/>
        </w:rPr>
      </w:pPr>
      <w:r w:rsidRPr="00346C9E">
        <w:rPr>
          <w:rFonts w:ascii="Calibri" w:hAnsi="Calibri" w:cs="Calibri"/>
          <w:b/>
          <w:bCs/>
          <w:sz w:val="22"/>
          <w:szCs w:val="22"/>
        </w:rPr>
        <w:t>Build</w:t>
      </w:r>
      <w:r w:rsidRPr="2CBC5763">
        <w:rPr>
          <w:rFonts w:ascii="Calibri" w:hAnsi="Calibri" w:cs="Calibri"/>
          <w:sz w:val="22"/>
          <w:szCs w:val="22"/>
        </w:rPr>
        <w:t xml:space="preserve"> </w:t>
      </w:r>
      <w:r w:rsidRPr="00346C9E">
        <w:rPr>
          <w:rFonts w:ascii="Calibri" w:hAnsi="Calibri" w:cs="Calibri"/>
          <w:b/>
          <w:bCs/>
          <w:sz w:val="22"/>
          <w:szCs w:val="22"/>
        </w:rPr>
        <w:t>Tools</w:t>
      </w:r>
      <w:r w:rsidRPr="2CBC5763">
        <w:rPr>
          <w:rFonts w:ascii="Calibri" w:hAnsi="Calibri" w:cs="Calibri"/>
          <w:sz w:val="22"/>
          <w:szCs w:val="22"/>
        </w:rPr>
        <w:t xml:space="preserve">: </w:t>
      </w:r>
      <w:r w:rsidR="00346C9E">
        <w:rPr>
          <w:rFonts w:ascii="Calibri" w:hAnsi="Calibri" w:cs="Calibri"/>
          <w:sz w:val="22"/>
          <w:szCs w:val="22"/>
        </w:rPr>
        <w:t xml:space="preserve">CI/CD, </w:t>
      </w:r>
      <w:r w:rsidRPr="2CBC5763">
        <w:rPr>
          <w:rFonts w:ascii="Calibri" w:hAnsi="Calibri" w:cs="Calibri"/>
          <w:sz w:val="22"/>
          <w:szCs w:val="22"/>
        </w:rPr>
        <w:t>Jenkins</w:t>
      </w:r>
    </w:p>
    <w:p w:rsidR="00DA5090" w:rsidRPr="00DA5090" w:rsidP="0040685C" w14:paraId="2C50DB89" w14:textId="4BD71949">
      <w:pPr>
        <w:pStyle w:val="ListParagraph"/>
        <w:numPr>
          <w:ilvl w:val="0"/>
          <w:numId w:val="27"/>
        </w:numPr>
        <w:ind w:left="1080"/>
        <w:contextualSpacing w:val="0"/>
        <w:jc w:val="both"/>
        <w:rPr>
          <w:rFonts w:ascii="Calibri" w:hAnsi="Calibri" w:cs="Calibri"/>
          <w:sz w:val="22"/>
          <w:szCs w:val="22"/>
        </w:rPr>
      </w:pPr>
      <w:r w:rsidRPr="00346C9E">
        <w:rPr>
          <w:rFonts w:ascii="Calibri" w:hAnsi="Calibri" w:cs="Calibri"/>
          <w:b/>
          <w:bCs/>
          <w:sz w:val="22"/>
          <w:szCs w:val="22"/>
        </w:rPr>
        <w:t>Repositories</w:t>
      </w:r>
      <w:r w:rsidRPr="2CBC5763">
        <w:rPr>
          <w:rFonts w:ascii="Calibri" w:hAnsi="Calibri" w:cs="Calibri"/>
          <w:sz w:val="22"/>
          <w:szCs w:val="22"/>
        </w:rPr>
        <w:t xml:space="preserve">: </w:t>
      </w:r>
      <w:r w:rsidR="00333341">
        <w:rPr>
          <w:rFonts w:ascii="Calibri" w:hAnsi="Calibri" w:cs="Calibri"/>
          <w:sz w:val="22"/>
          <w:szCs w:val="22"/>
        </w:rPr>
        <w:t xml:space="preserve">GitHub, </w:t>
      </w:r>
      <w:r w:rsidRPr="2CBC5763">
        <w:rPr>
          <w:rFonts w:ascii="Calibri" w:hAnsi="Calibri" w:cs="Calibri"/>
          <w:sz w:val="22"/>
          <w:szCs w:val="22"/>
        </w:rPr>
        <w:t>TFS, SourceTree</w:t>
      </w:r>
    </w:p>
    <w:p w:rsidR="00DA5090" w:rsidRPr="00DA5090" w:rsidP="0040685C" w14:paraId="3502EAB1" w14:textId="77777777">
      <w:pPr>
        <w:pStyle w:val="ListParagraph"/>
        <w:numPr>
          <w:ilvl w:val="0"/>
          <w:numId w:val="27"/>
        </w:numPr>
        <w:ind w:left="1080"/>
        <w:contextualSpacing w:val="0"/>
        <w:jc w:val="both"/>
        <w:rPr>
          <w:rFonts w:ascii="Calibri" w:hAnsi="Calibri" w:cs="Calibri"/>
          <w:sz w:val="22"/>
          <w:szCs w:val="22"/>
        </w:rPr>
      </w:pPr>
      <w:r w:rsidRPr="00346C9E">
        <w:rPr>
          <w:rFonts w:ascii="Calibri" w:hAnsi="Calibri" w:cs="Calibri"/>
          <w:b/>
          <w:bCs/>
          <w:sz w:val="22"/>
          <w:szCs w:val="22"/>
        </w:rPr>
        <w:t>Methodology</w:t>
      </w:r>
      <w:r w:rsidRPr="2CBC5763">
        <w:rPr>
          <w:rFonts w:ascii="Calibri" w:hAnsi="Calibri" w:cs="Calibri"/>
          <w:sz w:val="22"/>
          <w:szCs w:val="22"/>
        </w:rPr>
        <w:t>: Agile</w:t>
      </w:r>
    </w:p>
    <w:p w:rsidR="00DA5090" w:rsidRPr="00DA5090" w:rsidP="0040685C" w14:paraId="4BF24C8F" w14:textId="1CCD5C93">
      <w:pPr>
        <w:pStyle w:val="ListParagraph"/>
        <w:numPr>
          <w:ilvl w:val="0"/>
          <w:numId w:val="27"/>
        </w:numPr>
        <w:ind w:left="1080"/>
        <w:contextualSpacing w:val="0"/>
        <w:jc w:val="both"/>
        <w:rPr>
          <w:rFonts w:ascii="Calibri" w:hAnsi="Calibri" w:cs="Calibri"/>
          <w:sz w:val="22"/>
          <w:szCs w:val="22"/>
        </w:rPr>
      </w:pPr>
      <w:r w:rsidRPr="00346C9E">
        <w:rPr>
          <w:rFonts w:ascii="Calibri" w:hAnsi="Calibri" w:cs="Calibri"/>
          <w:b/>
          <w:bCs/>
          <w:sz w:val="22"/>
          <w:szCs w:val="22"/>
        </w:rPr>
        <w:t>Operating</w:t>
      </w:r>
      <w:r w:rsidRPr="2CBC5763">
        <w:rPr>
          <w:rFonts w:ascii="Calibri" w:hAnsi="Calibri" w:cs="Calibri"/>
          <w:sz w:val="22"/>
          <w:szCs w:val="22"/>
        </w:rPr>
        <w:t xml:space="preserve"> </w:t>
      </w:r>
      <w:r w:rsidRPr="00346C9E">
        <w:rPr>
          <w:rFonts w:ascii="Calibri" w:hAnsi="Calibri" w:cs="Calibri"/>
          <w:b/>
          <w:bCs/>
          <w:sz w:val="22"/>
          <w:szCs w:val="22"/>
        </w:rPr>
        <w:t>System</w:t>
      </w:r>
      <w:r w:rsidRPr="2CBC5763">
        <w:rPr>
          <w:rFonts w:ascii="Calibri" w:hAnsi="Calibri" w:cs="Calibri"/>
          <w:sz w:val="22"/>
          <w:szCs w:val="22"/>
        </w:rPr>
        <w:t>: MS Windows family</w:t>
      </w:r>
      <w:r w:rsidR="00241CF0">
        <w:rPr>
          <w:rFonts w:ascii="Calibri" w:hAnsi="Calibri" w:cs="Calibri"/>
          <w:sz w:val="22"/>
          <w:szCs w:val="22"/>
        </w:rPr>
        <w:t>, current version using is Win 11</w:t>
      </w:r>
    </w:p>
    <w:p w:rsidR="00FA5445" w:rsidRPr="00D52F38" w:rsidP="0040685C" w14:paraId="296FF5FF" w14:textId="77777777">
      <w:pPr>
        <w:pStyle w:val="Heading5"/>
        <w:pBdr>
          <w:bottom w:val="single" w:sz="4" w:space="1" w:color="0070C0"/>
        </w:pBdr>
        <w:shd w:val="clear" w:color="auto" w:fill="auto"/>
        <w:tabs>
          <w:tab w:val="left" w:pos="0"/>
        </w:tabs>
        <w:spacing w:after="240"/>
        <w:rPr>
          <w:rFonts w:ascii="Calibri" w:hAnsi="Calibri" w:cs="Calibri"/>
          <w:smallCaps w:val="0"/>
          <w:color w:val="0070C0"/>
          <w:sz w:val="22"/>
          <w:szCs w:val="22"/>
          <w:u w:val="none"/>
        </w:rPr>
      </w:pPr>
      <w:r w:rsidRPr="00D52F38">
        <w:rPr>
          <w:rFonts w:ascii="Calibri" w:hAnsi="Calibri" w:cs="Calibri"/>
          <w:smallCaps w:val="0"/>
          <w:color w:val="0070C0"/>
          <w:sz w:val="22"/>
          <w:szCs w:val="22"/>
          <w:u w:val="none"/>
        </w:rPr>
        <w:t>SUMMARY</w:t>
      </w:r>
    </w:p>
    <w:p w:rsidR="00DA5090" w:rsidRPr="00DA5090" w:rsidP="0040685C" w14:paraId="473D0EA1" w14:textId="493BC011">
      <w:pPr>
        <w:pStyle w:val="ListParagraph"/>
        <w:numPr>
          <w:ilvl w:val="0"/>
          <w:numId w:val="25"/>
        </w:numPr>
        <w:jc w:val="both"/>
        <w:rPr>
          <w:rFonts w:ascii="Calibri" w:eastAsia="Calibri" w:hAnsi="Calibri" w:cs="Calibri"/>
          <w:sz w:val="22"/>
          <w:szCs w:val="22"/>
        </w:rPr>
      </w:pPr>
      <w:r w:rsidRPr="2CBC5763">
        <w:rPr>
          <w:rFonts w:ascii="Calibri" w:eastAsia="Calibri" w:hAnsi="Calibri" w:cs="Calibri"/>
          <w:sz w:val="22"/>
          <w:szCs w:val="22"/>
        </w:rPr>
        <w:t xml:space="preserve">Proficient in </w:t>
      </w:r>
      <w:r>
        <w:rPr>
          <w:rFonts w:ascii="Calibri" w:eastAsia="Calibri" w:hAnsi="Calibri" w:cs="Calibri"/>
          <w:color w:val="000000"/>
          <w:sz w:val="22"/>
          <w:szCs w:val="22"/>
        </w:rPr>
        <w:t xml:space="preserve">developing C# .NET applications using </w:t>
      </w:r>
      <w:r>
        <w:rPr>
          <w:rFonts w:ascii="Calibri" w:eastAsia="Calibri" w:hAnsi="Calibri" w:cs="Calibri"/>
          <w:b/>
          <w:bCs/>
          <w:color w:val="000000"/>
          <w:sz w:val="22"/>
          <w:szCs w:val="22"/>
        </w:rPr>
        <w:t>ASP.NET</w:t>
      </w:r>
      <w:r w:rsidR="00697448">
        <w:rPr>
          <w:rFonts w:ascii="Calibri" w:eastAsia="Calibri" w:hAnsi="Calibri" w:cs="Calibri"/>
          <w:b/>
          <w:bCs/>
          <w:color w:val="000000"/>
          <w:sz w:val="22"/>
          <w:szCs w:val="22"/>
        </w:rPr>
        <w:t xml:space="preserve"> Core Microservices</w:t>
      </w:r>
      <w:r>
        <w:rPr>
          <w:rFonts w:ascii="Calibri" w:eastAsia="Calibri" w:hAnsi="Calibri" w:cs="Calibri"/>
          <w:b/>
          <w:bCs/>
          <w:color w:val="000000"/>
          <w:sz w:val="22"/>
          <w:szCs w:val="22"/>
        </w:rPr>
        <w:t>,</w:t>
      </w:r>
      <w:r w:rsidR="00056D2C">
        <w:rPr>
          <w:rFonts w:ascii="Calibri" w:eastAsia="Calibri" w:hAnsi="Calibri" w:cs="Calibri"/>
          <w:b/>
          <w:bCs/>
          <w:color w:val="000000"/>
          <w:sz w:val="22"/>
          <w:szCs w:val="22"/>
        </w:rPr>
        <w:t xml:space="preserve"> ASP.NET MVC, ASP.NET WEB API,</w:t>
      </w:r>
      <w:r>
        <w:rPr>
          <w:rFonts w:ascii="Calibri" w:eastAsia="Calibri" w:hAnsi="Calibri" w:cs="Calibri"/>
          <w:b/>
          <w:bCs/>
          <w:color w:val="000000"/>
          <w:sz w:val="22"/>
          <w:szCs w:val="22"/>
        </w:rPr>
        <w:t xml:space="preserve"> Entity framework</w:t>
      </w:r>
      <w:r w:rsidR="00697448">
        <w:rPr>
          <w:rFonts w:ascii="Calibri" w:eastAsia="Calibri" w:hAnsi="Calibri" w:cs="Calibri"/>
          <w:b/>
          <w:bCs/>
          <w:color w:val="000000"/>
          <w:sz w:val="22"/>
          <w:szCs w:val="22"/>
        </w:rPr>
        <w:t>, PostgreSQL &amp; MongoDB</w:t>
      </w:r>
      <w:r>
        <w:rPr>
          <w:rFonts w:ascii="Calibri" w:eastAsia="Calibri" w:hAnsi="Calibri" w:cs="Calibri"/>
          <w:color w:val="000000"/>
          <w:sz w:val="22"/>
          <w:szCs w:val="22"/>
        </w:rPr>
        <w:t>.</w:t>
      </w:r>
    </w:p>
    <w:p w:rsidR="00DA5090" w:rsidP="0040685C" w14:paraId="0C670BE9" w14:textId="4AB7C602">
      <w:pPr>
        <w:pStyle w:val="ListParagraph"/>
        <w:numPr>
          <w:ilvl w:val="0"/>
          <w:numId w:val="25"/>
        </w:numPr>
        <w:jc w:val="both"/>
        <w:rPr>
          <w:rFonts w:ascii="Calibri" w:hAnsi="Calibri" w:cs="Calibri"/>
          <w:sz w:val="22"/>
          <w:szCs w:val="22"/>
        </w:rPr>
      </w:pPr>
      <w:r w:rsidRPr="2CBC5763">
        <w:rPr>
          <w:rFonts w:ascii="Calibri" w:eastAsia="Calibri" w:hAnsi="Calibri" w:cs="Calibri"/>
          <w:sz w:val="22"/>
          <w:szCs w:val="22"/>
        </w:rPr>
        <w:t xml:space="preserve">Proficient </w:t>
      </w:r>
      <w:r>
        <w:rPr>
          <w:rFonts w:ascii="Calibri" w:eastAsia="Calibri" w:hAnsi="Calibri" w:cs="Calibri"/>
          <w:sz w:val="22"/>
          <w:szCs w:val="22"/>
        </w:rPr>
        <w:t xml:space="preserve">in implementation of </w:t>
      </w:r>
      <w:r w:rsidRPr="00512333" w:rsidR="00697448">
        <w:rPr>
          <w:rFonts w:ascii="Calibri" w:hAnsi="Calibri" w:cs="Calibri"/>
          <w:b/>
          <w:bCs/>
          <w:sz w:val="22"/>
          <w:szCs w:val="22"/>
        </w:rPr>
        <w:t>.Net Core Microservices</w:t>
      </w:r>
      <w:r w:rsidR="00697448">
        <w:rPr>
          <w:rFonts w:ascii="Calibri" w:hAnsi="Calibri" w:cs="Calibri"/>
          <w:sz w:val="22"/>
          <w:szCs w:val="22"/>
        </w:rPr>
        <w:t xml:space="preserve"> in HealthCare domain</w:t>
      </w:r>
      <w:r w:rsidRPr="2CBC5763" w:rsidR="2CBC5763">
        <w:rPr>
          <w:rFonts w:ascii="Calibri" w:hAnsi="Calibri" w:cs="Calibri"/>
          <w:sz w:val="22"/>
          <w:szCs w:val="22"/>
        </w:rPr>
        <w:t>.</w:t>
      </w:r>
    </w:p>
    <w:p w:rsidR="00295CA2" w:rsidP="0040685C" w14:paraId="07340D27" w14:textId="11E00438">
      <w:pPr>
        <w:pStyle w:val="ListParagraph"/>
        <w:numPr>
          <w:ilvl w:val="0"/>
          <w:numId w:val="25"/>
        </w:numPr>
        <w:jc w:val="both"/>
        <w:rPr>
          <w:rFonts w:ascii="Calibri" w:hAnsi="Calibri" w:cs="Calibri"/>
          <w:sz w:val="22"/>
          <w:szCs w:val="22"/>
        </w:rPr>
      </w:pPr>
      <w:r>
        <w:rPr>
          <w:rFonts w:ascii="Calibri" w:hAnsi="Calibri" w:cs="Calibri"/>
          <w:sz w:val="22"/>
          <w:szCs w:val="22"/>
        </w:rPr>
        <w:t>Hand</w:t>
      </w:r>
      <w:r w:rsidRPr="00DA5090">
        <w:rPr>
          <w:rFonts w:ascii="Calibri" w:hAnsi="Calibri" w:cs="Calibri"/>
          <w:sz w:val="22"/>
          <w:szCs w:val="22"/>
        </w:rPr>
        <w:t xml:space="preserve"> on </w:t>
      </w:r>
      <w:r>
        <w:rPr>
          <w:rFonts w:ascii="Calibri" w:hAnsi="Calibri" w:cs="Calibri"/>
          <w:sz w:val="22"/>
          <w:szCs w:val="22"/>
        </w:rPr>
        <w:t xml:space="preserve">project experience followed on </w:t>
      </w:r>
      <w:r w:rsidRPr="00343DDC">
        <w:rPr>
          <w:rFonts w:ascii="Calibri" w:hAnsi="Calibri" w:cs="Calibri"/>
          <w:b/>
          <w:bCs/>
          <w:sz w:val="22"/>
          <w:szCs w:val="22"/>
        </w:rPr>
        <w:t>SOLID</w:t>
      </w:r>
      <w:r>
        <w:rPr>
          <w:rFonts w:ascii="Calibri" w:hAnsi="Calibri" w:cs="Calibri"/>
          <w:sz w:val="22"/>
          <w:szCs w:val="22"/>
        </w:rPr>
        <w:t xml:space="preserve"> Principles and </w:t>
      </w:r>
      <w:r w:rsidRPr="00343DDC">
        <w:rPr>
          <w:rFonts w:ascii="Calibri" w:hAnsi="Calibri" w:cs="Calibri"/>
          <w:b/>
          <w:bCs/>
          <w:sz w:val="22"/>
          <w:szCs w:val="22"/>
        </w:rPr>
        <w:t>Lazy loading</w:t>
      </w:r>
      <w:r>
        <w:rPr>
          <w:rFonts w:ascii="Calibri" w:hAnsi="Calibri" w:cs="Calibri"/>
          <w:sz w:val="22"/>
          <w:szCs w:val="22"/>
        </w:rPr>
        <w:t xml:space="preserve">, Factory and </w:t>
      </w:r>
      <w:r w:rsidRPr="00343DDC">
        <w:rPr>
          <w:rFonts w:ascii="Calibri" w:hAnsi="Calibri" w:cs="Calibri"/>
          <w:b/>
          <w:bCs/>
          <w:sz w:val="22"/>
          <w:szCs w:val="22"/>
        </w:rPr>
        <w:t>Dependency injection</w:t>
      </w:r>
      <w:r>
        <w:rPr>
          <w:rFonts w:ascii="Calibri" w:hAnsi="Calibri" w:cs="Calibri"/>
          <w:sz w:val="22"/>
          <w:szCs w:val="22"/>
        </w:rPr>
        <w:t xml:space="preserve"> de</w:t>
      </w:r>
      <w:r w:rsidRPr="00DA5090">
        <w:rPr>
          <w:rFonts w:ascii="Calibri" w:hAnsi="Calibri" w:cs="Calibri"/>
          <w:sz w:val="22"/>
          <w:szCs w:val="22"/>
        </w:rPr>
        <w:t xml:space="preserve">sign </w:t>
      </w:r>
      <w:r>
        <w:rPr>
          <w:rFonts w:ascii="Calibri" w:hAnsi="Calibri" w:cs="Calibri"/>
          <w:sz w:val="22"/>
          <w:szCs w:val="22"/>
        </w:rPr>
        <w:t>p</w:t>
      </w:r>
      <w:r w:rsidRPr="00DA5090">
        <w:rPr>
          <w:rFonts w:ascii="Calibri" w:hAnsi="Calibri" w:cs="Calibri"/>
          <w:sz w:val="22"/>
          <w:szCs w:val="22"/>
        </w:rPr>
        <w:t>atterns</w:t>
      </w:r>
    </w:p>
    <w:p w:rsidR="00295CA2" w:rsidRPr="00295CA2" w:rsidP="0040685C" w14:paraId="5A0E8F91" w14:textId="2F3AC8A1">
      <w:pPr>
        <w:pStyle w:val="ListParagraph"/>
        <w:numPr>
          <w:ilvl w:val="0"/>
          <w:numId w:val="25"/>
        </w:numPr>
        <w:jc w:val="both"/>
        <w:rPr>
          <w:rFonts w:ascii="Calibri" w:hAnsi="Calibri" w:cs="Calibri"/>
          <w:sz w:val="22"/>
          <w:szCs w:val="22"/>
        </w:rPr>
      </w:pPr>
      <w:r w:rsidRPr="2CBC5763">
        <w:rPr>
          <w:rFonts w:ascii="Calibri" w:hAnsi="Calibri" w:cs="Calibri"/>
          <w:sz w:val="22"/>
          <w:szCs w:val="22"/>
        </w:rPr>
        <w:t>Good knowledge in the back-end tool</w:t>
      </w:r>
      <w:r w:rsidRPr="00295CA2">
        <w:rPr>
          <w:rFonts w:ascii="Calibri" w:eastAsia="Calibri" w:hAnsi="Calibri" w:cs="Calibri"/>
          <w:b/>
          <w:bCs/>
          <w:color w:val="000000"/>
          <w:sz w:val="22"/>
          <w:szCs w:val="22"/>
        </w:rPr>
        <w:t xml:space="preserve"> </w:t>
      </w:r>
      <w:r w:rsidRPr="00697448">
        <w:rPr>
          <w:rFonts w:ascii="Calibri" w:eastAsia="Calibri" w:hAnsi="Calibri" w:cs="Calibri"/>
          <w:b/>
          <w:bCs/>
          <w:color w:val="000000"/>
          <w:sz w:val="22"/>
          <w:szCs w:val="22"/>
        </w:rPr>
        <w:t>PostgreSQL</w:t>
      </w:r>
      <w:r>
        <w:rPr>
          <w:rFonts w:ascii="Calibri" w:eastAsia="Calibri" w:hAnsi="Calibri" w:cs="Calibri"/>
          <w:b/>
          <w:bCs/>
          <w:color w:val="000000"/>
          <w:sz w:val="22"/>
          <w:szCs w:val="22"/>
        </w:rPr>
        <w:t xml:space="preserve">, </w:t>
      </w:r>
      <w:r w:rsidRPr="00697448" w:rsidR="00534F58">
        <w:rPr>
          <w:rFonts w:ascii="Calibri" w:eastAsia="Calibri" w:hAnsi="Calibri" w:cs="Calibri"/>
          <w:b/>
          <w:bCs/>
          <w:color w:val="000000"/>
          <w:sz w:val="22"/>
          <w:szCs w:val="22"/>
        </w:rPr>
        <w:t>MongoDB,</w:t>
      </w:r>
      <w:r w:rsidRPr="2CBC5763">
        <w:rPr>
          <w:rFonts w:ascii="Calibri" w:hAnsi="Calibri" w:cs="Calibri"/>
          <w:b/>
          <w:bCs/>
          <w:sz w:val="22"/>
          <w:szCs w:val="22"/>
        </w:rPr>
        <w:t xml:space="preserve"> </w:t>
      </w:r>
      <w:r>
        <w:rPr>
          <w:rFonts w:ascii="Calibri" w:hAnsi="Calibri" w:cs="Calibri"/>
          <w:b/>
          <w:bCs/>
          <w:sz w:val="22"/>
          <w:szCs w:val="22"/>
        </w:rPr>
        <w:t xml:space="preserve">and </w:t>
      </w:r>
      <w:r w:rsidRPr="2CBC5763">
        <w:rPr>
          <w:rFonts w:ascii="Calibri" w:hAnsi="Calibri" w:cs="Calibri"/>
          <w:b/>
          <w:bCs/>
          <w:sz w:val="22"/>
          <w:szCs w:val="22"/>
        </w:rPr>
        <w:t>MS SQL Server.</w:t>
      </w:r>
    </w:p>
    <w:p w:rsidR="00DA5090" w:rsidRPr="00871FBC" w:rsidP="0040685C" w14:paraId="68409FD1" w14:textId="2DB17606">
      <w:pPr>
        <w:pStyle w:val="ListParagraph"/>
        <w:numPr>
          <w:ilvl w:val="0"/>
          <w:numId w:val="25"/>
        </w:numPr>
        <w:jc w:val="both"/>
        <w:rPr>
          <w:rFonts w:ascii="Calibri" w:hAnsi="Calibri" w:cs="Calibri"/>
          <w:sz w:val="22"/>
          <w:szCs w:val="22"/>
        </w:rPr>
      </w:pPr>
      <w:r>
        <w:rPr>
          <w:rFonts w:ascii="Calibri" w:hAnsi="Calibri" w:cs="Calibri"/>
          <w:sz w:val="22"/>
          <w:szCs w:val="22"/>
        </w:rPr>
        <w:t>Hands on</w:t>
      </w:r>
      <w:r w:rsidRPr="2CBC5763" w:rsidR="2CBC5763">
        <w:rPr>
          <w:rFonts w:ascii="Calibri" w:hAnsi="Calibri" w:cs="Calibri"/>
          <w:sz w:val="22"/>
          <w:szCs w:val="22"/>
        </w:rPr>
        <w:t xml:space="preserve"> experience in </w:t>
      </w:r>
      <w:r w:rsidR="00697448">
        <w:rPr>
          <w:rFonts w:ascii="Calibri" w:hAnsi="Calibri" w:cs="Calibri"/>
          <w:b/>
          <w:bCs/>
          <w:sz w:val="22"/>
          <w:szCs w:val="22"/>
        </w:rPr>
        <w:t>Docker &amp; Kubernetes</w:t>
      </w:r>
      <w:r w:rsidRPr="2CBC5763" w:rsidR="2CBC5763">
        <w:rPr>
          <w:rFonts w:ascii="Calibri" w:hAnsi="Calibri" w:cs="Calibri"/>
          <w:b/>
          <w:bCs/>
          <w:sz w:val="22"/>
          <w:szCs w:val="22"/>
        </w:rPr>
        <w:t>.</w:t>
      </w:r>
    </w:p>
    <w:p w:rsidR="00871FBC" w:rsidRPr="00DA78F3" w:rsidP="0040685C" w14:paraId="0C09A18B" w14:textId="1BDC9969">
      <w:pPr>
        <w:pStyle w:val="ListParagraph"/>
        <w:numPr>
          <w:ilvl w:val="0"/>
          <w:numId w:val="25"/>
        </w:numPr>
        <w:jc w:val="both"/>
        <w:rPr>
          <w:rFonts w:ascii="Calibri" w:hAnsi="Calibri" w:cs="Calibri"/>
          <w:sz w:val="22"/>
          <w:szCs w:val="22"/>
        </w:rPr>
      </w:pPr>
      <w:r>
        <w:rPr>
          <w:rFonts w:ascii="Calibri" w:hAnsi="Calibri" w:cs="Calibri"/>
          <w:sz w:val="22"/>
          <w:szCs w:val="22"/>
        </w:rPr>
        <w:t>Experience in deploying applications in</w:t>
      </w:r>
      <w:r w:rsidRPr="00E21C79">
        <w:rPr>
          <w:rFonts w:ascii="Calibri" w:hAnsi="Calibri" w:cs="Calibri"/>
          <w:b/>
          <w:bCs/>
          <w:sz w:val="22"/>
          <w:szCs w:val="22"/>
        </w:rPr>
        <w:t xml:space="preserve"> AWS </w:t>
      </w:r>
      <w:r w:rsidR="003416EF">
        <w:rPr>
          <w:rFonts w:ascii="Calibri" w:hAnsi="Calibri" w:cs="Calibri"/>
          <w:b/>
          <w:bCs/>
          <w:sz w:val="22"/>
          <w:szCs w:val="22"/>
        </w:rPr>
        <w:t>EC2 I</w:t>
      </w:r>
      <w:r w:rsidRPr="00E21C79">
        <w:rPr>
          <w:rFonts w:ascii="Calibri" w:hAnsi="Calibri" w:cs="Calibri"/>
          <w:b/>
          <w:bCs/>
          <w:sz w:val="22"/>
          <w:szCs w:val="22"/>
        </w:rPr>
        <w:t>nstance.</w:t>
      </w:r>
    </w:p>
    <w:p w:rsidR="00DA78F3" w:rsidRPr="00DA78F3" w:rsidP="0040685C" w14:paraId="7BF1E760" w14:textId="52873F2E">
      <w:pPr>
        <w:pStyle w:val="ListParagraph"/>
        <w:numPr>
          <w:ilvl w:val="0"/>
          <w:numId w:val="25"/>
        </w:numPr>
        <w:jc w:val="both"/>
        <w:rPr>
          <w:rFonts w:ascii="Calibri" w:hAnsi="Calibri" w:cs="Calibri"/>
          <w:sz w:val="22"/>
          <w:szCs w:val="22"/>
        </w:rPr>
      </w:pPr>
      <w:r w:rsidRPr="00DA5090">
        <w:rPr>
          <w:rFonts w:ascii="Calibri" w:hAnsi="Calibri" w:cs="Calibri"/>
          <w:sz w:val="22"/>
          <w:szCs w:val="22"/>
        </w:rPr>
        <w:t xml:space="preserve">Experience in </w:t>
      </w:r>
      <w:r w:rsidR="000F656E">
        <w:rPr>
          <w:rFonts w:ascii="Calibri" w:hAnsi="Calibri" w:cs="Calibri"/>
          <w:sz w:val="22"/>
          <w:szCs w:val="22"/>
        </w:rPr>
        <w:t xml:space="preserve">establishing Continuous integration/Continuous Deployment services using </w:t>
      </w:r>
      <w:r w:rsidRPr="000F656E" w:rsidR="000F656E">
        <w:rPr>
          <w:rFonts w:ascii="Calibri" w:hAnsi="Calibri" w:cs="Calibri"/>
          <w:b/>
          <w:bCs/>
          <w:sz w:val="22"/>
          <w:szCs w:val="22"/>
        </w:rPr>
        <w:t xml:space="preserve">TFS and </w:t>
      </w:r>
      <w:r w:rsidRPr="000F656E">
        <w:rPr>
          <w:rFonts w:ascii="Calibri" w:hAnsi="Calibri" w:cs="Calibri"/>
          <w:b/>
          <w:bCs/>
          <w:sz w:val="22"/>
          <w:szCs w:val="22"/>
        </w:rPr>
        <w:t>GIT</w:t>
      </w:r>
      <w:r w:rsidRPr="00DA5090">
        <w:rPr>
          <w:rFonts w:ascii="Calibri" w:hAnsi="Calibri" w:cs="Calibri"/>
          <w:sz w:val="22"/>
          <w:szCs w:val="22"/>
        </w:rPr>
        <w:t>- Distributed Version Control System</w:t>
      </w:r>
    </w:p>
    <w:p w:rsidR="00DA5090" w:rsidRPr="00DA5090" w:rsidP="0040685C" w14:paraId="3B97B147" w14:textId="77777777">
      <w:pPr>
        <w:pStyle w:val="ListParagraph"/>
        <w:numPr>
          <w:ilvl w:val="0"/>
          <w:numId w:val="25"/>
        </w:numPr>
        <w:jc w:val="both"/>
        <w:rPr>
          <w:rFonts w:ascii="Calibri" w:hAnsi="Calibri" w:cs="Calibri"/>
          <w:sz w:val="22"/>
          <w:szCs w:val="22"/>
        </w:rPr>
      </w:pPr>
      <w:r w:rsidRPr="00DA5090">
        <w:rPr>
          <w:rFonts w:ascii="Calibri" w:hAnsi="Calibri" w:cs="Calibri"/>
          <w:sz w:val="22"/>
          <w:szCs w:val="22"/>
        </w:rPr>
        <w:t>Strong analytical and programming skills</w:t>
      </w:r>
    </w:p>
    <w:p w:rsidR="00541361" w:rsidP="0040685C" w14:paraId="2D039756" w14:textId="24E5CA2F">
      <w:pPr>
        <w:pStyle w:val="ListParagraph"/>
        <w:numPr>
          <w:ilvl w:val="0"/>
          <w:numId w:val="25"/>
        </w:numPr>
        <w:contextualSpacing w:val="0"/>
        <w:jc w:val="both"/>
        <w:rPr>
          <w:rFonts w:ascii="Calibri" w:hAnsi="Calibri" w:cs="Calibri"/>
          <w:sz w:val="22"/>
          <w:szCs w:val="22"/>
        </w:rPr>
      </w:pPr>
      <w:r w:rsidRPr="00DA5090">
        <w:rPr>
          <w:rFonts w:ascii="Calibri" w:hAnsi="Calibri" w:cs="Calibri"/>
          <w:sz w:val="22"/>
          <w:szCs w:val="22"/>
        </w:rPr>
        <w:t>Quickly adapting to new technologies</w:t>
      </w:r>
    </w:p>
    <w:p w:rsidR="00A26478" w:rsidRPr="00DA5090" w:rsidP="0040685C" w14:paraId="1E8A3528" w14:textId="0148B998">
      <w:pPr>
        <w:pStyle w:val="ListParagraph"/>
        <w:numPr>
          <w:ilvl w:val="0"/>
          <w:numId w:val="25"/>
        </w:numPr>
        <w:contextualSpacing w:val="0"/>
        <w:jc w:val="both"/>
        <w:rPr>
          <w:rFonts w:ascii="Calibri" w:hAnsi="Calibri" w:cs="Calibri"/>
          <w:sz w:val="22"/>
          <w:szCs w:val="22"/>
        </w:rPr>
      </w:pPr>
      <w:r>
        <w:rPr>
          <w:rFonts w:ascii="Calibri" w:hAnsi="Calibri" w:cs="Calibri"/>
          <w:sz w:val="22"/>
          <w:szCs w:val="22"/>
        </w:rPr>
        <w:t xml:space="preserve">Good knowledge in </w:t>
      </w:r>
      <w:r w:rsidRPr="00A26478">
        <w:rPr>
          <w:rFonts w:ascii="Calibri" w:hAnsi="Calibri" w:cs="Calibri"/>
          <w:sz w:val="22"/>
          <w:szCs w:val="22"/>
        </w:rPr>
        <w:t>Data Structure and Algorithms</w:t>
      </w:r>
    </w:p>
    <w:p w:rsidR="003629CD" w:rsidRPr="00D52F38" w:rsidP="0040685C" w14:paraId="7DD195D4" w14:textId="77777777">
      <w:pPr>
        <w:pStyle w:val="Heading5"/>
        <w:pBdr>
          <w:bottom w:val="single" w:sz="4" w:space="1" w:color="0070C0"/>
        </w:pBdr>
        <w:shd w:val="clear" w:color="auto" w:fill="auto"/>
        <w:tabs>
          <w:tab w:val="left" w:pos="0"/>
        </w:tabs>
        <w:spacing w:after="240"/>
        <w:rPr>
          <w:rFonts w:ascii="Calibri" w:hAnsi="Calibri" w:cs="Calibri"/>
          <w:smallCaps w:val="0"/>
          <w:color w:val="0070C0"/>
          <w:sz w:val="22"/>
          <w:szCs w:val="22"/>
          <w:u w:val="none"/>
        </w:rPr>
      </w:pPr>
      <w:r w:rsidRPr="00D52F38">
        <w:rPr>
          <w:rFonts w:ascii="Calibri" w:hAnsi="Calibri" w:cs="Calibri"/>
          <w:smallCaps w:val="0"/>
          <w:color w:val="0070C0"/>
          <w:sz w:val="22"/>
          <w:szCs w:val="22"/>
          <w:u w:val="none"/>
        </w:rPr>
        <w:t>EDUCATIONAL QUALIFICATION</w:t>
      </w:r>
    </w:p>
    <w:p w:rsidR="00DA5090" w:rsidRPr="00DA5090" w:rsidP="0040685C" w14:paraId="6C6DF32E" w14:textId="7D1B4F07">
      <w:pPr>
        <w:pStyle w:val="ListParagraph"/>
        <w:numPr>
          <w:ilvl w:val="0"/>
          <w:numId w:val="25"/>
        </w:numPr>
        <w:jc w:val="both"/>
        <w:rPr>
          <w:rFonts w:ascii="Calibri" w:hAnsi="Calibri" w:cs="Calibri"/>
          <w:sz w:val="22"/>
          <w:szCs w:val="22"/>
        </w:rPr>
      </w:pPr>
      <w:r w:rsidRPr="2CBC5763">
        <w:rPr>
          <w:rFonts w:ascii="Calibri" w:hAnsi="Calibri" w:cs="Calibri"/>
          <w:sz w:val="22"/>
          <w:szCs w:val="22"/>
        </w:rPr>
        <w:t xml:space="preserve">Master of Computer Applications (MCA) with 78% aggregate, JNNCE-VTU </w:t>
      </w:r>
    </w:p>
    <w:p w:rsidR="00541361" w:rsidP="0040685C" w14:paraId="51170DA4" w14:textId="23AC9DEB">
      <w:pPr>
        <w:pStyle w:val="ListParagraph"/>
        <w:numPr>
          <w:ilvl w:val="0"/>
          <w:numId w:val="25"/>
        </w:numPr>
        <w:contextualSpacing w:val="0"/>
        <w:jc w:val="both"/>
        <w:rPr>
          <w:rFonts w:ascii="Calibri" w:hAnsi="Calibri" w:cs="Calibri"/>
          <w:sz w:val="22"/>
          <w:szCs w:val="22"/>
        </w:rPr>
      </w:pPr>
      <w:r w:rsidRPr="2CBC5763">
        <w:rPr>
          <w:rFonts w:ascii="Calibri" w:hAnsi="Calibri" w:cs="Calibri"/>
          <w:sz w:val="22"/>
          <w:szCs w:val="22"/>
        </w:rPr>
        <w:t>Bachelor of Computer Applications (BCA) with 64%, Sahyadri Science College</w:t>
      </w:r>
      <w:r w:rsidR="00A50C37">
        <w:rPr>
          <w:rFonts w:ascii="Calibri" w:hAnsi="Calibri" w:cs="Calibri"/>
          <w:sz w:val="22"/>
          <w:szCs w:val="22"/>
        </w:rPr>
        <w:t xml:space="preserve">, </w:t>
      </w:r>
      <w:r w:rsidRPr="2CBC5763">
        <w:rPr>
          <w:rFonts w:ascii="Calibri" w:hAnsi="Calibri" w:cs="Calibri"/>
          <w:sz w:val="22"/>
          <w:szCs w:val="22"/>
        </w:rPr>
        <w:t>Kuvempu University.</w:t>
      </w:r>
    </w:p>
    <w:p w:rsidR="003629CD" w:rsidRPr="00D52F38" w:rsidP="0040685C" w14:paraId="7C733600" w14:textId="77777777">
      <w:pPr>
        <w:pStyle w:val="Heading5"/>
        <w:pBdr>
          <w:bottom w:val="single" w:sz="4" w:space="1" w:color="0070C0"/>
        </w:pBdr>
        <w:shd w:val="clear" w:color="auto" w:fill="auto"/>
        <w:tabs>
          <w:tab w:val="left" w:pos="0"/>
        </w:tabs>
        <w:spacing w:after="240"/>
        <w:rPr>
          <w:rFonts w:ascii="Calibri" w:hAnsi="Calibri" w:cs="Calibri"/>
          <w:smallCaps w:val="0"/>
          <w:color w:val="0070C0"/>
          <w:sz w:val="22"/>
          <w:szCs w:val="22"/>
          <w:u w:val="none"/>
        </w:rPr>
      </w:pPr>
      <w:r w:rsidRPr="00D52F38">
        <w:rPr>
          <w:rFonts w:ascii="Calibri" w:hAnsi="Calibri" w:cs="Calibri"/>
          <w:smallCaps w:val="0"/>
          <w:color w:val="0070C0"/>
          <w:sz w:val="22"/>
          <w:szCs w:val="22"/>
          <w:u w:val="none"/>
        </w:rPr>
        <w:t>TRAININGS/ CERTIFICATION</w:t>
      </w:r>
    </w:p>
    <w:p w:rsidR="00DA5090" w:rsidP="0040685C" w14:paraId="6AEB8DA4" w14:textId="2526B9C6">
      <w:pPr>
        <w:pStyle w:val="ListParagraph"/>
        <w:numPr>
          <w:ilvl w:val="0"/>
          <w:numId w:val="25"/>
        </w:numPr>
        <w:jc w:val="both"/>
        <w:rPr>
          <w:rFonts w:ascii="Calibri" w:hAnsi="Calibri" w:cs="Calibri"/>
          <w:sz w:val="22"/>
          <w:szCs w:val="22"/>
        </w:rPr>
      </w:pPr>
      <w:r w:rsidRPr="2CBC5763">
        <w:rPr>
          <w:rFonts w:ascii="Calibri" w:hAnsi="Calibri" w:cs="Calibri"/>
          <w:sz w:val="22"/>
          <w:szCs w:val="22"/>
        </w:rPr>
        <w:t>Attended the Training sessions on Azure and Microservices in Sapient.</w:t>
      </w:r>
    </w:p>
    <w:p w:rsidR="000B226E" w:rsidRPr="00FE652E" w:rsidP="0040685C" w14:paraId="78D72E2C" w14:textId="4AFC4526">
      <w:pPr>
        <w:pStyle w:val="ListParagraph"/>
        <w:numPr>
          <w:ilvl w:val="0"/>
          <w:numId w:val="25"/>
        </w:numPr>
        <w:jc w:val="both"/>
        <w:rPr>
          <w:rFonts w:ascii="Calibri" w:hAnsi="Calibri" w:cs="Calibri"/>
          <w:sz w:val="22"/>
          <w:szCs w:val="22"/>
        </w:rPr>
      </w:pPr>
      <w:r w:rsidRPr="00FE652E">
        <w:rPr>
          <w:rFonts w:ascii="Calibri" w:hAnsi="Calibri" w:cs="Calibri"/>
          <w:sz w:val="22"/>
          <w:szCs w:val="22"/>
        </w:rPr>
        <w:t>Docker &amp; Kubernetes Orchestration</w:t>
      </w:r>
      <w:r w:rsidRPr="00FE652E" w:rsidR="00FE652E">
        <w:rPr>
          <w:rFonts w:ascii="Calibri" w:hAnsi="Calibri" w:cs="Calibri"/>
          <w:sz w:val="22"/>
          <w:szCs w:val="22"/>
        </w:rPr>
        <w:t xml:space="preserve"> and </w:t>
      </w:r>
      <w:r w:rsidRPr="00FE652E">
        <w:rPr>
          <w:rFonts w:ascii="Calibri" w:hAnsi="Calibri" w:cs="Calibri"/>
          <w:sz w:val="22"/>
          <w:szCs w:val="22"/>
        </w:rPr>
        <w:t>AWS instance level deployment for on-prem &amp; on-cloud</w:t>
      </w:r>
      <w:r w:rsidRPr="00FE652E" w:rsidR="00387695">
        <w:rPr>
          <w:rFonts w:ascii="Calibri" w:hAnsi="Calibri" w:cs="Calibri"/>
          <w:sz w:val="22"/>
          <w:szCs w:val="22"/>
        </w:rPr>
        <w:t>.</w:t>
      </w:r>
    </w:p>
    <w:p w:rsidR="00B53772" w:rsidRPr="00541361" w:rsidP="0040685C" w14:paraId="69A5BF4B" w14:textId="77777777">
      <w:pPr>
        <w:pStyle w:val="Heading5"/>
        <w:pBdr>
          <w:bottom w:val="single" w:sz="4" w:space="1" w:color="0070C0"/>
        </w:pBdr>
        <w:shd w:val="clear" w:color="auto" w:fill="auto"/>
        <w:tabs>
          <w:tab w:val="left" w:pos="0"/>
        </w:tabs>
        <w:spacing w:after="240"/>
        <w:rPr>
          <w:rFonts w:ascii="Calibri" w:hAnsi="Calibri" w:cs="Calibri"/>
          <w:smallCaps w:val="0"/>
          <w:color w:val="0070C0"/>
          <w:sz w:val="22"/>
          <w:szCs w:val="22"/>
          <w:u w:val="none"/>
        </w:rPr>
      </w:pPr>
      <w:r w:rsidRPr="00D52F38">
        <w:rPr>
          <w:rFonts w:ascii="Calibri" w:hAnsi="Calibri" w:cs="Calibri"/>
          <w:smallCaps w:val="0"/>
          <w:color w:val="0070C0"/>
          <w:sz w:val="22"/>
          <w:szCs w:val="22"/>
        </w:rPr>
        <w:br w:type="page"/>
      </w:r>
      <w:r w:rsidRPr="00D52F38" w:rsidR="005E0BF8">
        <w:rPr>
          <w:rFonts w:ascii="Calibri" w:hAnsi="Calibri" w:cs="Calibri"/>
          <w:smallCaps w:val="0"/>
          <w:color w:val="0070C0"/>
          <w:sz w:val="22"/>
          <w:szCs w:val="22"/>
          <w:u w:val="none"/>
        </w:rPr>
        <w:t>PROJECT EXPERIENCE</w:t>
      </w:r>
    </w:p>
    <w:p w:rsidR="000903CD" w:rsidRPr="00953906" w:rsidP="0040685C" w14:paraId="4DAA2CEE" w14:textId="3AECCE86">
      <w:pPr>
        <w:tabs>
          <w:tab w:val="right" w:pos="10224"/>
        </w:tabs>
        <w:jc w:val="both"/>
        <w:rPr>
          <w:rFonts w:ascii="Calibri" w:hAnsi="Calibri" w:cs="Calibri"/>
          <w:b/>
          <w:bCs/>
          <w:sz w:val="22"/>
          <w:szCs w:val="22"/>
          <w:shd w:val="clear" w:color="auto" w:fill="BFBFBF"/>
        </w:rPr>
      </w:pPr>
      <w:r>
        <w:rPr>
          <w:rFonts w:ascii="Calibri" w:hAnsi="Calibri" w:cs="Calibri"/>
          <w:b/>
          <w:bCs/>
          <w:sz w:val="22"/>
          <w:szCs w:val="22"/>
          <w:shd w:val="clear" w:color="auto" w:fill="BFBFBF"/>
        </w:rPr>
        <w:t>ConcertAI</w:t>
      </w:r>
      <w:r w:rsidRPr="2CBC5763">
        <w:rPr>
          <w:rFonts w:ascii="Calibri" w:hAnsi="Calibri" w:cs="Calibri"/>
          <w:b/>
          <w:bCs/>
          <w:sz w:val="22"/>
          <w:szCs w:val="22"/>
          <w:shd w:val="clear" w:color="auto" w:fill="BFBFBF"/>
        </w:rPr>
        <w:t>, Bangal</w:t>
      </w:r>
      <w:r w:rsidR="0090074D">
        <w:rPr>
          <w:rFonts w:ascii="Calibri" w:hAnsi="Calibri" w:cs="Calibri"/>
          <w:b/>
          <w:bCs/>
          <w:sz w:val="22"/>
          <w:szCs w:val="22"/>
          <w:shd w:val="clear" w:color="auto" w:fill="BFBFBF"/>
        </w:rPr>
        <w:t>or</w:t>
      </w:r>
      <w:r w:rsidR="00EF7DA4">
        <w:rPr>
          <w:rFonts w:ascii="Calibri" w:hAnsi="Calibri" w:cs="Calibri"/>
          <w:b/>
          <w:bCs/>
          <w:sz w:val="22"/>
          <w:szCs w:val="22"/>
          <w:shd w:val="clear" w:color="auto" w:fill="BFBFBF"/>
        </w:rPr>
        <w:t>e</w:t>
      </w:r>
      <w:r w:rsidR="005346A4">
        <w:rPr>
          <w:rFonts w:ascii="Calibri" w:hAnsi="Calibri" w:cs="Calibri"/>
          <w:b/>
          <w:bCs/>
          <w:sz w:val="22"/>
          <w:szCs w:val="22"/>
          <w:shd w:val="clear" w:color="auto" w:fill="BFBFBF"/>
        </w:rPr>
        <w:tab/>
      </w:r>
      <w:r>
        <w:rPr>
          <w:rFonts w:ascii="Calibri" w:hAnsi="Calibri" w:cs="Calibri"/>
          <w:b/>
          <w:bCs/>
          <w:sz w:val="22"/>
          <w:szCs w:val="22"/>
          <w:shd w:val="clear" w:color="auto" w:fill="BFBFBF"/>
        </w:rPr>
        <w:t xml:space="preserve">    </w:t>
      </w:r>
      <w:r w:rsidR="00E121FE">
        <w:rPr>
          <w:rFonts w:ascii="Calibri" w:hAnsi="Calibri" w:cs="Calibri"/>
          <w:b/>
          <w:bCs/>
          <w:sz w:val="22"/>
          <w:szCs w:val="22"/>
          <w:shd w:val="clear" w:color="auto" w:fill="BFBFBF"/>
        </w:rPr>
        <w:t>Sep</w:t>
      </w:r>
      <w:r w:rsidRPr="2CBC5763">
        <w:rPr>
          <w:rFonts w:ascii="Calibri" w:hAnsi="Calibri" w:cs="Calibri"/>
          <w:b/>
          <w:bCs/>
          <w:sz w:val="22"/>
          <w:szCs w:val="22"/>
          <w:shd w:val="clear" w:color="auto" w:fill="BFBFBF"/>
        </w:rPr>
        <w:t>’</w:t>
      </w:r>
      <w:r>
        <w:rPr>
          <w:rFonts w:ascii="Calibri" w:hAnsi="Calibri" w:cs="Calibri"/>
          <w:b/>
          <w:bCs/>
          <w:sz w:val="22"/>
          <w:szCs w:val="22"/>
          <w:shd w:val="clear" w:color="auto" w:fill="BFBFBF"/>
        </w:rPr>
        <w:t>20</w:t>
      </w:r>
      <w:r w:rsidRPr="2CBC5763">
        <w:rPr>
          <w:rFonts w:ascii="Calibri" w:hAnsi="Calibri" w:cs="Calibri"/>
          <w:b/>
          <w:bCs/>
          <w:sz w:val="22"/>
          <w:szCs w:val="22"/>
          <w:shd w:val="clear" w:color="auto" w:fill="BFBFBF"/>
        </w:rPr>
        <w:t xml:space="preserve"> to </w:t>
      </w:r>
      <w:r>
        <w:rPr>
          <w:rFonts w:ascii="Calibri" w:hAnsi="Calibri" w:cs="Calibri"/>
          <w:b/>
          <w:bCs/>
          <w:sz w:val="22"/>
          <w:szCs w:val="22"/>
          <w:shd w:val="clear" w:color="auto" w:fill="BFBFBF"/>
        </w:rPr>
        <w:t>current</w:t>
      </w:r>
    </w:p>
    <w:p w:rsidR="000903CD" w:rsidP="0040685C" w14:paraId="148A8699" w14:textId="77777777">
      <w:pPr>
        <w:tabs>
          <w:tab w:val="right" w:pos="10224"/>
        </w:tabs>
        <w:jc w:val="both"/>
        <w:rPr>
          <w:rFonts w:ascii="Calibri" w:hAnsi="Calibri" w:cs="Calibri"/>
          <w:b/>
          <w:sz w:val="22"/>
          <w:szCs w:val="22"/>
        </w:rPr>
      </w:pPr>
      <w:r w:rsidRPr="00953906">
        <w:rPr>
          <w:rFonts w:ascii="Calibri" w:hAnsi="Calibri" w:cs="Calibri"/>
          <w:b/>
          <w:sz w:val="22"/>
          <w:szCs w:val="22"/>
        </w:rPr>
        <w:t xml:space="preserve">Designation: Senior Software Engineer </w:t>
      </w:r>
    </w:p>
    <w:p w:rsidR="000903CD" w:rsidRPr="00073D5F" w:rsidP="0040685C" w14:paraId="215A50C9" w14:textId="77777777">
      <w:pPr>
        <w:tabs>
          <w:tab w:val="right" w:pos="10224"/>
        </w:tabs>
        <w:jc w:val="both"/>
        <w:rPr>
          <w:rFonts w:ascii="Calibri" w:hAnsi="Calibri" w:cs="Calibri"/>
          <w:b/>
          <w:sz w:val="22"/>
          <w:szCs w:val="22"/>
        </w:rPr>
      </w:pPr>
    </w:p>
    <w:p w:rsidR="000903CD" w:rsidRPr="00953906" w:rsidP="0040685C" w14:paraId="20D9E126" w14:textId="03C6B74B">
      <w:pPr>
        <w:tabs>
          <w:tab w:val="right" w:pos="10224"/>
        </w:tabs>
        <w:jc w:val="both"/>
        <w:rPr>
          <w:rFonts w:ascii="Calibri" w:hAnsi="Calibri" w:cs="Calibri"/>
          <w:sz w:val="22"/>
          <w:szCs w:val="22"/>
        </w:rPr>
      </w:pPr>
      <w:r w:rsidRPr="2CBC5763">
        <w:rPr>
          <w:rFonts w:ascii="Calibri" w:hAnsi="Calibri" w:cs="Calibri"/>
          <w:b/>
          <w:bCs/>
          <w:sz w:val="22"/>
          <w:szCs w:val="22"/>
        </w:rPr>
        <w:t xml:space="preserve">Project: </w:t>
      </w:r>
      <w:r>
        <w:rPr>
          <w:rFonts w:ascii="Calibri" w:hAnsi="Calibri" w:cs="Calibri"/>
          <w:sz w:val="22"/>
          <w:szCs w:val="22"/>
        </w:rPr>
        <w:t xml:space="preserve">EurekaAI </w:t>
      </w:r>
      <w:r w:rsidR="007355AB">
        <w:rPr>
          <w:rFonts w:ascii="Calibri" w:hAnsi="Calibri" w:cs="Calibri"/>
          <w:sz w:val="22"/>
          <w:szCs w:val="22"/>
        </w:rPr>
        <w:t>Patient Browser</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r w:rsidR="00B63B8E">
        <w:rPr>
          <w:rFonts w:ascii="Calibri" w:hAnsi="Calibri" w:cs="Calibri"/>
          <w:sz w:val="22"/>
          <w:szCs w:val="22"/>
        </w:rPr>
        <w:t xml:space="preserve"> </w:t>
      </w:r>
      <w:r w:rsidR="00E121FE">
        <w:rPr>
          <w:rFonts w:ascii="Calibri" w:hAnsi="Calibri" w:cs="Calibri"/>
          <w:b/>
          <w:bCs/>
          <w:sz w:val="22"/>
          <w:szCs w:val="22"/>
        </w:rPr>
        <w:t>Sep</w:t>
      </w:r>
      <w:r w:rsidRPr="2CBC5763">
        <w:rPr>
          <w:rFonts w:ascii="Calibri" w:hAnsi="Calibri" w:cs="Calibri"/>
          <w:b/>
          <w:bCs/>
          <w:sz w:val="22"/>
          <w:szCs w:val="22"/>
        </w:rPr>
        <w:t>’</w:t>
      </w:r>
      <w:r w:rsidR="002E6FE2">
        <w:rPr>
          <w:rFonts w:ascii="Calibri" w:hAnsi="Calibri" w:cs="Calibri"/>
          <w:b/>
          <w:bCs/>
          <w:sz w:val="22"/>
          <w:szCs w:val="22"/>
        </w:rPr>
        <w:t>20</w:t>
      </w:r>
      <w:r w:rsidRPr="2CBC5763">
        <w:rPr>
          <w:rFonts w:ascii="Calibri" w:hAnsi="Calibri" w:cs="Calibri"/>
          <w:b/>
          <w:bCs/>
          <w:sz w:val="22"/>
          <w:szCs w:val="22"/>
        </w:rPr>
        <w:t xml:space="preserve"> to </w:t>
      </w:r>
      <w:r w:rsidR="002E6FE2">
        <w:rPr>
          <w:rFonts w:ascii="Calibri" w:hAnsi="Calibri" w:cs="Calibri"/>
          <w:b/>
          <w:bCs/>
          <w:sz w:val="22"/>
          <w:szCs w:val="22"/>
        </w:rPr>
        <w:t>Oct</w:t>
      </w:r>
      <w:r w:rsidRPr="2CBC5763">
        <w:rPr>
          <w:rFonts w:ascii="Calibri" w:hAnsi="Calibri" w:cs="Calibri"/>
          <w:b/>
          <w:bCs/>
          <w:sz w:val="22"/>
          <w:szCs w:val="22"/>
        </w:rPr>
        <w:t>’2</w:t>
      </w:r>
      <w:r w:rsidR="002E6FE2">
        <w:rPr>
          <w:rFonts w:ascii="Calibri" w:hAnsi="Calibri" w:cs="Calibri"/>
          <w:b/>
          <w:bCs/>
          <w:sz w:val="22"/>
          <w:szCs w:val="22"/>
        </w:rPr>
        <w:t>1</w:t>
      </w:r>
    </w:p>
    <w:p w:rsidR="000903CD" w:rsidRPr="00404631" w:rsidP="0040685C" w14:paraId="619F3622" w14:textId="77777777">
      <w:pPr>
        <w:tabs>
          <w:tab w:val="right" w:pos="10224"/>
        </w:tabs>
        <w:jc w:val="both"/>
        <w:rPr>
          <w:rFonts w:ascii="Calibri" w:hAnsi="Calibri" w:cs="Calibri"/>
          <w:b/>
          <w:sz w:val="22"/>
          <w:szCs w:val="22"/>
        </w:rPr>
      </w:pPr>
      <w:r w:rsidRPr="00404631">
        <w:rPr>
          <w:rFonts w:ascii="Calibri" w:hAnsi="Calibri" w:cs="Calibri"/>
          <w:b/>
          <w:sz w:val="22"/>
          <w:szCs w:val="22"/>
        </w:rPr>
        <w:t>Role: Backend Developer</w:t>
      </w:r>
    </w:p>
    <w:p w:rsidR="000903CD" w:rsidP="0040685C" w14:paraId="33ECB38F" w14:textId="7EB49E9A">
      <w:pPr>
        <w:jc w:val="both"/>
        <w:rPr>
          <w:rFonts w:ascii="Calibri" w:hAnsi="Calibri" w:cs="Calibri"/>
          <w:sz w:val="22"/>
          <w:szCs w:val="22"/>
        </w:rPr>
      </w:pPr>
      <w:r w:rsidRPr="2CBC5763">
        <w:rPr>
          <w:rFonts w:ascii="Calibri" w:hAnsi="Calibri" w:cs="Calibri"/>
          <w:b/>
          <w:bCs/>
          <w:sz w:val="22"/>
          <w:szCs w:val="22"/>
        </w:rPr>
        <w:t>Description:</w:t>
      </w:r>
      <w:r w:rsidRPr="2CBC5763">
        <w:rPr>
          <w:rFonts w:ascii="Calibri" w:hAnsi="Calibri" w:cs="Calibri"/>
          <w:sz w:val="22"/>
          <w:szCs w:val="22"/>
        </w:rPr>
        <w:t xml:space="preserve"> </w:t>
      </w:r>
      <w:r w:rsidRPr="00172036" w:rsidR="00172036">
        <w:rPr>
          <w:rFonts w:ascii="Calibri" w:hAnsi="Calibri" w:cs="Calibri"/>
          <w:sz w:val="22"/>
          <w:szCs w:val="22"/>
        </w:rPr>
        <w:t xml:space="preserve">The domain is healthcare, where a clinical user can see patient information with study details and can also view it in 2D, 3D and Neuro viewers. A clinical user will be able to learn about the patient by seeing the information in the Patient Browser, such as Cardio, Neuro, MR and CT. The design and implementation </w:t>
      </w:r>
      <w:r w:rsidRPr="00172036" w:rsidR="00071632">
        <w:rPr>
          <w:rFonts w:ascii="Calibri" w:hAnsi="Calibri" w:cs="Calibri"/>
          <w:sz w:val="22"/>
          <w:szCs w:val="22"/>
        </w:rPr>
        <w:t>are</w:t>
      </w:r>
      <w:r w:rsidRPr="00172036" w:rsidR="00172036">
        <w:rPr>
          <w:rFonts w:ascii="Calibri" w:hAnsi="Calibri" w:cs="Calibri"/>
          <w:sz w:val="22"/>
          <w:szCs w:val="22"/>
        </w:rPr>
        <w:t xml:space="preserve"> done using .NET Core microservices architecture. The backend microservices are responsible for any front end which can consume the services. Notification alerts will be generated when a new patient is entered.</w:t>
      </w:r>
    </w:p>
    <w:p w:rsidR="000903CD" w:rsidRPr="00404631" w:rsidP="0040685C" w14:paraId="1AB13C6F" w14:textId="77777777">
      <w:pPr>
        <w:tabs>
          <w:tab w:val="right" w:pos="10224"/>
        </w:tabs>
        <w:jc w:val="both"/>
        <w:rPr>
          <w:rFonts w:ascii="Calibri" w:hAnsi="Calibri" w:cs="Calibri"/>
          <w:b/>
          <w:sz w:val="22"/>
          <w:szCs w:val="22"/>
        </w:rPr>
      </w:pPr>
      <w:r w:rsidRPr="2CBC5763">
        <w:rPr>
          <w:rFonts w:ascii="Calibri" w:hAnsi="Calibri" w:cs="Calibri"/>
          <w:b/>
          <w:bCs/>
          <w:sz w:val="22"/>
          <w:szCs w:val="22"/>
        </w:rPr>
        <w:t>Responsibilities:</w:t>
      </w:r>
    </w:p>
    <w:p w:rsidR="000903CD" w:rsidP="0040685C" w14:paraId="1C682CBE" w14:textId="06B45228">
      <w:pPr>
        <w:pStyle w:val="ListParagraph"/>
        <w:numPr>
          <w:ilvl w:val="0"/>
          <w:numId w:val="25"/>
        </w:numPr>
        <w:jc w:val="both"/>
        <w:rPr>
          <w:rFonts w:ascii="Calibri" w:eastAsia="Calibri" w:hAnsi="Calibri" w:cs="Calibri"/>
          <w:color w:val="000000"/>
          <w:sz w:val="22"/>
          <w:szCs w:val="22"/>
        </w:rPr>
      </w:pPr>
      <w:r w:rsidRPr="000903CD">
        <w:rPr>
          <w:rFonts w:ascii="Calibri" w:eastAsia="Calibri" w:hAnsi="Calibri" w:cs="Calibri"/>
          <w:color w:val="000000"/>
          <w:sz w:val="22"/>
          <w:szCs w:val="22"/>
        </w:rPr>
        <w:t xml:space="preserve">Involved in </w:t>
      </w:r>
      <w:r w:rsidR="006A3F04">
        <w:rPr>
          <w:rFonts w:ascii="Calibri" w:eastAsia="Calibri" w:hAnsi="Calibri" w:cs="Calibri"/>
          <w:color w:val="000000"/>
          <w:sz w:val="22"/>
          <w:szCs w:val="22"/>
        </w:rPr>
        <w:t xml:space="preserve">complete </w:t>
      </w:r>
      <w:r w:rsidRPr="006A3F04" w:rsidR="006A3F04">
        <w:rPr>
          <w:rFonts w:ascii="Calibri" w:eastAsia="Calibri" w:hAnsi="Calibri" w:cs="Calibri"/>
          <w:b/>
          <w:bCs/>
          <w:color w:val="000000"/>
          <w:sz w:val="22"/>
          <w:szCs w:val="22"/>
        </w:rPr>
        <w:t>Software Development Life Cycle</w:t>
      </w:r>
      <w:r w:rsidRPr="006A3F04" w:rsidR="006A3F04">
        <w:rPr>
          <w:rFonts w:ascii="Calibri" w:eastAsia="Calibri" w:hAnsi="Calibri" w:cs="Calibri"/>
          <w:color w:val="000000"/>
          <w:sz w:val="22"/>
          <w:szCs w:val="22"/>
        </w:rPr>
        <w:t xml:space="preserve"> (SDLC)</w:t>
      </w:r>
      <w:r w:rsidR="006A3F04">
        <w:rPr>
          <w:rFonts w:ascii="Calibri" w:eastAsia="Calibri" w:hAnsi="Calibri" w:cs="Calibri"/>
          <w:color w:val="000000"/>
          <w:sz w:val="22"/>
          <w:szCs w:val="22"/>
        </w:rPr>
        <w:t xml:space="preserve"> including An</w:t>
      </w:r>
      <w:r w:rsidRPr="000903CD">
        <w:rPr>
          <w:rFonts w:ascii="Calibri" w:eastAsia="Calibri" w:hAnsi="Calibri" w:cs="Calibri"/>
          <w:color w:val="000000"/>
          <w:sz w:val="22"/>
          <w:szCs w:val="22"/>
        </w:rPr>
        <w:t>alysis,</w:t>
      </w:r>
      <w:r w:rsidR="006A3F04">
        <w:rPr>
          <w:rFonts w:ascii="Calibri" w:eastAsia="Calibri" w:hAnsi="Calibri" w:cs="Calibri"/>
          <w:color w:val="000000"/>
          <w:sz w:val="22"/>
          <w:szCs w:val="22"/>
        </w:rPr>
        <w:t xml:space="preserve"> Design, Implementation, Testing and Maintenance with </w:t>
      </w:r>
      <w:r w:rsidRPr="006A3F04" w:rsidR="006A3F04">
        <w:rPr>
          <w:rFonts w:ascii="Calibri" w:eastAsia="Calibri" w:hAnsi="Calibri" w:cs="Calibri"/>
          <w:b/>
          <w:bCs/>
          <w:color w:val="000000"/>
          <w:sz w:val="22"/>
          <w:szCs w:val="22"/>
        </w:rPr>
        <w:t>Agile Methodology</w:t>
      </w:r>
      <w:r w:rsidR="006A3F04">
        <w:rPr>
          <w:rFonts w:ascii="Calibri" w:eastAsia="Calibri" w:hAnsi="Calibri" w:cs="Calibri"/>
          <w:color w:val="000000"/>
          <w:sz w:val="22"/>
          <w:szCs w:val="22"/>
        </w:rPr>
        <w:t>.</w:t>
      </w:r>
    </w:p>
    <w:p w:rsidR="00675EA3" w:rsidRPr="000903CD" w:rsidP="0040685C" w14:paraId="4EC07EEE" w14:textId="67D6CCF6">
      <w:pPr>
        <w:pStyle w:val="ListParagraph"/>
        <w:numPr>
          <w:ilvl w:val="0"/>
          <w:numId w:val="25"/>
        </w:numPr>
        <w:jc w:val="both"/>
        <w:rPr>
          <w:rFonts w:ascii="Calibri" w:eastAsia="Calibri" w:hAnsi="Calibri" w:cs="Calibri"/>
          <w:color w:val="000000"/>
          <w:sz w:val="22"/>
          <w:szCs w:val="22"/>
        </w:rPr>
      </w:pPr>
      <w:r>
        <w:rPr>
          <w:rFonts w:ascii="Calibri" w:eastAsia="Calibri" w:hAnsi="Calibri" w:cs="Calibri"/>
          <w:color w:val="000000"/>
          <w:sz w:val="22"/>
          <w:szCs w:val="22"/>
        </w:rPr>
        <w:t xml:space="preserve">Created a </w:t>
      </w:r>
      <w:r w:rsidRPr="0014118E">
        <w:rPr>
          <w:rFonts w:ascii="Calibri" w:eastAsia="Calibri" w:hAnsi="Calibri" w:cs="Calibri"/>
          <w:b/>
          <w:bCs/>
          <w:color w:val="000000"/>
          <w:sz w:val="22"/>
          <w:szCs w:val="22"/>
        </w:rPr>
        <w:t>role based microservices</w:t>
      </w:r>
      <w:r>
        <w:rPr>
          <w:rFonts w:ascii="Calibri" w:eastAsia="Calibri" w:hAnsi="Calibri" w:cs="Calibri"/>
          <w:color w:val="000000"/>
          <w:sz w:val="22"/>
          <w:szCs w:val="22"/>
        </w:rPr>
        <w:t xml:space="preserve"> which have access </w:t>
      </w:r>
      <w:r w:rsidR="0014118E">
        <w:rPr>
          <w:rFonts w:ascii="Calibri" w:eastAsia="Calibri" w:hAnsi="Calibri" w:cs="Calibri"/>
          <w:color w:val="000000"/>
          <w:sz w:val="22"/>
          <w:szCs w:val="22"/>
        </w:rPr>
        <w:t>to view the Patient level of information.</w:t>
      </w:r>
    </w:p>
    <w:p w:rsidR="000903CD" w:rsidP="0040685C" w14:paraId="63893443" w14:textId="7B43CC70">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Designed and d</w:t>
      </w:r>
      <w:r w:rsidRPr="000903CD">
        <w:rPr>
          <w:rFonts w:ascii="Calibri" w:eastAsia="Calibri" w:hAnsi="Calibri" w:cs="Calibri"/>
          <w:color w:val="000000"/>
          <w:sz w:val="22"/>
          <w:szCs w:val="22"/>
        </w:rPr>
        <w:t xml:space="preserve">eveloped </w:t>
      </w:r>
      <w:r w:rsidRPr="0014118E">
        <w:rPr>
          <w:rFonts w:ascii="Calibri" w:eastAsia="Calibri" w:hAnsi="Calibri" w:cs="Calibri"/>
          <w:b/>
          <w:bCs/>
          <w:color w:val="000000"/>
          <w:sz w:val="22"/>
          <w:szCs w:val="22"/>
        </w:rPr>
        <w:t>Entity Framework Code First approach with Repository-Pattern</w:t>
      </w:r>
      <w:r>
        <w:rPr>
          <w:rFonts w:ascii="Calibri" w:eastAsia="Calibri" w:hAnsi="Calibri" w:cs="Calibri"/>
          <w:color w:val="000000"/>
          <w:sz w:val="22"/>
          <w:szCs w:val="22"/>
        </w:rPr>
        <w:t xml:space="preserve"> based backend and used RESTFUL </w:t>
      </w:r>
      <w:r w:rsidRPr="000903CD">
        <w:rPr>
          <w:rFonts w:ascii="Calibri" w:eastAsia="Calibri" w:hAnsi="Calibri" w:cs="Calibri"/>
          <w:color w:val="000000"/>
          <w:sz w:val="22"/>
          <w:szCs w:val="22"/>
        </w:rPr>
        <w:t xml:space="preserve">Web </w:t>
      </w:r>
      <w:r w:rsidRPr="000903CD" w:rsidR="00941269">
        <w:rPr>
          <w:rFonts w:ascii="Calibri" w:eastAsia="Calibri" w:hAnsi="Calibri" w:cs="Calibri"/>
          <w:color w:val="000000"/>
          <w:sz w:val="22"/>
          <w:szCs w:val="22"/>
        </w:rPr>
        <w:t>APIs</w:t>
      </w:r>
      <w:r>
        <w:rPr>
          <w:rFonts w:ascii="Calibri" w:eastAsia="Calibri" w:hAnsi="Calibri" w:cs="Calibri"/>
          <w:color w:val="000000"/>
          <w:sz w:val="22"/>
          <w:szCs w:val="22"/>
        </w:rPr>
        <w:t xml:space="preserve"> as transaction</w:t>
      </w:r>
      <w:r w:rsidRPr="000903CD">
        <w:rPr>
          <w:rFonts w:ascii="Calibri" w:eastAsia="Calibri" w:hAnsi="Calibri" w:cs="Calibri"/>
          <w:color w:val="000000"/>
          <w:sz w:val="22"/>
          <w:szCs w:val="22"/>
        </w:rPr>
        <w:t xml:space="preserve"> according to the client requirements.</w:t>
      </w:r>
    </w:p>
    <w:p w:rsidR="00941269" w:rsidP="0040685C" w14:paraId="7306E7F6" w14:textId="2092BE08">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Design, build and maintain efficient, reusable, and reliable code.</w:t>
      </w:r>
    </w:p>
    <w:p w:rsidR="00941269" w:rsidP="0040685C" w14:paraId="78579CC3" w14:textId="631D9118">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Implemented </w:t>
      </w:r>
      <w:r w:rsidRPr="00941269">
        <w:rPr>
          <w:rFonts w:ascii="Calibri" w:eastAsia="Calibri" w:hAnsi="Calibri" w:cs="Calibri"/>
          <w:b/>
          <w:bCs/>
          <w:color w:val="000000"/>
          <w:sz w:val="22"/>
          <w:szCs w:val="22"/>
        </w:rPr>
        <w:t>JWT Token</w:t>
      </w:r>
      <w:r>
        <w:rPr>
          <w:rFonts w:ascii="Calibri" w:eastAsia="Calibri" w:hAnsi="Calibri" w:cs="Calibri"/>
          <w:color w:val="000000"/>
          <w:sz w:val="22"/>
          <w:szCs w:val="22"/>
        </w:rPr>
        <w:t xml:space="preserve"> based authentication to secure the </w:t>
      </w:r>
      <w:r w:rsidRPr="00941269">
        <w:rPr>
          <w:rFonts w:ascii="Calibri" w:eastAsia="Calibri" w:hAnsi="Calibri" w:cs="Calibri"/>
          <w:b/>
          <w:bCs/>
          <w:color w:val="000000"/>
          <w:sz w:val="22"/>
          <w:szCs w:val="22"/>
        </w:rPr>
        <w:t>ASP.NET Core Web API</w:t>
      </w:r>
      <w:r>
        <w:rPr>
          <w:rFonts w:ascii="Calibri" w:eastAsia="Calibri" w:hAnsi="Calibri" w:cs="Calibri"/>
          <w:color w:val="000000"/>
          <w:sz w:val="22"/>
          <w:szCs w:val="22"/>
        </w:rPr>
        <w:t xml:space="preserve"> and provide authorization to different users.</w:t>
      </w:r>
    </w:p>
    <w:p w:rsidR="00403783" w:rsidP="0040685C" w14:paraId="00542867" w14:textId="774ED9EF">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Implemented </w:t>
      </w:r>
      <w:r w:rsidRPr="00403783">
        <w:rPr>
          <w:rFonts w:ascii="Calibri" w:eastAsia="Calibri" w:hAnsi="Calibri" w:cs="Calibri"/>
          <w:b/>
          <w:bCs/>
          <w:color w:val="000000"/>
          <w:sz w:val="22"/>
          <w:szCs w:val="22"/>
        </w:rPr>
        <w:t>authorization</w:t>
      </w:r>
      <w:r>
        <w:rPr>
          <w:rFonts w:ascii="Calibri" w:eastAsia="Calibri" w:hAnsi="Calibri" w:cs="Calibri"/>
          <w:color w:val="000000"/>
          <w:sz w:val="22"/>
          <w:szCs w:val="22"/>
        </w:rPr>
        <w:t xml:space="preserve">, </w:t>
      </w:r>
      <w:r w:rsidRPr="00403783" w:rsidR="009076C0">
        <w:rPr>
          <w:rFonts w:ascii="Calibri" w:eastAsia="Calibri" w:hAnsi="Calibri" w:cs="Calibri"/>
          <w:b/>
          <w:bCs/>
          <w:color w:val="000000"/>
          <w:sz w:val="22"/>
          <w:szCs w:val="22"/>
        </w:rPr>
        <w:t>authentication,</w:t>
      </w:r>
      <w:r>
        <w:rPr>
          <w:rFonts w:ascii="Calibri" w:eastAsia="Calibri" w:hAnsi="Calibri" w:cs="Calibri"/>
          <w:color w:val="000000"/>
          <w:sz w:val="22"/>
          <w:szCs w:val="22"/>
        </w:rPr>
        <w:t xml:space="preserve"> and </w:t>
      </w:r>
      <w:r w:rsidRPr="00403783">
        <w:rPr>
          <w:rFonts w:ascii="Calibri" w:eastAsia="Calibri" w:hAnsi="Calibri" w:cs="Calibri"/>
          <w:color w:val="000000"/>
          <w:sz w:val="22"/>
          <w:szCs w:val="22"/>
        </w:rPr>
        <w:t>extensive</w:t>
      </w:r>
      <w:r w:rsidRPr="00403783">
        <w:rPr>
          <w:rFonts w:ascii="Calibri" w:eastAsia="Calibri" w:hAnsi="Calibri" w:cs="Calibri"/>
          <w:b/>
          <w:bCs/>
          <w:color w:val="000000"/>
          <w:sz w:val="22"/>
          <w:szCs w:val="22"/>
        </w:rPr>
        <w:t xml:space="preserve"> exception handling</w:t>
      </w:r>
      <w:r>
        <w:rPr>
          <w:rFonts w:ascii="Calibri" w:eastAsia="Calibri" w:hAnsi="Calibri" w:cs="Calibri"/>
          <w:color w:val="000000"/>
          <w:sz w:val="22"/>
          <w:szCs w:val="22"/>
        </w:rPr>
        <w:t>.</w:t>
      </w:r>
    </w:p>
    <w:p w:rsidR="00403783" w:rsidRPr="000903CD" w:rsidP="0040685C" w14:paraId="7508884C" w14:textId="2EE5A465">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Implemented </w:t>
      </w:r>
      <w:r w:rsidR="004C31D8">
        <w:rPr>
          <w:rFonts w:ascii="Calibri" w:eastAsia="Calibri" w:hAnsi="Calibri" w:cs="Calibri"/>
          <w:color w:val="000000"/>
          <w:sz w:val="22"/>
          <w:szCs w:val="22"/>
        </w:rPr>
        <w:t xml:space="preserve">Install, </w:t>
      </w:r>
      <w:r>
        <w:rPr>
          <w:rFonts w:ascii="Calibri" w:eastAsia="Calibri" w:hAnsi="Calibri" w:cs="Calibri"/>
          <w:color w:val="000000"/>
          <w:sz w:val="22"/>
          <w:szCs w:val="22"/>
        </w:rPr>
        <w:t xml:space="preserve">PESI, </w:t>
      </w:r>
      <w:r w:rsidR="004C31D8">
        <w:rPr>
          <w:rFonts w:ascii="Calibri" w:eastAsia="Calibri" w:hAnsi="Calibri" w:cs="Calibri"/>
          <w:color w:val="000000"/>
          <w:sz w:val="22"/>
          <w:szCs w:val="22"/>
        </w:rPr>
        <w:t xml:space="preserve">STOW-RS, </w:t>
      </w:r>
      <w:r>
        <w:rPr>
          <w:rFonts w:ascii="Calibri" w:eastAsia="Calibri" w:hAnsi="Calibri" w:cs="Calibri"/>
          <w:color w:val="000000"/>
          <w:sz w:val="22"/>
          <w:szCs w:val="22"/>
        </w:rPr>
        <w:t>CS</w:t>
      </w:r>
      <w:r w:rsidR="004C31D8">
        <w:rPr>
          <w:rFonts w:ascii="Calibri" w:eastAsia="Calibri" w:hAnsi="Calibri" w:cs="Calibri"/>
          <w:color w:val="000000"/>
          <w:sz w:val="22"/>
          <w:szCs w:val="22"/>
        </w:rPr>
        <w:t>toreSCP</w:t>
      </w:r>
      <w:r>
        <w:rPr>
          <w:rFonts w:ascii="Calibri" w:eastAsia="Calibri" w:hAnsi="Calibri" w:cs="Calibri"/>
          <w:color w:val="000000"/>
          <w:sz w:val="22"/>
          <w:szCs w:val="22"/>
        </w:rPr>
        <w:t>, CMove</w:t>
      </w:r>
      <w:r w:rsidR="004C31D8">
        <w:rPr>
          <w:rFonts w:ascii="Calibri" w:eastAsia="Calibri" w:hAnsi="Calibri" w:cs="Calibri"/>
          <w:color w:val="000000"/>
          <w:sz w:val="22"/>
          <w:szCs w:val="22"/>
        </w:rPr>
        <w:t>SCP</w:t>
      </w:r>
      <w:r>
        <w:rPr>
          <w:rFonts w:ascii="Calibri" w:eastAsia="Calibri" w:hAnsi="Calibri" w:cs="Calibri"/>
          <w:color w:val="000000"/>
          <w:sz w:val="22"/>
          <w:szCs w:val="22"/>
        </w:rPr>
        <w:t>, Anonymize, DicomSend, SystemConfig, WADO</w:t>
      </w:r>
      <w:r w:rsidR="004C31D8">
        <w:rPr>
          <w:rFonts w:ascii="Calibri" w:eastAsia="Calibri" w:hAnsi="Calibri" w:cs="Calibri"/>
          <w:color w:val="000000"/>
          <w:sz w:val="22"/>
          <w:szCs w:val="22"/>
        </w:rPr>
        <w:t>-RS</w:t>
      </w:r>
      <w:r>
        <w:rPr>
          <w:rFonts w:ascii="Calibri" w:eastAsia="Calibri" w:hAnsi="Calibri" w:cs="Calibri"/>
          <w:color w:val="000000"/>
          <w:sz w:val="22"/>
          <w:szCs w:val="22"/>
        </w:rPr>
        <w:t>, QIDO</w:t>
      </w:r>
      <w:r w:rsidR="004C31D8">
        <w:rPr>
          <w:rFonts w:ascii="Calibri" w:eastAsia="Calibri" w:hAnsi="Calibri" w:cs="Calibri"/>
          <w:color w:val="000000"/>
          <w:sz w:val="22"/>
          <w:szCs w:val="22"/>
        </w:rPr>
        <w:t>-RS</w:t>
      </w:r>
      <w:r>
        <w:rPr>
          <w:rFonts w:ascii="Calibri" w:eastAsia="Calibri" w:hAnsi="Calibri" w:cs="Calibri"/>
          <w:color w:val="000000"/>
          <w:sz w:val="22"/>
          <w:szCs w:val="22"/>
        </w:rPr>
        <w:t xml:space="preserve">, </w:t>
      </w:r>
      <w:r w:rsidR="004C31D8">
        <w:rPr>
          <w:rFonts w:ascii="Calibri" w:eastAsia="Calibri" w:hAnsi="Calibri" w:cs="Calibri"/>
          <w:color w:val="000000"/>
          <w:sz w:val="22"/>
          <w:szCs w:val="22"/>
        </w:rPr>
        <w:t xml:space="preserve">AIOnboarding, Notification, Email, AIJob, Snapshot, Hanging Protocol, </w:t>
      </w:r>
      <w:r w:rsidR="00696FE1">
        <w:rPr>
          <w:rFonts w:ascii="Calibri" w:eastAsia="Calibri" w:hAnsi="Calibri" w:cs="Calibri"/>
          <w:color w:val="000000"/>
          <w:sz w:val="22"/>
          <w:szCs w:val="22"/>
        </w:rPr>
        <w:t>SmartAIRouter, JobMa</w:t>
      </w:r>
      <w:r w:rsidR="00115C49">
        <w:rPr>
          <w:rFonts w:ascii="Calibri" w:eastAsia="Calibri" w:hAnsi="Calibri" w:cs="Calibri"/>
          <w:color w:val="000000"/>
          <w:sz w:val="22"/>
          <w:szCs w:val="22"/>
        </w:rPr>
        <w:t>na</w:t>
      </w:r>
      <w:r w:rsidR="00696FE1">
        <w:rPr>
          <w:rFonts w:ascii="Calibri" w:eastAsia="Calibri" w:hAnsi="Calibri" w:cs="Calibri"/>
          <w:color w:val="000000"/>
          <w:sz w:val="22"/>
          <w:szCs w:val="22"/>
        </w:rPr>
        <w:t>g</w:t>
      </w:r>
      <w:r w:rsidR="00115C49">
        <w:rPr>
          <w:rFonts w:ascii="Calibri" w:eastAsia="Calibri" w:hAnsi="Calibri" w:cs="Calibri"/>
          <w:color w:val="000000"/>
          <w:sz w:val="22"/>
          <w:szCs w:val="22"/>
        </w:rPr>
        <w:t>e</w:t>
      </w:r>
      <w:r w:rsidR="00696FE1">
        <w:rPr>
          <w:rFonts w:ascii="Calibri" w:eastAsia="Calibri" w:hAnsi="Calibri" w:cs="Calibri"/>
          <w:color w:val="000000"/>
          <w:sz w:val="22"/>
          <w:szCs w:val="22"/>
        </w:rPr>
        <w:t>ment</w:t>
      </w:r>
      <w:r w:rsidR="00115C49">
        <w:rPr>
          <w:rFonts w:ascii="Calibri" w:eastAsia="Calibri" w:hAnsi="Calibri" w:cs="Calibri"/>
          <w:color w:val="000000"/>
          <w:sz w:val="22"/>
          <w:szCs w:val="22"/>
        </w:rPr>
        <w:t xml:space="preserve"> </w:t>
      </w:r>
      <w:r w:rsidR="009D3DBD">
        <w:rPr>
          <w:rFonts w:ascii="Calibri" w:eastAsia="Calibri" w:hAnsi="Calibri" w:cs="Calibri"/>
          <w:color w:val="000000"/>
          <w:sz w:val="22"/>
          <w:szCs w:val="22"/>
        </w:rPr>
        <w:t xml:space="preserve">and </w:t>
      </w:r>
      <w:r w:rsidRPr="00F7138B" w:rsidR="004C31D8">
        <w:rPr>
          <w:rFonts w:ascii="Calibri" w:eastAsia="Calibri" w:hAnsi="Calibri" w:cs="Calibri"/>
          <w:b/>
          <w:bCs/>
          <w:color w:val="000000"/>
          <w:sz w:val="22"/>
          <w:szCs w:val="22"/>
        </w:rPr>
        <w:t xml:space="preserve">multiple </w:t>
      </w:r>
      <w:r w:rsidRPr="00F7138B" w:rsidR="00F7138B">
        <w:rPr>
          <w:rFonts w:ascii="Calibri" w:eastAsia="Calibri" w:hAnsi="Calibri" w:cs="Calibri"/>
          <w:b/>
          <w:bCs/>
          <w:color w:val="000000"/>
          <w:sz w:val="22"/>
          <w:szCs w:val="22"/>
        </w:rPr>
        <w:t>Web API Microservices</w:t>
      </w:r>
      <w:r w:rsidR="004C31D8">
        <w:rPr>
          <w:rFonts w:ascii="Calibri" w:eastAsia="Calibri" w:hAnsi="Calibri" w:cs="Calibri"/>
          <w:color w:val="000000"/>
          <w:sz w:val="22"/>
          <w:szCs w:val="22"/>
        </w:rPr>
        <w:t>.</w:t>
      </w:r>
    </w:p>
    <w:p w:rsidR="000903CD" w:rsidRPr="000903CD" w:rsidP="0040685C" w14:paraId="181ACA36" w14:textId="58BA4592">
      <w:pPr>
        <w:pStyle w:val="ListParagraph"/>
        <w:numPr>
          <w:ilvl w:val="0"/>
          <w:numId w:val="25"/>
        </w:numPr>
        <w:spacing w:line="340" w:lineRule="atLeast"/>
        <w:ind w:right="200"/>
        <w:jc w:val="both"/>
        <w:rPr>
          <w:rFonts w:ascii="Calibri" w:eastAsia="Calibri" w:hAnsi="Calibri" w:cs="Calibri"/>
          <w:color w:val="000000"/>
          <w:sz w:val="22"/>
          <w:szCs w:val="22"/>
        </w:rPr>
      </w:pPr>
      <w:r w:rsidRPr="000903CD">
        <w:rPr>
          <w:rFonts w:ascii="Calibri" w:eastAsia="Calibri" w:hAnsi="Calibri" w:cs="Calibri"/>
          <w:color w:val="000000"/>
          <w:sz w:val="22"/>
          <w:szCs w:val="22"/>
        </w:rPr>
        <w:t xml:space="preserve">Developed </w:t>
      </w:r>
      <w:r w:rsidRPr="00115C49" w:rsidR="00115C49">
        <w:rPr>
          <w:rFonts w:ascii="Calibri" w:eastAsia="Calibri" w:hAnsi="Calibri" w:cs="Calibri"/>
          <w:b/>
          <w:bCs/>
          <w:color w:val="000000"/>
          <w:sz w:val="22"/>
          <w:szCs w:val="22"/>
        </w:rPr>
        <w:t>CommanLogging</w:t>
      </w:r>
      <w:r w:rsidR="00115C49">
        <w:rPr>
          <w:rFonts w:ascii="Calibri" w:eastAsia="Calibri" w:hAnsi="Calibri" w:cs="Calibri"/>
          <w:color w:val="000000"/>
          <w:sz w:val="22"/>
          <w:szCs w:val="22"/>
        </w:rPr>
        <w:t xml:space="preserve"> library and </w:t>
      </w:r>
      <w:r w:rsidRPr="00115C49">
        <w:rPr>
          <w:rFonts w:ascii="Calibri" w:eastAsia="Calibri" w:hAnsi="Calibri" w:cs="Calibri"/>
          <w:b/>
          <w:bCs/>
          <w:color w:val="000000"/>
          <w:sz w:val="22"/>
          <w:szCs w:val="22"/>
        </w:rPr>
        <w:t>RabbitMQ</w:t>
      </w:r>
      <w:r w:rsidR="00115C49">
        <w:rPr>
          <w:rFonts w:ascii="Calibri" w:eastAsia="Calibri" w:hAnsi="Calibri" w:cs="Calibri"/>
          <w:color w:val="000000"/>
          <w:sz w:val="22"/>
          <w:szCs w:val="22"/>
        </w:rPr>
        <w:t xml:space="preserve"> library.</w:t>
      </w:r>
    </w:p>
    <w:p w:rsidR="000903CD" w:rsidRPr="000903CD" w:rsidP="0040685C" w14:paraId="56CC35EF" w14:textId="77777777">
      <w:pPr>
        <w:pStyle w:val="ListParagraph"/>
        <w:numPr>
          <w:ilvl w:val="0"/>
          <w:numId w:val="25"/>
        </w:numPr>
        <w:spacing w:line="340" w:lineRule="atLeast"/>
        <w:ind w:right="200"/>
        <w:jc w:val="both"/>
        <w:rPr>
          <w:rFonts w:ascii="Calibri" w:eastAsia="Calibri" w:hAnsi="Calibri" w:cs="Calibri"/>
          <w:color w:val="000000"/>
          <w:sz w:val="22"/>
          <w:szCs w:val="22"/>
        </w:rPr>
      </w:pPr>
      <w:r w:rsidRPr="000903CD">
        <w:rPr>
          <w:rFonts w:ascii="Calibri" w:eastAsia="Calibri" w:hAnsi="Calibri" w:cs="Calibri"/>
          <w:color w:val="000000"/>
          <w:sz w:val="22"/>
          <w:szCs w:val="22"/>
        </w:rPr>
        <w:t>Involved in fixing Production defects.</w:t>
      </w:r>
    </w:p>
    <w:p w:rsidR="000903CD" w:rsidRPr="000903CD" w:rsidP="0040685C" w14:paraId="5B59D512" w14:textId="05A7C220">
      <w:pPr>
        <w:pStyle w:val="ListParagraph"/>
        <w:numPr>
          <w:ilvl w:val="0"/>
          <w:numId w:val="25"/>
        </w:numPr>
        <w:spacing w:line="340" w:lineRule="atLeast"/>
        <w:ind w:right="200"/>
        <w:jc w:val="both"/>
        <w:rPr>
          <w:rFonts w:ascii="Calibri" w:eastAsia="Calibri" w:hAnsi="Calibri" w:cs="Calibri"/>
          <w:color w:val="000000"/>
          <w:sz w:val="22"/>
          <w:szCs w:val="22"/>
        </w:rPr>
      </w:pPr>
      <w:r w:rsidRPr="000903CD">
        <w:rPr>
          <w:rFonts w:ascii="Calibri" w:eastAsia="Calibri" w:hAnsi="Calibri" w:cs="Calibri"/>
          <w:color w:val="000000"/>
          <w:sz w:val="22"/>
          <w:szCs w:val="22"/>
        </w:rPr>
        <w:t xml:space="preserve">Written </w:t>
      </w:r>
      <w:r w:rsidR="00115C49">
        <w:rPr>
          <w:rFonts w:ascii="Calibri" w:eastAsia="Calibri" w:hAnsi="Calibri" w:cs="Calibri"/>
          <w:color w:val="000000"/>
          <w:sz w:val="22"/>
          <w:szCs w:val="22"/>
        </w:rPr>
        <w:t xml:space="preserve">XUnit </w:t>
      </w:r>
      <w:r w:rsidRPr="000903CD">
        <w:rPr>
          <w:rFonts w:ascii="Calibri" w:eastAsia="Calibri" w:hAnsi="Calibri" w:cs="Calibri"/>
          <w:color w:val="000000"/>
          <w:sz w:val="22"/>
          <w:szCs w:val="22"/>
        </w:rPr>
        <w:t>Test Cases for end-to-end testing of API's</w:t>
      </w:r>
    </w:p>
    <w:p w:rsidR="000903CD" w:rsidRPr="000903CD" w:rsidP="0040685C" w14:paraId="204FECB5" w14:textId="41FE02DD">
      <w:pPr>
        <w:pStyle w:val="ListParagraph"/>
        <w:numPr>
          <w:ilvl w:val="0"/>
          <w:numId w:val="25"/>
        </w:numPr>
        <w:spacing w:line="340" w:lineRule="atLeast"/>
        <w:ind w:right="200"/>
        <w:jc w:val="both"/>
        <w:rPr>
          <w:rFonts w:ascii="Calibri" w:eastAsia="Calibri" w:hAnsi="Calibri" w:cs="Calibri"/>
          <w:color w:val="000000"/>
          <w:sz w:val="22"/>
          <w:szCs w:val="22"/>
        </w:rPr>
      </w:pPr>
      <w:r w:rsidRPr="000903CD">
        <w:rPr>
          <w:rFonts w:ascii="Calibri" w:eastAsia="Calibri" w:hAnsi="Calibri" w:cs="Calibri"/>
          <w:color w:val="000000"/>
          <w:sz w:val="22"/>
          <w:szCs w:val="22"/>
        </w:rPr>
        <w:t xml:space="preserve">Involved in building the code using Jenkins and deploying on the </w:t>
      </w:r>
      <w:r w:rsidR="0000061D">
        <w:rPr>
          <w:rFonts w:ascii="Calibri" w:eastAsia="Calibri" w:hAnsi="Calibri" w:cs="Calibri"/>
          <w:color w:val="000000"/>
          <w:sz w:val="22"/>
          <w:szCs w:val="22"/>
        </w:rPr>
        <w:t>AWS Instances</w:t>
      </w:r>
      <w:r w:rsidRPr="000903CD">
        <w:rPr>
          <w:rFonts w:ascii="Calibri" w:eastAsia="Calibri" w:hAnsi="Calibri" w:cs="Calibri"/>
          <w:color w:val="000000"/>
          <w:sz w:val="22"/>
          <w:szCs w:val="22"/>
        </w:rPr>
        <w:t>.</w:t>
      </w:r>
    </w:p>
    <w:p w:rsidR="000903CD" w:rsidRPr="000903CD" w:rsidP="0040685C" w14:paraId="35389513" w14:textId="77777777">
      <w:pPr>
        <w:pStyle w:val="ListParagraph"/>
        <w:numPr>
          <w:ilvl w:val="0"/>
          <w:numId w:val="25"/>
        </w:numPr>
        <w:spacing w:line="340" w:lineRule="atLeast"/>
        <w:ind w:right="200"/>
        <w:jc w:val="both"/>
        <w:rPr>
          <w:rFonts w:ascii="Calibri" w:eastAsia="Calibri" w:hAnsi="Calibri" w:cs="Calibri"/>
          <w:color w:val="000000"/>
          <w:sz w:val="22"/>
          <w:szCs w:val="22"/>
        </w:rPr>
      </w:pPr>
      <w:r w:rsidRPr="000903CD">
        <w:rPr>
          <w:rFonts w:ascii="Calibri" w:eastAsia="Calibri" w:hAnsi="Calibri" w:cs="Calibri"/>
          <w:color w:val="000000"/>
          <w:sz w:val="22"/>
          <w:szCs w:val="22"/>
        </w:rPr>
        <w:t>Involved in setting up the difference roles and maintained authentication to the application.</w:t>
      </w:r>
    </w:p>
    <w:p w:rsidR="00344088" w:rsidP="0040685C" w14:paraId="7127D5DB" w14:textId="55D1AF9A">
      <w:pPr>
        <w:tabs>
          <w:tab w:val="right" w:pos="10224"/>
        </w:tabs>
        <w:jc w:val="both"/>
        <w:rPr>
          <w:rFonts w:ascii="Calibri" w:eastAsia="Calibri" w:hAnsi="Calibri" w:cs="Calibri"/>
          <w:color w:val="000000"/>
          <w:sz w:val="22"/>
          <w:szCs w:val="22"/>
        </w:rPr>
      </w:pPr>
      <w:r w:rsidRPr="2CBC5763">
        <w:rPr>
          <w:rFonts w:ascii="Calibri" w:hAnsi="Calibri" w:cs="Calibri"/>
          <w:b/>
          <w:bCs/>
          <w:sz w:val="22"/>
          <w:szCs w:val="22"/>
        </w:rPr>
        <w:t>Environment:</w:t>
      </w:r>
      <w:r w:rsidRPr="2CBC5763">
        <w:rPr>
          <w:rFonts w:ascii="Calibri" w:hAnsi="Calibri" w:cs="Calibri"/>
          <w:sz w:val="22"/>
          <w:szCs w:val="22"/>
        </w:rPr>
        <w:t xml:space="preserve"> </w:t>
      </w:r>
      <w:r w:rsidRPr="000903CD">
        <w:rPr>
          <w:rFonts w:ascii="Calibri" w:eastAsia="Calibri" w:hAnsi="Calibri" w:cs="Calibri"/>
          <w:color w:val="000000"/>
          <w:sz w:val="22"/>
          <w:szCs w:val="22"/>
        </w:rPr>
        <w:t>.Net Core</w:t>
      </w:r>
      <w:r w:rsidR="0045576D">
        <w:rPr>
          <w:rFonts w:ascii="Calibri" w:eastAsia="Calibri" w:hAnsi="Calibri" w:cs="Calibri"/>
          <w:color w:val="000000"/>
          <w:sz w:val="22"/>
          <w:szCs w:val="22"/>
        </w:rPr>
        <w:t xml:space="preserve"> Microservices</w:t>
      </w:r>
      <w:r w:rsidRPr="000903CD">
        <w:rPr>
          <w:rFonts w:ascii="Calibri" w:eastAsia="Calibri" w:hAnsi="Calibri" w:cs="Calibri"/>
          <w:color w:val="000000"/>
          <w:sz w:val="22"/>
          <w:szCs w:val="22"/>
        </w:rPr>
        <w:t xml:space="preserve">, </w:t>
      </w:r>
      <w:r w:rsidRPr="000903CD">
        <w:rPr>
          <w:rFonts w:ascii="Calibri" w:eastAsia="Calibri" w:hAnsi="Calibri" w:cs="Calibri"/>
          <w:color w:val="000000"/>
          <w:sz w:val="22"/>
          <w:szCs w:val="22"/>
        </w:rPr>
        <w:t>Entity Framework</w:t>
      </w:r>
      <w:r>
        <w:rPr>
          <w:rFonts w:ascii="Calibri" w:eastAsia="Calibri" w:hAnsi="Calibri" w:cs="Calibri"/>
          <w:color w:val="000000"/>
          <w:sz w:val="22"/>
          <w:szCs w:val="22"/>
        </w:rPr>
        <w:t xml:space="preserve">, </w:t>
      </w:r>
      <w:r w:rsidRPr="00815290" w:rsidR="00815290">
        <w:rPr>
          <w:rFonts w:ascii="Calibri" w:eastAsia="Calibri" w:hAnsi="Calibri" w:cs="Calibri"/>
          <w:color w:val="000000"/>
          <w:sz w:val="22"/>
          <w:szCs w:val="22"/>
        </w:rPr>
        <w:t>Serilog</w:t>
      </w:r>
      <w:r>
        <w:rPr>
          <w:rFonts w:ascii="Calibri" w:eastAsia="Calibri" w:hAnsi="Calibri" w:cs="Calibri"/>
          <w:color w:val="000000"/>
          <w:sz w:val="22"/>
          <w:szCs w:val="22"/>
        </w:rPr>
        <w:t xml:space="preserve">, </w:t>
      </w:r>
      <w:r w:rsidRPr="00FB5B79" w:rsidR="00FB5B79">
        <w:rPr>
          <w:rFonts w:ascii="Calibri" w:eastAsia="Calibri" w:hAnsi="Calibri" w:cs="Calibri"/>
          <w:color w:val="000000"/>
          <w:sz w:val="22"/>
          <w:szCs w:val="22"/>
        </w:rPr>
        <w:t>Fluentd</w:t>
      </w:r>
      <w:r w:rsidR="00FB5B79">
        <w:rPr>
          <w:rFonts w:ascii="Calibri" w:eastAsia="Calibri" w:hAnsi="Calibri" w:cs="Calibri"/>
          <w:color w:val="000000"/>
          <w:sz w:val="22"/>
          <w:szCs w:val="22"/>
        </w:rPr>
        <w:t xml:space="preserve">, </w:t>
      </w:r>
      <w:r>
        <w:rPr>
          <w:rFonts w:ascii="Calibri" w:eastAsia="Calibri" w:hAnsi="Calibri" w:cs="Calibri"/>
          <w:color w:val="000000"/>
          <w:sz w:val="22"/>
          <w:szCs w:val="22"/>
        </w:rPr>
        <w:t>PostgreS</w:t>
      </w:r>
      <w:r w:rsidRPr="000903CD">
        <w:rPr>
          <w:rFonts w:ascii="Calibri" w:eastAsia="Calibri" w:hAnsi="Calibri" w:cs="Calibri"/>
          <w:color w:val="000000"/>
          <w:sz w:val="22"/>
          <w:szCs w:val="22"/>
        </w:rPr>
        <w:t>QL</w:t>
      </w:r>
      <w:r>
        <w:rPr>
          <w:rFonts w:ascii="Calibri" w:eastAsia="Calibri" w:hAnsi="Calibri" w:cs="Calibri"/>
          <w:color w:val="000000"/>
          <w:sz w:val="22"/>
          <w:szCs w:val="22"/>
        </w:rPr>
        <w:t>,</w:t>
      </w:r>
      <w:r w:rsidRPr="000903CD">
        <w:rPr>
          <w:rFonts w:ascii="Calibri" w:eastAsia="Calibri" w:hAnsi="Calibri" w:cs="Calibri"/>
          <w:color w:val="000000"/>
          <w:sz w:val="22"/>
          <w:szCs w:val="22"/>
        </w:rPr>
        <w:t xml:space="preserve"> </w:t>
      </w:r>
      <w:r>
        <w:rPr>
          <w:rFonts w:ascii="Calibri" w:eastAsia="Calibri" w:hAnsi="Calibri" w:cs="Calibri"/>
          <w:color w:val="000000"/>
          <w:sz w:val="22"/>
          <w:szCs w:val="22"/>
        </w:rPr>
        <w:t>MongoDB,</w:t>
      </w:r>
      <w:r w:rsidRPr="000903CD">
        <w:rPr>
          <w:rFonts w:ascii="Calibri" w:eastAsia="Calibri" w:hAnsi="Calibri" w:cs="Calibri"/>
          <w:color w:val="000000"/>
          <w:sz w:val="22"/>
          <w:szCs w:val="22"/>
        </w:rPr>
        <w:t xml:space="preserve"> RabbitMQ</w:t>
      </w:r>
      <w:r>
        <w:rPr>
          <w:rFonts w:ascii="Calibri" w:eastAsia="Calibri" w:hAnsi="Calibri" w:cs="Calibri"/>
          <w:color w:val="000000"/>
          <w:sz w:val="22"/>
          <w:szCs w:val="22"/>
        </w:rPr>
        <w:t xml:space="preserve">, </w:t>
      </w:r>
    </w:p>
    <w:p w:rsidR="000903CD" w:rsidRPr="00815290" w:rsidP="0040685C" w14:paraId="56BBD204" w14:textId="7A674472">
      <w:pPr>
        <w:tabs>
          <w:tab w:val="right" w:pos="10224"/>
        </w:tabs>
        <w:jc w:val="both"/>
        <w:rPr>
          <w:rFonts w:ascii="Calibri" w:hAnsi="Calibri" w:cs="Calibri"/>
          <w:sz w:val="22"/>
          <w:szCs w:val="22"/>
          <w:lang w:val="en-IN"/>
        </w:rPr>
      </w:pPr>
      <w:r w:rsidRPr="00815290">
        <w:rPr>
          <w:rFonts w:ascii="Calibri" w:eastAsia="Calibri" w:hAnsi="Calibri" w:cs="Calibri"/>
          <w:color w:val="000000"/>
          <w:sz w:val="22"/>
          <w:szCs w:val="22"/>
          <w:lang w:val="en-IN"/>
        </w:rPr>
        <w:t>Docker</w:t>
      </w:r>
      <w:r w:rsidRPr="00815290" w:rsidR="0045576D">
        <w:rPr>
          <w:rFonts w:ascii="Calibri" w:eastAsia="Calibri" w:hAnsi="Calibri" w:cs="Calibri"/>
          <w:color w:val="000000"/>
          <w:sz w:val="22"/>
          <w:szCs w:val="22"/>
          <w:lang w:val="en-IN"/>
        </w:rPr>
        <w:t xml:space="preserve"> </w:t>
      </w:r>
      <w:r w:rsidRPr="00815290" w:rsidR="00FB5B79">
        <w:rPr>
          <w:rFonts w:ascii="Calibri" w:eastAsia="Calibri" w:hAnsi="Calibri" w:cs="Calibri"/>
          <w:color w:val="000000"/>
          <w:sz w:val="22"/>
          <w:szCs w:val="22"/>
          <w:lang w:val="en-IN"/>
        </w:rPr>
        <w:t xml:space="preserve">&amp; Kubernetes </w:t>
      </w:r>
      <w:r w:rsidRPr="00815290" w:rsidR="0045576D">
        <w:rPr>
          <w:rFonts w:ascii="Calibri" w:eastAsia="Calibri" w:hAnsi="Calibri" w:cs="Calibri"/>
          <w:color w:val="000000"/>
          <w:sz w:val="22"/>
          <w:szCs w:val="22"/>
          <w:lang w:val="en-IN"/>
        </w:rPr>
        <w:t>Orchestration</w:t>
      </w:r>
      <w:r w:rsidRPr="00815290" w:rsidR="00815290">
        <w:rPr>
          <w:rFonts w:ascii="Calibri" w:eastAsia="Calibri" w:hAnsi="Calibri" w:cs="Calibri"/>
          <w:color w:val="000000"/>
          <w:sz w:val="22"/>
          <w:szCs w:val="22"/>
          <w:lang w:val="en-IN"/>
        </w:rPr>
        <w:t>, AWS EC2 i</w:t>
      </w:r>
      <w:r w:rsidR="00815290">
        <w:rPr>
          <w:rFonts w:ascii="Calibri" w:eastAsia="Calibri" w:hAnsi="Calibri" w:cs="Calibri"/>
          <w:color w:val="000000"/>
          <w:sz w:val="22"/>
          <w:szCs w:val="22"/>
          <w:lang w:val="en-IN"/>
        </w:rPr>
        <w:t>nstance</w:t>
      </w:r>
    </w:p>
    <w:p w:rsidR="000903CD" w:rsidRPr="00815290" w:rsidP="0040685C" w14:paraId="1F4C3F0C" w14:textId="1D0AE15C">
      <w:pPr>
        <w:tabs>
          <w:tab w:val="right" w:pos="10224"/>
        </w:tabs>
        <w:jc w:val="both"/>
        <w:rPr>
          <w:rFonts w:ascii="Calibri" w:hAnsi="Calibri" w:cs="Calibri"/>
          <w:b/>
          <w:bCs/>
          <w:sz w:val="22"/>
          <w:szCs w:val="22"/>
          <w:shd w:val="clear" w:color="auto" w:fill="BFBFBF"/>
          <w:lang w:val="en-IN"/>
        </w:rPr>
      </w:pPr>
    </w:p>
    <w:p w:rsidR="002E6FE2" w:rsidRPr="00953906" w:rsidP="0040685C" w14:paraId="196A80DF" w14:textId="7623BC32">
      <w:pPr>
        <w:tabs>
          <w:tab w:val="right" w:pos="10224"/>
        </w:tabs>
        <w:jc w:val="both"/>
        <w:rPr>
          <w:rFonts w:ascii="Calibri" w:hAnsi="Calibri" w:cs="Calibri"/>
          <w:sz w:val="22"/>
          <w:szCs w:val="22"/>
        </w:rPr>
      </w:pPr>
      <w:r w:rsidRPr="2CBC5763">
        <w:rPr>
          <w:rFonts w:ascii="Calibri" w:hAnsi="Calibri" w:cs="Calibri"/>
          <w:b/>
          <w:bCs/>
          <w:sz w:val="22"/>
          <w:szCs w:val="22"/>
        </w:rPr>
        <w:t xml:space="preserve">Project: </w:t>
      </w:r>
      <w:r>
        <w:rPr>
          <w:rFonts w:ascii="Calibri" w:hAnsi="Calibri" w:cs="Calibri"/>
          <w:sz w:val="22"/>
          <w:szCs w:val="22"/>
        </w:rPr>
        <w:t>TR-Analytics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r>
        <w:rPr>
          <w:rFonts w:ascii="Calibri" w:hAnsi="Calibri" w:cs="Calibri"/>
          <w:b/>
          <w:bCs/>
          <w:sz w:val="22"/>
          <w:szCs w:val="22"/>
        </w:rPr>
        <w:t>Oct</w:t>
      </w:r>
      <w:r w:rsidRPr="2CBC5763">
        <w:rPr>
          <w:rFonts w:ascii="Calibri" w:hAnsi="Calibri" w:cs="Calibri"/>
          <w:b/>
          <w:bCs/>
          <w:sz w:val="22"/>
          <w:szCs w:val="22"/>
        </w:rPr>
        <w:t>’</w:t>
      </w:r>
      <w:r>
        <w:rPr>
          <w:rFonts w:ascii="Calibri" w:hAnsi="Calibri" w:cs="Calibri"/>
          <w:b/>
          <w:bCs/>
          <w:sz w:val="22"/>
          <w:szCs w:val="22"/>
        </w:rPr>
        <w:t>21</w:t>
      </w:r>
      <w:r w:rsidRPr="2CBC5763">
        <w:rPr>
          <w:rFonts w:ascii="Calibri" w:hAnsi="Calibri" w:cs="Calibri"/>
          <w:b/>
          <w:bCs/>
          <w:sz w:val="22"/>
          <w:szCs w:val="22"/>
        </w:rPr>
        <w:t xml:space="preserve"> to </w:t>
      </w:r>
      <w:r>
        <w:rPr>
          <w:rFonts w:ascii="Calibri" w:hAnsi="Calibri" w:cs="Calibri"/>
          <w:b/>
          <w:bCs/>
          <w:sz w:val="22"/>
          <w:szCs w:val="22"/>
        </w:rPr>
        <w:t>Mar</w:t>
      </w:r>
      <w:r w:rsidRPr="2CBC5763">
        <w:rPr>
          <w:rFonts w:ascii="Calibri" w:hAnsi="Calibri" w:cs="Calibri"/>
          <w:b/>
          <w:bCs/>
          <w:sz w:val="22"/>
          <w:szCs w:val="22"/>
        </w:rPr>
        <w:t>’2</w:t>
      </w:r>
      <w:r>
        <w:rPr>
          <w:rFonts w:ascii="Calibri" w:hAnsi="Calibri" w:cs="Calibri"/>
          <w:b/>
          <w:bCs/>
          <w:sz w:val="22"/>
          <w:szCs w:val="22"/>
        </w:rPr>
        <w:t>2</w:t>
      </w:r>
    </w:p>
    <w:p w:rsidR="002E6FE2" w:rsidRPr="00404631" w:rsidP="0040685C" w14:paraId="25DEB5A4" w14:textId="77777777">
      <w:pPr>
        <w:tabs>
          <w:tab w:val="right" w:pos="10224"/>
        </w:tabs>
        <w:jc w:val="both"/>
        <w:rPr>
          <w:rFonts w:ascii="Calibri" w:hAnsi="Calibri" w:cs="Calibri"/>
          <w:b/>
          <w:sz w:val="22"/>
          <w:szCs w:val="22"/>
        </w:rPr>
      </w:pPr>
      <w:r w:rsidRPr="00404631">
        <w:rPr>
          <w:rFonts w:ascii="Calibri" w:hAnsi="Calibri" w:cs="Calibri"/>
          <w:b/>
          <w:sz w:val="22"/>
          <w:szCs w:val="22"/>
        </w:rPr>
        <w:t>Role: Backend Developer</w:t>
      </w:r>
    </w:p>
    <w:p w:rsidR="002E6FE2" w:rsidP="0040685C" w14:paraId="6BEB2B1E" w14:textId="4419E5BC">
      <w:pPr>
        <w:jc w:val="both"/>
        <w:rPr>
          <w:rFonts w:ascii="Calibri" w:hAnsi="Calibri" w:cs="Calibri"/>
          <w:sz w:val="22"/>
          <w:szCs w:val="22"/>
        </w:rPr>
      </w:pPr>
      <w:r w:rsidRPr="2CBC5763">
        <w:rPr>
          <w:rFonts w:ascii="Calibri" w:hAnsi="Calibri" w:cs="Calibri"/>
          <w:b/>
          <w:bCs/>
          <w:sz w:val="22"/>
          <w:szCs w:val="22"/>
        </w:rPr>
        <w:t>Description:</w:t>
      </w:r>
      <w:r w:rsidRPr="2CBC5763">
        <w:rPr>
          <w:rFonts w:ascii="Calibri" w:hAnsi="Calibri" w:cs="Calibri"/>
          <w:sz w:val="22"/>
          <w:szCs w:val="22"/>
        </w:rPr>
        <w:t xml:space="preserve"> </w:t>
      </w:r>
      <w:r w:rsidRPr="007636A4" w:rsidR="007636A4">
        <w:rPr>
          <w:rFonts w:ascii="Calibri" w:hAnsi="Calibri" w:cs="Calibri"/>
          <w:sz w:val="22"/>
          <w:szCs w:val="22"/>
        </w:rPr>
        <w:t xml:space="preserve">This document provides a healthcare dashboard for clinical users that displays data on patient level information, </w:t>
      </w:r>
      <w:r w:rsidRPr="007636A4" w:rsidR="00245567">
        <w:rPr>
          <w:rFonts w:ascii="Calibri" w:hAnsi="Calibri" w:cs="Calibri"/>
          <w:sz w:val="22"/>
          <w:szCs w:val="22"/>
        </w:rPr>
        <w:t>success,</w:t>
      </w:r>
      <w:r w:rsidRPr="007636A4" w:rsidR="007636A4">
        <w:rPr>
          <w:rFonts w:ascii="Calibri" w:hAnsi="Calibri" w:cs="Calibri"/>
          <w:sz w:val="22"/>
          <w:szCs w:val="22"/>
        </w:rPr>
        <w:t xml:space="preserve"> and failure rates, as well as data time and counts.</w:t>
      </w:r>
    </w:p>
    <w:p w:rsidR="002E6FE2" w:rsidRPr="00404631" w:rsidP="0040685C" w14:paraId="37E2163C" w14:textId="77777777">
      <w:pPr>
        <w:tabs>
          <w:tab w:val="right" w:pos="10224"/>
        </w:tabs>
        <w:jc w:val="both"/>
        <w:rPr>
          <w:rFonts w:ascii="Calibri" w:hAnsi="Calibri" w:cs="Calibri"/>
          <w:b/>
          <w:sz w:val="22"/>
          <w:szCs w:val="22"/>
        </w:rPr>
      </w:pPr>
      <w:r w:rsidRPr="2CBC5763">
        <w:rPr>
          <w:rFonts w:ascii="Calibri" w:hAnsi="Calibri" w:cs="Calibri"/>
          <w:b/>
          <w:bCs/>
          <w:sz w:val="22"/>
          <w:szCs w:val="22"/>
        </w:rPr>
        <w:t>Responsibilities:</w:t>
      </w:r>
    </w:p>
    <w:p w:rsidR="002E6FE2" w:rsidP="0040685C" w14:paraId="777BCAD8" w14:textId="77777777">
      <w:pPr>
        <w:pStyle w:val="ListParagraph"/>
        <w:numPr>
          <w:ilvl w:val="0"/>
          <w:numId w:val="25"/>
        </w:numPr>
        <w:jc w:val="both"/>
        <w:rPr>
          <w:rFonts w:ascii="Calibri" w:eastAsia="Calibri" w:hAnsi="Calibri" w:cs="Calibri"/>
          <w:color w:val="000000"/>
          <w:sz w:val="22"/>
          <w:szCs w:val="22"/>
        </w:rPr>
      </w:pPr>
      <w:r w:rsidRPr="000903CD">
        <w:rPr>
          <w:rFonts w:ascii="Calibri" w:eastAsia="Calibri" w:hAnsi="Calibri" w:cs="Calibri"/>
          <w:color w:val="000000"/>
          <w:sz w:val="22"/>
          <w:szCs w:val="22"/>
        </w:rPr>
        <w:t xml:space="preserve">Involved in </w:t>
      </w:r>
      <w:r>
        <w:rPr>
          <w:rFonts w:ascii="Calibri" w:eastAsia="Calibri" w:hAnsi="Calibri" w:cs="Calibri"/>
          <w:color w:val="000000"/>
          <w:sz w:val="22"/>
          <w:szCs w:val="22"/>
        </w:rPr>
        <w:t xml:space="preserve">complete </w:t>
      </w:r>
      <w:r w:rsidRPr="006A3F04">
        <w:rPr>
          <w:rFonts w:ascii="Calibri" w:eastAsia="Calibri" w:hAnsi="Calibri" w:cs="Calibri"/>
          <w:b/>
          <w:bCs/>
          <w:color w:val="000000"/>
          <w:sz w:val="22"/>
          <w:szCs w:val="22"/>
        </w:rPr>
        <w:t>Software Development Life Cycle</w:t>
      </w:r>
      <w:r w:rsidRPr="006A3F04">
        <w:rPr>
          <w:rFonts w:ascii="Calibri" w:eastAsia="Calibri" w:hAnsi="Calibri" w:cs="Calibri"/>
          <w:color w:val="000000"/>
          <w:sz w:val="22"/>
          <w:szCs w:val="22"/>
        </w:rPr>
        <w:t xml:space="preserve"> (SDLC)</w:t>
      </w:r>
      <w:r>
        <w:rPr>
          <w:rFonts w:ascii="Calibri" w:eastAsia="Calibri" w:hAnsi="Calibri" w:cs="Calibri"/>
          <w:color w:val="000000"/>
          <w:sz w:val="22"/>
          <w:szCs w:val="22"/>
        </w:rPr>
        <w:t xml:space="preserve"> including An</w:t>
      </w:r>
      <w:r w:rsidRPr="000903CD">
        <w:rPr>
          <w:rFonts w:ascii="Calibri" w:eastAsia="Calibri" w:hAnsi="Calibri" w:cs="Calibri"/>
          <w:color w:val="000000"/>
          <w:sz w:val="22"/>
          <w:szCs w:val="22"/>
        </w:rPr>
        <w:t>alysis,</w:t>
      </w:r>
      <w:r>
        <w:rPr>
          <w:rFonts w:ascii="Calibri" w:eastAsia="Calibri" w:hAnsi="Calibri" w:cs="Calibri"/>
          <w:color w:val="000000"/>
          <w:sz w:val="22"/>
          <w:szCs w:val="22"/>
        </w:rPr>
        <w:t xml:space="preserve"> Design, Implementation, Testing and Maintenance with </w:t>
      </w:r>
      <w:r w:rsidRPr="006A3F04">
        <w:rPr>
          <w:rFonts w:ascii="Calibri" w:eastAsia="Calibri" w:hAnsi="Calibri" w:cs="Calibri"/>
          <w:b/>
          <w:bCs/>
          <w:color w:val="000000"/>
          <w:sz w:val="22"/>
          <w:szCs w:val="22"/>
        </w:rPr>
        <w:t>Agile Methodology</w:t>
      </w:r>
      <w:r>
        <w:rPr>
          <w:rFonts w:ascii="Calibri" w:eastAsia="Calibri" w:hAnsi="Calibri" w:cs="Calibri"/>
          <w:color w:val="000000"/>
          <w:sz w:val="22"/>
          <w:szCs w:val="22"/>
        </w:rPr>
        <w:t>.</w:t>
      </w:r>
    </w:p>
    <w:p w:rsidR="002E6FE2" w:rsidRPr="000903CD" w:rsidP="0040685C" w14:paraId="6321B282" w14:textId="77777777">
      <w:pPr>
        <w:pStyle w:val="ListParagraph"/>
        <w:numPr>
          <w:ilvl w:val="0"/>
          <w:numId w:val="25"/>
        </w:numPr>
        <w:jc w:val="both"/>
        <w:rPr>
          <w:rFonts w:ascii="Calibri" w:eastAsia="Calibri" w:hAnsi="Calibri" w:cs="Calibri"/>
          <w:color w:val="000000"/>
          <w:sz w:val="22"/>
          <w:szCs w:val="22"/>
        </w:rPr>
      </w:pPr>
      <w:r>
        <w:rPr>
          <w:rFonts w:ascii="Calibri" w:eastAsia="Calibri" w:hAnsi="Calibri" w:cs="Calibri"/>
          <w:color w:val="000000"/>
          <w:sz w:val="22"/>
          <w:szCs w:val="22"/>
        </w:rPr>
        <w:t xml:space="preserve">Created a </w:t>
      </w:r>
      <w:r w:rsidRPr="0014118E">
        <w:rPr>
          <w:rFonts w:ascii="Calibri" w:eastAsia="Calibri" w:hAnsi="Calibri" w:cs="Calibri"/>
          <w:b/>
          <w:bCs/>
          <w:color w:val="000000"/>
          <w:sz w:val="22"/>
          <w:szCs w:val="22"/>
        </w:rPr>
        <w:t>role based microservices</w:t>
      </w:r>
      <w:r>
        <w:rPr>
          <w:rFonts w:ascii="Calibri" w:eastAsia="Calibri" w:hAnsi="Calibri" w:cs="Calibri"/>
          <w:color w:val="000000"/>
          <w:sz w:val="22"/>
          <w:szCs w:val="22"/>
        </w:rPr>
        <w:t xml:space="preserve"> which have access to view the Patient level of information.</w:t>
      </w:r>
    </w:p>
    <w:p w:rsidR="002E6FE2" w:rsidP="0040685C" w14:paraId="1ECA10C0" w14:textId="77777777">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Designed and d</w:t>
      </w:r>
      <w:r w:rsidRPr="000903CD">
        <w:rPr>
          <w:rFonts w:ascii="Calibri" w:eastAsia="Calibri" w:hAnsi="Calibri" w:cs="Calibri"/>
          <w:color w:val="000000"/>
          <w:sz w:val="22"/>
          <w:szCs w:val="22"/>
        </w:rPr>
        <w:t xml:space="preserve">eveloped </w:t>
      </w:r>
      <w:r w:rsidRPr="0014118E">
        <w:rPr>
          <w:rFonts w:ascii="Calibri" w:eastAsia="Calibri" w:hAnsi="Calibri" w:cs="Calibri"/>
          <w:b/>
          <w:bCs/>
          <w:color w:val="000000"/>
          <w:sz w:val="22"/>
          <w:szCs w:val="22"/>
        </w:rPr>
        <w:t>Entity Framework Code First approach with Repository-Pattern</w:t>
      </w:r>
      <w:r>
        <w:rPr>
          <w:rFonts w:ascii="Calibri" w:eastAsia="Calibri" w:hAnsi="Calibri" w:cs="Calibri"/>
          <w:color w:val="000000"/>
          <w:sz w:val="22"/>
          <w:szCs w:val="22"/>
        </w:rPr>
        <w:t xml:space="preserve"> based backend and used RESTFUL </w:t>
      </w:r>
      <w:r w:rsidRPr="000903CD">
        <w:rPr>
          <w:rFonts w:ascii="Calibri" w:eastAsia="Calibri" w:hAnsi="Calibri" w:cs="Calibri"/>
          <w:color w:val="000000"/>
          <w:sz w:val="22"/>
          <w:szCs w:val="22"/>
        </w:rPr>
        <w:t>Web APIs</w:t>
      </w:r>
      <w:r>
        <w:rPr>
          <w:rFonts w:ascii="Calibri" w:eastAsia="Calibri" w:hAnsi="Calibri" w:cs="Calibri"/>
          <w:color w:val="000000"/>
          <w:sz w:val="22"/>
          <w:szCs w:val="22"/>
        </w:rPr>
        <w:t xml:space="preserve"> as transaction</w:t>
      </w:r>
      <w:r w:rsidRPr="000903CD">
        <w:rPr>
          <w:rFonts w:ascii="Calibri" w:eastAsia="Calibri" w:hAnsi="Calibri" w:cs="Calibri"/>
          <w:color w:val="000000"/>
          <w:sz w:val="22"/>
          <w:szCs w:val="22"/>
        </w:rPr>
        <w:t xml:space="preserve"> according to the client requirements.</w:t>
      </w:r>
    </w:p>
    <w:p w:rsidR="002E6FE2" w:rsidP="0040685C" w14:paraId="48F16254" w14:textId="77777777">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Design, build and maintain efficient, reusable, and reliable code.</w:t>
      </w:r>
    </w:p>
    <w:p w:rsidR="002E6FE2" w:rsidP="0040685C" w14:paraId="6F55FC6A" w14:textId="77777777">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Implemented </w:t>
      </w:r>
      <w:r w:rsidRPr="00941269">
        <w:rPr>
          <w:rFonts w:ascii="Calibri" w:eastAsia="Calibri" w:hAnsi="Calibri" w:cs="Calibri"/>
          <w:b/>
          <w:bCs/>
          <w:color w:val="000000"/>
          <w:sz w:val="22"/>
          <w:szCs w:val="22"/>
        </w:rPr>
        <w:t>JWT Token</w:t>
      </w:r>
      <w:r>
        <w:rPr>
          <w:rFonts w:ascii="Calibri" w:eastAsia="Calibri" w:hAnsi="Calibri" w:cs="Calibri"/>
          <w:color w:val="000000"/>
          <w:sz w:val="22"/>
          <w:szCs w:val="22"/>
        </w:rPr>
        <w:t xml:space="preserve"> based authentication to secure the </w:t>
      </w:r>
      <w:r w:rsidRPr="00941269">
        <w:rPr>
          <w:rFonts w:ascii="Calibri" w:eastAsia="Calibri" w:hAnsi="Calibri" w:cs="Calibri"/>
          <w:b/>
          <w:bCs/>
          <w:color w:val="000000"/>
          <w:sz w:val="22"/>
          <w:szCs w:val="22"/>
        </w:rPr>
        <w:t>ASP.NET Core Web API</w:t>
      </w:r>
      <w:r>
        <w:rPr>
          <w:rFonts w:ascii="Calibri" w:eastAsia="Calibri" w:hAnsi="Calibri" w:cs="Calibri"/>
          <w:color w:val="000000"/>
          <w:sz w:val="22"/>
          <w:szCs w:val="22"/>
        </w:rPr>
        <w:t xml:space="preserve"> and provide authorization to different users.</w:t>
      </w:r>
    </w:p>
    <w:p w:rsidR="002E6FE2" w:rsidP="0040685C" w14:paraId="50C16EC9" w14:textId="502BF963">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Implemented </w:t>
      </w:r>
      <w:r w:rsidRPr="00403783">
        <w:rPr>
          <w:rFonts w:ascii="Calibri" w:eastAsia="Calibri" w:hAnsi="Calibri" w:cs="Calibri"/>
          <w:b/>
          <w:bCs/>
          <w:color w:val="000000"/>
          <w:sz w:val="22"/>
          <w:szCs w:val="22"/>
        </w:rPr>
        <w:t>authorization</w:t>
      </w:r>
      <w:r>
        <w:rPr>
          <w:rFonts w:ascii="Calibri" w:eastAsia="Calibri" w:hAnsi="Calibri" w:cs="Calibri"/>
          <w:color w:val="000000"/>
          <w:sz w:val="22"/>
          <w:szCs w:val="22"/>
        </w:rPr>
        <w:t xml:space="preserve">, </w:t>
      </w:r>
      <w:r w:rsidRPr="00403783" w:rsidR="00D44D8E">
        <w:rPr>
          <w:rFonts w:ascii="Calibri" w:eastAsia="Calibri" w:hAnsi="Calibri" w:cs="Calibri"/>
          <w:b/>
          <w:bCs/>
          <w:color w:val="000000"/>
          <w:sz w:val="22"/>
          <w:szCs w:val="22"/>
        </w:rPr>
        <w:t>authentication,</w:t>
      </w:r>
      <w:r>
        <w:rPr>
          <w:rFonts w:ascii="Calibri" w:eastAsia="Calibri" w:hAnsi="Calibri" w:cs="Calibri"/>
          <w:color w:val="000000"/>
          <w:sz w:val="22"/>
          <w:szCs w:val="22"/>
        </w:rPr>
        <w:t xml:space="preserve"> and </w:t>
      </w:r>
      <w:r w:rsidRPr="00403783">
        <w:rPr>
          <w:rFonts w:ascii="Calibri" w:eastAsia="Calibri" w:hAnsi="Calibri" w:cs="Calibri"/>
          <w:color w:val="000000"/>
          <w:sz w:val="22"/>
          <w:szCs w:val="22"/>
        </w:rPr>
        <w:t>extensive</w:t>
      </w:r>
      <w:r w:rsidRPr="00403783">
        <w:rPr>
          <w:rFonts w:ascii="Calibri" w:eastAsia="Calibri" w:hAnsi="Calibri" w:cs="Calibri"/>
          <w:b/>
          <w:bCs/>
          <w:color w:val="000000"/>
          <w:sz w:val="22"/>
          <w:szCs w:val="22"/>
        </w:rPr>
        <w:t xml:space="preserve"> exception handling</w:t>
      </w:r>
      <w:r>
        <w:rPr>
          <w:rFonts w:ascii="Calibri" w:eastAsia="Calibri" w:hAnsi="Calibri" w:cs="Calibri"/>
          <w:color w:val="000000"/>
          <w:sz w:val="22"/>
          <w:szCs w:val="22"/>
        </w:rPr>
        <w:t>.</w:t>
      </w:r>
    </w:p>
    <w:p w:rsidR="002E6FE2" w:rsidRPr="000903CD" w:rsidP="0040685C" w14:paraId="27C3EDA9" w14:textId="17F16C41">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Implemented </w:t>
      </w:r>
      <w:r w:rsidR="0023351A">
        <w:rPr>
          <w:rFonts w:ascii="Calibri" w:eastAsia="Calibri" w:hAnsi="Calibri" w:cs="Calibri"/>
          <w:color w:val="000000"/>
          <w:sz w:val="22"/>
          <w:szCs w:val="22"/>
        </w:rPr>
        <w:t>AnayticsDeployment</w:t>
      </w:r>
      <w:r>
        <w:rPr>
          <w:rFonts w:ascii="Calibri" w:eastAsia="Calibri" w:hAnsi="Calibri" w:cs="Calibri"/>
          <w:color w:val="000000"/>
          <w:sz w:val="22"/>
          <w:szCs w:val="22"/>
        </w:rPr>
        <w:t xml:space="preserve">, </w:t>
      </w:r>
      <w:r w:rsidRPr="00937E53" w:rsidR="0023351A">
        <w:rPr>
          <w:rFonts w:ascii="Calibri" w:eastAsia="Calibri" w:hAnsi="Calibri" w:cs="Calibri"/>
          <w:b/>
          <w:bCs/>
          <w:color w:val="000000"/>
          <w:sz w:val="22"/>
          <w:szCs w:val="22"/>
        </w:rPr>
        <w:t>Fluend</w:t>
      </w:r>
      <w:r w:rsidR="0023351A">
        <w:rPr>
          <w:rFonts w:ascii="Calibri" w:eastAsia="Calibri" w:hAnsi="Calibri" w:cs="Calibri"/>
          <w:color w:val="000000"/>
          <w:sz w:val="22"/>
          <w:szCs w:val="22"/>
        </w:rPr>
        <w:t xml:space="preserve"> for logging mechanism &amp; tracking on Errors, </w:t>
      </w:r>
      <w:r w:rsidRPr="00937E53" w:rsidR="0023351A">
        <w:rPr>
          <w:rFonts w:ascii="Calibri" w:eastAsia="Calibri" w:hAnsi="Calibri" w:cs="Calibri"/>
          <w:b/>
          <w:bCs/>
          <w:color w:val="000000"/>
          <w:sz w:val="22"/>
          <w:szCs w:val="22"/>
        </w:rPr>
        <w:t>RabbitMQ events</w:t>
      </w:r>
      <w:r w:rsidR="0023351A">
        <w:rPr>
          <w:rFonts w:ascii="Calibri" w:eastAsia="Calibri" w:hAnsi="Calibri" w:cs="Calibri"/>
          <w:color w:val="000000"/>
          <w:sz w:val="22"/>
          <w:szCs w:val="22"/>
        </w:rPr>
        <w:t xml:space="preserve">, </w:t>
      </w:r>
      <w:r w:rsidR="00937E53">
        <w:rPr>
          <w:rFonts w:ascii="Calibri" w:eastAsia="Calibri" w:hAnsi="Calibri" w:cs="Calibri"/>
          <w:color w:val="000000"/>
          <w:sz w:val="22"/>
          <w:szCs w:val="22"/>
        </w:rPr>
        <w:t xml:space="preserve">AgentClinical, </w:t>
      </w:r>
      <w:r w:rsidR="00762DD4">
        <w:rPr>
          <w:rFonts w:ascii="Calibri" w:eastAsia="Calibri" w:hAnsi="Calibri" w:cs="Calibri"/>
          <w:color w:val="000000"/>
          <w:sz w:val="22"/>
          <w:szCs w:val="22"/>
        </w:rPr>
        <w:t>AnalyticsDataIngestion</w:t>
      </w:r>
      <w:r w:rsidRPr="00497F95" w:rsidR="00762DD4">
        <w:rPr>
          <w:rFonts w:ascii="Calibri" w:eastAsia="Calibri" w:hAnsi="Calibri" w:cs="Calibri"/>
          <w:b/>
          <w:bCs/>
          <w:color w:val="000000"/>
          <w:sz w:val="22"/>
          <w:szCs w:val="22"/>
        </w:rPr>
        <w:t>Publis</w:t>
      </w:r>
      <w:r w:rsidR="00762DD4">
        <w:rPr>
          <w:rFonts w:ascii="Calibri" w:eastAsia="Calibri" w:hAnsi="Calibri" w:cs="Calibri"/>
          <w:b/>
          <w:bCs/>
          <w:color w:val="000000"/>
          <w:sz w:val="22"/>
          <w:szCs w:val="22"/>
        </w:rPr>
        <w:t>e</w:t>
      </w:r>
      <w:r w:rsidRPr="00497F95" w:rsidR="00762DD4">
        <w:rPr>
          <w:rFonts w:ascii="Calibri" w:eastAsia="Calibri" w:hAnsi="Calibri" w:cs="Calibri"/>
          <w:b/>
          <w:bCs/>
          <w:color w:val="000000"/>
          <w:sz w:val="22"/>
          <w:szCs w:val="22"/>
        </w:rPr>
        <w:t>r</w:t>
      </w:r>
      <w:r w:rsidR="00937E53">
        <w:rPr>
          <w:rFonts w:ascii="Calibri" w:eastAsia="Calibri" w:hAnsi="Calibri" w:cs="Calibri"/>
          <w:color w:val="000000"/>
          <w:sz w:val="22"/>
          <w:szCs w:val="22"/>
        </w:rPr>
        <w:t xml:space="preserve">, </w:t>
      </w:r>
      <w:r w:rsidRPr="00937E53" w:rsidR="00937E53">
        <w:rPr>
          <w:rFonts w:ascii="Calibri" w:eastAsia="Calibri" w:hAnsi="Calibri" w:cs="Calibri"/>
          <w:b/>
          <w:bCs/>
          <w:color w:val="000000"/>
          <w:sz w:val="22"/>
          <w:szCs w:val="22"/>
        </w:rPr>
        <w:t>KafkaBroker</w:t>
      </w:r>
      <w:r w:rsidR="00937E53">
        <w:rPr>
          <w:rFonts w:ascii="Calibri" w:eastAsia="Calibri" w:hAnsi="Calibri" w:cs="Calibri"/>
          <w:color w:val="000000"/>
          <w:sz w:val="22"/>
          <w:szCs w:val="22"/>
        </w:rPr>
        <w:t xml:space="preserve">, </w:t>
      </w:r>
      <w:r w:rsidRPr="00937E53" w:rsidR="00937E53">
        <w:rPr>
          <w:rFonts w:ascii="Calibri" w:eastAsia="Calibri" w:hAnsi="Calibri" w:cs="Calibri"/>
          <w:b/>
          <w:bCs/>
          <w:color w:val="000000"/>
          <w:sz w:val="22"/>
          <w:szCs w:val="22"/>
        </w:rPr>
        <w:t>Monitoring</w:t>
      </w:r>
      <w:r w:rsidR="00937E53">
        <w:rPr>
          <w:rFonts w:ascii="Calibri" w:eastAsia="Calibri" w:hAnsi="Calibri" w:cs="Calibri"/>
          <w:color w:val="000000"/>
          <w:sz w:val="22"/>
          <w:szCs w:val="22"/>
        </w:rPr>
        <w:t xml:space="preserve"> services</w:t>
      </w:r>
      <w:r w:rsidR="00391372">
        <w:rPr>
          <w:rFonts w:ascii="Calibri" w:eastAsia="Calibri" w:hAnsi="Calibri" w:cs="Calibri"/>
          <w:color w:val="000000"/>
          <w:sz w:val="22"/>
          <w:szCs w:val="22"/>
        </w:rPr>
        <w:t xml:space="preserve">, SystemConfig, </w:t>
      </w:r>
      <w:r w:rsidRPr="00391372" w:rsidR="00391372">
        <w:rPr>
          <w:rFonts w:ascii="Calibri" w:eastAsia="Calibri" w:hAnsi="Calibri" w:cs="Calibri"/>
          <w:b/>
          <w:bCs/>
          <w:color w:val="000000"/>
          <w:sz w:val="22"/>
          <w:szCs w:val="22"/>
        </w:rPr>
        <w:t>Snapshot</w:t>
      </w:r>
      <w:r w:rsidR="00391372">
        <w:rPr>
          <w:rFonts w:ascii="Calibri" w:eastAsia="Calibri" w:hAnsi="Calibri" w:cs="Calibri"/>
          <w:color w:val="000000"/>
          <w:sz w:val="22"/>
          <w:szCs w:val="22"/>
        </w:rPr>
        <w:t xml:space="preserve">, </w:t>
      </w:r>
      <w:r w:rsidRPr="00391372" w:rsidR="00391372">
        <w:rPr>
          <w:rFonts w:ascii="Calibri" w:eastAsia="Calibri" w:hAnsi="Calibri" w:cs="Calibri"/>
          <w:b/>
          <w:bCs/>
          <w:color w:val="000000"/>
          <w:sz w:val="22"/>
          <w:szCs w:val="22"/>
        </w:rPr>
        <w:t>Auto-</w:t>
      </w:r>
      <w:r w:rsidRPr="00391372" w:rsidR="00D44D8E">
        <w:rPr>
          <w:rFonts w:ascii="Calibri" w:eastAsia="Calibri" w:hAnsi="Calibri" w:cs="Calibri"/>
          <w:b/>
          <w:bCs/>
          <w:color w:val="000000"/>
          <w:sz w:val="22"/>
          <w:szCs w:val="22"/>
        </w:rPr>
        <w:t>Delete,</w:t>
      </w:r>
      <w:r w:rsidR="00937E53">
        <w:rPr>
          <w:rFonts w:ascii="Calibri" w:eastAsia="Calibri" w:hAnsi="Calibri" w:cs="Calibri"/>
          <w:color w:val="000000"/>
          <w:sz w:val="22"/>
          <w:szCs w:val="22"/>
        </w:rPr>
        <w:t xml:space="preserve"> and </w:t>
      </w:r>
      <w:r w:rsidRPr="00F7138B">
        <w:rPr>
          <w:rFonts w:ascii="Calibri" w:eastAsia="Calibri" w:hAnsi="Calibri" w:cs="Calibri"/>
          <w:b/>
          <w:bCs/>
          <w:color w:val="000000"/>
          <w:sz w:val="22"/>
          <w:szCs w:val="22"/>
        </w:rPr>
        <w:t>multiple Web API Microservices</w:t>
      </w:r>
      <w:r>
        <w:rPr>
          <w:rFonts w:ascii="Calibri" w:eastAsia="Calibri" w:hAnsi="Calibri" w:cs="Calibri"/>
          <w:color w:val="000000"/>
          <w:sz w:val="22"/>
          <w:szCs w:val="22"/>
        </w:rPr>
        <w:t>.</w:t>
      </w:r>
    </w:p>
    <w:p w:rsidR="002E6FE2" w:rsidRPr="000903CD" w:rsidP="0040685C" w14:paraId="228141AA" w14:textId="77777777">
      <w:pPr>
        <w:pStyle w:val="ListParagraph"/>
        <w:numPr>
          <w:ilvl w:val="0"/>
          <w:numId w:val="25"/>
        </w:numPr>
        <w:spacing w:line="340" w:lineRule="atLeast"/>
        <w:ind w:right="200"/>
        <w:jc w:val="both"/>
        <w:rPr>
          <w:rFonts w:ascii="Calibri" w:eastAsia="Calibri" w:hAnsi="Calibri" w:cs="Calibri"/>
          <w:color w:val="000000"/>
          <w:sz w:val="22"/>
          <w:szCs w:val="22"/>
        </w:rPr>
      </w:pPr>
      <w:r w:rsidRPr="000903CD">
        <w:rPr>
          <w:rFonts w:ascii="Calibri" w:eastAsia="Calibri" w:hAnsi="Calibri" w:cs="Calibri"/>
          <w:color w:val="000000"/>
          <w:sz w:val="22"/>
          <w:szCs w:val="22"/>
        </w:rPr>
        <w:t xml:space="preserve">Developed </w:t>
      </w:r>
      <w:r w:rsidRPr="00115C49">
        <w:rPr>
          <w:rFonts w:ascii="Calibri" w:eastAsia="Calibri" w:hAnsi="Calibri" w:cs="Calibri"/>
          <w:b/>
          <w:bCs/>
          <w:color w:val="000000"/>
          <w:sz w:val="22"/>
          <w:szCs w:val="22"/>
        </w:rPr>
        <w:t>CommanLogging</w:t>
      </w:r>
      <w:r>
        <w:rPr>
          <w:rFonts w:ascii="Calibri" w:eastAsia="Calibri" w:hAnsi="Calibri" w:cs="Calibri"/>
          <w:color w:val="000000"/>
          <w:sz w:val="22"/>
          <w:szCs w:val="22"/>
        </w:rPr>
        <w:t xml:space="preserve"> library and </w:t>
      </w:r>
      <w:r w:rsidRPr="00115C49">
        <w:rPr>
          <w:rFonts w:ascii="Calibri" w:eastAsia="Calibri" w:hAnsi="Calibri" w:cs="Calibri"/>
          <w:b/>
          <w:bCs/>
          <w:color w:val="000000"/>
          <w:sz w:val="22"/>
          <w:szCs w:val="22"/>
        </w:rPr>
        <w:t>RabbitMQ</w:t>
      </w:r>
      <w:r>
        <w:rPr>
          <w:rFonts w:ascii="Calibri" w:eastAsia="Calibri" w:hAnsi="Calibri" w:cs="Calibri"/>
          <w:color w:val="000000"/>
          <w:sz w:val="22"/>
          <w:szCs w:val="22"/>
        </w:rPr>
        <w:t xml:space="preserve"> library.</w:t>
      </w:r>
    </w:p>
    <w:p w:rsidR="002E6FE2" w:rsidRPr="000903CD" w:rsidP="0040685C" w14:paraId="53C0E55B" w14:textId="77777777">
      <w:pPr>
        <w:pStyle w:val="ListParagraph"/>
        <w:numPr>
          <w:ilvl w:val="0"/>
          <w:numId w:val="25"/>
        </w:numPr>
        <w:spacing w:line="340" w:lineRule="atLeast"/>
        <w:ind w:right="200"/>
        <w:jc w:val="both"/>
        <w:rPr>
          <w:rFonts w:ascii="Calibri" w:eastAsia="Calibri" w:hAnsi="Calibri" w:cs="Calibri"/>
          <w:color w:val="000000"/>
          <w:sz w:val="22"/>
          <w:szCs w:val="22"/>
        </w:rPr>
      </w:pPr>
      <w:r w:rsidRPr="000903CD">
        <w:rPr>
          <w:rFonts w:ascii="Calibri" w:eastAsia="Calibri" w:hAnsi="Calibri" w:cs="Calibri"/>
          <w:color w:val="000000"/>
          <w:sz w:val="22"/>
          <w:szCs w:val="22"/>
        </w:rPr>
        <w:t>Involved in fixing Production defects.</w:t>
      </w:r>
    </w:p>
    <w:p w:rsidR="002E6FE2" w:rsidRPr="000903CD" w:rsidP="0040685C" w14:paraId="2A2BC2A8" w14:textId="77777777">
      <w:pPr>
        <w:pStyle w:val="ListParagraph"/>
        <w:numPr>
          <w:ilvl w:val="0"/>
          <w:numId w:val="25"/>
        </w:numPr>
        <w:spacing w:line="340" w:lineRule="atLeast"/>
        <w:ind w:right="200"/>
        <w:jc w:val="both"/>
        <w:rPr>
          <w:rFonts w:ascii="Calibri" w:eastAsia="Calibri" w:hAnsi="Calibri" w:cs="Calibri"/>
          <w:color w:val="000000"/>
          <w:sz w:val="22"/>
          <w:szCs w:val="22"/>
        </w:rPr>
      </w:pPr>
      <w:r w:rsidRPr="000903CD">
        <w:rPr>
          <w:rFonts w:ascii="Calibri" w:eastAsia="Calibri" w:hAnsi="Calibri" w:cs="Calibri"/>
          <w:color w:val="000000"/>
          <w:sz w:val="22"/>
          <w:szCs w:val="22"/>
        </w:rPr>
        <w:t xml:space="preserve">Written </w:t>
      </w:r>
      <w:r>
        <w:rPr>
          <w:rFonts w:ascii="Calibri" w:eastAsia="Calibri" w:hAnsi="Calibri" w:cs="Calibri"/>
          <w:color w:val="000000"/>
          <w:sz w:val="22"/>
          <w:szCs w:val="22"/>
        </w:rPr>
        <w:t xml:space="preserve">XUnit </w:t>
      </w:r>
      <w:r w:rsidRPr="000903CD">
        <w:rPr>
          <w:rFonts w:ascii="Calibri" w:eastAsia="Calibri" w:hAnsi="Calibri" w:cs="Calibri"/>
          <w:color w:val="000000"/>
          <w:sz w:val="22"/>
          <w:szCs w:val="22"/>
        </w:rPr>
        <w:t>Test Cases for end-to-end testing of API's</w:t>
      </w:r>
    </w:p>
    <w:p w:rsidR="002E6FE2" w:rsidRPr="000903CD" w:rsidP="0040685C" w14:paraId="6BD75E67" w14:textId="77777777">
      <w:pPr>
        <w:pStyle w:val="ListParagraph"/>
        <w:numPr>
          <w:ilvl w:val="0"/>
          <w:numId w:val="25"/>
        </w:numPr>
        <w:spacing w:line="340" w:lineRule="atLeast"/>
        <w:ind w:right="200"/>
        <w:jc w:val="both"/>
        <w:rPr>
          <w:rFonts w:ascii="Calibri" w:eastAsia="Calibri" w:hAnsi="Calibri" w:cs="Calibri"/>
          <w:color w:val="000000"/>
          <w:sz w:val="22"/>
          <w:szCs w:val="22"/>
        </w:rPr>
      </w:pPr>
      <w:r w:rsidRPr="000903CD">
        <w:rPr>
          <w:rFonts w:ascii="Calibri" w:eastAsia="Calibri" w:hAnsi="Calibri" w:cs="Calibri"/>
          <w:color w:val="000000"/>
          <w:sz w:val="22"/>
          <w:szCs w:val="22"/>
        </w:rPr>
        <w:t xml:space="preserve">Involved in building the code using Jenkins and deploying on the </w:t>
      </w:r>
      <w:r>
        <w:rPr>
          <w:rFonts w:ascii="Calibri" w:eastAsia="Calibri" w:hAnsi="Calibri" w:cs="Calibri"/>
          <w:color w:val="000000"/>
          <w:sz w:val="22"/>
          <w:szCs w:val="22"/>
        </w:rPr>
        <w:t>AWS Instances</w:t>
      </w:r>
      <w:r w:rsidRPr="000903CD">
        <w:rPr>
          <w:rFonts w:ascii="Calibri" w:eastAsia="Calibri" w:hAnsi="Calibri" w:cs="Calibri"/>
          <w:color w:val="000000"/>
          <w:sz w:val="22"/>
          <w:szCs w:val="22"/>
        </w:rPr>
        <w:t>.</w:t>
      </w:r>
    </w:p>
    <w:p w:rsidR="002E6FE2" w:rsidRPr="000903CD" w:rsidP="0040685C" w14:paraId="404D782C" w14:textId="77777777">
      <w:pPr>
        <w:pStyle w:val="ListParagraph"/>
        <w:numPr>
          <w:ilvl w:val="0"/>
          <w:numId w:val="25"/>
        </w:numPr>
        <w:spacing w:line="340" w:lineRule="atLeast"/>
        <w:ind w:right="200"/>
        <w:jc w:val="both"/>
        <w:rPr>
          <w:rFonts w:ascii="Calibri" w:eastAsia="Calibri" w:hAnsi="Calibri" w:cs="Calibri"/>
          <w:color w:val="000000"/>
          <w:sz w:val="22"/>
          <w:szCs w:val="22"/>
        </w:rPr>
      </w:pPr>
      <w:r w:rsidRPr="000903CD">
        <w:rPr>
          <w:rFonts w:ascii="Calibri" w:eastAsia="Calibri" w:hAnsi="Calibri" w:cs="Calibri"/>
          <w:color w:val="000000"/>
          <w:sz w:val="22"/>
          <w:szCs w:val="22"/>
        </w:rPr>
        <w:t>Involved in setting up the difference roles and maintained authentication to the application.</w:t>
      </w:r>
    </w:p>
    <w:p w:rsidR="005B4C26" w:rsidP="005B4C26" w14:paraId="060930CD" w14:textId="2DF789FF">
      <w:pPr>
        <w:tabs>
          <w:tab w:val="right" w:pos="10224"/>
        </w:tabs>
        <w:jc w:val="both"/>
        <w:rPr>
          <w:rFonts w:ascii="Calibri" w:eastAsia="Calibri" w:hAnsi="Calibri" w:cs="Calibri"/>
          <w:color w:val="000000"/>
          <w:sz w:val="22"/>
          <w:szCs w:val="22"/>
        </w:rPr>
      </w:pPr>
      <w:r w:rsidRPr="2CBC5763">
        <w:rPr>
          <w:rFonts w:ascii="Calibri" w:hAnsi="Calibri" w:cs="Calibri"/>
          <w:b/>
          <w:bCs/>
          <w:sz w:val="22"/>
          <w:szCs w:val="22"/>
        </w:rPr>
        <w:t>Environment:</w:t>
      </w:r>
      <w:r w:rsidRPr="2CBC5763">
        <w:rPr>
          <w:rFonts w:ascii="Calibri" w:hAnsi="Calibri" w:cs="Calibri"/>
          <w:sz w:val="22"/>
          <w:szCs w:val="22"/>
        </w:rPr>
        <w:t xml:space="preserve"> </w:t>
      </w:r>
      <w:r w:rsidRPr="000903CD">
        <w:rPr>
          <w:rFonts w:ascii="Calibri" w:eastAsia="Calibri" w:hAnsi="Calibri" w:cs="Calibri"/>
          <w:color w:val="000000"/>
          <w:sz w:val="22"/>
          <w:szCs w:val="22"/>
        </w:rPr>
        <w:t>.Net Core</w:t>
      </w:r>
      <w:r>
        <w:rPr>
          <w:rFonts w:ascii="Calibri" w:eastAsia="Calibri" w:hAnsi="Calibri" w:cs="Calibri"/>
          <w:color w:val="000000"/>
          <w:sz w:val="22"/>
          <w:szCs w:val="22"/>
        </w:rPr>
        <w:t xml:space="preserve"> Microservices</w:t>
      </w:r>
      <w:r w:rsidRPr="000903CD">
        <w:rPr>
          <w:rFonts w:ascii="Calibri" w:eastAsia="Calibri" w:hAnsi="Calibri" w:cs="Calibri"/>
          <w:color w:val="000000"/>
          <w:sz w:val="22"/>
          <w:szCs w:val="22"/>
        </w:rPr>
        <w:t>, Entity Framework</w:t>
      </w:r>
      <w:r>
        <w:rPr>
          <w:rFonts w:ascii="Calibri" w:eastAsia="Calibri" w:hAnsi="Calibri" w:cs="Calibri"/>
          <w:color w:val="000000"/>
          <w:sz w:val="22"/>
          <w:szCs w:val="22"/>
        </w:rPr>
        <w:t xml:space="preserve">, </w:t>
      </w:r>
      <w:r w:rsidRPr="00815290">
        <w:rPr>
          <w:rFonts w:ascii="Calibri" w:eastAsia="Calibri" w:hAnsi="Calibri" w:cs="Calibri"/>
          <w:color w:val="000000"/>
          <w:sz w:val="22"/>
          <w:szCs w:val="22"/>
        </w:rPr>
        <w:t>Serilog</w:t>
      </w:r>
      <w:r>
        <w:rPr>
          <w:rFonts w:ascii="Calibri" w:eastAsia="Calibri" w:hAnsi="Calibri" w:cs="Calibri"/>
          <w:color w:val="000000"/>
          <w:sz w:val="22"/>
          <w:szCs w:val="22"/>
        </w:rPr>
        <w:t xml:space="preserve">, </w:t>
      </w:r>
      <w:r w:rsidRPr="00FB5B79">
        <w:rPr>
          <w:rFonts w:ascii="Calibri" w:eastAsia="Calibri" w:hAnsi="Calibri" w:cs="Calibri"/>
          <w:color w:val="000000"/>
          <w:sz w:val="22"/>
          <w:szCs w:val="22"/>
        </w:rPr>
        <w:t>Fluentd</w:t>
      </w:r>
      <w:r>
        <w:rPr>
          <w:rFonts w:ascii="Calibri" w:eastAsia="Calibri" w:hAnsi="Calibri" w:cs="Calibri"/>
          <w:color w:val="000000"/>
          <w:sz w:val="22"/>
          <w:szCs w:val="22"/>
        </w:rPr>
        <w:t>, PostgreS</w:t>
      </w:r>
      <w:r w:rsidRPr="000903CD">
        <w:rPr>
          <w:rFonts w:ascii="Calibri" w:eastAsia="Calibri" w:hAnsi="Calibri" w:cs="Calibri"/>
          <w:color w:val="000000"/>
          <w:sz w:val="22"/>
          <w:szCs w:val="22"/>
        </w:rPr>
        <w:t>QL</w:t>
      </w:r>
      <w:r>
        <w:rPr>
          <w:rFonts w:ascii="Calibri" w:eastAsia="Calibri" w:hAnsi="Calibri" w:cs="Calibri"/>
          <w:color w:val="000000"/>
          <w:sz w:val="22"/>
          <w:szCs w:val="22"/>
        </w:rPr>
        <w:t>,</w:t>
      </w:r>
      <w:r w:rsidRPr="000903CD">
        <w:rPr>
          <w:rFonts w:ascii="Calibri" w:eastAsia="Calibri" w:hAnsi="Calibri" w:cs="Calibri"/>
          <w:color w:val="000000"/>
          <w:sz w:val="22"/>
          <w:szCs w:val="22"/>
        </w:rPr>
        <w:t xml:space="preserve"> </w:t>
      </w:r>
      <w:r>
        <w:rPr>
          <w:rFonts w:ascii="Calibri" w:eastAsia="Calibri" w:hAnsi="Calibri" w:cs="Calibri"/>
          <w:color w:val="000000"/>
          <w:sz w:val="22"/>
          <w:szCs w:val="22"/>
        </w:rPr>
        <w:t>MongoDB,</w:t>
      </w:r>
      <w:r w:rsidRPr="000903CD">
        <w:rPr>
          <w:rFonts w:ascii="Calibri" w:eastAsia="Calibri" w:hAnsi="Calibri" w:cs="Calibri"/>
          <w:color w:val="000000"/>
          <w:sz w:val="22"/>
          <w:szCs w:val="22"/>
        </w:rPr>
        <w:t xml:space="preserve"> </w:t>
      </w:r>
      <w:r w:rsidRPr="005B4C26">
        <w:rPr>
          <w:rFonts w:ascii="Calibri" w:eastAsia="Calibri" w:hAnsi="Calibri" w:cs="Calibri"/>
          <w:color w:val="000000"/>
          <w:sz w:val="22"/>
          <w:szCs w:val="22"/>
        </w:rPr>
        <w:t>Kafka Connect</w:t>
      </w:r>
      <w:r>
        <w:rPr>
          <w:rFonts w:ascii="Calibri" w:eastAsia="Calibri" w:hAnsi="Calibri" w:cs="Calibri"/>
          <w:color w:val="000000"/>
          <w:sz w:val="22"/>
          <w:szCs w:val="22"/>
        </w:rPr>
        <w:t xml:space="preserve">, </w:t>
      </w:r>
    </w:p>
    <w:p w:rsidR="002E6FE2" w:rsidP="005B4C26" w14:paraId="45744AE8" w14:textId="29A1EA09">
      <w:pPr>
        <w:tabs>
          <w:tab w:val="right" w:pos="10224"/>
        </w:tabs>
        <w:jc w:val="both"/>
        <w:rPr>
          <w:rFonts w:ascii="Calibri" w:eastAsia="Calibri" w:hAnsi="Calibri" w:cs="Calibri"/>
          <w:color w:val="000000"/>
          <w:sz w:val="22"/>
          <w:szCs w:val="22"/>
        </w:rPr>
      </w:pPr>
      <w:r w:rsidRPr="00815290">
        <w:rPr>
          <w:rFonts w:ascii="Calibri" w:eastAsia="Calibri" w:hAnsi="Calibri" w:cs="Calibri"/>
          <w:color w:val="000000"/>
          <w:sz w:val="22"/>
          <w:szCs w:val="22"/>
          <w:lang w:val="en-IN"/>
        </w:rPr>
        <w:t>Docker &amp; Kubernetes Orchestration, AWS EC2 i</w:t>
      </w:r>
      <w:r>
        <w:rPr>
          <w:rFonts w:ascii="Calibri" w:eastAsia="Calibri" w:hAnsi="Calibri" w:cs="Calibri"/>
          <w:color w:val="000000"/>
          <w:sz w:val="22"/>
          <w:szCs w:val="22"/>
          <w:lang w:val="en-IN"/>
        </w:rPr>
        <w:t>nstance</w:t>
      </w:r>
    </w:p>
    <w:p w:rsidR="00B41EDE" w:rsidP="0040685C" w14:paraId="2EBB21D3" w14:textId="5C0D5C9D">
      <w:pPr>
        <w:tabs>
          <w:tab w:val="right" w:pos="10224"/>
        </w:tabs>
        <w:jc w:val="both"/>
        <w:rPr>
          <w:rFonts w:ascii="Calibri" w:eastAsia="Calibri" w:hAnsi="Calibri" w:cs="Calibri"/>
          <w:color w:val="000000"/>
          <w:sz w:val="22"/>
          <w:szCs w:val="22"/>
        </w:rPr>
      </w:pPr>
    </w:p>
    <w:p w:rsidR="00B41EDE" w:rsidRPr="00953906" w:rsidP="0040685C" w14:paraId="3C684B74" w14:textId="63A71A7E">
      <w:pPr>
        <w:tabs>
          <w:tab w:val="right" w:pos="10224"/>
        </w:tabs>
        <w:jc w:val="both"/>
        <w:rPr>
          <w:rFonts w:ascii="Calibri" w:hAnsi="Calibri" w:cs="Calibri"/>
          <w:sz w:val="22"/>
          <w:szCs w:val="22"/>
        </w:rPr>
      </w:pPr>
      <w:r w:rsidRPr="2CBC5763">
        <w:rPr>
          <w:rFonts w:ascii="Calibri" w:hAnsi="Calibri" w:cs="Calibri"/>
          <w:b/>
          <w:bCs/>
          <w:sz w:val="22"/>
          <w:szCs w:val="22"/>
        </w:rPr>
        <w:t xml:space="preserve">Project: </w:t>
      </w:r>
      <w:r>
        <w:rPr>
          <w:rFonts w:ascii="Calibri" w:hAnsi="Calibri" w:cs="Calibri"/>
          <w:b/>
          <w:bCs/>
          <w:sz w:val="22"/>
          <w:szCs w:val="22"/>
        </w:rPr>
        <w:t xml:space="preserve">2D viewer - </w:t>
      </w:r>
      <w:r>
        <w:rPr>
          <w:rFonts w:ascii="Calibri" w:hAnsi="Calibri" w:cs="Calibri"/>
          <w:sz w:val="22"/>
          <w:szCs w:val="22"/>
        </w:rPr>
        <w:t>Hanging Protocol</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r>
        <w:rPr>
          <w:rFonts w:ascii="Calibri" w:hAnsi="Calibri" w:cs="Calibri"/>
          <w:b/>
          <w:bCs/>
          <w:sz w:val="22"/>
          <w:szCs w:val="22"/>
        </w:rPr>
        <w:t>Mar</w:t>
      </w:r>
      <w:r w:rsidRPr="2CBC5763">
        <w:rPr>
          <w:rFonts w:ascii="Calibri" w:hAnsi="Calibri" w:cs="Calibri"/>
          <w:b/>
          <w:bCs/>
          <w:sz w:val="22"/>
          <w:szCs w:val="22"/>
        </w:rPr>
        <w:t>’</w:t>
      </w:r>
      <w:r>
        <w:rPr>
          <w:rFonts w:ascii="Calibri" w:hAnsi="Calibri" w:cs="Calibri"/>
          <w:b/>
          <w:bCs/>
          <w:sz w:val="22"/>
          <w:szCs w:val="22"/>
        </w:rPr>
        <w:t>22</w:t>
      </w:r>
      <w:r w:rsidRPr="2CBC5763">
        <w:rPr>
          <w:rFonts w:ascii="Calibri" w:hAnsi="Calibri" w:cs="Calibri"/>
          <w:b/>
          <w:bCs/>
          <w:sz w:val="22"/>
          <w:szCs w:val="22"/>
        </w:rPr>
        <w:t xml:space="preserve"> to </w:t>
      </w:r>
      <w:r>
        <w:rPr>
          <w:rFonts w:ascii="Calibri" w:hAnsi="Calibri" w:cs="Calibri"/>
          <w:b/>
          <w:bCs/>
          <w:sz w:val="22"/>
          <w:szCs w:val="22"/>
        </w:rPr>
        <w:t>Current</w:t>
      </w:r>
    </w:p>
    <w:p w:rsidR="00B41EDE" w:rsidRPr="00404631" w:rsidP="0040685C" w14:paraId="08236BFF" w14:textId="77777777">
      <w:pPr>
        <w:tabs>
          <w:tab w:val="right" w:pos="10224"/>
        </w:tabs>
        <w:jc w:val="both"/>
        <w:rPr>
          <w:rFonts w:ascii="Calibri" w:hAnsi="Calibri" w:cs="Calibri"/>
          <w:b/>
          <w:sz w:val="22"/>
          <w:szCs w:val="22"/>
        </w:rPr>
      </w:pPr>
      <w:r w:rsidRPr="00404631">
        <w:rPr>
          <w:rFonts w:ascii="Calibri" w:hAnsi="Calibri" w:cs="Calibri"/>
          <w:b/>
          <w:sz w:val="22"/>
          <w:szCs w:val="22"/>
        </w:rPr>
        <w:t>Role: Backend Developer</w:t>
      </w:r>
    </w:p>
    <w:p w:rsidR="00B41EDE" w:rsidP="0040685C" w14:paraId="51F2DAB8" w14:textId="1BF0745A">
      <w:pPr>
        <w:jc w:val="both"/>
        <w:rPr>
          <w:rFonts w:ascii="Calibri" w:hAnsi="Calibri" w:cs="Calibri"/>
          <w:sz w:val="22"/>
          <w:szCs w:val="22"/>
        </w:rPr>
      </w:pPr>
      <w:r w:rsidRPr="2CBC5763">
        <w:rPr>
          <w:rFonts w:ascii="Calibri" w:hAnsi="Calibri" w:cs="Calibri"/>
          <w:b/>
          <w:bCs/>
          <w:sz w:val="22"/>
          <w:szCs w:val="22"/>
        </w:rPr>
        <w:t>Description:</w:t>
      </w:r>
      <w:r w:rsidRPr="2CBC5763">
        <w:rPr>
          <w:rFonts w:ascii="Calibri" w:hAnsi="Calibri" w:cs="Calibri"/>
          <w:sz w:val="22"/>
          <w:szCs w:val="22"/>
        </w:rPr>
        <w:t xml:space="preserve"> </w:t>
      </w:r>
      <w:r w:rsidRPr="005E1645" w:rsidR="005E1645">
        <w:rPr>
          <w:rFonts w:ascii="Calibri" w:hAnsi="Calibri" w:cs="Calibri"/>
          <w:sz w:val="22"/>
          <w:szCs w:val="22"/>
        </w:rPr>
        <w:t>This scenario describes how a healthcare viewer can access medical images in series and instance level of information. The viewer can accept or reject series based on their accuracy. Hanging protocol services will automatically load features based on the user's selected viewports for studies based on modality. The protocol is smart enough to know what protocol stacks will be suitable for the selected study</w:t>
      </w:r>
      <w:r w:rsidR="0010204F">
        <w:rPr>
          <w:rFonts w:ascii="Calibri" w:hAnsi="Calibri" w:cs="Calibri"/>
          <w:sz w:val="22"/>
          <w:szCs w:val="22"/>
        </w:rPr>
        <w:t>.</w:t>
      </w:r>
    </w:p>
    <w:p w:rsidR="00B41EDE" w:rsidRPr="00404631" w:rsidP="0040685C" w14:paraId="6CBDB0D0" w14:textId="77777777">
      <w:pPr>
        <w:tabs>
          <w:tab w:val="right" w:pos="10224"/>
        </w:tabs>
        <w:jc w:val="both"/>
        <w:rPr>
          <w:rFonts w:ascii="Calibri" w:hAnsi="Calibri" w:cs="Calibri"/>
          <w:b/>
          <w:sz w:val="22"/>
          <w:szCs w:val="22"/>
        </w:rPr>
      </w:pPr>
      <w:r w:rsidRPr="2CBC5763">
        <w:rPr>
          <w:rFonts w:ascii="Calibri" w:hAnsi="Calibri" w:cs="Calibri"/>
          <w:b/>
          <w:bCs/>
          <w:sz w:val="22"/>
          <w:szCs w:val="22"/>
        </w:rPr>
        <w:t>Responsibilities:</w:t>
      </w:r>
    </w:p>
    <w:p w:rsidR="00B41EDE" w:rsidP="0040685C" w14:paraId="443511F3" w14:textId="77777777">
      <w:pPr>
        <w:pStyle w:val="ListParagraph"/>
        <w:numPr>
          <w:ilvl w:val="0"/>
          <w:numId w:val="25"/>
        </w:numPr>
        <w:jc w:val="both"/>
        <w:rPr>
          <w:rFonts w:ascii="Calibri" w:eastAsia="Calibri" w:hAnsi="Calibri" w:cs="Calibri"/>
          <w:color w:val="000000"/>
          <w:sz w:val="22"/>
          <w:szCs w:val="22"/>
        </w:rPr>
      </w:pPr>
      <w:r w:rsidRPr="000903CD">
        <w:rPr>
          <w:rFonts w:ascii="Calibri" w:eastAsia="Calibri" w:hAnsi="Calibri" w:cs="Calibri"/>
          <w:color w:val="000000"/>
          <w:sz w:val="22"/>
          <w:szCs w:val="22"/>
        </w:rPr>
        <w:t xml:space="preserve">Involved in </w:t>
      </w:r>
      <w:r>
        <w:rPr>
          <w:rFonts w:ascii="Calibri" w:eastAsia="Calibri" w:hAnsi="Calibri" w:cs="Calibri"/>
          <w:color w:val="000000"/>
          <w:sz w:val="22"/>
          <w:szCs w:val="22"/>
        </w:rPr>
        <w:t xml:space="preserve">complete </w:t>
      </w:r>
      <w:r w:rsidRPr="006A3F04">
        <w:rPr>
          <w:rFonts w:ascii="Calibri" w:eastAsia="Calibri" w:hAnsi="Calibri" w:cs="Calibri"/>
          <w:b/>
          <w:bCs/>
          <w:color w:val="000000"/>
          <w:sz w:val="22"/>
          <w:szCs w:val="22"/>
        </w:rPr>
        <w:t>Software Development Life Cycle</w:t>
      </w:r>
      <w:r w:rsidRPr="006A3F04">
        <w:rPr>
          <w:rFonts w:ascii="Calibri" w:eastAsia="Calibri" w:hAnsi="Calibri" w:cs="Calibri"/>
          <w:color w:val="000000"/>
          <w:sz w:val="22"/>
          <w:szCs w:val="22"/>
        </w:rPr>
        <w:t xml:space="preserve"> (SDLC)</w:t>
      </w:r>
      <w:r>
        <w:rPr>
          <w:rFonts w:ascii="Calibri" w:eastAsia="Calibri" w:hAnsi="Calibri" w:cs="Calibri"/>
          <w:color w:val="000000"/>
          <w:sz w:val="22"/>
          <w:szCs w:val="22"/>
        </w:rPr>
        <w:t xml:space="preserve"> including An</w:t>
      </w:r>
      <w:r w:rsidRPr="000903CD">
        <w:rPr>
          <w:rFonts w:ascii="Calibri" w:eastAsia="Calibri" w:hAnsi="Calibri" w:cs="Calibri"/>
          <w:color w:val="000000"/>
          <w:sz w:val="22"/>
          <w:szCs w:val="22"/>
        </w:rPr>
        <w:t>alysis,</w:t>
      </w:r>
      <w:r>
        <w:rPr>
          <w:rFonts w:ascii="Calibri" w:eastAsia="Calibri" w:hAnsi="Calibri" w:cs="Calibri"/>
          <w:color w:val="000000"/>
          <w:sz w:val="22"/>
          <w:szCs w:val="22"/>
        </w:rPr>
        <w:t xml:space="preserve"> Design, Implementation, Testing and Maintenance with </w:t>
      </w:r>
      <w:r w:rsidRPr="006A3F04">
        <w:rPr>
          <w:rFonts w:ascii="Calibri" w:eastAsia="Calibri" w:hAnsi="Calibri" w:cs="Calibri"/>
          <w:b/>
          <w:bCs/>
          <w:color w:val="000000"/>
          <w:sz w:val="22"/>
          <w:szCs w:val="22"/>
        </w:rPr>
        <w:t>Agile Methodology</w:t>
      </w:r>
      <w:r>
        <w:rPr>
          <w:rFonts w:ascii="Calibri" w:eastAsia="Calibri" w:hAnsi="Calibri" w:cs="Calibri"/>
          <w:color w:val="000000"/>
          <w:sz w:val="22"/>
          <w:szCs w:val="22"/>
        </w:rPr>
        <w:t>.</w:t>
      </w:r>
    </w:p>
    <w:p w:rsidR="00B41EDE" w:rsidRPr="000903CD" w:rsidP="0040685C" w14:paraId="42FE70D1" w14:textId="77777777">
      <w:pPr>
        <w:pStyle w:val="ListParagraph"/>
        <w:numPr>
          <w:ilvl w:val="0"/>
          <w:numId w:val="25"/>
        </w:numPr>
        <w:jc w:val="both"/>
        <w:rPr>
          <w:rFonts w:ascii="Calibri" w:eastAsia="Calibri" w:hAnsi="Calibri" w:cs="Calibri"/>
          <w:color w:val="000000"/>
          <w:sz w:val="22"/>
          <w:szCs w:val="22"/>
        </w:rPr>
      </w:pPr>
      <w:r>
        <w:rPr>
          <w:rFonts w:ascii="Calibri" w:eastAsia="Calibri" w:hAnsi="Calibri" w:cs="Calibri"/>
          <w:color w:val="000000"/>
          <w:sz w:val="22"/>
          <w:szCs w:val="22"/>
        </w:rPr>
        <w:t xml:space="preserve">Created a </w:t>
      </w:r>
      <w:r w:rsidRPr="0014118E">
        <w:rPr>
          <w:rFonts w:ascii="Calibri" w:eastAsia="Calibri" w:hAnsi="Calibri" w:cs="Calibri"/>
          <w:b/>
          <w:bCs/>
          <w:color w:val="000000"/>
          <w:sz w:val="22"/>
          <w:szCs w:val="22"/>
        </w:rPr>
        <w:t>role based microservices</w:t>
      </w:r>
      <w:r>
        <w:rPr>
          <w:rFonts w:ascii="Calibri" w:eastAsia="Calibri" w:hAnsi="Calibri" w:cs="Calibri"/>
          <w:color w:val="000000"/>
          <w:sz w:val="22"/>
          <w:szCs w:val="22"/>
        </w:rPr>
        <w:t xml:space="preserve"> which have access to view the Patient level of information.</w:t>
      </w:r>
    </w:p>
    <w:p w:rsidR="00B41EDE" w:rsidP="0040685C" w14:paraId="363ADE17" w14:textId="77777777">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Designed and d</w:t>
      </w:r>
      <w:r w:rsidRPr="000903CD">
        <w:rPr>
          <w:rFonts w:ascii="Calibri" w:eastAsia="Calibri" w:hAnsi="Calibri" w:cs="Calibri"/>
          <w:color w:val="000000"/>
          <w:sz w:val="22"/>
          <w:szCs w:val="22"/>
        </w:rPr>
        <w:t xml:space="preserve">eveloped </w:t>
      </w:r>
      <w:r w:rsidRPr="0014118E">
        <w:rPr>
          <w:rFonts w:ascii="Calibri" w:eastAsia="Calibri" w:hAnsi="Calibri" w:cs="Calibri"/>
          <w:b/>
          <w:bCs/>
          <w:color w:val="000000"/>
          <w:sz w:val="22"/>
          <w:szCs w:val="22"/>
        </w:rPr>
        <w:t>Entity Framework Code First approach with Repository-Pattern</w:t>
      </w:r>
      <w:r>
        <w:rPr>
          <w:rFonts w:ascii="Calibri" w:eastAsia="Calibri" w:hAnsi="Calibri" w:cs="Calibri"/>
          <w:color w:val="000000"/>
          <w:sz w:val="22"/>
          <w:szCs w:val="22"/>
        </w:rPr>
        <w:t xml:space="preserve"> based backend and used RESTFUL </w:t>
      </w:r>
      <w:r w:rsidRPr="000903CD">
        <w:rPr>
          <w:rFonts w:ascii="Calibri" w:eastAsia="Calibri" w:hAnsi="Calibri" w:cs="Calibri"/>
          <w:color w:val="000000"/>
          <w:sz w:val="22"/>
          <w:szCs w:val="22"/>
        </w:rPr>
        <w:t>Web APIs</w:t>
      </w:r>
      <w:r>
        <w:rPr>
          <w:rFonts w:ascii="Calibri" w:eastAsia="Calibri" w:hAnsi="Calibri" w:cs="Calibri"/>
          <w:color w:val="000000"/>
          <w:sz w:val="22"/>
          <w:szCs w:val="22"/>
        </w:rPr>
        <w:t xml:space="preserve"> as transaction</w:t>
      </w:r>
      <w:r w:rsidRPr="000903CD">
        <w:rPr>
          <w:rFonts w:ascii="Calibri" w:eastAsia="Calibri" w:hAnsi="Calibri" w:cs="Calibri"/>
          <w:color w:val="000000"/>
          <w:sz w:val="22"/>
          <w:szCs w:val="22"/>
        </w:rPr>
        <w:t xml:space="preserve"> according to the client requirements.</w:t>
      </w:r>
    </w:p>
    <w:p w:rsidR="00B41EDE" w:rsidP="0040685C" w14:paraId="0B66DBDF" w14:textId="77777777">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Design, build and maintain efficient, reusable, and reliable code.</w:t>
      </w:r>
    </w:p>
    <w:p w:rsidR="00B41EDE" w:rsidRPr="000903CD" w:rsidP="0040685C" w14:paraId="1CC7AA28" w14:textId="7C162E99">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Implemented</w:t>
      </w:r>
      <w:r w:rsidR="00D82CD2">
        <w:rPr>
          <w:rFonts w:ascii="Calibri" w:eastAsia="Calibri" w:hAnsi="Calibri" w:cs="Calibri"/>
          <w:color w:val="000000"/>
          <w:sz w:val="22"/>
          <w:szCs w:val="22"/>
        </w:rPr>
        <w:t xml:space="preserve"> Selecting of Hanging Protocols with different level of </w:t>
      </w:r>
      <w:r w:rsidRPr="00616A0D" w:rsidR="00D741BC">
        <w:rPr>
          <w:rFonts w:ascii="Calibri" w:eastAsia="Calibri" w:hAnsi="Calibri" w:cs="Calibri"/>
          <w:b/>
          <w:bCs/>
          <w:color w:val="000000"/>
          <w:sz w:val="22"/>
          <w:szCs w:val="22"/>
        </w:rPr>
        <w:t>ProtocolGroups, Protocols and ProtocolStacks</w:t>
      </w:r>
      <w:r w:rsidRPr="00616A0D" w:rsidR="00616A0D">
        <w:rPr>
          <w:rFonts w:ascii="Calibri" w:eastAsia="Calibri" w:hAnsi="Calibri" w:cs="Calibri"/>
          <w:b/>
          <w:bCs/>
          <w:color w:val="000000"/>
          <w:sz w:val="22"/>
          <w:szCs w:val="22"/>
        </w:rPr>
        <w:t xml:space="preserve"> Microservices</w:t>
      </w:r>
      <w:r>
        <w:rPr>
          <w:rFonts w:ascii="Calibri" w:eastAsia="Calibri" w:hAnsi="Calibri" w:cs="Calibri"/>
          <w:color w:val="000000"/>
          <w:sz w:val="22"/>
          <w:szCs w:val="22"/>
        </w:rPr>
        <w:t>.</w:t>
      </w:r>
    </w:p>
    <w:p w:rsidR="00B41EDE" w:rsidRPr="000903CD" w:rsidP="0040685C" w14:paraId="0E79032D" w14:textId="4C90D91A">
      <w:pPr>
        <w:pStyle w:val="ListParagraph"/>
        <w:numPr>
          <w:ilvl w:val="0"/>
          <w:numId w:val="25"/>
        </w:numPr>
        <w:spacing w:line="340" w:lineRule="atLeast"/>
        <w:ind w:right="200"/>
        <w:jc w:val="both"/>
        <w:rPr>
          <w:rFonts w:ascii="Calibri" w:eastAsia="Calibri" w:hAnsi="Calibri" w:cs="Calibri"/>
          <w:color w:val="000000"/>
          <w:sz w:val="22"/>
          <w:szCs w:val="22"/>
        </w:rPr>
      </w:pPr>
      <w:r w:rsidRPr="000903CD">
        <w:rPr>
          <w:rFonts w:ascii="Calibri" w:eastAsia="Calibri" w:hAnsi="Calibri" w:cs="Calibri"/>
          <w:color w:val="000000"/>
          <w:sz w:val="22"/>
          <w:szCs w:val="22"/>
        </w:rPr>
        <w:t>Involved in fixing Production defects</w:t>
      </w:r>
      <w:r w:rsidR="005E6A46">
        <w:rPr>
          <w:rFonts w:ascii="Calibri" w:eastAsia="Calibri" w:hAnsi="Calibri" w:cs="Calibri"/>
          <w:color w:val="000000"/>
          <w:sz w:val="22"/>
          <w:szCs w:val="22"/>
        </w:rPr>
        <w:t xml:space="preserve"> for different Studies</w:t>
      </w:r>
      <w:r w:rsidR="008E52F4">
        <w:rPr>
          <w:rFonts w:ascii="Calibri" w:eastAsia="Calibri" w:hAnsi="Calibri" w:cs="Calibri"/>
          <w:color w:val="000000"/>
          <w:sz w:val="22"/>
          <w:szCs w:val="22"/>
        </w:rPr>
        <w:t xml:space="preserve"> loaded by users</w:t>
      </w:r>
      <w:r w:rsidRPr="000903CD">
        <w:rPr>
          <w:rFonts w:ascii="Calibri" w:eastAsia="Calibri" w:hAnsi="Calibri" w:cs="Calibri"/>
          <w:color w:val="000000"/>
          <w:sz w:val="22"/>
          <w:szCs w:val="22"/>
        </w:rPr>
        <w:t>.</w:t>
      </w:r>
    </w:p>
    <w:p w:rsidR="00B41EDE" w:rsidRPr="000903CD" w:rsidP="0040685C" w14:paraId="537BA119" w14:textId="77777777">
      <w:pPr>
        <w:pStyle w:val="ListParagraph"/>
        <w:numPr>
          <w:ilvl w:val="0"/>
          <w:numId w:val="25"/>
        </w:numPr>
        <w:spacing w:line="340" w:lineRule="atLeast"/>
        <w:ind w:right="200"/>
        <w:jc w:val="both"/>
        <w:rPr>
          <w:rFonts w:ascii="Calibri" w:eastAsia="Calibri" w:hAnsi="Calibri" w:cs="Calibri"/>
          <w:color w:val="000000"/>
          <w:sz w:val="22"/>
          <w:szCs w:val="22"/>
        </w:rPr>
      </w:pPr>
      <w:r w:rsidRPr="000903CD">
        <w:rPr>
          <w:rFonts w:ascii="Calibri" w:eastAsia="Calibri" w:hAnsi="Calibri" w:cs="Calibri"/>
          <w:color w:val="000000"/>
          <w:sz w:val="22"/>
          <w:szCs w:val="22"/>
        </w:rPr>
        <w:t xml:space="preserve">Written </w:t>
      </w:r>
      <w:r>
        <w:rPr>
          <w:rFonts w:ascii="Calibri" w:eastAsia="Calibri" w:hAnsi="Calibri" w:cs="Calibri"/>
          <w:color w:val="000000"/>
          <w:sz w:val="22"/>
          <w:szCs w:val="22"/>
        </w:rPr>
        <w:t xml:space="preserve">XUnit </w:t>
      </w:r>
      <w:r w:rsidRPr="000903CD">
        <w:rPr>
          <w:rFonts w:ascii="Calibri" w:eastAsia="Calibri" w:hAnsi="Calibri" w:cs="Calibri"/>
          <w:color w:val="000000"/>
          <w:sz w:val="22"/>
          <w:szCs w:val="22"/>
        </w:rPr>
        <w:t>Test Cases for end-to-end testing of API's</w:t>
      </w:r>
    </w:p>
    <w:p w:rsidR="00B41EDE" w:rsidP="0040685C" w14:paraId="07A6DF63" w14:textId="259B7C18">
      <w:pPr>
        <w:tabs>
          <w:tab w:val="right" w:pos="10224"/>
        </w:tabs>
        <w:jc w:val="both"/>
        <w:rPr>
          <w:rFonts w:ascii="Calibri" w:hAnsi="Calibri" w:cs="Calibri"/>
          <w:b/>
          <w:bCs/>
          <w:sz w:val="22"/>
          <w:szCs w:val="22"/>
          <w:shd w:val="clear" w:color="auto" w:fill="BFBFBF"/>
        </w:rPr>
      </w:pPr>
      <w:r w:rsidRPr="2CBC5763">
        <w:rPr>
          <w:rFonts w:ascii="Calibri" w:hAnsi="Calibri" w:cs="Calibri"/>
          <w:b/>
          <w:bCs/>
          <w:sz w:val="22"/>
          <w:szCs w:val="22"/>
        </w:rPr>
        <w:t>Environment:</w:t>
      </w:r>
      <w:r w:rsidRPr="2CBC5763">
        <w:rPr>
          <w:rFonts w:ascii="Calibri" w:hAnsi="Calibri" w:cs="Calibri"/>
          <w:sz w:val="22"/>
          <w:szCs w:val="22"/>
        </w:rPr>
        <w:t xml:space="preserve"> </w:t>
      </w:r>
      <w:r w:rsidRPr="000903CD">
        <w:rPr>
          <w:rFonts w:ascii="Calibri" w:eastAsia="Calibri" w:hAnsi="Calibri" w:cs="Calibri"/>
          <w:color w:val="000000"/>
          <w:sz w:val="22"/>
          <w:szCs w:val="22"/>
        </w:rPr>
        <w:t>.Net Core</w:t>
      </w:r>
      <w:r>
        <w:rPr>
          <w:rFonts w:ascii="Calibri" w:eastAsia="Calibri" w:hAnsi="Calibri" w:cs="Calibri"/>
          <w:color w:val="000000"/>
          <w:sz w:val="22"/>
          <w:szCs w:val="22"/>
        </w:rPr>
        <w:t xml:space="preserve"> Microservices</w:t>
      </w:r>
      <w:r w:rsidRPr="000903CD">
        <w:rPr>
          <w:rFonts w:ascii="Calibri" w:eastAsia="Calibri" w:hAnsi="Calibri" w:cs="Calibri"/>
          <w:color w:val="000000"/>
          <w:sz w:val="22"/>
          <w:szCs w:val="22"/>
        </w:rPr>
        <w:t>,</w:t>
      </w:r>
      <w:r w:rsidR="00945EA8">
        <w:rPr>
          <w:rFonts w:ascii="Calibri" w:eastAsia="Calibri" w:hAnsi="Calibri" w:cs="Calibri"/>
          <w:color w:val="000000"/>
          <w:sz w:val="22"/>
          <w:szCs w:val="22"/>
        </w:rPr>
        <w:t xml:space="preserve"> </w:t>
      </w:r>
      <w:r w:rsidRPr="000903CD">
        <w:rPr>
          <w:rFonts w:ascii="Calibri" w:eastAsia="Calibri" w:hAnsi="Calibri" w:cs="Calibri"/>
          <w:color w:val="000000"/>
          <w:sz w:val="22"/>
          <w:szCs w:val="22"/>
        </w:rPr>
        <w:t>Entity Framework</w:t>
      </w:r>
      <w:r w:rsidR="00D44D8E">
        <w:rPr>
          <w:rFonts w:ascii="Calibri" w:eastAsia="Calibri" w:hAnsi="Calibri" w:cs="Calibri"/>
          <w:color w:val="000000"/>
          <w:sz w:val="22"/>
          <w:szCs w:val="22"/>
        </w:rPr>
        <w:t xml:space="preserve">, </w:t>
      </w:r>
      <w:r w:rsidR="00872088">
        <w:rPr>
          <w:rFonts w:ascii="Calibri" w:eastAsia="Calibri" w:hAnsi="Calibri" w:cs="Calibri"/>
          <w:color w:val="000000"/>
          <w:sz w:val="22"/>
          <w:szCs w:val="22"/>
        </w:rPr>
        <w:t>MongoDB,</w:t>
      </w:r>
      <w:r w:rsidR="00D44D8E">
        <w:rPr>
          <w:rFonts w:ascii="Calibri" w:eastAsia="Calibri" w:hAnsi="Calibri" w:cs="Calibri"/>
          <w:color w:val="000000"/>
          <w:sz w:val="22"/>
          <w:szCs w:val="22"/>
        </w:rPr>
        <w:t xml:space="preserve"> and </w:t>
      </w:r>
      <w:r w:rsidRPr="00815290" w:rsidR="00D44D8E">
        <w:rPr>
          <w:rFonts w:ascii="Calibri" w:eastAsia="Calibri" w:hAnsi="Calibri" w:cs="Calibri"/>
          <w:color w:val="000000"/>
          <w:sz w:val="22"/>
          <w:szCs w:val="22"/>
          <w:lang w:val="en-IN"/>
        </w:rPr>
        <w:t>AWS EC2 i</w:t>
      </w:r>
      <w:r w:rsidR="00D44D8E">
        <w:rPr>
          <w:rFonts w:ascii="Calibri" w:eastAsia="Calibri" w:hAnsi="Calibri" w:cs="Calibri"/>
          <w:color w:val="000000"/>
          <w:sz w:val="22"/>
          <w:szCs w:val="22"/>
          <w:lang w:val="en-IN"/>
        </w:rPr>
        <w:t>nstance</w:t>
      </w:r>
    </w:p>
    <w:p w:rsidR="000903CD" w:rsidP="0040685C" w14:paraId="79CD224F" w14:textId="77777777">
      <w:pPr>
        <w:tabs>
          <w:tab w:val="right" w:pos="10224"/>
        </w:tabs>
        <w:jc w:val="both"/>
        <w:rPr>
          <w:rFonts w:ascii="Calibri" w:hAnsi="Calibri" w:cs="Calibri"/>
          <w:b/>
          <w:bCs/>
          <w:sz w:val="22"/>
          <w:szCs w:val="22"/>
          <w:shd w:val="clear" w:color="auto" w:fill="BFBFBF"/>
        </w:rPr>
      </w:pPr>
    </w:p>
    <w:p w:rsidR="00953906" w:rsidRPr="00953906" w:rsidP="0040685C" w14:paraId="16A87DAF" w14:textId="45CDCC80">
      <w:pPr>
        <w:tabs>
          <w:tab w:val="right" w:pos="10224"/>
        </w:tabs>
        <w:jc w:val="both"/>
        <w:rPr>
          <w:rFonts w:ascii="Calibri" w:hAnsi="Calibri" w:cs="Calibri"/>
          <w:b/>
          <w:bCs/>
          <w:sz w:val="22"/>
          <w:szCs w:val="22"/>
          <w:shd w:val="clear" w:color="auto" w:fill="BFBFBF"/>
        </w:rPr>
      </w:pPr>
      <w:r w:rsidRPr="2CBC5763">
        <w:rPr>
          <w:rFonts w:ascii="Calibri" w:hAnsi="Calibri" w:cs="Calibri"/>
          <w:b/>
          <w:bCs/>
          <w:sz w:val="22"/>
          <w:szCs w:val="22"/>
          <w:shd w:val="clear" w:color="auto" w:fill="BFBFBF"/>
        </w:rPr>
        <w:t xml:space="preserve">Publicis Sapient, Bangalore </w:t>
      </w:r>
      <w:r w:rsidR="00DD15EB">
        <w:rPr>
          <w:rFonts w:ascii="Calibri" w:hAnsi="Calibri" w:cs="Calibri"/>
          <w:b/>
          <w:bCs/>
          <w:sz w:val="22"/>
          <w:szCs w:val="22"/>
          <w:shd w:val="clear" w:color="auto" w:fill="BFBFBF"/>
        </w:rPr>
        <w:tab/>
      </w:r>
      <w:r w:rsidRPr="2CBC5763">
        <w:rPr>
          <w:rFonts w:ascii="Calibri" w:hAnsi="Calibri" w:cs="Calibri"/>
          <w:b/>
          <w:bCs/>
          <w:sz w:val="22"/>
          <w:szCs w:val="22"/>
          <w:shd w:val="clear" w:color="auto" w:fill="BFBFBF"/>
        </w:rPr>
        <w:t>Nov’19 to Aug’20</w:t>
      </w:r>
    </w:p>
    <w:p w:rsidR="00DA5090" w:rsidP="0040685C" w14:paraId="33DC80E6" w14:textId="1D88CA52">
      <w:pPr>
        <w:tabs>
          <w:tab w:val="right" w:pos="10224"/>
        </w:tabs>
        <w:jc w:val="both"/>
        <w:rPr>
          <w:rFonts w:ascii="Calibri" w:hAnsi="Calibri" w:cs="Calibri"/>
          <w:b/>
          <w:sz w:val="22"/>
          <w:szCs w:val="22"/>
        </w:rPr>
      </w:pPr>
      <w:r w:rsidRPr="00953906">
        <w:rPr>
          <w:rFonts w:ascii="Calibri" w:hAnsi="Calibri" w:cs="Calibri"/>
          <w:b/>
          <w:sz w:val="22"/>
          <w:szCs w:val="22"/>
        </w:rPr>
        <w:t xml:space="preserve">Designation: </w:t>
      </w:r>
      <w:r w:rsidRPr="00953906">
        <w:rPr>
          <w:rFonts w:ascii="Calibri" w:hAnsi="Calibri" w:cs="Calibri"/>
          <w:b/>
          <w:sz w:val="22"/>
          <w:szCs w:val="22"/>
        </w:rPr>
        <w:t xml:space="preserve">Senior Software Engineer </w:t>
      </w:r>
    </w:p>
    <w:p w:rsidR="00537435" w:rsidRPr="00073D5F" w:rsidP="0040685C" w14:paraId="23C67FE6" w14:textId="77777777">
      <w:pPr>
        <w:tabs>
          <w:tab w:val="right" w:pos="10224"/>
        </w:tabs>
        <w:jc w:val="both"/>
        <w:rPr>
          <w:rFonts w:ascii="Calibri" w:hAnsi="Calibri" w:cs="Calibri"/>
          <w:b/>
          <w:sz w:val="22"/>
          <w:szCs w:val="22"/>
        </w:rPr>
      </w:pPr>
    </w:p>
    <w:p w:rsidR="00B7388A" w:rsidRPr="00953906" w:rsidP="0040685C" w14:paraId="2D49D7C4" w14:textId="0ED94C83">
      <w:pPr>
        <w:tabs>
          <w:tab w:val="right" w:pos="10224"/>
        </w:tabs>
        <w:jc w:val="both"/>
        <w:rPr>
          <w:rFonts w:ascii="Calibri" w:hAnsi="Calibri" w:cs="Calibri"/>
          <w:sz w:val="22"/>
          <w:szCs w:val="22"/>
        </w:rPr>
      </w:pPr>
      <w:r w:rsidRPr="2CBC5763">
        <w:rPr>
          <w:rFonts w:ascii="Calibri" w:hAnsi="Calibri" w:cs="Calibri"/>
          <w:b/>
          <w:bCs/>
          <w:sz w:val="22"/>
          <w:szCs w:val="22"/>
        </w:rPr>
        <w:t xml:space="preserve">Project: </w:t>
      </w:r>
      <w:r w:rsidRPr="2CBC5763">
        <w:rPr>
          <w:rFonts w:ascii="Calibri" w:hAnsi="Calibri" w:cs="Calibri"/>
          <w:sz w:val="22"/>
          <w:szCs w:val="22"/>
        </w:rPr>
        <w:t>Metallica</w:t>
      </w:r>
      <w:r w:rsidRPr="00953906">
        <w:rPr>
          <w:rFonts w:ascii="Calibri" w:hAnsi="Calibri" w:cs="Calibri"/>
          <w:sz w:val="22"/>
          <w:szCs w:val="22"/>
        </w:rPr>
        <w:t xml:space="preserve"> </w:t>
      </w:r>
      <w:r w:rsidR="000E1D4D">
        <w:rPr>
          <w:rFonts w:ascii="Calibri" w:hAnsi="Calibri" w:cs="Calibri"/>
          <w:sz w:val="22"/>
          <w:szCs w:val="22"/>
        </w:rPr>
        <w:tab/>
      </w:r>
      <w:r w:rsidR="000E1D4D">
        <w:rPr>
          <w:rFonts w:ascii="Calibri" w:hAnsi="Calibri" w:cs="Calibri"/>
          <w:sz w:val="22"/>
          <w:szCs w:val="22"/>
        </w:rPr>
        <w:tab/>
      </w:r>
      <w:r w:rsidR="000E1D4D">
        <w:rPr>
          <w:rFonts w:ascii="Calibri" w:hAnsi="Calibri" w:cs="Calibri"/>
          <w:sz w:val="22"/>
          <w:szCs w:val="22"/>
        </w:rPr>
        <w:tab/>
      </w:r>
      <w:r w:rsidR="000E1D4D">
        <w:rPr>
          <w:rFonts w:ascii="Calibri" w:hAnsi="Calibri" w:cs="Calibri"/>
          <w:sz w:val="22"/>
          <w:szCs w:val="22"/>
        </w:rPr>
        <w:tab/>
      </w:r>
      <w:r w:rsidR="000E1D4D">
        <w:rPr>
          <w:rFonts w:ascii="Calibri" w:hAnsi="Calibri" w:cs="Calibri"/>
          <w:sz w:val="22"/>
          <w:szCs w:val="22"/>
        </w:rPr>
        <w:tab/>
      </w:r>
      <w:r w:rsidR="000E1D4D">
        <w:rPr>
          <w:rFonts w:ascii="Calibri" w:hAnsi="Calibri" w:cs="Calibri"/>
          <w:sz w:val="22"/>
          <w:szCs w:val="22"/>
        </w:rPr>
        <w:tab/>
      </w:r>
      <w:r w:rsidR="000E1D4D">
        <w:rPr>
          <w:rFonts w:ascii="Calibri" w:hAnsi="Calibri" w:cs="Calibri"/>
          <w:sz w:val="22"/>
          <w:szCs w:val="22"/>
        </w:rPr>
        <w:tab/>
      </w:r>
      <w:r w:rsidR="000E1D4D">
        <w:rPr>
          <w:rFonts w:ascii="Calibri" w:hAnsi="Calibri" w:cs="Calibri"/>
          <w:sz w:val="22"/>
          <w:szCs w:val="22"/>
        </w:rPr>
        <w:tab/>
      </w:r>
      <w:r w:rsidR="000E1D4D">
        <w:rPr>
          <w:rFonts w:ascii="Calibri" w:hAnsi="Calibri" w:cs="Calibri"/>
          <w:sz w:val="22"/>
          <w:szCs w:val="22"/>
        </w:rPr>
        <w:tab/>
        <w:t xml:space="preserve">            </w:t>
      </w:r>
      <w:r w:rsidRPr="2CBC5763">
        <w:rPr>
          <w:rFonts w:ascii="Calibri" w:hAnsi="Calibri" w:cs="Calibri"/>
          <w:b/>
          <w:bCs/>
          <w:sz w:val="22"/>
          <w:szCs w:val="22"/>
        </w:rPr>
        <w:t>Nov’19 to Aug’20</w:t>
      </w:r>
    </w:p>
    <w:p w:rsidR="00B7388A" w:rsidRPr="00404631" w:rsidP="0040685C" w14:paraId="351DAEE2" w14:textId="77777777">
      <w:pPr>
        <w:tabs>
          <w:tab w:val="right" w:pos="10224"/>
        </w:tabs>
        <w:jc w:val="both"/>
        <w:rPr>
          <w:rFonts w:ascii="Calibri" w:hAnsi="Calibri" w:cs="Calibri"/>
          <w:b/>
          <w:sz w:val="22"/>
          <w:szCs w:val="22"/>
        </w:rPr>
      </w:pPr>
      <w:r w:rsidRPr="00404631">
        <w:rPr>
          <w:rFonts w:ascii="Calibri" w:hAnsi="Calibri" w:cs="Calibri"/>
          <w:b/>
          <w:sz w:val="22"/>
          <w:szCs w:val="22"/>
        </w:rPr>
        <w:t>Role: Backend Developer</w:t>
      </w:r>
    </w:p>
    <w:p w:rsidR="2CBC5763" w:rsidP="0040685C" w14:paraId="36BA09BA" w14:textId="7F011FDF">
      <w:pPr>
        <w:jc w:val="both"/>
        <w:rPr>
          <w:rFonts w:ascii="Calibri" w:hAnsi="Calibri" w:cs="Calibri"/>
          <w:sz w:val="22"/>
          <w:szCs w:val="22"/>
        </w:rPr>
      </w:pPr>
      <w:r w:rsidRPr="2CBC5763">
        <w:rPr>
          <w:rFonts w:ascii="Calibri" w:hAnsi="Calibri" w:cs="Calibri"/>
          <w:b/>
          <w:bCs/>
          <w:sz w:val="22"/>
          <w:szCs w:val="22"/>
        </w:rPr>
        <w:t>Description:</w:t>
      </w:r>
      <w:r w:rsidRPr="2CBC5763">
        <w:rPr>
          <w:rFonts w:ascii="Calibri" w:hAnsi="Calibri" w:cs="Calibri"/>
          <w:sz w:val="22"/>
          <w:szCs w:val="22"/>
        </w:rPr>
        <w:t xml:space="preserve"> </w:t>
      </w:r>
      <w:r w:rsidRPr="009468B2" w:rsidR="009468B2">
        <w:rPr>
          <w:rFonts w:ascii="Calibri" w:eastAsia="Calibri" w:hAnsi="Calibri" w:cs="Calibri"/>
          <w:color w:val="000000"/>
          <w:sz w:val="22"/>
          <w:szCs w:val="22"/>
        </w:rPr>
        <w:t>The project will involve the redesign of a system that allows traders to buy and sell physical metals. The project will be implemented using a Microservice architecture and will use modern UI technologies to allow users to access the system. Notifications will be used to keep users up to date on their subscriptions and events, and a reactive Microservice will be used to drive the market price</w:t>
      </w:r>
      <w:r>
        <w:rPr>
          <w:rFonts w:ascii="Calibri" w:eastAsia="Calibri" w:hAnsi="Calibri" w:cs="Calibri"/>
          <w:color w:val="000000"/>
          <w:sz w:val="22"/>
          <w:szCs w:val="22"/>
        </w:rPr>
        <w:t>.</w:t>
      </w:r>
    </w:p>
    <w:p w:rsidR="00B7388A" w:rsidRPr="00404631" w:rsidP="0040685C" w14:paraId="575F6785" w14:textId="77777777">
      <w:pPr>
        <w:tabs>
          <w:tab w:val="right" w:pos="10224"/>
        </w:tabs>
        <w:jc w:val="both"/>
        <w:rPr>
          <w:rFonts w:ascii="Calibri" w:hAnsi="Calibri" w:cs="Calibri"/>
          <w:b/>
          <w:sz w:val="22"/>
          <w:szCs w:val="22"/>
        </w:rPr>
      </w:pPr>
      <w:r w:rsidRPr="2CBC5763">
        <w:rPr>
          <w:rFonts w:ascii="Calibri" w:hAnsi="Calibri" w:cs="Calibri"/>
          <w:b/>
          <w:bCs/>
          <w:sz w:val="22"/>
          <w:szCs w:val="22"/>
        </w:rPr>
        <w:t>Responsibilities:</w:t>
      </w:r>
    </w:p>
    <w:p w:rsidR="2CBC5763" w:rsidP="0040685C" w14:paraId="0A6DF74C" w14:textId="748B2031">
      <w:pPr>
        <w:pStyle w:val="ListParagraph"/>
        <w:numPr>
          <w:ilvl w:val="0"/>
          <w:numId w:val="25"/>
        </w:numPr>
        <w:jc w:val="both"/>
        <w:rPr>
          <w:rFonts w:ascii="Calibri" w:eastAsia="Calibri" w:hAnsi="Calibri" w:cs="Calibri"/>
          <w:color w:val="000000"/>
          <w:sz w:val="22"/>
          <w:szCs w:val="22"/>
        </w:rPr>
      </w:pPr>
      <w:r>
        <w:rPr>
          <w:rFonts w:ascii="Calibri" w:eastAsia="Calibri" w:hAnsi="Calibri" w:cs="Calibri"/>
          <w:color w:val="000000"/>
          <w:sz w:val="22"/>
          <w:szCs w:val="22"/>
        </w:rPr>
        <w:t xml:space="preserve">Involved in Requirement analysis, </w:t>
      </w:r>
      <w:r w:rsidR="009076C0">
        <w:rPr>
          <w:rFonts w:ascii="Calibri" w:eastAsia="Calibri" w:hAnsi="Calibri" w:cs="Calibri"/>
          <w:color w:val="000000"/>
          <w:sz w:val="22"/>
          <w:szCs w:val="22"/>
        </w:rPr>
        <w:t>design,</w:t>
      </w:r>
      <w:r>
        <w:rPr>
          <w:rFonts w:ascii="Calibri" w:eastAsia="Calibri" w:hAnsi="Calibri" w:cs="Calibri"/>
          <w:color w:val="000000"/>
          <w:sz w:val="22"/>
          <w:szCs w:val="22"/>
        </w:rPr>
        <w:t xml:space="preserve"> and development.</w:t>
      </w:r>
    </w:p>
    <w:p w:rsidR="2CBC5763" w:rsidP="0040685C" w14:paraId="0B24D63E" w14:textId="556BD724">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Developed Web API's according to the client requirements.</w:t>
      </w:r>
    </w:p>
    <w:p w:rsidR="2CBC5763" w:rsidP="0040685C" w14:paraId="6E829D06" w14:textId="1A50082D">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Developed Web API Gateway using Ocelot Package.</w:t>
      </w:r>
    </w:p>
    <w:p w:rsidR="2CBC5763" w:rsidP="0040685C" w14:paraId="49C27387" w14:textId="19F8D534">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Developed RabbitMQ, Docker (SQL version) to store and retrieve data from the Database.</w:t>
      </w:r>
    </w:p>
    <w:p w:rsidR="2CBC5763" w:rsidP="0040685C" w14:paraId="1D636B14" w14:textId="60CCD9EE">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Involved in fixing Production defects.</w:t>
      </w:r>
    </w:p>
    <w:p w:rsidR="2CBC5763" w:rsidP="0040685C" w14:paraId="4AE9D6FF" w14:textId="5DDE1A6F">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Worked in the Agile Methodology, here the clients involved in every Agile Ceremony.</w:t>
      </w:r>
    </w:p>
    <w:p w:rsidR="2CBC5763" w:rsidP="0040685C" w14:paraId="098EA816" w14:textId="61A28F55">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Used MVC and .Net Core Entity Framework for building the application.</w:t>
      </w:r>
    </w:p>
    <w:p w:rsidR="2CBC5763" w:rsidP="0040685C" w14:paraId="220620F6" w14:textId="28754E4D">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 xml:space="preserve">Written MS Test Cases for </w:t>
      </w:r>
      <w:r w:rsidR="00767A45">
        <w:rPr>
          <w:rFonts w:ascii="Calibri" w:eastAsia="Calibri" w:hAnsi="Calibri" w:cs="Calibri"/>
          <w:color w:val="000000"/>
          <w:sz w:val="22"/>
          <w:szCs w:val="22"/>
        </w:rPr>
        <w:t>end-to-end</w:t>
      </w:r>
      <w:r>
        <w:rPr>
          <w:rFonts w:ascii="Calibri" w:eastAsia="Calibri" w:hAnsi="Calibri" w:cs="Calibri"/>
          <w:color w:val="000000"/>
          <w:sz w:val="22"/>
          <w:szCs w:val="22"/>
        </w:rPr>
        <w:t xml:space="preserve"> testing of API's</w:t>
      </w:r>
    </w:p>
    <w:p w:rsidR="2CBC5763" w:rsidP="0040685C" w14:paraId="4B81BB1F" w14:textId="25795F09">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Involved in building the code using Jenkins and deploying on the Azure and IIS servers.</w:t>
      </w:r>
    </w:p>
    <w:p w:rsidR="2CBC5763" w:rsidP="0040685C" w14:paraId="2FCB1C4B" w14:textId="520879BB">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Involved in setting up the difference roles and maintained authentication to the application.</w:t>
      </w:r>
    </w:p>
    <w:p w:rsidR="00B7388A" w:rsidP="0040685C" w14:paraId="2E54B99E" w14:textId="43987B0F">
      <w:pPr>
        <w:tabs>
          <w:tab w:val="right" w:pos="10224"/>
        </w:tabs>
        <w:jc w:val="both"/>
        <w:rPr>
          <w:rFonts w:ascii="Calibri" w:hAnsi="Calibri" w:cs="Calibri"/>
          <w:sz w:val="22"/>
          <w:szCs w:val="22"/>
        </w:rPr>
      </w:pPr>
      <w:r w:rsidRPr="2CBC5763">
        <w:rPr>
          <w:rFonts w:ascii="Calibri" w:hAnsi="Calibri" w:cs="Calibri"/>
          <w:b/>
          <w:bCs/>
          <w:sz w:val="22"/>
          <w:szCs w:val="22"/>
        </w:rPr>
        <w:t>Environment:</w:t>
      </w:r>
      <w:r w:rsidRPr="2CBC5763">
        <w:rPr>
          <w:rFonts w:ascii="Calibri" w:hAnsi="Calibri" w:cs="Calibri"/>
          <w:sz w:val="22"/>
          <w:szCs w:val="22"/>
        </w:rPr>
        <w:t xml:space="preserve"> </w:t>
      </w:r>
      <w:r>
        <w:rPr>
          <w:rFonts w:ascii="Calibri" w:eastAsia="Calibri" w:hAnsi="Calibri" w:cs="Calibri"/>
          <w:color w:val="000000"/>
          <w:sz w:val="22"/>
          <w:szCs w:val="22"/>
        </w:rPr>
        <w:t>.Net Core, Docker, MVC, SQL Server, .Net Core Entity Framework, RabbitMQ</w:t>
      </w:r>
    </w:p>
    <w:p w:rsidR="00B7388A" w:rsidP="0040685C" w14:paraId="0361A8C3" w14:textId="77777777">
      <w:pPr>
        <w:tabs>
          <w:tab w:val="right" w:pos="10224"/>
        </w:tabs>
        <w:jc w:val="both"/>
        <w:rPr>
          <w:rFonts w:ascii="Calibri" w:hAnsi="Calibri" w:cs="Calibri"/>
          <w:b/>
          <w:sz w:val="22"/>
          <w:szCs w:val="22"/>
          <w:shd w:val="clear" w:color="auto" w:fill="BFBFBF"/>
        </w:rPr>
      </w:pPr>
    </w:p>
    <w:p w:rsidR="00953906" w:rsidRPr="00953906" w:rsidP="0040685C" w14:paraId="5493E375" w14:textId="60E6BCA0">
      <w:pPr>
        <w:tabs>
          <w:tab w:val="right" w:pos="10224"/>
        </w:tabs>
        <w:jc w:val="both"/>
        <w:rPr>
          <w:rFonts w:ascii="Calibri" w:hAnsi="Calibri" w:cs="Calibri"/>
          <w:b/>
          <w:bCs/>
          <w:sz w:val="22"/>
          <w:szCs w:val="22"/>
          <w:shd w:val="clear" w:color="auto" w:fill="BFBFBF"/>
        </w:rPr>
      </w:pPr>
      <w:r w:rsidRPr="2CBC5763">
        <w:rPr>
          <w:rFonts w:ascii="Calibri" w:hAnsi="Calibri" w:cs="Calibri"/>
          <w:b/>
          <w:bCs/>
          <w:sz w:val="22"/>
          <w:szCs w:val="22"/>
          <w:shd w:val="clear" w:color="auto" w:fill="BFBFBF"/>
        </w:rPr>
        <w:t xml:space="preserve">IQVIA, Bangalore </w:t>
      </w:r>
      <w:r w:rsidR="00921D5A">
        <w:rPr>
          <w:rFonts w:ascii="Calibri" w:hAnsi="Calibri" w:cs="Calibri"/>
          <w:b/>
          <w:bCs/>
          <w:sz w:val="22"/>
          <w:szCs w:val="22"/>
          <w:shd w:val="clear" w:color="auto" w:fill="BFBFBF"/>
        </w:rPr>
        <w:tab/>
      </w:r>
      <w:r w:rsidRPr="2CBC5763">
        <w:rPr>
          <w:rFonts w:ascii="Calibri" w:hAnsi="Calibri" w:cs="Calibri"/>
          <w:b/>
          <w:bCs/>
          <w:sz w:val="22"/>
          <w:szCs w:val="22"/>
          <w:shd w:val="clear" w:color="auto" w:fill="BFBFBF"/>
        </w:rPr>
        <w:t>No</w:t>
      </w:r>
      <w:r w:rsidR="00BE667F">
        <w:rPr>
          <w:rFonts w:ascii="Calibri" w:hAnsi="Calibri" w:cs="Calibri"/>
          <w:b/>
          <w:bCs/>
          <w:sz w:val="22"/>
          <w:szCs w:val="22"/>
          <w:shd w:val="clear" w:color="auto" w:fill="BFBFBF"/>
        </w:rPr>
        <w:t>v</w:t>
      </w:r>
      <w:r w:rsidRPr="2CBC5763">
        <w:rPr>
          <w:rFonts w:ascii="Calibri" w:hAnsi="Calibri" w:cs="Calibri"/>
          <w:b/>
          <w:bCs/>
          <w:sz w:val="22"/>
          <w:szCs w:val="22"/>
          <w:shd w:val="clear" w:color="auto" w:fill="BFBFBF"/>
        </w:rPr>
        <w:t>’17 to Oct’19</w:t>
      </w:r>
    </w:p>
    <w:p w:rsidR="00953906" w:rsidRPr="00953906" w:rsidP="0040685C" w14:paraId="4889D632" w14:textId="741EE99A">
      <w:pPr>
        <w:tabs>
          <w:tab w:val="right" w:pos="10224"/>
        </w:tabs>
        <w:jc w:val="both"/>
        <w:rPr>
          <w:rFonts w:ascii="Calibri" w:hAnsi="Calibri" w:cs="Calibri"/>
          <w:b/>
          <w:bCs/>
          <w:sz w:val="22"/>
          <w:szCs w:val="22"/>
        </w:rPr>
      </w:pPr>
      <w:r w:rsidRPr="2CBC5763">
        <w:rPr>
          <w:rFonts w:ascii="Calibri" w:hAnsi="Calibri" w:cs="Calibri"/>
          <w:b/>
          <w:bCs/>
          <w:sz w:val="22"/>
          <w:szCs w:val="22"/>
        </w:rPr>
        <w:t xml:space="preserve">Designation: Software Engineer </w:t>
      </w:r>
    </w:p>
    <w:p w:rsidR="00DA5090" w:rsidRPr="00953906" w:rsidP="0040685C" w14:paraId="6AEB1C12" w14:textId="77777777">
      <w:pPr>
        <w:tabs>
          <w:tab w:val="right" w:pos="10224"/>
        </w:tabs>
        <w:jc w:val="both"/>
        <w:rPr>
          <w:rFonts w:ascii="Calibri" w:hAnsi="Calibri" w:cs="Calibri"/>
          <w:sz w:val="22"/>
          <w:szCs w:val="22"/>
        </w:rPr>
      </w:pPr>
    </w:p>
    <w:p w:rsidR="00B7388A" w:rsidRPr="0083203D" w:rsidP="0040685C" w14:paraId="58A0CB8F" w14:textId="457E6D85">
      <w:pPr>
        <w:tabs>
          <w:tab w:val="right" w:pos="10224"/>
        </w:tabs>
        <w:jc w:val="both"/>
        <w:rPr>
          <w:rFonts w:ascii="Calibri" w:hAnsi="Calibri" w:cs="Calibri"/>
          <w:b/>
          <w:bCs/>
          <w:sz w:val="22"/>
          <w:szCs w:val="22"/>
        </w:rPr>
      </w:pPr>
      <w:r w:rsidRPr="2CBC5763">
        <w:rPr>
          <w:rFonts w:ascii="Calibri" w:hAnsi="Calibri" w:cs="Calibri"/>
          <w:b/>
          <w:bCs/>
          <w:sz w:val="22"/>
          <w:szCs w:val="22"/>
        </w:rPr>
        <w:t xml:space="preserve">Project: </w:t>
      </w:r>
      <w:r w:rsidR="2CBC5763">
        <w:rPr>
          <w:rFonts w:ascii="Calibri" w:eastAsia="Calibri" w:hAnsi="Calibri" w:cs="Calibri"/>
          <w:color w:val="000000"/>
          <w:sz w:val="22"/>
          <w:szCs w:val="22"/>
        </w:rPr>
        <w:t>HTA Accelerator</w:t>
      </w:r>
      <w:r>
        <w:rPr>
          <w:rFonts w:ascii="Calibri" w:hAnsi="Calibri" w:cs="Calibri"/>
          <w:sz w:val="22"/>
          <w:szCs w:val="22"/>
        </w:rPr>
        <w:tab/>
      </w:r>
      <w:r w:rsidRPr="2CBC5763">
        <w:rPr>
          <w:rFonts w:ascii="Calibri" w:hAnsi="Calibri" w:cs="Calibri"/>
          <w:b/>
          <w:bCs/>
          <w:sz w:val="22"/>
          <w:szCs w:val="22"/>
        </w:rPr>
        <w:t xml:space="preserve"> </w:t>
      </w:r>
      <w:r w:rsidR="00607157">
        <w:rPr>
          <w:rFonts w:ascii="Calibri" w:hAnsi="Calibri" w:cs="Calibri"/>
          <w:b/>
          <w:bCs/>
          <w:sz w:val="22"/>
          <w:szCs w:val="22"/>
        </w:rPr>
        <w:tab/>
      </w:r>
      <w:r w:rsidR="00607157">
        <w:rPr>
          <w:rFonts w:ascii="Calibri" w:hAnsi="Calibri" w:cs="Calibri"/>
          <w:b/>
          <w:bCs/>
          <w:sz w:val="22"/>
          <w:szCs w:val="22"/>
        </w:rPr>
        <w:tab/>
      </w:r>
      <w:r w:rsidR="00607157">
        <w:rPr>
          <w:rFonts w:ascii="Calibri" w:hAnsi="Calibri" w:cs="Calibri"/>
          <w:b/>
          <w:bCs/>
          <w:sz w:val="22"/>
          <w:szCs w:val="22"/>
        </w:rPr>
        <w:tab/>
      </w:r>
      <w:r w:rsidR="00607157">
        <w:rPr>
          <w:rFonts w:ascii="Calibri" w:hAnsi="Calibri" w:cs="Calibri"/>
          <w:b/>
          <w:bCs/>
          <w:sz w:val="22"/>
          <w:szCs w:val="22"/>
        </w:rPr>
        <w:tab/>
      </w:r>
      <w:r w:rsidR="00607157">
        <w:rPr>
          <w:rFonts w:ascii="Calibri" w:hAnsi="Calibri" w:cs="Calibri"/>
          <w:b/>
          <w:bCs/>
          <w:sz w:val="22"/>
          <w:szCs w:val="22"/>
        </w:rPr>
        <w:tab/>
      </w:r>
      <w:r w:rsidR="00607157">
        <w:rPr>
          <w:rFonts w:ascii="Calibri" w:hAnsi="Calibri" w:cs="Calibri"/>
          <w:b/>
          <w:bCs/>
          <w:sz w:val="22"/>
          <w:szCs w:val="22"/>
        </w:rPr>
        <w:tab/>
      </w:r>
      <w:r w:rsidR="00607157">
        <w:rPr>
          <w:rFonts w:ascii="Calibri" w:hAnsi="Calibri" w:cs="Calibri"/>
          <w:b/>
          <w:bCs/>
          <w:sz w:val="22"/>
          <w:szCs w:val="22"/>
        </w:rPr>
        <w:tab/>
      </w:r>
      <w:r w:rsidR="00607157">
        <w:rPr>
          <w:rFonts w:ascii="Calibri" w:hAnsi="Calibri" w:cs="Calibri"/>
          <w:b/>
          <w:bCs/>
          <w:sz w:val="22"/>
          <w:szCs w:val="22"/>
        </w:rPr>
        <w:tab/>
        <w:t xml:space="preserve">             </w:t>
      </w:r>
      <w:r w:rsidRPr="2CBC5763">
        <w:rPr>
          <w:rFonts w:ascii="Calibri" w:hAnsi="Calibri" w:cs="Calibri"/>
          <w:b/>
          <w:bCs/>
          <w:sz w:val="22"/>
          <w:szCs w:val="22"/>
        </w:rPr>
        <w:t>Nov’17 to Oct’</w:t>
      </w:r>
      <w:r w:rsidRPr="2CBC5763" w:rsidR="2CBC5763">
        <w:rPr>
          <w:rFonts w:ascii="Calibri" w:hAnsi="Calibri" w:cs="Calibri"/>
          <w:b/>
          <w:bCs/>
          <w:sz w:val="22"/>
          <w:szCs w:val="22"/>
        </w:rPr>
        <w:t>19</w:t>
      </w:r>
    </w:p>
    <w:p w:rsidR="00B7388A" w:rsidRPr="0083203D" w:rsidP="0040685C" w14:paraId="4FF0B1EA" w14:textId="77777777">
      <w:pPr>
        <w:tabs>
          <w:tab w:val="right" w:pos="10224"/>
        </w:tabs>
        <w:jc w:val="both"/>
        <w:rPr>
          <w:rFonts w:ascii="Calibri" w:hAnsi="Calibri" w:cs="Calibri"/>
          <w:b/>
          <w:sz w:val="22"/>
          <w:szCs w:val="22"/>
        </w:rPr>
      </w:pPr>
      <w:r w:rsidRPr="0083203D">
        <w:rPr>
          <w:rFonts w:ascii="Calibri" w:hAnsi="Calibri" w:cs="Calibri"/>
          <w:b/>
          <w:sz w:val="22"/>
          <w:szCs w:val="22"/>
        </w:rPr>
        <w:t>Role: Backend Developer</w:t>
      </w:r>
    </w:p>
    <w:p w:rsidR="00B7388A" w:rsidRPr="0083203D" w:rsidP="0040685C" w14:paraId="3339253A" w14:textId="68813C0E">
      <w:pPr>
        <w:tabs>
          <w:tab w:val="right" w:pos="10224"/>
        </w:tabs>
        <w:spacing w:line="340" w:lineRule="atLeast"/>
        <w:ind w:right="200"/>
        <w:jc w:val="both"/>
        <w:rPr>
          <w:rFonts w:ascii="Calibri" w:hAnsi="Calibri" w:cs="Calibri"/>
          <w:b/>
          <w:bCs/>
          <w:sz w:val="22"/>
          <w:szCs w:val="22"/>
        </w:rPr>
      </w:pPr>
      <w:r w:rsidRPr="2CBC5763">
        <w:rPr>
          <w:rFonts w:ascii="Calibri" w:hAnsi="Calibri" w:cs="Calibri"/>
          <w:b/>
          <w:bCs/>
          <w:sz w:val="22"/>
          <w:szCs w:val="22"/>
        </w:rPr>
        <w:t>Description:</w:t>
      </w:r>
      <w:r w:rsidRPr="2CBC5763">
        <w:rPr>
          <w:rFonts w:ascii="Calibri" w:eastAsia="Calibri" w:hAnsi="Calibri" w:cs="Calibri"/>
          <w:sz w:val="22"/>
          <w:szCs w:val="22"/>
        </w:rPr>
        <w:t xml:space="preserve"> </w:t>
      </w:r>
      <w:r w:rsidRPr="00E93F89" w:rsidR="00E93F89">
        <w:rPr>
          <w:rFonts w:ascii="Calibri" w:eastAsia="Calibri" w:hAnsi="Calibri" w:cs="Calibri"/>
          <w:color w:val="000000"/>
          <w:sz w:val="22"/>
          <w:szCs w:val="22"/>
        </w:rPr>
        <w:t>Health Technology Assessment (HTA) is a process used to provide clients with data and insights to improve their chances of favorable HTA recommendations. The key users of the application are Client (Pharma and device companies), Advisory service staff (data entry, analysis for projects).</w:t>
      </w:r>
    </w:p>
    <w:p w:rsidR="00B7388A" w:rsidRPr="0083203D" w:rsidP="0040685C" w14:paraId="1E7D8B8F" w14:textId="3859C6E7">
      <w:pPr>
        <w:tabs>
          <w:tab w:val="right" w:pos="10224"/>
        </w:tabs>
        <w:spacing w:line="340" w:lineRule="atLeast"/>
        <w:ind w:right="200"/>
        <w:jc w:val="both"/>
        <w:rPr>
          <w:rFonts w:ascii="Calibri" w:hAnsi="Calibri" w:cs="Calibri"/>
          <w:b/>
          <w:bCs/>
          <w:sz w:val="22"/>
          <w:szCs w:val="22"/>
        </w:rPr>
      </w:pPr>
      <w:r w:rsidRPr="2CBC5763">
        <w:rPr>
          <w:rFonts w:ascii="Calibri" w:hAnsi="Calibri" w:cs="Calibri"/>
          <w:b/>
          <w:bCs/>
          <w:sz w:val="22"/>
          <w:szCs w:val="22"/>
        </w:rPr>
        <w:t>Responsibilities:</w:t>
      </w:r>
    </w:p>
    <w:p w:rsidR="2CBC5763" w:rsidP="0040685C" w14:paraId="07170CDF" w14:textId="0DD612AC">
      <w:pPr>
        <w:pStyle w:val="ListParagraph"/>
        <w:numPr>
          <w:ilvl w:val="0"/>
          <w:numId w:val="25"/>
        </w:numPr>
        <w:jc w:val="both"/>
        <w:rPr>
          <w:rFonts w:ascii="Calibri" w:eastAsia="Calibri" w:hAnsi="Calibri" w:cs="Calibri"/>
          <w:color w:val="000000"/>
          <w:sz w:val="22"/>
          <w:szCs w:val="22"/>
        </w:rPr>
      </w:pPr>
      <w:r>
        <w:rPr>
          <w:rFonts w:ascii="Calibri" w:eastAsia="Calibri" w:hAnsi="Calibri" w:cs="Calibri"/>
          <w:color w:val="000000"/>
          <w:sz w:val="22"/>
          <w:szCs w:val="22"/>
        </w:rPr>
        <w:t xml:space="preserve">Responsible for requirement analysis, technical design, </w:t>
      </w:r>
      <w:r w:rsidR="0071471D">
        <w:rPr>
          <w:rFonts w:ascii="Calibri" w:eastAsia="Calibri" w:hAnsi="Calibri" w:cs="Calibri"/>
          <w:color w:val="000000"/>
          <w:sz w:val="22"/>
          <w:szCs w:val="22"/>
        </w:rPr>
        <w:t>implementation,</w:t>
      </w:r>
      <w:r>
        <w:rPr>
          <w:rFonts w:ascii="Calibri" w:eastAsia="Calibri" w:hAnsi="Calibri" w:cs="Calibri"/>
          <w:color w:val="000000"/>
          <w:sz w:val="22"/>
          <w:szCs w:val="22"/>
        </w:rPr>
        <w:t xml:space="preserve"> and testing.</w:t>
      </w:r>
    </w:p>
    <w:p w:rsidR="2CBC5763" w:rsidP="0040685C" w14:paraId="5C51AC64" w14:textId="4461022B">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Implemented service layer using MVC and Entity Framework.</w:t>
      </w:r>
    </w:p>
    <w:p w:rsidR="2CBC5763" w:rsidP="0040685C" w14:paraId="0FD2BC14" w14:textId="4C276C60">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Developed REST API's according to client requirement.</w:t>
      </w:r>
    </w:p>
    <w:p w:rsidR="2CBC5763" w:rsidP="0040685C" w14:paraId="2D159C74" w14:textId="2CB4AE9E">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Developed Database first approach to store and retrieve the data using MS SQL Server.</w:t>
      </w:r>
    </w:p>
    <w:p w:rsidR="2CBC5763" w:rsidP="0040685C" w14:paraId="2F723F91" w14:textId="75059296">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Implemented Custom Logic for Data validation using Data Annotation.</w:t>
      </w:r>
    </w:p>
    <w:p w:rsidR="2CBC5763" w:rsidP="0040685C" w14:paraId="76CD003A" w14:textId="096D05B9">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Involved in fixing Production defects.</w:t>
      </w:r>
    </w:p>
    <w:p w:rsidR="2CBC5763" w:rsidP="0040685C" w14:paraId="767C72AE" w14:textId="37E61676">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 xml:space="preserve">Written MS Test Cases for </w:t>
      </w:r>
      <w:r w:rsidR="00767A45">
        <w:rPr>
          <w:rFonts w:ascii="Calibri" w:eastAsia="Calibri" w:hAnsi="Calibri" w:cs="Calibri"/>
          <w:color w:val="000000"/>
          <w:sz w:val="22"/>
          <w:szCs w:val="22"/>
        </w:rPr>
        <w:t>end-to-end</w:t>
      </w:r>
      <w:r>
        <w:rPr>
          <w:rFonts w:ascii="Calibri" w:eastAsia="Calibri" w:hAnsi="Calibri" w:cs="Calibri"/>
          <w:color w:val="000000"/>
          <w:sz w:val="22"/>
          <w:szCs w:val="22"/>
        </w:rPr>
        <w:t xml:space="preserve"> testing of services.</w:t>
      </w:r>
    </w:p>
    <w:p w:rsidR="2CBC5763" w:rsidP="0040685C" w14:paraId="3FB3DB76" w14:textId="5882DF4D">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Involved in building the code using Jenkins and deployed on IIS server.</w:t>
      </w:r>
    </w:p>
    <w:p w:rsidR="2CBC5763" w:rsidP="0040685C" w14:paraId="2C05D622" w14:textId="7D0808E7">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 xml:space="preserve">Supported the application in QA and Production environments. </w:t>
      </w:r>
    </w:p>
    <w:p w:rsidR="2CBC5763" w:rsidP="0040685C" w14:paraId="05C70811" w14:textId="26F87ED7">
      <w:pPr>
        <w:spacing w:line="340" w:lineRule="atLeast"/>
        <w:ind w:right="200"/>
        <w:jc w:val="both"/>
        <w:rPr>
          <w:rFonts w:ascii="Century Gothic" w:eastAsia="Century Gothic" w:hAnsi="Century Gothic" w:cs="Century Gothic"/>
          <w:color w:val="000000"/>
          <w:sz w:val="22"/>
          <w:szCs w:val="22"/>
        </w:rPr>
      </w:pPr>
      <w:r>
        <w:rPr>
          <w:rFonts w:ascii="Calibri" w:eastAsia="Calibri" w:hAnsi="Calibri" w:cs="Calibri"/>
          <w:b/>
          <w:bCs/>
          <w:color w:val="000000"/>
          <w:sz w:val="22"/>
          <w:szCs w:val="22"/>
        </w:rPr>
        <w:t xml:space="preserve">Environment: </w:t>
      </w:r>
      <w:r>
        <w:rPr>
          <w:rFonts w:ascii="Calibri" w:eastAsia="Calibri" w:hAnsi="Calibri" w:cs="Calibri"/>
          <w:color w:val="000000"/>
          <w:sz w:val="22"/>
          <w:szCs w:val="22"/>
        </w:rPr>
        <w:t xml:space="preserve">C# .Net, ASP .Net MVC, Web API, SQL Server, </w:t>
      </w:r>
      <w:r w:rsidR="00767A45">
        <w:rPr>
          <w:rFonts w:ascii="Calibri" w:eastAsia="Calibri" w:hAnsi="Calibri" w:cs="Calibri"/>
          <w:color w:val="000000"/>
          <w:sz w:val="22"/>
          <w:szCs w:val="22"/>
        </w:rPr>
        <w:t>MS Test</w:t>
      </w:r>
      <w:r>
        <w:rPr>
          <w:rFonts w:ascii="Calibri" w:eastAsia="Calibri" w:hAnsi="Calibri" w:cs="Calibri"/>
          <w:color w:val="000000"/>
          <w:sz w:val="22"/>
          <w:szCs w:val="22"/>
        </w:rPr>
        <w:t>.</w:t>
      </w:r>
    </w:p>
    <w:p w:rsidR="2CBC5763" w:rsidP="0040685C" w14:paraId="3963BC34" w14:textId="7B50AAF6">
      <w:pPr>
        <w:jc w:val="both"/>
        <w:rPr>
          <w:rFonts w:ascii="Calibri" w:hAnsi="Calibri" w:cs="Calibri"/>
          <w:sz w:val="22"/>
          <w:szCs w:val="22"/>
        </w:rPr>
      </w:pPr>
    </w:p>
    <w:p w:rsidR="2CBC5763" w:rsidP="0040685C" w14:paraId="7AB35DF3" w14:textId="11038F6F">
      <w:pPr>
        <w:jc w:val="both"/>
        <w:rPr>
          <w:rFonts w:ascii="Calibri" w:hAnsi="Calibri" w:cs="Calibri"/>
          <w:sz w:val="22"/>
          <w:szCs w:val="22"/>
        </w:rPr>
      </w:pPr>
    </w:p>
    <w:p w:rsidR="00953906" w:rsidRPr="00953906" w:rsidP="0040685C" w14:paraId="6F537759" w14:textId="71B48D3E">
      <w:pPr>
        <w:tabs>
          <w:tab w:val="right" w:pos="10224"/>
        </w:tabs>
        <w:jc w:val="both"/>
        <w:rPr>
          <w:rFonts w:ascii="Calibri" w:hAnsi="Calibri" w:cs="Calibri"/>
          <w:b/>
          <w:bCs/>
          <w:sz w:val="22"/>
          <w:szCs w:val="22"/>
          <w:shd w:val="clear" w:color="auto" w:fill="BFBFBF"/>
        </w:rPr>
      </w:pPr>
      <w:r w:rsidRPr="2CBC5763">
        <w:rPr>
          <w:rFonts w:ascii="Calibri" w:hAnsi="Calibri" w:cs="Calibri"/>
          <w:b/>
          <w:bCs/>
          <w:sz w:val="22"/>
          <w:szCs w:val="22"/>
          <w:shd w:val="clear" w:color="auto" w:fill="BFBFBF"/>
        </w:rPr>
        <w:t>SM Netserv Technology Pvt Ltd, Bangalore</w:t>
      </w:r>
      <w:r w:rsidR="00A91A9F">
        <w:rPr>
          <w:rFonts w:ascii="Calibri" w:hAnsi="Calibri" w:cs="Calibri"/>
          <w:b/>
          <w:bCs/>
          <w:sz w:val="22"/>
          <w:szCs w:val="22"/>
          <w:shd w:val="clear" w:color="auto" w:fill="BFBFBF"/>
        </w:rPr>
        <w:t xml:space="preserve">                                                                                            </w:t>
      </w:r>
      <w:r w:rsidR="004806DD">
        <w:rPr>
          <w:rFonts w:ascii="Calibri" w:hAnsi="Calibri" w:cs="Calibri"/>
          <w:b/>
          <w:sz w:val="22"/>
          <w:szCs w:val="22"/>
          <w:shd w:val="clear" w:color="auto" w:fill="BFBFBF"/>
        </w:rPr>
        <w:t xml:space="preserve">   </w:t>
      </w:r>
      <w:r w:rsidRPr="2CBC5763">
        <w:rPr>
          <w:rFonts w:ascii="Calibri" w:hAnsi="Calibri" w:cs="Calibri"/>
          <w:b/>
          <w:bCs/>
          <w:sz w:val="22"/>
          <w:szCs w:val="22"/>
          <w:shd w:val="clear" w:color="auto" w:fill="BFBFBF"/>
        </w:rPr>
        <w:t>Mar’16 to Nov’17</w:t>
      </w:r>
    </w:p>
    <w:p w:rsidR="00953906" w:rsidRPr="00953906" w:rsidP="0040685C" w14:paraId="70169607" w14:textId="77777777">
      <w:pPr>
        <w:tabs>
          <w:tab w:val="right" w:pos="10224"/>
        </w:tabs>
        <w:jc w:val="both"/>
        <w:rPr>
          <w:rFonts w:ascii="Calibri" w:hAnsi="Calibri" w:cs="Calibri"/>
          <w:b/>
          <w:sz w:val="22"/>
          <w:szCs w:val="22"/>
        </w:rPr>
      </w:pPr>
      <w:r w:rsidRPr="00953906">
        <w:rPr>
          <w:rFonts w:ascii="Calibri" w:hAnsi="Calibri" w:cs="Calibri"/>
          <w:b/>
          <w:sz w:val="22"/>
          <w:szCs w:val="22"/>
        </w:rPr>
        <w:t xml:space="preserve">Designation: </w:t>
      </w:r>
      <w:r w:rsidRPr="00953906" w:rsidR="00DA5090">
        <w:rPr>
          <w:rFonts w:ascii="Calibri" w:hAnsi="Calibri" w:cs="Calibri"/>
          <w:b/>
          <w:sz w:val="22"/>
          <w:szCs w:val="22"/>
        </w:rPr>
        <w:t xml:space="preserve">Software Developer </w:t>
      </w:r>
    </w:p>
    <w:p w:rsidR="00541361" w:rsidRPr="00953906" w:rsidP="0040685C" w14:paraId="2D867EC2" w14:textId="77777777">
      <w:pPr>
        <w:tabs>
          <w:tab w:val="right" w:pos="10224"/>
        </w:tabs>
        <w:jc w:val="both"/>
        <w:rPr>
          <w:rFonts w:ascii="Calibri" w:hAnsi="Calibri" w:cs="Calibri"/>
          <w:sz w:val="22"/>
          <w:szCs w:val="22"/>
        </w:rPr>
      </w:pPr>
    </w:p>
    <w:p w:rsidR="00953906" w:rsidRPr="00953906" w:rsidP="0040685C" w14:paraId="1BB9A7D4" w14:textId="3E6AB544">
      <w:pPr>
        <w:tabs>
          <w:tab w:val="right" w:pos="10224"/>
        </w:tabs>
        <w:jc w:val="both"/>
        <w:rPr>
          <w:rFonts w:ascii="Calibri" w:hAnsi="Calibri" w:cs="Calibri"/>
          <w:b/>
          <w:bCs/>
          <w:sz w:val="22"/>
          <w:szCs w:val="22"/>
        </w:rPr>
      </w:pPr>
      <w:r w:rsidRPr="2CBC5763">
        <w:rPr>
          <w:rFonts w:ascii="Calibri" w:hAnsi="Calibri" w:cs="Calibri"/>
          <w:b/>
          <w:bCs/>
          <w:sz w:val="22"/>
          <w:szCs w:val="22"/>
        </w:rPr>
        <w:t xml:space="preserve">Project: </w:t>
      </w:r>
      <w:r w:rsidRPr="2CBC5763">
        <w:rPr>
          <w:rFonts w:ascii="Calibri" w:hAnsi="Calibri" w:cs="Calibri"/>
          <w:sz w:val="22"/>
          <w:szCs w:val="22"/>
        </w:rPr>
        <w:t xml:space="preserve">WebOps </w:t>
      </w:r>
      <w:r w:rsidR="0040302C">
        <w:rPr>
          <w:rFonts w:ascii="Calibri" w:hAnsi="Calibri" w:cs="Calibri"/>
          <w:sz w:val="22"/>
          <w:szCs w:val="22"/>
        </w:rPr>
        <w:tab/>
      </w:r>
      <w:r w:rsidR="0040302C">
        <w:rPr>
          <w:rFonts w:ascii="Calibri" w:hAnsi="Calibri" w:cs="Calibri"/>
          <w:sz w:val="22"/>
          <w:szCs w:val="22"/>
        </w:rPr>
        <w:tab/>
      </w:r>
      <w:r w:rsidR="0040302C">
        <w:rPr>
          <w:rFonts w:ascii="Calibri" w:hAnsi="Calibri" w:cs="Calibri"/>
          <w:sz w:val="22"/>
          <w:szCs w:val="22"/>
        </w:rPr>
        <w:tab/>
      </w:r>
      <w:r w:rsidR="0040302C">
        <w:rPr>
          <w:rFonts w:ascii="Calibri" w:hAnsi="Calibri" w:cs="Calibri"/>
          <w:sz w:val="22"/>
          <w:szCs w:val="22"/>
        </w:rPr>
        <w:tab/>
      </w:r>
      <w:r w:rsidR="0040302C">
        <w:rPr>
          <w:rFonts w:ascii="Calibri" w:hAnsi="Calibri" w:cs="Calibri"/>
          <w:sz w:val="22"/>
          <w:szCs w:val="22"/>
        </w:rPr>
        <w:tab/>
      </w:r>
      <w:r w:rsidR="0040302C">
        <w:rPr>
          <w:rFonts w:ascii="Calibri" w:hAnsi="Calibri" w:cs="Calibri"/>
          <w:sz w:val="22"/>
          <w:szCs w:val="22"/>
        </w:rPr>
        <w:tab/>
      </w:r>
      <w:r w:rsidR="0040302C">
        <w:rPr>
          <w:rFonts w:ascii="Calibri" w:hAnsi="Calibri" w:cs="Calibri"/>
          <w:sz w:val="22"/>
          <w:szCs w:val="22"/>
        </w:rPr>
        <w:tab/>
      </w:r>
      <w:r w:rsidR="0040302C">
        <w:rPr>
          <w:rFonts w:ascii="Calibri" w:hAnsi="Calibri" w:cs="Calibri"/>
          <w:sz w:val="22"/>
          <w:szCs w:val="22"/>
        </w:rPr>
        <w:tab/>
      </w:r>
      <w:r w:rsidR="0040302C">
        <w:rPr>
          <w:rFonts w:ascii="Calibri" w:hAnsi="Calibri" w:cs="Calibri"/>
          <w:sz w:val="22"/>
          <w:szCs w:val="22"/>
        </w:rPr>
        <w:tab/>
        <w:t xml:space="preserve">             </w:t>
      </w:r>
      <w:r w:rsidRPr="2CBC5763">
        <w:rPr>
          <w:rFonts w:ascii="Calibri" w:hAnsi="Calibri" w:cs="Calibri"/>
          <w:b/>
          <w:bCs/>
          <w:sz w:val="22"/>
          <w:szCs w:val="22"/>
        </w:rPr>
        <w:t>Oct’16 to Nov’17</w:t>
      </w:r>
    </w:p>
    <w:p w:rsidR="2CBC5763" w:rsidP="0040685C" w14:paraId="7D016C10" w14:textId="0A2EEB22">
      <w:pPr>
        <w:jc w:val="both"/>
        <w:rPr>
          <w:rFonts w:ascii="Calibri" w:hAnsi="Calibri" w:cs="Calibri"/>
          <w:b/>
          <w:bCs/>
          <w:sz w:val="22"/>
          <w:szCs w:val="22"/>
        </w:rPr>
      </w:pPr>
      <w:r w:rsidRPr="2CBC5763">
        <w:rPr>
          <w:rFonts w:ascii="Calibri" w:hAnsi="Calibri" w:cs="Calibri"/>
          <w:b/>
          <w:bCs/>
          <w:sz w:val="22"/>
          <w:szCs w:val="22"/>
        </w:rPr>
        <w:t>Client: Johnson &amp; Johnson</w:t>
      </w:r>
    </w:p>
    <w:p w:rsidR="00953906" w:rsidRPr="0083203D" w:rsidP="0040685C" w14:paraId="3C683134" w14:textId="5EBE71C8">
      <w:pPr>
        <w:tabs>
          <w:tab w:val="right" w:pos="10224"/>
        </w:tabs>
        <w:jc w:val="both"/>
        <w:rPr>
          <w:rFonts w:ascii="Calibri" w:hAnsi="Calibri" w:cs="Calibri"/>
          <w:b/>
          <w:bCs/>
          <w:sz w:val="22"/>
          <w:szCs w:val="22"/>
        </w:rPr>
      </w:pPr>
      <w:r w:rsidRPr="2CBC5763">
        <w:rPr>
          <w:rFonts w:ascii="Calibri" w:hAnsi="Calibri" w:cs="Calibri"/>
          <w:b/>
          <w:bCs/>
          <w:sz w:val="22"/>
          <w:szCs w:val="22"/>
        </w:rPr>
        <w:t>Role: Back-end Developer</w:t>
      </w:r>
    </w:p>
    <w:p w:rsidR="2CBC5763" w:rsidP="0040685C" w14:paraId="442F4A25" w14:textId="1FB36441">
      <w:pPr>
        <w:spacing w:line="340" w:lineRule="atLeast"/>
        <w:ind w:right="200"/>
        <w:jc w:val="both"/>
        <w:rPr>
          <w:rFonts w:ascii="Calibri" w:eastAsia="Calibri" w:hAnsi="Calibri" w:cs="Calibri"/>
          <w:color w:val="000000"/>
          <w:sz w:val="22"/>
          <w:szCs w:val="22"/>
        </w:rPr>
      </w:pPr>
      <w:r w:rsidRPr="2CBC5763">
        <w:rPr>
          <w:rFonts w:ascii="Calibri" w:hAnsi="Calibri" w:cs="Calibri"/>
          <w:b/>
          <w:bCs/>
          <w:sz w:val="22"/>
          <w:szCs w:val="22"/>
        </w:rPr>
        <w:t xml:space="preserve">Description: </w:t>
      </w:r>
      <w:r>
        <w:rPr>
          <w:rFonts w:ascii="Calibri" w:eastAsia="Calibri" w:hAnsi="Calibri" w:cs="Calibri"/>
          <w:color w:val="000000"/>
          <w:sz w:val="22"/>
          <w:szCs w:val="22"/>
        </w:rPr>
        <w:t xml:space="preserve">WebOps is an inventory project for </w:t>
      </w:r>
      <w:r w:rsidR="00767A45">
        <w:rPr>
          <w:rFonts w:ascii="Calibri" w:eastAsia="Calibri" w:hAnsi="Calibri" w:cs="Calibri"/>
          <w:color w:val="000000"/>
          <w:sz w:val="22"/>
          <w:szCs w:val="22"/>
        </w:rPr>
        <w:t>Johnson</w:t>
      </w:r>
      <w:r>
        <w:rPr>
          <w:rFonts w:ascii="Calibri" w:eastAsia="Calibri" w:hAnsi="Calibri" w:cs="Calibri"/>
          <w:color w:val="000000"/>
          <w:sz w:val="22"/>
          <w:szCs w:val="22"/>
        </w:rPr>
        <w:t xml:space="preserve"> &amp; </w:t>
      </w:r>
      <w:r w:rsidR="00767A45">
        <w:rPr>
          <w:rFonts w:ascii="Calibri" w:eastAsia="Calibri" w:hAnsi="Calibri" w:cs="Calibri"/>
          <w:color w:val="000000"/>
          <w:sz w:val="22"/>
          <w:szCs w:val="22"/>
        </w:rPr>
        <w:t>Johnson</w:t>
      </w:r>
      <w:r>
        <w:rPr>
          <w:rFonts w:ascii="Calibri" w:eastAsia="Calibri" w:hAnsi="Calibri" w:cs="Calibri"/>
          <w:color w:val="000000"/>
          <w:sz w:val="22"/>
          <w:szCs w:val="22"/>
        </w:rPr>
        <w:t xml:space="preserve"> and many other manufacturers. This project helps to keep track on hospital inventories &amp; when it requires, our project helps to get those items.</w:t>
      </w:r>
    </w:p>
    <w:p w:rsidR="002A3D21" w:rsidRPr="0083203D" w:rsidP="0040685C" w14:paraId="3062A0A5" w14:textId="77777777">
      <w:pPr>
        <w:tabs>
          <w:tab w:val="right" w:pos="10224"/>
        </w:tabs>
        <w:spacing w:line="340" w:lineRule="atLeast"/>
        <w:ind w:right="200"/>
        <w:jc w:val="both"/>
        <w:rPr>
          <w:rFonts w:ascii="Calibri" w:hAnsi="Calibri" w:cs="Calibri"/>
          <w:b/>
          <w:bCs/>
          <w:sz w:val="22"/>
          <w:szCs w:val="22"/>
        </w:rPr>
      </w:pPr>
      <w:r w:rsidRPr="2CBC5763">
        <w:rPr>
          <w:rFonts w:ascii="Calibri" w:hAnsi="Calibri" w:cs="Calibri"/>
          <w:b/>
          <w:bCs/>
          <w:sz w:val="22"/>
          <w:szCs w:val="22"/>
        </w:rPr>
        <w:t>Responsibilities:</w:t>
      </w:r>
    </w:p>
    <w:p w:rsidR="002A3D21" w:rsidP="0040685C" w14:paraId="52B99DE7" w14:textId="1EB775DC">
      <w:pPr>
        <w:pStyle w:val="ListParagraph"/>
        <w:numPr>
          <w:ilvl w:val="0"/>
          <w:numId w:val="25"/>
        </w:numPr>
        <w:jc w:val="both"/>
        <w:rPr>
          <w:rFonts w:ascii="Calibri" w:eastAsia="Calibri" w:hAnsi="Calibri" w:cs="Calibri"/>
          <w:color w:val="000000"/>
          <w:sz w:val="22"/>
          <w:szCs w:val="22"/>
        </w:rPr>
      </w:pPr>
      <w:r w:rsidRPr="002A3D21">
        <w:rPr>
          <w:rFonts w:ascii="Calibri" w:eastAsia="Calibri" w:hAnsi="Calibri" w:cs="Calibri"/>
          <w:color w:val="000000"/>
          <w:sz w:val="22"/>
          <w:szCs w:val="22"/>
        </w:rPr>
        <w:t>Engaged in analysis and design with respect to the business requirements.</w:t>
      </w:r>
    </w:p>
    <w:p w:rsidR="002A3D21" w:rsidP="0040685C" w14:paraId="7F313383" w14:textId="2F101BC0">
      <w:pPr>
        <w:pStyle w:val="ListParagraph"/>
        <w:numPr>
          <w:ilvl w:val="0"/>
          <w:numId w:val="25"/>
        </w:numPr>
        <w:jc w:val="both"/>
        <w:rPr>
          <w:rFonts w:ascii="Calibri" w:eastAsia="Calibri" w:hAnsi="Calibri" w:cs="Calibri"/>
          <w:color w:val="000000"/>
          <w:sz w:val="22"/>
          <w:szCs w:val="22"/>
        </w:rPr>
      </w:pPr>
      <w:r w:rsidRPr="002A3D21">
        <w:rPr>
          <w:rFonts w:ascii="Calibri" w:eastAsia="Calibri" w:hAnsi="Calibri" w:cs="Calibri"/>
          <w:color w:val="000000"/>
          <w:sz w:val="22"/>
          <w:szCs w:val="22"/>
        </w:rPr>
        <w:t>Engaged in development and implementation of various services using WCF</w:t>
      </w:r>
      <w:r>
        <w:rPr>
          <w:rFonts w:ascii="Calibri" w:eastAsia="Calibri" w:hAnsi="Calibri" w:cs="Calibri"/>
          <w:color w:val="000000"/>
          <w:sz w:val="22"/>
          <w:szCs w:val="22"/>
        </w:rPr>
        <w:t>.</w:t>
      </w:r>
    </w:p>
    <w:p w:rsidR="002A3D21" w:rsidP="0040685C" w14:paraId="18056467" w14:textId="22E8AF86">
      <w:pPr>
        <w:pStyle w:val="ListParagraph"/>
        <w:numPr>
          <w:ilvl w:val="0"/>
          <w:numId w:val="25"/>
        </w:numPr>
        <w:jc w:val="both"/>
        <w:rPr>
          <w:rFonts w:ascii="Calibri" w:eastAsia="Calibri" w:hAnsi="Calibri" w:cs="Calibri"/>
          <w:color w:val="000000"/>
          <w:sz w:val="22"/>
          <w:szCs w:val="22"/>
        </w:rPr>
      </w:pPr>
      <w:r w:rsidRPr="002A3D21">
        <w:rPr>
          <w:rFonts w:ascii="Calibri" w:eastAsia="Calibri" w:hAnsi="Calibri" w:cs="Calibri"/>
          <w:color w:val="000000"/>
          <w:sz w:val="22"/>
          <w:szCs w:val="22"/>
        </w:rPr>
        <w:t>Developed SQL queries to store and retrieve data from the database</w:t>
      </w:r>
      <w:r>
        <w:rPr>
          <w:rFonts w:ascii="Calibri" w:eastAsia="Calibri" w:hAnsi="Calibri" w:cs="Calibri"/>
          <w:color w:val="000000"/>
          <w:sz w:val="22"/>
          <w:szCs w:val="22"/>
        </w:rPr>
        <w:t>.</w:t>
      </w:r>
    </w:p>
    <w:p w:rsidR="0083203D" w:rsidP="0040685C" w14:paraId="5F27DCCC" w14:textId="4B5B749A">
      <w:pPr>
        <w:pStyle w:val="ListParagraph"/>
        <w:ind w:left="0"/>
        <w:jc w:val="both"/>
        <w:rPr>
          <w:rFonts w:ascii="Calibri" w:hAnsi="Calibri" w:cs="Calibri"/>
          <w:sz w:val="22"/>
          <w:szCs w:val="22"/>
        </w:rPr>
      </w:pPr>
      <w:r w:rsidRPr="2CBC5763">
        <w:rPr>
          <w:rFonts w:ascii="Calibri" w:hAnsi="Calibri" w:cs="Calibri"/>
          <w:b/>
          <w:bCs/>
          <w:sz w:val="22"/>
          <w:szCs w:val="22"/>
        </w:rPr>
        <w:t>Environment:</w:t>
      </w:r>
      <w:r w:rsidRPr="2CBC5763">
        <w:rPr>
          <w:rFonts w:ascii="Calibri" w:hAnsi="Calibri" w:cs="Calibri"/>
          <w:sz w:val="22"/>
          <w:szCs w:val="22"/>
        </w:rPr>
        <w:t xml:space="preserve"> </w:t>
      </w:r>
      <w:r>
        <w:rPr>
          <w:rFonts w:ascii="Calibri" w:eastAsia="Calibri" w:hAnsi="Calibri" w:cs="Calibri"/>
          <w:color w:val="000000"/>
          <w:sz w:val="22"/>
          <w:szCs w:val="22"/>
        </w:rPr>
        <w:t xml:space="preserve">C# .Net, WCF, Entity Framework, XML, REST Web Services. SQL Server, </w:t>
      </w:r>
      <w:r w:rsidR="00767A45">
        <w:rPr>
          <w:rFonts w:ascii="Calibri" w:eastAsia="Calibri" w:hAnsi="Calibri" w:cs="Calibri"/>
          <w:color w:val="000000"/>
          <w:sz w:val="22"/>
          <w:szCs w:val="22"/>
        </w:rPr>
        <w:t>Postmaster</w:t>
      </w:r>
      <w:r>
        <w:rPr>
          <w:rFonts w:ascii="Calibri" w:eastAsia="Calibri" w:hAnsi="Calibri" w:cs="Calibri"/>
          <w:color w:val="000000"/>
          <w:sz w:val="22"/>
          <w:szCs w:val="22"/>
        </w:rPr>
        <w:t>.</w:t>
      </w:r>
    </w:p>
    <w:p w:rsidR="2CBC5763" w:rsidP="0040685C" w14:paraId="7898F354" w14:textId="143D46DE">
      <w:pPr>
        <w:jc w:val="both"/>
        <w:rPr>
          <w:rFonts w:ascii="Calibri" w:hAnsi="Calibri" w:cs="Calibri"/>
          <w:sz w:val="22"/>
          <w:szCs w:val="22"/>
        </w:rPr>
      </w:pPr>
    </w:p>
    <w:p w:rsidR="2CBC5763" w:rsidP="0040685C" w14:paraId="4ED20654" w14:textId="4DDC022E">
      <w:pPr>
        <w:jc w:val="both"/>
        <w:rPr>
          <w:rFonts w:ascii="Calibri" w:hAnsi="Calibri" w:cs="Calibri"/>
          <w:b/>
          <w:bCs/>
          <w:sz w:val="22"/>
          <w:szCs w:val="22"/>
        </w:rPr>
      </w:pPr>
      <w:r w:rsidRPr="2CBC5763">
        <w:rPr>
          <w:rFonts w:ascii="Calibri" w:hAnsi="Calibri" w:cs="Calibri"/>
          <w:b/>
          <w:bCs/>
          <w:sz w:val="22"/>
          <w:szCs w:val="22"/>
        </w:rPr>
        <w:t xml:space="preserve">Project: </w:t>
      </w:r>
      <w:r>
        <w:rPr>
          <w:rFonts w:ascii="Calibri" w:eastAsia="Calibri" w:hAnsi="Calibri" w:cs="Calibri"/>
          <w:b/>
          <w:bCs/>
          <w:color w:val="000000"/>
          <w:sz w:val="22"/>
          <w:szCs w:val="22"/>
        </w:rPr>
        <w:t>CareerBuilder</w:t>
      </w:r>
      <w:r w:rsidRPr="2CBC5763">
        <w:rPr>
          <w:rFonts w:ascii="Calibri" w:hAnsi="Calibri" w:cs="Calibri"/>
          <w:b/>
          <w:bCs/>
          <w:sz w:val="22"/>
          <w:szCs w:val="22"/>
        </w:rPr>
        <w:t xml:space="preserve"> </w:t>
      </w:r>
      <w:r w:rsidR="00955DC0">
        <w:rPr>
          <w:rFonts w:ascii="Calibri" w:hAnsi="Calibri" w:cs="Calibri"/>
          <w:b/>
          <w:bCs/>
          <w:sz w:val="22"/>
          <w:szCs w:val="22"/>
        </w:rPr>
        <w:tab/>
      </w:r>
      <w:r w:rsidR="00955DC0">
        <w:rPr>
          <w:rFonts w:ascii="Calibri" w:hAnsi="Calibri" w:cs="Calibri"/>
          <w:b/>
          <w:bCs/>
          <w:sz w:val="22"/>
          <w:szCs w:val="22"/>
        </w:rPr>
        <w:tab/>
      </w:r>
      <w:r w:rsidR="00955DC0">
        <w:rPr>
          <w:rFonts w:ascii="Calibri" w:hAnsi="Calibri" w:cs="Calibri"/>
          <w:b/>
          <w:bCs/>
          <w:sz w:val="22"/>
          <w:szCs w:val="22"/>
        </w:rPr>
        <w:tab/>
      </w:r>
      <w:r w:rsidR="00955DC0">
        <w:rPr>
          <w:rFonts w:ascii="Calibri" w:hAnsi="Calibri" w:cs="Calibri"/>
          <w:b/>
          <w:bCs/>
          <w:sz w:val="22"/>
          <w:szCs w:val="22"/>
        </w:rPr>
        <w:tab/>
      </w:r>
      <w:r w:rsidR="00955DC0">
        <w:rPr>
          <w:rFonts w:ascii="Calibri" w:hAnsi="Calibri" w:cs="Calibri"/>
          <w:b/>
          <w:bCs/>
          <w:sz w:val="22"/>
          <w:szCs w:val="22"/>
        </w:rPr>
        <w:tab/>
      </w:r>
      <w:r w:rsidR="00955DC0">
        <w:rPr>
          <w:rFonts w:ascii="Calibri" w:hAnsi="Calibri" w:cs="Calibri"/>
          <w:b/>
          <w:bCs/>
          <w:sz w:val="22"/>
          <w:szCs w:val="22"/>
        </w:rPr>
        <w:tab/>
      </w:r>
      <w:r w:rsidR="00955DC0">
        <w:rPr>
          <w:rFonts w:ascii="Calibri" w:hAnsi="Calibri" w:cs="Calibri"/>
          <w:b/>
          <w:bCs/>
          <w:sz w:val="22"/>
          <w:szCs w:val="22"/>
        </w:rPr>
        <w:tab/>
      </w:r>
      <w:r w:rsidR="00955DC0">
        <w:rPr>
          <w:rFonts w:ascii="Calibri" w:hAnsi="Calibri" w:cs="Calibri"/>
          <w:b/>
          <w:bCs/>
          <w:sz w:val="22"/>
          <w:szCs w:val="22"/>
        </w:rPr>
        <w:tab/>
      </w:r>
      <w:r w:rsidR="00955DC0">
        <w:rPr>
          <w:rFonts w:ascii="Calibri" w:hAnsi="Calibri" w:cs="Calibri"/>
          <w:b/>
          <w:bCs/>
          <w:sz w:val="22"/>
          <w:szCs w:val="22"/>
        </w:rPr>
        <w:tab/>
      </w:r>
      <w:r w:rsidR="00955DC0">
        <w:rPr>
          <w:rFonts w:ascii="Calibri" w:hAnsi="Calibri" w:cs="Calibri"/>
          <w:b/>
          <w:bCs/>
          <w:sz w:val="22"/>
          <w:szCs w:val="22"/>
        </w:rPr>
        <w:tab/>
      </w:r>
      <w:r w:rsidR="00955DC0">
        <w:rPr>
          <w:rFonts w:ascii="Calibri" w:hAnsi="Calibri" w:cs="Calibri"/>
          <w:b/>
          <w:bCs/>
          <w:sz w:val="22"/>
          <w:szCs w:val="22"/>
        </w:rPr>
        <w:tab/>
      </w:r>
      <w:r w:rsidR="00955DC0">
        <w:rPr>
          <w:rFonts w:ascii="Calibri" w:hAnsi="Calibri" w:cs="Calibri"/>
          <w:b/>
          <w:bCs/>
          <w:sz w:val="22"/>
          <w:szCs w:val="22"/>
        </w:rPr>
        <w:tab/>
      </w:r>
      <w:r w:rsidR="00955DC0">
        <w:rPr>
          <w:rFonts w:ascii="Calibri" w:hAnsi="Calibri" w:cs="Calibri"/>
          <w:b/>
          <w:bCs/>
          <w:sz w:val="22"/>
          <w:szCs w:val="22"/>
        </w:rPr>
        <w:tab/>
      </w:r>
      <w:r w:rsidR="00955DC0">
        <w:rPr>
          <w:rFonts w:ascii="Calibri" w:hAnsi="Calibri" w:cs="Calibri"/>
          <w:b/>
          <w:bCs/>
          <w:sz w:val="22"/>
          <w:szCs w:val="22"/>
        </w:rPr>
        <w:tab/>
      </w:r>
      <w:r w:rsidR="00955DC0">
        <w:rPr>
          <w:rFonts w:ascii="Calibri" w:hAnsi="Calibri" w:cs="Calibri"/>
          <w:b/>
          <w:bCs/>
          <w:sz w:val="22"/>
          <w:szCs w:val="22"/>
        </w:rPr>
        <w:tab/>
      </w:r>
      <w:r w:rsidR="00955DC0">
        <w:rPr>
          <w:rFonts w:ascii="Calibri" w:hAnsi="Calibri" w:cs="Calibri"/>
          <w:b/>
          <w:bCs/>
          <w:sz w:val="22"/>
          <w:szCs w:val="22"/>
        </w:rPr>
        <w:tab/>
      </w:r>
      <w:r w:rsidR="00955DC0">
        <w:rPr>
          <w:rFonts w:ascii="Calibri" w:hAnsi="Calibri" w:cs="Calibri"/>
          <w:b/>
          <w:bCs/>
          <w:sz w:val="22"/>
          <w:szCs w:val="22"/>
        </w:rPr>
        <w:tab/>
      </w:r>
      <w:r w:rsidR="00955DC0">
        <w:rPr>
          <w:rFonts w:ascii="Calibri" w:hAnsi="Calibri" w:cs="Calibri"/>
          <w:b/>
          <w:bCs/>
          <w:sz w:val="22"/>
          <w:szCs w:val="22"/>
        </w:rPr>
        <w:tab/>
      </w:r>
      <w:r w:rsidR="00955DC0">
        <w:rPr>
          <w:rFonts w:ascii="Calibri" w:hAnsi="Calibri" w:cs="Calibri"/>
          <w:b/>
          <w:bCs/>
          <w:sz w:val="22"/>
          <w:szCs w:val="22"/>
        </w:rPr>
        <w:tab/>
      </w:r>
      <w:r w:rsidR="00955DC0">
        <w:rPr>
          <w:rFonts w:ascii="Calibri" w:hAnsi="Calibri" w:cs="Calibri"/>
          <w:b/>
          <w:bCs/>
          <w:sz w:val="22"/>
          <w:szCs w:val="22"/>
        </w:rPr>
        <w:tab/>
        <w:t xml:space="preserve">           </w:t>
      </w:r>
      <w:r w:rsidR="007B11B2">
        <w:rPr>
          <w:rFonts w:ascii="Calibri" w:hAnsi="Calibri" w:cs="Calibri"/>
          <w:b/>
          <w:bCs/>
          <w:sz w:val="22"/>
          <w:szCs w:val="22"/>
        </w:rPr>
        <w:tab/>
      </w:r>
      <w:r w:rsidR="007B11B2">
        <w:rPr>
          <w:rFonts w:ascii="Calibri" w:hAnsi="Calibri" w:cs="Calibri"/>
          <w:b/>
          <w:bCs/>
          <w:sz w:val="22"/>
          <w:szCs w:val="22"/>
        </w:rPr>
        <w:tab/>
      </w:r>
      <w:r w:rsidR="007B11B2">
        <w:rPr>
          <w:rFonts w:ascii="Calibri" w:hAnsi="Calibri" w:cs="Calibri"/>
          <w:b/>
          <w:bCs/>
          <w:sz w:val="22"/>
          <w:szCs w:val="22"/>
        </w:rPr>
        <w:tab/>
      </w:r>
      <w:r w:rsidR="0040685C">
        <w:rPr>
          <w:rFonts w:ascii="Calibri" w:hAnsi="Calibri" w:cs="Calibri"/>
          <w:b/>
          <w:bCs/>
          <w:sz w:val="22"/>
          <w:szCs w:val="22"/>
        </w:rPr>
        <w:tab/>
      </w:r>
      <w:r w:rsidRPr="2CBC5763">
        <w:rPr>
          <w:rFonts w:ascii="Calibri" w:hAnsi="Calibri" w:cs="Calibri"/>
          <w:b/>
          <w:bCs/>
          <w:sz w:val="22"/>
          <w:szCs w:val="22"/>
        </w:rPr>
        <w:t>Mar’16 to Oct’16</w:t>
      </w:r>
    </w:p>
    <w:p w:rsidR="2CBC5763" w:rsidP="0040685C" w14:paraId="26C90C17" w14:textId="10187D46">
      <w:pPr>
        <w:jc w:val="both"/>
        <w:rPr>
          <w:rFonts w:ascii="Calibri" w:hAnsi="Calibri" w:cs="Calibri"/>
          <w:b/>
          <w:bCs/>
          <w:sz w:val="22"/>
          <w:szCs w:val="22"/>
        </w:rPr>
      </w:pPr>
      <w:r w:rsidRPr="2CBC5763">
        <w:rPr>
          <w:rFonts w:ascii="Calibri" w:hAnsi="Calibri" w:cs="Calibri"/>
          <w:b/>
          <w:bCs/>
          <w:sz w:val="22"/>
          <w:szCs w:val="22"/>
        </w:rPr>
        <w:t xml:space="preserve">Client: </w:t>
      </w:r>
      <w:r>
        <w:rPr>
          <w:rFonts w:ascii="Calibri" w:eastAsia="Calibri" w:hAnsi="Calibri" w:cs="Calibri"/>
          <w:b/>
          <w:bCs/>
          <w:color w:val="000000"/>
          <w:sz w:val="22"/>
          <w:szCs w:val="22"/>
        </w:rPr>
        <w:t>CareerBuilder</w:t>
      </w:r>
    </w:p>
    <w:p w:rsidR="2CBC5763" w:rsidP="0040685C" w14:paraId="2132A858" w14:textId="5EBE71C8">
      <w:pPr>
        <w:jc w:val="both"/>
        <w:rPr>
          <w:rFonts w:ascii="Calibri" w:hAnsi="Calibri" w:cs="Calibri"/>
          <w:b/>
          <w:bCs/>
          <w:sz w:val="22"/>
          <w:szCs w:val="22"/>
        </w:rPr>
      </w:pPr>
      <w:r w:rsidRPr="2CBC5763">
        <w:rPr>
          <w:rFonts w:ascii="Calibri" w:hAnsi="Calibri" w:cs="Calibri"/>
          <w:b/>
          <w:bCs/>
          <w:sz w:val="22"/>
          <w:szCs w:val="22"/>
        </w:rPr>
        <w:t>Role: Back-end Developer</w:t>
      </w:r>
    </w:p>
    <w:p w:rsidR="2CBC5763" w:rsidP="0040685C" w14:paraId="734E680F" w14:textId="2508B2C6">
      <w:pPr>
        <w:spacing w:line="340" w:lineRule="atLeast"/>
        <w:ind w:right="200"/>
        <w:jc w:val="both"/>
        <w:rPr>
          <w:rFonts w:ascii="Century Gothic" w:eastAsia="Century Gothic" w:hAnsi="Century Gothic" w:cs="Century Gothic"/>
          <w:color w:val="000000"/>
          <w:sz w:val="22"/>
          <w:szCs w:val="22"/>
        </w:rPr>
      </w:pPr>
      <w:r w:rsidRPr="2CBC5763">
        <w:rPr>
          <w:rFonts w:ascii="Calibri" w:hAnsi="Calibri" w:cs="Calibri"/>
          <w:b/>
          <w:bCs/>
          <w:sz w:val="22"/>
          <w:szCs w:val="22"/>
        </w:rPr>
        <w:t xml:space="preserve">Description: </w:t>
      </w:r>
      <w:r>
        <w:rPr>
          <w:rFonts w:ascii="Calibri" w:eastAsia="Calibri" w:hAnsi="Calibri" w:cs="Calibri"/>
          <w:color w:val="000000"/>
          <w:sz w:val="22"/>
          <w:szCs w:val="22"/>
        </w:rPr>
        <w:t xml:space="preserve">Career Builder Website provides Job Posting facility, Resume posting, and validation. Users can purchase the product and can post jobs in their domains. Handling all host sites, </w:t>
      </w:r>
      <w:r w:rsidR="00872088">
        <w:rPr>
          <w:rFonts w:ascii="Calibri" w:eastAsia="Calibri" w:hAnsi="Calibri" w:cs="Calibri"/>
          <w:color w:val="000000"/>
          <w:sz w:val="22"/>
          <w:szCs w:val="22"/>
        </w:rPr>
        <w:t>managing,</w:t>
      </w:r>
      <w:r>
        <w:rPr>
          <w:rFonts w:ascii="Calibri" w:eastAsia="Calibri" w:hAnsi="Calibri" w:cs="Calibri"/>
          <w:color w:val="000000"/>
          <w:sz w:val="22"/>
          <w:szCs w:val="22"/>
        </w:rPr>
        <w:t xml:space="preserve"> and giving support.</w:t>
      </w:r>
    </w:p>
    <w:p w:rsidR="2CBC5763" w:rsidP="0040685C" w14:paraId="5843AAA2" w14:textId="77777777">
      <w:pPr>
        <w:jc w:val="both"/>
        <w:rPr>
          <w:rFonts w:ascii="Calibri" w:hAnsi="Calibri" w:cs="Calibri"/>
          <w:b/>
          <w:bCs/>
          <w:sz w:val="22"/>
          <w:szCs w:val="22"/>
        </w:rPr>
      </w:pPr>
      <w:r w:rsidRPr="2CBC5763">
        <w:rPr>
          <w:rFonts w:ascii="Calibri" w:hAnsi="Calibri" w:cs="Calibri"/>
          <w:b/>
          <w:bCs/>
          <w:sz w:val="22"/>
          <w:szCs w:val="22"/>
        </w:rPr>
        <w:t>Responsibilities:</w:t>
      </w:r>
    </w:p>
    <w:p w:rsidR="2CBC5763" w:rsidP="0040685C" w14:paraId="52BE49FC" w14:textId="4D512EE0">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 xml:space="preserve">Involved in requirement analysis, technical design, </w:t>
      </w:r>
      <w:r w:rsidR="00872088">
        <w:rPr>
          <w:rFonts w:ascii="Calibri" w:eastAsia="Calibri" w:hAnsi="Calibri" w:cs="Calibri"/>
          <w:color w:val="000000"/>
          <w:sz w:val="22"/>
          <w:szCs w:val="22"/>
        </w:rPr>
        <w:t>implementation,</w:t>
      </w:r>
      <w:r>
        <w:rPr>
          <w:rFonts w:ascii="Calibri" w:eastAsia="Calibri" w:hAnsi="Calibri" w:cs="Calibri"/>
          <w:color w:val="000000"/>
          <w:sz w:val="22"/>
          <w:szCs w:val="22"/>
        </w:rPr>
        <w:t xml:space="preserve"> and testing.</w:t>
      </w:r>
    </w:p>
    <w:p w:rsidR="2CBC5763" w:rsidP="0040685C" w14:paraId="1917B026" w14:textId="7F3BBEFB">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 xml:space="preserve">Engaged in development and implementation of various </w:t>
      </w:r>
      <w:r>
        <w:rPr>
          <w:rFonts w:ascii="Calibri" w:eastAsia="Calibri" w:hAnsi="Calibri" w:cs="Calibri"/>
          <w:color w:val="000000"/>
          <w:sz w:val="22"/>
          <w:szCs w:val="22"/>
        </w:rPr>
        <w:t>ECom</w:t>
      </w:r>
      <w:r>
        <w:rPr>
          <w:rFonts w:ascii="Calibri" w:eastAsia="Calibri" w:hAnsi="Calibri" w:cs="Calibri"/>
          <w:color w:val="000000"/>
          <w:sz w:val="22"/>
          <w:szCs w:val="22"/>
        </w:rPr>
        <w:t xml:space="preserve"> modules using ASP.NET</w:t>
      </w:r>
    </w:p>
    <w:p w:rsidR="2CBC5763" w:rsidP="0040685C" w14:paraId="4883059C" w14:textId="47F5C8CF">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Developed SQL queries to store and retrieve data from the database.</w:t>
      </w:r>
    </w:p>
    <w:p w:rsidR="2CBC5763" w:rsidP="0040685C" w14:paraId="0DF5BB5A" w14:textId="7144E967">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Developed the Web application according to the Client Requirements.</w:t>
      </w:r>
    </w:p>
    <w:p w:rsidR="2CBC5763" w:rsidP="0040685C" w14:paraId="353A5638" w14:textId="533163BB">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Used Matrix Framework to build ASP.NET Web Pages, application properties for internationalization.</w:t>
      </w:r>
    </w:p>
    <w:p w:rsidR="2CBC5763" w:rsidP="0040685C" w14:paraId="69D21677" w14:textId="100B049D">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Involved in writing business logic for doing CRUD operations.</w:t>
      </w:r>
    </w:p>
    <w:p w:rsidR="2CBC5763" w:rsidP="0040685C" w14:paraId="6331C02C" w14:textId="51319378">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Involved in setting up the different roles &amp; maintained authentication to the application.</w:t>
      </w:r>
    </w:p>
    <w:p w:rsidR="2CBC5763" w:rsidP="0040685C" w14:paraId="30B9EDC2" w14:textId="03D3EC56">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Used MS Visual Studio to develop the Application.</w:t>
      </w:r>
    </w:p>
    <w:p w:rsidR="2CBC5763" w:rsidP="0040685C" w14:paraId="01AAA6AC" w14:textId="25867BA3">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Involved in fixing Production defects.</w:t>
      </w:r>
    </w:p>
    <w:p w:rsidR="2CBC5763" w:rsidP="0040685C" w14:paraId="4D1F2ABD" w14:textId="72F67C49">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 xml:space="preserve">Written Test Cases for </w:t>
      </w:r>
      <w:r w:rsidR="00767A45">
        <w:rPr>
          <w:rFonts w:ascii="Calibri" w:eastAsia="Calibri" w:hAnsi="Calibri" w:cs="Calibri"/>
          <w:color w:val="000000"/>
          <w:sz w:val="22"/>
          <w:szCs w:val="22"/>
        </w:rPr>
        <w:t>end-to-end</w:t>
      </w:r>
      <w:r>
        <w:rPr>
          <w:rFonts w:ascii="Calibri" w:eastAsia="Calibri" w:hAnsi="Calibri" w:cs="Calibri"/>
          <w:color w:val="000000"/>
          <w:sz w:val="22"/>
          <w:szCs w:val="22"/>
        </w:rPr>
        <w:t xml:space="preserve"> testing of payment pages.</w:t>
      </w:r>
    </w:p>
    <w:p w:rsidR="2CBC5763" w:rsidP="0040685C" w14:paraId="6F58EBF7" w14:textId="4583814C">
      <w:pPr>
        <w:jc w:val="both"/>
        <w:rPr>
          <w:rFonts w:ascii="Calibri" w:hAnsi="Calibri" w:cs="Calibri"/>
          <w:sz w:val="22"/>
          <w:szCs w:val="22"/>
        </w:rPr>
      </w:pPr>
      <w:r w:rsidRPr="2CBC5763">
        <w:rPr>
          <w:rFonts w:ascii="Calibri" w:hAnsi="Calibri" w:cs="Calibri"/>
          <w:b/>
          <w:bCs/>
          <w:sz w:val="22"/>
          <w:szCs w:val="22"/>
        </w:rPr>
        <w:t>Environment:</w:t>
      </w:r>
      <w:r w:rsidRPr="2CBC5763">
        <w:rPr>
          <w:rFonts w:ascii="Calibri" w:hAnsi="Calibri" w:cs="Calibri"/>
          <w:sz w:val="22"/>
          <w:szCs w:val="22"/>
        </w:rPr>
        <w:t xml:space="preserve"> </w:t>
      </w:r>
      <w:r>
        <w:rPr>
          <w:rFonts w:ascii="Calibri" w:eastAsia="Calibri" w:hAnsi="Calibri" w:cs="Calibri"/>
          <w:color w:val="000000"/>
          <w:sz w:val="22"/>
          <w:szCs w:val="22"/>
        </w:rPr>
        <w:t xml:space="preserve">C# ASP.NET, Matrix Framework, AJAX, HTML, CSS3, </w:t>
      </w:r>
      <w:r w:rsidR="00767A45">
        <w:rPr>
          <w:rFonts w:ascii="Calibri" w:eastAsia="Calibri" w:hAnsi="Calibri" w:cs="Calibri"/>
          <w:color w:val="000000"/>
          <w:sz w:val="22"/>
          <w:szCs w:val="22"/>
        </w:rPr>
        <w:t>Sauce Labs</w:t>
      </w:r>
      <w:r>
        <w:rPr>
          <w:rFonts w:ascii="Calibri" w:eastAsia="Calibri" w:hAnsi="Calibri" w:cs="Calibri"/>
          <w:color w:val="000000"/>
          <w:sz w:val="22"/>
          <w:szCs w:val="22"/>
        </w:rPr>
        <w:t>, SQL Server.</w:t>
      </w:r>
    </w:p>
    <w:p w:rsidR="2CBC5763" w:rsidP="0040685C" w14:paraId="7CE9E5A7" w14:textId="7910BA87">
      <w:pPr>
        <w:jc w:val="both"/>
        <w:rPr>
          <w:rFonts w:ascii="Calibri" w:hAnsi="Calibri" w:cs="Calibri"/>
          <w:sz w:val="22"/>
          <w:szCs w:val="22"/>
        </w:rPr>
      </w:pPr>
    </w:p>
    <w:p w:rsidR="00FD5559" w:rsidRPr="00953906" w:rsidP="0040685C" w14:paraId="48B552BC" w14:textId="343795BB">
      <w:pPr>
        <w:tabs>
          <w:tab w:val="right" w:pos="10224"/>
        </w:tabs>
        <w:jc w:val="both"/>
        <w:rPr>
          <w:rFonts w:ascii="Calibri" w:hAnsi="Calibri" w:cs="Calibri"/>
          <w:b/>
          <w:bCs/>
          <w:sz w:val="22"/>
          <w:szCs w:val="22"/>
          <w:shd w:val="clear" w:color="auto" w:fill="BFBFBF"/>
        </w:rPr>
      </w:pPr>
      <w:r>
        <w:rPr>
          <w:rFonts w:ascii="Calibri" w:hAnsi="Calibri" w:cs="Calibri"/>
          <w:b/>
          <w:bCs/>
          <w:sz w:val="22"/>
          <w:szCs w:val="22"/>
          <w:shd w:val="clear" w:color="auto" w:fill="BFBFBF"/>
        </w:rPr>
        <w:t>Juego Studio Pvt Ltd, Bangalore</w:t>
      </w:r>
      <w:r w:rsidR="00EF7DA4">
        <w:rPr>
          <w:rFonts w:ascii="Calibri" w:hAnsi="Calibri" w:cs="Calibri"/>
          <w:b/>
          <w:bCs/>
          <w:sz w:val="22"/>
          <w:szCs w:val="22"/>
          <w:shd w:val="clear" w:color="auto" w:fill="BFBFBF"/>
        </w:rPr>
        <w:t xml:space="preserve">                                                                                                                    </w:t>
      </w:r>
      <w:r>
        <w:rPr>
          <w:rFonts w:ascii="Calibri" w:hAnsi="Calibri" w:cs="Calibri"/>
          <w:b/>
          <w:bCs/>
          <w:sz w:val="22"/>
          <w:szCs w:val="22"/>
          <w:shd w:val="clear" w:color="auto" w:fill="BFBFBF"/>
        </w:rPr>
        <w:t>Sep</w:t>
      </w:r>
      <w:r w:rsidRPr="2CBC5763">
        <w:rPr>
          <w:rFonts w:ascii="Calibri" w:hAnsi="Calibri" w:cs="Calibri"/>
          <w:b/>
          <w:bCs/>
          <w:sz w:val="22"/>
          <w:szCs w:val="22"/>
          <w:shd w:val="clear" w:color="auto" w:fill="BFBFBF"/>
        </w:rPr>
        <w:t>’1</w:t>
      </w:r>
      <w:r>
        <w:rPr>
          <w:rFonts w:ascii="Calibri" w:hAnsi="Calibri" w:cs="Calibri"/>
          <w:b/>
          <w:bCs/>
          <w:sz w:val="22"/>
          <w:szCs w:val="22"/>
          <w:shd w:val="clear" w:color="auto" w:fill="BFBFBF"/>
        </w:rPr>
        <w:t>4</w:t>
      </w:r>
      <w:r w:rsidRPr="2CBC5763">
        <w:rPr>
          <w:rFonts w:ascii="Calibri" w:hAnsi="Calibri" w:cs="Calibri"/>
          <w:b/>
          <w:bCs/>
          <w:sz w:val="22"/>
          <w:szCs w:val="22"/>
          <w:shd w:val="clear" w:color="auto" w:fill="BFBFBF"/>
        </w:rPr>
        <w:t xml:space="preserve"> to </w:t>
      </w:r>
      <w:r>
        <w:rPr>
          <w:rFonts w:ascii="Calibri" w:hAnsi="Calibri" w:cs="Calibri"/>
          <w:b/>
          <w:bCs/>
          <w:sz w:val="22"/>
          <w:szCs w:val="22"/>
          <w:shd w:val="clear" w:color="auto" w:fill="BFBFBF"/>
        </w:rPr>
        <w:t>Mar</w:t>
      </w:r>
      <w:r w:rsidRPr="2CBC5763">
        <w:rPr>
          <w:rFonts w:ascii="Calibri" w:hAnsi="Calibri" w:cs="Calibri"/>
          <w:b/>
          <w:bCs/>
          <w:sz w:val="22"/>
          <w:szCs w:val="22"/>
          <w:shd w:val="clear" w:color="auto" w:fill="BFBFBF"/>
        </w:rPr>
        <w:t>’1</w:t>
      </w:r>
      <w:r>
        <w:rPr>
          <w:rFonts w:ascii="Calibri" w:hAnsi="Calibri" w:cs="Calibri"/>
          <w:b/>
          <w:bCs/>
          <w:sz w:val="22"/>
          <w:szCs w:val="22"/>
          <w:shd w:val="clear" w:color="auto" w:fill="BFBFBF"/>
        </w:rPr>
        <w:t>6</w:t>
      </w:r>
    </w:p>
    <w:p w:rsidR="2CBC5763" w:rsidP="0040685C" w14:paraId="51D94FC5" w14:textId="77777777">
      <w:pPr>
        <w:jc w:val="both"/>
        <w:rPr>
          <w:rFonts w:ascii="Calibri" w:hAnsi="Calibri" w:cs="Calibri"/>
          <w:b/>
          <w:bCs/>
          <w:sz w:val="22"/>
          <w:szCs w:val="22"/>
        </w:rPr>
      </w:pPr>
      <w:r w:rsidRPr="2CBC5763">
        <w:rPr>
          <w:rFonts w:ascii="Calibri" w:hAnsi="Calibri" w:cs="Calibri"/>
          <w:b/>
          <w:bCs/>
          <w:sz w:val="22"/>
          <w:szCs w:val="22"/>
        </w:rPr>
        <w:t xml:space="preserve">Designation: Software Developer </w:t>
      </w:r>
    </w:p>
    <w:p w:rsidR="2CBC5763" w:rsidP="0040685C" w14:paraId="0A21A89A" w14:textId="77777777">
      <w:pPr>
        <w:jc w:val="both"/>
        <w:rPr>
          <w:rFonts w:ascii="Calibri" w:hAnsi="Calibri" w:cs="Calibri"/>
          <w:sz w:val="22"/>
          <w:szCs w:val="22"/>
        </w:rPr>
      </w:pPr>
    </w:p>
    <w:p w:rsidR="2CBC5763" w:rsidP="00EF7DA4" w14:paraId="1D2FAC2A" w14:textId="7DCF4B6F">
      <w:pPr>
        <w:rPr>
          <w:rFonts w:ascii="Calibri" w:hAnsi="Calibri" w:cs="Calibri"/>
          <w:b/>
          <w:bCs/>
          <w:sz w:val="22"/>
          <w:szCs w:val="22"/>
        </w:rPr>
      </w:pPr>
      <w:r w:rsidRPr="2CBC5763">
        <w:rPr>
          <w:rFonts w:ascii="Calibri" w:hAnsi="Calibri" w:cs="Calibri"/>
          <w:b/>
          <w:bCs/>
          <w:sz w:val="22"/>
          <w:szCs w:val="22"/>
        </w:rPr>
        <w:t>Project:</w:t>
      </w:r>
      <w:r w:rsidR="00EF7DA4">
        <w:rPr>
          <w:rFonts w:ascii="Calibri" w:hAnsi="Calibri" w:cs="Calibri"/>
          <w:b/>
          <w:bCs/>
          <w:sz w:val="22"/>
          <w:szCs w:val="22"/>
        </w:rPr>
        <w:t xml:space="preserve"> </w:t>
      </w:r>
      <w:r w:rsidRPr="2CBC5763">
        <w:rPr>
          <w:rFonts w:ascii="Calibri" w:hAnsi="Calibri" w:cs="Calibri"/>
          <w:sz w:val="22"/>
          <w:szCs w:val="22"/>
        </w:rPr>
        <w:t xml:space="preserve">OnlineShoppingCartwith3DDoll </w:t>
      </w:r>
      <w:r>
        <w:br/>
      </w:r>
      <w:r w:rsidRPr="2CBC5763">
        <w:rPr>
          <w:rFonts w:ascii="Calibri" w:hAnsi="Calibri" w:cs="Calibri"/>
          <w:b/>
          <w:bCs/>
          <w:sz w:val="22"/>
          <w:szCs w:val="22"/>
        </w:rPr>
        <w:t>Role: Back-end Developer</w:t>
      </w:r>
    </w:p>
    <w:p w:rsidR="2CBC5763" w:rsidP="0040685C" w14:paraId="0EC9E7CD" w14:textId="0A166FC6">
      <w:pPr>
        <w:spacing w:line="340" w:lineRule="atLeast"/>
        <w:ind w:right="200"/>
        <w:jc w:val="both"/>
        <w:rPr>
          <w:rFonts w:ascii="Calibri" w:eastAsia="Calibri" w:hAnsi="Calibri" w:cs="Calibri"/>
          <w:color w:val="000000"/>
          <w:sz w:val="22"/>
          <w:szCs w:val="22"/>
        </w:rPr>
      </w:pPr>
      <w:r w:rsidRPr="2CBC5763">
        <w:rPr>
          <w:rFonts w:ascii="Calibri" w:hAnsi="Calibri" w:cs="Calibri"/>
          <w:b/>
          <w:bCs/>
          <w:sz w:val="22"/>
          <w:szCs w:val="22"/>
        </w:rPr>
        <w:t>Description:</w:t>
      </w:r>
      <w:r>
        <w:rPr>
          <w:rFonts w:ascii="Calibri" w:eastAsia="Calibri" w:hAnsi="Calibri" w:cs="Calibri"/>
          <w:color w:val="000000"/>
          <w:sz w:val="22"/>
          <w:szCs w:val="22"/>
        </w:rPr>
        <w:t xml:space="preserve"> This Project is to make user more comfortable to use the products in a satisfied manner with the help of 3D Doll i.e., applying the cloths to the Doll with respect to providing user features like size, color </w:t>
      </w:r>
      <w:r w:rsidR="00EE2778">
        <w:rPr>
          <w:rFonts w:ascii="Calibri" w:eastAsia="Calibri" w:hAnsi="Calibri" w:cs="Calibri"/>
          <w:color w:val="000000"/>
          <w:sz w:val="22"/>
          <w:szCs w:val="22"/>
        </w:rPr>
        <w:t>etc.</w:t>
      </w:r>
      <w:r>
        <w:rPr>
          <w:rFonts w:ascii="Calibri" w:eastAsia="Calibri" w:hAnsi="Calibri" w:cs="Calibri"/>
          <w:color w:val="000000"/>
          <w:sz w:val="22"/>
          <w:szCs w:val="22"/>
        </w:rPr>
        <w:t xml:space="preserve">, which makes the user more comfortable and easier to select the likely product, which feels the user that they are trailed the </w:t>
      </w:r>
      <w:r w:rsidR="00EE2778">
        <w:rPr>
          <w:rFonts w:ascii="Calibri" w:eastAsia="Calibri" w:hAnsi="Calibri" w:cs="Calibri"/>
          <w:color w:val="000000"/>
          <w:sz w:val="22"/>
          <w:szCs w:val="22"/>
        </w:rPr>
        <w:t>product</w:t>
      </w:r>
      <w:r>
        <w:rPr>
          <w:rFonts w:ascii="Calibri" w:eastAsia="Calibri" w:hAnsi="Calibri" w:cs="Calibri"/>
          <w:color w:val="000000"/>
          <w:sz w:val="22"/>
          <w:szCs w:val="22"/>
        </w:rPr>
        <w:t>.</w:t>
      </w:r>
    </w:p>
    <w:p w:rsidR="2CBC5763" w:rsidP="0040685C" w14:paraId="28AE374A" w14:textId="43C87B11">
      <w:pPr>
        <w:spacing w:line="340" w:lineRule="atLeast"/>
        <w:ind w:right="200"/>
        <w:jc w:val="both"/>
        <w:rPr>
          <w:rFonts w:ascii="Calibri" w:eastAsia="Calibri" w:hAnsi="Calibri" w:cs="Calibri"/>
          <w:b/>
          <w:bCs/>
          <w:sz w:val="22"/>
          <w:szCs w:val="22"/>
        </w:rPr>
      </w:pPr>
    </w:p>
    <w:p w:rsidR="2CBC5763" w:rsidP="0040685C" w14:paraId="7B3E13B3" w14:textId="77777777">
      <w:pPr>
        <w:jc w:val="both"/>
        <w:rPr>
          <w:rFonts w:ascii="Calibri" w:hAnsi="Calibri" w:cs="Calibri"/>
          <w:b/>
          <w:bCs/>
          <w:sz w:val="22"/>
          <w:szCs w:val="22"/>
        </w:rPr>
      </w:pPr>
      <w:r w:rsidRPr="2CBC5763">
        <w:rPr>
          <w:rFonts w:ascii="Calibri" w:hAnsi="Calibri" w:cs="Calibri"/>
          <w:b/>
          <w:bCs/>
          <w:sz w:val="22"/>
          <w:szCs w:val="22"/>
        </w:rPr>
        <w:t>Responsibilities:</w:t>
      </w:r>
    </w:p>
    <w:p w:rsidR="2CBC5763" w:rsidP="0040685C" w14:paraId="6485E014" w14:textId="4061329C">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Implemented Admin, 3D Doll, Payment gateway, Login modules.</w:t>
      </w:r>
    </w:p>
    <w:p w:rsidR="2CBC5763" w:rsidP="0040685C" w14:paraId="3FF4EF80" w14:textId="19C63728">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Involved in DB design and application architecture.</w:t>
      </w:r>
    </w:p>
    <w:p w:rsidR="2CBC5763" w:rsidP="0040685C" w14:paraId="422CE447" w14:textId="2BFEDA98">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Developed PList Queries to store and retrieve data from the database.</w:t>
      </w:r>
    </w:p>
    <w:p w:rsidR="2CBC5763" w:rsidP="0040685C" w14:paraId="15045BAD" w14:textId="19CAAA64">
      <w:pPr>
        <w:pStyle w:val="ListParagraph"/>
        <w:numPr>
          <w:ilvl w:val="0"/>
          <w:numId w:val="25"/>
        </w:numPr>
        <w:spacing w:line="340" w:lineRule="atLeast"/>
        <w:ind w:right="200"/>
        <w:jc w:val="both"/>
        <w:rPr>
          <w:rFonts w:ascii="Calibri" w:eastAsia="Calibri" w:hAnsi="Calibri" w:cs="Calibri"/>
          <w:color w:val="000000"/>
          <w:sz w:val="22"/>
          <w:szCs w:val="22"/>
        </w:rPr>
      </w:pPr>
      <w:r>
        <w:rPr>
          <w:rFonts w:ascii="Calibri" w:eastAsia="Calibri" w:hAnsi="Calibri" w:cs="Calibri"/>
          <w:color w:val="000000"/>
          <w:sz w:val="22"/>
          <w:szCs w:val="22"/>
        </w:rPr>
        <w:t>Used Mono</w:t>
      </w:r>
      <w:r w:rsidR="00EE2778">
        <w:rPr>
          <w:rFonts w:ascii="Calibri" w:eastAsia="Calibri" w:hAnsi="Calibri" w:cs="Calibri"/>
          <w:color w:val="000000"/>
          <w:sz w:val="22"/>
          <w:szCs w:val="22"/>
        </w:rPr>
        <w:t xml:space="preserve"> </w:t>
      </w:r>
      <w:r>
        <w:rPr>
          <w:rFonts w:ascii="Calibri" w:eastAsia="Calibri" w:hAnsi="Calibri" w:cs="Calibri"/>
          <w:color w:val="000000"/>
          <w:sz w:val="22"/>
          <w:szCs w:val="22"/>
        </w:rPr>
        <w:t>Develop to develop the application.</w:t>
      </w:r>
    </w:p>
    <w:p w:rsidR="2CBC5763" w:rsidP="0040685C" w14:paraId="4F88D893" w14:textId="3D8E8FAE">
      <w:pPr>
        <w:spacing w:line="340" w:lineRule="atLeast"/>
        <w:ind w:left="360" w:right="200"/>
        <w:jc w:val="both"/>
        <w:rPr>
          <w:rFonts w:ascii="Calibri" w:eastAsia="Calibri" w:hAnsi="Calibri" w:cs="Calibri"/>
          <w:color w:val="000000"/>
          <w:sz w:val="22"/>
          <w:szCs w:val="22"/>
        </w:rPr>
      </w:pPr>
    </w:p>
    <w:p w:rsidR="2CBC5763" w:rsidP="0040685C" w14:paraId="41F3B741" w14:textId="0EF77F4B">
      <w:pPr>
        <w:jc w:val="both"/>
        <w:rPr>
          <w:rFonts w:ascii="Calibri" w:hAnsi="Calibri" w:cs="Calibri"/>
          <w:sz w:val="22"/>
          <w:szCs w:val="22"/>
        </w:rPr>
      </w:pPr>
      <w:r w:rsidRPr="2CBC5763">
        <w:rPr>
          <w:rFonts w:ascii="Calibri" w:hAnsi="Calibri" w:cs="Calibri"/>
          <w:b/>
          <w:bCs/>
          <w:sz w:val="22"/>
          <w:szCs w:val="22"/>
        </w:rPr>
        <w:t>Environment:</w:t>
      </w:r>
      <w:r w:rsidRPr="2CBC5763">
        <w:rPr>
          <w:rFonts w:ascii="Calibri" w:hAnsi="Calibri" w:cs="Calibri"/>
          <w:sz w:val="22"/>
          <w:szCs w:val="22"/>
        </w:rPr>
        <w:t xml:space="preserve"> </w:t>
      </w:r>
      <w:r>
        <w:rPr>
          <w:rFonts w:ascii="Calibri" w:eastAsia="Calibri" w:hAnsi="Calibri" w:cs="Calibri"/>
          <w:color w:val="000000"/>
          <w:sz w:val="22"/>
          <w:szCs w:val="22"/>
        </w:rPr>
        <w:t>C#, Mono</w:t>
      </w:r>
      <w:r w:rsidR="00EE2778">
        <w:rPr>
          <w:rFonts w:ascii="Calibri" w:eastAsia="Calibri" w:hAnsi="Calibri" w:cs="Calibri"/>
          <w:color w:val="000000"/>
          <w:sz w:val="22"/>
          <w:szCs w:val="22"/>
        </w:rPr>
        <w:t xml:space="preserve"> </w:t>
      </w:r>
      <w:r>
        <w:rPr>
          <w:rFonts w:ascii="Calibri" w:eastAsia="Calibri" w:hAnsi="Calibri" w:cs="Calibri"/>
          <w:color w:val="000000"/>
          <w:sz w:val="22"/>
          <w:szCs w:val="22"/>
        </w:rPr>
        <w:t>Develop, Blender, PList, Animations.</w:t>
      </w:r>
    </w:p>
    <w:p w:rsidR="2CBC5763" w:rsidP="0040685C" w14:paraId="0727AEE1" w14:textId="6682083F">
      <w:pPr>
        <w:jc w:val="both"/>
        <w:rPr>
          <w:rFonts w:ascii="Calibri" w:hAnsi="Calibri" w:cs="Calibri"/>
          <w:sz w:val="22"/>
          <w:szCs w:val="22"/>
        </w:rPr>
      </w:pPr>
    </w:p>
    <w:p w:rsidR="2CBC5763" w:rsidP="0040685C" w14:paraId="3C1D1747" w14:textId="7CBD8376">
      <w:pPr>
        <w:jc w:val="both"/>
        <w:rPr>
          <w:rFonts w:ascii="Calibri" w:hAnsi="Calibri" w:cs="Calibri"/>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rsidSect="00035F02">
      <w:headerReference w:type="default" r:id="rId9"/>
      <w:footerReference w:type="default" r:id="rId10"/>
      <w:footnotePr>
        <w:pos w:val="beneathText"/>
      </w:footnotePr>
      <w:pgSz w:w="12240" w:h="15840"/>
      <w:pgMar w:top="776" w:right="1008" w:bottom="776" w:left="1008" w:header="720" w:footer="720" w:gutter="0"/>
      <w:pgBorders>
        <w:left w:val="single" w:sz="4" w:space="10" w:color="FBFF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e Olive">
    <w:altName w:val="Arial"/>
    <w:charset w:val="00"/>
    <w:family w:val="swiss"/>
    <w:pitch w:val="variable"/>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w:altName w:val="Segoe UI"/>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6385" w:rsidRPr="003629CD" w:rsidP="00DB7B5E" w14:paraId="2F394BBD" w14:textId="77777777">
    <w:pPr>
      <w:pStyle w:val="Footer"/>
      <w:tabs>
        <w:tab w:val="right" w:pos="-4500"/>
        <w:tab w:val="clear" w:pos="4320"/>
        <w:tab w:val="clear" w:pos="8640"/>
        <w:tab w:val="right" w:pos="10224"/>
      </w:tabs>
      <w:rPr>
        <w:rFonts w:ascii="Calibri" w:hAnsi="Calibri" w:cs="Calibri"/>
        <w:sz w:val="22"/>
        <w:szCs w:val="22"/>
      </w:rPr>
    </w:pPr>
    <w:r w:rsidRPr="003629CD">
      <w:rPr>
        <w:rFonts w:ascii="Calibri" w:hAnsi="Calibri" w:cs="Calibri"/>
        <w:bCs/>
        <w:sz w:val="22"/>
        <w:szCs w:val="22"/>
        <w:lang w:val="pt-PT"/>
      </w:rPr>
      <w:tab/>
    </w:r>
    <w:r w:rsidRPr="003629CD" w:rsidR="00466F9F">
      <w:rPr>
        <w:rStyle w:val="PageNumber"/>
        <w:rFonts w:ascii="Calibri" w:hAnsi="Calibri" w:cs="Calibri"/>
        <w:sz w:val="22"/>
        <w:szCs w:val="22"/>
      </w:rPr>
      <w:fldChar w:fldCharType="begin"/>
    </w:r>
    <w:r w:rsidRPr="003629CD">
      <w:rPr>
        <w:rStyle w:val="PageNumber"/>
        <w:rFonts w:ascii="Calibri" w:hAnsi="Calibri" w:cs="Calibri"/>
        <w:sz w:val="22"/>
        <w:szCs w:val="22"/>
      </w:rPr>
      <w:instrText xml:space="preserve"> PAGE </w:instrText>
    </w:r>
    <w:r w:rsidRPr="003629CD" w:rsidR="00466F9F">
      <w:rPr>
        <w:rStyle w:val="PageNumber"/>
        <w:rFonts w:ascii="Calibri" w:hAnsi="Calibri" w:cs="Calibri"/>
        <w:sz w:val="22"/>
        <w:szCs w:val="22"/>
      </w:rPr>
      <w:fldChar w:fldCharType="separate"/>
    </w:r>
    <w:r w:rsidR="009A51D2">
      <w:rPr>
        <w:rStyle w:val="PageNumber"/>
        <w:rFonts w:ascii="Calibri" w:hAnsi="Calibri" w:cs="Calibri"/>
        <w:noProof/>
        <w:sz w:val="22"/>
        <w:szCs w:val="22"/>
      </w:rPr>
      <w:t>1</w:t>
    </w:r>
    <w:r w:rsidRPr="003629CD" w:rsidR="00466F9F">
      <w:rPr>
        <w:rStyle w:val="PageNumber"/>
        <w:rFonts w:ascii="Calibri" w:hAnsi="Calibri" w:cs="Calibri"/>
        <w:sz w:val="22"/>
        <w:szCs w:val="22"/>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6385" w:rsidP="00FA5445" w14:paraId="74589EFD" w14:textId="603C2FDB">
    <w:pPr>
      <w:pStyle w:val="Header"/>
      <w:jc w:val="right"/>
    </w:pPr>
    <w:r>
      <w:rPr>
        <w:noProof/>
      </w:rPr>
      <w:pict>
        <v:shapetype id="_x0000_t202" coordsize="21600,21600" o:spt="202" path="m,l,21600r21600,l21600,xe">
          <v:stroke joinstyle="miter"/>
          <v:path gradientshapeok="t" o:connecttype="rect"/>
        </v:shapetype>
        <v:shape id="MSIPCM540d4aa3b019eb4b29891cf0" o:spid="_x0000_s2049" type="#_x0000_t202" alt="{&quot;HashCode&quot;:-980460767,&quot;Height&quot;:792.0,&quot;Width&quot;:612.0,&quot;Placement&quot;:&quot;Header&quot;,&quot;Index&quot;:&quot;Primary&quot;,&quot;Section&quot;:1,&quot;Top&quot;:0.0,&quot;Left&quot;:0.0}" style="width:612pt;height:21pt;margin-top:15pt;margin-left:0;mso-position-horizontal-relative:page;mso-position-vertical-relative:page;mso-wrap-style:square;position:absolute;v-text-anchor:top;z-index:251658240" o:allowincell="f" filled="f" stroked="f">
          <v:textbox inset=",0,20pt,0">
            <w:txbxContent>
              <w:p w:rsidR="00A1287D" w:rsidRPr="00A1287D" w:rsidP="00A1287D" w14:paraId="1A2326EE" w14:textId="51994902">
                <w:pPr>
                  <w:jc w:val="right"/>
                  <w:rPr>
                    <w:rFonts w:ascii="Calibri" w:hAnsi="Calibri" w:cs="Calibri"/>
                    <w:color w:val="FF8C00"/>
                  </w:rPr>
                </w:pPr>
                <w:r w:rsidRPr="00A1287D">
                  <w:rPr>
                    <w:rFonts w:ascii="Calibri" w:hAnsi="Calibri" w:cs="Calibri"/>
                    <w:color w:val="FF8C00"/>
                  </w:rPr>
                  <w:t>CONFIDENTIAL &amp; RESTRICTED</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3">
    <w:nsid w:val="00000008"/>
    <w:multiLevelType w:val="singleLevel"/>
    <w:tmpl w:val="00000008"/>
    <w:name w:val="WW8Num12"/>
    <w:lvl w:ilvl="0">
      <w:start w:val="1"/>
      <w:numFmt w:val="bullet"/>
      <w:lvlText w:val=""/>
      <w:lvlJc w:val="left"/>
      <w:pPr>
        <w:tabs>
          <w:tab w:val="num" w:pos="720"/>
        </w:tabs>
        <w:ind w:left="720" w:hanging="360"/>
      </w:pPr>
      <w:rPr>
        <w:rFonts w:ascii="Symbol" w:hAnsi="Symbol"/>
      </w:rPr>
    </w:lvl>
  </w:abstractNum>
  <w:abstractNum w:abstractNumId="4">
    <w:nsid w:val="00000BB3"/>
    <w:multiLevelType w:val="hybridMultilevel"/>
    <w:tmpl w:val="1DF499A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000012DB"/>
    <w:multiLevelType w:val="hybridMultilevel"/>
    <w:tmpl w:val="56682F9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00002EA6"/>
    <w:multiLevelType w:val="hybridMultilevel"/>
    <w:tmpl w:val="2DDCA4C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00CC3F40"/>
    <w:multiLevelType w:val="hybridMultilevel"/>
    <w:tmpl w:val="945AD89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029D0090"/>
    <w:multiLevelType w:val="hybridMultilevel"/>
    <w:tmpl w:val="90F221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05AC3A6C"/>
    <w:multiLevelType w:val="hybridMultilevel"/>
    <w:tmpl w:val="B7E690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A6D306C"/>
    <w:multiLevelType w:val="hybridMultilevel"/>
    <w:tmpl w:val="1E388A94"/>
    <w:lvl w:ilvl="0">
      <w:start w:val="1"/>
      <w:numFmt w:val="bullet"/>
      <w:lvlText w:val=""/>
      <w:lvlJc w:val="left"/>
      <w:pPr>
        <w:ind w:left="86" w:hanging="360"/>
      </w:pPr>
      <w:rPr>
        <w:rFonts w:ascii="Symbol" w:hAnsi="Symbol" w:hint="default"/>
        <w:color w:val="auto"/>
        <w:kern w:val="16"/>
        <w:position w:val="0"/>
        <w:u w:val="none"/>
      </w:rPr>
    </w:lvl>
    <w:lvl w:ilvl="1" w:tentative="1">
      <w:start w:val="1"/>
      <w:numFmt w:val="bullet"/>
      <w:lvlText w:val="o"/>
      <w:lvlJc w:val="left"/>
      <w:pPr>
        <w:ind w:left="806" w:hanging="360"/>
      </w:pPr>
      <w:rPr>
        <w:rFonts w:ascii="Courier New" w:hAnsi="Courier New" w:cs="Courier New" w:hint="default"/>
      </w:rPr>
    </w:lvl>
    <w:lvl w:ilvl="2" w:tentative="1">
      <w:start w:val="1"/>
      <w:numFmt w:val="bullet"/>
      <w:lvlText w:val=""/>
      <w:lvlJc w:val="left"/>
      <w:pPr>
        <w:ind w:left="1526" w:hanging="360"/>
      </w:pPr>
      <w:rPr>
        <w:rFonts w:ascii="Wingdings" w:hAnsi="Wingdings" w:hint="default"/>
      </w:rPr>
    </w:lvl>
    <w:lvl w:ilvl="3" w:tentative="1">
      <w:start w:val="1"/>
      <w:numFmt w:val="bullet"/>
      <w:lvlText w:val=""/>
      <w:lvlJc w:val="left"/>
      <w:pPr>
        <w:ind w:left="2246" w:hanging="360"/>
      </w:pPr>
      <w:rPr>
        <w:rFonts w:ascii="Symbol" w:hAnsi="Symbol" w:hint="default"/>
      </w:rPr>
    </w:lvl>
    <w:lvl w:ilvl="4" w:tentative="1">
      <w:start w:val="1"/>
      <w:numFmt w:val="bullet"/>
      <w:lvlText w:val="o"/>
      <w:lvlJc w:val="left"/>
      <w:pPr>
        <w:ind w:left="2966" w:hanging="360"/>
      </w:pPr>
      <w:rPr>
        <w:rFonts w:ascii="Courier New" w:hAnsi="Courier New" w:cs="Courier New" w:hint="default"/>
      </w:rPr>
    </w:lvl>
    <w:lvl w:ilvl="5" w:tentative="1">
      <w:start w:val="1"/>
      <w:numFmt w:val="bullet"/>
      <w:lvlText w:val=""/>
      <w:lvlJc w:val="left"/>
      <w:pPr>
        <w:ind w:left="3686" w:hanging="360"/>
      </w:pPr>
      <w:rPr>
        <w:rFonts w:ascii="Wingdings" w:hAnsi="Wingdings" w:hint="default"/>
      </w:rPr>
    </w:lvl>
    <w:lvl w:ilvl="6" w:tentative="1">
      <w:start w:val="1"/>
      <w:numFmt w:val="bullet"/>
      <w:lvlText w:val=""/>
      <w:lvlJc w:val="left"/>
      <w:pPr>
        <w:ind w:left="4406" w:hanging="360"/>
      </w:pPr>
      <w:rPr>
        <w:rFonts w:ascii="Symbol" w:hAnsi="Symbol" w:hint="default"/>
      </w:rPr>
    </w:lvl>
    <w:lvl w:ilvl="7" w:tentative="1">
      <w:start w:val="1"/>
      <w:numFmt w:val="bullet"/>
      <w:lvlText w:val="o"/>
      <w:lvlJc w:val="left"/>
      <w:pPr>
        <w:ind w:left="5126" w:hanging="360"/>
      </w:pPr>
      <w:rPr>
        <w:rFonts w:ascii="Courier New" w:hAnsi="Courier New" w:cs="Courier New" w:hint="default"/>
      </w:rPr>
    </w:lvl>
    <w:lvl w:ilvl="8" w:tentative="1">
      <w:start w:val="1"/>
      <w:numFmt w:val="bullet"/>
      <w:lvlText w:val=""/>
      <w:lvlJc w:val="left"/>
      <w:pPr>
        <w:ind w:left="5846" w:hanging="360"/>
      </w:pPr>
      <w:rPr>
        <w:rFonts w:ascii="Wingdings" w:hAnsi="Wingdings" w:hint="default"/>
      </w:rPr>
    </w:lvl>
  </w:abstractNum>
  <w:abstractNum w:abstractNumId="11">
    <w:nsid w:val="0EF6358F"/>
    <w:multiLevelType w:val="hybridMultilevel"/>
    <w:tmpl w:val="DF1234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C6024FD"/>
    <w:multiLevelType w:val="hybridMultilevel"/>
    <w:tmpl w:val="81AC056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3A02DB6"/>
    <w:multiLevelType w:val="hybridMultilevel"/>
    <w:tmpl w:val="C0D430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4561010"/>
    <w:multiLevelType w:val="hybridMultilevel"/>
    <w:tmpl w:val="FBC65D64"/>
    <w:lvl w:ilvl="0">
      <w:start w:val="1"/>
      <w:numFmt w:val="bullet"/>
      <w:lvlText w:val=""/>
      <w:lvlJc w:val="left"/>
      <w:pPr>
        <w:ind w:left="90" w:hanging="360"/>
      </w:pPr>
      <w:rPr>
        <w:rFonts w:ascii="Symbol" w:hAnsi="Symbol" w:hint="default"/>
        <w:color w:val="auto"/>
        <w:kern w:val="16"/>
        <w:position w:val="0"/>
        <w:sz w:val="32"/>
        <w:u w:val="none"/>
      </w:rPr>
    </w:lvl>
    <w:lvl w:ilvl="1" w:tentative="1">
      <w:start w:val="1"/>
      <w:numFmt w:val="bullet"/>
      <w:lvlText w:val="o"/>
      <w:lvlJc w:val="left"/>
      <w:pPr>
        <w:ind w:left="810" w:hanging="360"/>
      </w:pPr>
      <w:rPr>
        <w:rFonts w:ascii="Courier New" w:hAnsi="Courier New" w:cs="Courier New" w:hint="default"/>
      </w:rPr>
    </w:lvl>
    <w:lvl w:ilvl="2" w:tentative="1">
      <w:start w:val="1"/>
      <w:numFmt w:val="bullet"/>
      <w:lvlText w:val=""/>
      <w:lvlJc w:val="left"/>
      <w:pPr>
        <w:ind w:left="1530" w:hanging="360"/>
      </w:pPr>
      <w:rPr>
        <w:rFonts w:ascii="Wingdings" w:hAnsi="Wingdings" w:hint="default"/>
      </w:rPr>
    </w:lvl>
    <w:lvl w:ilvl="3" w:tentative="1">
      <w:start w:val="1"/>
      <w:numFmt w:val="bullet"/>
      <w:lvlText w:val=""/>
      <w:lvlJc w:val="left"/>
      <w:pPr>
        <w:ind w:left="2250" w:hanging="360"/>
      </w:pPr>
      <w:rPr>
        <w:rFonts w:ascii="Symbol" w:hAnsi="Symbol" w:hint="default"/>
      </w:rPr>
    </w:lvl>
    <w:lvl w:ilvl="4" w:tentative="1">
      <w:start w:val="1"/>
      <w:numFmt w:val="bullet"/>
      <w:lvlText w:val="o"/>
      <w:lvlJc w:val="left"/>
      <w:pPr>
        <w:ind w:left="2970" w:hanging="360"/>
      </w:pPr>
      <w:rPr>
        <w:rFonts w:ascii="Courier New" w:hAnsi="Courier New" w:cs="Courier New" w:hint="default"/>
      </w:rPr>
    </w:lvl>
    <w:lvl w:ilvl="5" w:tentative="1">
      <w:start w:val="1"/>
      <w:numFmt w:val="bullet"/>
      <w:lvlText w:val=""/>
      <w:lvlJc w:val="left"/>
      <w:pPr>
        <w:ind w:left="3690" w:hanging="360"/>
      </w:pPr>
      <w:rPr>
        <w:rFonts w:ascii="Wingdings" w:hAnsi="Wingdings" w:hint="default"/>
      </w:rPr>
    </w:lvl>
    <w:lvl w:ilvl="6" w:tentative="1">
      <w:start w:val="1"/>
      <w:numFmt w:val="bullet"/>
      <w:lvlText w:val=""/>
      <w:lvlJc w:val="left"/>
      <w:pPr>
        <w:ind w:left="4410" w:hanging="360"/>
      </w:pPr>
      <w:rPr>
        <w:rFonts w:ascii="Symbol" w:hAnsi="Symbol" w:hint="default"/>
      </w:rPr>
    </w:lvl>
    <w:lvl w:ilvl="7" w:tentative="1">
      <w:start w:val="1"/>
      <w:numFmt w:val="bullet"/>
      <w:lvlText w:val="o"/>
      <w:lvlJc w:val="left"/>
      <w:pPr>
        <w:ind w:left="5130" w:hanging="360"/>
      </w:pPr>
      <w:rPr>
        <w:rFonts w:ascii="Courier New" w:hAnsi="Courier New" w:cs="Courier New" w:hint="default"/>
      </w:rPr>
    </w:lvl>
    <w:lvl w:ilvl="8" w:tentative="1">
      <w:start w:val="1"/>
      <w:numFmt w:val="bullet"/>
      <w:lvlText w:val=""/>
      <w:lvlJc w:val="left"/>
      <w:pPr>
        <w:ind w:left="5850" w:hanging="360"/>
      </w:pPr>
      <w:rPr>
        <w:rFonts w:ascii="Wingdings" w:hAnsi="Wingdings" w:hint="default"/>
      </w:rPr>
    </w:lvl>
  </w:abstractNum>
  <w:abstractNum w:abstractNumId="15">
    <w:nsid w:val="351E7C41"/>
    <w:multiLevelType w:val="hybridMultilevel"/>
    <w:tmpl w:val="4D2C234E"/>
    <w:lvl w:ilvl="0">
      <w:start w:val="1"/>
      <w:numFmt w:val="bullet"/>
      <w:lvlText w:val=""/>
      <w:lvlJc w:val="left"/>
      <w:pPr>
        <w:ind w:left="-904" w:hanging="360"/>
      </w:pPr>
      <w:rPr>
        <w:rFonts w:ascii="Symbol" w:hAnsi="Symbol" w:hint="default"/>
        <w:color w:val="auto"/>
        <w:kern w:val="16"/>
        <w:position w:val="0"/>
        <w:sz w:val="32"/>
        <w:u w:val="none"/>
      </w:rPr>
    </w:lvl>
    <w:lvl w:ilvl="1" w:tentative="1">
      <w:start w:val="1"/>
      <w:numFmt w:val="bullet"/>
      <w:lvlText w:val="o"/>
      <w:lvlJc w:val="left"/>
      <w:pPr>
        <w:ind w:left="810" w:hanging="360"/>
      </w:pPr>
      <w:rPr>
        <w:rFonts w:ascii="Courier New" w:hAnsi="Courier New" w:cs="Courier New" w:hint="default"/>
      </w:rPr>
    </w:lvl>
    <w:lvl w:ilvl="2" w:tentative="1">
      <w:start w:val="1"/>
      <w:numFmt w:val="bullet"/>
      <w:lvlText w:val=""/>
      <w:lvlJc w:val="left"/>
      <w:pPr>
        <w:ind w:left="1530" w:hanging="360"/>
      </w:pPr>
      <w:rPr>
        <w:rFonts w:ascii="Wingdings" w:hAnsi="Wingdings" w:hint="default"/>
      </w:rPr>
    </w:lvl>
    <w:lvl w:ilvl="3" w:tentative="1">
      <w:start w:val="1"/>
      <w:numFmt w:val="bullet"/>
      <w:lvlText w:val=""/>
      <w:lvlJc w:val="left"/>
      <w:pPr>
        <w:ind w:left="2250" w:hanging="360"/>
      </w:pPr>
      <w:rPr>
        <w:rFonts w:ascii="Symbol" w:hAnsi="Symbol" w:hint="default"/>
      </w:rPr>
    </w:lvl>
    <w:lvl w:ilvl="4" w:tentative="1">
      <w:start w:val="1"/>
      <w:numFmt w:val="bullet"/>
      <w:lvlText w:val="o"/>
      <w:lvlJc w:val="left"/>
      <w:pPr>
        <w:ind w:left="2970" w:hanging="360"/>
      </w:pPr>
      <w:rPr>
        <w:rFonts w:ascii="Courier New" w:hAnsi="Courier New" w:cs="Courier New" w:hint="default"/>
      </w:rPr>
    </w:lvl>
    <w:lvl w:ilvl="5" w:tentative="1">
      <w:start w:val="1"/>
      <w:numFmt w:val="bullet"/>
      <w:lvlText w:val=""/>
      <w:lvlJc w:val="left"/>
      <w:pPr>
        <w:ind w:left="3690" w:hanging="360"/>
      </w:pPr>
      <w:rPr>
        <w:rFonts w:ascii="Wingdings" w:hAnsi="Wingdings" w:hint="default"/>
      </w:rPr>
    </w:lvl>
    <w:lvl w:ilvl="6" w:tentative="1">
      <w:start w:val="1"/>
      <w:numFmt w:val="bullet"/>
      <w:lvlText w:val=""/>
      <w:lvlJc w:val="left"/>
      <w:pPr>
        <w:ind w:left="4410" w:hanging="360"/>
      </w:pPr>
      <w:rPr>
        <w:rFonts w:ascii="Symbol" w:hAnsi="Symbol" w:hint="default"/>
      </w:rPr>
    </w:lvl>
    <w:lvl w:ilvl="7" w:tentative="1">
      <w:start w:val="1"/>
      <w:numFmt w:val="bullet"/>
      <w:lvlText w:val="o"/>
      <w:lvlJc w:val="left"/>
      <w:pPr>
        <w:ind w:left="5130" w:hanging="360"/>
      </w:pPr>
      <w:rPr>
        <w:rFonts w:ascii="Courier New" w:hAnsi="Courier New" w:cs="Courier New" w:hint="default"/>
      </w:rPr>
    </w:lvl>
    <w:lvl w:ilvl="8" w:tentative="1">
      <w:start w:val="1"/>
      <w:numFmt w:val="bullet"/>
      <w:lvlText w:val=""/>
      <w:lvlJc w:val="left"/>
      <w:pPr>
        <w:ind w:left="5850" w:hanging="360"/>
      </w:pPr>
      <w:rPr>
        <w:rFonts w:ascii="Wingdings" w:hAnsi="Wingdings" w:hint="default"/>
      </w:rPr>
    </w:lvl>
  </w:abstractNum>
  <w:abstractNum w:abstractNumId="16">
    <w:nsid w:val="371E3092"/>
    <w:multiLevelType w:val="hybridMultilevel"/>
    <w:tmpl w:val="3140E4D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40AD625F"/>
    <w:multiLevelType w:val="hybridMultilevel"/>
    <w:tmpl w:val="3DF66C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1855B70"/>
    <w:multiLevelType w:val="multilevel"/>
    <w:tmpl w:val="576C5AA4"/>
    <w:lvl w:ilvl="0">
      <w:start w:val="1"/>
      <w:numFmt w:val="bullet"/>
      <w:lvlText w:val=""/>
      <w:lvlJc w:val="left"/>
      <w:pPr>
        <w:tabs>
          <w:tab w:val="num" w:pos="360"/>
        </w:tabs>
        <w:ind w:left="360" w:hanging="360"/>
      </w:pPr>
      <w:rPr>
        <w:rFonts w:ascii="Symbol" w:hAnsi="Symbol" w:hint="default"/>
      </w:r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9">
    <w:nsid w:val="42713D33"/>
    <w:multiLevelType w:val="hybridMultilevel"/>
    <w:tmpl w:val="3016206A"/>
    <w:lvl w:ilvl="0">
      <w:start w:val="1"/>
      <w:numFmt w:val="bullet"/>
      <w:lvlText w:val=""/>
      <w:lvlJc w:val="left"/>
      <w:pPr>
        <w:ind w:left="270" w:hanging="360"/>
      </w:pPr>
      <w:rPr>
        <w:rFonts w:ascii="Symbol" w:hAnsi="Symbol" w:hint="default"/>
        <w:color w:val="auto"/>
        <w:kern w:val="16"/>
        <w:position w:val="0"/>
        <w:u w:val="none"/>
      </w:rPr>
    </w:lvl>
    <w:lvl w:ilvl="1" w:tentative="1">
      <w:start w:val="1"/>
      <w:numFmt w:val="bullet"/>
      <w:lvlText w:val="o"/>
      <w:lvlJc w:val="left"/>
      <w:pPr>
        <w:ind w:left="990" w:hanging="360"/>
      </w:pPr>
      <w:rPr>
        <w:rFonts w:ascii="Courier New" w:hAnsi="Courier New" w:cs="Courier New" w:hint="default"/>
      </w:rPr>
    </w:lvl>
    <w:lvl w:ilvl="2" w:tentative="1">
      <w:start w:val="1"/>
      <w:numFmt w:val="bullet"/>
      <w:lvlText w:val=""/>
      <w:lvlJc w:val="left"/>
      <w:pPr>
        <w:ind w:left="1710" w:hanging="360"/>
      </w:pPr>
      <w:rPr>
        <w:rFonts w:ascii="Wingdings" w:hAnsi="Wingdings" w:hint="default"/>
      </w:rPr>
    </w:lvl>
    <w:lvl w:ilvl="3" w:tentative="1">
      <w:start w:val="1"/>
      <w:numFmt w:val="bullet"/>
      <w:lvlText w:val=""/>
      <w:lvlJc w:val="left"/>
      <w:pPr>
        <w:ind w:left="2430" w:hanging="360"/>
      </w:pPr>
      <w:rPr>
        <w:rFonts w:ascii="Symbol" w:hAnsi="Symbol" w:hint="default"/>
      </w:rPr>
    </w:lvl>
    <w:lvl w:ilvl="4" w:tentative="1">
      <w:start w:val="1"/>
      <w:numFmt w:val="bullet"/>
      <w:lvlText w:val="o"/>
      <w:lvlJc w:val="left"/>
      <w:pPr>
        <w:ind w:left="3150" w:hanging="360"/>
      </w:pPr>
      <w:rPr>
        <w:rFonts w:ascii="Courier New" w:hAnsi="Courier New" w:cs="Courier New" w:hint="default"/>
      </w:rPr>
    </w:lvl>
    <w:lvl w:ilvl="5" w:tentative="1">
      <w:start w:val="1"/>
      <w:numFmt w:val="bullet"/>
      <w:lvlText w:val=""/>
      <w:lvlJc w:val="left"/>
      <w:pPr>
        <w:ind w:left="3870" w:hanging="360"/>
      </w:pPr>
      <w:rPr>
        <w:rFonts w:ascii="Wingdings" w:hAnsi="Wingdings" w:hint="default"/>
      </w:rPr>
    </w:lvl>
    <w:lvl w:ilvl="6" w:tentative="1">
      <w:start w:val="1"/>
      <w:numFmt w:val="bullet"/>
      <w:lvlText w:val=""/>
      <w:lvlJc w:val="left"/>
      <w:pPr>
        <w:ind w:left="4590" w:hanging="360"/>
      </w:pPr>
      <w:rPr>
        <w:rFonts w:ascii="Symbol" w:hAnsi="Symbol" w:hint="default"/>
      </w:rPr>
    </w:lvl>
    <w:lvl w:ilvl="7" w:tentative="1">
      <w:start w:val="1"/>
      <w:numFmt w:val="bullet"/>
      <w:lvlText w:val="o"/>
      <w:lvlJc w:val="left"/>
      <w:pPr>
        <w:ind w:left="5310" w:hanging="360"/>
      </w:pPr>
      <w:rPr>
        <w:rFonts w:ascii="Courier New" w:hAnsi="Courier New" w:cs="Courier New" w:hint="default"/>
      </w:rPr>
    </w:lvl>
    <w:lvl w:ilvl="8" w:tentative="1">
      <w:start w:val="1"/>
      <w:numFmt w:val="bullet"/>
      <w:lvlText w:val=""/>
      <w:lvlJc w:val="left"/>
      <w:pPr>
        <w:ind w:left="6030" w:hanging="360"/>
      </w:pPr>
      <w:rPr>
        <w:rFonts w:ascii="Wingdings" w:hAnsi="Wingdings" w:hint="default"/>
      </w:rPr>
    </w:lvl>
  </w:abstractNum>
  <w:abstractNum w:abstractNumId="20">
    <w:nsid w:val="44A111CF"/>
    <w:multiLevelType w:val="hybridMultilevel"/>
    <w:tmpl w:val="D3E817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48EA7ECA"/>
    <w:multiLevelType w:val="hybridMultilevel"/>
    <w:tmpl w:val="D5106EB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4AA97C03"/>
    <w:multiLevelType w:val="hybridMultilevel"/>
    <w:tmpl w:val="B2202C8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4B430A6F"/>
    <w:multiLevelType w:val="hybridMultilevel"/>
    <w:tmpl w:val="D55497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F2E5F42"/>
    <w:multiLevelType w:val="hybridMultilevel"/>
    <w:tmpl w:val="80B62BDC"/>
    <w:lvl w:ilvl="0">
      <w:start w:val="1"/>
      <w:numFmt w:val="bullet"/>
      <w:lvlText w:val=""/>
      <w:lvlJc w:val="left"/>
      <w:pPr>
        <w:ind w:left="720" w:hanging="360"/>
      </w:pPr>
      <w:rPr>
        <w:rFonts w:ascii="Symbol" w:hAnsi="Symbol" w:hint="default"/>
        <w:color w:val="auto"/>
        <w:kern w:val="16"/>
        <w:position w:val="0"/>
        <w:u w:val="no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1060F6B"/>
    <w:multiLevelType w:val="hybridMultilevel"/>
    <w:tmpl w:val="03B0D0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8835A8B"/>
    <w:multiLevelType w:val="hybridMultilevel"/>
    <w:tmpl w:val="3850D194"/>
    <w:lvl w:ilvl="0">
      <w:start w:val="1"/>
      <w:numFmt w:val="bullet"/>
      <w:lvlText w:val=""/>
      <w:lvlJc w:val="left"/>
      <w:pPr>
        <w:ind w:left="-904" w:hanging="360"/>
      </w:pPr>
      <w:rPr>
        <w:rFonts w:ascii="Symbol" w:hAnsi="Symbol" w:hint="default"/>
        <w:color w:val="auto"/>
        <w:kern w:val="16"/>
        <w:position w:val="0"/>
        <w:sz w:val="32"/>
        <w:u w:val="none"/>
      </w:rPr>
    </w:lvl>
    <w:lvl w:ilvl="1" w:tentative="1">
      <w:start w:val="1"/>
      <w:numFmt w:val="bullet"/>
      <w:lvlText w:val="o"/>
      <w:lvlJc w:val="left"/>
      <w:pPr>
        <w:ind w:left="810" w:hanging="360"/>
      </w:pPr>
      <w:rPr>
        <w:rFonts w:ascii="Courier New" w:hAnsi="Courier New" w:cs="Courier New" w:hint="default"/>
      </w:rPr>
    </w:lvl>
    <w:lvl w:ilvl="2" w:tentative="1">
      <w:start w:val="1"/>
      <w:numFmt w:val="bullet"/>
      <w:lvlText w:val=""/>
      <w:lvlJc w:val="left"/>
      <w:pPr>
        <w:ind w:left="1530" w:hanging="360"/>
      </w:pPr>
      <w:rPr>
        <w:rFonts w:ascii="Wingdings" w:hAnsi="Wingdings" w:hint="default"/>
      </w:rPr>
    </w:lvl>
    <w:lvl w:ilvl="3" w:tentative="1">
      <w:start w:val="1"/>
      <w:numFmt w:val="bullet"/>
      <w:lvlText w:val=""/>
      <w:lvlJc w:val="left"/>
      <w:pPr>
        <w:ind w:left="2250" w:hanging="360"/>
      </w:pPr>
      <w:rPr>
        <w:rFonts w:ascii="Symbol" w:hAnsi="Symbol" w:hint="default"/>
      </w:rPr>
    </w:lvl>
    <w:lvl w:ilvl="4" w:tentative="1">
      <w:start w:val="1"/>
      <w:numFmt w:val="bullet"/>
      <w:lvlText w:val="o"/>
      <w:lvlJc w:val="left"/>
      <w:pPr>
        <w:ind w:left="2970" w:hanging="360"/>
      </w:pPr>
      <w:rPr>
        <w:rFonts w:ascii="Courier New" w:hAnsi="Courier New" w:cs="Courier New" w:hint="default"/>
      </w:rPr>
    </w:lvl>
    <w:lvl w:ilvl="5" w:tentative="1">
      <w:start w:val="1"/>
      <w:numFmt w:val="bullet"/>
      <w:lvlText w:val=""/>
      <w:lvlJc w:val="left"/>
      <w:pPr>
        <w:ind w:left="3690" w:hanging="360"/>
      </w:pPr>
      <w:rPr>
        <w:rFonts w:ascii="Wingdings" w:hAnsi="Wingdings" w:hint="default"/>
      </w:rPr>
    </w:lvl>
    <w:lvl w:ilvl="6" w:tentative="1">
      <w:start w:val="1"/>
      <w:numFmt w:val="bullet"/>
      <w:lvlText w:val=""/>
      <w:lvlJc w:val="left"/>
      <w:pPr>
        <w:ind w:left="4410" w:hanging="360"/>
      </w:pPr>
      <w:rPr>
        <w:rFonts w:ascii="Symbol" w:hAnsi="Symbol" w:hint="default"/>
      </w:rPr>
    </w:lvl>
    <w:lvl w:ilvl="7" w:tentative="1">
      <w:start w:val="1"/>
      <w:numFmt w:val="bullet"/>
      <w:lvlText w:val="o"/>
      <w:lvlJc w:val="left"/>
      <w:pPr>
        <w:ind w:left="5130" w:hanging="360"/>
      </w:pPr>
      <w:rPr>
        <w:rFonts w:ascii="Courier New" w:hAnsi="Courier New" w:cs="Courier New" w:hint="default"/>
      </w:rPr>
    </w:lvl>
    <w:lvl w:ilvl="8" w:tentative="1">
      <w:start w:val="1"/>
      <w:numFmt w:val="bullet"/>
      <w:lvlText w:val=""/>
      <w:lvlJc w:val="left"/>
      <w:pPr>
        <w:ind w:left="5850" w:hanging="360"/>
      </w:pPr>
      <w:rPr>
        <w:rFonts w:ascii="Wingdings" w:hAnsi="Wingdings" w:hint="default"/>
      </w:rPr>
    </w:lvl>
  </w:abstractNum>
  <w:abstractNum w:abstractNumId="27">
    <w:nsid w:val="62953991"/>
    <w:multiLevelType w:val="hybridMultilevel"/>
    <w:tmpl w:val="5FEA2C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647934CD"/>
    <w:multiLevelType w:val="hybridMultilevel"/>
    <w:tmpl w:val="9912D3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66AD45AE"/>
    <w:multiLevelType w:val="hybridMultilevel"/>
    <w:tmpl w:val="BA98D35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72B43EA7"/>
    <w:multiLevelType w:val="hybridMultilevel"/>
    <w:tmpl w:val="A1721D76"/>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76E91C4D"/>
    <w:multiLevelType w:val="hybridMultilevel"/>
    <w:tmpl w:val="CC9879D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78F407AA"/>
    <w:multiLevelType w:val="hybridMultilevel"/>
    <w:tmpl w:val="7456A76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nsid w:val="79B559D8"/>
    <w:multiLevelType w:val="hybridMultilevel"/>
    <w:tmpl w:val="D632F2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7D0C109C"/>
    <w:multiLevelType w:val="hybridMultilevel"/>
    <w:tmpl w:val="DB3054F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nsid w:val="7E665DB5"/>
    <w:multiLevelType w:val="hybridMultilevel"/>
    <w:tmpl w:val="F4A62D8E"/>
    <w:lvl w:ilvl="0">
      <w:start w:val="1"/>
      <w:numFmt w:val="bullet"/>
      <w:lvlText w:val=""/>
      <w:lvlJc w:val="left"/>
      <w:pPr>
        <w:ind w:left="86" w:hanging="360"/>
      </w:pPr>
      <w:rPr>
        <w:rFonts w:ascii="Symbol" w:hAnsi="Symbol" w:hint="default"/>
        <w:color w:val="auto"/>
        <w:kern w:val="16"/>
        <w:position w:val="0"/>
        <w:u w:val="none"/>
      </w:rPr>
    </w:lvl>
    <w:lvl w:ilvl="1" w:tentative="1">
      <w:start w:val="1"/>
      <w:numFmt w:val="bullet"/>
      <w:lvlText w:val="o"/>
      <w:lvlJc w:val="left"/>
      <w:pPr>
        <w:ind w:left="806" w:hanging="360"/>
      </w:pPr>
      <w:rPr>
        <w:rFonts w:ascii="Courier New" w:hAnsi="Courier New" w:cs="Courier New" w:hint="default"/>
      </w:rPr>
    </w:lvl>
    <w:lvl w:ilvl="2" w:tentative="1">
      <w:start w:val="1"/>
      <w:numFmt w:val="bullet"/>
      <w:lvlText w:val=""/>
      <w:lvlJc w:val="left"/>
      <w:pPr>
        <w:ind w:left="1526" w:hanging="360"/>
      </w:pPr>
      <w:rPr>
        <w:rFonts w:ascii="Wingdings" w:hAnsi="Wingdings" w:hint="default"/>
      </w:rPr>
    </w:lvl>
    <w:lvl w:ilvl="3" w:tentative="1">
      <w:start w:val="1"/>
      <w:numFmt w:val="bullet"/>
      <w:lvlText w:val=""/>
      <w:lvlJc w:val="left"/>
      <w:pPr>
        <w:ind w:left="2246" w:hanging="360"/>
      </w:pPr>
      <w:rPr>
        <w:rFonts w:ascii="Symbol" w:hAnsi="Symbol" w:hint="default"/>
      </w:rPr>
    </w:lvl>
    <w:lvl w:ilvl="4" w:tentative="1">
      <w:start w:val="1"/>
      <w:numFmt w:val="bullet"/>
      <w:lvlText w:val="o"/>
      <w:lvlJc w:val="left"/>
      <w:pPr>
        <w:ind w:left="2966" w:hanging="360"/>
      </w:pPr>
      <w:rPr>
        <w:rFonts w:ascii="Courier New" w:hAnsi="Courier New" w:cs="Courier New" w:hint="default"/>
      </w:rPr>
    </w:lvl>
    <w:lvl w:ilvl="5" w:tentative="1">
      <w:start w:val="1"/>
      <w:numFmt w:val="bullet"/>
      <w:lvlText w:val=""/>
      <w:lvlJc w:val="left"/>
      <w:pPr>
        <w:ind w:left="3686" w:hanging="360"/>
      </w:pPr>
      <w:rPr>
        <w:rFonts w:ascii="Wingdings" w:hAnsi="Wingdings" w:hint="default"/>
      </w:rPr>
    </w:lvl>
    <w:lvl w:ilvl="6" w:tentative="1">
      <w:start w:val="1"/>
      <w:numFmt w:val="bullet"/>
      <w:lvlText w:val=""/>
      <w:lvlJc w:val="left"/>
      <w:pPr>
        <w:ind w:left="4406" w:hanging="360"/>
      </w:pPr>
      <w:rPr>
        <w:rFonts w:ascii="Symbol" w:hAnsi="Symbol" w:hint="default"/>
      </w:rPr>
    </w:lvl>
    <w:lvl w:ilvl="7" w:tentative="1">
      <w:start w:val="1"/>
      <w:numFmt w:val="bullet"/>
      <w:lvlText w:val="o"/>
      <w:lvlJc w:val="left"/>
      <w:pPr>
        <w:ind w:left="5126" w:hanging="360"/>
      </w:pPr>
      <w:rPr>
        <w:rFonts w:ascii="Courier New" w:hAnsi="Courier New" w:cs="Courier New" w:hint="default"/>
      </w:rPr>
    </w:lvl>
    <w:lvl w:ilvl="8" w:tentative="1">
      <w:start w:val="1"/>
      <w:numFmt w:val="bullet"/>
      <w:lvlText w:val=""/>
      <w:lvlJc w:val="left"/>
      <w:pPr>
        <w:ind w:left="5846" w:hanging="360"/>
      </w:pPr>
      <w:rPr>
        <w:rFonts w:ascii="Wingdings" w:hAnsi="Wingdings" w:hint="default"/>
      </w:rPr>
    </w:lvl>
  </w:abstractNum>
  <w:num w:numId="1">
    <w:abstractNumId w:val="11"/>
  </w:num>
  <w:num w:numId="2">
    <w:abstractNumId w:val="8"/>
  </w:num>
  <w:num w:numId="3">
    <w:abstractNumId w:val="28"/>
  </w:num>
  <w:num w:numId="4">
    <w:abstractNumId w:val="20"/>
  </w:num>
  <w:num w:numId="5">
    <w:abstractNumId w:val="33"/>
  </w:num>
  <w:num w:numId="6">
    <w:abstractNumId w:val="0"/>
  </w:num>
  <w:num w:numId="7">
    <w:abstractNumId w:val="3"/>
  </w:num>
  <w:num w:numId="8">
    <w:abstractNumId w:val="21"/>
  </w:num>
  <w:num w:numId="9">
    <w:abstractNumId w:val="22"/>
  </w:num>
  <w:num w:numId="10">
    <w:abstractNumId w:val="1"/>
  </w:num>
  <w:num w:numId="11">
    <w:abstractNumId w:val="18"/>
  </w:num>
  <w:num w:numId="12">
    <w:abstractNumId w:val="29"/>
  </w:num>
  <w:num w:numId="13">
    <w:abstractNumId w:val="16"/>
  </w:num>
  <w:num w:numId="14">
    <w:abstractNumId w:val="31"/>
  </w:num>
  <w:num w:numId="15">
    <w:abstractNumId w:val="32"/>
  </w:num>
  <w:num w:numId="16">
    <w:abstractNumId w:val="34"/>
  </w:num>
  <w:num w:numId="17">
    <w:abstractNumId w:val="7"/>
  </w:num>
  <w:num w:numId="18">
    <w:abstractNumId w:val="30"/>
  </w:num>
  <w:num w:numId="19">
    <w:abstractNumId w:val="10"/>
  </w:num>
  <w:num w:numId="20">
    <w:abstractNumId w:val="35"/>
  </w:num>
  <w:num w:numId="21">
    <w:abstractNumId w:val="15"/>
  </w:num>
  <w:num w:numId="22">
    <w:abstractNumId w:val="26"/>
  </w:num>
  <w:num w:numId="23">
    <w:abstractNumId w:val="14"/>
  </w:num>
  <w:num w:numId="24">
    <w:abstractNumId w:val="19"/>
  </w:num>
  <w:num w:numId="25">
    <w:abstractNumId w:val="13"/>
  </w:num>
  <w:num w:numId="26">
    <w:abstractNumId w:val="23"/>
  </w:num>
  <w:num w:numId="27">
    <w:abstractNumId w:val="12"/>
  </w:num>
  <w:num w:numId="28">
    <w:abstractNumId w:val="24"/>
  </w:num>
  <w:num w:numId="29">
    <w:abstractNumId w:val="25"/>
  </w:num>
  <w:num w:numId="30">
    <w:abstractNumId w:val="2"/>
  </w:num>
  <w:num w:numId="31">
    <w:abstractNumId w:val="4"/>
  </w:num>
  <w:num w:numId="32">
    <w:abstractNumId w:val="6"/>
  </w:num>
  <w:num w:numId="33">
    <w:abstractNumId w:val="5"/>
  </w:num>
  <w:num w:numId="34">
    <w:abstractNumId w:val="27"/>
  </w:num>
  <w:num w:numId="35">
    <w:abstractNumId w:val="17"/>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720"/>
  <w:characterSpacingControl w:val="doNotCompress"/>
  <w:footnotePr>
    <w:pos w:val="beneathText"/>
  </w:foot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EBF"/>
    <w:rsid w:val="0000061D"/>
    <w:rsid w:val="00007BD1"/>
    <w:rsid w:val="000244C9"/>
    <w:rsid w:val="000352AC"/>
    <w:rsid w:val="00035AE3"/>
    <w:rsid w:val="00035F02"/>
    <w:rsid w:val="00045560"/>
    <w:rsid w:val="00056D2C"/>
    <w:rsid w:val="0006452C"/>
    <w:rsid w:val="00070D34"/>
    <w:rsid w:val="00071632"/>
    <w:rsid w:val="00073D5F"/>
    <w:rsid w:val="00081BC0"/>
    <w:rsid w:val="0008304D"/>
    <w:rsid w:val="000834CC"/>
    <w:rsid w:val="000903CD"/>
    <w:rsid w:val="00092352"/>
    <w:rsid w:val="000B226E"/>
    <w:rsid w:val="000C37AC"/>
    <w:rsid w:val="000C3875"/>
    <w:rsid w:val="000E1D4D"/>
    <w:rsid w:val="000F4FA2"/>
    <w:rsid w:val="000F656E"/>
    <w:rsid w:val="00100138"/>
    <w:rsid w:val="0010204F"/>
    <w:rsid w:val="00102ED3"/>
    <w:rsid w:val="00115069"/>
    <w:rsid w:val="00115C49"/>
    <w:rsid w:val="001160B7"/>
    <w:rsid w:val="0012183C"/>
    <w:rsid w:val="00133F7A"/>
    <w:rsid w:val="00137ADF"/>
    <w:rsid w:val="0014118E"/>
    <w:rsid w:val="00155143"/>
    <w:rsid w:val="00170024"/>
    <w:rsid w:val="00172036"/>
    <w:rsid w:val="00192003"/>
    <w:rsid w:val="00193FD2"/>
    <w:rsid w:val="001A433C"/>
    <w:rsid w:val="001D2E00"/>
    <w:rsid w:val="001E3B48"/>
    <w:rsid w:val="001E5255"/>
    <w:rsid w:val="001F6A90"/>
    <w:rsid w:val="00204A38"/>
    <w:rsid w:val="0022218A"/>
    <w:rsid w:val="00233127"/>
    <w:rsid w:val="0023351A"/>
    <w:rsid w:val="00235417"/>
    <w:rsid w:val="002401E5"/>
    <w:rsid w:val="00240A5B"/>
    <w:rsid w:val="00241508"/>
    <w:rsid w:val="00241CF0"/>
    <w:rsid w:val="00245567"/>
    <w:rsid w:val="00253B0B"/>
    <w:rsid w:val="002546BF"/>
    <w:rsid w:val="00264313"/>
    <w:rsid w:val="00267275"/>
    <w:rsid w:val="00271EBB"/>
    <w:rsid w:val="00275EE5"/>
    <w:rsid w:val="00287A05"/>
    <w:rsid w:val="002924EE"/>
    <w:rsid w:val="00295CA2"/>
    <w:rsid w:val="002A3D21"/>
    <w:rsid w:val="002E0D92"/>
    <w:rsid w:val="002E6FE2"/>
    <w:rsid w:val="002F5B1D"/>
    <w:rsid w:val="00310A0B"/>
    <w:rsid w:val="00327520"/>
    <w:rsid w:val="00333341"/>
    <w:rsid w:val="003416EF"/>
    <w:rsid w:val="00343DDC"/>
    <w:rsid w:val="00343FDE"/>
    <w:rsid w:val="00344088"/>
    <w:rsid w:val="00346C9E"/>
    <w:rsid w:val="00356CE2"/>
    <w:rsid w:val="003629CD"/>
    <w:rsid w:val="00387695"/>
    <w:rsid w:val="00391372"/>
    <w:rsid w:val="00393F07"/>
    <w:rsid w:val="003B0CDD"/>
    <w:rsid w:val="003C3690"/>
    <w:rsid w:val="003C6F6D"/>
    <w:rsid w:val="004003FC"/>
    <w:rsid w:val="0040302C"/>
    <w:rsid w:val="00403783"/>
    <w:rsid w:val="00404631"/>
    <w:rsid w:val="0040685C"/>
    <w:rsid w:val="0043513C"/>
    <w:rsid w:val="00445156"/>
    <w:rsid w:val="00445D45"/>
    <w:rsid w:val="00454AE9"/>
    <w:rsid w:val="0045576D"/>
    <w:rsid w:val="00464081"/>
    <w:rsid w:val="00466F9F"/>
    <w:rsid w:val="004806DD"/>
    <w:rsid w:val="004812E4"/>
    <w:rsid w:val="00483C0F"/>
    <w:rsid w:val="00497AC8"/>
    <w:rsid w:val="00497F95"/>
    <w:rsid w:val="004A5EC4"/>
    <w:rsid w:val="004B0C9C"/>
    <w:rsid w:val="004B358A"/>
    <w:rsid w:val="004B3D65"/>
    <w:rsid w:val="004C31D8"/>
    <w:rsid w:val="004F0251"/>
    <w:rsid w:val="004F2C57"/>
    <w:rsid w:val="00510A09"/>
    <w:rsid w:val="00512333"/>
    <w:rsid w:val="00512497"/>
    <w:rsid w:val="005213FD"/>
    <w:rsid w:val="00527CFC"/>
    <w:rsid w:val="00530FC4"/>
    <w:rsid w:val="005333B6"/>
    <w:rsid w:val="005346A4"/>
    <w:rsid w:val="00534F58"/>
    <w:rsid w:val="00536385"/>
    <w:rsid w:val="00537435"/>
    <w:rsid w:val="00541361"/>
    <w:rsid w:val="00546C5B"/>
    <w:rsid w:val="00547ACE"/>
    <w:rsid w:val="0058094E"/>
    <w:rsid w:val="005B37A1"/>
    <w:rsid w:val="005B4C26"/>
    <w:rsid w:val="005B50E5"/>
    <w:rsid w:val="005C0E72"/>
    <w:rsid w:val="005E0BF8"/>
    <w:rsid w:val="005E1645"/>
    <w:rsid w:val="005E4D62"/>
    <w:rsid w:val="005E6A46"/>
    <w:rsid w:val="005F1292"/>
    <w:rsid w:val="005F2CDA"/>
    <w:rsid w:val="00607157"/>
    <w:rsid w:val="00616A0D"/>
    <w:rsid w:val="006430AD"/>
    <w:rsid w:val="00650676"/>
    <w:rsid w:val="00655DDE"/>
    <w:rsid w:val="006703D7"/>
    <w:rsid w:val="00675EA3"/>
    <w:rsid w:val="0069626A"/>
    <w:rsid w:val="00696FE1"/>
    <w:rsid w:val="00697448"/>
    <w:rsid w:val="006976AC"/>
    <w:rsid w:val="006A3F04"/>
    <w:rsid w:val="006A3F09"/>
    <w:rsid w:val="006B5C18"/>
    <w:rsid w:val="006C22F2"/>
    <w:rsid w:val="006D0C49"/>
    <w:rsid w:val="006D7941"/>
    <w:rsid w:val="006E3481"/>
    <w:rsid w:val="006E6590"/>
    <w:rsid w:val="0070040A"/>
    <w:rsid w:val="007014B3"/>
    <w:rsid w:val="00703EFA"/>
    <w:rsid w:val="0071471D"/>
    <w:rsid w:val="00715841"/>
    <w:rsid w:val="00732942"/>
    <w:rsid w:val="007355AB"/>
    <w:rsid w:val="00760FA9"/>
    <w:rsid w:val="00762DD4"/>
    <w:rsid w:val="007636A4"/>
    <w:rsid w:val="00767A45"/>
    <w:rsid w:val="007755DB"/>
    <w:rsid w:val="00790D2F"/>
    <w:rsid w:val="0079414F"/>
    <w:rsid w:val="00797D26"/>
    <w:rsid w:val="007B0711"/>
    <w:rsid w:val="007B11B2"/>
    <w:rsid w:val="007B47FF"/>
    <w:rsid w:val="007C41CF"/>
    <w:rsid w:val="007C72A2"/>
    <w:rsid w:val="007D17B2"/>
    <w:rsid w:val="007F08F9"/>
    <w:rsid w:val="0080023B"/>
    <w:rsid w:val="00801FE6"/>
    <w:rsid w:val="00811E1F"/>
    <w:rsid w:val="00813F9B"/>
    <w:rsid w:val="00815290"/>
    <w:rsid w:val="00823B8C"/>
    <w:rsid w:val="008276DA"/>
    <w:rsid w:val="0083203D"/>
    <w:rsid w:val="00845CBA"/>
    <w:rsid w:val="0085475D"/>
    <w:rsid w:val="008644E7"/>
    <w:rsid w:val="00870DFC"/>
    <w:rsid w:val="00871FBC"/>
    <w:rsid w:val="00872088"/>
    <w:rsid w:val="00875C1E"/>
    <w:rsid w:val="00881014"/>
    <w:rsid w:val="008844B4"/>
    <w:rsid w:val="00885ABF"/>
    <w:rsid w:val="00886F62"/>
    <w:rsid w:val="008A013B"/>
    <w:rsid w:val="008A60EE"/>
    <w:rsid w:val="008B704C"/>
    <w:rsid w:val="008B7DF3"/>
    <w:rsid w:val="008C7079"/>
    <w:rsid w:val="008D75E4"/>
    <w:rsid w:val="008E4B34"/>
    <w:rsid w:val="008E52F4"/>
    <w:rsid w:val="0090074D"/>
    <w:rsid w:val="00903DAE"/>
    <w:rsid w:val="009076C0"/>
    <w:rsid w:val="00921D5A"/>
    <w:rsid w:val="009228F0"/>
    <w:rsid w:val="00930FD5"/>
    <w:rsid w:val="00937E53"/>
    <w:rsid w:val="00941269"/>
    <w:rsid w:val="00945EA8"/>
    <w:rsid w:val="009468B2"/>
    <w:rsid w:val="00953906"/>
    <w:rsid w:val="00955DC0"/>
    <w:rsid w:val="00956088"/>
    <w:rsid w:val="009610B9"/>
    <w:rsid w:val="0096529D"/>
    <w:rsid w:val="009742E6"/>
    <w:rsid w:val="00974A4E"/>
    <w:rsid w:val="009844B8"/>
    <w:rsid w:val="0099329F"/>
    <w:rsid w:val="009A0CE5"/>
    <w:rsid w:val="009A51D2"/>
    <w:rsid w:val="009B3222"/>
    <w:rsid w:val="009C243F"/>
    <w:rsid w:val="009D3DBD"/>
    <w:rsid w:val="009E0F00"/>
    <w:rsid w:val="009E322D"/>
    <w:rsid w:val="009E40A3"/>
    <w:rsid w:val="00A043DF"/>
    <w:rsid w:val="00A04A1B"/>
    <w:rsid w:val="00A061D7"/>
    <w:rsid w:val="00A1287D"/>
    <w:rsid w:val="00A209C7"/>
    <w:rsid w:val="00A26478"/>
    <w:rsid w:val="00A2701D"/>
    <w:rsid w:val="00A400EA"/>
    <w:rsid w:val="00A45B7C"/>
    <w:rsid w:val="00A50C37"/>
    <w:rsid w:val="00A65D83"/>
    <w:rsid w:val="00A91A9F"/>
    <w:rsid w:val="00A96885"/>
    <w:rsid w:val="00A96C66"/>
    <w:rsid w:val="00AE18C0"/>
    <w:rsid w:val="00AE3575"/>
    <w:rsid w:val="00B17426"/>
    <w:rsid w:val="00B22CBE"/>
    <w:rsid w:val="00B344DB"/>
    <w:rsid w:val="00B35C58"/>
    <w:rsid w:val="00B37693"/>
    <w:rsid w:val="00B41EDE"/>
    <w:rsid w:val="00B53772"/>
    <w:rsid w:val="00B63B8E"/>
    <w:rsid w:val="00B7388A"/>
    <w:rsid w:val="00B96EB8"/>
    <w:rsid w:val="00BA1B14"/>
    <w:rsid w:val="00BB3F88"/>
    <w:rsid w:val="00BE4CD3"/>
    <w:rsid w:val="00BE667F"/>
    <w:rsid w:val="00BF571E"/>
    <w:rsid w:val="00C0572D"/>
    <w:rsid w:val="00C07605"/>
    <w:rsid w:val="00C14754"/>
    <w:rsid w:val="00C15894"/>
    <w:rsid w:val="00C2236A"/>
    <w:rsid w:val="00C23A15"/>
    <w:rsid w:val="00C24329"/>
    <w:rsid w:val="00C33AE9"/>
    <w:rsid w:val="00C356A1"/>
    <w:rsid w:val="00C4520D"/>
    <w:rsid w:val="00C567B2"/>
    <w:rsid w:val="00C66EE8"/>
    <w:rsid w:val="00C82866"/>
    <w:rsid w:val="00CA1623"/>
    <w:rsid w:val="00CB7ECD"/>
    <w:rsid w:val="00CC0D4D"/>
    <w:rsid w:val="00CD4C7F"/>
    <w:rsid w:val="00CD7043"/>
    <w:rsid w:val="00CE3CD2"/>
    <w:rsid w:val="00CE6130"/>
    <w:rsid w:val="00CE6E0F"/>
    <w:rsid w:val="00CF0530"/>
    <w:rsid w:val="00CF3FF6"/>
    <w:rsid w:val="00D030D8"/>
    <w:rsid w:val="00D04781"/>
    <w:rsid w:val="00D123B9"/>
    <w:rsid w:val="00D26EBF"/>
    <w:rsid w:val="00D37A18"/>
    <w:rsid w:val="00D407CE"/>
    <w:rsid w:val="00D44D8E"/>
    <w:rsid w:val="00D50126"/>
    <w:rsid w:val="00D52F38"/>
    <w:rsid w:val="00D741BC"/>
    <w:rsid w:val="00D82CD2"/>
    <w:rsid w:val="00D86F3B"/>
    <w:rsid w:val="00D93C30"/>
    <w:rsid w:val="00DA5090"/>
    <w:rsid w:val="00DA78F3"/>
    <w:rsid w:val="00DB7B5E"/>
    <w:rsid w:val="00DC0D62"/>
    <w:rsid w:val="00DC4D32"/>
    <w:rsid w:val="00DD043F"/>
    <w:rsid w:val="00DD0EDF"/>
    <w:rsid w:val="00DD15EB"/>
    <w:rsid w:val="00DD64A5"/>
    <w:rsid w:val="00DF1879"/>
    <w:rsid w:val="00E02008"/>
    <w:rsid w:val="00E024F4"/>
    <w:rsid w:val="00E05E98"/>
    <w:rsid w:val="00E121FE"/>
    <w:rsid w:val="00E21C79"/>
    <w:rsid w:val="00E33339"/>
    <w:rsid w:val="00E33AF5"/>
    <w:rsid w:val="00E33E39"/>
    <w:rsid w:val="00E41FC7"/>
    <w:rsid w:val="00E5791D"/>
    <w:rsid w:val="00E6767B"/>
    <w:rsid w:val="00E80BFB"/>
    <w:rsid w:val="00E81FE6"/>
    <w:rsid w:val="00E8391A"/>
    <w:rsid w:val="00E91F0B"/>
    <w:rsid w:val="00E93F89"/>
    <w:rsid w:val="00E9566C"/>
    <w:rsid w:val="00EB2291"/>
    <w:rsid w:val="00ED78C5"/>
    <w:rsid w:val="00EE15B3"/>
    <w:rsid w:val="00EE2778"/>
    <w:rsid w:val="00EE59C9"/>
    <w:rsid w:val="00EE6884"/>
    <w:rsid w:val="00EF4969"/>
    <w:rsid w:val="00EF56C5"/>
    <w:rsid w:val="00EF7DA4"/>
    <w:rsid w:val="00F1403E"/>
    <w:rsid w:val="00F37161"/>
    <w:rsid w:val="00F37241"/>
    <w:rsid w:val="00F43555"/>
    <w:rsid w:val="00F46E38"/>
    <w:rsid w:val="00F514A1"/>
    <w:rsid w:val="00F57A2C"/>
    <w:rsid w:val="00F7138B"/>
    <w:rsid w:val="00F746BA"/>
    <w:rsid w:val="00FA5445"/>
    <w:rsid w:val="00FA6674"/>
    <w:rsid w:val="00FB45D2"/>
    <w:rsid w:val="00FB5B79"/>
    <w:rsid w:val="00FD5559"/>
    <w:rsid w:val="00FE4A5D"/>
    <w:rsid w:val="00FE652E"/>
    <w:rsid w:val="00FF4350"/>
    <w:rsid w:val="00FF798E"/>
    <w:rsid w:val="00FF7B8F"/>
    <w:rsid w:val="2CBC5763"/>
  </w:rsids>
  <w:docVars>
    <w:docVar w:name="__Grammarly_42___1" w:val="H4sIAAAAAAAEAKtWcslP9kxRslIyNDYyNjIzMbQwNTM1NDY2MDBU0lEKTi0uzszPAykwrAUARXekPSwAAAA="/>
    <w:docVar w:name="__Grammarly_42____i" w:val="H4sIAAAAAAAEAKtWckksSQxILCpxzi/NK1GyMqwFAAEhoTITAAAA"/>
  </w:docVar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15:chartTrackingRefBased/>
  <w15:docId w15:val="{F11D1CCC-7599-4B87-B5FC-594F003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AF5"/>
    <w:pPr>
      <w:suppressAutoHyphens/>
    </w:pPr>
    <w:rPr>
      <w:sz w:val="24"/>
      <w:szCs w:val="24"/>
      <w:lang w:val="en-US" w:eastAsia="ar-SA"/>
    </w:rPr>
  </w:style>
  <w:style w:type="paragraph" w:styleId="Heading5">
    <w:name w:val="heading 5"/>
    <w:basedOn w:val="Normal"/>
    <w:next w:val="Normal"/>
    <w:qFormat/>
    <w:rsid w:val="00E33AF5"/>
    <w:pPr>
      <w:keepNext/>
      <w:shd w:val="clear" w:color="auto" w:fill="E5E5E5"/>
      <w:tabs>
        <w:tab w:val="num" w:pos="0"/>
      </w:tabs>
      <w:spacing w:before="240"/>
      <w:jc w:val="both"/>
      <w:outlineLvl w:val="4"/>
    </w:pPr>
    <w:rPr>
      <w:rFonts w:ascii="Antique Olive" w:hAnsi="Antique Olive"/>
      <w:b/>
      <w:smallCaps/>
      <w:sz w:val="20"/>
      <w:szCs w:val="20"/>
      <w:u w:val="word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
    <w:name w:val="Book"/>
    <w:rsid w:val="00E33AF5"/>
    <w:rPr>
      <w:rFonts w:ascii="Book Antiqua" w:hAnsi="Book Antiqua"/>
      <w:position w:val="0"/>
      <w:sz w:val="20"/>
      <w:vertAlign w:val="baseline"/>
      <w:lang w:val="en-GB"/>
    </w:rPr>
  </w:style>
  <w:style w:type="character" w:styleId="PageNumber">
    <w:name w:val="page number"/>
    <w:basedOn w:val="DefaultParagraphFont"/>
    <w:rsid w:val="00E33AF5"/>
  </w:style>
  <w:style w:type="paragraph" w:styleId="BodyText">
    <w:name w:val="Body Text"/>
    <w:basedOn w:val="Normal"/>
    <w:rsid w:val="00E33AF5"/>
    <w:rPr>
      <w:rFonts w:ascii="Verdana" w:hAnsi="Verdana"/>
      <w:sz w:val="20"/>
      <w:szCs w:val="20"/>
    </w:rPr>
  </w:style>
  <w:style w:type="paragraph" w:styleId="Header">
    <w:name w:val="header"/>
    <w:basedOn w:val="Normal"/>
    <w:rsid w:val="00E33AF5"/>
    <w:pPr>
      <w:tabs>
        <w:tab w:val="center" w:pos="4320"/>
        <w:tab w:val="right" w:pos="8640"/>
      </w:tabs>
    </w:pPr>
  </w:style>
  <w:style w:type="paragraph" w:styleId="Footer">
    <w:name w:val="footer"/>
    <w:basedOn w:val="Normal"/>
    <w:rsid w:val="00E33AF5"/>
    <w:pPr>
      <w:tabs>
        <w:tab w:val="center" w:pos="4320"/>
        <w:tab w:val="right" w:pos="8640"/>
      </w:tabs>
    </w:pPr>
  </w:style>
  <w:style w:type="paragraph" w:styleId="BodyTextIndent">
    <w:name w:val="Body Text Indent"/>
    <w:basedOn w:val="Normal"/>
    <w:rsid w:val="00536385"/>
    <w:pPr>
      <w:spacing w:before="40" w:after="120"/>
      <w:ind w:left="360"/>
    </w:pPr>
    <w:rPr>
      <w:rFonts w:ascii="Arial" w:hAnsi="Arial"/>
      <w:sz w:val="18"/>
      <w:szCs w:val="20"/>
      <w:lang w:val="en-GB"/>
    </w:rPr>
  </w:style>
  <w:style w:type="paragraph" w:styleId="ListParagraph">
    <w:name w:val="List Paragraph"/>
    <w:basedOn w:val="Normal"/>
    <w:uiPriority w:val="34"/>
    <w:qFormat/>
    <w:rsid w:val="008276DA"/>
    <w:pPr>
      <w:ind w:left="720"/>
      <w:contextualSpacing/>
    </w:pPr>
  </w:style>
  <w:style w:type="paragraph" w:styleId="BalloonText">
    <w:name w:val="Balloon Text"/>
    <w:basedOn w:val="Normal"/>
    <w:link w:val="BalloonTextChar"/>
    <w:rsid w:val="00264313"/>
    <w:rPr>
      <w:rFonts w:ascii="Segoe UI" w:hAnsi="Segoe UI" w:cs="Segoe UI"/>
      <w:sz w:val="18"/>
      <w:szCs w:val="18"/>
    </w:rPr>
  </w:style>
  <w:style w:type="character" w:customStyle="1" w:styleId="BalloonTextChar">
    <w:name w:val="Balloon Text Char"/>
    <w:link w:val="BalloonText"/>
    <w:rsid w:val="00264313"/>
    <w:rPr>
      <w:rFonts w:ascii="Segoe UI" w:hAnsi="Segoe UI" w:cs="Segoe UI"/>
      <w:sz w:val="18"/>
      <w:szCs w:val="18"/>
      <w:lang w:eastAsia="ar-SA"/>
    </w:rPr>
  </w:style>
  <w:style w:type="paragraph" w:styleId="NormalWeb">
    <w:name w:val="Normal (Web)"/>
    <w:basedOn w:val="Normal"/>
    <w:uiPriority w:val="99"/>
    <w:unhideWhenUsed/>
    <w:rsid w:val="00A1287D"/>
    <w:pPr>
      <w:suppressAutoHyphens w:val="0"/>
      <w:spacing w:before="100" w:beforeAutospacing="1" w:after="100" w:afterAutospacing="1"/>
    </w:pPr>
    <w:rPr>
      <w:lang w:eastAsia="en-US"/>
    </w:rPr>
  </w:style>
  <w:style w:type="character" w:customStyle="1" w:styleId="phone-content">
    <w:name w:val="phone-content"/>
    <w:rsid w:val="00A1287D"/>
  </w:style>
  <w:style w:type="character" w:customStyle="1" w:styleId="email-content">
    <w:name w:val="email-content"/>
    <w:rsid w:val="00A12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https://rdxfootmark.naukri.com/v2/track/openCv?trackingInfo=3ec547b00ade418fd851aad6d8dfe0a8134f530e18705c4458440321091b5b581b01150514485f5c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9" Type="http://schemas.openxmlformats.org/officeDocument/2006/relationships/header" Target="header1.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Ritesh.Dhote\Desktop\Synechron_Template_New%20empty.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25E80E6C34BCD4CBA09780773DF2A30" ma:contentTypeVersion="12" ma:contentTypeDescription="Create a new document." ma:contentTypeScope="" ma:versionID="74c14a7ef04f790ce64ea5b688926ba6">
  <xsd:schema xmlns:xsd="http://www.w3.org/2001/XMLSchema" xmlns:xs="http://www.w3.org/2001/XMLSchema" xmlns:p="http://schemas.microsoft.com/office/2006/metadata/properties" xmlns:ns3="8d7d5cb1-ea51-4b8a-9a4f-8b3c387970dc" xmlns:ns4="a56c7838-9707-477f-9823-36121539e892" targetNamespace="http://schemas.microsoft.com/office/2006/metadata/properties" ma:root="true" ma:fieldsID="d25dcd07c4fd5b64770fc74371c97e72" ns3:_="" ns4:_="">
    <xsd:import namespace="8d7d5cb1-ea51-4b8a-9a4f-8b3c387970dc"/>
    <xsd:import namespace="a56c7838-9707-477f-9823-36121539e8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d5cb1-ea51-4b8a-9a4f-8b3c387970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6c7838-9707-477f-9823-36121539e89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835670-B119-4994-9A54-684E2C2571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637BFC-A6D9-47F6-A396-CAA5DB682F54}">
  <ds:schemaRefs>
    <ds:schemaRef ds:uri="http://schemas.openxmlformats.org/officeDocument/2006/bibliography"/>
  </ds:schemaRefs>
</ds:datastoreItem>
</file>

<file path=customXml/itemProps3.xml><?xml version="1.0" encoding="utf-8"?>
<ds:datastoreItem xmlns:ds="http://schemas.openxmlformats.org/officeDocument/2006/customXml" ds:itemID="{93192E30-4F71-4455-8C19-E8886B226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d5cb1-ea51-4b8a-9a4f-8b3c387970dc"/>
    <ds:schemaRef ds:uri="a56c7838-9707-477f-9823-36121539e8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2C57AE-A0E7-461C-8148-FCBC5292E9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Synechron_Template_New empty</Template>
  <TotalTime>1357</TotalTime>
  <Pages>5</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Synechron</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Synechron</dc:title>
  <dc:creator>Ritesh Dhote</dc:creator>
  <cp:lastModifiedBy>Amith Lokesh</cp:lastModifiedBy>
  <cp:revision>119</cp:revision>
  <cp:lastPrinted>2018-02-01T08:14:00Z</cp:lastPrinted>
  <dcterms:created xsi:type="dcterms:W3CDTF">2020-08-11T11:17:00Z</dcterms:created>
  <dcterms:modified xsi:type="dcterms:W3CDTF">2023-01-31T10:50:00Z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0x010100025E80E6C34BCD4CBA09780773DF2A30</vt:lpwstr>
  </property>
  <property fmtid="{D5CDD505-2E9C-101B-9397-08002B2CF9AE}" pid="3" name="MSIP_Label_d2db9220-a04a-4f06-aab9-80cbe5287fb3_ActionId">
    <vt:lpwstr>1f8c6ee9-7820-4c28-89a4-30e712e8170a</vt:lpwstr>
  </property>
  <property fmtid="{D5CDD505-2E9C-101B-9397-08002B2CF9AE}" pid="4" name="MSIP_Label_d2db9220-a04a-4f06-aab9-80cbe5287fb3_Application">
    <vt:lpwstr>Microsoft Azure Information Protection</vt:lpwstr>
  </property>
  <property fmtid="{D5CDD505-2E9C-101B-9397-08002B2CF9AE}" pid="5" name="MSIP_Label_d2db9220-a04a-4f06-aab9-80cbe5287fb3_Enabled">
    <vt:lpwstr>True</vt:lpwstr>
  </property>
  <property fmtid="{D5CDD505-2E9C-101B-9397-08002B2CF9AE}" pid="6" name="MSIP_Label_d2db9220-a04a-4f06-aab9-80cbe5287fb3_Extended_MSFT_Method">
    <vt:lpwstr>Automatic</vt:lpwstr>
  </property>
  <property fmtid="{D5CDD505-2E9C-101B-9397-08002B2CF9AE}" pid="7" name="MSIP_Label_d2db9220-a04a-4f06-aab9-80cbe5287fb3_Name">
    <vt:lpwstr>Restricted</vt:lpwstr>
  </property>
  <property fmtid="{D5CDD505-2E9C-101B-9397-08002B2CF9AE}" pid="8" name="MSIP_Label_d2db9220-a04a-4f06-aab9-80cbe5287fb3_Owner">
    <vt:lpwstr>ruchika.kumari@amadeus.com</vt:lpwstr>
  </property>
  <property fmtid="{D5CDD505-2E9C-101B-9397-08002B2CF9AE}" pid="9" name="MSIP_Label_d2db9220-a04a-4f06-aab9-80cbe5287fb3_SetDate">
    <vt:lpwstr>2020-08-11T11:17:49.9098602Z</vt:lpwstr>
  </property>
  <property fmtid="{D5CDD505-2E9C-101B-9397-08002B2CF9AE}" pid="10" name="MSIP_Label_d2db9220-a04a-4f06-aab9-80cbe5287fb3_SiteId">
    <vt:lpwstr>b3f4f7c2-72ce-4192-aba4-d6c7719b5766</vt:lpwstr>
  </property>
  <property fmtid="{D5CDD505-2E9C-101B-9397-08002B2CF9AE}" pid="11" name="Sensitivity">
    <vt:lpwstr>Restricted</vt:lpwstr>
  </property>
</Properties>
</file>