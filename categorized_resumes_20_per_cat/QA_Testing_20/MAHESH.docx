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D59FE" w14:textId="77777777" w:rsidR="00BE1B6D" w:rsidRDefault="0018124B">
      <w:pPr>
        <w:jc w:val="center"/>
        <w:rPr>
          <w:rFonts w:ascii="Tahoma" w:hAnsi="Tahoma" w:cs="Tahoma"/>
          <w:b/>
          <w:bCs/>
          <w:lang w:val="en-IN"/>
        </w:rPr>
      </w:pPr>
      <w:r w:rsidRPr="00542D45">
        <w:rPr>
          <w:rFonts w:ascii="Tahoma" w:hAnsi="Tahoma" w:cs="Tahoma"/>
          <w:b/>
          <w:bCs/>
        </w:rPr>
        <w:t>M</w:t>
      </w:r>
      <w:r w:rsidRPr="00542D45">
        <w:rPr>
          <w:rFonts w:ascii="Tahoma" w:hAnsi="Tahoma" w:cs="Tahoma"/>
          <w:b/>
          <w:bCs/>
          <w:lang w:val="en-IN"/>
        </w:rPr>
        <w:t>AHESH AKULA</w:t>
      </w:r>
    </w:p>
    <w:p w14:paraId="48A5210B" w14:textId="039BB71D" w:rsidR="0057747F" w:rsidRDefault="0057747F">
      <w:pPr>
        <w:jc w:val="center"/>
        <w:rPr>
          <w:rFonts w:ascii="Tahoma" w:hAnsi="Tahoma" w:cs="Tahoma"/>
          <w:b/>
          <w:bCs/>
          <w:lang w:val="en-IN"/>
        </w:rPr>
      </w:pPr>
      <w:r>
        <w:rPr>
          <w:rFonts w:ascii="Tahoma" w:hAnsi="Tahoma" w:cs="Tahoma"/>
          <w:b/>
          <w:bCs/>
          <w:lang w:val="en-IN"/>
        </w:rPr>
        <w:t>AGE  : 33</w:t>
      </w:r>
    </w:p>
    <w:p w14:paraId="5BD8E73B" w14:textId="30F5F53E" w:rsidR="0057747F" w:rsidRDefault="0057747F">
      <w:pPr>
        <w:jc w:val="center"/>
        <w:rPr>
          <w:rFonts w:ascii="Tahoma" w:hAnsi="Tahoma" w:cs="Tahoma"/>
          <w:b/>
          <w:bCs/>
          <w:lang w:val="en-IN"/>
        </w:rPr>
      </w:pPr>
      <w:r>
        <w:rPr>
          <w:rFonts w:ascii="Tahoma" w:hAnsi="Tahoma" w:cs="Tahoma"/>
          <w:b/>
          <w:bCs/>
          <w:lang w:val="en-IN"/>
        </w:rPr>
        <w:t>RELIGION : HINDU</w:t>
      </w:r>
    </w:p>
    <w:p w14:paraId="6C27D0C8" w14:textId="0878223E" w:rsidR="0057747F" w:rsidRPr="00542D45" w:rsidRDefault="0057747F">
      <w:pPr>
        <w:jc w:val="center"/>
        <w:rPr>
          <w:lang w:val="en-IN"/>
        </w:rPr>
      </w:pPr>
      <w:r>
        <w:rPr>
          <w:rFonts w:ascii="Tahoma" w:hAnsi="Tahoma" w:cs="Tahoma"/>
          <w:b/>
          <w:bCs/>
          <w:lang w:val="en-IN"/>
        </w:rPr>
        <w:t>LOCATION : ANDHRA PRADESH</w:t>
      </w:r>
    </w:p>
    <w:p w14:paraId="5C325630" w14:textId="77777777" w:rsidR="00BE1B6D" w:rsidRDefault="00241773">
      <w:pPr>
        <w:pBdr>
          <w:bottom w:val="double" w:sz="28" w:space="1" w:color="000000"/>
        </w:pBdr>
        <w:jc w:val="center"/>
        <w:rPr>
          <w:rFonts w:ascii="Tahoma" w:hAnsi="Tahoma" w:cs="Tahoma"/>
          <w:b/>
          <w:sz w:val="20"/>
          <w:szCs w:val="20"/>
        </w:rPr>
      </w:pPr>
      <w:hyperlink r:id="rId6" w:history="1">
        <w:r w:rsidRPr="00CD3468">
          <w:rPr>
            <w:rStyle w:val="Hyperlink"/>
            <w:rFonts w:ascii="Tahoma" w:hAnsi="Tahoma"/>
            <w:lang w:val="en-US"/>
          </w:rPr>
          <w:t>akulamahi8</w:t>
        </w:r>
        <w:r w:rsidRPr="00CD3468">
          <w:rPr>
            <w:rStyle w:val="Hyperlink"/>
            <w:rFonts w:ascii="Tahoma" w:hAnsi="Tahoma"/>
          </w:rPr>
          <w:t>@gmail.com</w:t>
        </w:r>
      </w:hyperlink>
    </w:p>
    <w:p w14:paraId="12216561" w14:textId="77777777" w:rsidR="00BE1B6D" w:rsidRPr="00C9349D" w:rsidRDefault="00C9349D">
      <w:pPr>
        <w:pBdr>
          <w:bottom w:val="double" w:sz="28" w:space="1" w:color="000000"/>
        </w:pBdr>
        <w:jc w:val="center"/>
        <w:rPr>
          <w:rFonts w:ascii="Tahoma" w:hAnsi="Tahoma" w:cs="Tahoma"/>
          <w:b/>
          <w:bCs/>
          <w:sz w:val="20"/>
          <w:szCs w:val="20"/>
          <w:lang w:val="en-US"/>
        </w:rPr>
      </w:pPr>
      <w:r>
        <w:rPr>
          <w:rFonts w:ascii="Tahoma" w:hAnsi="Tahoma" w:cs="Tahoma"/>
          <w:b/>
          <w:sz w:val="20"/>
          <w:szCs w:val="20"/>
        </w:rPr>
        <w:t>Phone: 8</w:t>
      </w:r>
      <w:r w:rsidR="007B7A6A">
        <w:rPr>
          <w:rFonts w:ascii="Tahoma" w:hAnsi="Tahoma" w:cs="Tahoma"/>
          <w:b/>
          <w:sz w:val="20"/>
          <w:szCs w:val="20"/>
          <w:lang w:val="en-US"/>
        </w:rPr>
        <w:t>123205351</w:t>
      </w:r>
    </w:p>
    <w:p w14:paraId="263AE9F8" w14:textId="77777777" w:rsidR="00BE1B6D" w:rsidRPr="009510A7" w:rsidRDefault="00BE1B6D">
      <w:pPr>
        <w:spacing w:before="100" w:after="100"/>
        <w:rPr>
          <w:rFonts w:ascii="Tahoma" w:hAnsi="Tahoma" w:cs="Tahoma"/>
          <w:sz w:val="20"/>
          <w:szCs w:val="20"/>
        </w:rPr>
      </w:pPr>
      <w:r w:rsidRPr="009510A7">
        <w:rPr>
          <w:rFonts w:ascii="Tahoma" w:hAnsi="Tahoma" w:cs="Tahoma"/>
          <w:b/>
          <w:bCs/>
          <w:sz w:val="20"/>
          <w:szCs w:val="20"/>
        </w:rPr>
        <w:t>CAREER GOAL:</w:t>
      </w:r>
    </w:p>
    <w:p w14:paraId="3D2E9D9E" w14:textId="77777777" w:rsidR="00BE1B6D" w:rsidRPr="009510A7" w:rsidRDefault="00BE1B6D">
      <w:pPr>
        <w:spacing w:before="100" w:after="100"/>
        <w:rPr>
          <w:rFonts w:ascii="Tahoma" w:hAnsi="Tahoma" w:cs="Tahoma"/>
          <w:b/>
          <w:sz w:val="20"/>
          <w:szCs w:val="20"/>
        </w:rPr>
      </w:pPr>
      <w:r w:rsidRPr="009510A7">
        <w:rPr>
          <w:rFonts w:ascii="Tahoma" w:hAnsi="Tahoma" w:cs="Tahoma"/>
          <w:sz w:val="20"/>
          <w:szCs w:val="20"/>
        </w:rPr>
        <w:t xml:space="preserve">Seeking a challenging </w:t>
      </w:r>
      <w:r w:rsidRPr="009510A7">
        <w:rPr>
          <w:rFonts w:ascii="Tahoma" w:hAnsi="Tahoma" w:cs="Tahoma"/>
          <w:b/>
          <w:bCs/>
          <w:sz w:val="20"/>
          <w:szCs w:val="20"/>
        </w:rPr>
        <w:t xml:space="preserve">Software Test Analyst/Quality Assurance (QA) Engineer </w:t>
      </w:r>
      <w:r w:rsidRPr="009510A7">
        <w:rPr>
          <w:rFonts w:ascii="Tahoma" w:hAnsi="Tahoma" w:cs="Tahoma"/>
          <w:bCs/>
          <w:sz w:val="20"/>
          <w:szCs w:val="20"/>
        </w:rPr>
        <w:t>position</w:t>
      </w:r>
      <w:r w:rsidRPr="009510A7">
        <w:rPr>
          <w:rFonts w:ascii="Tahoma" w:hAnsi="Tahoma" w:cs="Tahoma"/>
          <w:sz w:val="20"/>
          <w:szCs w:val="20"/>
        </w:rPr>
        <w:t xml:space="preserve"> with growth opportunity to utilize my extensive software testing experiences.</w:t>
      </w:r>
    </w:p>
    <w:p w14:paraId="40619E06" w14:textId="77777777" w:rsidR="001F20DA" w:rsidRPr="009510A7" w:rsidRDefault="001F20DA">
      <w:pPr>
        <w:rPr>
          <w:rFonts w:ascii="Tahoma" w:hAnsi="Tahoma" w:cs="Tahoma"/>
          <w:b/>
          <w:sz w:val="20"/>
          <w:szCs w:val="20"/>
          <w:lang w:val="en-US"/>
        </w:rPr>
      </w:pPr>
    </w:p>
    <w:p w14:paraId="7BF82E08" w14:textId="77777777" w:rsidR="00BE1B6D" w:rsidRPr="009510A7" w:rsidRDefault="00BE1B6D">
      <w:pPr>
        <w:rPr>
          <w:rFonts w:ascii="Tahoma" w:hAnsi="Tahoma" w:cs="Tahoma"/>
          <w:b/>
          <w:sz w:val="20"/>
          <w:szCs w:val="20"/>
        </w:rPr>
      </w:pPr>
      <w:r w:rsidRPr="009510A7">
        <w:rPr>
          <w:rFonts w:ascii="Tahoma" w:hAnsi="Tahoma" w:cs="Tahoma"/>
          <w:b/>
          <w:sz w:val="20"/>
          <w:szCs w:val="20"/>
        </w:rPr>
        <w:t>PROFESSIONAL SUMMARY:</w:t>
      </w:r>
    </w:p>
    <w:p w14:paraId="7B0AF1A6" w14:textId="77777777" w:rsidR="00BE1B6D" w:rsidRPr="009510A7" w:rsidRDefault="00BE1B6D">
      <w:pPr>
        <w:rPr>
          <w:rFonts w:ascii="Tahoma" w:hAnsi="Tahoma" w:cs="Tahoma"/>
          <w:b/>
          <w:sz w:val="20"/>
          <w:szCs w:val="20"/>
        </w:rPr>
      </w:pPr>
    </w:p>
    <w:p w14:paraId="6DE55A2C" w14:textId="77777777" w:rsidR="00BE1B6D" w:rsidRPr="009510A7" w:rsidRDefault="00AF5235">
      <w:pPr>
        <w:pStyle w:val="ListParagraph"/>
        <w:numPr>
          <w:ilvl w:val="0"/>
          <w:numId w:val="2"/>
        </w:numPr>
        <w:spacing w:after="0" w:line="100" w:lineRule="atLeast"/>
        <w:jc w:val="both"/>
        <w:rPr>
          <w:rFonts w:ascii="Tahoma" w:hAnsi="Tahoma" w:cs="Tahoma"/>
        </w:rPr>
      </w:pPr>
      <w:r w:rsidRPr="009510A7">
        <w:rPr>
          <w:rFonts w:ascii="Tahoma" w:hAnsi="Tahoma" w:cs="Tahoma"/>
        </w:rPr>
        <w:t>Over 3</w:t>
      </w:r>
      <w:r w:rsidR="00680F49">
        <w:rPr>
          <w:rFonts w:ascii="Tahoma" w:hAnsi="Tahoma" w:cs="Tahoma"/>
        </w:rPr>
        <w:t>.2</w:t>
      </w:r>
      <w:r w:rsidR="00BE1B6D" w:rsidRPr="009510A7">
        <w:rPr>
          <w:rFonts w:ascii="Tahoma" w:hAnsi="Tahoma" w:cs="Tahoma"/>
        </w:rPr>
        <w:t xml:space="preserve"> years of professional experience in Informational Technology (IT) with emphasis in Quality Assurance (QA) in </w:t>
      </w:r>
      <w:r w:rsidR="0018124B" w:rsidRPr="009510A7">
        <w:rPr>
          <w:rFonts w:ascii="Tahoma" w:hAnsi="Tahoma" w:cs="Tahoma"/>
          <w:b/>
          <w:bCs/>
        </w:rPr>
        <w:t>DATA TEMPLATE INFOTECH PVT LTD</w:t>
      </w:r>
      <w:r w:rsidR="00BE1B6D" w:rsidRPr="009510A7">
        <w:rPr>
          <w:rFonts w:ascii="Tahoma" w:hAnsi="Tahoma" w:cs="Tahoma"/>
        </w:rPr>
        <w:t>.</w:t>
      </w:r>
    </w:p>
    <w:p w14:paraId="12C14758" w14:textId="77777777" w:rsidR="00BE1B6D" w:rsidRPr="009510A7" w:rsidRDefault="00BE1B6D">
      <w:pPr>
        <w:numPr>
          <w:ilvl w:val="0"/>
          <w:numId w:val="2"/>
        </w:numPr>
        <w:rPr>
          <w:rFonts w:ascii="Tahoma" w:hAnsi="Tahoma" w:cs="Tahoma"/>
          <w:color w:val="222222"/>
          <w:sz w:val="20"/>
          <w:szCs w:val="20"/>
        </w:rPr>
      </w:pPr>
      <w:r w:rsidRPr="009510A7">
        <w:rPr>
          <w:rFonts w:ascii="Tahoma" w:hAnsi="Tahoma" w:cs="Tahoma"/>
          <w:color w:val="222222"/>
          <w:sz w:val="20"/>
          <w:szCs w:val="20"/>
        </w:rPr>
        <w:t xml:space="preserve">Experienced with </w:t>
      </w:r>
      <w:r w:rsidRPr="009510A7">
        <w:rPr>
          <w:rFonts w:ascii="Tahoma" w:hAnsi="Tahoma" w:cs="Tahoma"/>
          <w:b/>
          <w:color w:val="222222"/>
          <w:sz w:val="20"/>
          <w:szCs w:val="20"/>
        </w:rPr>
        <w:t>JIRA</w:t>
      </w:r>
      <w:r w:rsidRPr="009510A7">
        <w:rPr>
          <w:rFonts w:ascii="Tahoma" w:hAnsi="Tahoma" w:cs="Tahoma"/>
          <w:color w:val="222222"/>
          <w:sz w:val="20"/>
          <w:szCs w:val="20"/>
        </w:rPr>
        <w:t xml:space="preserve"> ,</w:t>
      </w:r>
      <w:r w:rsidR="002E373A" w:rsidRPr="002E373A">
        <w:rPr>
          <w:rFonts w:ascii="Tahoma" w:hAnsi="Tahoma" w:cs="Tahoma"/>
          <w:b/>
          <w:color w:val="222222"/>
          <w:sz w:val="20"/>
          <w:szCs w:val="20"/>
          <w:lang w:val="en-US"/>
        </w:rPr>
        <w:t>D</w:t>
      </w:r>
      <w:r w:rsidR="002E373A">
        <w:rPr>
          <w:rFonts w:ascii="Tahoma" w:hAnsi="Tahoma" w:cs="Tahoma"/>
          <w:b/>
          <w:color w:val="222222"/>
          <w:sz w:val="20"/>
          <w:szCs w:val="20"/>
          <w:lang w:val="en-US"/>
        </w:rPr>
        <w:t>-</w:t>
      </w:r>
      <w:r w:rsidR="002E373A" w:rsidRPr="002E373A">
        <w:rPr>
          <w:rFonts w:ascii="Tahoma" w:hAnsi="Tahoma" w:cs="Tahoma"/>
          <w:b/>
          <w:color w:val="222222"/>
          <w:sz w:val="20"/>
          <w:szCs w:val="20"/>
          <w:lang w:val="en-US"/>
        </w:rPr>
        <w:t>Team</w:t>
      </w:r>
      <w:r w:rsidR="0018124B" w:rsidRPr="009510A7">
        <w:rPr>
          <w:rFonts w:ascii="Tahoma" w:hAnsi="Tahoma" w:cs="Tahoma"/>
          <w:b/>
          <w:bCs/>
          <w:color w:val="222222"/>
          <w:sz w:val="20"/>
          <w:szCs w:val="20"/>
        </w:rPr>
        <w:t xml:space="preserve"> </w:t>
      </w:r>
      <w:r w:rsidRPr="009510A7">
        <w:rPr>
          <w:rFonts w:ascii="Tahoma" w:hAnsi="Tahoma" w:cs="Tahoma"/>
          <w:color w:val="222222"/>
          <w:sz w:val="20"/>
          <w:szCs w:val="20"/>
        </w:rPr>
        <w:t>and other bug / issue tracking systems and Defect/Bug Life Cycle systems.</w:t>
      </w:r>
    </w:p>
    <w:p w14:paraId="1BDAAA1A" w14:textId="77777777" w:rsidR="001F20DA" w:rsidRPr="009510A7" w:rsidRDefault="006B2C6D">
      <w:pPr>
        <w:numPr>
          <w:ilvl w:val="0"/>
          <w:numId w:val="2"/>
        </w:numPr>
        <w:rPr>
          <w:rFonts w:ascii="Tahoma" w:hAnsi="Tahoma" w:cs="Tahoma"/>
          <w:color w:val="222222"/>
          <w:sz w:val="20"/>
          <w:szCs w:val="20"/>
        </w:rPr>
      </w:pPr>
      <w:r w:rsidRPr="009510A7">
        <w:rPr>
          <w:rFonts w:ascii="Tahoma" w:hAnsi="Tahoma" w:cs="Tahoma"/>
          <w:color w:val="222222"/>
          <w:sz w:val="20"/>
          <w:szCs w:val="20"/>
          <w:lang w:val="en-US"/>
        </w:rPr>
        <w:t xml:space="preserve">Experienced in </w:t>
      </w:r>
      <w:r w:rsidR="001B740D" w:rsidRPr="009510A7">
        <w:rPr>
          <w:rFonts w:ascii="Tahoma" w:hAnsi="Tahoma" w:cs="Tahoma"/>
          <w:color w:val="222222"/>
          <w:sz w:val="20"/>
          <w:szCs w:val="20"/>
          <w:lang w:val="en-US"/>
        </w:rPr>
        <w:t xml:space="preserve">testing the </w:t>
      </w:r>
      <w:r w:rsidRPr="009510A7">
        <w:rPr>
          <w:rFonts w:ascii="Tahoma" w:hAnsi="Tahoma" w:cs="Tahoma"/>
          <w:b/>
          <w:color w:val="222222"/>
          <w:sz w:val="20"/>
          <w:szCs w:val="20"/>
          <w:lang w:val="en-US"/>
        </w:rPr>
        <w:t xml:space="preserve">Android </w:t>
      </w:r>
      <w:r w:rsidRPr="009510A7">
        <w:rPr>
          <w:rFonts w:ascii="Tahoma" w:hAnsi="Tahoma" w:cs="Tahoma"/>
          <w:color w:val="222222"/>
          <w:sz w:val="20"/>
          <w:szCs w:val="20"/>
          <w:lang w:val="en-US"/>
        </w:rPr>
        <w:t>and</w:t>
      </w:r>
      <w:r w:rsidRPr="009510A7">
        <w:rPr>
          <w:rFonts w:ascii="Tahoma" w:hAnsi="Tahoma" w:cs="Tahoma"/>
          <w:b/>
          <w:color w:val="222222"/>
          <w:sz w:val="20"/>
          <w:szCs w:val="20"/>
          <w:lang w:val="en-US"/>
        </w:rPr>
        <w:t xml:space="preserve"> IOS </w:t>
      </w:r>
      <w:r w:rsidR="00122C6A" w:rsidRPr="009510A7">
        <w:rPr>
          <w:rFonts w:ascii="Tahoma" w:hAnsi="Tahoma" w:cs="Tahoma"/>
          <w:b/>
          <w:color w:val="222222"/>
          <w:sz w:val="20"/>
          <w:szCs w:val="20"/>
          <w:lang w:val="en-US"/>
        </w:rPr>
        <w:t xml:space="preserve">Mobile </w:t>
      </w:r>
      <w:r w:rsidR="00336FD3">
        <w:rPr>
          <w:rFonts w:ascii="Tahoma" w:hAnsi="Tahoma" w:cs="Tahoma"/>
          <w:b/>
          <w:color w:val="222222"/>
          <w:sz w:val="20"/>
          <w:szCs w:val="20"/>
          <w:lang w:val="en-US"/>
        </w:rPr>
        <w:t>A</w:t>
      </w:r>
      <w:r w:rsidRPr="009510A7">
        <w:rPr>
          <w:rFonts w:ascii="Tahoma" w:hAnsi="Tahoma" w:cs="Tahoma"/>
          <w:b/>
          <w:color w:val="222222"/>
          <w:sz w:val="20"/>
          <w:szCs w:val="20"/>
          <w:lang w:val="en-US"/>
        </w:rPr>
        <w:t>pplications.</w:t>
      </w:r>
    </w:p>
    <w:p w14:paraId="2EBC6497" w14:textId="77777777" w:rsidR="00BE1B6D" w:rsidRPr="009510A7" w:rsidRDefault="00BE1B6D">
      <w:pPr>
        <w:numPr>
          <w:ilvl w:val="0"/>
          <w:numId w:val="2"/>
        </w:numPr>
        <w:rPr>
          <w:rFonts w:ascii="Tahoma" w:hAnsi="Tahoma" w:cs="Tahoma"/>
          <w:sz w:val="20"/>
          <w:szCs w:val="20"/>
        </w:rPr>
      </w:pPr>
      <w:r w:rsidRPr="009510A7">
        <w:rPr>
          <w:rFonts w:ascii="Tahoma" w:hAnsi="Tahoma" w:cs="Tahoma"/>
          <w:sz w:val="20"/>
          <w:szCs w:val="20"/>
        </w:rPr>
        <w:t xml:space="preserve">Well versed in conducting different kinds of tests such as Black Box Testing, Functional Testing, GUI Testing, </w:t>
      </w:r>
      <w:r w:rsidRPr="009510A7">
        <w:rPr>
          <w:rFonts w:ascii="Tahoma" w:hAnsi="Tahoma" w:cs="Tahoma"/>
          <w:bCs/>
          <w:sz w:val="20"/>
          <w:szCs w:val="20"/>
        </w:rPr>
        <w:t>System testing, Integration testing, Regression</w:t>
      </w:r>
      <w:r w:rsidRPr="009510A7">
        <w:rPr>
          <w:rFonts w:ascii="Tahoma" w:hAnsi="Tahoma" w:cs="Tahoma"/>
          <w:sz w:val="20"/>
          <w:szCs w:val="20"/>
        </w:rPr>
        <w:t xml:space="preserve"> </w:t>
      </w:r>
      <w:r w:rsidRPr="009510A7">
        <w:rPr>
          <w:rFonts w:ascii="Tahoma" w:hAnsi="Tahoma" w:cs="Tahoma"/>
          <w:bCs/>
          <w:sz w:val="20"/>
          <w:szCs w:val="20"/>
        </w:rPr>
        <w:t>testing, User Acceptance test, Smoke test, Ad</w:t>
      </w:r>
      <w:r w:rsidR="007A2EE3" w:rsidRPr="009510A7">
        <w:rPr>
          <w:rFonts w:ascii="Tahoma" w:hAnsi="Tahoma" w:cs="Tahoma"/>
          <w:bCs/>
          <w:sz w:val="20"/>
          <w:szCs w:val="20"/>
        </w:rPr>
        <w:t xml:space="preserve"> hoc test, Exploratory Testing</w:t>
      </w:r>
      <w:r w:rsidR="00571A37" w:rsidRPr="009510A7">
        <w:rPr>
          <w:rFonts w:ascii="Tahoma" w:hAnsi="Tahoma" w:cs="Tahoma"/>
          <w:bCs/>
          <w:sz w:val="20"/>
          <w:szCs w:val="20"/>
        </w:rPr>
        <w:t>.</w:t>
      </w:r>
    </w:p>
    <w:p w14:paraId="0C6BB0BA" w14:textId="77777777" w:rsidR="00BE1B6D" w:rsidRPr="009510A7" w:rsidRDefault="00542D45">
      <w:pPr>
        <w:numPr>
          <w:ilvl w:val="0"/>
          <w:numId w:val="2"/>
        </w:numPr>
        <w:rPr>
          <w:rFonts w:ascii="Tahoma" w:hAnsi="Tahoma" w:cs="Tahoma"/>
          <w:sz w:val="20"/>
          <w:szCs w:val="20"/>
        </w:rPr>
      </w:pPr>
      <w:r w:rsidRPr="009510A7">
        <w:rPr>
          <w:rFonts w:ascii="Tahoma" w:hAnsi="Tahoma" w:cs="Tahoma"/>
          <w:sz w:val="20"/>
          <w:szCs w:val="20"/>
        </w:rPr>
        <w:t xml:space="preserve">knowledge </w:t>
      </w:r>
      <w:r w:rsidRPr="009510A7">
        <w:rPr>
          <w:rFonts w:ascii="Tahoma" w:hAnsi="Tahoma" w:cs="Tahoma"/>
          <w:sz w:val="20"/>
          <w:szCs w:val="20"/>
          <w:lang w:val="en-US"/>
        </w:rPr>
        <w:t>on</w:t>
      </w:r>
      <w:r w:rsidR="00BE1B6D" w:rsidRPr="009510A7">
        <w:rPr>
          <w:rFonts w:ascii="Tahoma" w:hAnsi="Tahoma" w:cs="Tahoma"/>
          <w:sz w:val="20"/>
          <w:szCs w:val="20"/>
        </w:rPr>
        <w:t xml:space="preserve"> </w:t>
      </w:r>
      <w:r w:rsidR="00BE1B6D" w:rsidRPr="009510A7">
        <w:rPr>
          <w:rFonts w:ascii="Tahoma" w:hAnsi="Tahoma" w:cs="Tahoma"/>
          <w:bCs/>
          <w:sz w:val="20"/>
          <w:szCs w:val="20"/>
        </w:rPr>
        <w:t>SQL</w:t>
      </w:r>
      <w:r w:rsidRPr="009510A7">
        <w:rPr>
          <w:rFonts w:ascii="Tahoma" w:hAnsi="Tahoma" w:cs="Tahoma"/>
          <w:sz w:val="20"/>
          <w:szCs w:val="20"/>
        </w:rPr>
        <w:t>,</w:t>
      </w:r>
      <w:r w:rsidRPr="009510A7">
        <w:rPr>
          <w:rFonts w:ascii="Tahoma" w:hAnsi="Tahoma" w:cs="Tahoma"/>
          <w:sz w:val="20"/>
          <w:szCs w:val="20"/>
          <w:lang w:val="en-US"/>
        </w:rPr>
        <w:t xml:space="preserve"> writing</w:t>
      </w:r>
      <w:r w:rsidR="00BE1B6D" w:rsidRPr="009510A7">
        <w:rPr>
          <w:rFonts w:ascii="Tahoma" w:hAnsi="Tahoma" w:cs="Tahoma"/>
          <w:sz w:val="20"/>
          <w:szCs w:val="20"/>
        </w:rPr>
        <w:t xml:space="preserve"> queries for Backend</w:t>
      </w:r>
      <w:r w:rsidR="00C07054" w:rsidRPr="009510A7">
        <w:rPr>
          <w:rFonts w:ascii="Tahoma" w:hAnsi="Tahoma" w:cs="Tahoma"/>
          <w:sz w:val="20"/>
          <w:szCs w:val="20"/>
        </w:rPr>
        <w:t xml:space="preserve"> Testing</w:t>
      </w:r>
      <w:r w:rsidR="00BE1B6D" w:rsidRPr="009510A7">
        <w:rPr>
          <w:rFonts w:ascii="Tahoma" w:hAnsi="Tahoma" w:cs="Tahoma"/>
          <w:sz w:val="20"/>
          <w:szCs w:val="20"/>
        </w:rPr>
        <w:t xml:space="preserve"> and </w:t>
      </w:r>
      <w:r w:rsidR="00BE1B6D" w:rsidRPr="009510A7">
        <w:rPr>
          <w:rFonts w:ascii="Tahoma" w:hAnsi="Tahoma" w:cs="Tahoma"/>
          <w:b/>
          <w:sz w:val="20"/>
          <w:szCs w:val="20"/>
        </w:rPr>
        <w:t>SQL</w:t>
      </w:r>
      <w:r w:rsidR="00BE1B6D" w:rsidRPr="009510A7">
        <w:rPr>
          <w:rFonts w:ascii="Tahoma" w:hAnsi="Tahoma" w:cs="Tahoma"/>
          <w:sz w:val="20"/>
          <w:szCs w:val="20"/>
        </w:rPr>
        <w:t xml:space="preserve"> Server.</w:t>
      </w:r>
    </w:p>
    <w:p w14:paraId="1A678812" w14:textId="77777777" w:rsidR="00BE1B6D" w:rsidRPr="001157B0" w:rsidRDefault="00BE1B6D">
      <w:pPr>
        <w:numPr>
          <w:ilvl w:val="0"/>
          <w:numId w:val="2"/>
        </w:numPr>
        <w:rPr>
          <w:rFonts w:ascii="Tahoma" w:hAnsi="Tahoma" w:cs="Tahoma"/>
          <w:sz w:val="20"/>
          <w:szCs w:val="20"/>
        </w:rPr>
      </w:pPr>
      <w:r w:rsidRPr="009510A7">
        <w:rPr>
          <w:rFonts w:ascii="Tahoma" w:hAnsi="Tahoma" w:cs="Tahoma"/>
          <w:sz w:val="20"/>
          <w:szCs w:val="20"/>
        </w:rPr>
        <w:t xml:space="preserve">Experienced </w:t>
      </w:r>
      <w:r w:rsidR="00571A37" w:rsidRPr="009510A7">
        <w:rPr>
          <w:rFonts w:ascii="Tahoma" w:hAnsi="Tahoma" w:cs="Tahoma"/>
          <w:sz w:val="20"/>
          <w:szCs w:val="20"/>
          <w:lang w:val="en-US"/>
        </w:rPr>
        <w:t xml:space="preserve">in </w:t>
      </w:r>
      <w:r w:rsidRPr="009510A7">
        <w:rPr>
          <w:rFonts w:ascii="Tahoma" w:hAnsi="Tahoma" w:cs="Tahoma"/>
          <w:sz w:val="20"/>
          <w:szCs w:val="20"/>
        </w:rPr>
        <w:t>performing</w:t>
      </w:r>
      <w:r w:rsidR="00571A37" w:rsidRPr="009510A7">
        <w:rPr>
          <w:rFonts w:ascii="Tahoma" w:hAnsi="Tahoma" w:cs="Tahoma"/>
          <w:sz w:val="20"/>
          <w:szCs w:val="20"/>
          <w:lang w:val="en-US"/>
        </w:rPr>
        <w:t xml:space="preserve"> </w:t>
      </w:r>
      <w:r w:rsidR="00571A37" w:rsidRPr="009510A7">
        <w:rPr>
          <w:rFonts w:ascii="Tahoma" w:hAnsi="Tahoma" w:cs="Tahoma"/>
          <w:b/>
          <w:sz w:val="20"/>
          <w:szCs w:val="20"/>
          <w:lang w:val="en-US"/>
        </w:rPr>
        <w:t>Desktop</w:t>
      </w:r>
      <w:r w:rsidR="00571A37" w:rsidRPr="009510A7">
        <w:rPr>
          <w:rFonts w:ascii="Tahoma" w:hAnsi="Tahoma" w:cs="Tahoma"/>
          <w:sz w:val="20"/>
          <w:szCs w:val="20"/>
          <w:lang w:val="en-US"/>
        </w:rPr>
        <w:t xml:space="preserve"> and </w:t>
      </w:r>
      <w:r w:rsidR="00571A37" w:rsidRPr="009510A7">
        <w:rPr>
          <w:rFonts w:ascii="Tahoma" w:hAnsi="Tahoma" w:cs="Tahoma"/>
          <w:b/>
          <w:sz w:val="20"/>
          <w:szCs w:val="20"/>
          <w:lang w:val="en-US"/>
        </w:rPr>
        <w:t>Web Applications</w:t>
      </w:r>
      <w:r w:rsidR="00571A37" w:rsidRPr="009510A7">
        <w:rPr>
          <w:rFonts w:ascii="Tahoma" w:hAnsi="Tahoma" w:cs="Tahoma"/>
          <w:sz w:val="20"/>
          <w:szCs w:val="20"/>
          <w:lang w:val="en-US"/>
        </w:rPr>
        <w:t xml:space="preserve"> testing with different</w:t>
      </w:r>
      <w:r w:rsidRPr="009510A7">
        <w:rPr>
          <w:rFonts w:ascii="Tahoma" w:hAnsi="Tahoma" w:cs="Tahoma"/>
          <w:sz w:val="20"/>
          <w:szCs w:val="20"/>
        </w:rPr>
        <w:t xml:space="preserve"> Cross-Browsers/Platform testing (XP/IE/</w:t>
      </w:r>
      <w:r w:rsidR="009E4D62" w:rsidRPr="009510A7">
        <w:rPr>
          <w:rFonts w:ascii="Tahoma" w:hAnsi="Tahoma" w:cs="Tahoma"/>
          <w:sz w:val="20"/>
          <w:szCs w:val="20"/>
        </w:rPr>
        <w:t>FF, Win7/IE/chrome/FF</w:t>
      </w:r>
      <w:r w:rsidRPr="009510A7">
        <w:rPr>
          <w:rFonts w:ascii="Tahoma" w:hAnsi="Tahoma" w:cs="Tahoma"/>
          <w:sz w:val="20"/>
          <w:szCs w:val="20"/>
        </w:rPr>
        <w:t>)</w:t>
      </w:r>
    </w:p>
    <w:p w14:paraId="10DBCC5F" w14:textId="77777777" w:rsidR="001157B0" w:rsidRPr="009510A7" w:rsidRDefault="001157B0" w:rsidP="001157B0">
      <w:pPr>
        <w:numPr>
          <w:ilvl w:val="0"/>
          <w:numId w:val="2"/>
        </w:numPr>
        <w:rPr>
          <w:rFonts w:ascii="Tahoma" w:hAnsi="Tahoma" w:cs="Tahoma"/>
          <w:sz w:val="20"/>
          <w:szCs w:val="20"/>
        </w:rPr>
      </w:pPr>
      <w:r w:rsidRPr="009510A7">
        <w:rPr>
          <w:rFonts w:ascii="Tahoma" w:hAnsi="Tahoma" w:cs="Tahoma"/>
          <w:color w:val="222222"/>
          <w:sz w:val="20"/>
          <w:szCs w:val="20"/>
        </w:rPr>
        <w:t xml:space="preserve">Experienced in performing the JSON testing using </w:t>
      </w:r>
      <w:r w:rsidRPr="001157B0">
        <w:rPr>
          <w:rFonts w:ascii="Tahoma" w:hAnsi="Tahoma" w:cs="Tahoma"/>
          <w:color w:val="222222"/>
          <w:sz w:val="20"/>
          <w:szCs w:val="20"/>
        </w:rPr>
        <w:t>POSTMAN.</w:t>
      </w:r>
    </w:p>
    <w:p w14:paraId="5B3C03F8" w14:textId="77777777" w:rsidR="00BE1B6D" w:rsidRPr="009510A7" w:rsidRDefault="00BE1B6D">
      <w:pPr>
        <w:numPr>
          <w:ilvl w:val="0"/>
          <w:numId w:val="2"/>
        </w:numPr>
        <w:rPr>
          <w:rFonts w:ascii="Tahoma" w:hAnsi="Tahoma" w:cs="Tahoma"/>
          <w:sz w:val="20"/>
          <w:szCs w:val="20"/>
        </w:rPr>
      </w:pPr>
      <w:r w:rsidRPr="009510A7">
        <w:rPr>
          <w:rFonts w:ascii="Tahoma" w:hAnsi="Tahoma" w:cs="Tahoma"/>
          <w:sz w:val="20"/>
          <w:szCs w:val="20"/>
        </w:rPr>
        <w:t>Experienced using “out-of-the-box” ingenuity in applying analytical techniques and organizational skills to identifying and evaluating alternatives and to developing recommended approaches to resolving quality assurance issues and problems.</w:t>
      </w:r>
    </w:p>
    <w:p w14:paraId="2871286C" w14:textId="77777777" w:rsidR="00BE1B6D" w:rsidRPr="009510A7" w:rsidRDefault="00BE1B6D">
      <w:pPr>
        <w:numPr>
          <w:ilvl w:val="0"/>
          <w:numId w:val="2"/>
        </w:numPr>
        <w:rPr>
          <w:rFonts w:ascii="Tahoma" w:hAnsi="Tahoma" w:cs="Tahoma"/>
          <w:sz w:val="20"/>
          <w:szCs w:val="20"/>
        </w:rPr>
      </w:pPr>
      <w:r w:rsidRPr="009510A7">
        <w:rPr>
          <w:rFonts w:ascii="Tahoma" w:hAnsi="Tahoma" w:cs="Tahoma"/>
          <w:sz w:val="20"/>
          <w:szCs w:val="20"/>
        </w:rPr>
        <w:t xml:space="preserve">Expertise in different </w:t>
      </w:r>
      <w:r w:rsidRPr="009510A7">
        <w:rPr>
          <w:rFonts w:ascii="Tahoma" w:hAnsi="Tahoma" w:cs="Tahoma"/>
          <w:bCs/>
          <w:sz w:val="20"/>
          <w:szCs w:val="20"/>
        </w:rPr>
        <w:t>QA</w:t>
      </w:r>
      <w:r w:rsidRPr="009510A7">
        <w:rPr>
          <w:rFonts w:ascii="Tahoma" w:hAnsi="Tahoma" w:cs="Tahoma"/>
          <w:sz w:val="20"/>
          <w:szCs w:val="20"/>
        </w:rPr>
        <w:t xml:space="preserve"> Methodologies, Processes and Software Testing Life Cycle (</w:t>
      </w:r>
      <w:r w:rsidRPr="009510A7">
        <w:rPr>
          <w:rFonts w:ascii="Tahoma" w:hAnsi="Tahoma" w:cs="Tahoma"/>
          <w:bCs/>
          <w:sz w:val="20"/>
          <w:szCs w:val="20"/>
        </w:rPr>
        <w:t>STLC</w:t>
      </w:r>
      <w:r w:rsidRPr="009510A7">
        <w:rPr>
          <w:rFonts w:ascii="Tahoma" w:hAnsi="Tahoma" w:cs="Tahoma"/>
          <w:sz w:val="20"/>
          <w:szCs w:val="20"/>
        </w:rPr>
        <w:t>).</w:t>
      </w:r>
    </w:p>
    <w:p w14:paraId="18287D38" w14:textId="77777777" w:rsidR="00BE1B6D" w:rsidRPr="009510A7" w:rsidRDefault="00BE1B6D">
      <w:pPr>
        <w:numPr>
          <w:ilvl w:val="0"/>
          <w:numId w:val="2"/>
        </w:numPr>
        <w:rPr>
          <w:rFonts w:ascii="Tahoma" w:hAnsi="Tahoma" w:cs="Tahoma"/>
          <w:sz w:val="20"/>
          <w:szCs w:val="20"/>
        </w:rPr>
      </w:pPr>
      <w:r w:rsidRPr="009510A7">
        <w:rPr>
          <w:rFonts w:ascii="Tahoma" w:hAnsi="Tahoma" w:cs="Tahoma"/>
          <w:sz w:val="20"/>
          <w:szCs w:val="20"/>
        </w:rPr>
        <w:t xml:space="preserve">Expertise on studying/analyzing projects related and developing Test Documents like Test Plan, Test Case, Test Matrix, Outlines, etc. </w:t>
      </w:r>
    </w:p>
    <w:p w14:paraId="645899D8" w14:textId="77777777" w:rsidR="00BE1B6D" w:rsidRPr="009510A7" w:rsidRDefault="00BE1B6D">
      <w:pPr>
        <w:numPr>
          <w:ilvl w:val="0"/>
          <w:numId w:val="2"/>
        </w:numPr>
        <w:rPr>
          <w:rFonts w:ascii="Tahoma" w:hAnsi="Tahoma" w:cs="Tahoma"/>
          <w:sz w:val="20"/>
          <w:szCs w:val="20"/>
        </w:rPr>
      </w:pPr>
      <w:r w:rsidRPr="009510A7">
        <w:rPr>
          <w:rFonts w:ascii="Tahoma" w:hAnsi="Tahoma" w:cs="Tahoma"/>
          <w:sz w:val="20"/>
          <w:szCs w:val="20"/>
        </w:rPr>
        <w:t xml:space="preserve">Experience in testing Web-based enterprise and Client-Server applications on different </w:t>
      </w:r>
      <w:r w:rsidR="00653CF6" w:rsidRPr="009510A7">
        <w:rPr>
          <w:rFonts w:ascii="Tahoma" w:hAnsi="Tahoma" w:cs="Tahoma"/>
          <w:sz w:val="20"/>
          <w:szCs w:val="20"/>
          <w:lang w:val="en-IN"/>
        </w:rPr>
        <w:t>e</w:t>
      </w:r>
      <w:r w:rsidRPr="009510A7">
        <w:rPr>
          <w:rFonts w:ascii="Tahoma" w:hAnsi="Tahoma" w:cs="Tahoma"/>
          <w:sz w:val="20"/>
          <w:szCs w:val="20"/>
        </w:rPr>
        <w:t>nvironments.</w:t>
      </w:r>
    </w:p>
    <w:p w14:paraId="3612DEC4" w14:textId="77777777" w:rsidR="00BE1B6D" w:rsidRPr="009510A7" w:rsidRDefault="00BE1B6D">
      <w:pPr>
        <w:numPr>
          <w:ilvl w:val="0"/>
          <w:numId w:val="2"/>
        </w:numPr>
        <w:rPr>
          <w:rFonts w:ascii="Tahoma" w:hAnsi="Tahoma" w:cs="Tahoma"/>
          <w:sz w:val="20"/>
          <w:szCs w:val="20"/>
        </w:rPr>
      </w:pPr>
      <w:r w:rsidRPr="009510A7">
        <w:rPr>
          <w:rFonts w:ascii="Tahoma" w:hAnsi="Tahoma" w:cs="Tahoma"/>
          <w:sz w:val="20"/>
          <w:szCs w:val="20"/>
        </w:rPr>
        <w:t xml:space="preserve">Strong expertise in establishing </w:t>
      </w:r>
      <w:r w:rsidRPr="009510A7">
        <w:rPr>
          <w:rFonts w:ascii="Tahoma" w:hAnsi="Tahoma" w:cs="Tahoma"/>
          <w:bCs/>
          <w:sz w:val="20"/>
          <w:szCs w:val="20"/>
        </w:rPr>
        <w:t>QA</w:t>
      </w:r>
      <w:r w:rsidRPr="009510A7">
        <w:rPr>
          <w:rFonts w:ascii="Tahoma" w:hAnsi="Tahoma" w:cs="Tahoma"/>
          <w:sz w:val="20"/>
          <w:szCs w:val="20"/>
        </w:rPr>
        <w:t xml:space="preserve"> policies, procedures, strategies, metrics, developing appropriate process and team to ensure the quality of products.</w:t>
      </w:r>
    </w:p>
    <w:p w14:paraId="0CF8E33E" w14:textId="77777777" w:rsidR="00525A21" w:rsidRPr="00525A21" w:rsidRDefault="00BE1B6D" w:rsidP="00525A21">
      <w:pPr>
        <w:numPr>
          <w:ilvl w:val="0"/>
          <w:numId w:val="2"/>
        </w:numPr>
        <w:rPr>
          <w:rFonts w:ascii="Tahoma" w:hAnsi="Tahoma" w:cs="Tahoma"/>
          <w:sz w:val="20"/>
          <w:szCs w:val="20"/>
        </w:rPr>
      </w:pPr>
      <w:r w:rsidRPr="00525A21">
        <w:rPr>
          <w:rFonts w:ascii="Tahoma" w:hAnsi="Tahoma" w:cs="Tahoma"/>
          <w:sz w:val="20"/>
          <w:szCs w:val="20"/>
        </w:rPr>
        <w:t xml:space="preserve">Used </w:t>
      </w:r>
      <w:r w:rsidR="00525A21" w:rsidRPr="00525A21">
        <w:rPr>
          <w:rFonts w:ascii="Tahoma" w:hAnsi="Tahoma" w:cs="Tahoma"/>
          <w:sz w:val="20"/>
          <w:szCs w:val="20"/>
          <w:lang w:val="en-US"/>
        </w:rPr>
        <w:t xml:space="preserve">Microsoft </w:t>
      </w:r>
      <w:r w:rsidR="00525A21" w:rsidRPr="00525A21">
        <w:rPr>
          <w:rFonts w:ascii="Tahoma" w:hAnsi="Tahoma" w:cs="Tahoma"/>
          <w:bCs/>
          <w:sz w:val="20"/>
          <w:szCs w:val="20"/>
          <w:lang w:val="en-US"/>
        </w:rPr>
        <w:t>excel</w:t>
      </w:r>
      <w:r w:rsidRPr="00525A21">
        <w:rPr>
          <w:rFonts w:ascii="Tahoma" w:hAnsi="Tahoma" w:cs="Tahoma"/>
          <w:sz w:val="20"/>
          <w:szCs w:val="20"/>
        </w:rPr>
        <w:t xml:space="preserve"> for maintaining the </w:t>
      </w:r>
      <w:r w:rsidRPr="00525A21">
        <w:rPr>
          <w:rFonts w:ascii="Tahoma" w:hAnsi="Tahoma" w:cs="Tahoma"/>
          <w:bCs/>
          <w:sz w:val="20"/>
          <w:szCs w:val="20"/>
        </w:rPr>
        <w:t>Test Plans, Test Cases</w:t>
      </w:r>
      <w:r w:rsidR="00525A21">
        <w:rPr>
          <w:rFonts w:ascii="Tahoma" w:hAnsi="Tahoma" w:cs="Tahoma"/>
          <w:bCs/>
          <w:sz w:val="20"/>
          <w:szCs w:val="20"/>
          <w:lang w:val="en-US"/>
        </w:rPr>
        <w:t>.</w:t>
      </w:r>
    </w:p>
    <w:p w14:paraId="4332736D" w14:textId="77777777" w:rsidR="00BE1B6D" w:rsidRPr="00525A21" w:rsidRDefault="005522F2" w:rsidP="00525A21">
      <w:pPr>
        <w:numPr>
          <w:ilvl w:val="0"/>
          <w:numId w:val="2"/>
        </w:numPr>
        <w:rPr>
          <w:rFonts w:ascii="Tahoma" w:hAnsi="Tahoma" w:cs="Tahoma"/>
          <w:sz w:val="20"/>
          <w:szCs w:val="20"/>
        </w:rPr>
      </w:pPr>
      <w:r w:rsidRPr="00525A21">
        <w:rPr>
          <w:rFonts w:ascii="Tahoma" w:hAnsi="Tahoma" w:cs="Tahoma"/>
          <w:sz w:val="20"/>
          <w:szCs w:val="20"/>
          <w:lang w:val="en-US"/>
        </w:rPr>
        <w:t>Good</w:t>
      </w:r>
      <w:r w:rsidR="00BE1B6D" w:rsidRPr="00525A21">
        <w:rPr>
          <w:rFonts w:ascii="Tahoma" w:hAnsi="Tahoma" w:cs="Tahoma"/>
          <w:sz w:val="20"/>
          <w:szCs w:val="20"/>
        </w:rPr>
        <w:t xml:space="preserve"> communication (written, verbal), reporting, logical, and technical skills.</w:t>
      </w:r>
    </w:p>
    <w:p w14:paraId="0182F564" w14:textId="77777777" w:rsidR="00BE1B6D" w:rsidRPr="009510A7" w:rsidRDefault="00BE1B6D">
      <w:pPr>
        <w:numPr>
          <w:ilvl w:val="0"/>
          <w:numId w:val="2"/>
        </w:numPr>
        <w:rPr>
          <w:rFonts w:ascii="Tahoma" w:hAnsi="Tahoma" w:cs="Tahoma"/>
          <w:sz w:val="20"/>
          <w:szCs w:val="20"/>
        </w:rPr>
      </w:pPr>
      <w:r w:rsidRPr="009510A7">
        <w:rPr>
          <w:rFonts w:ascii="Tahoma" w:hAnsi="Tahoma" w:cs="Tahoma"/>
          <w:sz w:val="20"/>
          <w:szCs w:val="20"/>
        </w:rPr>
        <w:t>Strong analytical and organizational skills with acute attention to detail.</w:t>
      </w:r>
    </w:p>
    <w:p w14:paraId="180CBA2C" w14:textId="77777777" w:rsidR="00BE1B6D" w:rsidRPr="009510A7" w:rsidRDefault="00BE1B6D">
      <w:pPr>
        <w:numPr>
          <w:ilvl w:val="0"/>
          <w:numId w:val="2"/>
        </w:numPr>
        <w:rPr>
          <w:rFonts w:ascii="Tahoma" w:hAnsi="Tahoma" w:cs="Tahoma"/>
          <w:sz w:val="20"/>
          <w:szCs w:val="20"/>
        </w:rPr>
      </w:pPr>
      <w:r w:rsidRPr="009510A7">
        <w:rPr>
          <w:rFonts w:ascii="Tahoma" w:hAnsi="Tahoma" w:cs="Tahoma"/>
          <w:sz w:val="20"/>
          <w:szCs w:val="20"/>
        </w:rPr>
        <w:t>Ability to handle multiple tasks and work independently as well as in a team.</w:t>
      </w:r>
    </w:p>
    <w:p w14:paraId="3B4EF058" w14:textId="77777777" w:rsidR="00BE1B6D" w:rsidRPr="009510A7" w:rsidRDefault="00BE1B6D">
      <w:pPr>
        <w:rPr>
          <w:rFonts w:ascii="Tahoma" w:hAnsi="Tahoma" w:cs="Tahoma"/>
          <w:sz w:val="20"/>
          <w:szCs w:val="20"/>
        </w:rPr>
      </w:pPr>
    </w:p>
    <w:p w14:paraId="5E673473" w14:textId="77777777" w:rsidR="00BE1B6D" w:rsidRPr="009510A7" w:rsidRDefault="00BE1B6D">
      <w:pPr>
        <w:ind w:left="720"/>
        <w:rPr>
          <w:rFonts w:ascii="Tahoma" w:hAnsi="Tahoma" w:cs="Tahoma"/>
          <w:sz w:val="20"/>
          <w:szCs w:val="20"/>
        </w:rPr>
      </w:pPr>
    </w:p>
    <w:p w14:paraId="38540515" w14:textId="77777777" w:rsidR="00BE1B6D" w:rsidRPr="009510A7" w:rsidRDefault="00BE1B6D">
      <w:pPr>
        <w:pStyle w:val="Cog-H3a"/>
        <w:spacing w:before="0" w:after="0" w:line="100" w:lineRule="atLeast"/>
        <w:jc w:val="both"/>
        <w:rPr>
          <w:rFonts w:ascii="Tahoma" w:eastAsia="Arial Unicode MS" w:hAnsi="Tahoma" w:cs="Tahoma"/>
          <w:sz w:val="20"/>
          <w:u w:val="single"/>
        </w:rPr>
      </w:pPr>
      <w:r w:rsidRPr="009510A7">
        <w:rPr>
          <w:rFonts w:ascii="Tahoma" w:eastAsia="Arial Unicode MS" w:hAnsi="Tahoma" w:cs="Tahoma"/>
          <w:color w:val="00000A"/>
          <w:sz w:val="20"/>
        </w:rPr>
        <w:t>Technical Skills:</w:t>
      </w:r>
    </w:p>
    <w:p w14:paraId="0A53C049" w14:textId="77777777" w:rsidR="00BE1B6D" w:rsidRPr="009510A7" w:rsidRDefault="00BE1B6D">
      <w:pPr>
        <w:pStyle w:val="Cog-H3a"/>
        <w:spacing w:before="0" w:after="0" w:line="100" w:lineRule="atLeast"/>
        <w:jc w:val="both"/>
        <w:rPr>
          <w:rFonts w:ascii="Tahoma" w:eastAsia="Arial Unicode MS" w:hAnsi="Tahoma" w:cs="Tahoma"/>
          <w:sz w:val="20"/>
          <w:u w:val="single"/>
        </w:rPr>
      </w:pPr>
    </w:p>
    <w:tbl>
      <w:tblPr>
        <w:tblW w:w="0" w:type="auto"/>
        <w:tblInd w:w="391" w:type="dxa"/>
        <w:tblLayout w:type="fixed"/>
        <w:tblLook w:val="0000" w:firstRow="0" w:lastRow="0" w:firstColumn="0" w:lastColumn="0" w:noHBand="0" w:noVBand="0"/>
      </w:tblPr>
      <w:tblGrid>
        <w:gridCol w:w="3779"/>
        <w:gridCol w:w="5243"/>
      </w:tblGrid>
      <w:tr w:rsidR="00BE1B6D" w:rsidRPr="009510A7" w14:paraId="2F326226" w14:textId="77777777" w:rsidTr="00853415">
        <w:trPr>
          <w:cantSplit/>
          <w:trHeight w:val="683"/>
        </w:trPr>
        <w:tc>
          <w:tcPr>
            <w:tcW w:w="37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047933" w14:textId="77777777" w:rsidR="00BE1B6D" w:rsidRPr="009510A7" w:rsidRDefault="00BE1B6D">
            <w:pPr>
              <w:pStyle w:val="Cog-body"/>
              <w:spacing w:before="0" w:after="0" w:line="100" w:lineRule="atLeast"/>
              <w:ind w:left="0"/>
              <w:rPr>
                <w:rFonts w:ascii="Tahoma" w:hAnsi="Tahoma" w:cs="Tahoma"/>
              </w:rPr>
            </w:pPr>
            <w:r w:rsidRPr="009510A7">
              <w:rPr>
                <w:rFonts w:ascii="Tahoma" w:eastAsia="Arial Unicode MS" w:hAnsi="Tahoma" w:cs="Tahoma"/>
                <w:b/>
                <w:lang w:val="en-US"/>
              </w:rPr>
              <w:t>QA Testing Tools</w:t>
            </w:r>
          </w:p>
        </w:tc>
        <w:tc>
          <w:tcPr>
            <w:tcW w:w="52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A7AB6" w14:textId="77777777" w:rsidR="00BE1B6D" w:rsidRPr="009510A7" w:rsidRDefault="00B24C39" w:rsidP="00853415">
            <w:pPr>
              <w:rPr>
                <w:rFonts w:ascii="Tahoma" w:eastAsia="Arial Unicode MS" w:hAnsi="Tahoma" w:cs="Tahoma"/>
                <w:b/>
                <w:sz w:val="20"/>
                <w:szCs w:val="20"/>
                <w:lang w:val="en-US"/>
              </w:rPr>
            </w:pPr>
            <w:r w:rsidRPr="009510A7">
              <w:rPr>
                <w:rFonts w:ascii="Tahoma" w:hAnsi="Tahoma" w:cs="Tahoma"/>
                <w:sz w:val="20"/>
                <w:szCs w:val="20"/>
                <w:lang w:val="en-IN"/>
              </w:rPr>
              <w:t xml:space="preserve">Android and IOS Mobile Application </w:t>
            </w:r>
            <w:r w:rsidR="00653CF6" w:rsidRPr="009510A7">
              <w:rPr>
                <w:rFonts w:ascii="Tahoma" w:hAnsi="Tahoma" w:cs="Tahoma"/>
                <w:sz w:val="20"/>
                <w:szCs w:val="20"/>
                <w:lang w:val="en-IN"/>
              </w:rPr>
              <w:t>Testing,</w:t>
            </w:r>
            <w:r w:rsidR="001A6F47" w:rsidRPr="009510A7">
              <w:rPr>
                <w:rFonts w:ascii="Tahoma" w:hAnsi="Tahoma" w:cs="Tahoma"/>
                <w:sz w:val="20"/>
                <w:szCs w:val="20"/>
                <w:lang w:val="en-IN"/>
              </w:rPr>
              <w:t xml:space="preserve"> Desktop and Web Application Testing</w:t>
            </w:r>
            <w:r w:rsidR="00363636" w:rsidRPr="009510A7">
              <w:rPr>
                <w:rFonts w:ascii="Tahoma" w:hAnsi="Tahoma" w:cs="Tahoma"/>
                <w:sz w:val="20"/>
                <w:szCs w:val="20"/>
                <w:lang w:val="en-IN"/>
              </w:rPr>
              <w:t>,</w:t>
            </w:r>
            <w:r w:rsidR="00804C29" w:rsidRPr="009510A7">
              <w:rPr>
                <w:rFonts w:ascii="Tahoma" w:hAnsi="Tahoma" w:cs="Tahoma"/>
                <w:sz w:val="20"/>
                <w:szCs w:val="20"/>
                <w:lang w:val="en-IN"/>
              </w:rPr>
              <w:t xml:space="preserve"> </w:t>
            </w:r>
            <w:r w:rsidR="00BE1B6D" w:rsidRPr="009510A7">
              <w:rPr>
                <w:rFonts w:ascii="Tahoma" w:hAnsi="Tahoma" w:cs="Tahoma"/>
                <w:sz w:val="20"/>
                <w:szCs w:val="20"/>
              </w:rPr>
              <w:t>SOAP</w:t>
            </w:r>
            <w:r w:rsidR="00DA5873" w:rsidRPr="009510A7">
              <w:rPr>
                <w:rFonts w:ascii="Tahoma" w:hAnsi="Tahoma" w:cs="Tahoma"/>
                <w:sz w:val="20"/>
                <w:szCs w:val="20"/>
              </w:rPr>
              <w:t xml:space="preserve"> UI, Postman, JIRA</w:t>
            </w:r>
          </w:p>
        </w:tc>
      </w:tr>
      <w:tr w:rsidR="00BE1B6D" w:rsidRPr="009510A7" w14:paraId="5C39C29A" w14:textId="77777777" w:rsidTr="005522F2">
        <w:trPr>
          <w:cantSplit/>
          <w:trHeight w:val="381"/>
        </w:trPr>
        <w:tc>
          <w:tcPr>
            <w:tcW w:w="37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C10F7" w14:textId="77777777" w:rsidR="00BE1B6D" w:rsidRPr="009510A7" w:rsidRDefault="00BE1B6D">
            <w:pPr>
              <w:pStyle w:val="Cog-body"/>
              <w:spacing w:before="0" w:after="0" w:line="100" w:lineRule="atLeast"/>
              <w:ind w:left="0"/>
              <w:rPr>
                <w:rFonts w:ascii="Tahoma" w:eastAsia="Arial Unicode MS" w:hAnsi="Tahoma" w:cs="Tahoma"/>
              </w:rPr>
            </w:pPr>
            <w:r w:rsidRPr="009510A7">
              <w:rPr>
                <w:rFonts w:ascii="Tahoma" w:eastAsia="Arial Unicode MS" w:hAnsi="Tahoma" w:cs="Tahoma"/>
                <w:b/>
                <w:lang w:val="en-US"/>
              </w:rPr>
              <w:t>Web Technologies &amp; Languages</w:t>
            </w:r>
          </w:p>
        </w:tc>
        <w:tc>
          <w:tcPr>
            <w:tcW w:w="52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53A050" w14:textId="77777777" w:rsidR="00BE1B6D" w:rsidRPr="009510A7" w:rsidRDefault="00DA5873">
            <w:pPr>
              <w:pStyle w:val="BodyText"/>
              <w:spacing w:after="0" w:line="100" w:lineRule="atLeast"/>
              <w:rPr>
                <w:rFonts w:ascii="Tahoma" w:eastAsia="Arial Unicode MS" w:hAnsi="Tahoma" w:cs="Tahoma"/>
                <w:b/>
                <w:sz w:val="20"/>
                <w:szCs w:val="20"/>
                <w:lang w:val="en-US"/>
              </w:rPr>
            </w:pPr>
            <w:r w:rsidRPr="009510A7">
              <w:rPr>
                <w:rFonts w:ascii="Tahoma" w:eastAsia="Arial Unicode MS" w:hAnsi="Tahoma" w:cs="Tahoma"/>
                <w:sz w:val="20"/>
                <w:szCs w:val="20"/>
              </w:rPr>
              <w:t>SQL</w:t>
            </w:r>
            <w:r w:rsidR="00137B5E" w:rsidRPr="009510A7">
              <w:rPr>
                <w:rFonts w:ascii="Tahoma" w:eastAsia="Arial Unicode MS" w:hAnsi="Tahoma" w:cs="Tahoma"/>
                <w:sz w:val="20"/>
                <w:szCs w:val="20"/>
                <w:lang w:val="en-US"/>
              </w:rPr>
              <w:t>, Basic Core Java</w:t>
            </w:r>
          </w:p>
        </w:tc>
      </w:tr>
      <w:tr w:rsidR="00BE1B6D" w:rsidRPr="009510A7" w14:paraId="4285D895" w14:textId="77777777" w:rsidTr="005522F2">
        <w:trPr>
          <w:cantSplit/>
          <w:trHeight w:val="259"/>
        </w:trPr>
        <w:tc>
          <w:tcPr>
            <w:tcW w:w="3779" w:type="dxa"/>
            <w:tcBorders>
              <w:left w:val="single" w:sz="4" w:space="0" w:color="000000"/>
              <w:bottom w:val="single" w:sz="4" w:space="0" w:color="000000"/>
              <w:right w:val="single" w:sz="4" w:space="0" w:color="000000"/>
            </w:tcBorders>
            <w:shd w:val="clear" w:color="auto" w:fill="auto"/>
            <w:vAlign w:val="center"/>
          </w:tcPr>
          <w:p w14:paraId="2EEB67DC" w14:textId="77777777" w:rsidR="00BE1B6D" w:rsidRPr="009510A7" w:rsidRDefault="00BE1B6D">
            <w:pPr>
              <w:pStyle w:val="Cog-body"/>
              <w:spacing w:before="0" w:after="0" w:line="100" w:lineRule="atLeast"/>
              <w:ind w:left="0"/>
              <w:rPr>
                <w:rFonts w:ascii="Tahoma" w:eastAsia="Arial Unicode MS" w:hAnsi="Tahoma" w:cs="Tahoma"/>
                <w:lang w:val="en-US"/>
              </w:rPr>
            </w:pPr>
            <w:r w:rsidRPr="009510A7">
              <w:rPr>
                <w:rFonts w:ascii="Tahoma" w:eastAsia="Arial Unicode MS" w:hAnsi="Tahoma" w:cs="Tahoma"/>
                <w:b/>
                <w:lang w:val="en-US"/>
              </w:rPr>
              <w:t>IDE</w:t>
            </w:r>
          </w:p>
        </w:tc>
        <w:tc>
          <w:tcPr>
            <w:tcW w:w="5243" w:type="dxa"/>
            <w:tcBorders>
              <w:left w:val="single" w:sz="4" w:space="0" w:color="000000"/>
              <w:bottom w:val="single" w:sz="4" w:space="0" w:color="000000"/>
              <w:right w:val="single" w:sz="4" w:space="0" w:color="000000"/>
            </w:tcBorders>
            <w:shd w:val="clear" w:color="auto" w:fill="auto"/>
            <w:vAlign w:val="center"/>
          </w:tcPr>
          <w:p w14:paraId="17FC3B91" w14:textId="77777777" w:rsidR="00BE1B6D" w:rsidRPr="009510A7" w:rsidRDefault="007E6ED7">
            <w:pPr>
              <w:pStyle w:val="Cog-body"/>
              <w:spacing w:before="0" w:after="0" w:line="100" w:lineRule="atLeast"/>
              <w:ind w:left="0"/>
              <w:rPr>
                <w:rFonts w:ascii="Tahoma" w:eastAsia="Arial Unicode MS" w:hAnsi="Tahoma" w:cs="Tahoma"/>
                <w:b/>
                <w:lang w:val="en-US"/>
              </w:rPr>
            </w:pPr>
            <w:r w:rsidRPr="009510A7">
              <w:rPr>
                <w:rFonts w:ascii="Tahoma" w:eastAsia="Arial Unicode MS" w:hAnsi="Tahoma" w:cs="Tahoma"/>
                <w:lang w:val="en-US"/>
              </w:rPr>
              <w:t>Eclipse</w:t>
            </w:r>
          </w:p>
        </w:tc>
      </w:tr>
      <w:tr w:rsidR="00BE1B6D" w:rsidRPr="009510A7" w14:paraId="0986E8FF" w14:textId="77777777" w:rsidTr="005522F2">
        <w:trPr>
          <w:cantSplit/>
          <w:trHeight w:val="292"/>
        </w:trPr>
        <w:tc>
          <w:tcPr>
            <w:tcW w:w="37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D29ABB" w14:textId="77777777" w:rsidR="00BE1B6D" w:rsidRPr="009510A7" w:rsidRDefault="00BE1B6D">
            <w:pPr>
              <w:pStyle w:val="Cog-body"/>
              <w:spacing w:before="0" w:after="0" w:line="100" w:lineRule="atLeast"/>
              <w:ind w:left="0"/>
              <w:rPr>
                <w:rFonts w:ascii="Tahoma" w:eastAsia="Arial Unicode MS" w:hAnsi="Tahoma" w:cs="Tahoma"/>
              </w:rPr>
            </w:pPr>
            <w:r w:rsidRPr="009510A7">
              <w:rPr>
                <w:rFonts w:ascii="Tahoma" w:eastAsia="Arial Unicode MS" w:hAnsi="Tahoma" w:cs="Tahoma"/>
                <w:b/>
                <w:lang w:val="en-US"/>
              </w:rPr>
              <w:t>Database Technologies</w:t>
            </w:r>
          </w:p>
        </w:tc>
        <w:tc>
          <w:tcPr>
            <w:tcW w:w="52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86C02A" w14:textId="77777777" w:rsidR="00BE1B6D" w:rsidRPr="009510A7" w:rsidRDefault="00BE1B6D">
            <w:pPr>
              <w:pStyle w:val="BodyText"/>
              <w:spacing w:after="0" w:line="100" w:lineRule="atLeast"/>
              <w:rPr>
                <w:rFonts w:ascii="Tahoma" w:eastAsia="Arial Unicode MS" w:hAnsi="Tahoma" w:cs="Tahoma"/>
                <w:b/>
                <w:sz w:val="20"/>
                <w:szCs w:val="20"/>
                <w:lang w:val="en-US"/>
              </w:rPr>
            </w:pPr>
            <w:r w:rsidRPr="009510A7">
              <w:rPr>
                <w:rFonts w:ascii="Tahoma" w:eastAsia="Arial Unicode MS" w:hAnsi="Tahoma" w:cs="Tahoma"/>
                <w:sz w:val="20"/>
                <w:szCs w:val="20"/>
              </w:rPr>
              <w:t>Oracle SQL Developer</w:t>
            </w:r>
          </w:p>
        </w:tc>
      </w:tr>
      <w:tr w:rsidR="00BE1B6D" w:rsidRPr="009510A7" w14:paraId="13E687A3" w14:textId="77777777">
        <w:trPr>
          <w:cantSplit/>
          <w:trHeight w:val="76"/>
        </w:trPr>
        <w:tc>
          <w:tcPr>
            <w:tcW w:w="3779" w:type="dxa"/>
            <w:tcBorders>
              <w:left w:val="single" w:sz="4" w:space="0" w:color="000000"/>
              <w:bottom w:val="single" w:sz="4" w:space="0" w:color="000000"/>
              <w:right w:val="single" w:sz="4" w:space="0" w:color="000000"/>
            </w:tcBorders>
            <w:shd w:val="clear" w:color="auto" w:fill="auto"/>
            <w:vAlign w:val="center"/>
          </w:tcPr>
          <w:p w14:paraId="17A53B08" w14:textId="77777777" w:rsidR="00BE1B6D" w:rsidRPr="009510A7" w:rsidRDefault="00BE1B6D">
            <w:pPr>
              <w:pStyle w:val="Cog-body"/>
              <w:spacing w:before="0" w:after="0" w:line="100" w:lineRule="atLeast"/>
              <w:ind w:left="0"/>
              <w:rPr>
                <w:rFonts w:ascii="Tahoma" w:eastAsia="Arial Unicode MS" w:hAnsi="Tahoma" w:cs="Tahoma"/>
                <w:lang w:val="en-US"/>
              </w:rPr>
            </w:pPr>
            <w:r w:rsidRPr="009510A7">
              <w:rPr>
                <w:rFonts w:ascii="Tahoma" w:eastAsia="Arial Unicode MS" w:hAnsi="Tahoma" w:cs="Tahoma"/>
                <w:b/>
                <w:lang w:val="en-US"/>
              </w:rPr>
              <w:t xml:space="preserve">Version Control Tool </w:t>
            </w:r>
          </w:p>
        </w:tc>
        <w:tc>
          <w:tcPr>
            <w:tcW w:w="5243" w:type="dxa"/>
            <w:tcBorders>
              <w:left w:val="single" w:sz="4" w:space="0" w:color="000000"/>
              <w:bottom w:val="single" w:sz="4" w:space="0" w:color="000000"/>
              <w:right w:val="single" w:sz="4" w:space="0" w:color="000000"/>
            </w:tcBorders>
            <w:shd w:val="clear" w:color="auto" w:fill="auto"/>
            <w:vAlign w:val="center"/>
          </w:tcPr>
          <w:p w14:paraId="38D664D1" w14:textId="77777777" w:rsidR="00BE1B6D" w:rsidRPr="009510A7" w:rsidRDefault="007E6ED7">
            <w:pPr>
              <w:pStyle w:val="Cog-body"/>
              <w:spacing w:before="0" w:after="0" w:line="100" w:lineRule="atLeast"/>
              <w:ind w:left="0"/>
              <w:rPr>
                <w:rFonts w:ascii="Tahoma" w:hAnsi="Tahoma" w:cs="Tahoma"/>
                <w:b/>
              </w:rPr>
            </w:pPr>
            <w:r w:rsidRPr="009510A7">
              <w:rPr>
                <w:rFonts w:ascii="Tahoma" w:eastAsia="Arial Unicode MS" w:hAnsi="Tahoma" w:cs="Tahoma"/>
                <w:lang w:val="en-US"/>
              </w:rPr>
              <w:t>Tortoise SVN</w:t>
            </w:r>
          </w:p>
        </w:tc>
      </w:tr>
      <w:tr w:rsidR="00BE1B6D" w:rsidRPr="009510A7" w14:paraId="2657BFB8" w14:textId="77777777" w:rsidTr="005522F2">
        <w:trPr>
          <w:cantSplit/>
          <w:trHeight w:val="300"/>
        </w:trPr>
        <w:tc>
          <w:tcPr>
            <w:tcW w:w="37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EE264D" w14:textId="77777777" w:rsidR="00BE1B6D" w:rsidRPr="009510A7" w:rsidRDefault="00BE1B6D">
            <w:pPr>
              <w:pStyle w:val="Cog-body"/>
              <w:spacing w:before="0" w:after="0" w:line="100" w:lineRule="atLeast"/>
              <w:ind w:left="0"/>
              <w:rPr>
                <w:rFonts w:ascii="Tahoma" w:hAnsi="Tahoma" w:cs="Tahoma"/>
              </w:rPr>
            </w:pPr>
            <w:r w:rsidRPr="009510A7">
              <w:rPr>
                <w:rFonts w:ascii="Tahoma" w:hAnsi="Tahoma" w:cs="Tahoma"/>
                <w:b/>
              </w:rPr>
              <w:t>Methodologies/Processes</w:t>
            </w:r>
          </w:p>
        </w:tc>
        <w:tc>
          <w:tcPr>
            <w:tcW w:w="52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40004A" w14:textId="77777777" w:rsidR="00BE1B6D" w:rsidRPr="009510A7" w:rsidRDefault="005522F2">
            <w:pPr>
              <w:pStyle w:val="BodyText"/>
              <w:spacing w:after="0" w:line="100" w:lineRule="atLeast"/>
              <w:rPr>
                <w:rFonts w:ascii="Tahoma" w:hAnsi="Tahoma" w:cs="Tahoma"/>
                <w:sz w:val="20"/>
                <w:szCs w:val="20"/>
              </w:rPr>
            </w:pPr>
            <w:r>
              <w:rPr>
                <w:rFonts w:ascii="Tahoma" w:hAnsi="Tahoma" w:cs="Tahoma"/>
                <w:sz w:val="20"/>
                <w:szCs w:val="20"/>
              </w:rPr>
              <w:t>Waterfall, Agile</w:t>
            </w:r>
            <w:r w:rsidR="00BE1B6D" w:rsidRPr="009510A7">
              <w:rPr>
                <w:rFonts w:ascii="Tahoma" w:hAnsi="Tahoma" w:cs="Tahoma"/>
                <w:sz w:val="20"/>
                <w:szCs w:val="20"/>
              </w:rPr>
              <w:t>, SDLC, STLC</w:t>
            </w:r>
          </w:p>
        </w:tc>
      </w:tr>
    </w:tbl>
    <w:p w14:paraId="0F62CF76" w14:textId="77777777" w:rsidR="00BE1B6D" w:rsidRPr="009510A7" w:rsidRDefault="00BE1B6D">
      <w:pPr>
        <w:ind w:left="720"/>
        <w:rPr>
          <w:rFonts w:ascii="Tahoma" w:hAnsi="Tahoma" w:cs="Tahoma"/>
          <w:sz w:val="20"/>
          <w:szCs w:val="20"/>
        </w:rPr>
      </w:pPr>
    </w:p>
    <w:p w14:paraId="5CBD9EA2" w14:textId="77777777" w:rsidR="00BE1B6D" w:rsidRPr="009510A7" w:rsidRDefault="00BE1B6D">
      <w:pPr>
        <w:ind w:left="720"/>
        <w:rPr>
          <w:rFonts w:ascii="Tahoma" w:hAnsi="Tahoma" w:cs="Tahoma"/>
          <w:sz w:val="20"/>
          <w:szCs w:val="20"/>
          <w:lang w:val="en-US"/>
        </w:rPr>
      </w:pPr>
    </w:p>
    <w:p w14:paraId="717B929A" w14:textId="77777777" w:rsidR="00542D45" w:rsidRDefault="00542D45">
      <w:pPr>
        <w:ind w:left="720"/>
        <w:rPr>
          <w:rFonts w:ascii="Tahoma" w:hAnsi="Tahoma" w:cs="Tahoma"/>
          <w:sz w:val="20"/>
          <w:szCs w:val="20"/>
          <w:lang w:val="en-US"/>
        </w:rPr>
      </w:pPr>
    </w:p>
    <w:p w14:paraId="2CB41169" w14:textId="77777777" w:rsidR="005522F2" w:rsidRPr="009510A7" w:rsidRDefault="005522F2">
      <w:pPr>
        <w:ind w:left="720"/>
        <w:rPr>
          <w:rFonts w:ascii="Tahoma" w:hAnsi="Tahoma" w:cs="Tahoma"/>
          <w:sz w:val="20"/>
          <w:szCs w:val="20"/>
          <w:lang w:val="en-US"/>
        </w:rPr>
      </w:pPr>
    </w:p>
    <w:p w14:paraId="130CBF8A" w14:textId="77777777" w:rsidR="00F11FC3" w:rsidRPr="009510A7" w:rsidRDefault="00F11FC3">
      <w:pPr>
        <w:jc w:val="center"/>
        <w:rPr>
          <w:rFonts w:ascii="Tahoma" w:hAnsi="Tahoma" w:cs="Tahoma"/>
          <w:b/>
          <w:caps/>
          <w:sz w:val="20"/>
          <w:szCs w:val="20"/>
          <w:u w:val="single"/>
        </w:rPr>
      </w:pPr>
    </w:p>
    <w:p w14:paraId="6B1CD52A" w14:textId="77777777" w:rsidR="00F11FC3" w:rsidRPr="009510A7" w:rsidRDefault="00F11FC3" w:rsidP="009E4D62">
      <w:pPr>
        <w:rPr>
          <w:rFonts w:ascii="Tahoma" w:hAnsi="Tahoma" w:cs="Tahoma"/>
          <w:b/>
          <w:caps/>
          <w:sz w:val="20"/>
          <w:szCs w:val="20"/>
          <w:u w:val="single"/>
          <w:lang w:val="en-US"/>
        </w:rPr>
      </w:pPr>
    </w:p>
    <w:p w14:paraId="4C2AA9C3" w14:textId="77777777" w:rsidR="00773417" w:rsidRPr="009510A7" w:rsidRDefault="00773417">
      <w:pPr>
        <w:jc w:val="center"/>
        <w:rPr>
          <w:rFonts w:ascii="Tahoma" w:hAnsi="Tahoma" w:cs="Tahoma"/>
          <w:b/>
          <w:caps/>
          <w:sz w:val="20"/>
          <w:szCs w:val="20"/>
          <w:u w:val="single"/>
          <w:lang w:val="en-US"/>
        </w:rPr>
      </w:pPr>
    </w:p>
    <w:p w14:paraId="1BBF8146" w14:textId="77777777" w:rsidR="00AA2938" w:rsidRDefault="00AA2938" w:rsidP="008079CF">
      <w:pPr>
        <w:jc w:val="center"/>
        <w:rPr>
          <w:rFonts w:ascii="Tahoma" w:hAnsi="Tahoma" w:cs="Tahoma"/>
          <w:b/>
          <w:caps/>
          <w:sz w:val="20"/>
          <w:szCs w:val="20"/>
          <w:u w:val="single"/>
          <w:lang w:val="en-US"/>
        </w:rPr>
      </w:pPr>
    </w:p>
    <w:p w14:paraId="1CCF0F55" w14:textId="77777777" w:rsidR="00D347D5" w:rsidRDefault="00D347D5" w:rsidP="008079CF">
      <w:pPr>
        <w:jc w:val="center"/>
        <w:rPr>
          <w:rFonts w:ascii="Tahoma" w:hAnsi="Tahoma" w:cs="Tahoma"/>
          <w:b/>
          <w:caps/>
          <w:sz w:val="20"/>
          <w:szCs w:val="20"/>
          <w:u w:val="single"/>
          <w:lang w:val="en-US"/>
        </w:rPr>
      </w:pPr>
    </w:p>
    <w:p w14:paraId="4E8BEC7F" w14:textId="77777777" w:rsidR="003F0A43" w:rsidRPr="009510A7" w:rsidRDefault="00BE1B6D" w:rsidP="008079CF">
      <w:pPr>
        <w:jc w:val="center"/>
        <w:rPr>
          <w:rFonts w:ascii="Tahoma" w:hAnsi="Tahoma" w:cs="Tahoma"/>
          <w:b/>
          <w:caps/>
          <w:sz w:val="20"/>
          <w:szCs w:val="20"/>
          <w:u w:val="single"/>
          <w:lang w:val="en-US"/>
        </w:rPr>
      </w:pPr>
      <w:r w:rsidRPr="009510A7">
        <w:rPr>
          <w:rFonts w:ascii="Tahoma" w:hAnsi="Tahoma" w:cs="Tahoma"/>
          <w:b/>
          <w:caps/>
          <w:sz w:val="20"/>
          <w:szCs w:val="20"/>
          <w:u w:val="single"/>
        </w:rPr>
        <w:t>PROFESSIONAL E</w:t>
      </w:r>
      <w:r w:rsidR="008079CF" w:rsidRPr="009510A7">
        <w:rPr>
          <w:rFonts w:ascii="Tahoma" w:hAnsi="Tahoma" w:cs="Tahoma"/>
          <w:b/>
          <w:caps/>
          <w:sz w:val="20"/>
          <w:szCs w:val="20"/>
          <w:u w:val="single"/>
          <w:lang w:val="en-US"/>
        </w:rPr>
        <w:t>XPERIENCES</w:t>
      </w:r>
    </w:p>
    <w:p w14:paraId="68FC9BF3" w14:textId="77777777" w:rsidR="008079CF" w:rsidRPr="009510A7" w:rsidRDefault="008079CF" w:rsidP="008079CF">
      <w:pPr>
        <w:jc w:val="center"/>
        <w:rPr>
          <w:rFonts w:ascii="Tahoma" w:hAnsi="Tahoma" w:cs="Tahoma"/>
          <w:b/>
          <w:sz w:val="20"/>
          <w:szCs w:val="20"/>
        </w:rPr>
      </w:pPr>
    </w:p>
    <w:p w14:paraId="3DF7B4FC" w14:textId="77777777" w:rsidR="00B64AFF" w:rsidRPr="009510A7" w:rsidRDefault="00B64AFF" w:rsidP="00E43170">
      <w:pPr>
        <w:spacing w:line="25" w:lineRule="atLeast"/>
        <w:rPr>
          <w:rFonts w:ascii="Tahoma" w:hAnsi="Tahoma" w:cs="Tahoma"/>
          <w:b/>
          <w:bCs/>
          <w:sz w:val="20"/>
          <w:szCs w:val="20"/>
          <w:lang w:val="en-US"/>
        </w:rPr>
      </w:pPr>
      <w:r w:rsidRPr="009510A7">
        <w:rPr>
          <w:rFonts w:ascii="Tahoma" w:hAnsi="Tahoma" w:cs="Tahoma"/>
          <w:b/>
          <w:bCs/>
          <w:sz w:val="20"/>
          <w:szCs w:val="20"/>
          <w:lang w:val="en-US"/>
        </w:rPr>
        <w:t>NEOTA</w:t>
      </w:r>
      <w:r w:rsidR="00430FB1" w:rsidRPr="009510A7">
        <w:rPr>
          <w:rFonts w:ascii="Tahoma" w:hAnsi="Tahoma" w:cs="Tahoma"/>
          <w:b/>
          <w:bCs/>
          <w:sz w:val="20"/>
          <w:szCs w:val="20"/>
          <w:lang w:val="en-US"/>
        </w:rPr>
        <w:t xml:space="preserve"> – </w:t>
      </w:r>
      <w:r w:rsidR="00C9200F" w:rsidRPr="009510A7">
        <w:rPr>
          <w:rFonts w:ascii="Tahoma" w:hAnsi="Tahoma" w:cs="Tahoma"/>
          <w:b/>
          <w:bCs/>
          <w:sz w:val="20"/>
          <w:szCs w:val="20"/>
          <w:lang w:val="en-US"/>
        </w:rPr>
        <w:t>Event Creations</w:t>
      </w:r>
      <w:r w:rsidR="00430FB1" w:rsidRPr="009510A7">
        <w:rPr>
          <w:rFonts w:ascii="Tahoma" w:hAnsi="Tahoma" w:cs="Tahoma"/>
          <w:b/>
          <w:bCs/>
          <w:sz w:val="20"/>
          <w:szCs w:val="20"/>
          <w:lang w:val="en-US"/>
        </w:rPr>
        <w:t xml:space="preserve"> Mobile Application</w:t>
      </w:r>
    </w:p>
    <w:p w14:paraId="62E6FD1D" w14:textId="77777777" w:rsidR="00B64AFF" w:rsidRPr="009510A7" w:rsidRDefault="00B64AFF" w:rsidP="00E43170">
      <w:pPr>
        <w:spacing w:line="25" w:lineRule="atLeast"/>
        <w:rPr>
          <w:rFonts w:ascii="Tahoma" w:hAnsi="Tahoma" w:cs="Tahoma"/>
          <w:bCs/>
          <w:sz w:val="20"/>
          <w:szCs w:val="20"/>
          <w:lang w:val="en-US"/>
        </w:rPr>
      </w:pPr>
    </w:p>
    <w:p w14:paraId="52892C02" w14:textId="77777777" w:rsidR="00B64AFF" w:rsidRPr="009510A7" w:rsidRDefault="00B64AFF" w:rsidP="00B64AFF">
      <w:pPr>
        <w:pStyle w:val="template"/>
        <w:spacing w:line="276" w:lineRule="auto"/>
        <w:rPr>
          <w:rFonts w:ascii="Tahoma" w:hAnsi="Tahoma" w:cs="Tahoma"/>
          <w:i w:val="0"/>
          <w:sz w:val="20"/>
        </w:rPr>
      </w:pPr>
      <w:r w:rsidRPr="009510A7">
        <w:rPr>
          <w:rStyle w:val="Strong"/>
          <w:rFonts w:ascii="Tahoma" w:hAnsi="Tahoma" w:cs="Tahoma"/>
          <w:b w:val="0"/>
          <w:i w:val="0"/>
          <w:sz w:val="20"/>
        </w:rPr>
        <w:t xml:space="preserve">Neota </w:t>
      </w:r>
      <w:r w:rsidRPr="009510A7">
        <w:rPr>
          <w:rFonts w:ascii="Tahoma" w:hAnsi="Tahoma" w:cs="Tahoma"/>
          <w:i w:val="0"/>
          <w:sz w:val="20"/>
        </w:rPr>
        <w:t>is a social networking application. The objective is to create invitation right from your phone and share it to any of your contacts, friends, and family members. Users can manage multiple events within the application and can make an event video out of images, videos of their choice. Neota provides an easy way to create future sending invitation and manage it all from your Mobile phone.</w:t>
      </w:r>
    </w:p>
    <w:p w14:paraId="736A26D5" w14:textId="77777777" w:rsidR="00430FB1" w:rsidRPr="009510A7" w:rsidRDefault="00430FB1" w:rsidP="00B64AFF">
      <w:pPr>
        <w:pStyle w:val="template"/>
        <w:spacing w:line="276" w:lineRule="auto"/>
        <w:rPr>
          <w:rFonts w:ascii="Tahoma" w:hAnsi="Tahoma" w:cs="Tahoma"/>
          <w:i w:val="0"/>
          <w:sz w:val="20"/>
        </w:rPr>
      </w:pPr>
    </w:p>
    <w:p w14:paraId="4A60BEFA" w14:textId="77777777" w:rsidR="00430FB1" w:rsidRPr="009510A7" w:rsidRDefault="00430FB1" w:rsidP="00430FB1">
      <w:pPr>
        <w:jc w:val="both"/>
        <w:rPr>
          <w:rFonts w:ascii="Tahoma" w:hAnsi="Tahoma" w:cs="Tahoma"/>
          <w:sz w:val="20"/>
          <w:szCs w:val="20"/>
        </w:rPr>
      </w:pPr>
      <w:r w:rsidRPr="009510A7">
        <w:rPr>
          <w:rFonts w:ascii="Tahoma" w:hAnsi="Tahoma" w:cs="Tahoma"/>
          <w:b/>
          <w:sz w:val="20"/>
          <w:szCs w:val="20"/>
        </w:rPr>
        <w:t>Responsibilities:</w:t>
      </w:r>
    </w:p>
    <w:p w14:paraId="7C8B5190" w14:textId="77777777" w:rsidR="00430FB1" w:rsidRPr="009510A7" w:rsidRDefault="00430FB1" w:rsidP="00430FB1">
      <w:pPr>
        <w:jc w:val="both"/>
        <w:rPr>
          <w:rFonts w:ascii="Tahoma" w:hAnsi="Tahoma" w:cs="Tahoma"/>
          <w:sz w:val="20"/>
          <w:szCs w:val="20"/>
        </w:rPr>
      </w:pPr>
    </w:p>
    <w:p w14:paraId="07C4EBDD" w14:textId="77777777" w:rsidR="009C2ABA" w:rsidRPr="009C2ABA" w:rsidRDefault="009C2ABA" w:rsidP="009C2ABA">
      <w:pPr>
        <w:numPr>
          <w:ilvl w:val="0"/>
          <w:numId w:val="3"/>
        </w:numPr>
        <w:rPr>
          <w:rFonts w:ascii="Tahoma" w:hAnsi="Tahoma" w:cs="Tahoma"/>
          <w:sz w:val="20"/>
          <w:szCs w:val="20"/>
        </w:rPr>
      </w:pPr>
      <w:r w:rsidRPr="009510A7">
        <w:rPr>
          <w:rFonts w:ascii="Tahoma" w:hAnsi="Tahoma" w:cs="Tahoma"/>
          <w:sz w:val="20"/>
          <w:szCs w:val="20"/>
        </w:rPr>
        <w:t>Reviewed software requirements, functional Requirement Specifications, Use Case, test specifications, test plans, and test cases.</w:t>
      </w:r>
    </w:p>
    <w:p w14:paraId="28993C27" w14:textId="77777777" w:rsidR="009C2ABA" w:rsidRPr="009C2ABA" w:rsidRDefault="009C2ABA" w:rsidP="009C2ABA">
      <w:pPr>
        <w:numPr>
          <w:ilvl w:val="0"/>
          <w:numId w:val="3"/>
        </w:numPr>
        <w:rPr>
          <w:rFonts w:ascii="Tahoma" w:hAnsi="Tahoma" w:cs="Tahoma"/>
          <w:sz w:val="20"/>
          <w:szCs w:val="20"/>
        </w:rPr>
      </w:pPr>
      <w:r w:rsidRPr="009510A7">
        <w:rPr>
          <w:rFonts w:ascii="Tahoma" w:hAnsi="Tahoma" w:cs="Tahoma"/>
          <w:bCs/>
          <w:sz w:val="20"/>
          <w:szCs w:val="20"/>
        </w:rPr>
        <w:t>Daily Stand up meeting and provided testing status and feedbacks.</w:t>
      </w:r>
    </w:p>
    <w:p w14:paraId="19A566DB" w14:textId="77777777" w:rsidR="009C2ABA" w:rsidRPr="009C2ABA" w:rsidRDefault="009C2ABA" w:rsidP="009C2ABA">
      <w:pPr>
        <w:numPr>
          <w:ilvl w:val="0"/>
          <w:numId w:val="3"/>
        </w:numPr>
        <w:rPr>
          <w:rFonts w:ascii="Tahoma" w:hAnsi="Tahoma" w:cs="Tahoma"/>
          <w:sz w:val="20"/>
          <w:szCs w:val="20"/>
        </w:rPr>
      </w:pPr>
      <w:r w:rsidRPr="009510A7">
        <w:rPr>
          <w:rFonts w:ascii="Tahoma" w:hAnsi="Tahoma" w:cs="Tahoma"/>
          <w:sz w:val="20"/>
          <w:szCs w:val="20"/>
        </w:rPr>
        <w:t>Comprehending the user stories to understand task items per story in the context of all levels of testing (unit, functional, integration, and regression).</w:t>
      </w:r>
    </w:p>
    <w:p w14:paraId="7967AC5B" w14:textId="77777777" w:rsidR="00430FB1" w:rsidRPr="009510A7" w:rsidRDefault="00430FB1" w:rsidP="00430FB1">
      <w:pPr>
        <w:numPr>
          <w:ilvl w:val="0"/>
          <w:numId w:val="3"/>
        </w:numPr>
        <w:rPr>
          <w:rFonts w:ascii="Tahoma" w:hAnsi="Tahoma" w:cs="Tahoma"/>
          <w:sz w:val="20"/>
          <w:szCs w:val="20"/>
        </w:rPr>
      </w:pPr>
      <w:r w:rsidRPr="009510A7">
        <w:rPr>
          <w:rFonts w:ascii="Tahoma" w:hAnsi="Tahoma" w:cs="Tahoma"/>
          <w:sz w:val="20"/>
          <w:szCs w:val="20"/>
        </w:rPr>
        <w:t>Performed extensive functional/black box, system integration, GUI, end-to-end, Error Handling, UAT and regression testing.</w:t>
      </w:r>
    </w:p>
    <w:p w14:paraId="194C263B" w14:textId="77777777" w:rsidR="00430FB1" w:rsidRPr="009510A7" w:rsidRDefault="00430FB1" w:rsidP="00430FB1">
      <w:pPr>
        <w:numPr>
          <w:ilvl w:val="0"/>
          <w:numId w:val="3"/>
        </w:numPr>
        <w:rPr>
          <w:rFonts w:ascii="Tahoma" w:hAnsi="Tahoma" w:cs="Tahoma"/>
          <w:sz w:val="20"/>
          <w:szCs w:val="20"/>
        </w:rPr>
      </w:pPr>
      <w:r w:rsidRPr="009510A7">
        <w:rPr>
          <w:rFonts w:ascii="Tahoma" w:hAnsi="Tahoma" w:cs="Tahoma"/>
          <w:sz w:val="20"/>
          <w:szCs w:val="20"/>
        </w:rPr>
        <w:t>Tested complex cross-functional and integrated system/application feature, functionalities, and business processes.</w:t>
      </w:r>
    </w:p>
    <w:p w14:paraId="196372FD" w14:textId="77777777" w:rsidR="00430FB1" w:rsidRPr="009510A7" w:rsidRDefault="00430FB1" w:rsidP="00430FB1">
      <w:pPr>
        <w:numPr>
          <w:ilvl w:val="0"/>
          <w:numId w:val="3"/>
        </w:numPr>
        <w:rPr>
          <w:rFonts w:ascii="Tahoma" w:hAnsi="Tahoma" w:cs="Tahoma"/>
          <w:sz w:val="20"/>
          <w:szCs w:val="20"/>
        </w:rPr>
      </w:pPr>
      <w:r w:rsidRPr="009510A7">
        <w:rPr>
          <w:rFonts w:ascii="Tahoma" w:hAnsi="Tahoma" w:cs="Tahoma"/>
          <w:sz w:val="20"/>
          <w:szCs w:val="20"/>
        </w:rPr>
        <w:t xml:space="preserve">Worked in Agile Development environment and interacted with the team in daily stand-ups </w:t>
      </w:r>
    </w:p>
    <w:p w14:paraId="173F0750" w14:textId="77777777" w:rsidR="00430FB1" w:rsidRPr="009510A7" w:rsidRDefault="00430FB1" w:rsidP="00430FB1">
      <w:pPr>
        <w:numPr>
          <w:ilvl w:val="0"/>
          <w:numId w:val="3"/>
        </w:numPr>
        <w:rPr>
          <w:rFonts w:ascii="Tahoma" w:hAnsi="Tahoma" w:cs="Tahoma"/>
          <w:sz w:val="20"/>
          <w:szCs w:val="20"/>
        </w:rPr>
      </w:pPr>
      <w:r w:rsidRPr="009510A7">
        <w:rPr>
          <w:rFonts w:ascii="Tahoma" w:hAnsi="Tahoma" w:cs="Tahoma"/>
          <w:sz w:val="20"/>
          <w:szCs w:val="20"/>
        </w:rPr>
        <w:t xml:space="preserve">Tested complex cross-functional and integrated system/application feature, functionalities, transactions, and business processes. </w:t>
      </w:r>
    </w:p>
    <w:p w14:paraId="680852C4" w14:textId="77777777" w:rsidR="00430FB1" w:rsidRPr="009510A7" w:rsidRDefault="00430FB1" w:rsidP="00430FB1">
      <w:pPr>
        <w:numPr>
          <w:ilvl w:val="0"/>
          <w:numId w:val="3"/>
        </w:numPr>
        <w:rPr>
          <w:rFonts w:ascii="Tahoma" w:hAnsi="Tahoma" w:cs="Tahoma"/>
          <w:sz w:val="20"/>
          <w:szCs w:val="20"/>
        </w:rPr>
      </w:pPr>
      <w:r w:rsidRPr="009510A7">
        <w:rPr>
          <w:rFonts w:ascii="Tahoma" w:hAnsi="Tahoma" w:cs="Tahoma"/>
          <w:sz w:val="20"/>
          <w:szCs w:val="20"/>
        </w:rPr>
        <w:t>Responsible for working with the project team to define the scope for testing within the context of each sprint / delivery.</w:t>
      </w:r>
    </w:p>
    <w:p w14:paraId="225C06B7" w14:textId="77777777" w:rsidR="00430FB1" w:rsidRPr="009510A7" w:rsidRDefault="00430FB1" w:rsidP="00430FB1">
      <w:pPr>
        <w:spacing w:line="25" w:lineRule="atLeast"/>
        <w:rPr>
          <w:rFonts w:ascii="Tahoma" w:hAnsi="Tahoma" w:cs="Tahoma"/>
          <w:bCs/>
          <w:caps/>
          <w:spacing w:val="2"/>
          <w:sz w:val="20"/>
          <w:szCs w:val="20"/>
          <w:lang w:val="en-US"/>
        </w:rPr>
      </w:pPr>
    </w:p>
    <w:p w14:paraId="3F7A6855" w14:textId="77777777" w:rsidR="00D26BC0" w:rsidRPr="009510A7" w:rsidRDefault="00D26BC0" w:rsidP="00D26BC0">
      <w:pPr>
        <w:rPr>
          <w:rFonts w:ascii="Tahoma" w:hAnsi="Tahoma" w:cs="Tahoma"/>
          <w:b/>
          <w:sz w:val="20"/>
          <w:szCs w:val="20"/>
          <w:lang w:val="en-US"/>
        </w:rPr>
      </w:pPr>
      <w:r w:rsidRPr="009510A7">
        <w:rPr>
          <w:rFonts w:ascii="Tahoma" w:hAnsi="Tahoma" w:cs="Tahoma"/>
          <w:b/>
          <w:sz w:val="20"/>
          <w:szCs w:val="20"/>
        </w:rPr>
        <w:t>Shorenstein Realty Services</w:t>
      </w:r>
      <w:r w:rsidRPr="009510A7">
        <w:rPr>
          <w:rFonts w:ascii="Tahoma" w:hAnsi="Tahoma" w:cs="Tahoma"/>
          <w:b/>
          <w:sz w:val="20"/>
          <w:szCs w:val="20"/>
          <w:lang w:val="en-US"/>
        </w:rPr>
        <w:t xml:space="preserve"> – USA</w:t>
      </w:r>
    </w:p>
    <w:p w14:paraId="56015427" w14:textId="77777777" w:rsidR="00D26BC0" w:rsidRPr="009510A7" w:rsidRDefault="00D26BC0" w:rsidP="00D26BC0">
      <w:pPr>
        <w:rPr>
          <w:rFonts w:ascii="Tahoma" w:hAnsi="Tahoma" w:cs="Tahoma"/>
          <w:b/>
          <w:sz w:val="20"/>
          <w:szCs w:val="20"/>
        </w:rPr>
      </w:pPr>
    </w:p>
    <w:p w14:paraId="0C063CC1" w14:textId="77777777" w:rsidR="00D26BC0" w:rsidRPr="009510A7" w:rsidRDefault="00D26BC0" w:rsidP="00D26BC0">
      <w:pPr>
        <w:rPr>
          <w:rFonts w:ascii="Tahoma" w:hAnsi="Tahoma" w:cs="Tahoma"/>
          <w:color w:val="000000"/>
          <w:sz w:val="20"/>
          <w:szCs w:val="20"/>
        </w:rPr>
      </w:pPr>
      <w:r w:rsidRPr="009510A7">
        <w:rPr>
          <w:rFonts w:ascii="Tahoma" w:hAnsi="Tahoma" w:cs="Tahoma"/>
          <w:color w:val="000000"/>
          <w:sz w:val="20"/>
          <w:szCs w:val="20"/>
        </w:rPr>
        <w:t xml:space="preserve">The existing SSRS reports the clients are not able to get the full functionality for their requirements so we develop the new custom reports with the enhancement of </w:t>
      </w:r>
      <w:r>
        <w:rPr>
          <w:rFonts w:ascii="Tahoma" w:hAnsi="Tahoma" w:cs="Tahoma"/>
          <w:color w:val="000000"/>
          <w:sz w:val="20"/>
          <w:szCs w:val="20"/>
          <w:lang w:val="en-US"/>
        </w:rPr>
        <w:t>(citrix)</w:t>
      </w:r>
      <w:r w:rsidRPr="009510A7">
        <w:rPr>
          <w:rFonts w:ascii="Tahoma" w:hAnsi="Tahoma" w:cs="Tahoma"/>
          <w:color w:val="000000"/>
          <w:sz w:val="20"/>
          <w:szCs w:val="20"/>
        </w:rPr>
        <w:t>Yardi Voyager application across the various modules budgeting and forecasting, Investment management, Pay Scan and commercial management.</w:t>
      </w:r>
    </w:p>
    <w:p w14:paraId="665570C2" w14:textId="77777777" w:rsidR="00D26BC0" w:rsidRPr="009510A7" w:rsidRDefault="00D26BC0" w:rsidP="00D26BC0">
      <w:pPr>
        <w:rPr>
          <w:rFonts w:ascii="Tahoma" w:hAnsi="Tahoma" w:cs="Tahoma"/>
          <w:color w:val="000000"/>
          <w:sz w:val="20"/>
          <w:szCs w:val="20"/>
        </w:rPr>
      </w:pPr>
    </w:p>
    <w:p w14:paraId="76D3A89A" w14:textId="77777777" w:rsidR="00D26BC0" w:rsidRPr="009510A7" w:rsidRDefault="00D26BC0" w:rsidP="00D26BC0">
      <w:pPr>
        <w:jc w:val="both"/>
        <w:rPr>
          <w:rFonts w:ascii="Tahoma" w:hAnsi="Tahoma" w:cs="Tahoma"/>
          <w:b/>
          <w:sz w:val="20"/>
          <w:szCs w:val="20"/>
        </w:rPr>
      </w:pPr>
      <w:r w:rsidRPr="009510A7">
        <w:rPr>
          <w:rFonts w:ascii="Tahoma" w:hAnsi="Tahoma" w:cs="Tahoma"/>
          <w:b/>
          <w:sz w:val="20"/>
          <w:szCs w:val="20"/>
        </w:rPr>
        <w:t>Responsibilities:</w:t>
      </w:r>
    </w:p>
    <w:p w14:paraId="30F80BE4" w14:textId="77777777" w:rsidR="00D26BC0" w:rsidRPr="009510A7" w:rsidRDefault="00D26BC0" w:rsidP="00D26BC0">
      <w:pPr>
        <w:rPr>
          <w:rFonts w:ascii="Tahoma" w:hAnsi="Tahoma" w:cs="Tahoma"/>
          <w:color w:val="000000"/>
          <w:sz w:val="20"/>
          <w:szCs w:val="20"/>
        </w:rPr>
      </w:pPr>
    </w:p>
    <w:p w14:paraId="36ECEBB1" w14:textId="77777777" w:rsidR="00D26BC0" w:rsidRPr="009510A7" w:rsidRDefault="00D26BC0" w:rsidP="00D26BC0">
      <w:pPr>
        <w:numPr>
          <w:ilvl w:val="0"/>
          <w:numId w:val="3"/>
        </w:numPr>
        <w:rPr>
          <w:rFonts w:ascii="Tahoma" w:hAnsi="Tahoma" w:cs="Tahoma"/>
          <w:color w:val="000000"/>
          <w:sz w:val="20"/>
          <w:szCs w:val="20"/>
        </w:rPr>
      </w:pPr>
      <w:r w:rsidRPr="009510A7">
        <w:rPr>
          <w:rFonts w:ascii="Tahoma" w:hAnsi="Tahoma" w:cs="Tahoma"/>
          <w:color w:val="000000"/>
          <w:sz w:val="20"/>
          <w:szCs w:val="20"/>
        </w:rPr>
        <w:t>Understanding the application thoroughly with help of Customer Requirement Functional Specification document.</w:t>
      </w:r>
    </w:p>
    <w:p w14:paraId="3A1AB22E" w14:textId="77777777" w:rsidR="00D26BC0" w:rsidRPr="009510A7" w:rsidRDefault="00D26BC0" w:rsidP="00D26BC0">
      <w:pPr>
        <w:numPr>
          <w:ilvl w:val="0"/>
          <w:numId w:val="3"/>
        </w:numPr>
        <w:spacing w:line="25" w:lineRule="atLeast"/>
        <w:rPr>
          <w:rFonts w:ascii="Tahoma" w:hAnsi="Tahoma" w:cs="Tahoma"/>
          <w:bCs/>
          <w:sz w:val="20"/>
          <w:szCs w:val="20"/>
        </w:rPr>
      </w:pPr>
      <w:r w:rsidRPr="009510A7">
        <w:rPr>
          <w:rFonts w:ascii="Tahoma" w:hAnsi="Tahoma" w:cs="Tahoma"/>
          <w:bCs/>
          <w:sz w:val="20"/>
          <w:szCs w:val="20"/>
        </w:rPr>
        <w:t>Developed test plans, scenarios and test cases and used them in testing based on business requirements, technical specifications and/or product knowledge to ensure they functioned properly.</w:t>
      </w:r>
    </w:p>
    <w:p w14:paraId="2D325020" w14:textId="77777777" w:rsidR="00D26BC0" w:rsidRPr="009510A7" w:rsidRDefault="00D26BC0" w:rsidP="00D26BC0">
      <w:pPr>
        <w:numPr>
          <w:ilvl w:val="0"/>
          <w:numId w:val="3"/>
        </w:numPr>
        <w:rPr>
          <w:rFonts w:ascii="Tahoma" w:hAnsi="Tahoma" w:cs="Tahoma"/>
          <w:sz w:val="20"/>
          <w:szCs w:val="20"/>
        </w:rPr>
      </w:pPr>
      <w:r w:rsidRPr="009510A7">
        <w:rPr>
          <w:rFonts w:ascii="Tahoma" w:hAnsi="Tahoma" w:cs="Tahoma"/>
          <w:sz w:val="20"/>
          <w:szCs w:val="20"/>
        </w:rPr>
        <w:t xml:space="preserve">Tested complex cross-functional and integrated system/application feature, functionalities, transactions, and business processes. </w:t>
      </w:r>
    </w:p>
    <w:p w14:paraId="7E38A50D" w14:textId="77777777" w:rsidR="00D26BC0" w:rsidRPr="009510A7" w:rsidRDefault="00D26BC0" w:rsidP="00D26BC0">
      <w:pPr>
        <w:numPr>
          <w:ilvl w:val="0"/>
          <w:numId w:val="3"/>
        </w:numPr>
        <w:rPr>
          <w:rFonts w:ascii="Tahoma" w:hAnsi="Tahoma" w:cs="Tahoma"/>
          <w:sz w:val="20"/>
          <w:szCs w:val="20"/>
        </w:rPr>
      </w:pPr>
      <w:r w:rsidRPr="009510A7">
        <w:rPr>
          <w:rFonts w:ascii="Tahoma" w:hAnsi="Tahoma" w:cs="Tahoma"/>
          <w:sz w:val="20"/>
          <w:szCs w:val="20"/>
        </w:rPr>
        <w:t>Participated in implementation of QA test strategies and protocols used in QA processes; ensures the full application of all relevant QA protocols, processes and procedures.</w:t>
      </w:r>
    </w:p>
    <w:p w14:paraId="5E20E439" w14:textId="77777777" w:rsidR="00D26BC0" w:rsidRPr="009510A7" w:rsidRDefault="00D26BC0" w:rsidP="00D26BC0">
      <w:pPr>
        <w:numPr>
          <w:ilvl w:val="0"/>
          <w:numId w:val="3"/>
        </w:numPr>
        <w:rPr>
          <w:rFonts w:ascii="Tahoma" w:hAnsi="Tahoma" w:cs="Tahoma"/>
          <w:sz w:val="20"/>
          <w:szCs w:val="20"/>
        </w:rPr>
      </w:pPr>
      <w:r w:rsidRPr="009510A7">
        <w:rPr>
          <w:rFonts w:ascii="Tahoma" w:hAnsi="Tahoma" w:cs="Tahoma"/>
          <w:sz w:val="20"/>
          <w:szCs w:val="20"/>
        </w:rPr>
        <w:t>Reviewed software requirements, functional Requirement Specifications, Use Case, Wireframes and developed software test specifications, test plans, and test cases.</w:t>
      </w:r>
    </w:p>
    <w:p w14:paraId="2EE04C54" w14:textId="77777777" w:rsidR="00D26BC0" w:rsidRPr="009510A7" w:rsidRDefault="00D26BC0" w:rsidP="00D26BC0">
      <w:pPr>
        <w:numPr>
          <w:ilvl w:val="0"/>
          <w:numId w:val="3"/>
        </w:numPr>
        <w:rPr>
          <w:rFonts w:ascii="Tahoma" w:hAnsi="Tahoma" w:cs="Tahoma"/>
          <w:sz w:val="20"/>
          <w:szCs w:val="20"/>
        </w:rPr>
      </w:pPr>
      <w:r w:rsidRPr="009510A7">
        <w:rPr>
          <w:rFonts w:ascii="Tahoma" w:hAnsi="Tahoma" w:cs="Tahoma"/>
          <w:sz w:val="20"/>
          <w:szCs w:val="20"/>
        </w:rPr>
        <w:t>Responsible for working with the project team to define the scope for testing within the context of each sprint / delivery.</w:t>
      </w:r>
    </w:p>
    <w:p w14:paraId="6DDD0263" w14:textId="77777777" w:rsidR="00D26BC0" w:rsidRPr="009510A7" w:rsidRDefault="00D26BC0" w:rsidP="00D26BC0">
      <w:pPr>
        <w:numPr>
          <w:ilvl w:val="0"/>
          <w:numId w:val="3"/>
        </w:numPr>
        <w:rPr>
          <w:rFonts w:ascii="Tahoma" w:hAnsi="Tahoma" w:cs="Tahoma"/>
          <w:sz w:val="20"/>
          <w:szCs w:val="20"/>
        </w:rPr>
      </w:pPr>
      <w:r w:rsidRPr="009510A7">
        <w:rPr>
          <w:rFonts w:ascii="Tahoma" w:hAnsi="Tahoma" w:cs="Tahoma"/>
          <w:sz w:val="20"/>
          <w:szCs w:val="20"/>
        </w:rPr>
        <w:t>Comprehending the user stories to understand task items per story in the context of all levels of testing (unit, functional, integration, and regression).</w:t>
      </w:r>
    </w:p>
    <w:p w14:paraId="52B181EE" w14:textId="77777777" w:rsidR="00D26BC0" w:rsidRPr="009510A7" w:rsidRDefault="00D26BC0" w:rsidP="00D26BC0">
      <w:pPr>
        <w:numPr>
          <w:ilvl w:val="0"/>
          <w:numId w:val="3"/>
        </w:numPr>
        <w:rPr>
          <w:rFonts w:ascii="Tahoma" w:hAnsi="Tahoma" w:cs="Tahoma"/>
          <w:sz w:val="20"/>
          <w:szCs w:val="20"/>
        </w:rPr>
      </w:pPr>
      <w:r w:rsidRPr="009510A7">
        <w:rPr>
          <w:rFonts w:ascii="Tahoma" w:hAnsi="Tahoma" w:cs="Tahoma"/>
          <w:sz w:val="20"/>
          <w:szCs w:val="20"/>
        </w:rPr>
        <w:t>Developed, documented and executed test plans to test new functionality for application releases.</w:t>
      </w:r>
    </w:p>
    <w:p w14:paraId="7ED26BF0" w14:textId="77777777" w:rsidR="00D26BC0" w:rsidRPr="009510A7" w:rsidRDefault="00D26BC0" w:rsidP="00D26BC0">
      <w:pPr>
        <w:numPr>
          <w:ilvl w:val="0"/>
          <w:numId w:val="3"/>
        </w:numPr>
        <w:rPr>
          <w:rFonts w:ascii="Tahoma" w:hAnsi="Tahoma" w:cs="Tahoma"/>
          <w:bCs/>
          <w:sz w:val="20"/>
          <w:szCs w:val="20"/>
        </w:rPr>
      </w:pPr>
      <w:r w:rsidRPr="009510A7">
        <w:rPr>
          <w:rFonts w:ascii="Tahoma" w:hAnsi="Tahoma" w:cs="Tahoma"/>
          <w:sz w:val="20"/>
          <w:szCs w:val="20"/>
        </w:rPr>
        <w:t>Conducted STLC management by analyzing and verifying test results, provided status, and progress reports using Quality Center.</w:t>
      </w:r>
    </w:p>
    <w:p w14:paraId="6983C647" w14:textId="77777777" w:rsidR="00D26BC0" w:rsidRPr="009510A7" w:rsidRDefault="00D26BC0" w:rsidP="00D26BC0">
      <w:pPr>
        <w:numPr>
          <w:ilvl w:val="0"/>
          <w:numId w:val="3"/>
        </w:numPr>
        <w:spacing w:line="25" w:lineRule="atLeast"/>
        <w:rPr>
          <w:rFonts w:ascii="Tahoma" w:hAnsi="Tahoma" w:cs="Tahoma"/>
          <w:bCs/>
          <w:caps/>
          <w:spacing w:val="2"/>
          <w:sz w:val="20"/>
          <w:szCs w:val="20"/>
        </w:rPr>
      </w:pPr>
      <w:r w:rsidRPr="009510A7">
        <w:rPr>
          <w:rFonts w:ascii="Tahoma" w:hAnsi="Tahoma" w:cs="Tahoma"/>
          <w:bCs/>
          <w:sz w:val="20"/>
          <w:szCs w:val="20"/>
        </w:rPr>
        <w:t>Training new joinees regarding the total testing process.</w:t>
      </w:r>
    </w:p>
    <w:p w14:paraId="7F5A87CD" w14:textId="77777777" w:rsidR="00D26BC0" w:rsidRPr="009510A7" w:rsidRDefault="00D26BC0" w:rsidP="00D26BC0">
      <w:pPr>
        <w:spacing w:line="25" w:lineRule="atLeast"/>
        <w:rPr>
          <w:rFonts w:ascii="Tahoma" w:hAnsi="Tahoma" w:cs="Tahoma"/>
          <w:bCs/>
          <w:sz w:val="20"/>
          <w:szCs w:val="20"/>
          <w:lang w:val="en-US"/>
        </w:rPr>
      </w:pPr>
    </w:p>
    <w:p w14:paraId="4F18C6E5" w14:textId="77777777" w:rsidR="00B64AFF" w:rsidRPr="009510A7" w:rsidRDefault="00B64AFF" w:rsidP="00E43170">
      <w:pPr>
        <w:spacing w:line="25" w:lineRule="atLeast"/>
        <w:rPr>
          <w:rFonts w:ascii="Tahoma" w:hAnsi="Tahoma" w:cs="Tahoma"/>
          <w:bCs/>
          <w:sz w:val="20"/>
          <w:szCs w:val="20"/>
          <w:lang w:val="en-US"/>
        </w:rPr>
      </w:pPr>
    </w:p>
    <w:p w14:paraId="0493301D" w14:textId="77777777" w:rsidR="00430FB1" w:rsidRPr="009510A7" w:rsidRDefault="00430FB1" w:rsidP="00E43170">
      <w:pPr>
        <w:spacing w:line="25" w:lineRule="atLeast"/>
        <w:rPr>
          <w:rFonts w:ascii="Tahoma" w:hAnsi="Tahoma" w:cs="Tahoma"/>
          <w:bCs/>
          <w:sz w:val="20"/>
          <w:szCs w:val="20"/>
          <w:lang w:val="en-US"/>
        </w:rPr>
      </w:pPr>
    </w:p>
    <w:p w14:paraId="1DA971C0" w14:textId="77777777" w:rsidR="00B64AFF" w:rsidRPr="009510A7" w:rsidRDefault="00B64AFF" w:rsidP="00E43170">
      <w:pPr>
        <w:spacing w:line="25" w:lineRule="atLeast"/>
        <w:rPr>
          <w:rFonts w:ascii="Tahoma" w:hAnsi="Tahoma" w:cs="Tahoma"/>
          <w:bCs/>
          <w:sz w:val="20"/>
          <w:szCs w:val="20"/>
          <w:lang w:val="en-US"/>
        </w:rPr>
      </w:pPr>
    </w:p>
    <w:p w14:paraId="087D827C" w14:textId="77777777" w:rsidR="00E43170" w:rsidRPr="009510A7" w:rsidRDefault="00E43170" w:rsidP="00E43170">
      <w:pPr>
        <w:spacing w:line="25" w:lineRule="atLeast"/>
        <w:rPr>
          <w:rFonts w:ascii="Tahoma" w:hAnsi="Tahoma" w:cs="Tahoma"/>
          <w:bCs/>
          <w:caps/>
          <w:spacing w:val="2"/>
          <w:sz w:val="20"/>
          <w:szCs w:val="20"/>
          <w:lang w:val="en-US"/>
        </w:rPr>
      </w:pPr>
    </w:p>
    <w:p w14:paraId="52037735" w14:textId="77777777" w:rsidR="00207000" w:rsidRDefault="00207000">
      <w:pPr>
        <w:rPr>
          <w:rFonts w:ascii="Tahoma" w:hAnsi="Tahoma" w:cs="Tahoma"/>
          <w:b/>
          <w:sz w:val="20"/>
          <w:szCs w:val="20"/>
          <w:u w:val="single"/>
          <w:lang w:val="en-US"/>
        </w:rPr>
      </w:pPr>
    </w:p>
    <w:p w14:paraId="6A0113E1" w14:textId="77777777" w:rsidR="0020757A" w:rsidRDefault="0020757A">
      <w:pPr>
        <w:rPr>
          <w:rFonts w:ascii="Tahoma" w:hAnsi="Tahoma" w:cs="Tahoma"/>
          <w:b/>
          <w:sz w:val="20"/>
          <w:szCs w:val="20"/>
          <w:u w:val="single"/>
          <w:lang w:val="en-US"/>
        </w:rPr>
      </w:pPr>
      <w:r w:rsidRPr="009510A7">
        <w:rPr>
          <w:rFonts w:ascii="Tahoma" w:hAnsi="Tahoma" w:cs="Tahoma"/>
          <w:b/>
          <w:sz w:val="20"/>
          <w:szCs w:val="20"/>
          <w:u w:val="single"/>
          <w:lang w:val="en-US"/>
        </w:rPr>
        <w:t>PUBLIC HEALTH FOUNDATION OF INDIA ( PHFI</w:t>
      </w:r>
      <w:r w:rsidR="00004CA3" w:rsidRPr="009510A7">
        <w:rPr>
          <w:rFonts w:ascii="Tahoma" w:hAnsi="Tahoma" w:cs="Tahoma"/>
          <w:b/>
          <w:sz w:val="20"/>
          <w:szCs w:val="20"/>
          <w:u w:val="single"/>
          <w:lang w:val="en-US"/>
        </w:rPr>
        <w:t xml:space="preserve"> )</w:t>
      </w:r>
      <w:r w:rsidRPr="009510A7">
        <w:rPr>
          <w:rFonts w:ascii="Tahoma" w:hAnsi="Tahoma" w:cs="Tahoma"/>
          <w:b/>
          <w:sz w:val="20"/>
          <w:szCs w:val="20"/>
          <w:u w:val="single"/>
          <w:lang w:val="en-US"/>
        </w:rPr>
        <w:t xml:space="preserve"> – Central Government</w:t>
      </w:r>
      <w:r w:rsidR="00744745">
        <w:rPr>
          <w:rFonts w:ascii="Tahoma" w:hAnsi="Tahoma" w:cs="Tahoma"/>
          <w:b/>
          <w:sz w:val="20"/>
          <w:szCs w:val="20"/>
          <w:u w:val="single"/>
          <w:lang w:val="en-US"/>
        </w:rPr>
        <w:t xml:space="preserve"> </w:t>
      </w:r>
    </w:p>
    <w:p w14:paraId="46648098" w14:textId="77777777" w:rsidR="00744745" w:rsidRPr="009510A7" w:rsidRDefault="00744745">
      <w:pPr>
        <w:rPr>
          <w:rFonts w:ascii="Tahoma" w:hAnsi="Tahoma" w:cs="Tahoma"/>
          <w:b/>
          <w:sz w:val="20"/>
          <w:szCs w:val="20"/>
          <w:lang w:val="en-US"/>
        </w:rPr>
      </w:pPr>
    </w:p>
    <w:p w14:paraId="18A6299A" w14:textId="77777777" w:rsidR="00670F6A" w:rsidRPr="009510A7" w:rsidRDefault="00670F6A">
      <w:pPr>
        <w:rPr>
          <w:rFonts w:ascii="Tahoma" w:hAnsi="Tahoma" w:cs="Tahoma"/>
          <w:b/>
          <w:bCs/>
          <w:sz w:val="20"/>
          <w:szCs w:val="20"/>
        </w:rPr>
      </w:pPr>
      <w:r w:rsidRPr="009510A7">
        <w:rPr>
          <w:rFonts w:ascii="Tahoma" w:hAnsi="Tahoma" w:cs="Tahoma"/>
          <w:b/>
          <w:sz w:val="20"/>
          <w:szCs w:val="20"/>
        </w:rPr>
        <w:t>UDAY D</w:t>
      </w:r>
      <w:r w:rsidRPr="009510A7">
        <w:rPr>
          <w:rFonts w:ascii="Tahoma" w:hAnsi="Tahoma" w:cs="Tahoma"/>
          <w:b/>
          <w:sz w:val="20"/>
          <w:szCs w:val="20"/>
          <w:lang w:val="en-IN"/>
        </w:rPr>
        <w:t>ECISSION SUPPORT SYSTEM ANDROID AND DESKTOP APPLICATION</w:t>
      </w:r>
      <w:r w:rsidR="00BE1B6D" w:rsidRPr="009510A7">
        <w:rPr>
          <w:rFonts w:ascii="Tahoma" w:hAnsi="Tahoma" w:cs="Tahoma"/>
          <w:b/>
          <w:bCs/>
          <w:sz w:val="20"/>
          <w:szCs w:val="20"/>
        </w:rPr>
        <w:t xml:space="preserve">    </w:t>
      </w:r>
    </w:p>
    <w:p w14:paraId="3996BF61" w14:textId="77777777" w:rsidR="00BE1B6D" w:rsidRPr="009510A7" w:rsidRDefault="00BE1B6D">
      <w:pPr>
        <w:rPr>
          <w:rFonts w:ascii="Tahoma" w:hAnsi="Tahoma" w:cs="Tahoma"/>
          <w:sz w:val="20"/>
          <w:szCs w:val="20"/>
        </w:rPr>
      </w:pPr>
      <w:r w:rsidRPr="009510A7">
        <w:rPr>
          <w:rFonts w:ascii="Tahoma" w:hAnsi="Tahoma" w:cs="Tahoma"/>
          <w:b/>
          <w:bCs/>
          <w:sz w:val="20"/>
          <w:szCs w:val="20"/>
        </w:rPr>
        <w:t xml:space="preserve">  </w:t>
      </w:r>
      <w:r w:rsidRPr="009510A7">
        <w:rPr>
          <w:rFonts w:ascii="Tahoma" w:hAnsi="Tahoma" w:cs="Tahoma"/>
          <w:b/>
          <w:bCs/>
          <w:sz w:val="20"/>
          <w:szCs w:val="20"/>
        </w:rPr>
        <w:tab/>
        <w:t xml:space="preserve"> </w:t>
      </w:r>
      <w:r w:rsidRPr="009510A7">
        <w:rPr>
          <w:rFonts w:ascii="Tahoma" w:hAnsi="Tahoma" w:cs="Tahoma"/>
          <w:b/>
          <w:bCs/>
          <w:sz w:val="20"/>
          <w:szCs w:val="20"/>
        </w:rPr>
        <w:tab/>
        <w:t xml:space="preserve"> </w:t>
      </w:r>
      <w:r w:rsidRPr="009510A7">
        <w:rPr>
          <w:rFonts w:ascii="Tahoma" w:hAnsi="Tahoma" w:cs="Tahoma"/>
          <w:b/>
          <w:bCs/>
          <w:sz w:val="20"/>
          <w:szCs w:val="20"/>
        </w:rPr>
        <w:tab/>
        <w:t xml:space="preserve"> </w:t>
      </w:r>
    </w:p>
    <w:p w14:paraId="6738BC2F" w14:textId="77777777" w:rsidR="00BE1B6D" w:rsidRPr="009510A7" w:rsidRDefault="00670F6A">
      <w:pPr>
        <w:ind w:right="-45"/>
        <w:jc w:val="both"/>
        <w:rPr>
          <w:rFonts w:ascii="Tahoma" w:hAnsi="Tahoma" w:cs="Tahoma"/>
          <w:color w:val="000000"/>
          <w:sz w:val="20"/>
          <w:szCs w:val="20"/>
        </w:rPr>
      </w:pPr>
      <w:r w:rsidRPr="009510A7">
        <w:rPr>
          <w:rFonts w:ascii="Tahoma" w:hAnsi="Tahoma" w:cs="Tahoma"/>
          <w:sz w:val="20"/>
          <w:szCs w:val="20"/>
        </w:rPr>
        <w:t xml:space="preserve">Uday DSS desktop </w:t>
      </w:r>
      <w:r w:rsidRPr="009510A7">
        <w:rPr>
          <w:rFonts w:ascii="Tahoma" w:hAnsi="Tahoma" w:cs="Tahoma"/>
          <w:sz w:val="20"/>
          <w:szCs w:val="20"/>
          <w:lang w:val="en-IN"/>
        </w:rPr>
        <w:t xml:space="preserve">and mobile </w:t>
      </w:r>
      <w:r w:rsidRPr="009510A7">
        <w:rPr>
          <w:rFonts w:ascii="Tahoma" w:hAnsi="Tahoma" w:cs="Tahoma"/>
          <w:sz w:val="20"/>
          <w:szCs w:val="20"/>
        </w:rPr>
        <w:t>application act as a decission support system for the patient diagnosed with Non Communicable disease. Based on the investigations and examination of patient software will prompt the drugs prescribed and the followup for the patient. There are certain algorithm based on which  software will  prompt the drugs prescribed and the health status.</w:t>
      </w:r>
      <w:r w:rsidR="00BE1B6D" w:rsidRPr="009510A7">
        <w:rPr>
          <w:rFonts w:ascii="Tahoma" w:hAnsi="Tahoma" w:cs="Tahoma"/>
          <w:color w:val="000000"/>
          <w:sz w:val="20"/>
          <w:szCs w:val="20"/>
        </w:rPr>
        <w:t xml:space="preserve"> </w:t>
      </w:r>
    </w:p>
    <w:p w14:paraId="06985003" w14:textId="77777777" w:rsidR="00350337" w:rsidRPr="009510A7" w:rsidRDefault="00350337">
      <w:pPr>
        <w:ind w:right="-45"/>
        <w:jc w:val="both"/>
        <w:rPr>
          <w:rFonts w:ascii="Tahoma" w:hAnsi="Tahoma" w:cs="Tahoma"/>
          <w:b/>
          <w:sz w:val="20"/>
          <w:szCs w:val="20"/>
        </w:rPr>
      </w:pPr>
    </w:p>
    <w:p w14:paraId="1C423D03" w14:textId="77777777" w:rsidR="00BE1B6D" w:rsidRPr="009510A7" w:rsidRDefault="00BE1B6D">
      <w:pPr>
        <w:jc w:val="both"/>
        <w:rPr>
          <w:rFonts w:ascii="Tahoma" w:hAnsi="Tahoma" w:cs="Tahoma"/>
          <w:b/>
          <w:sz w:val="20"/>
          <w:szCs w:val="20"/>
        </w:rPr>
      </w:pPr>
      <w:r w:rsidRPr="009510A7">
        <w:rPr>
          <w:rFonts w:ascii="Tahoma" w:hAnsi="Tahoma" w:cs="Tahoma"/>
          <w:b/>
          <w:sz w:val="20"/>
          <w:szCs w:val="20"/>
        </w:rPr>
        <w:t>Responsibilities:</w:t>
      </w:r>
    </w:p>
    <w:p w14:paraId="342B5F3A" w14:textId="77777777" w:rsidR="00BE1B6D" w:rsidRPr="009510A7" w:rsidRDefault="00BE1B6D">
      <w:pPr>
        <w:jc w:val="both"/>
        <w:rPr>
          <w:rFonts w:ascii="Tahoma" w:hAnsi="Tahoma" w:cs="Tahoma"/>
          <w:sz w:val="20"/>
          <w:szCs w:val="20"/>
        </w:rPr>
      </w:pPr>
      <w:r w:rsidRPr="009510A7">
        <w:rPr>
          <w:rFonts w:ascii="Tahoma" w:hAnsi="Tahoma" w:cs="Tahoma"/>
          <w:b/>
          <w:sz w:val="20"/>
          <w:szCs w:val="20"/>
        </w:rPr>
        <w:tab/>
      </w:r>
    </w:p>
    <w:p w14:paraId="7EF10451" w14:textId="77777777" w:rsidR="00BE1B6D" w:rsidRPr="009510A7" w:rsidRDefault="00BE1B6D">
      <w:pPr>
        <w:numPr>
          <w:ilvl w:val="0"/>
          <w:numId w:val="3"/>
        </w:numPr>
        <w:spacing w:line="25" w:lineRule="atLeast"/>
        <w:rPr>
          <w:rFonts w:ascii="Tahoma" w:hAnsi="Tahoma" w:cs="Tahoma"/>
          <w:bCs/>
          <w:sz w:val="20"/>
          <w:szCs w:val="20"/>
        </w:rPr>
      </w:pPr>
      <w:r w:rsidRPr="009510A7">
        <w:rPr>
          <w:rFonts w:ascii="Tahoma" w:hAnsi="Tahoma" w:cs="Tahoma"/>
          <w:bCs/>
          <w:sz w:val="20"/>
          <w:szCs w:val="20"/>
        </w:rPr>
        <w:t>Performed back end tes</w:t>
      </w:r>
      <w:r w:rsidR="00B91004" w:rsidRPr="009510A7">
        <w:rPr>
          <w:rFonts w:ascii="Tahoma" w:hAnsi="Tahoma" w:cs="Tahoma"/>
          <w:bCs/>
          <w:sz w:val="20"/>
          <w:szCs w:val="20"/>
        </w:rPr>
        <w:t>ting by designing and executing</w:t>
      </w:r>
      <w:r w:rsidRPr="009510A7">
        <w:rPr>
          <w:rFonts w:ascii="Tahoma" w:hAnsi="Tahoma" w:cs="Tahoma"/>
          <w:bCs/>
          <w:sz w:val="20"/>
          <w:szCs w:val="20"/>
        </w:rPr>
        <w:t xml:space="preserve"> SQL Queries to verify the correctness of data from dif</w:t>
      </w:r>
      <w:r w:rsidR="00B91004" w:rsidRPr="009510A7">
        <w:rPr>
          <w:rFonts w:ascii="Tahoma" w:hAnsi="Tahoma" w:cs="Tahoma"/>
          <w:bCs/>
          <w:sz w:val="20"/>
          <w:szCs w:val="20"/>
        </w:rPr>
        <w:t>ferent data sources.</w:t>
      </w:r>
    </w:p>
    <w:p w14:paraId="7F3F85DE" w14:textId="77777777" w:rsidR="00BE1B6D" w:rsidRPr="009510A7" w:rsidRDefault="00BE1B6D">
      <w:pPr>
        <w:numPr>
          <w:ilvl w:val="0"/>
          <w:numId w:val="3"/>
        </w:numPr>
        <w:spacing w:line="25" w:lineRule="atLeast"/>
        <w:rPr>
          <w:rFonts w:ascii="Tahoma" w:hAnsi="Tahoma" w:cs="Tahoma"/>
          <w:bCs/>
          <w:sz w:val="20"/>
          <w:szCs w:val="20"/>
        </w:rPr>
      </w:pPr>
      <w:r w:rsidRPr="009510A7">
        <w:rPr>
          <w:rFonts w:ascii="Tahoma" w:hAnsi="Tahoma" w:cs="Tahoma"/>
          <w:bCs/>
          <w:sz w:val="20"/>
          <w:szCs w:val="20"/>
        </w:rPr>
        <w:t>Developed test plans, scenarios and test cases and used them in testing based on business requirements, technical specifications and/or product knowledge to ensure they functioned properly.</w:t>
      </w:r>
    </w:p>
    <w:p w14:paraId="42FF8BF6" w14:textId="77777777" w:rsidR="00BE1B6D" w:rsidRPr="009510A7" w:rsidRDefault="00BE1B6D">
      <w:pPr>
        <w:numPr>
          <w:ilvl w:val="0"/>
          <w:numId w:val="3"/>
        </w:numPr>
        <w:spacing w:line="25" w:lineRule="atLeast"/>
        <w:rPr>
          <w:rFonts w:ascii="Tahoma" w:hAnsi="Tahoma" w:cs="Tahoma"/>
          <w:bCs/>
          <w:sz w:val="20"/>
          <w:szCs w:val="20"/>
        </w:rPr>
      </w:pPr>
      <w:r w:rsidRPr="009510A7">
        <w:rPr>
          <w:rFonts w:ascii="Tahoma" w:hAnsi="Tahoma" w:cs="Tahoma"/>
          <w:bCs/>
          <w:sz w:val="20"/>
          <w:szCs w:val="20"/>
        </w:rPr>
        <w:t>Wrote regression manual test cases, and preformed regression testing on the project and the application.</w:t>
      </w:r>
    </w:p>
    <w:p w14:paraId="60A92F03" w14:textId="77777777" w:rsidR="00BE1B6D" w:rsidRPr="009510A7" w:rsidRDefault="00BE1B6D">
      <w:pPr>
        <w:numPr>
          <w:ilvl w:val="0"/>
          <w:numId w:val="3"/>
        </w:numPr>
        <w:spacing w:line="25" w:lineRule="atLeast"/>
        <w:rPr>
          <w:rFonts w:ascii="Tahoma" w:hAnsi="Tahoma" w:cs="Tahoma"/>
          <w:bCs/>
          <w:sz w:val="20"/>
          <w:szCs w:val="20"/>
        </w:rPr>
      </w:pPr>
      <w:r w:rsidRPr="009510A7">
        <w:rPr>
          <w:rFonts w:ascii="Tahoma" w:hAnsi="Tahoma" w:cs="Tahoma"/>
          <w:bCs/>
          <w:sz w:val="20"/>
          <w:szCs w:val="20"/>
        </w:rPr>
        <w:t>Enforced standards and regularly participated in process improvement activities.</w:t>
      </w:r>
    </w:p>
    <w:p w14:paraId="557D6D57" w14:textId="77777777" w:rsidR="00BE1B6D" w:rsidRPr="009510A7" w:rsidRDefault="00BE1B6D">
      <w:pPr>
        <w:numPr>
          <w:ilvl w:val="0"/>
          <w:numId w:val="3"/>
        </w:numPr>
        <w:spacing w:line="25" w:lineRule="atLeast"/>
        <w:rPr>
          <w:rFonts w:ascii="Tahoma" w:hAnsi="Tahoma" w:cs="Tahoma"/>
          <w:bCs/>
          <w:sz w:val="20"/>
          <w:szCs w:val="20"/>
        </w:rPr>
      </w:pPr>
      <w:r w:rsidRPr="009510A7">
        <w:rPr>
          <w:rFonts w:ascii="Tahoma" w:hAnsi="Tahoma" w:cs="Tahoma"/>
          <w:bCs/>
          <w:sz w:val="20"/>
          <w:szCs w:val="20"/>
        </w:rPr>
        <w:t>Executed Test Cases for Functional Testing, GUI Testing, Integration Testing, Data base Testing and Regression Testing.</w:t>
      </w:r>
    </w:p>
    <w:p w14:paraId="47D887FC" w14:textId="77777777" w:rsidR="00BE1B6D" w:rsidRPr="009510A7" w:rsidRDefault="00BE1B6D">
      <w:pPr>
        <w:numPr>
          <w:ilvl w:val="0"/>
          <w:numId w:val="3"/>
        </w:numPr>
        <w:spacing w:line="25" w:lineRule="atLeast"/>
        <w:rPr>
          <w:rFonts w:ascii="Tahoma" w:hAnsi="Tahoma" w:cs="Tahoma"/>
          <w:bCs/>
          <w:sz w:val="20"/>
          <w:szCs w:val="20"/>
        </w:rPr>
      </w:pPr>
      <w:r w:rsidRPr="009510A7">
        <w:rPr>
          <w:rFonts w:ascii="Tahoma" w:hAnsi="Tahoma" w:cs="Tahoma"/>
          <w:bCs/>
          <w:sz w:val="20"/>
          <w:szCs w:val="20"/>
        </w:rPr>
        <w:t>Administered and maintained regression test data, such as test user profiles and test case data.</w:t>
      </w:r>
    </w:p>
    <w:p w14:paraId="58E59F2B" w14:textId="77777777" w:rsidR="00BE1B6D" w:rsidRPr="009510A7" w:rsidRDefault="00BE1B6D">
      <w:pPr>
        <w:numPr>
          <w:ilvl w:val="0"/>
          <w:numId w:val="3"/>
        </w:numPr>
        <w:spacing w:line="25" w:lineRule="atLeast"/>
        <w:rPr>
          <w:rFonts w:ascii="Tahoma" w:hAnsi="Tahoma" w:cs="Tahoma"/>
          <w:sz w:val="20"/>
          <w:szCs w:val="20"/>
        </w:rPr>
      </w:pPr>
      <w:r w:rsidRPr="009510A7">
        <w:rPr>
          <w:rFonts w:ascii="Tahoma" w:hAnsi="Tahoma" w:cs="Tahoma"/>
          <w:bCs/>
          <w:sz w:val="20"/>
          <w:szCs w:val="20"/>
        </w:rPr>
        <w:t xml:space="preserve">Lead the software testing process which included test planning, test designing, test execution, test reporting, bug tracking and updating documentations. </w:t>
      </w:r>
    </w:p>
    <w:p w14:paraId="7C181F8A" w14:textId="77777777" w:rsidR="00B91004" w:rsidRPr="009510A7" w:rsidRDefault="00B91004" w:rsidP="00B91004">
      <w:pPr>
        <w:numPr>
          <w:ilvl w:val="0"/>
          <w:numId w:val="3"/>
        </w:numPr>
        <w:rPr>
          <w:rFonts w:ascii="Tahoma" w:hAnsi="Tahoma" w:cs="Tahoma"/>
          <w:bCs/>
          <w:sz w:val="20"/>
          <w:szCs w:val="20"/>
        </w:rPr>
      </w:pPr>
      <w:r w:rsidRPr="009510A7">
        <w:rPr>
          <w:rFonts w:ascii="Tahoma" w:hAnsi="Tahoma" w:cs="Tahoma"/>
          <w:sz w:val="20"/>
          <w:szCs w:val="20"/>
        </w:rPr>
        <w:t>Performed REST API testing using Postman.</w:t>
      </w:r>
    </w:p>
    <w:p w14:paraId="447EF90E" w14:textId="77777777" w:rsidR="00BE1B6D" w:rsidRPr="009510A7" w:rsidRDefault="00D347D5">
      <w:pPr>
        <w:numPr>
          <w:ilvl w:val="0"/>
          <w:numId w:val="4"/>
        </w:numPr>
        <w:rPr>
          <w:rFonts w:ascii="Tahoma" w:hAnsi="Tahoma" w:cs="Tahoma"/>
          <w:sz w:val="20"/>
          <w:szCs w:val="20"/>
        </w:rPr>
      </w:pPr>
      <w:r>
        <w:rPr>
          <w:rFonts w:ascii="Tahoma" w:hAnsi="Tahoma" w:cs="Tahoma"/>
          <w:sz w:val="20"/>
          <w:szCs w:val="20"/>
        </w:rPr>
        <w:t>Reviewed use case</w:t>
      </w:r>
      <w:r w:rsidR="00BE1B6D" w:rsidRPr="009510A7">
        <w:rPr>
          <w:rFonts w:ascii="Tahoma" w:hAnsi="Tahoma" w:cs="Tahoma"/>
          <w:sz w:val="20"/>
          <w:szCs w:val="20"/>
        </w:rPr>
        <w:t>, backlogs, wireframes, change requests, requirement specifications, technical documents and design documents.</w:t>
      </w:r>
    </w:p>
    <w:p w14:paraId="562554BE" w14:textId="77777777" w:rsidR="00BE1B6D" w:rsidRPr="009510A7" w:rsidRDefault="00BE1B6D" w:rsidP="00670F6A">
      <w:pPr>
        <w:numPr>
          <w:ilvl w:val="0"/>
          <w:numId w:val="4"/>
        </w:numPr>
        <w:rPr>
          <w:rFonts w:ascii="Tahoma" w:hAnsi="Tahoma" w:cs="Tahoma"/>
          <w:sz w:val="20"/>
          <w:szCs w:val="20"/>
        </w:rPr>
      </w:pPr>
      <w:r w:rsidRPr="009510A7">
        <w:rPr>
          <w:rFonts w:ascii="Tahoma" w:hAnsi="Tahoma" w:cs="Tahoma"/>
          <w:sz w:val="20"/>
          <w:szCs w:val="20"/>
        </w:rPr>
        <w:t>Ensured testing activities allow applications to meet business requirements and systems goals, fulfill end-user requirements, and identify existing or potential issues.</w:t>
      </w:r>
    </w:p>
    <w:p w14:paraId="7130E1E0" w14:textId="77777777" w:rsidR="00BE1B6D" w:rsidRPr="009510A7" w:rsidRDefault="00BE1B6D">
      <w:pPr>
        <w:numPr>
          <w:ilvl w:val="0"/>
          <w:numId w:val="4"/>
        </w:numPr>
        <w:jc w:val="both"/>
        <w:rPr>
          <w:rFonts w:ascii="Tahoma" w:hAnsi="Tahoma" w:cs="Tahoma"/>
          <w:bCs/>
          <w:sz w:val="20"/>
          <w:szCs w:val="20"/>
        </w:rPr>
      </w:pPr>
      <w:r w:rsidRPr="009510A7">
        <w:rPr>
          <w:rFonts w:ascii="Tahoma" w:hAnsi="Tahoma" w:cs="Tahoma"/>
          <w:sz w:val="20"/>
          <w:szCs w:val="20"/>
        </w:rPr>
        <w:t>Worked closely with project teams to maintain testing timelines for test planning and execution</w:t>
      </w:r>
    </w:p>
    <w:p w14:paraId="7B563AF1" w14:textId="77777777" w:rsidR="00BE1B6D" w:rsidRPr="009510A7" w:rsidRDefault="00BE1B6D">
      <w:pPr>
        <w:numPr>
          <w:ilvl w:val="0"/>
          <w:numId w:val="4"/>
        </w:numPr>
        <w:spacing w:line="25" w:lineRule="atLeast"/>
        <w:rPr>
          <w:rFonts w:ascii="Tahoma" w:hAnsi="Tahoma" w:cs="Tahoma"/>
          <w:sz w:val="20"/>
          <w:szCs w:val="20"/>
        </w:rPr>
      </w:pPr>
      <w:r w:rsidRPr="009510A7">
        <w:rPr>
          <w:rFonts w:ascii="Tahoma" w:hAnsi="Tahoma" w:cs="Tahoma"/>
          <w:bCs/>
          <w:sz w:val="20"/>
          <w:szCs w:val="20"/>
        </w:rPr>
        <w:t>Attended Daily Stand up meeting and provided testing status and feedbacks.</w:t>
      </w:r>
    </w:p>
    <w:p w14:paraId="36203766" w14:textId="77777777" w:rsidR="00BE1B6D" w:rsidRPr="009510A7" w:rsidRDefault="00E57AC4">
      <w:pPr>
        <w:numPr>
          <w:ilvl w:val="0"/>
          <w:numId w:val="4"/>
        </w:numPr>
        <w:rPr>
          <w:rFonts w:ascii="Tahoma" w:hAnsi="Tahoma" w:cs="Tahoma"/>
          <w:sz w:val="20"/>
          <w:szCs w:val="20"/>
        </w:rPr>
      </w:pPr>
      <w:r w:rsidRPr="009510A7">
        <w:rPr>
          <w:rFonts w:ascii="Tahoma" w:hAnsi="Tahoma" w:cs="Tahoma"/>
          <w:sz w:val="20"/>
          <w:szCs w:val="20"/>
        </w:rPr>
        <w:t>D</w:t>
      </w:r>
      <w:r w:rsidR="00BE1B6D" w:rsidRPr="009510A7">
        <w:rPr>
          <w:rFonts w:ascii="Tahoma" w:hAnsi="Tahoma" w:cs="Tahoma"/>
          <w:sz w:val="20"/>
          <w:szCs w:val="20"/>
        </w:rPr>
        <w:t>ocumented and executed test plans to test new functionality for application releases.</w:t>
      </w:r>
    </w:p>
    <w:p w14:paraId="0CFA03AC" w14:textId="77777777" w:rsidR="00BE1B6D" w:rsidRPr="006E7558" w:rsidRDefault="00BE1B6D" w:rsidP="006E7558">
      <w:pPr>
        <w:numPr>
          <w:ilvl w:val="0"/>
          <w:numId w:val="4"/>
        </w:numPr>
        <w:rPr>
          <w:rFonts w:ascii="Tahoma" w:hAnsi="Tahoma" w:cs="Tahoma"/>
          <w:bCs/>
          <w:sz w:val="20"/>
          <w:szCs w:val="20"/>
        </w:rPr>
      </w:pPr>
      <w:r w:rsidRPr="009510A7">
        <w:rPr>
          <w:rFonts w:ascii="Tahoma" w:hAnsi="Tahoma" w:cs="Tahoma"/>
          <w:sz w:val="20"/>
          <w:szCs w:val="20"/>
        </w:rPr>
        <w:t>Conducted STLC management by analyzing and verifying test results, provided status, and progress reports using Quality Center.</w:t>
      </w:r>
    </w:p>
    <w:p w14:paraId="6E6B9920" w14:textId="77777777" w:rsidR="00BE1B6D" w:rsidRPr="009510A7" w:rsidRDefault="00BE1B6D">
      <w:pPr>
        <w:ind w:left="360"/>
        <w:jc w:val="both"/>
        <w:rPr>
          <w:rFonts w:ascii="Tahoma" w:hAnsi="Tahoma" w:cs="Tahoma"/>
          <w:bCs/>
          <w:caps/>
          <w:spacing w:val="2"/>
          <w:sz w:val="20"/>
          <w:szCs w:val="20"/>
        </w:rPr>
      </w:pPr>
    </w:p>
    <w:p w14:paraId="30DE50F2" w14:textId="77777777" w:rsidR="00BE1B6D" w:rsidRPr="009510A7" w:rsidRDefault="00075740" w:rsidP="005731D1">
      <w:pPr>
        <w:rPr>
          <w:rFonts w:ascii="Tahoma" w:hAnsi="Tahoma" w:cs="Tahoma"/>
          <w:b/>
          <w:bCs/>
          <w:color w:val="000000"/>
          <w:sz w:val="20"/>
          <w:szCs w:val="20"/>
        </w:rPr>
      </w:pPr>
      <w:r w:rsidRPr="009510A7">
        <w:rPr>
          <w:rFonts w:ascii="Tahoma" w:hAnsi="Tahoma" w:cs="Tahoma"/>
          <w:b/>
          <w:sz w:val="20"/>
          <w:szCs w:val="20"/>
          <w:lang w:val="en-IN"/>
        </w:rPr>
        <w:t>UDAY SCREENING</w:t>
      </w:r>
      <w:r w:rsidR="005731D1" w:rsidRPr="009510A7">
        <w:rPr>
          <w:rFonts w:ascii="Tahoma" w:hAnsi="Tahoma" w:cs="Tahoma"/>
          <w:b/>
          <w:sz w:val="20"/>
          <w:szCs w:val="20"/>
          <w:lang w:val="en-IN"/>
        </w:rPr>
        <w:t xml:space="preserve"> ANDROID APPLICATION</w:t>
      </w:r>
      <w:r w:rsidR="00BE1B6D" w:rsidRPr="009510A7">
        <w:rPr>
          <w:rFonts w:ascii="Tahoma" w:hAnsi="Tahoma" w:cs="Tahoma"/>
          <w:b/>
          <w:bCs/>
          <w:sz w:val="20"/>
          <w:szCs w:val="20"/>
        </w:rPr>
        <w:t xml:space="preserve">                                                                                                 </w:t>
      </w:r>
      <w:r w:rsidR="005731D1" w:rsidRPr="009510A7">
        <w:rPr>
          <w:rFonts w:ascii="Tahoma" w:hAnsi="Tahoma" w:cs="Tahoma"/>
          <w:b/>
          <w:bCs/>
          <w:sz w:val="20"/>
          <w:szCs w:val="20"/>
        </w:rPr>
        <w:t xml:space="preserve">     </w:t>
      </w:r>
    </w:p>
    <w:p w14:paraId="5BD4122E" w14:textId="77777777" w:rsidR="005731D1" w:rsidRPr="009510A7" w:rsidRDefault="005731D1" w:rsidP="00075740">
      <w:pPr>
        <w:jc w:val="both"/>
        <w:rPr>
          <w:rFonts w:ascii="Tahoma" w:hAnsi="Tahoma" w:cs="Tahoma"/>
          <w:bCs/>
          <w:sz w:val="20"/>
          <w:szCs w:val="20"/>
        </w:rPr>
      </w:pPr>
    </w:p>
    <w:p w14:paraId="71CA4660" w14:textId="77777777" w:rsidR="00BE1B6D" w:rsidRPr="009510A7" w:rsidRDefault="00075740">
      <w:pPr>
        <w:rPr>
          <w:rFonts w:ascii="Tahoma" w:hAnsi="Tahoma" w:cs="Tahoma"/>
          <w:color w:val="262626"/>
          <w:sz w:val="20"/>
          <w:szCs w:val="20"/>
          <w:shd w:val="clear" w:color="auto" w:fill="FFFFFF"/>
          <w:lang w:val="en-IN"/>
        </w:rPr>
      </w:pPr>
      <w:r w:rsidRPr="009510A7">
        <w:rPr>
          <w:rFonts w:ascii="Tahoma" w:hAnsi="Tahoma" w:cs="Tahoma"/>
          <w:color w:val="262626"/>
          <w:sz w:val="20"/>
          <w:szCs w:val="20"/>
          <w:shd w:val="clear" w:color="auto" w:fill="FFFFFF"/>
        </w:rPr>
        <w:t>It is a</w:t>
      </w:r>
      <w:r w:rsidRPr="009510A7">
        <w:rPr>
          <w:rFonts w:ascii="Tahoma" w:hAnsi="Tahoma" w:cs="Tahoma"/>
          <w:color w:val="262626"/>
          <w:sz w:val="20"/>
          <w:szCs w:val="20"/>
          <w:shd w:val="clear" w:color="auto" w:fill="FFFFFF"/>
          <w:lang w:val="en-IN"/>
        </w:rPr>
        <w:t>n</w:t>
      </w:r>
      <w:r w:rsidRPr="009510A7">
        <w:rPr>
          <w:rFonts w:ascii="Tahoma" w:hAnsi="Tahoma" w:cs="Tahoma"/>
          <w:color w:val="262626"/>
          <w:sz w:val="20"/>
          <w:szCs w:val="20"/>
          <w:shd w:val="clear" w:color="auto" w:fill="FFFFFF"/>
        </w:rPr>
        <w:t xml:space="preserve"> electronic health record application which will track the readings of a diabetic patient periodically. It depicts health status of a diabetic patient based on the algorithm which will be calculated on the readings of blood parameters enrolled for a patient. It initially includes screening of the patients and then followed by the follow ups based on the eligibility of the patient</w:t>
      </w:r>
      <w:r w:rsidRPr="009510A7">
        <w:rPr>
          <w:rFonts w:ascii="Tahoma" w:hAnsi="Tahoma" w:cs="Tahoma"/>
          <w:color w:val="262626"/>
          <w:sz w:val="20"/>
          <w:szCs w:val="20"/>
          <w:shd w:val="clear" w:color="auto" w:fill="FFFFFF"/>
          <w:lang w:val="en-IN"/>
        </w:rPr>
        <w:t>.</w:t>
      </w:r>
    </w:p>
    <w:p w14:paraId="77FABEA4" w14:textId="77777777" w:rsidR="00075740" w:rsidRPr="009510A7" w:rsidRDefault="00075740">
      <w:pPr>
        <w:rPr>
          <w:rFonts w:ascii="Tahoma" w:hAnsi="Tahoma" w:cs="Tahoma"/>
          <w:b/>
          <w:sz w:val="20"/>
          <w:szCs w:val="20"/>
          <w:lang w:val="en-IN"/>
        </w:rPr>
      </w:pPr>
    </w:p>
    <w:p w14:paraId="69709DD3" w14:textId="77777777" w:rsidR="00BE1B6D" w:rsidRPr="009510A7" w:rsidRDefault="00BE1B6D">
      <w:pPr>
        <w:jc w:val="both"/>
        <w:rPr>
          <w:rFonts w:ascii="Tahoma" w:hAnsi="Tahoma" w:cs="Tahoma"/>
          <w:sz w:val="20"/>
          <w:szCs w:val="20"/>
        </w:rPr>
      </w:pPr>
      <w:r w:rsidRPr="009510A7">
        <w:rPr>
          <w:rFonts w:ascii="Tahoma" w:hAnsi="Tahoma" w:cs="Tahoma"/>
          <w:b/>
          <w:sz w:val="20"/>
          <w:szCs w:val="20"/>
        </w:rPr>
        <w:t>Responsibilities:</w:t>
      </w:r>
    </w:p>
    <w:p w14:paraId="2063986C" w14:textId="77777777" w:rsidR="00BE1B6D" w:rsidRPr="009510A7" w:rsidRDefault="00BE1B6D">
      <w:pPr>
        <w:jc w:val="both"/>
        <w:rPr>
          <w:rFonts w:ascii="Tahoma" w:hAnsi="Tahoma" w:cs="Tahoma"/>
          <w:sz w:val="20"/>
          <w:szCs w:val="20"/>
        </w:rPr>
      </w:pPr>
    </w:p>
    <w:p w14:paraId="27DB28E0" w14:textId="77777777" w:rsidR="00BE1B6D" w:rsidRPr="009510A7" w:rsidRDefault="00BE1B6D">
      <w:pPr>
        <w:numPr>
          <w:ilvl w:val="0"/>
          <w:numId w:val="3"/>
        </w:numPr>
        <w:rPr>
          <w:rFonts w:ascii="Tahoma" w:hAnsi="Tahoma" w:cs="Tahoma"/>
          <w:sz w:val="20"/>
          <w:szCs w:val="20"/>
        </w:rPr>
      </w:pPr>
      <w:r w:rsidRPr="009510A7">
        <w:rPr>
          <w:rFonts w:ascii="Tahoma" w:hAnsi="Tahoma" w:cs="Tahoma"/>
          <w:sz w:val="20"/>
          <w:szCs w:val="20"/>
        </w:rPr>
        <w:t>Involved w</w:t>
      </w:r>
      <w:r w:rsidR="00E57AC4" w:rsidRPr="009510A7">
        <w:rPr>
          <w:rFonts w:ascii="Tahoma" w:hAnsi="Tahoma" w:cs="Tahoma"/>
          <w:sz w:val="20"/>
          <w:szCs w:val="20"/>
        </w:rPr>
        <w:t>ith planning, designing,</w:t>
      </w:r>
      <w:r w:rsidRPr="009510A7">
        <w:rPr>
          <w:rFonts w:ascii="Tahoma" w:hAnsi="Tahoma" w:cs="Tahoma"/>
          <w:sz w:val="20"/>
          <w:szCs w:val="20"/>
        </w:rPr>
        <w:t xml:space="preserve"> estimate, testing, and maintenance phases for the product development.</w:t>
      </w:r>
    </w:p>
    <w:p w14:paraId="1DBBD159" w14:textId="77777777" w:rsidR="00BE1B6D" w:rsidRPr="009510A7" w:rsidRDefault="00BE1B6D">
      <w:pPr>
        <w:numPr>
          <w:ilvl w:val="0"/>
          <w:numId w:val="3"/>
        </w:numPr>
        <w:rPr>
          <w:rFonts w:ascii="Tahoma" w:hAnsi="Tahoma" w:cs="Tahoma"/>
          <w:sz w:val="20"/>
          <w:szCs w:val="20"/>
        </w:rPr>
      </w:pPr>
      <w:r w:rsidRPr="009510A7">
        <w:rPr>
          <w:rFonts w:ascii="Tahoma" w:hAnsi="Tahoma" w:cs="Tahoma"/>
          <w:sz w:val="20"/>
          <w:szCs w:val="20"/>
        </w:rPr>
        <w:t>Performed extensive functional/black box, system integration, GUI, end-to-end, Error Handling, UAT and regression testing.</w:t>
      </w:r>
    </w:p>
    <w:p w14:paraId="495B111B" w14:textId="77777777" w:rsidR="00BE1B6D" w:rsidRPr="009510A7" w:rsidRDefault="00BE1B6D">
      <w:pPr>
        <w:numPr>
          <w:ilvl w:val="0"/>
          <w:numId w:val="3"/>
        </w:numPr>
        <w:rPr>
          <w:rFonts w:ascii="Tahoma" w:hAnsi="Tahoma" w:cs="Tahoma"/>
          <w:sz w:val="20"/>
          <w:szCs w:val="20"/>
        </w:rPr>
      </w:pPr>
      <w:r w:rsidRPr="009510A7">
        <w:rPr>
          <w:rFonts w:ascii="Tahoma" w:hAnsi="Tahoma" w:cs="Tahoma"/>
          <w:sz w:val="20"/>
          <w:szCs w:val="20"/>
        </w:rPr>
        <w:t>Tested complex cross-functional and integrated system/application feature, functionalities, and business processes.</w:t>
      </w:r>
    </w:p>
    <w:p w14:paraId="45AC277A" w14:textId="77777777" w:rsidR="00BE1B6D" w:rsidRPr="009510A7" w:rsidRDefault="00BE1B6D">
      <w:pPr>
        <w:numPr>
          <w:ilvl w:val="0"/>
          <w:numId w:val="3"/>
        </w:numPr>
        <w:rPr>
          <w:rFonts w:ascii="Tahoma" w:hAnsi="Tahoma" w:cs="Tahoma"/>
          <w:sz w:val="20"/>
          <w:szCs w:val="20"/>
        </w:rPr>
      </w:pPr>
      <w:r w:rsidRPr="009510A7">
        <w:rPr>
          <w:rFonts w:ascii="Tahoma" w:hAnsi="Tahoma" w:cs="Tahoma"/>
          <w:sz w:val="20"/>
          <w:szCs w:val="20"/>
        </w:rPr>
        <w:t xml:space="preserve">Worked in Agile Development environment and interacted with the team in daily stand-ups </w:t>
      </w:r>
    </w:p>
    <w:p w14:paraId="78735805" w14:textId="77777777" w:rsidR="00BE1B6D" w:rsidRPr="009510A7" w:rsidRDefault="00BE1B6D">
      <w:pPr>
        <w:numPr>
          <w:ilvl w:val="0"/>
          <w:numId w:val="3"/>
        </w:numPr>
        <w:rPr>
          <w:rFonts w:ascii="Tahoma" w:hAnsi="Tahoma" w:cs="Tahoma"/>
          <w:sz w:val="20"/>
          <w:szCs w:val="20"/>
        </w:rPr>
      </w:pPr>
      <w:r w:rsidRPr="009510A7">
        <w:rPr>
          <w:rFonts w:ascii="Tahoma" w:hAnsi="Tahoma" w:cs="Tahoma"/>
          <w:sz w:val="20"/>
          <w:szCs w:val="20"/>
        </w:rPr>
        <w:t xml:space="preserve">Tested complex cross-functional and integrated system/application feature, functionalities, transactions, and business processes. </w:t>
      </w:r>
    </w:p>
    <w:p w14:paraId="7C04BCD0" w14:textId="77777777" w:rsidR="00BE1B6D" w:rsidRPr="009510A7" w:rsidRDefault="00BE1B6D">
      <w:pPr>
        <w:numPr>
          <w:ilvl w:val="0"/>
          <w:numId w:val="3"/>
        </w:numPr>
        <w:rPr>
          <w:rFonts w:ascii="Tahoma" w:hAnsi="Tahoma" w:cs="Tahoma"/>
          <w:sz w:val="20"/>
          <w:szCs w:val="20"/>
        </w:rPr>
      </w:pPr>
      <w:r w:rsidRPr="009510A7">
        <w:rPr>
          <w:rFonts w:ascii="Tahoma" w:hAnsi="Tahoma" w:cs="Tahoma"/>
          <w:sz w:val="20"/>
          <w:szCs w:val="20"/>
        </w:rPr>
        <w:t>Participated in implementation of QA test strategies and protocols used in QA processes; ensures the full application of all relevant QA protocols, processes and procedures.</w:t>
      </w:r>
    </w:p>
    <w:p w14:paraId="5CCC6149" w14:textId="77777777" w:rsidR="00BE1B6D" w:rsidRPr="009510A7" w:rsidRDefault="00BE1B6D">
      <w:pPr>
        <w:numPr>
          <w:ilvl w:val="0"/>
          <w:numId w:val="3"/>
        </w:numPr>
        <w:rPr>
          <w:rFonts w:ascii="Tahoma" w:hAnsi="Tahoma" w:cs="Tahoma"/>
          <w:sz w:val="20"/>
          <w:szCs w:val="20"/>
        </w:rPr>
      </w:pPr>
      <w:r w:rsidRPr="009510A7">
        <w:rPr>
          <w:rFonts w:ascii="Tahoma" w:hAnsi="Tahoma" w:cs="Tahoma"/>
          <w:sz w:val="20"/>
          <w:szCs w:val="20"/>
        </w:rPr>
        <w:t>Reviewed software requirements, functional Requi</w:t>
      </w:r>
      <w:r w:rsidR="000942C1">
        <w:rPr>
          <w:rFonts w:ascii="Tahoma" w:hAnsi="Tahoma" w:cs="Tahoma"/>
          <w:sz w:val="20"/>
          <w:szCs w:val="20"/>
        </w:rPr>
        <w:t>rement Specifications, Use Case</w:t>
      </w:r>
      <w:r w:rsidRPr="009510A7">
        <w:rPr>
          <w:rFonts w:ascii="Tahoma" w:hAnsi="Tahoma" w:cs="Tahoma"/>
          <w:sz w:val="20"/>
          <w:szCs w:val="20"/>
        </w:rPr>
        <w:t xml:space="preserve"> and developed </w:t>
      </w:r>
      <w:r w:rsidRPr="009510A7">
        <w:rPr>
          <w:rFonts w:ascii="Tahoma" w:hAnsi="Tahoma" w:cs="Tahoma"/>
          <w:sz w:val="20"/>
          <w:szCs w:val="20"/>
        </w:rPr>
        <w:lastRenderedPageBreak/>
        <w:t>software test specifications, test plans, and test cases.</w:t>
      </w:r>
    </w:p>
    <w:p w14:paraId="27BD12C0" w14:textId="77777777" w:rsidR="00207000" w:rsidRPr="00207000" w:rsidRDefault="00207000" w:rsidP="00207000">
      <w:pPr>
        <w:ind w:left="720"/>
        <w:rPr>
          <w:rFonts w:ascii="Tahoma" w:hAnsi="Tahoma" w:cs="Tahoma"/>
          <w:sz w:val="20"/>
          <w:szCs w:val="20"/>
        </w:rPr>
      </w:pPr>
    </w:p>
    <w:p w14:paraId="1B851270" w14:textId="77777777" w:rsidR="00BE1B6D" w:rsidRPr="009510A7" w:rsidRDefault="00BE1B6D">
      <w:pPr>
        <w:numPr>
          <w:ilvl w:val="0"/>
          <w:numId w:val="3"/>
        </w:numPr>
        <w:rPr>
          <w:rFonts w:ascii="Tahoma" w:hAnsi="Tahoma" w:cs="Tahoma"/>
          <w:sz w:val="20"/>
          <w:szCs w:val="20"/>
        </w:rPr>
      </w:pPr>
      <w:r w:rsidRPr="009510A7">
        <w:rPr>
          <w:rFonts w:ascii="Tahoma" w:hAnsi="Tahoma" w:cs="Tahoma"/>
          <w:sz w:val="20"/>
          <w:szCs w:val="20"/>
        </w:rPr>
        <w:t>Responsible for working with the project team to define the scope for testing within the context of each sprint / delivery.</w:t>
      </w:r>
    </w:p>
    <w:p w14:paraId="5B211F7D" w14:textId="77777777" w:rsidR="00BE1B6D" w:rsidRPr="006E7558" w:rsidRDefault="00BE1B6D">
      <w:pPr>
        <w:numPr>
          <w:ilvl w:val="0"/>
          <w:numId w:val="3"/>
        </w:numPr>
        <w:rPr>
          <w:rFonts w:ascii="Tahoma" w:hAnsi="Tahoma" w:cs="Tahoma"/>
          <w:sz w:val="20"/>
          <w:szCs w:val="20"/>
        </w:rPr>
      </w:pPr>
      <w:r w:rsidRPr="009510A7">
        <w:rPr>
          <w:rFonts w:ascii="Tahoma" w:hAnsi="Tahoma" w:cs="Tahoma"/>
          <w:sz w:val="20"/>
          <w:szCs w:val="20"/>
        </w:rPr>
        <w:t>Comprehending the user stories to understand task items per story in the context of all levels of testing (unit, functional, integration, and regression).</w:t>
      </w:r>
    </w:p>
    <w:p w14:paraId="20C1DF38" w14:textId="77777777" w:rsidR="006E7558" w:rsidRDefault="006E7558" w:rsidP="006E7558">
      <w:pPr>
        <w:rPr>
          <w:rFonts w:ascii="Tahoma" w:hAnsi="Tahoma" w:cs="Tahoma"/>
          <w:sz w:val="20"/>
          <w:szCs w:val="20"/>
          <w:lang w:val="en-US"/>
        </w:rPr>
      </w:pPr>
    </w:p>
    <w:p w14:paraId="489D34E5" w14:textId="77777777" w:rsidR="006E7558" w:rsidRPr="009510A7" w:rsidRDefault="006E7558" w:rsidP="006E7558">
      <w:pPr>
        <w:spacing w:line="25" w:lineRule="atLeast"/>
        <w:rPr>
          <w:rFonts w:ascii="Tahoma" w:hAnsi="Tahoma" w:cs="Tahoma"/>
          <w:b/>
          <w:sz w:val="20"/>
          <w:szCs w:val="20"/>
          <w:lang w:val="en-US"/>
        </w:rPr>
      </w:pPr>
      <w:r w:rsidRPr="009510A7">
        <w:rPr>
          <w:rFonts w:ascii="Tahoma" w:hAnsi="Tahoma" w:cs="Tahoma"/>
          <w:b/>
          <w:sz w:val="20"/>
          <w:szCs w:val="20"/>
          <w:lang w:val="en-US"/>
        </w:rPr>
        <w:t>KYEASY – AMAZE CODES</w:t>
      </w:r>
    </w:p>
    <w:p w14:paraId="52030EF4" w14:textId="77777777" w:rsidR="006E7558" w:rsidRPr="009510A7" w:rsidRDefault="006E7558" w:rsidP="006E7558">
      <w:pPr>
        <w:spacing w:line="25" w:lineRule="atLeast"/>
        <w:rPr>
          <w:rFonts w:ascii="Tahoma" w:hAnsi="Tahoma" w:cs="Tahoma"/>
          <w:b/>
          <w:sz w:val="20"/>
          <w:szCs w:val="20"/>
          <w:lang w:val="en-US"/>
        </w:rPr>
      </w:pPr>
    </w:p>
    <w:p w14:paraId="5A6197B5" w14:textId="77777777" w:rsidR="006E7558" w:rsidRPr="009510A7" w:rsidRDefault="006E7558" w:rsidP="006E7558">
      <w:pPr>
        <w:spacing w:line="25" w:lineRule="atLeast"/>
        <w:rPr>
          <w:rFonts w:ascii="Tahoma" w:hAnsi="Tahoma" w:cs="Tahoma"/>
          <w:sz w:val="20"/>
          <w:szCs w:val="20"/>
          <w:lang w:val="en-US"/>
        </w:rPr>
      </w:pPr>
      <w:r w:rsidRPr="009510A7">
        <w:rPr>
          <w:rFonts w:ascii="Tahoma" w:hAnsi="Tahoma" w:cs="Tahoma"/>
          <w:sz w:val="20"/>
          <w:szCs w:val="20"/>
        </w:rPr>
        <w:t xml:space="preserve">KYEASY </w:t>
      </w:r>
      <w:r w:rsidRPr="009510A7">
        <w:rPr>
          <w:rFonts w:ascii="Tahoma" w:hAnsi="Tahoma" w:cs="Tahoma"/>
          <w:sz w:val="20"/>
          <w:szCs w:val="20"/>
          <w:lang w:val="en-US"/>
        </w:rPr>
        <w:t xml:space="preserve">Mobile </w:t>
      </w:r>
      <w:r w:rsidRPr="009510A7">
        <w:rPr>
          <w:rFonts w:ascii="Tahoma" w:hAnsi="Tahoma" w:cs="Tahoma"/>
          <w:sz w:val="20"/>
          <w:szCs w:val="20"/>
        </w:rPr>
        <w:t>application is the process of a business verifying the identity of its clients for filling the customer details in KYC (know your customer) form. It involves collecting the required identifying information on new clients and risk rating the clients based on occupation, product and reputational ri</w:t>
      </w:r>
      <w:r>
        <w:rPr>
          <w:rFonts w:ascii="Tahoma" w:hAnsi="Tahoma" w:cs="Tahoma"/>
          <w:sz w:val="20"/>
          <w:szCs w:val="20"/>
        </w:rPr>
        <w:t>sk.</w:t>
      </w:r>
      <w:r>
        <w:rPr>
          <w:rFonts w:ascii="Tahoma" w:hAnsi="Tahoma" w:cs="Tahoma"/>
          <w:sz w:val="20"/>
          <w:szCs w:val="20"/>
          <w:lang w:val="en-US"/>
        </w:rPr>
        <w:t xml:space="preserve"> </w:t>
      </w:r>
      <w:r w:rsidRPr="009510A7">
        <w:rPr>
          <w:rFonts w:ascii="Tahoma" w:hAnsi="Tahoma" w:cs="Tahoma"/>
          <w:sz w:val="20"/>
          <w:szCs w:val="20"/>
        </w:rPr>
        <w:t>Know your customer efforts vary greatly across banks, but they generally require obtaining additional documentation on the client and conducting more in-depth research through public and vendor databases into the client’s background.</w:t>
      </w:r>
    </w:p>
    <w:p w14:paraId="6D05D843" w14:textId="77777777" w:rsidR="006E7558" w:rsidRPr="009510A7" w:rsidRDefault="006E7558" w:rsidP="006E7558">
      <w:pPr>
        <w:spacing w:line="25" w:lineRule="atLeast"/>
        <w:rPr>
          <w:rFonts w:ascii="Tahoma" w:hAnsi="Tahoma" w:cs="Tahoma"/>
          <w:sz w:val="20"/>
          <w:szCs w:val="20"/>
          <w:lang w:val="en-US"/>
        </w:rPr>
      </w:pPr>
    </w:p>
    <w:p w14:paraId="1446768E" w14:textId="77777777" w:rsidR="006E7558" w:rsidRPr="009510A7" w:rsidRDefault="006E7558" w:rsidP="006E7558">
      <w:pPr>
        <w:jc w:val="both"/>
        <w:rPr>
          <w:rFonts w:ascii="Tahoma" w:hAnsi="Tahoma" w:cs="Tahoma"/>
          <w:sz w:val="20"/>
          <w:szCs w:val="20"/>
        </w:rPr>
      </w:pPr>
      <w:r w:rsidRPr="009510A7">
        <w:rPr>
          <w:rFonts w:ascii="Tahoma" w:hAnsi="Tahoma" w:cs="Tahoma"/>
          <w:b/>
          <w:sz w:val="20"/>
          <w:szCs w:val="20"/>
        </w:rPr>
        <w:t>Responsibilities:</w:t>
      </w:r>
    </w:p>
    <w:p w14:paraId="6E3EF4EF" w14:textId="77777777" w:rsidR="006E7558" w:rsidRPr="009510A7" w:rsidRDefault="006E7558" w:rsidP="006E7558">
      <w:pPr>
        <w:jc w:val="both"/>
        <w:rPr>
          <w:rFonts w:ascii="Tahoma" w:hAnsi="Tahoma" w:cs="Tahoma"/>
          <w:sz w:val="20"/>
          <w:szCs w:val="20"/>
        </w:rPr>
      </w:pPr>
    </w:p>
    <w:p w14:paraId="00475C61" w14:textId="77777777" w:rsidR="006E7558" w:rsidRPr="009510A7" w:rsidRDefault="006E7558" w:rsidP="006E7558">
      <w:pPr>
        <w:numPr>
          <w:ilvl w:val="0"/>
          <w:numId w:val="3"/>
        </w:numPr>
        <w:rPr>
          <w:rFonts w:ascii="Tahoma" w:hAnsi="Tahoma" w:cs="Tahoma"/>
          <w:sz w:val="20"/>
          <w:szCs w:val="20"/>
        </w:rPr>
      </w:pPr>
      <w:r w:rsidRPr="009510A7">
        <w:rPr>
          <w:rFonts w:ascii="Tahoma" w:hAnsi="Tahoma" w:cs="Tahoma"/>
          <w:sz w:val="20"/>
          <w:szCs w:val="20"/>
        </w:rPr>
        <w:t>Performe</w:t>
      </w:r>
      <w:r w:rsidR="00853415">
        <w:rPr>
          <w:rFonts w:ascii="Tahoma" w:hAnsi="Tahoma" w:cs="Tahoma"/>
          <w:sz w:val="20"/>
          <w:szCs w:val="20"/>
        </w:rPr>
        <w:t>d extensive functional</w:t>
      </w:r>
      <w:r w:rsidR="00853415">
        <w:rPr>
          <w:rFonts w:ascii="Tahoma" w:hAnsi="Tahoma" w:cs="Tahoma"/>
          <w:sz w:val="20"/>
          <w:szCs w:val="20"/>
          <w:lang w:val="en-US"/>
        </w:rPr>
        <w:t xml:space="preserve"> testing</w:t>
      </w:r>
      <w:r w:rsidRPr="009510A7">
        <w:rPr>
          <w:rFonts w:ascii="Tahoma" w:hAnsi="Tahoma" w:cs="Tahoma"/>
          <w:sz w:val="20"/>
          <w:szCs w:val="20"/>
        </w:rPr>
        <w:t>, system integration, GUI, end-to-end, UAT and regression testing.</w:t>
      </w:r>
    </w:p>
    <w:p w14:paraId="4CAFA9EA" w14:textId="77777777" w:rsidR="006E7558" w:rsidRPr="000809CE" w:rsidRDefault="006E7558" w:rsidP="006E7558">
      <w:pPr>
        <w:numPr>
          <w:ilvl w:val="0"/>
          <w:numId w:val="3"/>
        </w:numPr>
        <w:spacing w:line="25" w:lineRule="atLeast"/>
        <w:rPr>
          <w:rFonts w:ascii="Tahoma" w:hAnsi="Tahoma" w:cs="Tahoma"/>
          <w:bCs/>
          <w:sz w:val="20"/>
          <w:szCs w:val="20"/>
        </w:rPr>
      </w:pPr>
      <w:r w:rsidRPr="009510A7">
        <w:rPr>
          <w:rFonts w:ascii="Tahoma" w:hAnsi="Tahoma" w:cs="Tahoma"/>
          <w:bCs/>
          <w:sz w:val="20"/>
          <w:szCs w:val="20"/>
        </w:rPr>
        <w:t>Wrote regression manual test cases, and preformed regression testing on the project and the application.</w:t>
      </w:r>
    </w:p>
    <w:p w14:paraId="0A164417" w14:textId="77777777" w:rsidR="006E7558" w:rsidRPr="003D31E0" w:rsidRDefault="006E7558" w:rsidP="006E7558">
      <w:pPr>
        <w:numPr>
          <w:ilvl w:val="0"/>
          <w:numId w:val="3"/>
        </w:numPr>
        <w:rPr>
          <w:rFonts w:ascii="Tahoma" w:hAnsi="Tahoma" w:cs="Tahoma"/>
          <w:sz w:val="20"/>
          <w:szCs w:val="20"/>
        </w:rPr>
      </w:pPr>
      <w:r w:rsidRPr="009510A7">
        <w:rPr>
          <w:rFonts w:ascii="Tahoma" w:hAnsi="Tahoma" w:cs="Tahoma"/>
          <w:sz w:val="20"/>
          <w:szCs w:val="20"/>
        </w:rPr>
        <w:t>Responsible for working with the project team to define the scope for testing within the context of each sprint / delivery.</w:t>
      </w:r>
    </w:p>
    <w:p w14:paraId="133ECC33" w14:textId="77777777" w:rsidR="006E7558" w:rsidRPr="009510A7" w:rsidRDefault="006E7558" w:rsidP="006E7558">
      <w:pPr>
        <w:numPr>
          <w:ilvl w:val="0"/>
          <w:numId w:val="3"/>
        </w:numPr>
        <w:rPr>
          <w:rFonts w:ascii="Tahoma" w:hAnsi="Tahoma" w:cs="Tahoma"/>
          <w:sz w:val="20"/>
          <w:szCs w:val="20"/>
        </w:rPr>
      </w:pPr>
      <w:r>
        <w:rPr>
          <w:rFonts w:ascii="Tahoma" w:hAnsi="Tahoma" w:cs="Tahoma"/>
          <w:sz w:val="20"/>
          <w:szCs w:val="20"/>
          <w:lang w:val="en-US"/>
        </w:rPr>
        <w:t>Tested the application in both Android and IOS platforms.</w:t>
      </w:r>
    </w:p>
    <w:p w14:paraId="6B2C6996" w14:textId="77777777" w:rsidR="00BE1B6D" w:rsidRPr="009510A7" w:rsidRDefault="00BE1B6D">
      <w:pPr>
        <w:rPr>
          <w:rFonts w:ascii="Tahoma" w:eastAsia="Cambria" w:hAnsi="Tahoma" w:cs="Tahoma"/>
          <w:sz w:val="20"/>
          <w:szCs w:val="20"/>
          <w:lang w:val="en-US"/>
        </w:rPr>
      </w:pPr>
    </w:p>
    <w:p w14:paraId="21DB8E03" w14:textId="77777777" w:rsidR="00BE1B6D" w:rsidRPr="009510A7" w:rsidRDefault="00BE1B6D">
      <w:pPr>
        <w:keepNext/>
        <w:tabs>
          <w:tab w:val="left" w:pos="4095"/>
          <w:tab w:val="right" w:pos="8640"/>
        </w:tabs>
        <w:spacing w:line="100" w:lineRule="atLeast"/>
        <w:rPr>
          <w:rFonts w:ascii="Tahoma" w:hAnsi="Tahoma" w:cs="Tahoma"/>
          <w:b/>
          <w:sz w:val="20"/>
          <w:szCs w:val="20"/>
          <w:u w:val="single"/>
        </w:rPr>
      </w:pPr>
      <w:r w:rsidRPr="009510A7">
        <w:rPr>
          <w:rFonts w:ascii="Tahoma" w:hAnsi="Tahoma" w:cs="Tahoma"/>
          <w:b/>
          <w:sz w:val="20"/>
          <w:szCs w:val="20"/>
          <w:u w:val="single"/>
        </w:rPr>
        <w:t>Soft skills:</w:t>
      </w:r>
    </w:p>
    <w:p w14:paraId="7EE3DFEE" w14:textId="77777777" w:rsidR="00BE1B6D" w:rsidRPr="009510A7" w:rsidRDefault="00BE1B6D">
      <w:pPr>
        <w:keepNext/>
        <w:tabs>
          <w:tab w:val="left" w:pos="4095"/>
          <w:tab w:val="right" w:pos="8640"/>
        </w:tabs>
        <w:spacing w:line="100" w:lineRule="atLeast"/>
        <w:rPr>
          <w:rFonts w:ascii="Tahoma" w:hAnsi="Tahoma" w:cs="Tahoma"/>
          <w:b/>
          <w:sz w:val="20"/>
          <w:szCs w:val="20"/>
          <w:u w:val="single"/>
        </w:rPr>
      </w:pPr>
    </w:p>
    <w:p w14:paraId="07129B4F" w14:textId="77777777" w:rsidR="00BE1B6D" w:rsidRPr="009510A7" w:rsidRDefault="00BE1B6D">
      <w:pPr>
        <w:numPr>
          <w:ilvl w:val="0"/>
          <w:numId w:val="5"/>
        </w:numPr>
        <w:jc w:val="both"/>
        <w:rPr>
          <w:rFonts w:ascii="Tahoma" w:hAnsi="Tahoma" w:cs="Tahoma"/>
          <w:sz w:val="20"/>
          <w:szCs w:val="20"/>
        </w:rPr>
      </w:pPr>
      <w:r w:rsidRPr="009510A7">
        <w:rPr>
          <w:rFonts w:ascii="Tahoma" w:hAnsi="Tahoma" w:cs="Tahoma"/>
          <w:sz w:val="20"/>
          <w:szCs w:val="20"/>
        </w:rPr>
        <w:t xml:space="preserve">Optimistic personality &amp; highly customer focused. </w:t>
      </w:r>
    </w:p>
    <w:p w14:paraId="6FDCE443" w14:textId="77777777" w:rsidR="00BE1B6D" w:rsidRPr="009510A7" w:rsidRDefault="00BE1B6D">
      <w:pPr>
        <w:numPr>
          <w:ilvl w:val="0"/>
          <w:numId w:val="5"/>
        </w:numPr>
        <w:jc w:val="both"/>
        <w:rPr>
          <w:rFonts w:ascii="Tahoma" w:hAnsi="Tahoma" w:cs="Tahoma"/>
          <w:sz w:val="20"/>
          <w:szCs w:val="20"/>
        </w:rPr>
      </w:pPr>
      <w:r w:rsidRPr="009510A7">
        <w:rPr>
          <w:rFonts w:ascii="Tahoma" w:hAnsi="Tahoma" w:cs="Tahoma"/>
          <w:sz w:val="20"/>
          <w:szCs w:val="20"/>
        </w:rPr>
        <w:t xml:space="preserve">Ability to work within an international team which includes team members in diverse time zones. </w:t>
      </w:r>
    </w:p>
    <w:p w14:paraId="082DD1E2" w14:textId="77777777" w:rsidR="00BE1B6D" w:rsidRPr="009510A7" w:rsidRDefault="00BE1B6D">
      <w:pPr>
        <w:numPr>
          <w:ilvl w:val="0"/>
          <w:numId w:val="5"/>
        </w:numPr>
        <w:jc w:val="both"/>
        <w:rPr>
          <w:rFonts w:ascii="Tahoma" w:eastAsia="Cambria" w:hAnsi="Tahoma" w:cs="Tahoma"/>
          <w:sz w:val="20"/>
          <w:szCs w:val="20"/>
        </w:rPr>
      </w:pPr>
      <w:r w:rsidRPr="009510A7">
        <w:rPr>
          <w:rFonts w:ascii="Tahoma" w:hAnsi="Tahoma" w:cs="Tahoma"/>
          <w:sz w:val="20"/>
          <w:szCs w:val="20"/>
        </w:rPr>
        <w:t>Highly self-motivated with willingness to take ownership/responsibility for their work and ability to work both independently and in a team oriented environment.</w:t>
      </w:r>
    </w:p>
    <w:p w14:paraId="60D9822C" w14:textId="77777777" w:rsidR="00BE1B6D" w:rsidRPr="009510A7" w:rsidRDefault="00BE1B6D">
      <w:pPr>
        <w:rPr>
          <w:rFonts w:ascii="Tahoma" w:eastAsia="Cambria" w:hAnsi="Tahoma" w:cs="Tahoma"/>
          <w:sz w:val="20"/>
          <w:szCs w:val="20"/>
          <w:lang w:val="en-US"/>
        </w:rPr>
      </w:pPr>
    </w:p>
    <w:p w14:paraId="1363BF3C" w14:textId="77777777" w:rsidR="00BE1B6D" w:rsidRPr="009510A7" w:rsidRDefault="00BE1B6D">
      <w:pPr>
        <w:keepNext/>
        <w:tabs>
          <w:tab w:val="left" w:pos="4095"/>
          <w:tab w:val="right" w:pos="8640"/>
        </w:tabs>
        <w:spacing w:line="100" w:lineRule="atLeast"/>
        <w:rPr>
          <w:rFonts w:ascii="Tahoma" w:eastAsia="Cambria" w:hAnsi="Tahoma" w:cs="Tahoma"/>
          <w:b/>
          <w:color w:val="000000"/>
          <w:sz w:val="20"/>
          <w:szCs w:val="20"/>
        </w:rPr>
      </w:pPr>
      <w:r w:rsidRPr="009510A7">
        <w:rPr>
          <w:rFonts w:ascii="Tahoma" w:hAnsi="Tahoma" w:cs="Tahoma"/>
          <w:b/>
          <w:sz w:val="20"/>
          <w:szCs w:val="20"/>
          <w:u w:val="single"/>
        </w:rPr>
        <w:t>Academic Qualification:</w:t>
      </w:r>
    </w:p>
    <w:p w14:paraId="74AC0DD3" w14:textId="77777777" w:rsidR="00BE1B6D" w:rsidRPr="009510A7" w:rsidRDefault="00BE1B6D">
      <w:pPr>
        <w:tabs>
          <w:tab w:val="left" w:pos="3664"/>
          <w:tab w:val="left" w:pos="4580"/>
          <w:tab w:val="left" w:pos="5496"/>
          <w:tab w:val="left" w:pos="6412"/>
          <w:tab w:val="left" w:pos="7328"/>
          <w:tab w:val="left" w:pos="8244"/>
          <w:tab w:val="right" w:pos="8640"/>
          <w:tab w:val="left" w:pos="9160"/>
          <w:tab w:val="left" w:pos="10076"/>
          <w:tab w:val="left" w:pos="10992"/>
          <w:tab w:val="left" w:pos="11908"/>
          <w:tab w:val="left" w:pos="12824"/>
          <w:tab w:val="left" w:pos="13740"/>
          <w:tab w:val="left" w:pos="14656"/>
        </w:tabs>
        <w:spacing w:line="100" w:lineRule="atLeast"/>
        <w:rPr>
          <w:rFonts w:ascii="Tahoma" w:eastAsia="Cambria" w:hAnsi="Tahoma" w:cs="Tahoma"/>
          <w:b/>
          <w:color w:val="000000"/>
          <w:sz w:val="20"/>
          <w:szCs w:val="20"/>
        </w:rPr>
      </w:pPr>
    </w:p>
    <w:p w14:paraId="079B5E3A" w14:textId="77777777" w:rsidR="00BE1B6D" w:rsidRPr="009510A7" w:rsidRDefault="00EF7EF6" w:rsidP="00EB72D4">
      <w:pPr>
        <w:keepNext/>
        <w:numPr>
          <w:ilvl w:val="0"/>
          <w:numId w:val="10"/>
        </w:numPr>
        <w:rPr>
          <w:rFonts w:ascii="Tahoma" w:eastAsia="Cambria" w:hAnsi="Tahoma" w:cs="Tahoma"/>
          <w:sz w:val="20"/>
          <w:szCs w:val="20"/>
        </w:rPr>
      </w:pPr>
      <w:r w:rsidRPr="009510A7">
        <w:rPr>
          <w:rFonts w:ascii="Tahoma" w:eastAsia="Cambria" w:hAnsi="Tahoma" w:cs="Tahoma"/>
          <w:sz w:val="20"/>
          <w:szCs w:val="20"/>
          <w:lang w:val="en-US"/>
        </w:rPr>
        <w:t>B-Tech – Electronics and Communication Engineering - Jawaharlal Nehru Technological University</w:t>
      </w:r>
      <w:r w:rsidR="008F3850" w:rsidRPr="009510A7">
        <w:rPr>
          <w:rFonts w:ascii="Tahoma" w:eastAsia="Cambria" w:hAnsi="Tahoma" w:cs="Tahoma"/>
          <w:sz w:val="20"/>
          <w:szCs w:val="20"/>
          <w:lang w:val="en-US"/>
        </w:rPr>
        <w:t xml:space="preserve"> -2013</w:t>
      </w:r>
    </w:p>
    <w:p w14:paraId="6E7A933C" w14:textId="77777777" w:rsidR="00853415" w:rsidRDefault="00853415" w:rsidP="007A2EE3">
      <w:pPr>
        <w:jc w:val="both"/>
        <w:rPr>
          <w:rFonts w:ascii="Tahoma" w:eastAsia="Cambria" w:hAnsi="Tahoma" w:cs="Tahoma"/>
          <w:sz w:val="20"/>
          <w:szCs w:val="20"/>
          <w:lang w:val="en-US"/>
        </w:rPr>
      </w:pPr>
    </w:p>
    <w:p w14:paraId="6F6F5F87" w14:textId="77777777" w:rsidR="00853415" w:rsidRPr="00EB72D4" w:rsidRDefault="00853415" w:rsidP="00853415">
      <w:pPr>
        <w:keepNext/>
        <w:tabs>
          <w:tab w:val="left" w:pos="4095"/>
          <w:tab w:val="right" w:pos="8640"/>
        </w:tabs>
        <w:spacing w:line="100" w:lineRule="atLeast"/>
        <w:rPr>
          <w:rFonts w:ascii="Tahoma" w:eastAsia="Cambria" w:hAnsi="Tahoma" w:cs="Tahoma"/>
          <w:sz w:val="20"/>
          <w:szCs w:val="20"/>
        </w:rPr>
      </w:pPr>
      <w:r w:rsidRPr="00EB72D4">
        <w:rPr>
          <w:rFonts w:ascii="Tahoma" w:hAnsi="Tahoma" w:cs="Tahoma"/>
          <w:b/>
          <w:sz w:val="20"/>
          <w:szCs w:val="20"/>
          <w:u w:val="single"/>
        </w:rPr>
        <w:t>Personal Details:</w:t>
      </w:r>
      <w:r w:rsidRPr="00EB72D4">
        <w:rPr>
          <w:rFonts w:ascii="Tahoma" w:eastAsia="Cambria" w:hAnsi="Tahoma" w:cs="Tahoma"/>
          <w:sz w:val="20"/>
          <w:szCs w:val="20"/>
        </w:rPr>
        <w:tab/>
      </w:r>
    </w:p>
    <w:p w14:paraId="1EB0AC44" w14:textId="77777777" w:rsidR="00853415" w:rsidRPr="00EB72D4" w:rsidRDefault="00853415" w:rsidP="00853415">
      <w:pPr>
        <w:spacing w:line="100" w:lineRule="atLeast"/>
        <w:rPr>
          <w:rFonts w:ascii="Tahoma" w:eastAsia="Cambria" w:hAnsi="Tahoma" w:cs="Tahoma"/>
          <w:sz w:val="20"/>
          <w:szCs w:val="20"/>
        </w:rPr>
      </w:pPr>
    </w:p>
    <w:p w14:paraId="7ACD67AB" w14:textId="77777777" w:rsidR="00853415" w:rsidRPr="00EB72D4" w:rsidRDefault="00853415" w:rsidP="00853415">
      <w:pPr>
        <w:ind w:left="1440" w:hanging="720"/>
        <w:jc w:val="both"/>
        <w:rPr>
          <w:rFonts w:ascii="Tahoma" w:eastAsia="Cambria" w:hAnsi="Tahoma" w:cs="Tahoma"/>
          <w:sz w:val="20"/>
          <w:szCs w:val="20"/>
        </w:rPr>
      </w:pPr>
      <w:r w:rsidRPr="00EB72D4">
        <w:rPr>
          <w:rFonts w:ascii="Tahoma" w:eastAsia="Cambria" w:hAnsi="Tahoma" w:cs="Tahoma"/>
          <w:sz w:val="20"/>
          <w:szCs w:val="20"/>
        </w:rPr>
        <w:t>Marital Status</w:t>
      </w:r>
      <w:r w:rsidRPr="00EB72D4">
        <w:rPr>
          <w:rFonts w:ascii="Tahoma" w:eastAsia="Cambria" w:hAnsi="Tahoma" w:cs="Tahoma"/>
          <w:sz w:val="20"/>
          <w:szCs w:val="20"/>
        </w:rPr>
        <w:tab/>
      </w:r>
      <w:r w:rsidRPr="00EB72D4">
        <w:rPr>
          <w:rFonts w:ascii="Tahoma" w:eastAsia="Cambria" w:hAnsi="Tahoma" w:cs="Tahoma"/>
          <w:sz w:val="20"/>
          <w:szCs w:val="20"/>
        </w:rPr>
        <w:tab/>
        <w:t xml:space="preserve">: </w:t>
      </w:r>
      <w:r w:rsidRPr="00EB72D4">
        <w:rPr>
          <w:rFonts w:ascii="Tahoma" w:eastAsia="Cambria" w:hAnsi="Tahoma" w:cs="Tahoma"/>
          <w:sz w:val="20"/>
          <w:szCs w:val="20"/>
        </w:rPr>
        <w:tab/>
        <w:t>Single</w:t>
      </w:r>
    </w:p>
    <w:p w14:paraId="350F0974" w14:textId="77777777" w:rsidR="00853415" w:rsidRPr="00066F35" w:rsidRDefault="00853415" w:rsidP="00853415">
      <w:pPr>
        <w:ind w:left="720"/>
        <w:jc w:val="both"/>
        <w:rPr>
          <w:rFonts w:ascii="Tahoma" w:eastAsia="Cambria" w:hAnsi="Tahoma" w:cs="Tahoma"/>
          <w:sz w:val="20"/>
          <w:szCs w:val="20"/>
          <w:lang w:val="en-US"/>
        </w:rPr>
      </w:pPr>
      <w:r w:rsidRPr="00EB72D4">
        <w:rPr>
          <w:rFonts w:ascii="Tahoma" w:eastAsia="Cambria" w:hAnsi="Tahoma" w:cs="Tahoma"/>
          <w:sz w:val="20"/>
          <w:szCs w:val="20"/>
        </w:rPr>
        <w:t xml:space="preserve">Languages Known </w:t>
      </w:r>
      <w:r w:rsidRPr="00EB72D4">
        <w:rPr>
          <w:rFonts w:ascii="Tahoma" w:eastAsia="Cambria" w:hAnsi="Tahoma" w:cs="Tahoma"/>
          <w:sz w:val="20"/>
          <w:szCs w:val="20"/>
        </w:rPr>
        <w:tab/>
        <w:t xml:space="preserve">: </w:t>
      </w:r>
      <w:r w:rsidRPr="00EB72D4">
        <w:rPr>
          <w:rFonts w:ascii="Tahoma" w:eastAsia="Cambria" w:hAnsi="Tahoma" w:cs="Tahoma"/>
          <w:sz w:val="20"/>
          <w:szCs w:val="20"/>
        </w:rPr>
        <w:tab/>
        <w:t>English, Telugu</w:t>
      </w:r>
      <w:r w:rsidR="00066F35">
        <w:rPr>
          <w:rFonts w:ascii="Tahoma" w:eastAsia="Cambria" w:hAnsi="Tahoma" w:cs="Tahoma"/>
          <w:sz w:val="20"/>
          <w:szCs w:val="20"/>
          <w:lang w:val="en-US"/>
        </w:rPr>
        <w:t xml:space="preserve"> &amp; </w:t>
      </w:r>
      <w:r w:rsidR="00066F35">
        <w:rPr>
          <w:rFonts w:ascii="Tahoma" w:eastAsia="Cambria" w:hAnsi="Tahoma" w:cs="Tahoma"/>
          <w:sz w:val="20"/>
          <w:szCs w:val="20"/>
        </w:rPr>
        <w:t>Hindi</w:t>
      </w:r>
    </w:p>
    <w:p w14:paraId="1CEA6436" w14:textId="77777777" w:rsidR="00853415" w:rsidRPr="00EB72D4" w:rsidRDefault="00853415" w:rsidP="00853415">
      <w:pPr>
        <w:ind w:firstLine="720"/>
        <w:jc w:val="both"/>
        <w:rPr>
          <w:rFonts w:ascii="Tahoma" w:eastAsia="Cambria" w:hAnsi="Tahoma" w:cs="Tahoma"/>
          <w:sz w:val="20"/>
          <w:szCs w:val="20"/>
        </w:rPr>
      </w:pPr>
      <w:r w:rsidRPr="00EB72D4">
        <w:rPr>
          <w:rFonts w:ascii="Tahoma" w:eastAsia="Cambria" w:hAnsi="Tahoma" w:cs="Tahoma"/>
          <w:sz w:val="20"/>
          <w:szCs w:val="20"/>
        </w:rPr>
        <w:t xml:space="preserve">Permanent Address </w:t>
      </w:r>
      <w:r w:rsidRPr="00EB72D4">
        <w:rPr>
          <w:rFonts w:ascii="Tahoma" w:eastAsia="Cambria" w:hAnsi="Tahoma" w:cs="Tahoma"/>
          <w:sz w:val="20"/>
          <w:szCs w:val="20"/>
        </w:rPr>
        <w:tab/>
        <w:t xml:space="preserve">:  </w:t>
      </w:r>
      <w:r w:rsidRPr="00EB72D4">
        <w:rPr>
          <w:rFonts w:ascii="Tahoma" w:eastAsia="Cambria" w:hAnsi="Tahoma" w:cs="Tahoma"/>
          <w:sz w:val="20"/>
          <w:szCs w:val="20"/>
        </w:rPr>
        <w:tab/>
        <w:t>Door. No: 35-51-18, Yerrapragada Vari Street,</w:t>
      </w:r>
    </w:p>
    <w:p w14:paraId="67132084" w14:textId="77777777" w:rsidR="00BE1B6D" w:rsidRDefault="00853415" w:rsidP="00853415">
      <w:pPr>
        <w:jc w:val="both"/>
        <w:rPr>
          <w:rFonts w:ascii="Tahoma" w:eastAsia="Cambria" w:hAnsi="Tahoma" w:cs="Tahoma"/>
          <w:sz w:val="20"/>
          <w:szCs w:val="20"/>
          <w:lang w:val="en-US"/>
        </w:rPr>
      </w:pPr>
      <w:r w:rsidRPr="00EB72D4">
        <w:rPr>
          <w:rFonts w:ascii="Tahoma" w:eastAsia="Cambria" w:hAnsi="Tahoma" w:cs="Tahoma"/>
          <w:sz w:val="20"/>
          <w:szCs w:val="20"/>
        </w:rPr>
        <w:tab/>
      </w:r>
      <w:r w:rsidRPr="00EB72D4">
        <w:rPr>
          <w:rFonts w:ascii="Tahoma" w:eastAsia="Cambria" w:hAnsi="Tahoma" w:cs="Tahoma"/>
          <w:sz w:val="20"/>
          <w:szCs w:val="20"/>
        </w:rPr>
        <w:tab/>
      </w:r>
      <w:r w:rsidRPr="00EB72D4">
        <w:rPr>
          <w:rFonts w:ascii="Tahoma" w:eastAsia="Cambria" w:hAnsi="Tahoma" w:cs="Tahoma"/>
          <w:sz w:val="20"/>
          <w:szCs w:val="20"/>
        </w:rPr>
        <w:tab/>
      </w:r>
      <w:r w:rsidRPr="00EB72D4">
        <w:rPr>
          <w:rFonts w:ascii="Tahoma" w:eastAsia="Cambria" w:hAnsi="Tahoma" w:cs="Tahoma"/>
          <w:sz w:val="20"/>
          <w:szCs w:val="20"/>
        </w:rPr>
        <w:tab/>
      </w:r>
      <w:r>
        <w:rPr>
          <w:rFonts w:ascii="Tahoma" w:eastAsia="Cambria" w:hAnsi="Tahoma" w:cs="Tahoma"/>
          <w:sz w:val="20"/>
          <w:szCs w:val="20"/>
          <w:lang w:val="en-US"/>
        </w:rPr>
        <w:tab/>
      </w:r>
      <w:r w:rsidRPr="00EB72D4">
        <w:rPr>
          <w:rFonts w:ascii="Tahoma" w:eastAsia="Cambria" w:hAnsi="Tahoma" w:cs="Tahoma"/>
          <w:sz w:val="20"/>
          <w:szCs w:val="20"/>
        </w:rPr>
        <w:t>TANUKU-534211, West Godavari Dist, A</w:t>
      </w:r>
      <w:r w:rsidR="00066F35">
        <w:rPr>
          <w:rFonts w:ascii="Tahoma" w:eastAsia="Cambria" w:hAnsi="Tahoma" w:cs="Tahoma"/>
          <w:sz w:val="20"/>
          <w:szCs w:val="20"/>
          <w:lang w:val="en-US"/>
        </w:rPr>
        <w:t xml:space="preserve">ndhra </w:t>
      </w:r>
      <w:r w:rsidRPr="00EB72D4">
        <w:rPr>
          <w:rFonts w:ascii="Tahoma" w:eastAsia="Cambria" w:hAnsi="Tahoma" w:cs="Tahoma"/>
          <w:sz w:val="20"/>
          <w:szCs w:val="20"/>
        </w:rPr>
        <w:t>P</w:t>
      </w:r>
      <w:r w:rsidR="00066F35">
        <w:rPr>
          <w:rFonts w:ascii="Tahoma" w:eastAsia="Cambria" w:hAnsi="Tahoma" w:cs="Tahoma"/>
          <w:sz w:val="20"/>
          <w:szCs w:val="20"/>
          <w:lang w:val="en-US"/>
        </w:rPr>
        <w:t>radesh</w:t>
      </w:r>
      <w:r w:rsidRPr="00EB72D4">
        <w:rPr>
          <w:rFonts w:ascii="Tahoma" w:eastAsia="Cambria" w:hAnsi="Tahoma" w:cs="Tahoma"/>
          <w:sz w:val="20"/>
          <w:szCs w:val="20"/>
        </w:rPr>
        <w:t>.</w:t>
      </w:r>
      <w:r w:rsidR="00BE1B6D" w:rsidRPr="009510A7">
        <w:rPr>
          <w:rFonts w:ascii="Tahoma" w:eastAsia="Cambria" w:hAnsi="Tahoma" w:cs="Tahoma"/>
          <w:sz w:val="20"/>
          <w:szCs w:val="20"/>
        </w:rPr>
        <w:tab/>
      </w:r>
    </w:p>
    <w:p w14:paraId="63D34AEE" w14:textId="77777777" w:rsidR="00853415" w:rsidRPr="00853415" w:rsidRDefault="00853415" w:rsidP="00853415">
      <w:pPr>
        <w:jc w:val="both"/>
        <w:rPr>
          <w:rFonts w:ascii="Tahoma" w:eastAsia="Cambria" w:hAnsi="Tahoma" w:cs="Tahoma"/>
          <w:sz w:val="20"/>
          <w:szCs w:val="20"/>
          <w:lang w:val="en-US"/>
        </w:rPr>
      </w:pPr>
    </w:p>
    <w:p w14:paraId="3BEE8AA4" w14:textId="77777777" w:rsidR="00BE1B6D" w:rsidRPr="009510A7" w:rsidRDefault="00BE1B6D">
      <w:pPr>
        <w:keepNext/>
        <w:spacing w:line="100" w:lineRule="atLeast"/>
        <w:ind w:left="60"/>
        <w:rPr>
          <w:rFonts w:ascii="Tahoma" w:eastAsia="Cambria" w:hAnsi="Tahoma" w:cs="Tahoma"/>
          <w:sz w:val="20"/>
          <w:szCs w:val="20"/>
        </w:rPr>
      </w:pPr>
      <w:r w:rsidRPr="009510A7">
        <w:rPr>
          <w:rFonts w:ascii="Tahoma" w:hAnsi="Tahoma" w:cs="Tahoma"/>
          <w:b/>
          <w:sz w:val="20"/>
          <w:szCs w:val="20"/>
          <w:u w:val="single"/>
        </w:rPr>
        <w:t>Declaration:</w:t>
      </w:r>
    </w:p>
    <w:p w14:paraId="49498AEC" w14:textId="77777777" w:rsidR="00BE1B6D" w:rsidRPr="009510A7" w:rsidRDefault="00BE1B6D">
      <w:pPr>
        <w:spacing w:line="100" w:lineRule="atLeast"/>
        <w:rPr>
          <w:rFonts w:ascii="Tahoma" w:eastAsia="Cambria" w:hAnsi="Tahoma" w:cs="Tahoma"/>
          <w:sz w:val="20"/>
          <w:szCs w:val="20"/>
        </w:rPr>
      </w:pPr>
    </w:p>
    <w:p w14:paraId="2563554E" w14:textId="77777777" w:rsidR="00BE1B6D" w:rsidRPr="009510A7" w:rsidRDefault="00BE1B6D" w:rsidP="00CB6664">
      <w:pPr>
        <w:ind w:firstLine="720"/>
        <w:rPr>
          <w:rFonts w:ascii="Tahoma" w:eastAsia="Cambria" w:hAnsi="Tahoma" w:cs="Tahoma"/>
          <w:b/>
          <w:sz w:val="20"/>
          <w:szCs w:val="20"/>
          <w:lang w:val="en-US"/>
        </w:rPr>
      </w:pPr>
      <w:r w:rsidRPr="009510A7">
        <w:rPr>
          <w:rFonts w:ascii="Tahoma" w:eastAsia="Cambria" w:hAnsi="Tahoma" w:cs="Tahoma"/>
          <w:sz w:val="20"/>
          <w:szCs w:val="20"/>
        </w:rPr>
        <w:t xml:space="preserve">I hereby declare that the above cited information is true to the best of my knowledge and that I have not with held any relevant particulars.  </w:t>
      </w:r>
    </w:p>
    <w:p w14:paraId="6ECC5571" w14:textId="77777777" w:rsidR="00BE1B6D" w:rsidRPr="009510A7" w:rsidRDefault="00BE1B6D">
      <w:pPr>
        <w:spacing w:line="100" w:lineRule="atLeast"/>
        <w:rPr>
          <w:rFonts w:ascii="Tahoma" w:eastAsia="Cambria" w:hAnsi="Tahoma" w:cs="Tahoma"/>
          <w:b/>
          <w:sz w:val="20"/>
          <w:szCs w:val="20"/>
        </w:rPr>
      </w:pPr>
    </w:p>
    <w:p w14:paraId="2FF6D486" w14:textId="77777777" w:rsidR="00BE1B6D" w:rsidRPr="009510A7" w:rsidRDefault="00D957E2" w:rsidP="005D578D">
      <w:pPr>
        <w:spacing w:line="100" w:lineRule="atLeast"/>
        <w:rPr>
          <w:rFonts w:ascii="Tahoma" w:hAnsi="Tahoma" w:cs="Tahoma"/>
          <w:spacing w:val="2"/>
          <w:sz w:val="20"/>
          <w:szCs w:val="20"/>
        </w:rPr>
      </w:pPr>
      <w:r w:rsidRPr="009510A7">
        <w:rPr>
          <w:rFonts w:ascii="Tahoma" w:eastAsia="Cambria" w:hAnsi="Tahoma" w:cs="Tahoma"/>
          <w:b/>
          <w:sz w:val="20"/>
          <w:szCs w:val="20"/>
        </w:rPr>
        <w:tab/>
      </w:r>
      <w:r w:rsidRPr="009510A7">
        <w:rPr>
          <w:rFonts w:ascii="Tahoma" w:eastAsia="Cambria" w:hAnsi="Tahoma" w:cs="Tahoma"/>
          <w:b/>
          <w:sz w:val="20"/>
          <w:szCs w:val="20"/>
        </w:rPr>
        <w:tab/>
      </w:r>
      <w:r w:rsidRPr="009510A7">
        <w:rPr>
          <w:rFonts w:ascii="Tahoma" w:eastAsia="Cambria" w:hAnsi="Tahoma" w:cs="Tahoma"/>
          <w:b/>
          <w:sz w:val="20"/>
          <w:szCs w:val="20"/>
        </w:rPr>
        <w:tab/>
      </w:r>
      <w:r w:rsidRPr="009510A7">
        <w:rPr>
          <w:rFonts w:ascii="Tahoma" w:eastAsia="Cambria" w:hAnsi="Tahoma" w:cs="Tahoma"/>
          <w:b/>
          <w:sz w:val="20"/>
          <w:szCs w:val="20"/>
        </w:rPr>
        <w:tab/>
      </w:r>
      <w:r w:rsidRPr="009510A7">
        <w:rPr>
          <w:rFonts w:ascii="Tahoma" w:eastAsia="Cambria" w:hAnsi="Tahoma" w:cs="Tahoma"/>
          <w:b/>
          <w:sz w:val="20"/>
          <w:szCs w:val="20"/>
        </w:rPr>
        <w:tab/>
      </w:r>
      <w:r w:rsidRPr="009510A7">
        <w:rPr>
          <w:rFonts w:ascii="Tahoma" w:eastAsia="Cambria" w:hAnsi="Tahoma" w:cs="Tahoma"/>
          <w:b/>
          <w:sz w:val="20"/>
          <w:szCs w:val="20"/>
        </w:rPr>
        <w:tab/>
      </w:r>
      <w:r w:rsidRPr="009510A7">
        <w:rPr>
          <w:rFonts w:ascii="Tahoma" w:eastAsia="Cambria" w:hAnsi="Tahoma" w:cs="Tahoma"/>
          <w:b/>
          <w:sz w:val="20"/>
          <w:szCs w:val="20"/>
        </w:rPr>
        <w:tab/>
      </w:r>
      <w:r w:rsidRPr="009510A7">
        <w:rPr>
          <w:rFonts w:ascii="Tahoma" w:eastAsia="Cambria" w:hAnsi="Tahoma" w:cs="Tahoma"/>
          <w:b/>
          <w:sz w:val="20"/>
          <w:szCs w:val="20"/>
        </w:rPr>
        <w:tab/>
      </w:r>
      <w:r w:rsidRPr="009510A7">
        <w:rPr>
          <w:rFonts w:ascii="Tahoma" w:eastAsia="Cambria" w:hAnsi="Tahoma" w:cs="Tahoma"/>
          <w:b/>
          <w:sz w:val="20"/>
          <w:szCs w:val="20"/>
        </w:rPr>
        <w:tab/>
        <w:t>MAHESH AKULA</w:t>
      </w:r>
    </w:p>
    <w:sectPr w:rsidR="00BE1B6D" w:rsidRPr="009510A7">
      <w:pgSz w:w="11906" w:h="16838"/>
      <w:pgMar w:top="1172" w:right="1172" w:bottom="1172" w:left="1172" w:header="720" w:footer="720" w:gutter="0"/>
      <w:pgBorders>
        <w:top w:val="single" w:sz="4" w:space="1" w:color="000000"/>
        <w:left w:val="single" w:sz="4" w:space="1" w:color="000000"/>
        <w:bottom w:val="single" w:sz="4" w:space="1" w:color="000000"/>
        <w:right w:val="single" w:sz="4" w:space="1"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Arial Unicode MS"/>
    <w:charset w:val="00"/>
    <w:family w:val="auto"/>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name w:val="WWNum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multilevel"/>
    <w:tmpl w:val="00000005"/>
    <w:name w:val="WWNum12"/>
    <w:lvl w:ilvl="0">
      <w:start w:val="1"/>
      <w:numFmt w:val="bullet"/>
      <w:lvlText w:val=""/>
      <w:lvlJc w:val="left"/>
      <w:pPr>
        <w:tabs>
          <w:tab w:val="num" w:pos="0"/>
        </w:tabs>
        <w:ind w:left="360" w:hanging="360"/>
      </w:pPr>
      <w:rPr>
        <w:rFonts w:ascii="Wingdings" w:hAnsi="Wingdings"/>
      </w:rPr>
    </w:lvl>
    <w:lvl w:ilvl="1">
      <w:start w:val="1"/>
      <w:numFmt w:val="bullet"/>
      <w:lvlText w:val="o"/>
      <w:lvlJc w:val="left"/>
      <w:pPr>
        <w:tabs>
          <w:tab w:val="num" w:pos="0"/>
        </w:tabs>
        <w:ind w:left="1080" w:hanging="360"/>
      </w:pPr>
      <w:rPr>
        <w:rFonts w:ascii="Courier New" w:hAnsi="Courier New"/>
        <w:sz w:val="20"/>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sz w:val="20"/>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sz w:val="20"/>
      </w:rPr>
    </w:lvl>
    <w:lvl w:ilvl="8">
      <w:start w:val="1"/>
      <w:numFmt w:val="bullet"/>
      <w:lvlText w:val=""/>
      <w:lvlJc w:val="left"/>
      <w:pPr>
        <w:tabs>
          <w:tab w:val="num" w:pos="0"/>
        </w:tabs>
        <w:ind w:left="6120" w:hanging="360"/>
      </w:pPr>
      <w:rPr>
        <w:rFonts w:ascii="Wingdings" w:hAnsi="Wingdings"/>
      </w:rPr>
    </w:lvl>
  </w:abstractNum>
  <w:abstractNum w:abstractNumId="5" w15:restartNumberingAfterBreak="0">
    <w:nsid w:val="00000006"/>
    <w:multiLevelType w:val="multilevel"/>
    <w:tmpl w:val="00000006"/>
    <w:name w:val="WWNum17"/>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sz w:val="20"/>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sz w:val="20"/>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sz w:val="20"/>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28632805"/>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8E17170"/>
    <w:multiLevelType w:val="hybridMultilevel"/>
    <w:tmpl w:val="719E376C"/>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32A6FF6"/>
    <w:multiLevelType w:val="hybridMultilevel"/>
    <w:tmpl w:val="FE98D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6988977">
    <w:abstractNumId w:val="0"/>
  </w:num>
  <w:num w:numId="2" w16cid:durableId="1476991326">
    <w:abstractNumId w:val="1"/>
  </w:num>
  <w:num w:numId="3" w16cid:durableId="1859538236">
    <w:abstractNumId w:val="2"/>
  </w:num>
  <w:num w:numId="4" w16cid:durableId="1135442192">
    <w:abstractNumId w:val="3"/>
  </w:num>
  <w:num w:numId="5" w16cid:durableId="724064790">
    <w:abstractNumId w:val="4"/>
  </w:num>
  <w:num w:numId="6" w16cid:durableId="968171764">
    <w:abstractNumId w:val="5"/>
  </w:num>
  <w:num w:numId="7" w16cid:durableId="2076663439">
    <w:abstractNumId w:val="6"/>
    <w:lvlOverride w:ilvl="0"/>
    <w:lvlOverride w:ilvl="1"/>
    <w:lvlOverride w:ilvl="2"/>
    <w:lvlOverride w:ilvl="3"/>
    <w:lvlOverride w:ilvl="4"/>
    <w:lvlOverride w:ilvl="5"/>
    <w:lvlOverride w:ilvl="6"/>
    <w:lvlOverride w:ilvl="7"/>
    <w:lvlOverride w:ilvl="8"/>
  </w:num>
  <w:num w:numId="8" w16cid:durableId="1436170111">
    <w:abstractNumId w:val="7"/>
    <w:lvlOverride w:ilvl="0"/>
    <w:lvlOverride w:ilvl="1"/>
    <w:lvlOverride w:ilvl="2"/>
    <w:lvlOverride w:ilvl="3"/>
    <w:lvlOverride w:ilvl="4"/>
    <w:lvlOverride w:ilvl="5"/>
    <w:lvlOverride w:ilvl="6"/>
    <w:lvlOverride w:ilvl="7"/>
    <w:lvlOverride w:ilvl="8"/>
  </w:num>
  <w:num w:numId="9" w16cid:durableId="860361598">
    <w:abstractNumId w:val="7"/>
  </w:num>
  <w:num w:numId="10" w16cid:durableId="18167542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n-IN" w:vendorID="64" w:dllVersion="131078" w:nlCheck="1" w:checkStyle="0"/>
  <w:activeWritingStyle w:appName="MSWord" w:lang="en-US" w:vendorID="64" w:dllVersion="131078" w:nlCheck="1" w:checkStyle="0"/>
  <w:activeWritingStyle w:appName="MSWord" w:lang="en-US" w:vendorID="64" w:dllVersion="0" w:nlCheck="1" w:checkStyle="0"/>
  <w:activeWritingStyle w:appName="MSWord" w:lang="en-IN" w:vendorID="64" w:dllVersion="0"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3F"/>
    <w:rsid w:val="00004CA3"/>
    <w:rsid w:val="00066F35"/>
    <w:rsid w:val="00067868"/>
    <w:rsid w:val="00070884"/>
    <w:rsid w:val="00075740"/>
    <w:rsid w:val="000809CE"/>
    <w:rsid w:val="000942C1"/>
    <w:rsid w:val="000B6E3B"/>
    <w:rsid w:val="000D1693"/>
    <w:rsid w:val="000F7FF5"/>
    <w:rsid w:val="001157B0"/>
    <w:rsid w:val="00122C6A"/>
    <w:rsid w:val="00137B5E"/>
    <w:rsid w:val="0018124B"/>
    <w:rsid w:val="00192AF5"/>
    <w:rsid w:val="001A6F47"/>
    <w:rsid w:val="001B740D"/>
    <w:rsid w:val="001D5EDF"/>
    <w:rsid w:val="001F20DA"/>
    <w:rsid w:val="00207000"/>
    <w:rsid w:val="0020757A"/>
    <w:rsid w:val="00241773"/>
    <w:rsid w:val="00244DA0"/>
    <w:rsid w:val="00293923"/>
    <w:rsid w:val="002E0450"/>
    <w:rsid w:val="002E373A"/>
    <w:rsid w:val="002E603C"/>
    <w:rsid w:val="00336FD3"/>
    <w:rsid w:val="00350337"/>
    <w:rsid w:val="00363636"/>
    <w:rsid w:val="003978BC"/>
    <w:rsid w:val="003D31E0"/>
    <w:rsid w:val="003F0A43"/>
    <w:rsid w:val="00430FB1"/>
    <w:rsid w:val="00447878"/>
    <w:rsid w:val="004D11F5"/>
    <w:rsid w:val="00525A21"/>
    <w:rsid w:val="00542D45"/>
    <w:rsid w:val="005522F2"/>
    <w:rsid w:val="00571A37"/>
    <w:rsid w:val="005731D1"/>
    <w:rsid w:val="0057747F"/>
    <w:rsid w:val="005C59B4"/>
    <w:rsid w:val="005D578D"/>
    <w:rsid w:val="005F3BB2"/>
    <w:rsid w:val="00602077"/>
    <w:rsid w:val="00653CF6"/>
    <w:rsid w:val="00670F6A"/>
    <w:rsid w:val="00680F49"/>
    <w:rsid w:val="006B2C6D"/>
    <w:rsid w:val="006E7558"/>
    <w:rsid w:val="00744745"/>
    <w:rsid w:val="00773417"/>
    <w:rsid w:val="007A2EE3"/>
    <w:rsid w:val="007B7A6A"/>
    <w:rsid w:val="007E6ED7"/>
    <w:rsid w:val="00804C29"/>
    <w:rsid w:val="008079CF"/>
    <w:rsid w:val="00853415"/>
    <w:rsid w:val="00881212"/>
    <w:rsid w:val="008854DE"/>
    <w:rsid w:val="008D6695"/>
    <w:rsid w:val="008F3850"/>
    <w:rsid w:val="00921559"/>
    <w:rsid w:val="009233F8"/>
    <w:rsid w:val="009510A7"/>
    <w:rsid w:val="009C2ABA"/>
    <w:rsid w:val="009C7F58"/>
    <w:rsid w:val="009E4D62"/>
    <w:rsid w:val="00A30244"/>
    <w:rsid w:val="00A31E5E"/>
    <w:rsid w:val="00A85F5D"/>
    <w:rsid w:val="00AA2938"/>
    <w:rsid w:val="00AF5235"/>
    <w:rsid w:val="00B24C39"/>
    <w:rsid w:val="00B64AFF"/>
    <w:rsid w:val="00B91004"/>
    <w:rsid w:val="00BE17FA"/>
    <w:rsid w:val="00BE1B6D"/>
    <w:rsid w:val="00C07054"/>
    <w:rsid w:val="00C47149"/>
    <w:rsid w:val="00C52877"/>
    <w:rsid w:val="00C85D1F"/>
    <w:rsid w:val="00C91C57"/>
    <w:rsid w:val="00C9200F"/>
    <w:rsid w:val="00C9349D"/>
    <w:rsid w:val="00CA0428"/>
    <w:rsid w:val="00CA051D"/>
    <w:rsid w:val="00CB6664"/>
    <w:rsid w:val="00CC383F"/>
    <w:rsid w:val="00D26BC0"/>
    <w:rsid w:val="00D347D5"/>
    <w:rsid w:val="00D809E2"/>
    <w:rsid w:val="00D957E2"/>
    <w:rsid w:val="00DA5873"/>
    <w:rsid w:val="00E00404"/>
    <w:rsid w:val="00E40B5A"/>
    <w:rsid w:val="00E43170"/>
    <w:rsid w:val="00E53235"/>
    <w:rsid w:val="00E57AC4"/>
    <w:rsid w:val="00EA028B"/>
    <w:rsid w:val="00EB72D4"/>
    <w:rsid w:val="00ED476E"/>
    <w:rsid w:val="00EF7EF6"/>
    <w:rsid w:val="00F11FC3"/>
    <w:rsid w:val="00F202BB"/>
    <w:rsid w:val="00F234B2"/>
    <w:rsid w:val="00F3274C"/>
    <w:rsid w:val="00FB3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0642F06E"/>
  <w15:chartTrackingRefBased/>
  <w15:docId w15:val="{481CBE03-D12C-4ADE-A439-1FCEB9F1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Andale Sans UI"/>
      <w:kern w:val="1"/>
      <w:sz w:val="24"/>
      <w:szCs w:val="24"/>
      <w:lang/>
    </w:rPr>
  </w:style>
  <w:style w:type="paragraph" w:styleId="Heading3">
    <w:name w:val="heading 3"/>
    <w:basedOn w:val="Normal"/>
    <w:next w:val="BodyText"/>
    <w:qFormat/>
    <w:pPr>
      <w:keepNext/>
      <w:numPr>
        <w:ilvl w:val="2"/>
        <w:numId w:val="1"/>
      </w:numPr>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ListLabel1">
    <w:name w:val="ListLabel 1"/>
    <w:rPr>
      <w:sz w:val="20"/>
    </w:rPr>
  </w:style>
  <w:style w:type="character" w:customStyle="1" w:styleId="normalchar">
    <w:name w:val="normal__char"/>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ListParagraph">
    <w:name w:val="List Paragraph"/>
    <w:basedOn w:val="Normal"/>
    <w:uiPriority w:val="99"/>
    <w:qFormat/>
    <w:pPr>
      <w:spacing w:after="200" w:line="276" w:lineRule="auto"/>
      <w:ind w:left="720"/>
    </w:pPr>
    <w:rPr>
      <w:rFonts w:ascii="Calibri" w:hAnsi="Calibri"/>
      <w:sz w:val="20"/>
      <w:szCs w:val="20"/>
      <w:lang w:val="en-IN"/>
    </w:rPr>
  </w:style>
  <w:style w:type="paragraph" w:customStyle="1" w:styleId="Cog-H3a">
    <w:name w:val="Cog-H3a"/>
    <w:basedOn w:val="Heading3"/>
    <w:pPr>
      <w:numPr>
        <w:ilvl w:val="0"/>
        <w:numId w:val="0"/>
      </w:numPr>
      <w:spacing w:before="120" w:after="120" w:line="240" w:lineRule="atLeast"/>
    </w:pPr>
    <w:rPr>
      <w:rFonts w:ascii="Arial" w:hAnsi="Arial"/>
      <w:bCs w:val="0"/>
      <w:color w:val="000080"/>
      <w:sz w:val="22"/>
      <w:szCs w:val="20"/>
      <w:lang w:val="en-IN"/>
    </w:rPr>
  </w:style>
  <w:style w:type="paragraph" w:customStyle="1" w:styleId="Cog-body">
    <w:name w:val="Cog-body"/>
    <w:basedOn w:val="Normal"/>
    <w:pPr>
      <w:keepNext/>
      <w:spacing w:before="60" w:after="60" w:line="260" w:lineRule="atLeast"/>
      <w:ind w:left="720"/>
      <w:jc w:val="both"/>
    </w:pPr>
    <w:rPr>
      <w:rFonts w:ascii="Arial" w:hAnsi="Arial"/>
      <w:sz w:val="20"/>
      <w:szCs w:val="20"/>
      <w:lang w:val="en-IN"/>
    </w:rPr>
  </w:style>
  <w:style w:type="paragraph" w:styleId="ListBullet2">
    <w:name w:val="List Bullet 2"/>
    <w:basedOn w:val="Normal"/>
  </w:style>
  <w:style w:type="paragraph" w:customStyle="1" w:styleId="TableContents">
    <w:name w:val="Table Contents"/>
    <w:basedOn w:val="Normal"/>
    <w:pPr>
      <w:suppressLineNumbers/>
    </w:pPr>
  </w:style>
  <w:style w:type="paragraph" w:styleId="NoSpacing">
    <w:name w:val="No Spacing"/>
    <w:uiPriority w:val="1"/>
    <w:qFormat/>
    <w:rsid w:val="000F7FF5"/>
    <w:pPr>
      <w:suppressAutoHyphens/>
    </w:pPr>
    <w:rPr>
      <w:color w:val="00000A"/>
      <w:lang w:val="en-US" w:eastAsia="en-US"/>
    </w:rPr>
  </w:style>
  <w:style w:type="paragraph" w:customStyle="1" w:styleId="SectionTitle">
    <w:name w:val="Section Title"/>
    <w:basedOn w:val="Normal"/>
    <w:next w:val="Normal"/>
    <w:autoRedefine/>
    <w:uiPriority w:val="99"/>
    <w:rsid w:val="000F7FF5"/>
    <w:pPr>
      <w:widowControl/>
      <w:pBdr>
        <w:top w:val="single" w:sz="4" w:space="1" w:color="auto"/>
        <w:left w:val="single" w:sz="4" w:space="4" w:color="auto"/>
        <w:bottom w:val="single" w:sz="4" w:space="1" w:color="auto"/>
        <w:right w:val="single" w:sz="4" w:space="4" w:color="auto"/>
      </w:pBdr>
      <w:shd w:val="clear" w:color="auto" w:fill="DAEEF3"/>
      <w:jc w:val="both"/>
    </w:pPr>
    <w:rPr>
      <w:rFonts w:ascii="Calibri" w:eastAsia="Times New Roman" w:hAnsi="Calibri" w:cs="Calibri"/>
      <w:b/>
      <w:color w:val="00000A"/>
      <w:spacing w:val="-10"/>
      <w:kern w:val="0"/>
      <w:lang w:val="en-US" w:eastAsia="en-US"/>
    </w:rPr>
  </w:style>
  <w:style w:type="character" w:styleId="Strong">
    <w:name w:val="Strong"/>
    <w:qFormat/>
    <w:rsid w:val="00B64AFF"/>
    <w:rPr>
      <w:b/>
      <w:bCs/>
    </w:rPr>
  </w:style>
  <w:style w:type="paragraph" w:customStyle="1" w:styleId="template">
    <w:name w:val="template"/>
    <w:basedOn w:val="Normal"/>
    <w:rsid w:val="00B64AFF"/>
    <w:pPr>
      <w:widowControl/>
      <w:spacing w:line="240" w:lineRule="atLeast"/>
    </w:pPr>
    <w:rPr>
      <w:rFonts w:ascii="Arial" w:eastAsia="Times New Roman" w:hAnsi="Arial"/>
      <w:i/>
      <w:kern w:val="0"/>
      <w:sz w:val="22"/>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20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ulamahi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4707F-F4FA-4E89-91A5-C97BB5D7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1695</Words>
  <Characters>9666</Characters>
  <Application>Microsoft Office Word</Application>
  <DocSecurity>4</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NetCracker Technology Ltd.</Company>
  <LinksUpToDate>false</LinksUpToDate>
  <CharactersWithSpaces>11339</CharactersWithSpaces>
  <SharedDoc>false</SharedDoc>
  <HLinks>
    <vt:vector size="6" baseType="variant">
      <vt:variant>
        <vt:i4>1704057</vt:i4>
      </vt:variant>
      <vt:variant>
        <vt:i4>0</vt:i4>
      </vt:variant>
      <vt:variant>
        <vt:i4>0</vt:i4>
      </vt:variant>
      <vt:variant>
        <vt:i4>5</vt:i4>
      </vt:variant>
      <vt:variant>
        <vt:lpwstr>mailto:akulamahi8@gmail.com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Santosh Ganisetti</dc:creator>
  <cp:keywords/>
  <cp:lastModifiedBy>Shourya Jain</cp:lastModifiedBy>
  <cp:revision>2</cp:revision>
  <cp:lastPrinted>1601-01-01T00:00:00Z</cp:lastPrinted>
  <dcterms:created xsi:type="dcterms:W3CDTF">2024-03-11T18:29:00Z</dcterms:created>
  <dcterms:modified xsi:type="dcterms:W3CDTF">2024-03-11T18:29:00Z</dcterms:modified>
</cp:coreProperties>
</file>