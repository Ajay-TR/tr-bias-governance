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51716" w14:textId="77777777" w:rsidR="00636D53" w:rsidRDefault="00DA7A21" w:rsidP="00640354">
      <w:pPr>
        <w:jc w:val="center"/>
        <w:rPr>
          <w:rFonts w:ascii="Trebuchet MS" w:hAnsi="Trebuchet MS"/>
          <w:b/>
          <w:sz w:val="28"/>
          <w:szCs w:val="20"/>
        </w:rPr>
      </w:pPr>
      <w:r w:rsidRPr="00CD0262">
        <w:rPr>
          <w:rFonts w:ascii="Trebuchet MS" w:hAnsi="Trebuchet MS"/>
          <w:b/>
          <w:sz w:val="28"/>
          <w:szCs w:val="20"/>
        </w:rPr>
        <w:t>RAJEEV PRABHAKARAN NAIR</w:t>
      </w:r>
    </w:p>
    <w:p w14:paraId="24C25956" w14:textId="77777777" w:rsidR="00C21559" w:rsidRDefault="00C21559" w:rsidP="00640354">
      <w:pPr>
        <w:jc w:val="center"/>
        <w:rPr>
          <w:rFonts w:ascii="Trebuchet MS" w:hAnsi="Trebuchet MS"/>
          <w:b/>
          <w:sz w:val="28"/>
          <w:szCs w:val="20"/>
        </w:rPr>
      </w:pPr>
    </w:p>
    <w:p w14:paraId="5F484103" w14:textId="225B4112" w:rsidR="00C21559" w:rsidRDefault="00C21559" w:rsidP="00C21559">
      <w:pPr>
        <w:jc w:val="center"/>
        <w:rPr>
          <w:rFonts w:ascii="Trebuchet MS" w:hAnsi="Trebuchet MS"/>
          <w:b/>
          <w:sz w:val="28"/>
          <w:szCs w:val="20"/>
        </w:rPr>
      </w:pPr>
      <w:proofErr w:type="gramStart"/>
      <w:r>
        <w:rPr>
          <w:rFonts w:ascii="Trebuchet MS" w:hAnsi="Trebuchet MS"/>
          <w:b/>
          <w:sz w:val="28"/>
          <w:szCs w:val="20"/>
        </w:rPr>
        <w:t>AGE :</w:t>
      </w:r>
      <w:proofErr w:type="gramEnd"/>
      <w:r>
        <w:rPr>
          <w:rFonts w:ascii="Trebuchet MS" w:hAnsi="Trebuchet MS"/>
          <w:b/>
          <w:sz w:val="28"/>
          <w:szCs w:val="20"/>
        </w:rPr>
        <w:t xml:space="preserve"> 39</w:t>
      </w:r>
    </w:p>
    <w:p w14:paraId="69E4CD04" w14:textId="2C52523E" w:rsidR="00C21559" w:rsidRDefault="00C21559" w:rsidP="00C21559">
      <w:pPr>
        <w:jc w:val="center"/>
        <w:rPr>
          <w:rFonts w:ascii="Trebuchet MS" w:hAnsi="Trebuchet MS"/>
          <w:b/>
          <w:sz w:val="28"/>
          <w:szCs w:val="20"/>
        </w:rPr>
      </w:pPr>
      <w:proofErr w:type="gramStart"/>
      <w:r>
        <w:rPr>
          <w:rFonts w:ascii="Trebuchet MS" w:hAnsi="Trebuchet MS"/>
          <w:b/>
          <w:sz w:val="28"/>
          <w:szCs w:val="20"/>
        </w:rPr>
        <w:t>RELIGION :</w:t>
      </w:r>
      <w:proofErr w:type="gramEnd"/>
      <w:r>
        <w:rPr>
          <w:rFonts w:ascii="Trebuchet MS" w:hAnsi="Trebuchet MS"/>
          <w:b/>
          <w:sz w:val="28"/>
          <w:szCs w:val="20"/>
        </w:rPr>
        <w:t xml:space="preserve"> HINDU</w:t>
      </w:r>
    </w:p>
    <w:p w14:paraId="6E4B04B9" w14:textId="48CB1D70" w:rsidR="00C21559" w:rsidRDefault="00C21559" w:rsidP="00C21559">
      <w:pPr>
        <w:jc w:val="center"/>
        <w:rPr>
          <w:rFonts w:ascii="Trebuchet MS" w:hAnsi="Trebuchet MS"/>
          <w:b/>
          <w:sz w:val="28"/>
          <w:szCs w:val="20"/>
        </w:rPr>
      </w:pPr>
      <w:proofErr w:type="gramStart"/>
      <w:r>
        <w:rPr>
          <w:rFonts w:ascii="Trebuchet MS" w:hAnsi="Trebuchet MS"/>
          <w:b/>
          <w:sz w:val="28"/>
          <w:szCs w:val="20"/>
        </w:rPr>
        <w:t>LOCATION :</w:t>
      </w:r>
      <w:proofErr w:type="gramEnd"/>
      <w:r>
        <w:rPr>
          <w:rFonts w:ascii="Trebuchet MS" w:hAnsi="Trebuchet MS"/>
          <w:b/>
          <w:sz w:val="28"/>
          <w:szCs w:val="20"/>
        </w:rPr>
        <w:t xml:space="preserve"> THIRUVANTHAPURAM</w:t>
      </w:r>
    </w:p>
    <w:p w14:paraId="4FFB9C9B" w14:textId="33351BF1" w:rsidR="00C21559" w:rsidRPr="00CD0262" w:rsidRDefault="00C21559" w:rsidP="00C21559">
      <w:pPr>
        <w:jc w:val="center"/>
        <w:rPr>
          <w:rFonts w:ascii="Trebuchet MS" w:hAnsi="Trebuchet MS"/>
          <w:b/>
          <w:sz w:val="28"/>
          <w:szCs w:val="20"/>
        </w:rPr>
      </w:pPr>
      <w:proofErr w:type="gramStart"/>
      <w:r>
        <w:rPr>
          <w:rFonts w:ascii="Trebuchet MS" w:hAnsi="Trebuchet MS"/>
          <w:b/>
          <w:sz w:val="28"/>
          <w:szCs w:val="20"/>
        </w:rPr>
        <w:t>GENDER :</w:t>
      </w:r>
      <w:proofErr w:type="gramEnd"/>
      <w:r>
        <w:rPr>
          <w:rFonts w:ascii="Trebuchet MS" w:hAnsi="Trebuchet MS"/>
          <w:b/>
          <w:sz w:val="28"/>
          <w:szCs w:val="20"/>
        </w:rPr>
        <w:t xml:space="preserve"> M</w:t>
      </w:r>
    </w:p>
    <w:p w14:paraId="67A51717" w14:textId="77777777" w:rsidR="00DA7A21" w:rsidRPr="00CD0262" w:rsidRDefault="00DA7A21" w:rsidP="00640354">
      <w:pPr>
        <w:jc w:val="center"/>
        <w:rPr>
          <w:rFonts w:ascii="Trebuchet MS" w:hAnsi="Trebuchet MS"/>
          <w:sz w:val="20"/>
          <w:szCs w:val="20"/>
        </w:rPr>
      </w:pPr>
      <w:r w:rsidRPr="00CD0262">
        <w:rPr>
          <w:rFonts w:ascii="Trebuchet MS" w:hAnsi="Trebuchet MS"/>
          <w:b/>
          <w:sz w:val="20"/>
          <w:szCs w:val="20"/>
        </w:rPr>
        <w:t>Email:</w:t>
      </w:r>
      <w:r w:rsidRPr="00CD0262">
        <w:rPr>
          <w:rFonts w:ascii="Trebuchet MS" w:hAnsi="Trebuchet MS"/>
          <w:sz w:val="20"/>
          <w:szCs w:val="20"/>
        </w:rPr>
        <w:t xml:space="preserve"> </w:t>
      </w:r>
      <w:hyperlink r:id="rId8" w:history="1">
        <w:r w:rsidRPr="00CD0262">
          <w:rPr>
            <w:rStyle w:val="Hyperlink"/>
            <w:rFonts w:ascii="Trebuchet MS" w:hAnsi="Trebuchet MS"/>
            <w:sz w:val="20"/>
            <w:szCs w:val="20"/>
          </w:rPr>
          <w:t>rajeevpbn@gmail.com</w:t>
        </w:r>
      </w:hyperlink>
      <w:r w:rsidRPr="00CD0262">
        <w:rPr>
          <w:rFonts w:ascii="Trebuchet MS" w:hAnsi="Trebuchet MS"/>
          <w:sz w:val="20"/>
          <w:szCs w:val="20"/>
        </w:rPr>
        <w:t xml:space="preserve"> </w:t>
      </w:r>
      <w:r w:rsidRPr="00CD0262">
        <w:rPr>
          <w:rFonts w:ascii="Trebuchet MS" w:hAnsi="Trebuchet MS"/>
          <w:b/>
          <w:sz w:val="20"/>
          <w:szCs w:val="20"/>
        </w:rPr>
        <w:t>Phone: (M)</w:t>
      </w:r>
      <w:r w:rsidR="002342B4">
        <w:rPr>
          <w:rFonts w:ascii="Trebuchet MS" w:hAnsi="Trebuchet MS"/>
          <w:sz w:val="20"/>
          <w:szCs w:val="20"/>
        </w:rPr>
        <w:t xml:space="preserve"> </w:t>
      </w:r>
      <w:r w:rsidR="005A6DF5">
        <w:rPr>
          <w:rFonts w:ascii="Trebuchet MS" w:hAnsi="Trebuchet MS"/>
          <w:sz w:val="20"/>
          <w:szCs w:val="20"/>
        </w:rPr>
        <w:t>0</w:t>
      </w:r>
      <w:r w:rsidR="00BA4739">
        <w:rPr>
          <w:rFonts w:ascii="Trebuchet MS" w:hAnsi="Trebuchet MS"/>
          <w:sz w:val="20"/>
          <w:szCs w:val="20"/>
        </w:rPr>
        <w:t>9895886222</w:t>
      </w:r>
      <w:r w:rsidR="002342B4">
        <w:rPr>
          <w:rFonts w:ascii="Trebuchet MS" w:hAnsi="Trebuchet MS"/>
          <w:sz w:val="20"/>
          <w:szCs w:val="20"/>
        </w:rPr>
        <w:t xml:space="preserve"> </w:t>
      </w:r>
      <w:r w:rsidR="005A6DF5">
        <w:rPr>
          <w:rFonts w:ascii="Trebuchet MS" w:hAnsi="Trebuchet MS"/>
          <w:sz w:val="20"/>
          <w:szCs w:val="20"/>
        </w:rPr>
        <w:t>/ +91 9895886222</w:t>
      </w:r>
    </w:p>
    <w:p w14:paraId="67A51718" w14:textId="77777777" w:rsidR="00636D53" w:rsidRPr="00CD0262" w:rsidRDefault="00636D53" w:rsidP="00640354">
      <w:pPr>
        <w:jc w:val="center"/>
        <w:rPr>
          <w:rFonts w:ascii="Trebuchet MS" w:hAnsi="Trebuchet MS"/>
          <w:sz w:val="20"/>
          <w:szCs w:val="20"/>
        </w:rPr>
      </w:pPr>
      <w:proofErr w:type="spellStart"/>
      <w:r w:rsidRPr="00CD0262">
        <w:rPr>
          <w:rFonts w:ascii="Trebuchet MS" w:hAnsi="Trebuchet MS"/>
          <w:sz w:val="20"/>
          <w:szCs w:val="20"/>
        </w:rPr>
        <w:t>Omkaram</w:t>
      </w:r>
      <w:proofErr w:type="spellEnd"/>
      <w:r w:rsidRPr="00CD0262">
        <w:rPr>
          <w:rFonts w:ascii="Trebuchet MS" w:hAnsi="Trebuchet MS"/>
          <w:sz w:val="20"/>
          <w:szCs w:val="20"/>
        </w:rPr>
        <w:t xml:space="preserve">, TC -8/420(3), </w:t>
      </w:r>
      <w:proofErr w:type="spellStart"/>
      <w:r w:rsidRPr="00CD0262">
        <w:rPr>
          <w:rFonts w:ascii="Trebuchet MS" w:hAnsi="Trebuchet MS"/>
          <w:sz w:val="20"/>
          <w:szCs w:val="20"/>
        </w:rPr>
        <w:t>Mangattukadavu</w:t>
      </w:r>
      <w:proofErr w:type="spellEnd"/>
      <w:r w:rsidRPr="00CD0262">
        <w:rPr>
          <w:rFonts w:ascii="Trebuchet MS" w:hAnsi="Trebuchet MS"/>
          <w:sz w:val="20"/>
          <w:szCs w:val="20"/>
        </w:rPr>
        <w:t>, Thirumala</w:t>
      </w:r>
      <w:r w:rsidR="00DA7A21" w:rsidRPr="00CD0262">
        <w:rPr>
          <w:rFonts w:ascii="Trebuchet MS" w:hAnsi="Trebuchet MS"/>
          <w:sz w:val="20"/>
          <w:szCs w:val="20"/>
        </w:rPr>
        <w:t xml:space="preserve"> </w:t>
      </w:r>
      <w:r w:rsidRPr="00CD0262">
        <w:rPr>
          <w:rFonts w:ascii="Trebuchet MS" w:hAnsi="Trebuchet MS"/>
          <w:sz w:val="20"/>
          <w:szCs w:val="20"/>
        </w:rPr>
        <w:t>PO, Trivandrum – 695006</w:t>
      </w:r>
    </w:p>
    <w:p w14:paraId="67A51719" w14:textId="77777777" w:rsidR="00B0079F" w:rsidRPr="0021431C" w:rsidRDefault="00D25397" w:rsidP="00640354">
      <w:pPr>
        <w:jc w:val="center"/>
        <w:rPr>
          <w:rFonts w:ascii="Trebuchet MS" w:hAnsi="Trebuchet MS" w:cs="Gisha"/>
          <w:sz w:val="20"/>
          <w:szCs w:val="20"/>
        </w:rPr>
      </w:pPr>
      <w:r w:rsidRPr="00CD0262">
        <w:rPr>
          <w:rFonts w:ascii="Trebuchet MS" w:hAnsi="Trebuchet MS" w:cs="Gisha"/>
          <w:b/>
          <w:noProof/>
          <w:sz w:val="20"/>
          <w:szCs w:val="20"/>
        </w:rPr>
        <w:drawing>
          <wp:inline distT="0" distB="0" distL="0" distR="0" wp14:anchorId="67A5193F" wp14:editId="67A51940">
            <wp:extent cx="6734175" cy="1143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34175" cy="114300"/>
                    </a:xfrm>
                    <a:prstGeom prst="rect">
                      <a:avLst/>
                    </a:prstGeom>
                    <a:noFill/>
                    <a:ln>
                      <a:noFill/>
                    </a:ln>
                  </pic:spPr>
                </pic:pic>
              </a:graphicData>
            </a:graphic>
          </wp:inline>
        </w:drawing>
      </w:r>
    </w:p>
    <w:p w14:paraId="67A5171A" w14:textId="77777777" w:rsidR="00B0079F" w:rsidRPr="00CD0262" w:rsidRDefault="00B0079F" w:rsidP="00640354">
      <w:pPr>
        <w:pStyle w:val="platinolatino"/>
        <w:jc w:val="center"/>
        <w:rPr>
          <w:rFonts w:ascii="Trebuchet MS" w:hAnsi="Trebuchet MS" w:cs="Gisha"/>
        </w:rPr>
      </w:pPr>
      <w:r w:rsidRPr="00CD0262">
        <w:rPr>
          <w:rFonts w:ascii="Trebuchet MS" w:hAnsi="Trebuchet MS" w:cs="Gisha"/>
        </w:rPr>
        <w:t xml:space="preserve">Poised to leverage </w:t>
      </w:r>
      <w:r w:rsidR="001D4B7C" w:rsidRPr="00CD0262">
        <w:rPr>
          <w:rFonts w:ascii="Trebuchet MS" w:hAnsi="Trebuchet MS" w:cs="Gisha"/>
        </w:rPr>
        <w:t xml:space="preserve">testing &amp; </w:t>
      </w:r>
      <w:r w:rsidRPr="00CD0262">
        <w:rPr>
          <w:rFonts w:ascii="Trebuchet MS" w:hAnsi="Trebuchet MS" w:cs="Gisha"/>
        </w:rPr>
        <w:t xml:space="preserve">technical skills </w:t>
      </w:r>
      <w:r w:rsidR="001228D4" w:rsidRPr="00CD0262">
        <w:rPr>
          <w:rFonts w:ascii="Trebuchet MS" w:hAnsi="Trebuchet MS" w:cs="Gisha"/>
        </w:rPr>
        <w:t xml:space="preserve">in the field of </w:t>
      </w:r>
      <w:r w:rsidR="00DA7A21" w:rsidRPr="00CD0262">
        <w:rPr>
          <w:rFonts w:ascii="Trebuchet MS" w:hAnsi="Trebuchet MS" w:cs="Gisha"/>
          <w:b/>
        </w:rPr>
        <w:t>IT Software</w:t>
      </w:r>
      <w:r w:rsidR="00DA7A21" w:rsidRPr="00CD0262">
        <w:rPr>
          <w:rFonts w:ascii="Trebuchet MS" w:hAnsi="Trebuchet MS" w:cs="Gisha"/>
        </w:rPr>
        <w:t xml:space="preserve"> </w:t>
      </w:r>
      <w:r w:rsidR="002024F4" w:rsidRPr="00CD0262">
        <w:rPr>
          <w:rFonts w:ascii="Trebuchet MS" w:hAnsi="Trebuchet MS" w:cs="Gisha"/>
          <w:b/>
        </w:rPr>
        <w:t>Testing</w:t>
      </w:r>
      <w:r w:rsidR="002024F4" w:rsidRPr="00CD0262">
        <w:rPr>
          <w:rFonts w:ascii="Trebuchet MS" w:hAnsi="Trebuchet MS" w:cs="Gisha"/>
        </w:rPr>
        <w:t xml:space="preserve"> </w:t>
      </w:r>
      <w:r w:rsidRPr="00CD0262">
        <w:rPr>
          <w:rFonts w:ascii="Trebuchet MS" w:hAnsi="Trebuchet MS" w:cs="Gisha"/>
        </w:rPr>
        <w:t xml:space="preserve">towards launching a successful career with a growth-centric organization that seeks an articulate team player committed to supporting organizational </w:t>
      </w:r>
      <w:proofErr w:type="gramStart"/>
      <w:r w:rsidRPr="00CD0262">
        <w:rPr>
          <w:rFonts w:ascii="Trebuchet MS" w:hAnsi="Trebuchet MS" w:cs="Gisha"/>
        </w:rPr>
        <w:t>objectives</w:t>
      </w:r>
      <w:proofErr w:type="gramEnd"/>
    </w:p>
    <w:p w14:paraId="67A5171B" w14:textId="77777777" w:rsidR="007064E0" w:rsidRPr="0021431C" w:rsidRDefault="007064E0" w:rsidP="00640354">
      <w:pPr>
        <w:jc w:val="center"/>
        <w:rPr>
          <w:rFonts w:ascii="Trebuchet MS" w:hAnsi="Trebuchet MS" w:cs="Gisha"/>
          <w:sz w:val="20"/>
          <w:szCs w:val="20"/>
        </w:rPr>
      </w:pPr>
    </w:p>
    <w:p w14:paraId="67A5171C" w14:textId="77777777" w:rsidR="00B0079F" w:rsidRPr="00CD0262" w:rsidRDefault="00B0079F" w:rsidP="00640354">
      <w:pPr>
        <w:widowControl w:val="0"/>
        <w:shd w:val="clear" w:color="auto" w:fill="000000"/>
        <w:autoSpaceDE w:val="0"/>
        <w:autoSpaceDN w:val="0"/>
        <w:adjustRightInd w:val="0"/>
        <w:jc w:val="center"/>
        <w:rPr>
          <w:rFonts w:ascii="Trebuchet MS" w:hAnsi="Trebuchet MS" w:cs="Gisha"/>
          <w:b/>
          <w:bCs/>
          <w:smallCaps/>
          <w:color w:val="FFFFFF"/>
          <w:sz w:val="20"/>
          <w:szCs w:val="20"/>
          <w:bdr w:val="dotted" w:sz="4" w:space="0" w:color="auto" w:shadow="1"/>
        </w:rPr>
      </w:pPr>
      <w:r w:rsidRPr="00CD0262">
        <w:rPr>
          <w:rFonts w:ascii="Trebuchet MS" w:hAnsi="Trebuchet MS" w:cs="Gisha"/>
          <w:b/>
          <w:bCs/>
          <w:smallCaps/>
          <w:color w:val="FFFFFF"/>
          <w:sz w:val="20"/>
          <w:szCs w:val="20"/>
        </w:rPr>
        <w:t>Career Profile</w:t>
      </w:r>
    </w:p>
    <w:p w14:paraId="67A5171D" w14:textId="77777777" w:rsidR="00B0079F" w:rsidRPr="00871ABB" w:rsidRDefault="00B0079F" w:rsidP="0021431C">
      <w:pPr>
        <w:jc w:val="both"/>
        <w:rPr>
          <w:rFonts w:ascii="Trebuchet MS" w:hAnsi="Trebuchet MS" w:cs="Gisha"/>
          <w:sz w:val="14"/>
          <w:szCs w:val="14"/>
        </w:rPr>
      </w:pPr>
    </w:p>
    <w:p w14:paraId="67A5171E" w14:textId="77777777" w:rsidR="00F52034" w:rsidRPr="00CD0262" w:rsidRDefault="002B5D4B" w:rsidP="000D412F">
      <w:pPr>
        <w:pStyle w:val="ListParagraph"/>
        <w:numPr>
          <w:ilvl w:val="0"/>
          <w:numId w:val="7"/>
        </w:numPr>
        <w:ind w:left="567" w:hanging="283"/>
        <w:jc w:val="both"/>
        <w:rPr>
          <w:rFonts w:ascii="Trebuchet MS" w:hAnsi="Trebuchet MS" w:cs="Gisha"/>
          <w:b/>
          <w:sz w:val="20"/>
          <w:szCs w:val="20"/>
        </w:rPr>
      </w:pPr>
      <w:r w:rsidRPr="00CD0262">
        <w:rPr>
          <w:rFonts w:ascii="Trebuchet MS" w:hAnsi="Trebuchet MS" w:cs="Gisha"/>
          <w:sz w:val="20"/>
          <w:szCs w:val="20"/>
        </w:rPr>
        <w:t xml:space="preserve">Dynamic and accomplished </w:t>
      </w:r>
      <w:r w:rsidR="00E764CC" w:rsidRPr="00CD0262">
        <w:rPr>
          <w:rFonts w:ascii="Trebuchet MS" w:hAnsi="Trebuchet MS" w:cs="Gisha"/>
          <w:sz w:val="20"/>
          <w:szCs w:val="20"/>
        </w:rPr>
        <w:t>p</w:t>
      </w:r>
      <w:r w:rsidR="00F36F0E" w:rsidRPr="00CD0262">
        <w:rPr>
          <w:rFonts w:ascii="Trebuchet MS" w:hAnsi="Trebuchet MS"/>
          <w:sz w:val="20"/>
          <w:szCs w:val="20"/>
        </w:rPr>
        <w:t xml:space="preserve">rofessional </w:t>
      </w:r>
      <w:r w:rsidRPr="00CD0262">
        <w:rPr>
          <w:rFonts w:ascii="Trebuchet MS" w:hAnsi="Trebuchet MS" w:cs="Gisha"/>
          <w:sz w:val="20"/>
          <w:szCs w:val="20"/>
        </w:rPr>
        <w:t xml:space="preserve">with </w:t>
      </w:r>
      <w:r w:rsidR="00DC0554">
        <w:rPr>
          <w:rFonts w:ascii="Trebuchet MS" w:hAnsi="Trebuchet MS" w:cs="Gisha"/>
          <w:b/>
          <w:sz w:val="20"/>
          <w:szCs w:val="20"/>
        </w:rPr>
        <w:t>8</w:t>
      </w:r>
      <w:r w:rsidR="006C4BFA" w:rsidRPr="00CD0262">
        <w:rPr>
          <w:rFonts w:ascii="Trebuchet MS" w:hAnsi="Trebuchet MS" w:cs="Gisha"/>
          <w:b/>
          <w:sz w:val="20"/>
          <w:szCs w:val="20"/>
        </w:rPr>
        <w:t>+</w:t>
      </w:r>
      <w:r w:rsidR="006C4BFA" w:rsidRPr="00CD0262">
        <w:rPr>
          <w:rFonts w:ascii="Trebuchet MS" w:hAnsi="Trebuchet MS" w:cs="Gisha"/>
          <w:sz w:val="20"/>
          <w:szCs w:val="20"/>
        </w:rPr>
        <w:t xml:space="preserve"> </w:t>
      </w:r>
      <w:r w:rsidRPr="00CD0262">
        <w:rPr>
          <w:rFonts w:ascii="Trebuchet MS" w:hAnsi="Trebuchet MS" w:cs="Gisha"/>
          <w:b/>
          <w:sz w:val="20"/>
          <w:szCs w:val="20"/>
        </w:rPr>
        <w:t>years</w:t>
      </w:r>
      <w:r w:rsidRPr="00CD0262">
        <w:rPr>
          <w:rFonts w:ascii="Trebuchet MS" w:hAnsi="Trebuchet MS" w:cs="Gisha"/>
          <w:sz w:val="20"/>
          <w:szCs w:val="20"/>
        </w:rPr>
        <w:t xml:space="preserve"> of experience</w:t>
      </w:r>
      <w:r w:rsidR="0031587E" w:rsidRPr="00CD0262">
        <w:rPr>
          <w:rFonts w:ascii="Trebuchet MS" w:hAnsi="Trebuchet MS" w:cs="Gisha"/>
          <w:sz w:val="20"/>
          <w:szCs w:val="20"/>
        </w:rPr>
        <w:t xml:space="preserve"> in </w:t>
      </w:r>
      <w:r w:rsidR="00253580" w:rsidRPr="00CD0262">
        <w:rPr>
          <w:rFonts w:ascii="Trebuchet MS" w:hAnsi="Trebuchet MS" w:cs="Gisha"/>
          <w:b/>
          <w:sz w:val="20"/>
          <w:szCs w:val="20"/>
        </w:rPr>
        <w:t>Software</w:t>
      </w:r>
      <w:r w:rsidR="00253580" w:rsidRPr="00CD0262">
        <w:rPr>
          <w:rFonts w:ascii="Trebuchet MS" w:hAnsi="Trebuchet MS" w:cs="Gisha"/>
          <w:sz w:val="20"/>
          <w:szCs w:val="20"/>
        </w:rPr>
        <w:t xml:space="preserve"> </w:t>
      </w:r>
      <w:r w:rsidR="00E764CC" w:rsidRPr="00CD0262">
        <w:rPr>
          <w:rFonts w:ascii="Trebuchet MS" w:hAnsi="Trebuchet MS" w:cs="Gisha"/>
          <w:b/>
          <w:sz w:val="20"/>
          <w:szCs w:val="20"/>
        </w:rPr>
        <w:t>Testing</w:t>
      </w:r>
      <w:r w:rsidR="00166ABF" w:rsidRPr="00CD0262">
        <w:rPr>
          <w:rFonts w:ascii="Trebuchet MS" w:hAnsi="Trebuchet MS" w:cs="Gisha"/>
          <w:b/>
          <w:sz w:val="20"/>
          <w:szCs w:val="20"/>
        </w:rPr>
        <w:t xml:space="preserve"> and </w:t>
      </w:r>
      <w:r w:rsidR="00253580" w:rsidRPr="00CD0262">
        <w:rPr>
          <w:rFonts w:ascii="Trebuchet MS" w:hAnsi="Trebuchet MS" w:cs="Gisha"/>
          <w:b/>
          <w:sz w:val="20"/>
          <w:szCs w:val="20"/>
        </w:rPr>
        <w:t>Quality Assurance</w:t>
      </w:r>
    </w:p>
    <w:p w14:paraId="67A5171F" w14:textId="77777777" w:rsidR="00F52034" w:rsidRPr="00CD0262" w:rsidRDefault="00F52034" w:rsidP="000D412F">
      <w:pPr>
        <w:pStyle w:val="ListParagraph"/>
        <w:numPr>
          <w:ilvl w:val="0"/>
          <w:numId w:val="7"/>
        </w:numPr>
        <w:ind w:left="567" w:hanging="283"/>
        <w:jc w:val="both"/>
        <w:rPr>
          <w:rFonts w:ascii="Trebuchet MS" w:hAnsi="Trebuchet MS"/>
          <w:b/>
          <w:sz w:val="20"/>
          <w:szCs w:val="20"/>
        </w:rPr>
      </w:pPr>
      <w:r w:rsidRPr="00CD0262">
        <w:rPr>
          <w:rFonts w:ascii="Trebuchet MS" w:hAnsi="Trebuchet MS" w:cs="Gisha"/>
          <w:sz w:val="20"/>
          <w:szCs w:val="20"/>
        </w:rPr>
        <w:t xml:space="preserve">An active contribution in the </w:t>
      </w:r>
      <w:r w:rsidRPr="00CD0262">
        <w:rPr>
          <w:rFonts w:ascii="Trebuchet MS" w:hAnsi="Trebuchet MS" w:cs="Gisha"/>
          <w:b/>
          <w:sz w:val="20"/>
          <w:szCs w:val="20"/>
        </w:rPr>
        <w:t xml:space="preserve">design, development, testing, troubleshooting &amp; debugging of the process, post-implementation, application maintenance and enhancement support to the client for the product / software </w:t>
      </w:r>
      <w:proofErr w:type="gramStart"/>
      <w:r w:rsidRPr="00CD0262">
        <w:rPr>
          <w:rFonts w:ascii="Trebuchet MS" w:hAnsi="Trebuchet MS" w:cs="Gisha"/>
          <w:b/>
          <w:sz w:val="20"/>
          <w:szCs w:val="20"/>
        </w:rPr>
        <w:t>application</w:t>
      </w:r>
      <w:proofErr w:type="gramEnd"/>
    </w:p>
    <w:p w14:paraId="67A51720" w14:textId="77777777" w:rsidR="00F52034" w:rsidRPr="00CD0262" w:rsidRDefault="00F52034" w:rsidP="000D412F">
      <w:pPr>
        <w:numPr>
          <w:ilvl w:val="0"/>
          <w:numId w:val="7"/>
        </w:numPr>
        <w:autoSpaceDE w:val="0"/>
        <w:autoSpaceDN w:val="0"/>
        <w:adjustRightInd w:val="0"/>
        <w:ind w:left="567" w:hanging="283"/>
        <w:jc w:val="both"/>
        <w:rPr>
          <w:rFonts w:ascii="Trebuchet MS" w:hAnsi="Trebuchet MS" w:cs="Gisha"/>
          <w:b/>
          <w:sz w:val="20"/>
          <w:szCs w:val="20"/>
        </w:rPr>
      </w:pPr>
      <w:r w:rsidRPr="00CD0262">
        <w:rPr>
          <w:rFonts w:ascii="Trebuchet MS" w:hAnsi="Trebuchet MS" w:cs="Gisha"/>
          <w:sz w:val="20"/>
          <w:szCs w:val="20"/>
        </w:rPr>
        <w:t xml:space="preserve">Improve </w:t>
      </w:r>
      <w:r w:rsidRPr="00CD0262">
        <w:rPr>
          <w:rFonts w:ascii="Trebuchet MS" w:hAnsi="Trebuchet MS" w:cs="Gisha"/>
          <w:b/>
          <w:sz w:val="20"/>
          <w:szCs w:val="20"/>
        </w:rPr>
        <w:t xml:space="preserve">quality; reduce defects by supporting best quality practices and implement effective process improvement </w:t>
      </w:r>
      <w:proofErr w:type="gramStart"/>
      <w:r w:rsidRPr="00CD0262">
        <w:rPr>
          <w:rFonts w:ascii="Trebuchet MS" w:hAnsi="Trebuchet MS" w:cs="Gisha"/>
          <w:b/>
          <w:sz w:val="20"/>
          <w:szCs w:val="20"/>
        </w:rPr>
        <w:t>methods</w:t>
      </w:r>
      <w:proofErr w:type="gramEnd"/>
    </w:p>
    <w:p w14:paraId="67A51721" w14:textId="77777777" w:rsidR="008C4FAC" w:rsidRPr="00CD0262" w:rsidRDefault="008C4FAC" w:rsidP="000D412F">
      <w:pPr>
        <w:widowControl w:val="0"/>
        <w:numPr>
          <w:ilvl w:val="0"/>
          <w:numId w:val="7"/>
        </w:numPr>
        <w:ind w:left="567" w:hanging="283"/>
        <w:jc w:val="both"/>
        <w:rPr>
          <w:rFonts w:ascii="Trebuchet MS" w:hAnsi="Trebuchet MS" w:cs="Calibri"/>
          <w:b/>
          <w:sz w:val="20"/>
          <w:szCs w:val="20"/>
        </w:rPr>
      </w:pPr>
      <w:r w:rsidRPr="00CD0262">
        <w:rPr>
          <w:rFonts w:ascii="Trebuchet MS" w:hAnsi="Trebuchet MS" w:cs="Calibri"/>
          <w:sz w:val="20"/>
          <w:szCs w:val="20"/>
        </w:rPr>
        <w:t xml:space="preserve">Thorough understanding of the </w:t>
      </w:r>
      <w:r w:rsidRPr="00CD0262">
        <w:rPr>
          <w:rFonts w:ascii="Trebuchet MS" w:hAnsi="Trebuchet MS" w:cs="Calibri"/>
          <w:b/>
          <w:sz w:val="20"/>
          <w:szCs w:val="20"/>
        </w:rPr>
        <w:t>entire Software Development Life Cycle</w:t>
      </w:r>
      <w:r w:rsidR="00A82ABA" w:rsidRPr="00CD0262">
        <w:rPr>
          <w:rFonts w:ascii="Trebuchet MS" w:hAnsi="Trebuchet MS" w:cs="Calibri"/>
          <w:b/>
          <w:sz w:val="20"/>
          <w:szCs w:val="20"/>
        </w:rPr>
        <w:t xml:space="preserve">, </w:t>
      </w:r>
      <w:r w:rsidRPr="00CD0262">
        <w:rPr>
          <w:rFonts w:ascii="Trebuchet MS" w:hAnsi="Trebuchet MS" w:cs="Calibri"/>
          <w:b/>
          <w:sz w:val="20"/>
          <w:szCs w:val="20"/>
        </w:rPr>
        <w:t xml:space="preserve">Software </w:t>
      </w:r>
      <w:r w:rsidR="00B351D0" w:rsidRPr="00CD0262">
        <w:rPr>
          <w:rFonts w:ascii="Trebuchet MS" w:hAnsi="Trebuchet MS" w:cs="Calibri"/>
          <w:b/>
          <w:sz w:val="20"/>
          <w:szCs w:val="20"/>
        </w:rPr>
        <w:t xml:space="preserve">Testing Life Cycle, </w:t>
      </w:r>
      <w:r w:rsidR="00A82ABA" w:rsidRPr="00CD0262">
        <w:rPr>
          <w:rFonts w:ascii="Trebuchet MS" w:hAnsi="Trebuchet MS" w:cs="Calibri"/>
          <w:b/>
          <w:sz w:val="20"/>
          <w:szCs w:val="20"/>
        </w:rPr>
        <w:t xml:space="preserve">Defect Life Cycle </w:t>
      </w:r>
      <w:r w:rsidR="00B351D0" w:rsidRPr="00CD0262">
        <w:rPr>
          <w:rFonts w:ascii="Trebuchet MS" w:hAnsi="Trebuchet MS" w:cs="Calibri"/>
          <w:b/>
          <w:sz w:val="20"/>
          <w:szCs w:val="20"/>
        </w:rPr>
        <w:t xml:space="preserve">and </w:t>
      </w:r>
      <w:r w:rsidR="00B351D0" w:rsidRPr="00CD0262">
        <w:rPr>
          <w:rFonts w:ascii="Trebuchet MS" w:hAnsi="Trebuchet MS"/>
          <w:b/>
          <w:sz w:val="20"/>
          <w:szCs w:val="20"/>
        </w:rPr>
        <w:t>Agile Testing Methodologies</w:t>
      </w:r>
    </w:p>
    <w:p w14:paraId="67A51722" w14:textId="77777777" w:rsidR="00FE17E9" w:rsidRPr="00CD0262" w:rsidRDefault="008C4FAC" w:rsidP="000D412F">
      <w:pPr>
        <w:widowControl w:val="0"/>
        <w:numPr>
          <w:ilvl w:val="0"/>
          <w:numId w:val="7"/>
        </w:numPr>
        <w:ind w:left="567" w:hanging="283"/>
        <w:jc w:val="both"/>
        <w:rPr>
          <w:rFonts w:ascii="Trebuchet MS" w:hAnsi="Trebuchet MS"/>
          <w:b/>
          <w:color w:val="000000"/>
          <w:sz w:val="20"/>
          <w:szCs w:val="20"/>
        </w:rPr>
      </w:pPr>
      <w:r w:rsidRPr="00CD0262">
        <w:rPr>
          <w:rFonts w:ascii="Trebuchet MS" w:hAnsi="Trebuchet MS" w:cs="Calibri"/>
          <w:sz w:val="20"/>
          <w:szCs w:val="20"/>
        </w:rPr>
        <w:t xml:space="preserve">Special proficiency in </w:t>
      </w:r>
      <w:r w:rsidRPr="00CD0262">
        <w:rPr>
          <w:rFonts w:ascii="Trebuchet MS" w:hAnsi="Trebuchet MS"/>
          <w:b/>
          <w:sz w:val="20"/>
          <w:szCs w:val="20"/>
        </w:rPr>
        <w:t xml:space="preserve">Manual, Automation, Mobile, Functional, Smoke, Regression, Acceptance and Release </w:t>
      </w:r>
      <w:r w:rsidR="00FE17E9" w:rsidRPr="00CD0262">
        <w:rPr>
          <w:rFonts w:ascii="Trebuchet MS" w:hAnsi="Trebuchet MS"/>
          <w:b/>
          <w:sz w:val="20"/>
          <w:szCs w:val="20"/>
        </w:rPr>
        <w:t>Testing</w:t>
      </w:r>
    </w:p>
    <w:p w14:paraId="67A51723" w14:textId="77777777" w:rsidR="00274074" w:rsidRPr="00CD0262" w:rsidRDefault="008C4FAC" w:rsidP="000D412F">
      <w:pPr>
        <w:numPr>
          <w:ilvl w:val="0"/>
          <w:numId w:val="7"/>
        </w:numPr>
        <w:autoSpaceDE w:val="0"/>
        <w:autoSpaceDN w:val="0"/>
        <w:adjustRightInd w:val="0"/>
        <w:ind w:left="567" w:hanging="283"/>
        <w:jc w:val="both"/>
        <w:rPr>
          <w:rFonts w:ascii="Trebuchet MS" w:hAnsi="Trebuchet MS"/>
          <w:sz w:val="20"/>
          <w:szCs w:val="20"/>
        </w:rPr>
      </w:pPr>
      <w:r w:rsidRPr="00CD0262">
        <w:rPr>
          <w:rFonts w:ascii="Trebuchet MS" w:hAnsi="Trebuchet MS"/>
          <w:sz w:val="20"/>
          <w:szCs w:val="20"/>
        </w:rPr>
        <w:t xml:space="preserve">Demonstrated excellence in </w:t>
      </w:r>
      <w:r w:rsidR="008A0AF0" w:rsidRPr="00CD0262">
        <w:rPr>
          <w:rFonts w:ascii="Trebuchet MS" w:hAnsi="Trebuchet MS"/>
          <w:b/>
          <w:sz w:val="20"/>
          <w:szCs w:val="20"/>
        </w:rPr>
        <w:t>Requirement Analysis</w:t>
      </w:r>
      <w:r w:rsidR="008A0AF0">
        <w:rPr>
          <w:rFonts w:ascii="Trebuchet MS" w:hAnsi="Trebuchet MS"/>
          <w:b/>
          <w:sz w:val="20"/>
          <w:szCs w:val="20"/>
        </w:rPr>
        <w:t>,</w:t>
      </w:r>
      <w:r w:rsidR="00D22B29">
        <w:rPr>
          <w:rFonts w:ascii="Trebuchet MS" w:hAnsi="Trebuchet MS"/>
          <w:b/>
          <w:sz w:val="20"/>
          <w:szCs w:val="20"/>
        </w:rPr>
        <w:t xml:space="preserve"> </w:t>
      </w:r>
      <w:r w:rsidR="00D22B29" w:rsidRPr="00CD0262">
        <w:rPr>
          <w:rFonts w:ascii="Trebuchet MS" w:hAnsi="Trebuchet MS"/>
          <w:b/>
          <w:sz w:val="20"/>
          <w:szCs w:val="20"/>
        </w:rPr>
        <w:t>Test Estimation</w:t>
      </w:r>
      <w:r w:rsidR="00D22B29">
        <w:rPr>
          <w:rFonts w:ascii="Trebuchet MS" w:hAnsi="Trebuchet MS"/>
          <w:b/>
          <w:sz w:val="20"/>
          <w:szCs w:val="20"/>
        </w:rPr>
        <w:t xml:space="preserve">, </w:t>
      </w:r>
      <w:r w:rsidR="00466DDC" w:rsidRPr="00CD0262">
        <w:rPr>
          <w:rFonts w:ascii="Trebuchet MS" w:hAnsi="Trebuchet MS"/>
          <w:b/>
          <w:sz w:val="20"/>
          <w:szCs w:val="20"/>
        </w:rPr>
        <w:t>Test Plan</w:t>
      </w:r>
      <w:r w:rsidR="00274074" w:rsidRPr="00CD0262">
        <w:rPr>
          <w:rFonts w:ascii="Trebuchet MS" w:hAnsi="Trebuchet MS"/>
          <w:b/>
          <w:sz w:val="20"/>
          <w:szCs w:val="20"/>
        </w:rPr>
        <w:t xml:space="preserve">ning, Designing </w:t>
      </w:r>
      <w:r w:rsidR="00466DDC" w:rsidRPr="00CD0262">
        <w:rPr>
          <w:rFonts w:ascii="Trebuchet MS" w:hAnsi="Trebuchet MS"/>
          <w:b/>
          <w:sz w:val="20"/>
          <w:szCs w:val="20"/>
        </w:rPr>
        <w:t xml:space="preserve">Test </w:t>
      </w:r>
      <w:r w:rsidRPr="00CD0262">
        <w:rPr>
          <w:rFonts w:ascii="Trebuchet MS" w:hAnsi="Trebuchet MS"/>
          <w:b/>
          <w:sz w:val="20"/>
          <w:szCs w:val="20"/>
        </w:rPr>
        <w:t>C</w:t>
      </w:r>
      <w:r w:rsidR="00466DDC" w:rsidRPr="00CD0262">
        <w:rPr>
          <w:rFonts w:ascii="Trebuchet MS" w:hAnsi="Trebuchet MS"/>
          <w:b/>
          <w:sz w:val="20"/>
          <w:szCs w:val="20"/>
        </w:rPr>
        <w:t>ases</w:t>
      </w:r>
      <w:r w:rsidR="00D22B29">
        <w:rPr>
          <w:rFonts w:ascii="Trebuchet MS" w:hAnsi="Trebuchet MS"/>
          <w:b/>
          <w:sz w:val="20"/>
          <w:szCs w:val="20"/>
        </w:rPr>
        <w:t xml:space="preserve">, </w:t>
      </w:r>
      <w:r w:rsidR="00274074" w:rsidRPr="00CD0262">
        <w:rPr>
          <w:rFonts w:ascii="Trebuchet MS" w:hAnsi="Trebuchet MS"/>
          <w:b/>
          <w:sz w:val="20"/>
          <w:szCs w:val="20"/>
        </w:rPr>
        <w:t>Defect Tracking and Reporting</w:t>
      </w:r>
    </w:p>
    <w:p w14:paraId="67A51724" w14:textId="77777777" w:rsidR="00AF4D7B" w:rsidRPr="0021431C" w:rsidRDefault="00466DDC" w:rsidP="000D412F">
      <w:pPr>
        <w:numPr>
          <w:ilvl w:val="0"/>
          <w:numId w:val="7"/>
        </w:numPr>
        <w:autoSpaceDE w:val="0"/>
        <w:autoSpaceDN w:val="0"/>
        <w:adjustRightInd w:val="0"/>
        <w:ind w:left="567" w:hanging="283"/>
        <w:jc w:val="both"/>
        <w:rPr>
          <w:rFonts w:ascii="Trebuchet MS" w:hAnsi="Trebuchet MS"/>
          <w:sz w:val="20"/>
          <w:szCs w:val="20"/>
        </w:rPr>
      </w:pPr>
      <w:r w:rsidRPr="00CD0262">
        <w:rPr>
          <w:rFonts w:ascii="Trebuchet MS" w:hAnsi="Trebuchet MS"/>
          <w:sz w:val="20"/>
          <w:szCs w:val="20"/>
        </w:rPr>
        <w:t xml:space="preserve">Good </w:t>
      </w:r>
      <w:r w:rsidR="00DB650B" w:rsidRPr="00CD0262">
        <w:rPr>
          <w:rFonts w:ascii="Trebuchet MS" w:hAnsi="Trebuchet MS"/>
          <w:sz w:val="20"/>
          <w:szCs w:val="20"/>
        </w:rPr>
        <w:t xml:space="preserve">exposure </w:t>
      </w:r>
      <w:r w:rsidRPr="00CD0262">
        <w:rPr>
          <w:rFonts w:ascii="Trebuchet MS" w:hAnsi="Trebuchet MS"/>
          <w:sz w:val="20"/>
          <w:szCs w:val="20"/>
        </w:rPr>
        <w:t xml:space="preserve">in </w:t>
      </w:r>
      <w:r w:rsidRPr="00CD0262">
        <w:rPr>
          <w:rFonts w:ascii="Trebuchet MS" w:hAnsi="Trebuchet MS"/>
          <w:b/>
          <w:sz w:val="20"/>
          <w:szCs w:val="20"/>
        </w:rPr>
        <w:t xml:space="preserve">Cross </w:t>
      </w:r>
      <w:r w:rsidR="002D6A6E" w:rsidRPr="00CD0262">
        <w:rPr>
          <w:rFonts w:ascii="Trebuchet MS" w:hAnsi="Trebuchet MS"/>
          <w:b/>
          <w:sz w:val="20"/>
          <w:szCs w:val="20"/>
        </w:rPr>
        <w:t xml:space="preserve">Browser Testing, </w:t>
      </w:r>
      <w:r w:rsidR="00DB650B" w:rsidRPr="00CD0262">
        <w:rPr>
          <w:rFonts w:ascii="Trebuchet MS" w:hAnsi="Trebuchet MS"/>
          <w:b/>
          <w:sz w:val="20"/>
          <w:szCs w:val="20"/>
        </w:rPr>
        <w:t xml:space="preserve">Cross Platform </w:t>
      </w:r>
      <w:r w:rsidRPr="00CD0262">
        <w:rPr>
          <w:rFonts w:ascii="Trebuchet MS" w:hAnsi="Trebuchet MS"/>
          <w:b/>
          <w:sz w:val="20"/>
          <w:szCs w:val="20"/>
        </w:rPr>
        <w:t>Testing</w:t>
      </w:r>
      <w:r w:rsidR="002D6A6E" w:rsidRPr="00CD0262">
        <w:rPr>
          <w:rFonts w:ascii="Trebuchet MS" w:hAnsi="Trebuchet MS"/>
          <w:b/>
          <w:sz w:val="20"/>
          <w:szCs w:val="20"/>
        </w:rPr>
        <w:t xml:space="preserve">, </w:t>
      </w:r>
      <w:r w:rsidRPr="00CD0262">
        <w:rPr>
          <w:rFonts w:ascii="Trebuchet MS" w:hAnsi="Trebuchet MS"/>
          <w:b/>
          <w:sz w:val="20"/>
          <w:szCs w:val="20"/>
        </w:rPr>
        <w:t xml:space="preserve">API </w:t>
      </w:r>
      <w:r w:rsidR="002D6A6E" w:rsidRPr="00CD0262">
        <w:rPr>
          <w:rFonts w:ascii="Trebuchet MS" w:hAnsi="Trebuchet MS"/>
          <w:b/>
          <w:sz w:val="20"/>
          <w:szCs w:val="20"/>
        </w:rPr>
        <w:t>T</w:t>
      </w:r>
      <w:r w:rsidRPr="00CD0262">
        <w:rPr>
          <w:rFonts w:ascii="Trebuchet MS" w:hAnsi="Trebuchet MS"/>
          <w:b/>
          <w:sz w:val="20"/>
          <w:szCs w:val="20"/>
        </w:rPr>
        <w:t>esting</w:t>
      </w:r>
      <w:r w:rsidR="002D6A6E" w:rsidRPr="00CD0262">
        <w:rPr>
          <w:rFonts w:ascii="Trebuchet MS" w:hAnsi="Trebuchet MS"/>
          <w:b/>
          <w:sz w:val="20"/>
          <w:szCs w:val="20"/>
        </w:rPr>
        <w:t xml:space="preserve">, </w:t>
      </w:r>
      <w:r w:rsidRPr="00CD0262">
        <w:rPr>
          <w:rFonts w:ascii="Trebuchet MS" w:hAnsi="Trebuchet MS"/>
          <w:b/>
          <w:sz w:val="20"/>
          <w:szCs w:val="20"/>
        </w:rPr>
        <w:t xml:space="preserve">Security </w:t>
      </w:r>
      <w:r w:rsidR="002D6A6E" w:rsidRPr="00CD0262">
        <w:rPr>
          <w:rFonts w:ascii="Trebuchet MS" w:hAnsi="Trebuchet MS"/>
          <w:b/>
          <w:sz w:val="20"/>
          <w:szCs w:val="20"/>
        </w:rPr>
        <w:t>T</w:t>
      </w:r>
      <w:r w:rsidRPr="00CD0262">
        <w:rPr>
          <w:rFonts w:ascii="Trebuchet MS" w:hAnsi="Trebuchet MS"/>
          <w:b/>
          <w:sz w:val="20"/>
          <w:szCs w:val="20"/>
        </w:rPr>
        <w:t>esting</w:t>
      </w:r>
      <w:r w:rsidR="002D6A6E" w:rsidRPr="00CD0262">
        <w:rPr>
          <w:rFonts w:ascii="Trebuchet MS" w:hAnsi="Trebuchet MS"/>
          <w:b/>
          <w:sz w:val="20"/>
          <w:szCs w:val="20"/>
        </w:rPr>
        <w:t xml:space="preserve">, </w:t>
      </w:r>
      <w:r w:rsidRPr="00CD0262">
        <w:rPr>
          <w:rFonts w:ascii="Trebuchet MS" w:hAnsi="Trebuchet MS"/>
          <w:b/>
          <w:sz w:val="20"/>
          <w:szCs w:val="20"/>
        </w:rPr>
        <w:t xml:space="preserve">I18N </w:t>
      </w:r>
      <w:r w:rsidR="002D6A6E" w:rsidRPr="00CD0262">
        <w:rPr>
          <w:rFonts w:ascii="Trebuchet MS" w:hAnsi="Trebuchet MS"/>
          <w:b/>
          <w:sz w:val="20"/>
          <w:szCs w:val="20"/>
        </w:rPr>
        <w:t xml:space="preserve">Testing, </w:t>
      </w:r>
      <w:r w:rsidRPr="00CD0262">
        <w:rPr>
          <w:rFonts w:ascii="Trebuchet MS" w:hAnsi="Trebuchet MS"/>
          <w:b/>
          <w:sz w:val="20"/>
          <w:szCs w:val="20"/>
        </w:rPr>
        <w:t xml:space="preserve">L10N </w:t>
      </w:r>
      <w:r w:rsidR="002D6A6E" w:rsidRPr="00CD0262">
        <w:rPr>
          <w:rFonts w:ascii="Trebuchet MS" w:hAnsi="Trebuchet MS"/>
          <w:b/>
          <w:sz w:val="20"/>
          <w:szCs w:val="20"/>
        </w:rPr>
        <w:t>T</w:t>
      </w:r>
      <w:r w:rsidRPr="00CD0262">
        <w:rPr>
          <w:rFonts w:ascii="Trebuchet MS" w:hAnsi="Trebuchet MS"/>
          <w:b/>
          <w:sz w:val="20"/>
          <w:szCs w:val="20"/>
        </w:rPr>
        <w:t>esting</w:t>
      </w:r>
      <w:r w:rsidR="008A0AF0">
        <w:rPr>
          <w:rFonts w:ascii="Trebuchet MS" w:hAnsi="Trebuchet MS"/>
          <w:b/>
          <w:sz w:val="20"/>
          <w:szCs w:val="20"/>
        </w:rPr>
        <w:t xml:space="preserve">, </w:t>
      </w:r>
      <w:r w:rsidRPr="00CD0262">
        <w:rPr>
          <w:rFonts w:ascii="Trebuchet MS" w:hAnsi="Trebuchet MS"/>
          <w:b/>
          <w:sz w:val="20"/>
          <w:szCs w:val="20"/>
        </w:rPr>
        <w:t xml:space="preserve">Web 2.0 </w:t>
      </w:r>
      <w:r w:rsidR="002D6A6E" w:rsidRPr="00CD0262">
        <w:rPr>
          <w:rFonts w:ascii="Trebuchet MS" w:hAnsi="Trebuchet MS"/>
          <w:b/>
          <w:sz w:val="20"/>
          <w:szCs w:val="20"/>
        </w:rPr>
        <w:t xml:space="preserve">Application </w:t>
      </w:r>
      <w:r w:rsidRPr="00CD0262">
        <w:rPr>
          <w:rFonts w:ascii="Trebuchet MS" w:hAnsi="Trebuchet MS"/>
          <w:b/>
          <w:sz w:val="20"/>
          <w:szCs w:val="20"/>
        </w:rPr>
        <w:t>Testing</w:t>
      </w:r>
      <w:r w:rsidR="00AF4D7B" w:rsidRPr="00CD0262">
        <w:rPr>
          <w:rFonts w:ascii="Trebuchet MS" w:hAnsi="Trebuchet MS"/>
          <w:b/>
          <w:sz w:val="20"/>
          <w:szCs w:val="20"/>
        </w:rPr>
        <w:t xml:space="preserve"> and Mobile application</w:t>
      </w:r>
      <w:r w:rsidR="00AF4D7B" w:rsidRPr="00CD0262">
        <w:rPr>
          <w:rFonts w:ascii="Trebuchet MS" w:hAnsi="Trebuchet MS"/>
          <w:sz w:val="20"/>
          <w:szCs w:val="20"/>
        </w:rPr>
        <w:t xml:space="preserve"> testing. (</w:t>
      </w:r>
      <w:r w:rsidR="00AF4D7B" w:rsidRPr="00CD0262">
        <w:rPr>
          <w:rFonts w:ascii="Trebuchet MS" w:hAnsi="Trebuchet MS"/>
          <w:b/>
          <w:sz w:val="20"/>
          <w:szCs w:val="20"/>
        </w:rPr>
        <w:t>Android &amp; iOS</w:t>
      </w:r>
      <w:r w:rsidR="00AF4D7B" w:rsidRPr="00CD0262">
        <w:rPr>
          <w:rFonts w:ascii="Trebuchet MS" w:hAnsi="Trebuchet MS"/>
          <w:sz w:val="20"/>
          <w:szCs w:val="20"/>
        </w:rPr>
        <w:t>)</w:t>
      </w:r>
    </w:p>
    <w:p w14:paraId="67A51725" w14:textId="77777777" w:rsidR="00466DDC" w:rsidRPr="00CD0262" w:rsidRDefault="00F828EB" w:rsidP="000D412F">
      <w:pPr>
        <w:numPr>
          <w:ilvl w:val="0"/>
          <w:numId w:val="7"/>
        </w:numPr>
        <w:ind w:left="567" w:hanging="283"/>
        <w:jc w:val="both"/>
        <w:rPr>
          <w:rFonts w:ascii="Trebuchet MS" w:hAnsi="Trebuchet MS"/>
          <w:bCs/>
          <w:sz w:val="20"/>
          <w:szCs w:val="20"/>
        </w:rPr>
      </w:pPr>
      <w:r>
        <w:rPr>
          <w:rFonts w:ascii="Trebuchet MS" w:hAnsi="Trebuchet MS"/>
          <w:bCs/>
          <w:sz w:val="20"/>
          <w:szCs w:val="20"/>
        </w:rPr>
        <w:t>Experienced in</w:t>
      </w:r>
      <w:r w:rsidR="00B2638F" w:rsidRPr="00CD0262">
        <w:rPr>
          <w:rFonts w:ascii="Trebuchet MS" w:hAnsi="Trebuchet MS"/>
          <w:bCs/>
          <w:sz w:val="20"/>
          <w:szCs w:val="20"/>
        </w:rPr>
        <w:t xml:space="preserve"> </w:t>
      </w:r>
      <w:r w:rsidR="00466DDC" w:rsidRPr="00CD0262">
        <w:rPr>
          <w:rFonts w:ascii="Trebuchet MS" w:hAnsi="Trebuchet MS"/>
          <w:b/>
          <w:bCs/>
          <w:sz w:val="20"/>
          <w:szCs w:val="20"/>
        </w:rPr>
        <w:t>Installation of builds</w:t>
      </w:r>
      <w:r w:rsidR="00B2638F" w:rsidRPr="00CD0262">
        <w:rPr>
          <w:rFonts w:ascii="Trebuchet MS" w:hAnsi="Trebuchet MS"/>
          <w:b/>
          <w:bCs/>
          <w:sz w:val="20"/>
          <w:szCs w:val="20"/>
        </w:rPr>
        <w:t xml:space="preserve"> using Jenkins</w:t>
      </w:r>
      <w:r w:rsidR="001D732B" w:rsidRPr="00CD0262">
        <w:rPr>
          <w:rFonts w:ascii="Trebuchet MS" w:hAnsi="Trebuchet MS"/>
          <w:b/>
          <w:bCs/>
          <w:sz w:val="20"/>
          <w:szCs w:val="20"/>
        </w:rPr>
        <w:t xml:space="preserve"> and </w:t>
      </w:r>
      <w:r w:rsidR="00466DDC" w:rsidRPr="00CD0262">
        <w:rPr>
          <w:rFonts w:ascii="Trebuchet MS" w:hAnsi="Trebuchet MS"/>
          <w:b/>
          <w:bCs/>
          <w:sz w:val="20"/>
          <w:szCs w:val="20"/>
        </w:rPr>
        <w:t>Single Sign-On Implementation</w:t>
      </w:r>
      <w:r w:rsidR="00D54AAB">
        <w:rPr>
          <w:rFonts w:ascii="Trebuchet MS" w:hAnsi="Trebuchet MS"/>
          <w:b/>
          <w:bCs/>
          <w:sz w:val="20"/>
          <w:szCs w:val="20"/>
        </w:rPr>
        <w:t xml:space="preserve"> Testing</w:t>
      </w:r>
    </w:p>
    <w:p w14:paraId="67A51726" w14:textId="77777777" w:rsidR="00466DDC" w:rsidRPr="00CD0262" w:rsidRDefault="006E1006" w:rsidP="000D412F">
      <w:pPr>
        <w:numPr>
          <w:ilvl w:val="0"/>
          <w:numId w:val="7"/>
        </w:numPr>
        <w:ind w:left="567" w:hanging="283"/>
        <w:jc w:val="both"/>
        <w:rPr>
          <w:rFonts w:ascii="Trebuchet MS" w:hAnsi="Trebuchet MS"/>
          <w:b/>
          <w:bCs/>
          <w:sz w:val="20"/>
          <w:szCs w:val="20"/>
        </w:rPr>
      </w:pPr>
      <w:r>
        <w:rPr>
          <w:rFonts w:ascii="Trebuchet MS" w:hAnsi="Trebuchet MS"/>
          <w:sz w:val="20"/>
          <w:szCs w:val="20"/>
        </w:rPr>
        <w:t>Skilled at</w:t>
      </w:r>
      <w:r w:rsidR="00FF016F" w:rsidRPr="00CD0262">
        <w:rPr>
          <w:rFonts w:ascii="Trebuchet MS" w:hAnsi="Trebuchet MS"/>
          <w:sz w:val="20"/>
          <w:szCs w:val="20"/>
        </w:rPr>
        <w:t xml:space="preserve"> </w:t>
      </w:r>
      <w:r w:rsidR="00F7411E">
        <w:rPr>
          <w:rFonts w:ascii="Trebuchet MS" w:hAnsi="Trebuchet MS"/>
          <w:b/>
          <w:bCs/>
          <w:sz w:val="20"/>
          <w:szCs w:val="20"/>
        </w:rPr>
        <w:t>Selenium</w:t>
      </w:r>
      <w:r w:rsidR="00DC0554">
        <w:rPr>
          <w:rFonts w:ascii="Trebuchet MS" w:hAnsi="Trebuchet MS"/>
          <w:b/>
          <w:bCs/>
          <w:sz w:val="20"/>
          <w:szCs w:val="20"/>
        </w:rPr>
        <w:t xml:space="preserve"> WebDriver</w:t>
      </w:r>
      <w:r w:rsidR="00F7411E">
        <w:rPr>
          <w:rFonts w:ascii="Trebuchet MS" w:hAnsi="Trebuchet MS"/>
          <w:b/>
          <w:bCs/>
          <w:sz w:val="20"/>
          <w:szCs w:val="20"/>
        </w:rPr>
        <w:t>,</w:t>
      </w:r>
      <w:r w:rsidR="00DC0554">
        <w:rPr>
          <w:rFonts w:ascii="Trebuchet MS" w:hAnsi="Trebuchet MS"/>
          <w:b/>
          <w:bCs/>
          <w:sz w:val="20"/>
          <w:szCs w:val="20"/>
        </w:rPr>
        <w:t xml:space="preserve"> Selenium Grid, Jenkins,</w:t>
      </w:r>
      <w:r w:rsidR="00F7411E">
        <w:rPr>
          <w:rFonts w:ascii="Trebuchet MS" w:hAnsi="Trebuchet MS"/>
          <w:b/>
          <w:bCs/>
          <w:sz w:val="20"/>
          <w:szCs w:val="20"/>
        </w:rPr>
        <w:t xml:space="preserve"> </w:t>
      </w:r>
      <w:r w:rsidR="00DC0554">
        <w:rPr>
          <w:rFonts w:ascii="Trebuchet MS" w:hAnsi="Trebuchet MS"/>
          <w:b/>
          <w:bCs/>
          <w:sz w:val="20"/>
          <w:szCs w:val="20"/>
        </w:rPr>
        <w:t xml:space="preserve">TestNG, </w:t>
      </w:r>
      <w:r w:rsidR="00C71536">
        <w:rPr>
          <w:rFonts w:ascii="Trebuchet MS" w:hAnsi="Trebuchet MS"/>
          <w:b/>
          <w:sz w:val="20"/>
          <w:szCs w:val="20"/>
        </w:rPr>
        <w:t>JAVA</w:t>
      </w:r>
      <w:r w:rsidR="00FD20CD" w:rsidRPr="00FD20CD">
        <w:rPr>
          <w:rFonts w:ascii="Trebuchet MS" w:hAnsi="Trebuchet MS"/>
          <w:b/>
          <w:sz w:val="20"/>
          <w:szCs w:val="20"/>
        </w:rPr>
        <w:t>,</w:t>
      </w:r>
      <w:r w:rsidR="00BA539F" w:rsidRPr="00FD20CD">
        <w:rPr>
          <w:rFonts w:ascii="Trebuchet MS" w:hAnsi="Trebuchet MS"/>
          <w:b/>
          <w:sz w:val="20"/>
          <w:szCs w:val="20"/>
        </w:rPr>
        <w:t xml:space="preserve"> </w:t>
      </w:r>
      <w:r w:rsidR="00DC0554">
        <w:rPr>
          <w:rFonts w:ascii="Trebuchet MS" w:hAnsi="Trebuchet MS"/>
          <w:b/>
          <w:sz w:val="20"/>
          <w:szCs w:val="20"/>
        </w:rPr>
        <w:t xml:space="preserve">SQL, </w:t>
      </w:r>
      <w:r w:rsidR="00BA539F" w:rsidRPr="00FD20CD">
        <w:rPr>
          <w:rFonts w:ascii="Trebuchet MS" w:hAnsi="Trebuchet MS"/>
          <w:b/>
          <w:sz w:val="20"/>
          <w:szCs w:val="20"/>
        </w:rPr>
        <w:t>UNIX</w:t>
      </w:r>
      <w:r w:rsidR="00DC0554">
        <w:rPr>
          <w:rFonts w:ascii="Trebuchet MS" w:hAnsi="Trebuchet MS"/>
          <w:b/>
          <w:sz w:val="20"/>
          <w:szCs w:val="20"/>
        </w:rPr>
        <w:t>,</w:t>
      </w:r>
      <w:r w:rsidR="00B876C6">
        <w:rPr>
          <w:rFonts w:ascii="Trebuchet MS" w:hAnsi="Trebuchet MS"/>
          <w:b/>
          <w:sz w:val="20"/>
          <w:szCs w:val="20"/>
        </w:rPr>
        <w:t xml:space="preserve"> SoapUI</w:t>
      </w:r>
      <w:r w:rsidR="00DC0554">
        <w:rPr>
          <w:rFonts w:ascii="Trebuchet MS" w:hAnsi="Trebuchet MS"/>
          <w:b/>
          <w:sz w:val="20"/>
          <w:szCs w:val="20"/>
        </w:rPr>
        <w:t xml:space="preserve"> </w:t>
      </w:r>
      <w:r w:rsidR="00BA539F" w:rsidRPr="00FD20CD">
        <w:rPr>
          <w:rFonts w:ascii="Trebuchet MS" w:hAnsi="Trebuchet MS"/>
          <w:b/>
          <w:bCs/>
          <w:sz w:val="20"/>
          <w:szCs w:val="20"/>
        </w:rPr>
        <w:t>and QTP</w:t>
      </w:r>
    </w:p>
    <w:p w14:paraId="67A51727" w14:textId="77777777" w:rsidR="00E2159D" w:rsidRPr="00CD0262" w:rsidRDefault="00E2159D" w:rsidP="000D412F">
      <w:pPr>
        <w:numPr>
          <w:ilvl w:val="0"/>
          <w:numId w:val="7"/>
        </w:numPr>
        <w:ind w:left="567" w:hanging="283"/>
        <w:jc w:val="both"/>
        <w:rPr>
          <w:rFonts w:ascii="Trebuchet MS" w:hAnsi="Trebuchet MS" w:cs="Gisha"/>
          <w:bCs/>
          <w:sz w:val="20"/>
          <w:szCs w:val="20"/>
        </w:rPr>
      </w:pPr>
      <w:r w:rsidRPr="00CD0262">
        <w:rPr>
          <w:rFonts w:ascii="Trebuchet MS" w:hAnsi="Trebuchet MS" w:cs="Gisha"/>
          <w:bCs/>
          <w:sz w:val="20"/>
          <w:szCs w:val="20"/>
        </w:rPr>
        <w:t xml:space="preserve">Implemented best practices in different projects for smooth delivery as per customer </w:t>
      </w:r>
      <w:proofErr w:type="gramStart"/>
      <w:r w:rsidRPr="00CD0262">
        <w:rPr>
          <w:rFonts w:ascii="Trebuchet MS" w:hAnsi="Trebuchet MS" w:cs="Gisha"/>
          <w:bCs/>
          <w:sz w:val="20"/>
          <w:szCs w:val="20"/>
        </w:rPr>
        <w:t>requirements</w:t>
      </w:r>
      <w:proofErr w:type="gramEnd"/>
    </w:p>
    <w:p w14:paraId="67A51728" w14:textId="77777777" w:rsidR="00E2159D" w:rsidRPr="00CD0262" w:rsidRDefault="00E2159D" w:rsidP="000D412F">
      <w:pPr>
        <w:numPr>
          <w:ilvl w:val="0"/>
          <w:numId w:val="7"/>
        </w:numPr>
        <w:ind w:left="567" w:hanging="283"/>
        <w:jc w:val="both"/>
        <w:rPr>
          <w:rFonts w:ascii="Trebuchet MS" w:hAnsi="Trebuchet MS" w:cs="Gisha"/>
          <w:bCs/>
          <w:sz w:val="20"/>
          <w:szCs w:val="20"/>
        </w:rPr>
      </w:pPr>
      <w:r w:rsidRPr="00CD0262">
        <w:rPr>
          <w:rFonts w:ascii="Trebuchet MS" w:hAnsi="Trebuchet MS" w:cs="Gisha"/>
          <w:bCs/>
          <w:sz w:val="20"/>
          <w:szCs w:val="20"/>
        </w:rPr>
        <w:t xml:space="preserve">Results-driven professional, recognized for taking on major initiatives, adapting to rapidly changing environments and resolving mission-critical issues to ensure bottom-line </w:t>
      </w:r>
      <w:proofErr w:type="gramStart"/>
      <w:r w:rsidRPr="00CD0262">
        <w:rPr>
          <w:rFonts w:ascii="Trebuchet MS" w:hAnsi="Trebuchet MS" w:cs="Gisha"/>
          <w:bCs/>
          <w:sz w:val="20"/>
          <w:szCs w:val="20"/>
        </w:rPr>
        <w:t>success</w:t>
      </w:r>
      <w:proofErr w:type="gramEnd"/>
    </w:p>
    <w:p w14:paraId="67A51729" w14:textId="77777777" w:rsidR="00E2159D" w:rsidRPr="00CD0262" w:rsidRDefault="00E2159D" w:rsidP="000D412F">
      <w:pPr>
        <w:numPr>
          <w:ilvl w:val="0"/>
          <w:numId w:val="7"/>
        </w:numPr>
        <w:ind w:left="567" w:hanging="283"/>
        <w:jc w:val="both"/>
        <w:rPr>
          <w:rFonts w:ascii="Trebuchet MS" w:hAnsi="Trebuchet MS" w:cs="Gisha"/>
          <w:sz w:val="20"/>
          <w:szCs w:val="20"/>
        </w:rPr>
      </w:pPr>
      <w:r w:rsidRPr="00CD0262">
        <w:rPr>
          <w:rFonts w:ascii="Trebuchet MS" w:hAnsi="Trebuchet MS" w:cs="Gisha"/>
          <w:sz w:val="20"/>
          <w:szCs w:val="20"/>
        </w:rPr>
        <w:t xml:space="preserve">Build and mentor highly motivated project teams focused on achieving project and organizational </w:t>
      </w:r>
      <w:proofErr w:type="gramStart"/>
      <w:r w:rsidRPr="00CD0262">
        <w:rPr>
          <w:rFonts w:ascii="Trebuchet MS" w:hAnsi="Trebuchet MS" w:cs="Gisha"/>
          <w:sz w:val="20"/>
          <w:szCs w:val="20"/>
        </w:rPr>
        <w:t>goals</w:t>
      </w:r>
      <w:proofErr w:type="gramEnd"/>
    </w:p>
    <w:p w14:paraId="67A5172A" w14:textId="77777777" w:rsidR="00DE655D" w:rsidRPr="0021431C" w:rsidRDefault="00DE655D" w:rsidP="0021431C">
      <w:pPr>
        <w:jc w:val="both"/>
        <w:rPr>
          <w:rFonts w:ascii="Trebuchet MS" w:hAnsi="Trebuchet MS" w:cs="Gisha"/>
          <w:b/>
          <w:sz w:val="20"/>
          <w:szCs w:val="20"/>
        </w:rPr>
      </w:pPr>
    </w:p>
    <w:p w14:paraId="67A5172B" w14:textId="77777777" w:rsidR="003C1739" w:rsidRPr="00CD0262" w:rsidRDefault="00C86B51" w:rsidP="00640354">
      <w:pPr>
        <w:shd w:val="clear" w:color="auto" w:fill="000000" w:themeFill="text1"/>
        <w:jc w:val="center"/>
        <w:rPr>
          <w:rFonts w:ascii="Trebuchet MS" w:hAnsi="Trebuchet MS" w:cs="Gisha"/>
          <w:b/>
          <w:smallCaps/>
          <w:color w:val="FFFFFF" w:themeColor="background1"/>
          <w:sz w:val="20"/>
          <w:szCs w:val="20"/>
        </w:rPr>
      </w:pPr>
      <w:r w:rsidRPr="00CD0262">
        <w:rPr>
          <w:rFonts w:ascii="Trebuchet MS" w:hAnsi="Trebuchet MS" w:cs="Gisha"/>
          <w:b/>
          <w:smallCaps/>
          <w:color w:val="FFFFFF" w:themeColor="background1"/>
          <w:sz w:val="20"/>
          <w:szCs w:val="20"/>
        </w:rPr>
        <w:t>Competency Matrix</w:t>
      </w:r>
    </w:p>
    <w:p w14:paraId="67A5172C" w14:textId="77777777" w:rsidR="003C1739" w:rsidRPr="00871ABB" w:rsidRDefault="003C1739" w:rsidP="0021431C">
      <w:pPr>
        <w:jc w:val="both"/>
        <w:rPr>
          <w:rFonts w:ascii="Trebuchet MS" w:hAnsi="Trebuchet MS" w:cs="Gisha"/>
          <w:b/>
          <w:sz w:val="14"/>
          <w:szCs w:val="14"/>
        </w:rPr>
      </w:pPr>
    </w:p>
    <w:p w14:paraId="67A5172D" w14:textId="77777777" w:rsidR="003C1739" w:rsidRPr="0021431C" w:rsidRDefault="003C1739" w:rsidP="0021431C">
      <w:pPr>
        <w:numPr>
          <w:ilvl w:val="0"/>
          <w:numId w:val="3"/>
        </w:numPr>
        <w:ind w:left="720"/>
        <w:jc w:val="both"/>
        <w:rPr>
          <w:rFonts w:ascii="Trebuchet MS" w:hAnsi="Trebuchet MS" w:cs="Gisha"/>
          <w:sz w:val="20"/>
          <w:szCs w:val="20"/>
        </w:rPr>
        <w:sectPr w:rsidR="003C1739" w:rsidRPr="0021431C" w:rsidSect="003C1739">
          <w:footerReference w:type="default" r:id="rId10"/>
          <w:type w:val="continuous"/>
          <w:pgSz w:w="11909" w:h="16834" w:code="9"/>
          <w:pgMar w:top="720" w:right="720" w:bottom="720" w:left="720" w:header="720" w:footer="504" w:gutter="0"/>
          <w:cols w:space="720"/>
          <w:docGrid w:linePitch="360"/>
        </w:sectPr>
      </w:pPr>
    </w:p>
    <w:p w14:paraId="67A5172E" w14:textId="77777777" w:rsidR="006A14E5" w:rsidRPr="00CD0262" w:rsidRDefault="006A14E5" w:rsidP="006A14E5">
      <w:pPr>
        <w:numPr>
          <w:ilvl w:val="0"/>
          <w:numId w:val="4"/>
        </w:numPr>
        <w:ind w:left="567" w:hanging="283"/>
        <w:jc w:val="both"/>
        <w:rPr>
          <w:rFonts w:ascii="Trebuchet MS" w:hAnsi="Trebuchet MS"/>
          <w:sz w:val="20"/>
          <w:szCs w:val="20"/>
        </w:rPr>
      </w:pPr>
      <w:r w:rsidRPr="00CD0262">
        <w:rPr>
          <w:rFonts w:ascii="Trebuchet MS" w:hAnsi="Trebuchet MS"/>
          <w:sz w:val="20"/>
          <w:szCs w:val="20"/>
        </w:rPr>
        <w:t>Software Testing (Manual &amp; Automation)</w:t>
      </w:r>
    </w:p>
    <w:p w14:paraId="67A5172F" w14:textId="77777777" w:rsidR="00D82D6A" w:rsidRPr="00CD0262" w:rsidRDefault="00D82D6A" w:rsidP="000D412F">
      <w:pPr>
        <w:numPr>
          <w:ilvl w:val="0"/>
          <w:numId w:val="4"/>
        </w:numPr>
        <w:ind w:left="567" w:hanging="283"/>
        <w:jc w:val="both"/>
        <w:rPr>
          <w:rFonts w:ascii="Trebuchet MS" w:hAnsi="Trebuchet MS"/>
          <w:sz w:val="20"/>
          <w:szCs w:val="20"/>
        </w:rPr>
      </w:pPr>
      <w:r w:rsidRPr="00CD0262">
        <w:rPr>
          <w:rFonts w:ascii="Trebuchet MS" w:hAnsi="Trebuchet MS" w:cs="Gisha"/>
          <w:color w:val="000000"/>
          <w:sz w:val="20"/>
          <w:szCs w:val="20"/>
        </w:rPr>
        <w:t xml:space="preserve">Software Development Life Cycle </w:t>
      </w:r>
    </w:p>
    <w:p w14:paraId="67A51730" w14:textId="77777777" w:rsidR="00565597" w:rsidRPr="00CD0262" w:rsidRDefault="00565597" w:rsidP="000D412F">
      <w:pPr>
        <w:numPr>
          <w:ilvl w:val="0"/>
          <w:numId w:val="4"/>
        </w:numPr>
        <w:ind w:left="567" w:hanging="283"/>
        <w:jc w:val="both"/>
        <w:rPr>
          <w:rFonts w:ascii="Trebuchet MS" w:hAnsi="Trebuchet MS"/>
          <w:sz w:val="20"/>
          <w:szCs w:val="20"/>
        </w:rPr>
      </w:pPr>
      <w:r w:rsidRPr="00CD0262">
        <w:rPr>
          <w:rFonts w:ascii="Trebuchet MS" w:hAnsi="Trebuchet MS" w:cs="Gisha"/>
          <w:color w:val="000000"/>
          <w:sz w:val="20"/>
          <w:szCs w:val="20"/>
        </w:rPr>
        <w:t>Agile &amp; Scrum Methodologies</w:t>
      </w:r>
    </w:p>
    <w:p w14:paraId="67A51731" w14:textId="77777777" w:rsidR="006E6377" w:rsidRPr="00C4100C" w:rsidRDefault="006F6CDD" w:rsidP="00C4100C">
      <w:pPr>
        <w:numPr>
          <w:ilvl w:val="0"/>
          <w:numId w:val="4"/>
        </w:numPr>
        <w:ind w:left="567" w:hanging="283"/>
        <w:jc w:val="both"/>
        <w:rPr>
          <w:rFonts w:ascii="Trebuchet MS" w:hAnsi="Trebuchet MS"/>
          <w:sz w:val="20"/>
          <w:szCs w:val="20"/>
        </w:rPr>
      </w:pPr>
      <w:r w:rsidRPr="00CD0262">
        <w:rPr>
          <w:rFonts w:ascii="Trebuchet MS" w:hAnsi="Trebuchet MS" w:cs="Gisha"/>
          <w:color w:val="000000"/>
          <w:sz w:val="20"/>
          <w:szCs w:val="20"/>
        </w:rPr>
        <w:t>R</w:t>
      </w:r>
      <w:r w:rsidR="000B35C8">
        <w:rPr>
          <w:rFonts w:ascii="Trebuchet MS" w:hAnsi="Trebuchet MS" w:cs="Calibri"/>
          <w:sz w:val="20"/>
          <w:szCs w:val="20"/>
        </w:rPr>
        <w:t xml:space="preserve">equirement </w:t>
      </w:r>
      <w:r w:rsidRPr="00CD0262">
        <w:rPr>
          <w:rFonts w:ascii="Trebuchet MS" w:hAnsi="Trebuchet MS" w:cs="Calibri"/>
          <w:sz w:val="20"/>
          <w:szCs w:val="20"/>
        </w:rPr>
        <w:t xml:space="preserve">Analysis </w:t>
      </w:r>
    </w:p>
    <w:p w14:paraId="67A51732" w14:textId="77777777" w:rsidR="005F7739" w:rsidRDefault="005F7739" w:rsidP="000D412F">
      <w:pPr>
        <w:numPr>
          <w:ilvl w:val="0"/>
          <w:numId w:val="4"/>
        </w:numPr>
        <w:ind w:left="567" w:hanging="283"/>
        <w:jc w:val="both"/>
        <w:rPr>
          <w:rFonts w:ascii="Trebuchet MS" w:hAnsi="Trebuchet MS"/>
          <w:sz w:val="20"/>
          <w:szCs w:val="20"/>
        </w:rPr>
      </w:pPr>
      <w:r>
        <w:rPr>
          <w:rFonts w:ascii="Trebuchet MS" w:hAnsi="Trebuchet MS"/>
          <w:sz w:val="20"/>
          <w:szCs w:val="20"/>
        </w:rPr>
        <w:t>Black Box Testing Techniques</w:t>
      </w:r>
    </w:p>
    <w:p w14:paraId="67A51733" w14:textId="77777777" w:rsidR="006E6377" w:rsidRPr="00CD0262" w:rsidRDefault="006E6377" w:rsidP="000D412F">
      <w:pPr>
        <w:numPr>
          <w:ilvl w:val="0"/>
          <w:numId w:val="4"/>
        </w:numPr>
        <w:ind w:left="567" w:hanging="283"/>
        <w:jc w:val="both"/>
        <w:rPr>
          <w:rFonts w:ascii="Trebuchet MS" w:hAnsi="Trebuchet MS"/>
          <w:sz w:val="20"/>
          <w:szCs w:val="20"/>
        </w:rPr>
      </w:pPr>
      <w:r w:rsidRPr="00CD0262">
        <w:rPr>
          <w:rFonts w:ascii="Trebuchet MS" w:hAnsi="Trebuchet MS"/>
          <w:sz w:val="20"/>
          <w:szCs w:val="20"/>
        </w:rPr>
        <w:t xml:space="preserve">Master Test Plan Preparation </w:t>
      </w:r>
    </w:p>
    <w:p w14:paraId="67A51734" w14:textId="77777777" w:rsidR="00A223D3" w:rsidRPr="00CD0262" w:rsidRDefault="00FE17E9" w:rsidP="000D412F">
      <w:pPr>
        <w:numPr>
          <w:ilvl w:val="0"/>
          <w:numId w:val="4"/>
        </w:numPr>
        <w:ind w:left="567" w:hanging="283"/>
        <w:jc w:val="both"/>
        <w:rPr>
          <w:rFonts w:ascii="Trebuchet MS" w:hAnsi="Trebuchet MS"/>
          <w:sz w:val="20"/>
          <w:szCs w:val="20"/>
        </w:rPr>
      </w:pPr>
      <w:r w:rsidRPr="00CD0262">
        <w:rPr>
          <w:rFonts w:ascii="Trebuchet MS" w:hAnsi="Trebuchet MS"/>
          <w:sz w:val="20"/>
          <w:szCs w:val="20"/>
        </w:rPr>
        <w:t xml:space="preserve">Test </w:t>
      </w:r>
      <w:r w:rsidR="00DB52E8">
        <w:rPr>
          <w:rFonts w:ascii="Trebuchet MS" w:hAnsi="Trebuchet MS"/>
          <w:sz w:val="20"/>
          <w:szCs w:val="20"/>
        </w:rPr>
        <w:t xml:space="preserve">Planning, </w:t>
      </w:r>
      <w:r w:rsidRPr="00CD0262">
        <w:rPr>
          <w:rFonts w:ascii="Trebuchet MS" w:hAnsi="Trebuchet MS"/>
          <w:sz w:val="20"/>
          <w:szCs w:val="20"/>
        </w:rPr>
        <w:t xml:space="preserve">Estimation </w:t>
      </w:r>
      <w:r w:rsidR="00DB52E8">
        <w:rPr>
          <w:rFonts w:ascii="Trebuchet MS" w:hAnsi="Trebuchet MS"/>
          <w:sz w:val="20"/>
          <w:szCs w:val="20"/>
        </w:rPr>
        <w:t>&amp; Documentation</w:t>
      </w:r>
    </w:p>
    <w:p w14:paraId="67A51735" w14:textId="77777777" w:rsidR="00FE17E9" w:rsidRPr="00CD0262" w:rsidRDefault="00A223D3" w:rsidP="000D412F">
      <w:pPr>
        <w:numPr>
          <w:ilvl w:val="0"/>
          <w:numId w:val="4"/>
        </w:numPr>
        <w:ind w:left="567" w:hanging="283"/>
        <w:jc w:val="both"/>
        <w:rPr>
          <w:rFonts w:ascii="Trebuchet MS" w:hAnsi="Trebuchet MS"/>
          <w:sz w:val="20"/>
          <w:szCs w:val="20"/>
        </w:rPr>
      </w:pPr>
      <w:r w:rsidRPr="00CD0262">
        <w:rPr>
          <w:rFonts w:ascii="Trebuchet MS" w:hAnsi="Trebuchet MS"/>
          <w:sz w:val="20"/>
          <w:szCs w:val="20"/>
        </w:rPr>
        <w:t>Test Case Design &amp; Execution</w:t>
      </w:r>
    </w:p>
    <w:p w14:paraId="67A51736" w14:textId="77777777" w:rsidR="00C03611" w:rsidRPr="00CD0262" w:rsidRDefault="00C03611" w:rsidP="000D412F">
      <w:pPr>
        <w:numPr>
          <w:ilvl w:val="0"/>
          <w:numId w:val="4"/>
        </w:numPr>
        <w:ind w:left="567" w:hanging="283"/>
        <w:jc w:val="both"/>
        <w:rPr>
          <w:rFonts w:ascii="Trebuchet MS" w:hAnsi="Trebuchet MS"/>
          <w:sz w:val="20"/>
          <w:szCs w:val="20"/>
        </w:rPr>
      </w:pPr>
      <w:r w:rsidRPr="00CD0262">
        <w:rPr>
          <w:rFonts w:ascii="Trebuchet MS" w:hAnsi="Trebuchet MS"/>
          <w:sz w:val="20"/>
          <w:szCs w:val="20"/>
        </w:rPr>
        <w:t xml:space="preserve">Test Management </w:t>
      </w:r>
      <w:r w:rsidR="00626F46" w:rsidRPr="00CD0262">
        <w:rPr>
          <w:rFonts w:ascii="Trebuchet MS" w:hAnsi="Trebuchet MS"/>
          <w:sz w:val="20"/>
          <w:szCs w:val="20"/>
        </w:rPr>
        <w:t>&amp; Procedures</w:t>
      </w:r>
    </w:p>
    <w:p w14:paraId="67A51737" w14:textId="77777777" w:rsidR="00C03611" w:rsidRPr="00CD0262" w:rsidRDefault="00A223D3" w:rsidP="000D412F">
      <w:pPr>
        <w:numPr>
          <w:ilvl w:val="0"/>
          <w:numId w:val="4"/>
        </w:numPr>
        <w:ind w:left="567" w:hanging="283"/>
        <w:jc w:val="both"/>
        <w:rPr>
          <w:rFonts w:ascii="Trebuchet MS" w:hAnsi="Trebuchet MS"/>
          <w:sz w:val="20"/>
          <w:szCs w:val="20"/>
        </w:rPr>
      </w:pPr>
      <w:r w:rsidRPr="00CD0262">
        <w:rPr>
          <w:rFonts w:ascii="Trebuchet MS" w:hAnsi="Trebuchet MS"/>
          <w:sz w:val="20"/>
          <w:szCs w:val="20"/>
        </w:rPr>
        <w:t xml:space="preserve">Defect </w:t>
      </w:r>
      <w:r w:rsidR="005C66F9">
        <w:rPr>
          <w:rFonts w:ascii="Trebuchet MS" w:hAnsi="Trebuchet MS"/>
          <w:sz w:val="20"/>
          <w:szCs w:val="20"/>
        </w:rPr>
        <w:t xml:space="preserve">Tracking, </w:t>
      </w:r>
      <w:r w:rsidRPr="00CD0262">
        <w:rPr>
          <w:rFonts w:ascii="Trebuchet MS" w:hAnsi="Trebuchet MS"/>
          <w:sz w:val="20"/>
          <w:szCs w:val="20"/>
        </w:rPr>
        <w:t>Reporting</w:t>
      </w:r>
      <w:r w:rsidR="005C66F9">
        <w:rPr>
          <w:rFonts w:ascii="Trebuchet MS" w:hAnsi="Trebuchet MS"/>
          <w:sz w:val="20"/>
          <w:szCs w:val="20"/>
        </w:rPr>
        <w:t xml:space="preserve"> &amp; Documentation</w:t>
      </w:r>
    </w:p>
    <w:p w14:paraId="67A51738" w14:textId="77777777" w:rsidR="003828DC" w:rsidRDefault="003828DC" w:rsidP="000D412F">
      <w:pPr>
        <w:numPr>
          <w:ilvl w:val="0"/>
          <w:numId w:val="4"/>
        </w:numPr>
        <w:tabs>
          <w:tab w:val="num" w:pos="567"/>
        </w:tabs>
        <w:ind w:left="567" w:hanging="283"/>
        <w:jc w:val="both"/>
        <w:rPr>
          <w:rFonts w:ascii="Trebuchet MS" w:hAnsi="Trebuchet MS" w:cs="Gisha"/>
          <w:color w:val="000000"/>
          <w:sz w:val="20"/>
          <w:szCs w:val="20"/>
        </w:rPr>
      </w:pPr>
      <w:r w:rsidRPr="00CD0262">
        <w:rPr>
          <w:rFonts w:ascii="Trebuchet MS" w:hAnsi="Trebuchet MS" w:cs="Gisha"/>
          <w:color w:val="000000"/>
          <w:sz w:val="20"/>
          <w:szCs w:val="20"/>
        </w:rPr>
        <w:t>Analyzing Business Requirements</w:t>
      </w:r>
    </w:p>
    <w:p w14:paraId="67A51739" w14:textId="77777777" w:rsidR="0067230C" w:rsidRPr="00CD0262" w:rsidRDefault="0067230C" w:rsidP="000D412F">
      <w:pPr>
        <w:numPr>
          <w:ilvl w:val="0"/>
          <w:numId w:val="4"/>
        </w:numPr>
        <w:tabs>
          <w:tab w:val="num" w:pos="567"/>
        </w:tabs>
        <w:ind w:left="567" w:hanging="283"/>
        <w:jc w:val="both"/>
        <w:rPr>
          <w:rFonts w:ascii="Trebuchet MS" w:hAnsi="Trebuchet MS" w:cs="Gisha"/>
          <w:color w:val="000000"/>
          <w:sz w:val="20"/>
          <w:szCs w:val="20"/>
        </w:rPr>
      </w:pPr>
      <w:r>
        <w:rPr>
          <w:rFonts w:ascii="Trebuchet MS" w:hAnsi="Trebuchet MS" w:cs="Gisha"/>
          <w:color w:val="000000"/>
          <w:sz w:val="20"/>
          <w:szCs w:val="20"/>
        </w:rPr>
        <w:t>Root Cause Analysis</w:t>
      </w:r>
    </w:p>
    <w:p w14:paraId="67A5173A" w14:textId="77777777" w:rsidR="003828DC" w:rsidRPr="00CD0262" w:rsidRDefault="003828DC" w:rsidP="000D412F">
      <w:pPr>
        <w:numPr>
          <w:ilvl w:val="0"/>
          <w:numId w:val="4"/>
        </w:numPr>
        <w:tabs>
          <w:tab w:val="num" w:pos="567"/>
        </w:tabs>
        <w:ind w:left="567" w:hanging="283"/>
        <w:jc w:val="both"/>
        <w:rPr>
          <w:rFonts w:ascii="Trebuchet MS" w:hAnsi="Trebuchet MS" w:cs="Gisha"/>
          <w:color w:val="000000"/>
          <w:sz w:val="20"/>
          <w:szCs w:val="20"/>
        </w:rPr>
      </w:pPr>
      <w:r w:rsidRPr="00CD0262">
        <w:rPr>
          <w:rFonts w:ascii="Trebuchet MS" w:hAnsi="Trebuchet MS" w:cs="Gisha"/>
          <w:color w:val="000000"/>
          <w:sz w:val="20"/>
          <w:szCs w:val="20"/>
        </w:rPr>
        <w:t>Functional Specification Documents</w:t>
      </w:r>
    </w:p>
    <w:p w14:paraId="67A5173B" w14:textId="77777777" w:rsidR="000426B0" w:rsidRPr="00CD0262" w:rsidRDefault="000426B0" w:rsidP="000D412F">
      <w:pPr>
        <w:numPr>
          <w:ilvl w:val="0"/>
          <w:numId w:val="4"/>
        </w:numPr>
        <w:tabs>
          <w:tab w:val="num" w:pos="567"/>
        </w:tabs>
        <w:ind w:left="567" w:hanging="283"/>
        <w:jc w:val="both"/>
        <w:rPr>
          <w:rFonts w:ascii="Trebuchet MS" w:hAnsi="Trebuchet MS" w:cs="Gisha"/>
          <w:color w:val="000000"/>
          <w:sz w:val="20"/>
          <w:szCs w:val="20"/>
        </w:rPr>
      </w:pPr>
      <w:r w:rsidRPr="00CD0262">
        <w:rPr>
          <w:rFonts w:ascii="Trebuchet MS" w:hAnsi="Trebuchet MS" w:cs="Gisha"/>
          <w:color w:val="000000"/>
          <w:sz w:val="20"/>
          <w:szCs w:val="20"/>
        </w:rPr>
        <w:t>Quality Assurance &amp; Control</w:t>
      </w:r>
    </w:p>
    <w:p w14:paraId="67A5173C" w14:textId="77777777" w:rsidR="0058230C" w:rsidRPr="00CD0262" w:rsidRDefault="0037022F" w:rsidP="000D412F">
      <w:pPr>
        <w:numPr>
          <w:ilvl w:val="0"/>
          <w:numId w:val="4"/>
        </w:numPr>
        <w:tabs>
          <w:tab w:val="num" w:pos="567"/>
        </w:tabs>
        <w:ind w:left="567" w:hanging="283"/>
        <w:jc w:val="both"/>
        <w:rPr>
          <w:rFonts w:ascii="Trebuchet MS" w:hAnsi="Trebuchet MS" w:cs="Gisha"/>
          <w:color w:val="000000"/>
          <w:sz w:val="20"/>
          <w:szCs w:val="20"/>
        </w:rPr>
      </w:pPr>
      <w:r w:rsidRPr="00CD0262">
        <w:rPr>
          <w:rFonts w:ascii="Trebuchet MS" w:hAnsi="Trebuchet MS"/>
          <w:sz w:val="20"/>
          <w:szCs w:val="20"/>
        </w:rPr>
        <w:t xml:space="preserve">Technical </w:t>
      </w:r>
      <w:r w:rsidR="0058230C" w:rsidRPr="00CD0262">
        <w:rPr>
          <w:rFonts w:ascii="Trebuchet MS" w:hAnsi="Trebuchet MS"/>
          <w:sz w:val="20"/>
          <w:szCs w:val="20"/>
        </w:rPr>
        <w:t>Support</w:t>
      </w:r>
    </w:p>
    <w:p w14:paraId="67A5173D" w14:textId="77777777" w:rsidR="0027624D" w:rsidRPr="00CD0262" w:rsidRDefault="0027624D" w:rsidP="000D412F">
      <w:pPr>
        <w:numPr>
          <w:ilvl w:val="0"/>
          <w:numId w:val="4"/>
        </w:numPr>
        <w:tabs>
          <w:tab w:val="num" w:pos="567"/>
        </w:tabs>
        <w:ind w:left="567" w:hanging="283"/>
        <w:jc w:val="both"/>
        <w:rPr>
          <w:rFonts w:ascii="Trebuchet MS" w:hAnsi="Trebuchet MS" w:cs="Gisha"/>
          <w:color w:val="000000"/>
          <w:sz w:val="20"/>
          <w:szCs w:val="20"/>
        </w:rPr>
      </w:pPr>
      <w:r w:rsidRPr="00CD0262">
        <w:rPr>
          <w:rFonts w:ascii="Trebuchet MS" w:hAnsi="Trebuchet MS"/>
          <w:sz w:val="20"/>
          <w:szCs w:val="20"/>
        </w:rPr>
        <w:t>Escalations Handling</w:t>
      </w:r>
    </w:p>
    <w:p w14:paraId="67A5173E" w14:textId="77777777" w:rsidR="00A341DC" w:rsidRPr="00CD0262" w:rsidRDefault="00A341DC" w:rsidP="000D412F">
      <w:pPr>
        <w:numPr>
          <w:ilvl w:val="0"/>
          <w:numId w:val="4"/>
        </w:numPr>
        <w:tabs>
          <w:tab w:val="num" w:pos="567"/>
        </w:tabs>
        <w:ind w:left="567" w:hanging="283"/>
        <w:jc w:val="both"/>
        <w:rPr>
          <w:rFonts w:ascii="Trebuchet MS" w:hAnsi="Trebuchet MS" w:cs="Gisha"/>
          <w:sz w:val="20"/>
          <w:szCs w:val="20"/>
        </w:rPr>
      </w:pPr>
      <w:r w:rsidRPr="00CD0262">
        <w:rPr>
          <w:rFonts w:ascii="Trebuchet MS" w:hAnsi="Trebuchet MS" w:cs="Gisha"/>
          <w:sz w:val="20"/>
          <w:szCs w:val="20"/>
        </w:rPr>
        <w:t>Team Management</w:t>
      </w:r>
    </w:p>
    <w:p w14:paraId="67A5173F" w14:textId="77777777" w:rsidR="003A004B" w:rsidRPr="00CD0262" w:rsidRDefault="003A004B" w:rsidP="000D412F">
      <w:pPr>
        <w:numPr>
          <w:ilvl w:val="0"/>
          <w:numId w:val="4"/>
        </w:numPr>
        <w:tabs>
          <w:tab w:val="num" w:pos="567"/>
        </w:tabs>
        <w:ind w:left="567" w:hanging="283"/>
        <w:jc w:val="both"/>
        <w:rPr>
          <w:rFonts w:ascii="Trebuchet MS" w:hAnsi="Trebuchet MS" w:cs="Gisha"/>
          <w:sz w:val="20"/>
          <w:szCs w:val="20"/>
        </w:rPr>
      </w:pPr>
      <w:r w:rsidRPr="00CD0262">
        <w:rPr>
          <w:rFonts w:ascii="Trebuchet MS" w:hAnsi="Trebuchet MS" w:cs="Gisha"/>
          <w:sz w:val="20"/>
          <w:szCs w:val="20"/>
        </w:rPr>
        <w:t>Strategic Planning</w:t>
      </w:r>
    </w:p>
    <w:p w14:paraId="67A51740" w14:textId="77777777" w:rsidR="003A004B" w:rsidRPr="00CD0262" w:rsidRDefault="003A004B" w:rsidP="000D412F">
      <w:pPr>
        <w:numPr>
          <w:ilvl w:val="0"/>
          <w:numId w:val="4"/>
        </w:numPr>
        <w:tabs>
          <w:tab w:val="num" w:pos="567"/>
        </w:tabs>
        <w:ind w:left="567" w:hanging="283"/>
        <w:jc w:val="both"/>
        <w:rPr>
          <w:rFonts w:ascii="Trebuchet MS" w:hAnsi="Trebuchet MS" w:cs="Gisha"/>
          <w:sz w:val="20"/>
          <w:szCs w:val="20"/>
        </w:rPr>
      </w:pPr>
      <w:r w:rsidRPr="00CD0262">
        <w:rPr>
          <w:rFonts w:ascii="Trebuchet MS" w:hAnsi="Trebuchet MS" w:cs="Gisha"/>
          <w:sz w:val="20"/>
          <w:szCs w:val="20"/>
        </w:rPr>
        <w:t>Technology Leadership</w:t>
      </w:r>
    </w:p>
    <w:p w14:paraId="67A51741" w14:textId="77777777" w:rsidR="003A004B" w:rsidRPr="00CD0262" w:rsidRDefault="003A004B" w:rsidP="000D412F">
      <w:pPr>
        <w:numPr>
          <w:ilvl w:val="0"/>
          <w:numId w:val="4"/>
        </w:numPr>
        <w:tabs>
          <w:tab w:val="num" w:pos="567"/>
        </w:tabs>
        <w:ind w:left="567" w:hanging="283"/>
        <w:jc w:val="both"/>
        <w:rPr>
          <w:rFonts w:ascii="Trebuchet MS" w:hAnsi="Trebuchet MS" w:cs="Gisha"/>
          <w:sz w:val="20"/>
          <w:szCs w:val="20"/>
        </w:rPr>
      </w:pPr>
      <w:r w:rsidRPr="00CD0262">
        <w:rPr>
          <w:rFonts w:ascii="Trebuchet MS" w:hAnsi="Trebuchet MS" w:cs="Gisha"/>
          <w:sz w:val="20"/>
          <w:szCs w:val="20"/>
        </w:rPr>
        <w:t>Client Relationship Management</w:t>
      </w:r>
    </w:p>
    <w:p w14:paraId="67A51742" w14:textId="77777777" w:rsidR="00205057" w:rsidRPr="00CD0262" w:rsidRDefault="00205057" w:rsidP="00205057">
      <w:pPr>
        <w:numPr>
          <w:ilvl w:val="0"/>
          <w:numId w:val="4"/>
        </w:numPr>
        <w:tabs>
          <w:tab w:val="num" w:pos="567"/>
        </w:tabs>
        <w:ind w:left="567" w:hanging="283"/>
        <w:jc w:val="both"/>
        <w:rPr>
          <w:rFonts w:ascii="Trebuchet MS" w:hAnsi="Trebuchet MS" w:cs="Gisha"/>
          <w:color w:val="000000"/>
          <w:sz w:val="20"/>
          <w:szCs w:val="20"/>
        </w:rPr>
      </w:pPr>
      <w:r w:rsidRPr="00CD0262">
        <w:rPr>
          <w:rFonts w:ascii="Trebuchet MS" w:hAnsi="Trebuchet MS"/>
          <w:sz w:val="20"/>
          <w:szCs w:val="20"/>
        </w:rPr>
        <w:t>Client Coordination</w:t>
      </w:r>
    </w:p>
    <w:p w14:paraId="67A51743" w14:textId="77777777" w:rsidR="00D82D6A" w:rsidRPr="00CD0262" w:rsidRDefault="00D82D6A" w:rsidP="000D412F">
      <w:pPr>
        <w:numPr>
          <w:ilvl w:val="0"/>
          <w:numId w:val="4"/>
        </w:numPr>
        <w:tabs>
          <w:tab w:val="num" w:pos="567"/>
        </w:tabs>
        <w:ind w:left="567" w:hanging="283"/>
        <w:jc w:val="both"/>
        <w:rPr>
          <w:rFonts w:ascii="Trebuchet MS" w:hAnsi="Trebuchet MS" w:cs="Gisha"/>
          <w:sz w:val="20"/>
          <w:szCs w:val="20"/>
        </w:rPr>
      </w:pPr>
      <w:r w:rsidRPr="00CD0262">
        <w:rPr>
          <w:rFonts w:ascii="Trebuchet MS" w:hAnsi="Trebuchet MS" w:cs="Gisha"/>
          <w:sz w:val="20"/>
          <w:szCs w:val="20"/>
        </w:rPr>
        <w:t>Analytical &amp; Interpersonal Skills</w:t>
      </w:r>
    </w:p>
    <w:p w14:paraId="67A51744" w14:textId="77777777" w:rsidR="00D82D6A" w:rsidRPr="00CD0262" w:rsidRDefault="00D82D6A" w:rsidP="000D412F">
      <w:pPr>
        <w:numPr>
          <w:ilvl w:val="0"/>
          <w:numId w:val="4"/>
        </w:numPr>
        <w:tabs>
          <w:tab w:val="num" w:pos="567"/>
        </w:tabs>
        <w:ind w:left="567" w:hanging="283"/>
        <w:jc w:val="both"/>
        <w:rPr>
          <w:rFonts w:ascii="Trebuchet MS" w:hAnsi="Trebuchet MS" w:cs="Gisha"/>
          <w:sz w:val="20"/>
          <w:szCs w:val="20"/>
        </w:rPr>
      </w:pPr>
      <w:r w:rsidRPr="00CD0262">
        <w:rPr>
          <w:rFonts w:ascii="Trebuchet MS" w:hAnsi="Trebuchet MS" w:cs="Gisha"/>
          <w:sz w:val="20"/>
          <w:szCs w:val="20"/>
        </w:rPr>
        <w:t>Good Problem-solving &amp; Troubleshooting Ability</w:t>
      </w:r>
    </w:p>
    <w:p w14:paraId="67A51745" w14:textId="77777777" w:rsidR="00D82D6A" w:rsidRPr="00CD0262" w:rsidRDefault="00D82D6A" w:rsidP="000D412F">
      <w:pPr>
        <w:numPr>
          <w:ilvl w:val="0"/>
          <w:numId w:val="4"/>
        </w:numPr>
        <w:tabs>
          <w:tab w:val="num" w:pos="567"/>
        </w:tabs>
        <w:ind w:left="567" w:hanging="283"/>
        <w:jc w:val="both"/>
        <w:rPr>
          <w:rFonts w:ascii="Trebuchet MS" w:hAnsi="Trebuchet MS" w:cs="Gisha"/>
          <w:sz w:val="20"/>
          <w:szCs w:val="20"/>
        </w:rPr>
      </w:pPr>
      <w:r w:rsidRPr="00CD0262">
        <w:rPr>
          <w:rFonts w:ascii="Trebuchet MS" w:hAnsi="Trebuchet MS" w:cs="Gisha"/>
          <w:sz w:val="20"/>
          <w:szCs w:val="20"/>
        </w:rPr>
        <w:t>Excellent Communication Skills</w:t>
      </w:r>
    </w:p>
    <w:p w14:paraId="67A51746" w14:textId="77777777" w:rsidR="00821875" w:rsidRPr="0021431C" w:rsidRDefault="00821875" w:rsidP="0021431C">
      <w:pPr>
        <w:tabs>
          <w:tab w:val="num" w:pos="567"/>
        </w:tabs>
        <w:ind w:left="360"/>
        <w:jc w:val="both"/>
        <w:rPr>
          <w:rFonts w:ascii="Trebuchet MS" w:hAnsi="Trebuchet MS" w:cs="Gisha"/>
          <w:sz w:val="20"/>
          <w:szCs w:val="20"/>
        </w:rPr>
        <w:sectPr w:rsidR="00821875" w:rsidRPr="0021431C" w:rsidSect="00BC0D14">
          <w:footerReference w:type="default" r:id="rId11"/>
          <w:type w:val="continuous"/>
          <w:pgSz w:w="11909" w:h="16834" w:code="9"/>
          <w:pgMar w:top="720" w:right="720" w:bottom="720" w:left="720" w:header="720" w:footer="504" w:gutter="0"/>
          <w:cols w:num="2" w:space="720"/>
          <w:docGrid w:linePitch="360"/>
        </w:sectPr>
      </w:pPr>
    </w:p>
    <w:p w14:paraId="67A51747" w14:textId="77777777" w:rsidR="006F6CDD" w:rsidRDefault="006F6CDD" w:rsidP="0021431C">
      <w:pPr>
        <w:ind w:left="360"/>
        <w:jc w:val="both"/>
        <w:rPr>
          <w:rFonts w:ascii="Trebuchet MS" w:hAnsi="Trebuchet MS" w:cs="Gisha"/>
          <w:b/>
          <w:sz w:val="20"/>
          <w:szCs w:val="20"/>
        </w:rPr>
      </w:pPr>
    </w:p>
    <w:p w14:paraId="67A51748" w14:textId="77777777" w:rsidR="000524B7" w:rsidRPr="00CD0262" w:rsidRDefault="00107DDD" w:rsidP="00640354">
      <w:pPr>
        <w:shd w:val="clear" w:color="auto" w:fill="000000" w:themeFill="text1"/>
        <w:jc w:val="center"/>
        <w:rPr>
          <w:rFonts w:ascii="Trebuchet MS" w:hAnsi="Trebuchet MS" w:cs="Gisha"/>
          <w:b/>
          <w:smallCaps/>
          <w:color w:val="FFFFFF" w:themeColor="background1"/>
          <w:sz w:val="20"/>
          <w:szCs w:val="20"/>
        </w:rPr>
      </w:pPr>
      <w:r w:rsidRPr="00CD0262">
        <w:rPr>
          <w:rFonts w:ascii="Trebuchet MS" w:hAnsi="Trebuchet MS" w:cs="Gisha"/>
          <w:b/>
          <w:smallCaps/>
          <w:color w:val="FFFFFF" w:themeColor="background1"/>
          <w:sz w:val="20"/>
          <w:szCs w:val="20"/>
        </w:rPr>
        <w:t>Technical Skill Set</w:t>
      </w:r>
    </w:p>
    <w:p w14:paraId="67A51749" w14:textId="77777777" w:rsidR="000524B7" w:rsidRPr="00871ABB" w:rsidRDefault="000524B7" w:rsidP="0021431C">
      <w:pPr>
        <w:jc w:val="both"/>
        <w:rPr>
          <w:rFonts w:ascii="Trebuchet MS" w:hAnsi="Trebuchet MS" w:cs="Gisha"/>
          <w:b/>
          <w:sz w:val="14"/>
          <w:szCs w:val="14"/>
        </w:rPr>
      </w:pPr>
    </w:p>
    <w:p w14:paraId="67A5174A" w14:textId="77777777" w:rsidR="00302741" w:rsidRPr="00CD0262" w:rsidRDefault="00302741" w:rsidP="000D412F">
      <w:pPr>
        <w:pStyle w:val="ListParagraph"/>
        <w:numPr>
          <w:ilvl w:val="0"/>
          <w:numId w:val="5"/>
        </w:numPr>
        <w:jc w:val="both"/>
        <w:rPr>
          <w:rFonts w:ascii="Trebuchet MS" w:hAnsi="Trebuchet MS"/>
          <w:sz w:val="20"/>
          <w:szCs w:val="20"/>
        </w:rPr>
      </w:pPr>
      <w:r w:rsidRPr="00CD0262">
        <w:rPr>
          <w:rFonts w:ascii="Trebuchet MS" w:hAnsi="Trebuchet MS"/>
          <w:b/>
          <w:sz w:val="20"/>
          <w:szCs w:val="20"/>
        </w:rPr>
        <w:t xml:space="preserve">Operating </w:t>
      </w:r>
      <w:r w:rsidR="009B4E8C" w:rsidRPr="00CD0262">
        <w:rPr>
          <w:rFonts w:ascii="Trebuchet MS" w:hAnsi="Trebuchet MS"/>
          <w:b/>
          <w:sz w:val="20"/>
          <w:szCs w:val="20"/>
        </w:rPr>
        <w:t>S</w:t>
      </w:r>
      <w:r w:rsidRPr="00CD0262">
        <w:rPr>
          <w:rFonts w:ascii="Trebuchet MS" w:hAnsi="Trebuchet MS"/>
          <w:b/>
          <w:sz w:val="20"/>
          <w:szCs w:val="20"/>
        </w:rPr>
        <w:t>ystems</w:t>
      </w:r>
      <w:r w:rsidR="00CD0262">
        <w:rPr>
          <w:rFonts w:ascii="Trebuchet MS" w:hAnsi="Trebuchet MS"/>
          <w:b/>
          <w:sz w:val="20"/>
          <w:szCs w:val="20"/>
        </w:rPr>
        <w:t xml:space="preserve">: </w:t>
      </w:r>
      <w:r w:rsidRPr="00CD0262">
        <w:rPr>
          <w:rFonts w:ascii="Trebuchet MS" w:hAnsi="Trebuchet MS"/>
          <w:sz w:val="20"/>
          <w:szCs w:val="20"/>
        </w:rPr>
        <w:t>DOS, UNIX, Windows, Linux, MAC</w:t>
      </w:r>
    </w:p>
    <w:p w14:paraId="67A5174B" w14:textId="77777777" w:rsidR="00302741" w:rsidRPr="00CD0262" w:rsidRDefault="00302741" w:rsidP="000D412F">
      <w:pPr>
        <w:pStyle w:val="ListParagraph"/>
        <w:numPr>
          <w:ilvl w:val="0"/>
          <w:numId w:val="5"/>
        </w:numPr>
        <w:jc w:val="both"/>
        <w:rPr>
          <w:rFonts w:ascii="Trebuchet MS" w:hAnsi="Trebuchet MS"/>
          <w:sz w:val="20"/>
          <w:szCs w:val="20"/>
        </w:rPr>
      </w:pPr>
      <w:r w:rsidRPr="00CD0262">
        <w:rPr>
          <w:rFonts w:ascii="Trebuchet MS" w:hAnsi="Trebuchet MS"/>
          <w:b/>
          <w:sz w:val="20"/>
          <w:szCs w:val="20"/>
        </w:rPr>
        <w:t>Programming/Testing Frameworks</w:t>
      </w:r>
      <w:r w:rsidR="00CD0262">
        <w:rPr>
          <w:rFonts w:ascii="Trebuchet MS" w:hAnsi="Trebuchet MS"/>
          <w:sz w:val="20"/>
          <w:szCs w:val="20"/>
        </w:rPr>
        <w:t xml:space="preserve">: </w:t>
      </w:r>
      <w:r w:rsidR="004D6D45">
        <w:rPr>
          <w:rFonts w:ascii="Trebuchet MS" w:hAnsi="Trebuchet MS"/>
          <w:sz w:val="20"/>
          <w:szCs w:val="20"/>
        </w:rPr>
        <w:t xml:space="preserve">JAVA, SQL, </w:t>
      </w:r>
      <w:r w:rsidR="00433D01">
        <w:rPr>
          <w:rFonts w:ascii="Trebuchet MS" w:hAnsi="Trebuchet MS"/>
          <w:sz w:val="20"/>
          <w:szCs w:val="20"/>
        </w:rPr>
        <w:t>UNIX</w:t>
      </w:r>
      <w:r w:rsidR="00977F85">
        <w:rPr>
          <w:rFonts w:ascii="Trebuchet MS" w:hAnsi="Trebuchet MS"/>
          <w:sz w:val="20"/>
          <w:szCs w:val="20"/>
        </w:rPr>
        <w:t xml:space="preserve">, </w:t>
      </w:r>
      <w:r w:rsidRPr="00CD0262">
        <w:rPr>
          <w:rFonts w:ascii="Trebuchet MS" w:hAnsi="Trebuchet MS"/>
          <w:sz w:val="20"/>
          <w:szCs w:val="20"/>
        </w:rPr>
        <w:t>TestNG,</w:t>
      </w:r>
      <w:r w:rsidR="004D6D45">
        <w:rPr>
          <w:rFonts w:ascii="Trebuchet MS" w:hAnsi="Trebuchet MS"/>
          <w:sz w:val="20"/>
          <w:szCs w:val="20"/>
        </w:rPr>
        <w:t xml:space="preserve"> JUnit,</w:t>
      </w:r>
      <w:r w:rsidR="00003608">
        <w:rPr>
          <w:rFonts w:ascii="Trebuchet MS" w:hAnsi="Trebuchet MS"/>
          <w:sz w:val="20"/>
          <w:szCs w:val="20"/>
        </w:rPr>
        <w:t xml:space="preserve"> </w:t>
      </w:r>
      <w:proofErr w:type="spellStart"/>
      <w:r w:rsidRPr="00CD0262">
        <w:rPr>
          <w:rFonts w:ascii="Trebuchet MS" w:hAnsi="Trebuchet MS"/>
          <w:sz w:val="20"/>
          <w:szCs w:val="20"/>
        </w:rPr>
        <w:t>PHPUnit</w:t>
      </w:r>
      <w:proofErr w:type="spellEnd"/>
      <w:r w:rsidRPr="00CD0262">
        <w:rPr>
          <w:rFonts w:ascii="Trebuchet MS" w:hAnsi="Trebuchet MS"/>
          <w:sz w:val="20"/>
          <w:szCs w:val="20"/>
        </w:rPr>
        <w:t xml:space="preserve">, </w:t>
      </w:r>
      <w:proofErr w:type="spellStart"/>
      <w:r w:rsidRPr="00CD0262">
        <w:rPr>
          <w:rFonts w:ascii="Trebuchet MS" w:hAnsi="Trebuchet MS"/>
          <w:sz w:val="20"/>
          <w:szCs w:val="20"/>
        </w:rPr>
        <w:t>Selenese</w:t>
      </w:r>
      <w:proofErr w:type="spellEnd"/>
      <w:r w:rsidRPr="00CD0262">
        <w:rPr>
          <w:rFonts w:ascii="Trebuchet MS" w:hAnsi="Trebuchet MS"/>
          <w:sz w:val="20"/>
          <w:szCs w:val="20"/>
        </w:rPr>
        <w:t xml:space="preserve"> HTML</w:t>
      </w:r>
    </w:p>
    <w:p w14:paraId="67A5174C" w14:textId="77777777" w:rsidR="00302741" w:rsidRPr="00CD0262" w:rsidRDefault="00302741" w:rsidP="000D412F">
      <w:pPr>
        <w:pStyle w:val="ListParagraph"/>
        <w:numPr>
          <w:ilvl w:val="0"/>
          <w:numId w:val="5"/>
        </w:numPr>
        <w:jc w:val="both"/>
        <w:rPr>
          <w:rFonts w:ascii="Trebuchet MS" w:hAnsi="Trebuchet MS"/>
          <w:sz w:val="20"/>
          <w:szCs w:val="20"/>
        </w:rPr>
      </w:pPr>
      <w:r w:rsidRPr="00CD0262">
        <w:rPr>
          <w:rFonts w:ascii="Trebuchet MS" w:hAnsi="Trebuchet MS"/>
          <w:b/>
          <w:sz w:val="20"/>
          <w:szCs w:val="20"/>
        </w:rPr>
        <w:t>Databases:</w:t>
      </w:r>
      <w:r w:rsidRPr="00CD0262">
        <w:rPr>
          <w:rFonts w:ascii="Trebuchet MS" w:hAnsi="Trebuchet MS"/>
          <w:sz w:val="20"/>
          <w:szCs w:val="20"/>
        </w:rPr>
        <w:t xml:space="preserve">  </w:t>
      </w:r>
      <w:r w:rsidR="009B4E8C" w:rsidRPr="00CD0262">
        <w:rPr>
          <w:rFonts w:ascii="Trebuchet MS" w:hAnsi="Trebuchet MS"/>
          <w:sz w:val="20"/>
          <w:szCs w:val="20"/>
        </w:rPr>
        <w:tab/>
      </w:r>
      <w:r w:rsidR="009B4E8C" w:rsidRPr="00CD0262">
        <w:rPr>
          <w:rFonts w:ascii="Trebuchet MS" w:hAnsi="Trebuchet MS"/>
          <w:sz w:val="20"/>
          <w:szCs w:val="20"/>
        </w:rPr>
        <w:tab/>
      </w:r>
      <w:r w:rsidR="009B4E8C" w:rsidRPr="00CD0262">
        <w:rPr>
          <w:rFonts w:ascii="Trebuchet MS" w:hAnsi="Trebuchet MS"/>
          <w:sz w:val="20"/>
          <w:szCs w:val="20"/>
        </w:rPr>
        <w:tab/>
      </w:r>
      <w:r w:rsidR="009B4E8C" w:rsidRPr="00CD0262">
        <w:rPr>
          <w:rFonts w:ascii="Trebuchet MS" w:hAnsi="Trebuchet MS"/>
          <w:sz w:val="20"/>
          <w:szCs w:val="20"/>
        </w:rPr>
        <w:tab/>
      </w:r>
      <w:r w:rsidR="009B4E8C" w:rsidRPr="00CD0262">
        <w:rPr>
          <w:rFonts w:ascii="Trebuchet MS" w:hAnsi="Trebuchet MS"/>
          <w:sz w:val="20"/>
          <w:szCs w:val="20"/>
        </w:rPr>
        <w:tab/>
      </w:r>
      <w:r w:rsidRPr="00CD0262">
        <w:rPr>
          <w:rFonts w:ascii="Trebuchet MS" w:hAnsi="Trebuchet MS"/>
          <w:sz w:val="20"/>
          <w:szCs w:val="20"/>
        </w:rPr>
        <w:t>MySQL, PostgreSQL</w:t>
      </w:r>
    </w:p>
    <w:p w14:paraId="67A5174D" w14:textId="77777777" w:rsidR="00302741" w:rsidRPr="00CD0262" w:rsidRDefault="00302741" w:rsidP="000D412F">
      <w:pPr>
        <w:pStyle w:val="ListParagraph"/>
        <w:numPr>
          <w:ilvl w:val="0"/>
          <w:numId w:val="5"/>
        </w:numPr>
        <w:jc w:val="both"/>
        <w:rPr>
          <w:rFonts w:ascii="Trebuchet MS" w:hAnsi="Trebuchet MS"/>
          <w:sz w:val="20"/>
          <w:szCs w:val="20"/>
        </w:rPr>
      </w:pPr>
      <w:r w:rsidRPr="00CD0262">
        <w:rPr>
          <w:rFonts w:ascii="Trebuchet MS" w:hAnsi="Trebuchet MS"/>
          <w:b/>
          <w:sz w:val="20"/>
          <w:szCs w:val="20"/>
        </w:rPr>
        <w:t>Con</w:t>
      </w:r>
      <w:r w:rsidR="009B4E8C" w:rsidRPr="00CD0262">
        <w:rPr>
          <w:rFonts w:ascii="Trebuchet MS" w:hAnsi="Trebuchet MS"/>
          <w:b/>
          <w:sz w:val="20"/>
          <w:szCs w:val="20"/>
        </w:rPr>
        <w:t>figuration Management</w:t>
      </w:r>
      <w:r w:rsidRPr="00CD0262">
        <w:rPr>
          <w:rFonts w:ascii="Trebuchet MS" w:hAnsi="Trebuchet MS"/>
          <w:b/>
          <w:sz w:val="20"/>
          <w:szCs w:val="20"/>
        </w:rPr>
        <w:t>:</w:t>
      </w:r>
      <w:r w:rsidRPr="00CD0262">
        <w:rPr>
          <w:rFonts w:ascii="Trebuchet MS" w:hAnsi="Trebuchet MS"/>
          <w:sz w:val="20"/>
          <w:szCs w:val="20"/>
        </w:rPr>
        <w:t xml:space="preserve">  </w:t>
      </w:r>
      <w:r w:rsidR="009B4E8C" w:rsidRPr="00CD0262">
        <w:rPr>
          <w:rFonts w:ascii="Trebuchet MS" w:hAnsi="Trebuchet MS"/>
          <w:sz w:val="20"/>
          <w:szCs w:val="20"/>
        </w:rPr>
        <w:tab/>
      </w:r>
      <w:r w:rsidR="009B4E8C" w:rsidRPr="00CD0262">
        <w:rPr>
          <w:rFonts w:ascii="Trebuchet MS" w:hAnsi="Trebuchet MS"/>
          <w:sz w:val="20"/>
          <w:szCs w:val="20"/>
        </w:rPr>
        <w:tab/>
      </w:r>
      <w:r w:rsidR="009B4E8C" w:rsidRPr="00CD0262">
        <w:rPr>
          <w:rFonts w:ascii="Trebuchet MS" w:hAnsi="Trebuchet MS"/>
          <w:sz w:val="20"/>
          <w:szCs w:val="20"/>
        </w:rPr>
        <w:tab/>
      </w:r>
      <w:r w:rsidRPr="00CD0262">
        <w:rPr>
          <w:rFonts w:ascii="Trebuchet MS" w:hAnsi="Trebuchet MS"/>
          <w:sz w:val="20"/>
          <w:szCs w:val="20"/>
        </w:rPr>
        <w:t xml:space="preserve">GitHub, </w:t>
      </w:r>
      <w:proofErr w:type="spellStart"/>
      <w:r w:rsidRPr="00CD0262">
        <w:rPr>
          <w:rFonts w:ascii="Trebuchet MS" w:hAnsi="Trebuchet MS"/>
          <w:sz w:val="20"/>
          <w:szCs w:val="20"/>
        </w:rPr>
        <w:t>BitBucket</w:t>
      </w:r>
      <w:proofErr w:type="spellEnd"/>
      <w:r w:rsidRPr="00CD0262">
        <w:rPr>
          <w:rFonts w:ascii="Trebuchet MS" w:hAnsi="Trebuchet MS"/>
          <w:sz w:val="20"/>
          <w:szCs w:val="20"/>
        </w:rPr>
        <w:t>, SVN</w:t>
      </w:r>
    </w:p>
    <w:p w14:paraId="67A5174E" w14:textId="77777777" w:rsidR="009B4E8C" w:rsidRPr="00CD0262" w:rsidRDefault="00302741" w:rsidP="000D412F">
      <w:pPr>
        <w:pStyle w:val="ListParagraph"/>
        <w:numPr>
          <w:ilvl w:val="0"/>
          <w:numId w:val="5"/>
        </w:numPr>
        <w:jc w:val="both"/>
        <w:rPr>
          <w:rFonts w:ascii="Trebuchet MS" w:hAnsi="Trebuchet MS"/>
          <w:sz w:val="20"/>
          <w:szCs w:val="20"/>
        </w:rPr>
      </w:pPr>
      <w:r w:rsidRPr="00CD0262">
        <w:rPr>
          <w:rFonts w:ascii="Trebuchet MS" w:hAnsi="Trebuchet MS"/>
          <w:b/>
          <w:sz w:val="20"/>
          <w:szCs w:val="20"/>
        </w:rPr>
        <w:t>Test Management &amp; Defect Tracking</w:t>
      </w:r>
      <w:r w:rsidR="00CD0262">
        <w:rPr>
          <w:rFonts w:ascii="Trebuchet MS" w:hAnsi="Trebuchet MS"/>
          <w:b/>
          <w:sz w:val="20"/>
          <w:szCs w:val="20"/>
        </w:rPr>
        <w:t xml:space="preserve">: </w:t>
      </w:r>
      <w:r w:rsidR="00A96385">
        <w:rPr>
          <w:rFonts w:ascii="Trebuchet MS" w:hAnsi="Trebuchet MS"/>
          <w:sz w:val="20"/>
          <w:szCs w:val="20"/>
        </w:rPr>
        <w:t>Jira, TestRail, Bugzilla, Redmine,</w:t>
      </w:r>
      <w:r w:rsidR="00081308">
        <w:rPr>
          <w:rFonts w:ascii="Trebuchet MS" w:hAnsi="Trebuchet MS"/>
          <w:sz w:val="20"/>
          <w:szCs w:val="20"/>
        </w:rPr>
        <w:t xml:space="preserve"> </w:t>
      </w:r>
      <w:r w:rsidRPr="00CD0262">
        <w:rPr>
          <w:rFonts w:ascii="Trebuchet MS" w:hAnsi="Trebuchet MS"/>
          <w:sz w:val="20"/>
          <w:szCs w:val="20"/>
        </w:rPr>
        <w:t xml:space="preserve">Trello, Asana, Pivotal Tracker, </w:t>
      </w:r>
    </w:p>
    <w:p w14:paraId="67A5174F" w14:textId="77777777" w:rsidR="00302741" w:rsidRPr="00CD0262" w:rsidRDefault="00302741" w:rsidP="0021431C">
      <w:pPr>
        <w:pStyle w:val="ListParagraph"/>
        <w:ind w:left="5040"/>
        <w:jc w:val="both"/>
        <w:rPr>
          <w:rFonts w:ascii="Trebuchet MS" w:hAnsi="Trebuchet MS"/>
          <w:sz w:val="20"/>
          <w:szCs w:val="20"/>
        </w:rPr>
      </w:pPr>
      <w:r w:rsidRPr="00CD0262">
        <w:rPr>
          <w:rFonts w:ascii="Trebuchet MS" w:hAnsi="Trebuchet MS"/>
          <w:sz w:val="20"/>
          <w:szCs w:val="20"/>
        </w:rPr>
        <w:t xml:space="preserve">Confluence, </w:t>
      </w:r>
      <w:proofErr w:type="spellStart"/>
      <w:r w:rsidRPr="00CD0262">
        <w:rPr>
          <w:rFonts w:ascii="Trebuchet MS" w:hAnsi="Trebuchet MS"/>
          <w:sz w:val="20"/>
          <w:szCs w:val="20"/>
        </w:rPr>
        <w:t>Github</w:t>
      </w:r>
      <w:proofErr w:type="spellEnd"/>
      <w:r w:rsidRPr="00CD0262">
        <w:rPr>
          <w:rFonts w:ascii="Trebuchet MS" w:hAnsi="Trebuchet MS"/>
          <w:sz w:val="20"/>
          <w:szCs w:val="20"/>
        </w:rPr>
        <w:t xml:space="preserve">, Bitbucket, Test Link, Zephyr, Mantis, Enterprise Tester, Test Director, </w:t>
      </w:r>
      <w:proofErr w:type="spellStart"/>
      <w:r w:rsidRPr="00CD0262">
        <w:rPr>
          <w:rFonts w:ascii="Trebuchet MS" w:hAnsi="Trebuchet MS"/>
          <w:sz w:val="20"/>
          <w:szCs w:val="20"/>
        </w:rPr>
        <w:t>Testopia</w:t>
      </w:r>
      <w:proofErr w:type="spellEnd"/>
      <w:r w:rsidRPr="00CD0262">
        <w:rPr>
          <w:rFonts w:ascii="Trebuchet MS" w:hAnsi="Trebuchet MS"/>
          <w:sz w:val="20"/>
          <w:szCs w:val="20"/>
        </w:rPr>
        <w:t xml:space="preserve">                                                                                                              </w:t>
      </w:r>
    </w:p>
    <w:p w14:paraId="67A51750" w14:textId="77777777" w:rsidR="009B4E8C" w:rsidRPr="00CD0262" w:rsidRDefault="00302741" w:rsidP="000D412F">
      <w:pPr>
        <w:pStyle w:val="BodyText"/>
        <w:numPr>
          <w:ilvl w:val="0"/>
          <w:numId w:val="5"/>
        </w:numPr>
        <w:spacing w:after="0"/>
        <w:jc w:val="both"/>
        <w:rPr>
          <w:rFonts w:ascii="Trebuchet MS" w:hAnsi="Trebuchet MS"/>
          <w:sz w:val="20"/>
          <w:szCs w:val="20"/>
        </w:rPr>
      </w:pPr>
      <w:r w:rsidRPr="00CD0262">
        <w:rPr>
          <w:rFonts w:ascii="Trebuchet MS" w:hAnsi="Trebuchet MS"/>
          <w:b/>
          <w:sz w:val="20"/>
          <w:szCs w:val="20"/>
        </w:rPr>
        <w:t>Software Testing Tools:</w:t>
      </w:r>
      <w:r w:rsidRPr="00CD0262">
        <w:rPr>
          <w:rFonts w:ascii="Trebuchet MS" w:hAnsi="Trebuchet MS"/>
          <w:sz w:val="20"/>
          <w:szCs w:val="20"/>
        </w:rPr>
        <w:t xml:space="preserve">  </w:t>
      </w:r>
      <w:r w:rsidR="009B4E8C" w:rsidRPr="00CD0262">
        <w:rPr>
          <w:rFonts w:ascii="Trebuchet MS" w:hAnsi="Trebuchet MS"/>
          <w:sz w:val="20"/>
          <w:szCs w:val="20"/>
        </w:rPr>
        <w:tab/>
      </w:r>
      <w:r w:rsidR="009B4E8C" w:rsidRPr="00CD0262">
        <w:rPr>
          <w:rFonts w:ascii="Trebuchet MS" w:hAnsi="Trebuchet MS"/>
          <w:sz w:val="20"/>
          <w:szCs w:val="20"/>
        </w:rPr>
        <w:tab/>
      </w:r>
      <w:r w:rsidR="009B4E8C" w:rsidRPr="00CD0262">
        <w:rPr>
          <w:rFonts w:ascii="Trebuchet MS" w:hAnsi="Trebuchet MS"/>
          <w:sz w:val="20"/>
          <w:szCs w:val="20"/>
        </w:rPr>
        <w:tab/>
      </w:r>
      <w:r w:rsidR="00331640">
        <w:rPr>
          <w:rFonts w:ascii="Trebuchet MS" w:hAnsi="Trebuchet MS"/>
          <w:sz w:val="20"/>
          <w:szCs w:val="20"/>
        </w:rPr>
        <w:t>Selenium WebD</w:t>
      </w:r>
      <w:r w:rsidRPr="00CD0262">
        <w:rPr>
          <w:rFonts w:ascii="Trebuchet MS" w:hAnsi="Trebuchet MS"/>
          <w:sz w:val="20"/>
          <w:szCs w:val="20"/>
        </w:rPr>
        <w:t>river,</w:t>
      </w:r>
      <w:r w:rsidR="00331640">
        <w:rPr>
          <w:rFonts w:ascii="Trebuchet MS" w:hAnsi="Trebuchet MS"/>
          <w:sz w:val="20"/>
          <w:szCs w:val="20"/>
        </w:rPr>
        <w:t xml:space="preserve"> Selenium Grid</w:t>
      </w:r>
      <w:r w:rsidR="00752D46">
        <w:rPr>
          <w:rFonts w:ascii="Trebuchet MS" w:hAnsi="Trebuchet MS"/>
          <w:sz w:val="20"/>
          <w:szCs w:val="20"/>
        </w:rPr>
        <w:t>,</w:t>
      </w:r>
      <w:r w:rsidR="00331640">
        <w:rPr>
          <w:rFonts w:ascii="Trebuchet MS" w:hAnsi="Trebuchet MS"/>
          <w:sz w:val="20"/>
          <w:szCs w:val="20"/>
        </w:rPr>
        <w:t xml:space="preserve"> </w:t>
      </w:r>
      <w:proofErr w:type="spellStart"/>
      <w:r w:rsidRPr="00CD0262">
        <w:rPr>
          <w:rFonts w:ascii="Trebuchet MS" w:hAnsi="Trebuchet MS"/>
          <w:sz w:val="20"/>
          <w:szCs w:val="20"/>
        </w:rPr>
        <w:t>Codeception</w:t>
      </w:r>
      <w:proofErr w:type="spellEnd"/>
      <w:r w:rsidRPr="00CD0262">
        <w:rPr>
          <w:rFonts w:ascii="Trebuchet MS" w:hAnsi="Trebuchet MS"/>
          <w:sz w:val="20"/>
          <w:szCs w:val="20"/>
        </w:rPr>
        <w:t xml:space="preserve">, QTP, </w:t>
      </w:r>
    </w:p>
    <w:p w14:paraId="67A51751" w14:textId="77777777" w:rsidR="00302741" w:rsidRPr="00CD0262" w:rsidRDefault="00302741" w:rsidP="0021431C">
      <w:pPr>
        <w:pStyle w:val="BodyText"/>
        <w:spacing w:after="0"/>
        <w:ind w:left="5040"/>
        <w:jc w:val="both"/>
        <w:rPr>
          <w:rFonts w:ascii="Trebuchet MS" w:hAnsi="Trebuchet MS"/>
          <w:sz w:val="20"/>
          <w:szCs w:val="20"/>
        </w:rPr>
      </w:pPr>
      <w:r w:rsidRPr="00CD0262">
        <w:rPr>
          <w:rFonts w:ascii="Trebuchet MS" w:hAnsi="Trebuchet MS"/>
          <w:sz w:val="20"/>
          <w:szCs w:val="20"/>
        </w:rPr>
        <w:t>Phantom-</w:t>
      </w:r>
      <w:r w:rsidR="007964FA" w:rsidRPr="00CD0262">
        <w:rPr>
          <w:rFonts w:ascii="Trebuchet MS" w:hAnsi="Trebuchet MS"/>
          <w:sz w:val="20"/>
          <w:szCs w:val="20"/>
        </w:rPr>
        <w:t xml:space="preserve">JS, </w:t>
      </w:r>
      <w:r w:rsidR="00C761F0">
        <w:rPr>
          <w:rFonts w:ascii="Trebuchet MS" w:hAnsi="Trebuchet MS"/>
          <w:sz w:val="20"/>
          <w:szCs w:val="20"/>
        </w:rPr>
        <w:t>Test</w:t>
      </w:r>
      <w:r w:rsidR="00CD0262">
        <w:rPr>
          <w:rFonts w:ascii="Trebuchet MS" w:hAnsi="Trebuchet MS"/>
          <w:sz w:val="20"/>
          <w:szCs w:val="20"/>
        </w:rPr>
        <w:t>Flight</w:t>
      </w:r>
      <w:r w:rsidRPr="00CD0262">
        <w:rPr>
          <w:rFonts w:ascii="Trebuchet MS" w:hAnsi="Trebuchet MS"/>
          <w:sz w:val="20"/>
          <w:szCs w:val="20"/>
        </w:rPr>
        <w:t xml:space="preserve">, Android-SDK, </w:t>
      </w:r>
      <w:proofErr w:type="spellStart"/>
      <w:r w:rsidRPr="00CD0262">
        <w:rPr>
          <w:rFonts w:ascii="Trebuchet MS" w:hAnsi="Trebuchet MS"/>
          <w:sz w:val="20"/>
          <w:szCs w:val="20"/>
        </w:rPr>
        <w:t>SQLY</w:t>
      </w:r>
      <w:r w:rsidR="00D01C72">
        <w:rPr>
          <w:rFonts w:ascii="Trebuchet MS" w:hAnsi="Trebuchet MS"/>
          <w:sz w:val="20"/>
          <w:szCs w:val="20"/>
        </w:rPr>
        <w:t>og</w:t>
      </w:r>
      <w:proofErr w:type="spellEnd"/>
      <w:r w:rsidR="00D01C72">
        <w:rPr>
          <w:rFonts w:ascii="Trebuchet MS" w:hAnsi="Trebuchet MS"/>
          <w:sz w:val="20"/>
          <w:szCs w:val="20"/>
        </w:rPr>
        <w:t xml:space="preserve">, SQL- Workbench, </w:t>
      </w:r>
      <w:proofErr w:type="spellStart"/>
      <w:r w:rsidRPr="00CD0262">
        <w:rPr>
          <w:rFonts w:ascii="Trebuchet MS" w:hAnsi="Trebuchet MS"/>
          <w:sz w:val="20"/>
          <w:szCs w:val="20"/>
        </w:rPr>
        <w:t>DeviceAnywhere</w:t>
      </w:r>
      <w:proofErr w:type="spellEnd"/>
      <w:r w:rsidRPr="00CD0262">
        <w:rPr>
          <w:rFonts w:ascii="Trebuchet MS" w:hAnsi="Trebuchet MS"/>
          <w:sz w:val="20"/>
          <w:szCs w:val="20"/>
        </w:rPr>
        <w:t xml:space="preserve">, </w:t>
      </w:r>
      <w:proofErr w:type="spellStart"/>
      <w:r w:rsidRPr="00CD0262">
        <w:rPr>
          <w:rFonts w:ascii="Trebuchet MS" w:hAnsi="Trebuchet MS"/>
          <w:sz w:val="20"/>
          <w:szCs w:val="20"/>
        </w:rPr>
        <w:t>SqlMap</w:t>
      </w:r>
      <w:proofErr w:type="spellEnd"/>
      <w:r w:rsidRPr="00CD0262">
        <w:rPr>
          <w:rFonts w:ascii="Trebuchet MS" w:hAnsi="Trebuchet MS"/>
          <w:sz w:val="20"/>
          <w:szCs w:val="20"/>
        </w:rPr>
        <w:t>, JMeter, Apache-</w:t>
      </w:r>
      <w:r w:rsidRPr="00CD0262">
        <w:rPr>
          <w:rFonts w:ascii="Trebuchet MS" w:hAnsi="Trebuchet MS"/>
          <w:sz w:val="20"/>
          <w:szCs w:val="20"/>
        </w:rPr>
        <w:lastRenderedPageBreak/>
        <w:t>Be</w:t>
      </w:r>
      <w:r w:rsidR="00B70954">
        <w:rPr>
          <w:rFonts w:ascii="Trebuchet MS" w:hAnsi="Trebuchet MS"/>
          <w:sz w:val="20"/>
          <w:szCs w:val="20"/>
        </w:rPr>
        <w:t xml:space="preserve">nchmark, LoadRunner, </w:t>
      </w:r>
      <w:r w:rsidRPr="00CD0262">
        <w:rPr>
          <w:rFonts w:ascii="Trebuchet MS" w:hAnsi="Trebuchet MS"/>
          <w:sz w:val="20"/>
          <w:szCs w:val="20"/>
        </w:rPr>
        <w:t>WAPT, SonarQube</w:t>
      </w:r>
      <w:r w:rsidR="00331640">
        <w:rPr>
          <w:rFonts w:ascii="Trebuchet MS" w:hAnsi="Trebuchet MS"/>
          <w:sz w:val="20"/>
          <w:szCs w:val="20"/>
        </w:rPr>
        <w:t xml:space="preserve">, </w:t>
      </w:r>
      <w:r w:rsidR="00263D29">
        <w:rPr>
          <w:rFonts w:ascii="Trebuchet MS" w:hAnsi="Trebuchet MS"/>
          <w:sz w:val="20"/>
          <w:szCs w:val="20"/>
        </w:rPr>
        <w:t>Selenium RC, SoapUI</w:t>
      </w:r>
      <w:r w:rsidR="00E30D3A">
        <w:rPr>
          <w:rFonts w:ascii="Trebuchet MS" w:hAnsi="Trebuchet MS"/>
          <w:sz w:val="20"/>
          <w:szCs w:val="20"/>
        </w:rPr>
        <w:t xml:space="preserve">, </w:t>
      </w:r>
      <w:proofErr w:type="spellStart"/>
      <w:r w:rsidR="00E30D3A">
        <w:rPr>
          <w:rFonts w:ascii="Trebuchet MS" w:hAnsi="Trebuchet MS"/>
          <w:sz w:val="20"/>
          <w:szCs w:val="20"/>
        </w:rPr>
        <w:t>Selendroid</w:t>
      </w:r>
      <w:proofErr w:type="spellEnd"/>
    </w:p>
    <w:p w14:paraId="67A51752" w14:textId="77777777" w:rsidR="00302741" w:rsidRPr="00CD0262" w:rsidRDefault="00302741" w:rsidP="000D412F">
      <w:pPr>
        <w:pStyle w:val="BodyText"/>
        <w:numPr>
          <w:ilvl w:val="0"/>
          <w:numId w:val="5"/>
        </w:numPr>
        <w:spacing w:after="0"/>
        <w:jc w:val="both"/>
        <w:rPr>
          <w:rFonts w:ascii="Trebuchet MS" w:hAnsi="Trebuchet MS"/>
          <w:sz w:val="20"/>
          <w:szCs w:val="20"/>
        </w:rPr>
      </w:pPr>
      <w:r w:rsidRPr="00CD0262">
        <w:rPr>
          <w:rFonts w:ascii="Trebuchet MS" w:hAnsi="Trebuchet MS"/>
          <w:b/>
          <w:sz w:val="20"/>
          <w:szCs w:val="20"/>
        </w:rPr>
        <w:t>IDE:</w:t>
      </w:r>
      <w:r w:rsidRPr="00CD0262">
        <w:rPr>
          <w:rFonts w:ascii="Trebuchet MS" w:hAnsi="Trebuchet MS"/>
          <w:sz w:val="20"/>
          <w:szCs w:val="20"/>
        </w:rPr>
        <w:t xml:space="preserve">  </w:t>
      </w:r>
      <w:r w:rsidR="009B4E8C" w:rsidRPr="00CD0262">
        <w:rPr>
          <w:rFonts w:ascii="Trebuchet MS" w:hAnsi="Trebuchet MS"/>
          <w:sz w:val="20"/>
          <w:szCs w:val="20"/>
        </w:rPr>
        <w:tab/>
      </w:r>
      <w:r w:rsidR="009B4E8C" w:rsidRPr="00CD0262">
        <w:rPr>
          <w:rFonts w:ascii="Trebuchet MS" w:hAnsi="Trebuchet MS"/>
          <w:sz w:val="20"/>
          <w:szCs w:val="20"/>
        </w:rPr>
        <w:tab/>
      </w:r>
      <w:r w:rsidR="009B4E8C" w:rsidRPr="00CD0262">
        <w:rPr>
          <w:rFonts w:ascii="Trebuchet MS" w:hAnsi="Trebuchet MS"/>
          <w:sz w:val="20"/>
          <w:szCs w:val="20"/>
        </w:rPr>
        <w:tab/>
      </w:r>
      <w:r w:rsidR="009B4E8C" w:rsidRPr="00CD0262">
        <w:rPr>
          <w:rFonts w:ascii="Trebuchet MS" w:hAnsi="Trebuchet MS"/>
          <w:sz w:val="20"/>
          <w:szCs w:val="20"/>
        </w:rPr>
        <w:tab/>
      </w:r>
      <w:r w:rsidR="009B4E8C" w:rsidRPr="00CD0262">
        <w:rPr>
          <w:rFonts w:ascii="Trebuchet MS" w:hAnsi="Trebuchet MS"/>
          <w:sz w:val="20"/>
          <w:szCs w:val="20"/>
        </w:rPr>
        <w:tab/>
      </w:r>
      <w:r w:rsidR="009B4E8C" w:rsidRPr="00CD0262">
        <w:rPr>
          <w:rFonts w:ascii="Trebuchet MS" w:hAnsi="Trebuchet MS"/>
          <w:sz w:val="20"/>
          <w:szCs w:val="20"/>
        </w:rPr>
        <w:tab/>
      </w:r>
      <w:r w:rsidRPr="00CD0262">
        <w:rPr>
          <w:rFonts w:ascii="Trebuchet MS" w:hAnsi="Trebuchet MS"/>
          <w:sz w:val="20"/>
          <w:szCs w:val="20"/>
        </w:rPr>
        <w:t xml:space="preserve">Eclipse, NetBeans, </w:t>
      </w:r>
      <w:proofErr w:type="spellStart"/>
      <w:r w:rsidRPr="00CD0262">
        <w:rPr>
          <w:rFonts w:ascii="Trebuchet MS" w:hAnsi="Trebuchet MS"/>
          <w:sz w:val="20"/>
          <w:szCs w:val="20"/>
        </w:rPr>
        <w:t>PhpStorm</w:t>
      </w:r>
      <w:proofErr w:type="spellEnd"/>
      <w:r w:rsidRPr="00CD0262">
        <w:rPr>
          <w:rFonts w:ascii="Trebuchet MS" w:hAnsi="Trebuchet MS"/>
          <w:sz w:val="20"/>
          <w:szCs w:val="20"/>
        </w:rPr>
        <w:t>, Selenium IDE</w:t>
      </w:r>
    </w:p>
    <w:p w14:paraId="67A51753" w14:textId="77777777" w:rsidR="00DD1FDB" w:rsidRDefault="00302741" w:rsidP="00DD1FDB">
      <w:pPr>
        <w:pStyle w:val="BodyText"/>
        <w:numPr>
          <w:ilvl w:val="0"/>
          <w:numId w:val="5"/>
        </w:numPr>
        <w:spacing w:after="0"/>
        <w:jc w:val="both"/>
        <w:rPr>
          <w:rFonts w:ascii="Trebuchet MS" w:hAnsi="Trebuchet MS"/>
          <w:sz w:val="20"/>
          <w:szCs w:val="20"/>
        </w:rPr>
      </w:pPr>
      <w:r w:rsidRPr="00CD0262">
        <w:rPr>
          <w:rFonts w:ascii="Trebuchet MS" w:hAnsi="Trebuchet MS"/>
          <w:b/>
          <w:sz w:val="20"/>
          <w:szCs w:val="20"/>
        </w:rPr>
        <w:t>Continuous</w:t>
      </w:r>
      <w:r w:rsidR="009B4E8C" w:rsidRPr="00CD0262">
        <w:rPr>
          <w:rFonts w:ascii="Trebuchet MS" w:hAnsi="Trebuchet MS"/>
          <w:b/>
          <w:sz w:val="20"/>
          <w:szCs w:val="20"/>
        </w:rPr>
        <w:t xml:space="preserve"> Integration</w:t>
      </w:r>
      <w:r w:rsidR="000537DD">
        <w:rPr>
          <w:rFonts w:ascii="Trebuchet MS" w:hAnsi="Trebuchet MS"/>
          <w:b/>
          <w:sz w:val="20"/>
          <w:szCs w:val="20"/>
        </w:rPr>
        <w:t xml:space="preserve"> and SCM</w:t>
      </w:r>
      <w:r w:rsidRPr="00CD0262">
        <w:rPr>
          <w:rFonts w:ascii="Trebuchet MS" w:hAnsi="Trebuchet MS"/>
          <w:b/>
          <w:sz w:val="20"/>
          <w:szCs w:val="20"/>
        </w:rPr>
        <w:t>:</w:t>
      </w:r>
      <w:r w:rsidRPr="00CD0262">
        <w:rPr>
          <w:rFonts w:ascii="Trebuchet MS" w:hAnsi="Trebuchet MS"/>
          <w:sz w:val="20"/>
          <w:szCs w:val="20"/>
        </w:rPr>
        <w:t xml:space="preserve">  </w:t>
      </w:r>
      <w:r w:rsidR="000537DD">
        <w:rPr>
          <w:rFonts w:ascii="Trebuchet MS" w:hAnsi="Trebuchet MS"/>
          <w:sz w:val="20"/>
          <w:szCs w:val="20"/>
        </w:rPr>
        <w:tab/>
      </w:r>
      <w:r w:rsidR="000537DD">
        <w:rPr>
          <w:rFonts w:ascii="Trebuchet MS" w:hAnsi="Trebuchet MS"/>
          <w:sz w:val="20"/>
          <w:szCs w:val="20"/>
        </w:rPr>
        <w:tab/>
      </w:r>
      <w:proofErr w:type="spellStart"/>
      <w:r w:rsidRPr="00CD0262">
        <w:rPr>
          <w:rFonts w:ascii="Trebuchet MS" w:hAnsi="Trebuchet MS"/>
          <w:sz w:val="20"/>
          <w:szCs w:val="20"/>
        </w:rPr>
        <w:t>Github</w:t>
      </w:r>
      <w:proofErr w:type="spellEnd"/>
      <w:r w:rsidRPr="00CD0262">
        <w:rPr>
          <w:rFonts w:ascii="Trebuchet MS" w:hAnsi="Trebuchet MS"/>
          <w:sz w:val="20"/>
          <w:szCs w:val="20"/>
        </w:rPr>
        <w:t>, Bitbucket, Jenkins</w:t>
      </w:r>
      <w:r w:rsidR="00CD4F8B">
        <w:rPr>
          <w:rFonts w:ascii="Trebuchet MS" w:hAnsi="Trebuchet MS"/>
          <w:sz w:val="20"/>
          <w:szCs w:val="20"/>
        </w:rPr>
        <w:t>, Hudson</w:t>
      </w:r>
      <w:r w:rsidR="000537DD">
        <w:rPr>
          <w:rFonts w:ascii="Trebuchet MS" w:hAnsi="Trebuchet MS"/>
          <w:sz w:val="20"/>
          <w:szCs w:val="20"/>
        </w:rPr>
        <w:t>, Source Tree</w:t>
      </w:r>
    </w:p>
    <w:p w14:paraId="67A51754" w14:textId="77777777" w:rsidR="00DD1FDB" w:rsidRPr="00DD1FDB" w:rsidRDefault="00DD1FDB" w:rsidP="00DD1FDB">
      <w:pPr>
        <w:pStyle w:val="BodyText"/>
        <w:spacing w:after="0"/>
        <w:ind w:left="720"/>
        <w:jc w:val="both"/>
        <w:rPr>
          <w:rFonts w:ascii="Trebuchet MS" w:hAnsi="Trebuchet MS"/>
          <w:sz w:val="20"/>
          <w:szCs w:val="20"/>
        </w:rPr>
      </w:pPr>
    </w:p>
    <w:p w14:paraId="67A51755" w14:textId="77777777" w:rsidR="00271D4E" w:rsidRDefault="00271D4E" w:rsidP="0021431C">
      <w:pPr>
        <w:pStyle w:val="Footer"/>
        <w:tabs>
          <w:tab w:val="clear" w:pos="4320"/>
          <w:tab w:val="clear" w:pos="8640"/>
          <w:tab w:val="left" w:pos="2340"/>
          <w:tab w:val="left" w:pos="2880"/>
        </w:tabs>
        <w:jc w:val="both"/>
        <w:rPr>
          <w:rFonts w:ascii="Trebuchet MS" w:hAnsi="Trebuchet MS"/>
          <w:b/>
          <w:sz w:val="20"/>
          <w:szCs w:val="20"/>
        </w:rPr>
      </w:pPr>
    </w:p>
    <w:p w14:paraId="67A51756" w14:textId="77777777" w:rsidR="00C84C3D" w:rsidRPr="0021431C" w:rsidRDefault="00C84C3D" w:rsidP="0021431C">
      <w:pPr>
        <w:pStyle w:val="Footer"/>
        <w:tabs>
          <w:tab w:val="clear" w:pos="4320"/>
          <w:tab w:val="clear" w:pos="8640"/>
          <w:tab w:val="left" w:pos="2340"/>
          <w:tab w:val="left" w:pos="2880"/>
        </w:tabs>
        <w:jc w:val="both"/>
        <w:rPr>
          <w:rFonts w:ascii="Trebuchet MS" w:hAnsi="Trebuchet MS"/>
          <w:b/>
          <w:sz w:val="20"/>
          <w:szCs w:val="20"/>
        </w:rPr>
      </w:pPr>
    </w:p>
    <w:p w14:paraId="67A51757" w14:textId="77777777" w:rsidR="00A478C1" w:rsidRPr="00CD0262" w:rsidRDefault="00A478C1" w:rsidP="00640354">
      <w:pPr>
        <w:shd w:val="clear" w:color="auto" w:fill="000000" w:themeFill="text1"/>
        <w:jc w:val="center"/>
        <w:rPr>
          <w:rFonts w:ascii="Trebuchet MS" w:hAnsi="Trebuchet MS" w:cs="Gisha"/>
          <w:b/>
          <w:smallCaps/>
          <w:color w:val="FFFFFF" w:themeColor="background1"/>
          <w:sz w:val="20"/>
          <w:szCs w:val="20"/>
        </w:rPr>
      </w:pPr>
      <w:r w:rsidRPr="00CD0262">
        <w:rPr>
          <w:rFonts w:ascii="Trebuchet MS" w:hAnsi="Trebuchet MS" w:cs="Gisha"/>
          <w:b/>
          <w:smallCaps/>
          <w:color w:val="FFFFFF" w:themeColor="background1"/>
          <w:sz w:val="20"/>
          <w:szCs w:val="20"/>
        </w:rPr>
        <w:t>Credentials</w:t>
      </w:r>
    </w:p>
    <w:p w14:paraId="67A51758" w14:textId="77777777" w:rsidR="00A478C1" w:rsidRPr="00871ABB" w:rsidRDefault="00A478C1" w:rsidP="00271D4E">
      <w:pPr>
        <w:jc w:val="center"/>
        <w:rPr>
          <w:rFonts w:ascii="Trebuchet MS" w:hAnsi="Trebuchet MS" w:cs="Gisha"/>
          <w:b/>
          <w:sz w:val="14"/>
          <w:szCs w:val="14"/>
        </w:rPr>
      </w:pPr>
    </w:p>
    <w:p w14:paraId="67A51759" w14:textId="77777777" w:rsidR="00A478C1" w:rsidRPr="00CD0262" w:rsidRDefault="00A478C1" w:rsidP="00271D4E">
      <w:pPr>
        <w:suppressAutoHyphens/>
        <w:jc w:val="center"/>
        <w:rPr>
          <w:rFonts w:ascii="Trebuchet MS" w:hAnsi="Trebuchet MS"/>
          <w:sz w:val="20"/>
          <w:szCs w:val="20"/>
        </w:rPr>
      </w:pPr>
      <w:r w:rsidRPr="00CD0262">
        <w:rPr>
          <w:rFonts w:ascii="Trebuchet MS" w:hAnsi="Trebuchet MS"/>
          <w:b/>
          <w:sz w:val="20"/>
          <w:szCs w:val="20"/>
        </w:rPr>
        <w:t>Master of Computer Application</w:t>
      </w:r>
      <w:r w:rsidR="00F74C35" w:rsidRPr="00CD0262">
        <w:rPr>
          <w:rFonts w:ascii="Trebuchet MS" w:hAnsi="Trebuchet MS"/>
          <w:b/>
          <w:sz w:val="20"/>
          <w:szCs w:val="20"/>
        </w:rPr>
        <w:t>s</w:t>
      </w:r>
      <w:r w:rsidR="00F74C35" w:rsidRPr="00CD0262">
        <w:rPr>
          <w:rFonts w:ascii="Trebuchet MS" w:hAnsi="Trebuchet MS"/>
          <w:sz w:val="20"/>
          <w:szCs w:val="20"/>
        </w:rPr>
        <w:t xml:space="preserve"> </w:t>
      </w:r>
      <w:r w:rsidRPr="00CD0262">
        <w:rPr>
          <w:rFonts w:ascii="Trebuchet MS" w:hAnsi="Trebuchet MS"/>
          <w:sz w:val="20"/>
          <w:szCs w:val="20"/>
        </w:rPr>
        <w:t>from Madurai Kamaraj University in 2012</w:t>
      </w:r>
      <w:r w:rsidR="00C0092E">
        <w:rPr>
          <w:rFonts w:ascii="Trebuchet MS" w:hAnsi="Trebuchet MS"/>
          <w:sz w:val="20"/>
          <w:szCs w:val="20"/>
        </w:rPr>
        <w:t xml:space="preserve"> (Distance Education)</w:t>
      </w:r>
    </w:p>
    <w:p w14:paraId="67A5175A" w14:textId="77777777" w:rsidR="00A478C1" w:rsidRPr="00CD0262" w:rsidRDefault="00A478C1" w:rsidP="00271D4E">
      <w:pPr>
        <w:suppressAutoHyphens/>
        <w:jc w:val="center"/>
        <w:rPr>
          <w:rFonts w:ascii="Trebuchet MS" w:hAnsi="Trebuchet MS"/>
          <w:sz w:val="20"/>
          <w:szCs w:val="20"/>
        </w:rPr>
      </w:pPr>
      <w:r w:rsidRPr="00CD0262">
        <w:rPr>
          <w:rFonts w:ascii="Trebuchet MS" w:hAnsi="Trebuchet MS"/>
          <w:b/>
          <w:sz w:val="20"/>
          <w:szCs w:val="20"/>
        </w:rPr>
        <w:t xml:space="preserve">Bachelor of </w:t>
      </w:r>
      <w:r w:rsidR="00F74C35" w:rsidRPr="00CD0262">
        <w:rPr>
          <w:rFonts w:ascii="Trebuchet MS" w:hAnsi="Trebuchet MS"/>
          <w:b/>
          <w:sz w:val="20"/>
          <w:szCs w:val="20"/>
        </w:rPr>
        <w:t xml:space="preserve">Computer </w:t>
      </w:r>
      <w:r w:rsidRPr="00CD0262">
        <w:rPr>
          <w:rFonts w:ascii="Trebuchet MS" w:hAnsi="Trebuchet MS"/>
          <w:b/>
          <w:sz w:val="20"/>
          <w:szCs w:val="20"/>
        </w:rPr>
        <w:t>Application</w:t>
      </w:r>
      <w:r w:rsidR="00F74C35" w:rsidRPr="00CD0262">
        <w:rPr>
          <w:rFonts w:ascii="Trebuchet MS" w:hAnsi="Trebuchet MS"/>
          <w:b/>
          <w:sz w:val="20"/>
          <w:szCs w:val="20"/>
        </w:rPr>
        <w:t>s</w:t>
      </w:r>
      <w:r w:rsidR="00F74C35" w:rsidRPr="00CD0262">
        <w:rPr>
          <w:rFonts w:ascii="Trebuchet MS" w:hAnsi="Trebuchet MS"/>
          <w:sz w:val="20"/>
          <w:szCs w:val="20"/>
        </w:rPr>
        <w:t xml:space="preserve"> </w:t>
      </w:r>
      <w:r w:rsidRPr="00CD0262">
        <w:rPr>
          <w:rFonts w:ascii="Trebuchet MS" w:hAnsi="Trebuchet MS"/>
          <w:sz w:val="20"/>
          <w:szCs w:val="20"/>
        </w:rPr>
        <w:t>from Alagappa University in 2010</w:t>
      </w:r>
      <w:r w:rsidR="00C0092E">
        <w:rPr>
          <w:rFonts w:ascii="Trebuchet MS" w:hAnsi="Trebuchet MS"/>
          <w:sz w:val="20"/>
          <w:szCs w:val="20"/>
        </w:rPr>
        <w:t xml:space="preserve"> (Distance Education)</w:t>
      </w:r>
    </w:p>
    <w:p w14:paraId="67A5175B" w14:textId="77777777" w:rsidR="00A478C1" w:rsidRPr="00CD0262" w:rsidRDefault="00A478C1" w:rsidP="00271D4E">
      <w:pPr>
        <w:suppressAutoHyphens/>
        <w:jc w:val="center"/>
        <w:rPr>
          <w:rFonts w:ascii="Trebuchet MS" w:hAnsi="Trebuchet MS"/>
          <w:sz w:val="20"/>
          <w:szCs w:val="20"/>
        </w:rPr>
      </w:pPr>
      <w:r w:rsidRPr="00CD0262">
        <w:rPr>
          <w:rFonts w:ascii="Trebuchet MS" w:hAnsi="Trebuchet MS"/>
          <w:b/>
          <w:sz w:val="20"/>
          <w:szCs w:val="20"/>
        </w:rPr>
        <w:t>Diploma in Electronics and Avionics</w:t>
      </w:r>
      <w:r w:rsidRPr="00CD0262">
        <w:rPr>
          <w:rFonts w:ascii="Trebuchet MS" w:hAnsi="Trebuchet MS"/>
          <w:sz w:val="20"/>
          <w:szCs w:val="20"/>
        </w:rPr>
        <w:t xml:space="preserve"> from </w:t>
      </w:r>
      <w:r w:rsidR="0037164F" w:rsidRPr="00CD0262">
        <w:rPr>
          <w:rFonts w:ascii="Trebuchet MS" w:hAnsi="Trebuchet MS"/>
          <w:sz w:val="20"/>
          <w:szCs w:val="20"/>
        </w:rPr>
        <w:t>Department</w:t>
      </w:r>
      <w:r w:rsidRPr="00CD0262">
        <w:rPr>
          <w:rFonts w:ascii="Trebuchet MS" w:hAnsi="Trebuchet MS"/>
          <w:sz w:val="20"/>
          <w:szCs w:val="20"/>
        </w:rPr>
        <w:t xml:space="preserve"> of Technical Education, Kerala in 2006</w:t>
      </w:r>
    </w:p>
    <w:p w14:paraId="67A5175C" w14:textId="77777777" w:rsidR="00A478C1" w:rsidRPr="00271D4E" w:rsidRDefault="00A478C1" w:rsidP="0021431C">
      <w:pPr>
        <w:jc w:val="both"/>
        <w:rPr>
          <w:rFonts w:ascii="Trebuchet MS" w:hAnsi="Trebuchet MS" w:cs="Gisha"/>
          <w:sz w:val="14"/>
          <w:szCs w:val="20"/>
        </w:rPr>
      </w:pPr>
    </w:p>
    <w:p w14:paraId="67A5175D" w14:textId="77777777" w:rsidR="00A57C55" w:rsidRPr="00871ABB" w:rsidRDefault="00A57C55" w:rsidP="0021431C">
      <w:pPr>
        <w:jc w:val="both"/>
        <w:rPr>
          <w:rFonts w:ascii="Trebuchet MS" w:hAnsi="Trebuchet MS" w:cs="Gisha"/>
          <w:sz w:val="14"/>
          <w:szCs w:val="14"/>
        </w:rPr>
        <w:sectPr w:rsidR="00A57C55" w:rsidRPr="00871ABB" w:rsidSect="003D2177">
          <w:type w:val="continuous"/>
          <w:pgSz w:w="11909" w:h="16834" w:code="9"/>
          <w:pgMar w:top="720" w:right="720" w:bottom="720" w:left="720" w:header="720" w:footer="504" w:gutter="0"/>
          <w:cols w:space="720"/>
          <w:docGrid w:linePitch="360"/>
        </w:sectPr>
      </w:pPr>
    </w:p>
    <w:p w14:paraId="67A5175E" w14:textId="77777777" w:rsidR="0090355B" w:rsidRPr="00CD0262" w:rsidRDefault="0090355B" w:rsidP="0021431C">
      <w:pPr>
        <w:jc w:val="both"/>
        <w:rPr>
          <w:rFonts w:ascii="Trebuchet MS" w:hAnsi="Trebuchet MS"/>
          <w:b/>
          <w:sz w:val="20"/>
          <w:szCs w:val="20"/>
          <w:u w:val="single"/>
        </w:rPr>
      </w:pPr>
      <w:r w:rsidRPr="00CD0262">
        <w:rPr>
          <w:rFonts w:ascii="Trebuchet MS" w:hAnsi="Trebuchet MS"/>
          <w:b/>
          <w:sz w:val="20"/>
          <w:szCs w:val="20"/>
          <w:u w:val="single"/>
        </w:rPr>
        <w:t>Trainings Attended</w:t>
      </w:r>
    </w:p>
    <w:p w14:paraId="67A5175F" w14:textId="77777777" w:rsidR="00A478C1" w:rsidRPr="00CD0262" w:rsidRDefault="00A478C1" w:rsidP="000D412F">
      <w:pPr>
        <w:pStyle w:val="ListParagraph"/>
        <w:numPr>
          <w:ilvl w:val="0"/>
          <w:numId w:val="6"/>
        </w:numPr>
        <w:ind w:left="567" w:hanging="283"/>
        <w:jc w:val="both"/>
        <w:rPr>
          <w:rFonts w:ascii="Trebuchet MS" w:hAnsi="Trebuchet MS"/>
          <w:sz w:val="20"/>
          <w:szCs w:val="20"/>
        </w:rPr>
      </w:pPr>
      <w:r w:rsidRPr="00CD0262">
        <w:rPr>
          <w:rFonts w:ascii="Trebuchet MS" w:hAnsi="Trebuchet MS"/>
          <w:sz w:val="20"/>
          <w:szCs w:val="20"/>
        </w:rPr>
        <w:t xml:space="preserve">Attended Selenium Automation tool training from </w:t>
      </w:r>
      <w:r w:rsidR="00CD0262">
        <w:rPr>
          <w:rFonts w:ascii="Trebuchet MS" w:hAnsi="Trebuchet MS"/>
          <w:sz w:val="20"/>
          <w:szCs w:val="20"/>
        </w:rPr>
        <w:t>the Nest</w:t>
      </w:r>
      <w:r w:rsidRPr="00CD0262">
        <w:rPr>
          <w:rFonts w:ascii="Trebuchet MS" w:hAnsi="Trebuchet MS"/>
          <w:sz w:val="20"/>
          <w:szCs w:val="20"/>
        </w:rPr>
        <w:t xml:space="preserve">, Trivandrum </w:t>
      </w:r>
    </w:p>
    <w:p w14:paraId="67A51760" w14:textId="77777777" w:rsidR="00A478C1" w:rsidRPr="00CD0262" w:rsidRDefault="00A478C1" w:rsidP="000D412F">
      <w:pPr>
        <w:pStyle w:val="ListParagraph"/>
        <w:numPr>
          <w:ilvl w:val="0"/>
          <w:numId w:val="6"/>
        </w:numPr>
        <w:ind w:left="567" w:hanging="283"/>
        <w:jc w:val="both"/>
        <w:rPr>
          <w:rFonts w:ascii="Trebuchet MS" w:hAnsi="Trebuchet MS"/>
          <w:sz w:val="20"/>
          <w:szCs w:val="20"/>
        </w:rPr>
      </w:pPr>
      <w:r w:rsidRPr="00CD0262">
        <w:rPr>
          <w:rFonts w:ascii="Trebuchet MS" w:hAnsi="Trebuchet MS"/>
          <w:sz w:val="20"/>
          <w:szCs w:val="20"/>
        </w:rPr>
        <w:t>Undergone Softwa</w:t>
      </w:r>
      <w:r w:rsidR="001D0212">
        <w:rPr>
          <w:rFonts w:ascii="Trebuchet MS" w:hAnsi="Trebuchet MS"/>
          <w:sz w:val="20"/>
          <w:szCs w:val="20"/>
        </w:rPr>
        <w:t xml:space="preserve">re Testing training from </w:t>
      </w:r>
      <w:proofErr w:type="spellStart"/>
      <w:r w:rsidR="001D0212">
        <w:rPr>
          <w:rFonts w:ascii="Trebuchet MS" w:hAnsi="Trebuchet MS"/>
          <w:sz w:val="20"/>
          <w:szCs w:val="20"/>
        </w:rPr>
        <w:t>Keltron</w:t>
      </w:r>
      <w:proofErr w:type="spellEnd"/>
      <w:r w:rsidRPr="00CD0262">
        <w:rPr>
          <w:rFonts w:ascii="Trebuchet MS" w:hAnsi="Trebuchet MS"/>
          <w:sz w:val="20"/>
          <w:szCs w:val="20"/>
        </w:rPr>
        <w:t xml:space="preserve"> IT Education, Trivandrum </w:t>
      </w:r>
    </w:p>
    <w:p w14:paraId="67A51761" w14:textId="77777777" w:rsidR="00133D2B" w:rsidRPr="0021431C" w:rsidRDefault="00133D2B" w:rsidP="00133D2B">
      <w:pPr>
        <w:pStyle w:val="ListParagraph"/>
        <w:ind w:left="567"/>
        <w:jc w:val="both"/>
        <w:rPr>
          <w:rFonts w:ascii="Trebuchet MS" w:hAnsi="Trebuchet MS"/>
          <w:sz w:val="20"/>
          <w:szCs w:val="20"/>
        </w:rPr>
      </w:pPr>
    </w:p>
    <w:p w14:paraId="67A51762" w14:textId="77777777" w:rsidR="003A5576" w:rsidRPr="00CD0262" w:rsidRDefault="003A5576" w:rsidP="00640354">
      <w:pPr>
        <w:shd w:val="clear" w:color="auto" w:fill="000000" w:themeFill="text1"/>
        <w:jc w:val="center"/>
        <w:rPr>
          <w:rFonts w:ascii="Trebuchet MS" w:hAnsi="Trebuchet MS" w:cs="Gisha"/>
          <w:b/>
          <w:smallCaps/>
          <w:color w:val="FFFFFF" w:themeColor="background1"/>
          <w:sz w:val="20"/>
          <w:szCs w:val="20"/>
        </w:rPr>
      </w:pPr>
      <w:r w:rsidRPr="00CD0262">
        <w:rPr>
          <w:rFonts w:ascii="Trebuchet MS" w:hAnsi="Trebuchet MS" w:cs="Gisha"/>
          <w:b/>
          <w:smallCaps/>
          <w:color w:val="FFFFFF" w:themeColor="background1"/>
          <w:sz w:val="20"/>
          <w:szCs w:val="20"/>
        </w:rPr>
        <w:t>Pro</w:t>
      </w:r>
      <w:r w:rsidR="00E148EF" w:rsidRPr="00CD0262">
        <w:rPr>
          <w:rFonts w:ascii="Trebuchet MS" w:hAnsi="Trebuchet MS" w:cs="Gisha"/>
          <w:b/>
          <w:smallCaps/>
          <w:color w:val="FFFFFF" w:themeColor="background1"/>
          <w:sz w:val="20"/>
          <w:szCs w:val="20"/>
        </w:rPr>
        <w:t>fessional Contour</w:t>
      </w:r>
    </w:p>
    <w:p w14:paraId="67A51763" w14:textId="77777777" w:rsidR="003A5576" w:rsidRPr="00871ABB" w:rsidRDefault="003A5576" w:rsidP="0021431C">
      <w:pPr>
        <w:jc w:val="both"/>
        <w:rPr>
          <w:rFonts w:ascii="Trebuchet MS" w:hAnsi="Trebuchet MS" w:cs="Gisha"/>
          <w:sz w:val="14"/>
          <w:szCs w:val="14"/>
        </w:rPr>
      </w:pP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none" w:sz="0" w:space="0" w:color="auto"/>
        </w:tblBorders>
        <w:tblLook w:val="04A0" w:firstRow="1" w:lastRow="0" w:firstColumn="1" w:lastColumn="0" w:noHBand="0" w:noVBand="1"/>
      </w:tblPr>
      <w:tblGrid>
        <w:gridCol w:w="3652"/>
        <w:gridCol w:w="2076"/>
        <w:gridCol w:w="2057"/>
      </w:tblGrid>
      <w:tr w:rsidR="00BB1171" w:rsidRPr="0021431C" w14:paraId="67A51767" w14:textId="77777777" w:rsidTr="000C6AA0">
        <w:trPr>
          <w:jc w:val="center"/>
        </w:trPr>
        <w:tc>
          <w:tcPr>
            <w:tcW w:w="3652" w:type="dxa"/>
          </w:tcPr>
          <w:p w14:paraId="67A51764" w14:textId="77777777" w:rsidR="00BB1171" w:rsidRPr="00CD0262" w:rsidRDefault="00BB1171" w:rsidP="00271D4E">
            <w:pPr>
              <w:pStyle w:val="Normal1"/>
              <w:jc w:val="center"/>
              <w:rPr>
                <w:rFonts w:ascii="Trebuchet MS" w:hAnsi="Trebuchet MS"/>
                <w:b/>
                <w:sz w:val="20"/>
                <w:szCs w:val="20"/>
              </w:rPr>
            </w:pPr>
            <w:r w:rsidRPr="00CD0262">
              <w:rPr>
                <w:rFonts w:ascii="Trebuchet MS" w:hAnsi="Trebuchet MS"/>
                <w:b/>
                <w:sz w:val="20"/>
                <w:szCs w:val="20"/>
              </w:rPr>
              <w:t>ORGANIZATION</w:t>
            </w:r>
          </w:p>
        </w:tc>
        <w:tc>
          <w:tcPr>
            <w:tcW w:w="2076" w:type="dxa"/>
          </w:tcPr>
          <w:p w14:paraId="67A51765" w14:textId="77777777" w:rsidR="00BB1171" w:rsidRPr="00CD0262" w:rsidRDefault="00BB1171" w:rsidP="00271D4E">
            <w:pPr>
              <w:pStyle w:val="Normal1"/>
              <w:jc w:val="center"/>
              <w:rPr>
                <w:rFonts w:ascii="Trebuchet MS" w:hAnsi="Trebuchet MS"/>
                <w:b/>
                <w:sz w:val="20"/>
                <w:szCs w:val="20"/>
              </w:rPr>
            </w:pPr>
            <w:r w:rsidRPr="00CD0262">
              <w:rPr>
                <w:rFonts w:ascii="Trebuchet MS" w:hAnsi="Trebuchet MS"/>
                <w:b/>
                <w:sz w:val="20"/>
                <w:szCs w:val="20"/>
              </w:rPr>
              <w:t>DESIGNATION</w:t>
            </w:r>
          </w:p>
        </w:tc>
        <w:tc>
          <w:tcPr>
            <w:tcW w:w="2057" w:type="dxa"/>
          </w:tcPr>
          <w:p w14:paraId="67A51766" w14:textId="77777777" w:rsidR="00BB1171" w:rsidRPr="00CD0262" w:rsidRDefault="00BB1171" w:rsidP="00271D4E">
            <w:pPr>
              <w:pStyle w:val="Normal1"/>
              <w:jc w:val="center"/>
              <w:rPr>
                <w:rFonts w:ascii="Trebuchet MS" w:hAnsi="Trebuchet MS"/>
                <w:b/>
                <w:sz w:val="20"/>
                <w:szCs w:val="20"/>
              </w:rPr>
            </w:pPr>
            <w:r w:rsidRPr="00CD0262">
              <w:rPr>
                <w:rFonts w:ascii="Trebuchet MS" w:hAnsi="Trebuchet MS"/>
                <w:b/>
                <w:sz w:val="20"/>
                <w:szCs w:val="20"/>
              </w:rPr>
              <w:t>DURATION</w:t>
            </w:r>
          </w:p>
        </w:tc>
      </w:tr>
      <w:tr w:rsidR="0035634F" w:rsidRPr="0021431C" w14:paraId="67A5176B" w14:textId="77777777" w:rsidTr="000C6AA0">
        <w:trPr>
          <w:jc w:val="center"/>
        </w:trPr>
        <w:tc>
          <w:tcPr>
            <w:tcW w:w="3652" w:type="dxa"/>
          </w:tcPr>
          <w:p w14:paraId="67A51768" w14:textId="77777777" w:rsidR="0035634F" w:rsidRPr="00CD0262" w:rsidRDefault="0035634F" w:rsidP="00271D4E">
            <w:pPr>
              <w:pStyle w:val="Normal1"/>
              <w:jc w:val="center"/>
              <w:rPr>
                <w:rFonts w:ascii="Trebuchet MS" w:hAnsi="Trebuchet MS"/>
                <w:sz w:val="20"/>
                <w:szCs w:val="20"/>
              </w:rPr>
            </w:pPr>
            <w:proofErr w:type="spellStart"/>
            <w:r>
              <w:rPr>
                <w:rFonts w:ascii="Trebuchet MS" w:hAnsi="Trebuchet MS"/>
                <w:sz w:val="20"/>
                <w:szCs w:val="20"/>
              </w:rPr>
              <w:t>TeknoKraaft</w:t>
            </w:r>
            <w:proofErr w:type="spellEnd"/>
            <w:r>
              <w:rPr>
                <w:rFonts w:ascii="Trebuchet MS" w:hAnsi="Trebuchet MS"/>
                <w:sz w:val="20"/>
                <w:szCs w:val="20"/>
              </w:rPr>
              <w:t xml:space="preserve"> Info Systems Pvt Ltd, Trivandrum</w:t>
            </w:r>
          </w:p>
        </w:tc>
        <w:tc>
          <w:tcPr>
            <w:tcW w:w="2076" w:type="dxa"/>
          </w:tcPr>
          <w:p w14:paraId="67A51769" w14:textId="77777777" w:rsidR="0035634F" w:rsidRPr="00CD0262" w:rsidRDefault="0035634F" w:rsidP="00271D4E">
            <w:pPr>
              <w:pStyle w:val="Normal1"/>
              <w:jc w:val="center"/>
              <w:rPr>
                <w:rFonts w:ascii="Trebuchet MS" w:hAnsi="Trebuchet MS"/>
                <w:sz w:val="20"/>
                <w:szCs w:val="20"/>
              </w:rPr>
            </w:pPr>
            <w:r>
              <w:rPr>
                <w:rFonts w:ascii="Trebuchet MS" w:hAnsi="Trebuchet MS"/>
                <w:sz w:val="20"/>
                <w:szCs w:val="20"/>
              </w:rPr>
              <w:t>Test Engineer</w:t>
            </w:r>
          </w:p>
        </w:tc>
        <w:tc>
          <w:tcPr>
            <w:tcW w:w="2057" w:type="dxa"/>
          </w:tcPr>
          <w:p w14:paraId="67A5176A" w14:textId="77777777" w:rsidR="0035634F" w:rsidRPr="00CD0262" w:rsidRDefault="0035634F" w:rsidP="0035634F">
            <w:pPr>
              <w:pStyle w:val="Normal1"/>
              <w:jc w:val="center"/>
              <w:rPr>
                <w:rFonts w:ascii="Trebuchet MS" w:hAnsi="Trebuchet MS"/>
                <w:sz w:val="20"/>
                <w:szCs w:val="20"/>
              </w:rPr>
            </w:pPr>
            <w:r>
              <w:rPr>
                <w:rFonts w:ascii="Trebuchet MS" w:hAnsi="Trebuchet MS"/>
                <w:sz w:val="20"/>
                <w:szCs w:val="20"/>
              </w:rPr>
              <w:t>Oct’06 – Nov’07</w:t>
            </w:r>
          </w:p>
        </w:tc>
      </w:tr>
      <w:tr w:rsidR="00BB1171" w:rsidRPr="0021431C" w14:paraId="67A5176F" w14:textId="77777777" w:rsidTr="000C6AA0">
        <w:trPr>
          <w:jc w:val="center"/>
        </w:trPr>
        <w:tc>
          <w:tcPr>
            <w:tcW w:w="3652" w:type="dxa"/>
          </w:tcPr>
          <w:p w14:paraId="67A5176C" w14:textId="77777777" w:rsidR="00BB1171" w:rsidRPr="00CD0262" w:rsidRDefault="00BB1171" w:rsidP="00271D4E">
            <w:pPr>
              <w:pStyle w:val="Normal1"/>
              <w:jc w:val="center"/>
              <w:rPr>
                <w:rFonts w:ascii="Trebuchet MS" w:hAnsi="Trebuchet MS"/>
                <w:sz w:val="20"/>
                <w:szCs w:val="20"/>
              </w:rPr>
            </w:pPr>
            <w:proofErr w:type="spellStart"/>
            <w:r w:rsidRPr="00CD0262">
              <w:rPr>
                <w:rFonts w:ascii="Trebuchet MS" w:hAnsi="Trebuchet MS"/>
                <w:sz w:val="20"/>
                <w:szCs w:val="20"/>
              </w:rPr>
              <w:t>Xminds</w:t>
            </w:r>
            <w:proofErr w:type="spellEnd"/>
            <w:r w:rsidRPr="00CD0262">
              <w:rPr>
                <w:rFonts w:ascii="Trebuchet MS" w:hAnsi="Trebuchet MS"/>
                <w:sz w:val="20"/>
                <w:szCs w:val="20"/>
              </w:rPr>
              <w:t xml:space="preserve"> Infotech Pvt Ltd, Trivandrum</w:t>
            </w:r>
          </w:p>
        </w:tc>
        <w:tc>
          <w:tcPr>
            <w:tcW w:w="2076" w:type="dxa"/>
          </w:tcPr>
          <w:p w14:paraId="67A5176D" w14:textId="77777777" w:rsidR="00BB1171" w:rsidRPr="00CD0262" w:rsidRDefault="00BB1171" w:rsidP="00271D4E">
            <w:pPr>
              <w:pStyle w:val="Normal1"/>
              <w:jc w:val="center"/>
              <w:rPr>
                <w:rFonts w:ascii="Trebuchet MS" w:hAnsi="Trebuchet MS"/>
                <w:sz w:val="20"/>
                <w:szCs w:val="20"/>
              </w:rPr>
            </w:pPr>
            <w:r w:rsidRPr="00CD0262">
              <w:rPr>
                <w:rFonts w:ascii="Trebuchet MS" w:hAnsi="Trebuchet MS"/>
                <w:sz w:val="20"/>
                <w:szCs w:val="20"/>
              </w:rPr>
              <w:t>Test Lead</w:t>
            </w:r>
          </w:p>
        </w:tc>
        <w:tc>
          <w:tcPr>
            <w:tcW w:w="2057" w:type="dxa"/>
          </w:tcPr>
          <w:p w14:paraId="67A5176E" w14:textId="77777777" w:rsidR="0035634F" w:rsidRPr="00CD0262" w:rsidRDefault="00D05B8C" w:rsidP="0035634F">
            <w:pPr>
              <w:pStyle w:val="Normal1"/>
              <w:jc w:val="center"/>
              <w:rPr>
                <w:rFonts w:ascii="Trebuchet MS" w:hAnsi="Trebuchet MS"/>
                <w:sz w:val="20"/>
                <w:szCs w:val="20"/>
              </w:rPr>
            </w:pPr>
            <w:r w:rsidRPr="00CD0262">
              <w:rPr>
                <w:rFonts w:ascii="Trebuchet MS" w:hAnsi="Trebuchet MS"/>
                <w:sz w:val="20"/>
                <w:szCs w:val="20"/>
              </w:rPr>
              <w:t>Nov’</w:t>
            </w:r>
            <w:r w:rsidR="00BB1171" w:rsidRPr="00CD0262">
              <w:rPr>
                <w:rFonts w:ascii="Trebuchet MS" w:hAnsi="Trebuchet MS"/>
                <w:sz w:val="20"/>
                <w:szCs w:val="20"/>
              </w:rPr>
              <w:t xml:space="preserve">07 </w:t>
            </w:r>
            <w:r w:rsidRPr="00CD0262">
              <w:rPr>
                <w:rFonts w:ascii="Trebuchet MS" w:hAnsi="Trebuchet MS"/>
                <w:sz w:val="20"/>
                <w:szCs w:val="20"/>
              </w:rPr>
              <w:t xml:space="preserve">– </w:t>
            </w:r>
            <w:r w:rsidR="0035634F">
              <w:rPr>
                <w:rFonts w:ascii="Trebuchet MS" w:hAnsi="Trebuchet MS"/>
                <w:sz w:val="20"/>
                <w:szCs w:val="20"/>
              </w:rPr>
              <w:t>Feb’14</w:t>
            </w:r>
          </w:p>
        </w:tc>
      </w:tr>
      <w:tr w:rsidR="0035634F" w:rsidRPr="0021431C" w14:paraId="67A51773" w14:textId="77777777" w:rsidTr="000C6AA0">
        <w:trPr>
          <w:jc w:val="center"/>
        </w:trPr>
        <w:tc>
          <w:tcPr>
            <w:tcW w:w="3652" w:type="dxa"/>
          </w:tcPr>
          <w:p w14:paraId="67A51770" w14:textId="77777777" w:rsidR="0035634F" w:rsidRPr="00CD0262" w:rsidRDefault="0035634F" w:rsidP="00271D4E">
            <w:pPr>
              <w:pStyle w:val="Normal1"/>
              <w:jc w:val="center"/>
              <w:rPr>
                <w:rFonts w:ascii="Trebuchet MS" w:hAnsi="Trebuchet MS"/>
                <w:sz w:val="20"/>
                <w:szCs w:val="20"/>
              </w:rPr>
            </w:pPr>
            <w:r>
              <w:rPr>
                <w:rFonts w:ascii="Trebuchet MS" w:hAnsi="Trebuchet MS"/>
                <w:sz w:val="20"/>
                <w:szCs w:val="20"/>
              </w:rPr>
              <w:t>Outworks Solutions Pvt Ltd, Noida</w:t>
            </w:r>
          </w:p>
        </w:tc>
        <w:tc>
          <w:tcPr>
            <w:tcW w:w="2076" w:type="dxa"/>
          </w:tcPr>
          <w:p w14:paraId="67A51771" w14:textId="77777777" w:rsidR="0035634F" w:rsidRPr="00CD0262" w:rsidRDefault="0035634F" w:rsidP="00271D4E">
            <w:pPr>
              <w:pStyle w:val="Normal1"/>
              <w:jc w:val="center"/>
              <w:rPr>
                <w:rFonts w:ascii="Trebuchet MS" w:hAnsi="Trebuchet MS"/>
                <w:sz w:val="20"/>
                <w:szCs w:val="20"/>
              </w:rPr>
            </w:pPr>
            <w:r>
              <w:rPr>
                <w:rFonts w:ascii="Trebuchet MS" w:hAnsi="Trebuchet MS"/>
                <w:sz w:val="20"/>
                <w:szCs w:val="20"/>
              </w:rPr>
              <w:t>Senior Quality Engineer</w:t>
            </w:r>
            <w:r w:rsidR="00512C45">
              <w:rPr>
                <w:rFonts w:ascii="Trebuchet MS" w:hAnsi="Trebuchet MS"/>
                <w:sz w:val="20"/>
                <w:szCs w:val="20"/>
              </w:rPr>
              <w:t>, Automation</w:t>
            </w:r>
          </w:p>
        </w:tc>
        <w:tc>
          <w:tcPr>
            <w:tcW w:w="2057" w:type="dxa"/>
          </w:tcPr>
          <w:p w14:paraId="67A51772" w14:textId="77777777" w:rsidR="0035634F" w:rsidRPr="00CD0262" w:rsidRDefault="0035634F" w:rsidP="0035634F">
            <w:pPr>
              <w:pStyle w:val="Normal1"/>
              <w:jc w:val="center"/>
              <w:rPr>
                <w:rFonts w:ascii="Trebuchet MS" w:hAnsi="Trebuchet MS"/>
                <w:sz w:val="20"/>
                <w:szCs w:val="20"/>
              </w:rPr>
            </w:pPr>
            <w:r>
              <w:rPr>
                <w:rFonts w:ascii="Trebuchet MS" w:hAnsi="Trebuchet MS"/>
                <w:sz w:val="20"/>
                <w:szCs w:val="20"/>
              </w:rPr>
              <w:t>Feb’14 - Present</w:t>
            </w:r>
          </w:p>
        </w:tc>
      </w:tr>
    </w:tbl>
    <w:p w14:paraId="67A51774" w14:textId="77777777" w:rsidR="00BD2C4A" w:rsidRPr="0021431C" w:rsidRDefault="00BD2C4A" w:rsidP="0021431C">
      <w:pPr>
        <w:ind w:left="360"/>
        <w:jc w:val="both"/>
        <w:rPr>
          <w:rFonts w:ascii="Trebuchet MS" w:hAnsi="Trebuchet MS" w:cs="Gisha"/>
          <w:b/>
          <w:sz w:val="20"/>
          <w:szCs w:val="20"/>
        </w:rPr>
      </w:pPr>
    </w:p>
    <w:p w14:paraId="67A51775" w14:textId="77777777" w:rsidR="00BD2C4A" w:rsidRPr="00CD0262" w:rsidRDefault="00BD1A3D" w:rsidP="00640354">
      <w:pPr>
        <w:shd w:val="clear" w:color="auto" w:fill="000000" w:themeFill="text1"/>
        <w:jc w:val="center"/>
        <w:rPr>
          <w:rFonts w:ascii="Trebuchet MS" w:hAnsi="Trebuchet MS" w:cs="Gisha"/>
          <w:b/>
          <w:smallCaps/>
          <w:color w:val="FFFFFF" w:themeColor="background1"/>
          <w:sz w:val="20"/>
          <w:szCs w:val="20"/>
        </w:rPr>
      </w:pPr>
      <w:r w:rsidRPr="00CD0262">
        <w:rPr>
          <w:rFonts w:ascii="Trebuchet MS" w:hAnsi="Trebuchet MS" w:cs="Gisha"/>
          <w:b/>
          <w:smallCaps/>
          <w:color w:val="FFFFFF" w:themeColor="background1"/>
          <w:sz w:val="20"/>
          <w:szCs w:val="20"/>
        </w:rPr>
        <w:t>Projects Experience</w:t>
      </w:r>
    </w:p>
    <w:p w14:paraId="67A51776" w14:textId="77777777" w:rsidR="00992789" w:rsidRDefault="00992789" w:rsidP="0021431C">
      <w:pPr>
        <w:jc w:val="both"/>
        <w:rPr>
          <w:rFonts w:ascii="Trebuchet MS" w:hAnsi="Trebuchet MS" w:cs="Gisha"/>
          <w:sz w:val="20"/>
          <w:szCs w:val="20"/>
        </w:rPr>
      </w:pPr>
    </w:p>
    <w:tbl>
      <w:tblPr>
        <w:tblStyle w:val="TableGrid"/>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235"/>
        <w:gridCol w:w="8113"/>
      </w:tblGrid>
      <w:tr w:rsidR="007B0C88" w:rsidRPr="0021431C" w14:paraId="67A51779" w14:textId="77777777" w:rsidTr="001B6345">
        <w:tc>
          <w:tcPr>
            <w:tcW w:w="2235" w:type="dxa"/>
          </w:tcPr>
          <w:p w14:paraId="67A51777" w14:textId="77777777" w:rsidR="007B0C88" w:rsidRPr="00CD0262" w:rsidRDefault="007B0C88" w:rsidP="001B6345">
            <w:pPr>
              <w:jc w:val="both"/>
              <w:rPr>
                <w:rFonts w:ascii="Trebuchet MS" w:hAnsi="Trebuchet MS" w:cs="Gisha"/>
                <w:b/>
                <w:sz w:val="20"/>
                <w:szCs w:val="20"/>
              </w:rPr>
            </w:pPr>
            <w:r w:rsidRPr="00CD0262">
              <w:rPr>
                <w:rFonts w:ascii="Trebuchet MS" w:hAnsi="Trebuchet MS" w:cs="Gisha"/>
                <w:b/>
                <w:sz w:val="20"/>
                <w:szCs w:val="20"/>
              </w:rPr>
              <w:t>Project#1</w:t>
            </w:r>
          </w:p>
        </w:tc>
        <w:tc>
          <w:tcPr>
            <w:tcW w:w="8113" w:type="dxa"/>
          </w:tcPr>
          <w:p w14:paraId="67A51778" w14:textId="77777777" w:rsidR="007B0C88" w:rsidRPr="00CD0262" w:rsidRDefault="007B0C88" w:rsidP="001B6345">
            <w:pPr>
              <w:pStyle w:val="Footer"/>
              <w:tabs>
                <w:tab w:val="left" w:pos="2340"/>
                <w:tab w:val="left" w:pos="2880"/>
              </w:tabs>
              <w:jc w:val="both"/>
              <w:rPr>
                <w:rFonts w:ascii="Trebuchet MS" w:hAnsi="Trebuchet MS"/>
                <w:b/>
                <w:sz w:val="20"/>
                <w:szCs w:val="20"/>
              </w:rPr>
            </w:pPr>
            <w:r>
              <w:rPr>
                <w:rFonts w:ascii="Trebuchet MS" w:hAnsi="Trebuchet MS"/>
                <w:b/>
                <w:sz w:val="20"/>
                <w:szCs w:val="20"/>
              </w:rPr>
              <w:t xml:space="preserve">Elo </w:t>
            </w:r>
            <w:proofErr w:type="spellStart"/>
            <w:r>
              <w:rPr>
                <w:rFonts w:ascii="Trebuchet MS" w:hAnsi="Trebuchet MS"/>
                <w:b/>
                <w:sz w:val="20"/>
                <w:szCs w:val="20"/>
              </w:rPr>
              <w:t>PayPoint</w:t>
            </w:r>
            <w:proofErr w:type="spellEnd"/>
          </w:p>
        </w:tc>
      </w:tr>
      <w:tr w:rsidR="007B0C88" w:rsidRPr="0021431C" w14:paraId="67A5177C" w14:textId="77777777" w:rsidTr="001B6345">
        <w:tc>
          <w:tcPr>
            <w:tcW w:w="2235" w:type="dxa"/>
          </w:tcPr>
          <w:p w14:paraId="67A5177A" w14:textId="77777777" w:rsidR="007B0C88" w:rsidRPr="00CD0262" w:rsidRDefault="007B0C88" w:rsidP="001B6345">
            <w:pPr>
              <w:jc w:val="both"/>
              <w:rPr>
                <w:rFonts w:ascii="Trebuchet MS" w:hAnsi="Trebuchet MS" w:cs="Gisha"/>
                <w:b/>
                <w:sz w:val="20"/>
                <w:szCs w:val="20"/>
              </w:rPr>
            </w:pPr>
            <w:r w:rsidRPr="00CD0262">
              <w:rPr>
                <w:rFonts w:ascii="Trebuchet MS" w:hAnsi="Trebuchet MS" w:cs="Gisha"/>
                <w:b/>
                <w:sz w:val="20"/>
                <w:szCs w:val="20"/>
              </w:rPr>
              <w:t>Technologies</w:t>
            </w:r>
          </w:p>
        </w:tc>
        <w:tc>
          <w:tcPr>
            <w:tcW w:w="8113" w:type="dxa"/>
          </w:tcPr>
          <w:p w14:paraId="67A5177B" w14:textId="77777777" w:rsidR="007B0C88" w:rsidRPr="00CD0262" w:rsidRDefault="007B0C88" w:rsidP="001B6345">
            <w:pPr>
              <w:jc w:val="both"/>
              <w:rPr>
                <w:rFonts w:ascii="Trebuchet MS" w:hAnsi="Trebuchet MS"/>
                <w:sz w:val="20"/>
                <w:szCs w:val="20"/>
              </w:rPr>
            </w:pPr>
            <w:r w:rsidRPr="00CD0262">
              <w:rPr>
                <w:rFonts w:ascii="Trebuchet MS" w:hAnsi="Trebuchet MS"/>
                <w:sz w:val="20"/>
                <w:szCs w:val="20"/>
              </w:rPr>
              <w:t xml:space="preserve">Java, Spring and Hibernate  </w:t>
            </w:r>
          </w:p>
        </w:tc>
      </w:tr>
      <w:tr w:rsidR="007B0C88" w:rsidRPr="0021431C" w14:paraId="67A5177F" w14:textId="77777777" w:rsidTr="001B6345">
        <w:tc>
          <w:tcPr>
            <w:tcW w:w="2235" w:type="dxa"/>
          </w:tcPr>
          <w:p w14:paraId="67A5177D" w14:textId="77777777" w:rsidR="007B0C88" w:rsidRPr="00CD0262" w:rsidRDefault="007B0C88" w:rsidP="001B6345">
            <w:pPr>
              <w:rPr>
                <w:rFonts w:ascii="Trebuchet MS" w:hAnsi="Trebuchet MS" w:cs="Gisha"/>
                <w:b/>
                <w:sz w:val="20"/>
                <w:szCs w:val="20"/>
              </w:rPr>
            </w:pPr>
            <w:r>
              <w:rPr>
                <w:rFonts w:ascii="Trebuchet MS" w:hAnsi="Trebuchet MS" w:cs="Gisha"/>
                <w:b/>
                <w:sz w:val="20"/>
                <w:szCs w:val="20"/>
              </w:rPr>
              <w:t>Organization</w:t>
            </w:r>
          </w:p>
        </w:tc>
        <w:tc>
          <w:tcPr>
            <w:tcW w:w="8113" w:type="dxa"/>
          </w:tcPr>
          <w:p w14:paraId="67A5177E" w14:textId="77777777" w:rsidR="007B0C88" w:rsidRPr="00CD0262" w:rsidRDefault="007B0C88" w:rsidP="001B6345">
            <w:pPr>
              <w:jc w:val="both"/>
              <w:rPr>
                <w:rFonts w:ascii="Trebuchet MS" w:hAnsi="Trebuchet MS"/>
                <w:sz w:val="20"/>
                <w:szCs w:val="20"/>
              </w:rPr>
            </w:pPr>
            <w:r>
              <w:rPr>
                <w:rFonts w:ascii="Trebuchet MS" w:hAnsi="Trebuchet MS"/>
                <w:sz w:val="20"/>
                <w:szCs w:val="20"/>
              </w:rPr>
              <w:t>Outworks Solutions Pvt Ltd, Noida</w:t>
            </w:r>
          </w:p>
        </w:tc>
      </w:tr>
      <w:tr w:rsidR="007B0C88" w:rsidRPr="0021431C" w14:paraId="67A51782" w14:textId="77777777" w:rsidTr="001B6345">
        <w:tc>
          <w:tcPr>
            <w:tcW w:w="2235" w:type="dxa"/>
          </w:tcPr>
          <w:p w14:paraId="67A51780" w14:textId="77777777" w:rsidR="007B0C88" w:rsidRPr="00CD0262" w:rsidRDefault="007B0C88" w:rsidP="001B6345">
            <w:pPr>
              <w:jc w:val="both"/>
              <w:rPr>
                <w:rFonts w:ascii="Trebuchet MS" w:hAnsi="Trebuchet MS" w:cs="Gisha"/>
                <w:b/>
                <w:sz w:val="20"/>
                <w:szCs w:val="20"/>
              </w:rPr>
            </w:pPr>
            <w:r w:rsidRPr="00CD0262">
              <w:rPr>
                <w:rFonts w:ascii="Trebuchet MS" w:hAnsi="Trebuchet MS" w:cs="Gisha"/>
                <w:b/>
                <w:sz w:val="20"/>
                <w:szCs w:val="20"/>
              </w:rPr>
              <w:t>Database</w:t>
            </w:r>
          </w:p>
        </w:tc>
        <w:tc>
          <w:tcPr>
            <w:tcW w:w="8113" w:type="dxa"/>
          </w:tcPr>
          <w:p w14:paraId="67A51781" w14:textId="77777777" w:rsidR="007B0C88" w:rsidRPr="00CD0262" w:rsidRDefault="007B0C88" w:rsidP="001B6345">
            <w:pPr>
              <w:jc w:val="both"/>
              <w:rPr>
                <w:rFonts w:ascii="Trebuchet MS" w:hAnsi="Trebuchet MS"/>
                <w:sz w:val="20"/>
                <w:szCs w:val="20"/>
              </w:rPr>
            </w:pPr>
            <w:r>
              <w:rPr>
                <w:rFonts w:ascii="Trebuchet MS" w:hAnsi="Trebuchet MS"/>
                <w:sz w:val="20"/>
                <w:szCs w:val="20"/>
              </w:rPr>
              <w:t>My</w:t>
            </w:r>
            <w:r w:rsidR="00760EAA">
              <w:rPr>
                <w:rFonts w:ascii="Trebuchet MS" w:hAnsi="Trebuchet MS"/>
                <w:sz w:val="20"/>
                <w:szCs w:val="20"/>
              </w:rPr>
              <w:t>SQL</w:t>
            </w:r>
          </w:p>
        </w:tc>
      </w:tr>
      <w:tr w:rsidR="007B0C88" w:rsidRPr="0021431C" w14:paraId="67A51785" w14:textId="77777777" w:rsidTr="001B6345">
        <w:tc>
          <w:tcPr>
            <w:tcW w:w="2235" w:type="dxa"/>
          </w:tcPr>
          <w:p w14:paraId="67A51783" w14:textId="77777777" w:rsidR="007B0C88" w:rsidRPr="00CD0262" w:rsidRDefault="007B0C88" w:rsidP="001B6345">
            <w:pPr>
              <w:jc w:val="both"/>
              <w:rPr>
                <w:rFonts w:ascii="Trebuchet MS" w:hAnsi="Trebuchet MS" w:cs="Gisha"/>
                <w:b/>
                <w:sz w:val="20"/>
                <w:szCs w:val="20"/>
              </w:rPr>
            </w:pPr>
            <w:r w:rsidRPr="00CD0262">
              <w:rPr>
                <w:rFonts w:ascii="Trebuchet MS" w:hAnsi="Trebuchet MS" w:cs="Gisha"/>
                <w:b/>
                <w:sz w:val="20"/>
                <w:szCs w:val="20"/>
              </w:rPr>
              <w:t>Team size</w:t>
            </w:r>
          </w:p>
        </w:tc>
        <w:tc>
          <w:tcPr>
            <w:tcW w:w="8113" w:type="dxa"/>
          </w:tcPr>
          <w:p w14:paraId="67A51784" w14:textId="77777777" w:rsidR="007B0C88" w:rsidRPr="00CD0262" w:rsidRDefault="007B0C88" w:rsidP="001B6345">
            <w:pPr>
              <w:jc w:val="both"/>
              <w:rPr>
                <w:rFonts w:ascii="Trebuchet MS" w:hAnsi="Trebuchet MS"/>
                <w:sz w:val="20"/>
                <w:szCs w:val="20"/>
              </w:rPr>
            </w:pPr>
            <w:r>
              <w:rPr>
                <w:rFonts w:ascii="Trebuchet MS" w:hAnsi="Trebuchet MS"/>
                <w:sz w:val="20"/>
                <w:szCs w:val="20"/>
              </w:rPr>
              <w:t>3</w:t>
            </w:r>
          </w:p>
        </w:tc>
      </w:tr>
      <w:tr w:rsidR="007B0C88" w:rsidRPr="0021431C" w14:paraId="67A51788" w14:textId="77777777" w:rsidTr="001B6345">
        <w:tc>
          <w:tcPr>
            <w:tcW w:w="2235" w:type="dxa"/>
          </w:tcPr>
          <w:p w14:paraId="67A51786" w14:textId="77777777" w:rsidR="007B0C88" w:rsidRPr="00CD0262" w:rsidRDefault="007B0C88" w:rsidP="001B6345">
            <w:pPr>
              <w:jc w:val="both"/>
              <w:rPr>
                <w:rFonts w:ascii="Trebuchet MS" w:hAnsi="Trebuchet MS" w:cs="Gisha"/>
                <w:b/>
                <w:sz w:val="20"/>
                <w:szCs w:val="20"/>
              </w:rPr>
            </w:pPr>
            <w:r w:rsidRPr="00CD0262">
              <w:rPr>
                <w:rFonts w:ascii="Trebuchet MS" w:hAnsi="Trebuchet MS" w:cs="Gisha"/>
                <w:b/>
                <w:sz w:val="20"/>
                <w:szCs w:val="20"/>
              </w:rPr>
              <w:t>Testing Tools</w:t>
            </w:r>
          </w:p>
        </w:tc>
        <w:tc>
          <w:tcPr>
            <w:tcW w:w="8113" w:type="dxa"/>
          </w:tcPr>
          <w:p w14:paraId="67A51787" w14:textId="77777777" w:rsidR="007B0C88" w:rsidRPr="00CD0262" w:rsidRDefault="007B0C88" w:rsidP="001B6345">
            <w:pPr>
              <w:jc w:val="both"/>
              <w:rPr>
                <w:rFonts w:ascii="Trebuchet MS" w:hAnsi="Trebuchet MS"/>
                <w:sz w:val="20"/>
                <w:szCs w:val="20"/>
              </w:rPr>
            </w:pPr>
            <w:r>
              <w:rPr>
                <w:rFonts w:ascii="Trebuchet MS" w:hAnsi="Trebuchet MS"/>
                <w:sz w:val="20"/>
                <w:szCs w:val="20"/>
              </w:rPr>
              <w:t>Selenium WebDriver, Selenium Grid,</w:t>
            </w:r>
            <w:r w:rsidR="003F76FE">
              <w:rPr>
                <w:rFonts w:ascii="Trebuchet MS" w:hAnsi="Trebuchet MS"/>
                <w:sz w:val="20"/>
                <w:szCs w:val="20"/>
              </w:rPr>
              <w:t xml:space="preserve"> </w:t>
            </w:r>
            <w:proofErr w:type="spellStart"/>
            <w:r w:rsidR="003F76FE">
              <w:rPr>
                <w:rFonts w:ascii="Trebuchet MS" w:hAnsi="Trebuchet MS"/>
                <w:sz w:val="20"/>
                <w:szCs w:val="20"/>
              </w:rPr>
              <w:t>Selendroid</w:t>
            </w:r>
            <w:proofErr w:type="spellEnd"/>
            <w:r>
              <w:rPr>
                <w:rFonts w:ascii="Trebuchet MS" w:hAnsi="Trebuchet MS"/>
                <w:sz w:val="20"/>
                <w:szCs w:val="20"/>
              </w:rPr>
              <w:t xml:space="preserve"> TestNG, Jenkins, SoapUI, </w:t>
            </w:r>
            <w:proofErr w:type="spellStart"/>
            <w:r>
              <w:rPr>
                <w:rFonts w:ascii="Trebuchet MS" w:hAnsi="Trebuchet MS"/>
                <w:sz w:val="20"/>
                <w:szCs w:val="20"/>
              </w:rPr>
              <w:t>Netsparker</w:t>
            </w:r>
            <w:proofErr w:type="spellEnd"/>
          </w:p>
        </w:tc>
      </w:tr>
      <w:tr w:rsidR="007B0C88" w:rsidRPr="0021431C" w14:paraId="67A5178B" w14:textId="77777777" w:rsidTr="001B6345">
        <w:tc>
          <w:tcPr>
            <w:tcW w:w="2235" w:type="dxa"/>
          </w:tcPr>
          <w:p w14:paraId="67A51789" w14:textId="77777777" w:rsidR="007B0C88" w:rsidRPr="00CD0262" w:rsidRDefault="007B0C88" w:rsidP="001B6345">
            <w:pPr>
              <w:jc w:val="both"/>
              <w:rPr>
                <w:rFonts w:ascii="Trebuchet MS" w:hAnsi="Trebuchet MS" w:cs="Gisha"/>
                <w:b/>
                <w:sz w:val="20"/>
                <w:szCs w:val="20"/>
              </w:rPr>
            </w:pPr>
            <w:r w:rsidRPr="00CD0262">
              <w:rPr>
                <w:rFonts w:ascii="Trebuchet MS" w:hAnsi="Trebuchet MS" w:cs="Gisha"/>
                <w:b/>
                <w:sz w:val="20"/>
                <w:szCs w:val="20"/>
              </w:rPr>
              <w:t>TCM</w:t>
            </w:r>
          </w:p>
        </w:tc>
        <w:tc>
          <w:tcPr>
            <w:tcW w:w="8113" w:type="dxa"/>
          </w:tcPr>
          <w:p w14:paraId="67A5178A" w14:textId="77777777" w:rsidR="007B0C88" w:rsidRPr="00CD0262" w:rsidRDefault="007B0C88" w:rsidP="001B6345">
            <w:pPr>
              <w:tabs>
                <w:tab w:val="left" w:pos="2880"/>
              </w:tabs>
              <w:jc w:val="both"/>
              <w:rPr>
                <w:rFonts w:ascii="Trebuchet MS" w:hAnsi="Trebuchet MS"/>
                <w:sz w:val="20"/>
                <w:szCs w:val="20"/>
              </w:rPr>
            </w:pPr>
            <w:r>
              <w:rPr>
                <w:rFonts w:ascii="Trebuchet MS" w:hAnsi="Trebuchet MS"/>
                <w:sz w:val="20"/>
                <w:szCs w:val="20"/>
              </w:rPr>
              <w:t>TestRail</w:t>
            </w:r>
          </w:p>
        </w:tc>
      </w:tr>
      <w:tr w:rsidR="007B0C88" w:rsidRPr="0021431C" w14:paraId="67A5178E" w14:textId="77777777" w:rsidTr="001B6345">
        <w:tc>
          <w:tcPr>
            <w:tcW w:w="2235" w:type="dxa"/>
          </w:tcPr>
          <w:p w14:paraId="67A5178C" w14:textId="77777777" w:rsidR="007B0C88" w:rsidRPr="00CD0262" w:rsidRDefault="007B0C88" w:rsidP="001B6345">
            <w:pPr>
              <w:jc w:val="both"/>
              <w:rPr>
                <w:rFonts w:ascii="Trebuchet MS" w:hAnsi="Trebuchet MS" w:cs="Gisha"/>
                <w:b/>
                <w:sz w:val="20"/>
                <w:szCs w:val="20"/>
              </w:rPr>
            </w:pPr>
            <w:r w:rsidRPr="00CD0262">
              <w:rPr>
                <w:rFonts w:ascii="Trebuchet MS" w:hAnsi="Trebuchet MS" w:cs="Gisha"/>
                <w:b/>
                <w:sz w:val="20"/>
                <w:szCs w:val="20"/>
              </w:rPr>
              <w:t>Defect Tracking Tool</w:t>
            </w:r>
          </w:p>
        </w:tc>
        <w:tc>
          <w:tcPr>
            <w:tcW w:w="8113" w:type="dxa"/>
          </w:tcPr>
          <w:p w14:paraId="67A5178D" w14:textId="77777777" w:rsidR="007B0C88" w:rsidRPr="00CD0262" w:rsidRDefault="007B0C88" w:rsidP="001B6345">
            <w:pPr>
              <w:tabs>
                <w:tab w:val="left" w:pos="720"/>
                <w:tab w:val="left" w:pos="1440"/>
                <w:tab w:val="left" w:pos="2160"/>
                <w:tab w:val="left" w:pos="2880"/>
                <w:tab w:val="left" w:pos="3474"/>
              </w:tabs>
              <w:jc w:val="both"/>
              <w:rPr>
                <w:rFonts w:ascii="Trebuchet MS" w:hAnsi="Trebuchet MS"/>
                <w:sz w:val="20"/>
                <w:szCs w:val="20"/>
              </w:rPr>
            </w:pPr>
            <w:r>
              <w:rPr>
                <w:rFonts w:ascii="Trebuchet MS" w:hAnsi="Trebuchet MS"/>
                <w:sz w:val="20"/>
                <w:szCs w:val="20"/>
              </w:rPr>
              <w:t>Jira</w:t>
            </w:r>
          </w:p>
        </w:tc>
      </w:tr>
      <w:tr w:rsidR="007B0C88" w:rsidRPr="0021431C" w14:paraId="67A51791" w14:textId="77777777" w:rsidTr="001B6345">
        <w:tc>
          <w:tcPr>
            <w:tcW w:w="2235" w:type="dxa"/>
          </w:tcPr>
          <w:p w14:paraId="67A5178F" w14:textId="77777777" w:rsidR="007B0C88" w:rsidRPr="00CD0262" w:rsidRDefault="007B0C88" w:rsidP="001B6345">
            <w:pPr>
              <w:jc w:val="both"/>
              <w:rPr>
                <w:rFonts w:ascii="Trebuchet MS" w:hAnsi="Trebuchet MS" w:cs="Gisha"/>
                <w:b/>
                <w:sz w:val="20"/>
                <w:szCs w:val="20"/>
              </w:rPr>
            </w:pPr>
            <w:r w:rsidRPr="00CD0262">
              <w:rPr>
                <w:rFonts w:ascii="Trebuchet MS" w:hAnsi="Trebuchet MS" w:cs="Gisha"/>
                <w:b/>
                <w:sz w:val="20"/>
                <w:szCs w:val="20"/>
              </w:rPr>
              <w:t>Role</w:t>
            </w:r>
          </w:p>
        </w:tc>
        <w:tc>
          <w:tcPr>
            <w:tcW w:w="8113" w:type="dxa"/>
          </w:tcPr>
          <w:p w14:paraId="67A51790" w14:textId="77777777" w:rsidR="007B0C88" w:rsidRPr="00CD0262" w:rsidRDefault="007B0C88" w:rsidP="001B6345">
            <w:pPr>
              <w:jc w:val="both"/>
              <w:rPr>
                <w:rFonts w:ascii="Trebuchet MS" w:hAnsi="Trebuchet MS"/>
                <w:sz w:val="20"/>
                <w:szCs w:val="20"/>
              </w:rPr>
            </w:pPr>
            <w:r>
              <w:rPr>
                <w:rFonts w:ascii="Trebuchet MS" w:hAnsi="Trebuchet MS"/>
                <w:sz w:val="20"/>
                <w:szCs w:val="20"/>
              </w:rPr>
              <w:t>Senior Quality Engineer, Automation</w:t>
            </w:r>
          </w:p>
        </w:tc>
      </w:tr>
      <w:tr w:rsidR="007B0C88" w:rsidRPr="0021431C" w14:paraId="67A51794" w14:textId="77777777" w:rsidTr="001B6345">
        <w:tc>
          <w:tcPr>
            <w:tcW w:w="2235" w:type="dxa"/>
          </w:tcPr>
          <w:p w14:paraId="67A51792" w14:textId="77777777" w:rsidR="007B0C88" w:rsidRPr="00CD0262" w:rsidRDefault="007B0C88" w:rsidP="001B6345">
            <w:pPr>
              <w:jc w:val="both"/>
              <w:rPr>
                <w:rFonts w:ascii="Trebuchet MS" w:hAnsi="Trebuchet MS" w:cs="Gisha"/>
                <w:b/>
                <w:sz w:val="20"/>
                <w:szCs w:val="20"/>
              </w:rPr>
            </w:pPr>
            <w:r w:rsidRPr="00CD0262">
              <w:rPr>
                <w:rFonts w:ascii="Trebuchet MS" w:hAnsi="Trebuchet MS" w:cs="Gisha"/>
                <w:b/>
                <w:sz w:val="20"/>
                <w:szCs w:val="20"/>
              </w:rPr>
              <w:t>Description</w:t>
            </w:r>
          </w:p>
        </w:tc>
        <w:tc>
          <w:tcPr>
            <w:tcW w:w="8113" w:type="dxa"/>
          </w:tcPr>
          <w:p w14:paraId="67A51793" w14:textId="77777777" w:rsidR="007B0C88" w:rsidRPr="0021431C" w:rsidRDefault="008D1BD5" w:rsidP="001B6345">
            <w:pPr>
              <w:jc w:val="both"/>
              <w:rPr>
                <w:rFonts w:ascii="Trebuchet MS" w:hAnsi="Trebuchet MS"/>
                <w:sz w:val="20"/>
                <w:szCs w:val="20"/>
              </w:rPr>
            </w:pPr>
            <w:r>
              <w:rPr>
                <w:rFonts w:ascii="Trebuchet MS" w:hAnsi="Trebuchet MS"/>
                <w:sz w:val="20"/>
                <w:szCs w:val="20"/>
              </w:rPr>
              <w:t xml:space="preserve">Elo </w:t>
            </w:r>
            <w:proofErr w:type="spellStart"/>
            <w:r>
              <w:rPr>
                <w:rFonts w:ascii="Trebuchet MS" w:hAnsi="Trebuchet MS"/>
                <w:sz w:val="20"/>
                <w:szCs w:val="20"/>
              </w:rPr>
              <w:t>PayPoint</w:t>
            </w:r>
            <w:proofErr w:type="spellEnd"/>
            <w:r>
              <w:rPr>
                <w:rFonts w:ascii="Trebuchet MS" w:hAnsi="Trebuchet MS"/>
                <w:sz w:val="20"/>
                <w:szCs w:val="20"/>
              </w:rPr>
              <w:t xml:space="preserve"> </w:t>
            </w:r>
            <w:r w:rsidR="00CA4FC9" w:rsidRPr="00CA4FC9">
              <w:rPr>
                <w:rFonts w:ascii="Trebuchet MS" w:hAnsi="Trebuchet MS"/>
                <w:sz w:val="20"/>
                <w:szCs w:val="20"/>
              </w:rPr>
              <w:t>is a full-featured Android/</w:t>
            </w:r>
            <w:proofErr w:type="gramStart"/>
            <w:r w:rsidR="00CA4FC9" w:rsidRPr="00CA4FC9">
              <w:rPr>
                <w:rFonts w:ascii="Trebuchet MS" w:hAnsi="Trebuchet MS"/>
                <w:sz w:val="20"/>
                <w:szCs w:val="20"/>
              </w:rPr>
              <w:t>iOS base</w:t>
            </w:r>
            <w:r w:rsidR="00CA4FC9">
              <w:rPr>
                <w:rFonts w:ascii="Trebuchet MS" w:hAnsi="Trebuchet MS"/>
                <w:sz w:val="20"/>
                <w:szCs w:val="20"/>
              </w:rPr>
              <w:t>d</w:t>
            </w:r>
            <w:proofErr w:type="gramEnd"/>
            <w:r w:rsidR="00CA4FC9">
              <w:rPr>
                <w:rFonts w:ascii="Trebuchet MS" w:hAnsi="Trebuchet MS"/>
                <w:sz w:val="20"/>
                <w:szCs w:val="20"/>
              </w:rPr>
              <w:t xml:space="preserve"> POS Application. It allows users</w:t>
            </w:r>
            <w:r w:rsidR="001421F2">
              <w:rPr>
                <w:rFonts w:ascii="Trebuchet MS" w:hAnsi="Trebuchet MS"/>
                <w:sz w:val="20"/>
                <w:szCs w:val="20"/>
              </w:rPr>
              <w:t xml:space="preserve"> to administrate </w:t>
            </w:r>
            <w:r w:rsidR="00CA4FC9" w:rsidRPr="00CA4FC9">
              <w:rPr>
                <w:rFonts w:ascii="Trebuchet MS" w:hAnsi="Trebuchet MS"/>
                <w:sz w:val="20"/>
                <w:szCs w:val="20"/>
              </w:rPr>
              <w:t xml:space="preserve">business faster and easier via </w:t>
            </w:r>
            <w:proofErr w:type="gramStart"/>
            <w:r w:rsidR="00CA4FC9" w:rsidRPr="00CA4FC9">
              <w:rPr>
                <w:rFonts w:ascii="Trebuchet MS" w:hAnsi="Trebuchet MS"/>
                <w:sz w:val="20"/>
                <w:szCs w:val="20"/>
              </w:rPr>
              <w:t>manage</w:t>
            </w:r>
            <w:proofErr w:type="gramEnd"/>
            <w:r w:rsidR="00CA4FC9" w:rsidRPr="00CA4FC9">
              <w:rPr>
                <w:rFonts w:ascii="Trebuchet MS" w:hAnsi="Trebuchet MS"/>
                <w:sz w:val="20"/>
                <w:szCs w:val="20"/>
              </w:rPr>
              <w:t>, sales, payments, inventory, customers, accounting data, loyalty pro</w:t>
            </w:r>
            <w:r w:rsidR="00453EB7">
              <w:rPr>
                <w:rFonts w:ascii="Trebuchet MS" w:hAnsi="Trebuchet MS"/>
                <w:sz w:val="20"/>
                <w:szCs w:val="20"/>
              </w:rPr>
              <w:t>grams, promotions and more. The</w:t>
            </w:r>
            <w:r w:rsidR="00CA4FC9" w:rsidRPr="00CA4FC9">
              <w:rPr>
                <w:rFonts w:ascii="Trebuchet MS" w:hAnsi="Trebuchet MS"/>
                <w:sz w:val="20"/>
                <w:szCs w:val="20"/>
              </w:rPr>
              <w:t xml:space="preserve"> ap</w:t>
            </w:r>
            <w:r w:rsidR="00453EB7">
              <w:rPr>
                <w:rFonts w:ascii="Trebuchet MS" w:hAnsi="Trebuchet MS"/>
                <w:sz w:val="20"/>
                <w:szCs w:val="20"/>
              </w:rPr>
              <w:t>plication is used</w:t>
            </w:r>
            <w:r w:rsidR="00CA4FC9" w:rsidRPr="00CA4FC9">
              <w:rPr>
                <w:rFonts w:ascii="Trebuchet MS" w:hAnsi="Trebuchet MS"/>
                <w:sz w:val="20"/>
                <w:szCs w:val="20"/>
              </w:rPr>
              <w:t xml:space="preserve"> in a broad range of retail environments like supermarkets, different types of stores, general dealers, </w:t>
            </w:r>
            <w:proofErr w:type="gramStart"/>
            <w:r w:rsidR="00CA4FC9" w:rsidRPr="00CA4FC9">
              <w:rPr>
                <w:rFonts w:ascii="Trebuchet MS" w:hAnsi="Trebuchet MS"/>
                <w:sz w:val="20"/>
                <w:szCs w:val="20"/>
              </w:rPr>
              <w:t>takeaways</w:t>
            </w:r>
            <w:proofErr w:type="gramEnd"/>
            <w:r w:rsidR="00CA4FC9" w:rsidRPr="00CA4FC9">
              <w:rPr>
                <w:rFonts w:ascii="Trebuchet MS" w:hAnsi="Trebuchet MS"/>
                <w:sz w:val="20"/>
                <w:szCs w:val="20"/>
              </w:rPr>
              <w:t xml:space="preserve"> and restaurants.</w:t>
            </w:r>
          </w:p>
        </w:tc>
      </w:tr>
      <w:tr w:rsidR="007B0C88" w:rsidRPr="0021431C" w14:paraId="67A517A5" w14:textId="77777777" w:rsidTr="001B6345">
        <w:tc>
          <w:tcPr>
            <w:tcW w:w="2235" w:type="dxa"/>
          </w:tcPr>
          <w:p w14:paraId="67A51795" w14:textId="77777777" w:rsidR="007B0C88" w:rsidRPr="00CD0262" w:rsidRDefault="007B0C88" w:rsidP="001B6345">
            <w:pPr>
              <w:jc w:val="both"/>
              <w:rPr>
                <w:rFonts w:ascii="Trebuchet MS" w:hAnsi="Trebuchet MS" w:cs="Gisha"/>
                <w:b/>
                <w:sz w:val="20"/>
                <w:szCs w:val="20"/>
              </w:rPr>
            </w:pPr>
            <w:r w:rsidRPr="00CD0262">
              <w:rPr>
                <w:rFonts w:ascii="Trebuchet MS" w:hAnsi="Trebuchet MS" w:cs="Gisha"/>
                <w:b/>
                <w:sz w:val="20"/>
                <w:szCs w:val="20"/>
              </w:rPr>
              <w:t>Responsibilities</w:t>
            </w:r>
          </w:p>
        </w:tc>
        <w:tc>
          <w:tcPr>
            <w:tcW w:w="8113" w:type="dxa"/>
          </w:tcPr>
          <w:p w14:paraId="67A51796" w14:textId="77777777" w:rsidR="007B0C88" w:rsidRPr="00CD0262" w:rsidRDefault="007B0C88" w:rsidP="001B6345">
            <w:pPr>
              <w:pStyle w:val="TableColumn1"/>
              <w:numPr>
                <w:ilvl w:val="0"/>
                <w:numId w:val="8"/>
              </w:numPr>
              <w:tabs>
                <w:tab w:val="clear" w:pos="720"/>
                <w:tab w:val="num" w:pos="351"/>
              </w:tabs>
              <w:spacing w:before="0"/>
              <w:ind w:left="351"/>
              <w:rPr>
                <w:rFonts w:ascii="Trebuchet MS" w:hAnsi="Trebuchet MS" w:cs="Times New Roman"/>
                <w:b w:val="0"/>
                <w:bCs/>
                <w:sz w:val="20"/>
                <w:szCs w:val="20"/>
              </w:rPr>
            </w:pPr>
            <w:r w:rsidRPr="00CD0262">
              <w:rPr>
                <w:rFonts w:ascii="Trebuchet MS" w:hAnsi="Trebuchet MS" w:cs="Times New Roman"/>
                <w:b w:val="0"/>
                <w:bCs/>
                <w:sz w:val="20"/>
                <w:szCs w:val="20"/>
              </w:rPr>
              <w:t>Actively participated in requirement analysis and database design</w:t>
            </w:r>
            <w:r w:rsidR="00C87F58">
              <w:rPr>
                <w:rFonts w:ascii="Trebuchet MS" w:hAnsi="Trebuchet MS" w:cs="Times New Roman"/>
                <w:b w:val="0"/>
                <w:bCs/>
                <w:sz w:val="20"/>
                <w:szCs w:val="20"/>
              </w:rPr>
              <w:t xml:space="preserve"> for new features.</w:t>
            </w:r>
          </w:p>
          <w:p w14:paraId="67A51797" w14:textId="77777777" w:rsidR="007B0C88" w:rsidRDefault="007B0C88" w:rsidP="001B6345">
            <w:pPr>
              <w:pStyle w:val="TableColumn1"/>
              <w:numPr>
                <w:ilvl w:val="0"/>
                <w:numId w:val="8"/>
              </w:numPr>
              <w:tabs>
                <w:tab w:val="clear" w:pos="720"/>
                <w:tab w:val="num" w:pos="351"/>
              </w:tabs>
              <w:spacing w:before="0"/>
              <w:ind w:left="351"/>
              <w:rPr>
                <w:rFonts w:ascii="Trebuchet MS" w:hAnsi="Trebuchet MS" w:cs="Times New Roman"/>
                <w:b w:val="0"/>
                <w:bCs/>
                <w:sz w:val="20"/>
                <w:szCs w:val="20"/>
              </w:rPr>
            </w:pPr>
            <w:r>
              <w:rPr>
                <w:rFonts w:ascii="Trebuchet MS" w:hAnsi="Trebuchet MS" w:cs="Times New Roman"/>
                <w:b w:val="0"/>
                <w:bCs/>
                <w:sz w:val="20"/>
                <w:szCs w:val="20"/>
              </w:rPr>
              <w:t xml:space="preserve">Design/Develop/Document the Test Plans, Test Criteria, Test Cases and Acceptance </w:t>
            </w:r>
            <w:proofErr w:type="spellStart"/>
            <w:r>
              <w:rPr>
                <w:rFonts w:ascii="Trebuchet MS" w:hAnsi="Trebuchet MS" w:cs="Times New Roman"/>
                <w:b w:val="0"/>
                <w:bCs/>
                <w:sz w:val="20"/>
                <w:szCs w:val="20"/>
              </w:rPr>
              <w:t>Critiera</w:t>
            </w:r>
            <w:proofErr w:type="spellEnd"/>
          </w:p>
          <w:p w14:paraId="67A51798" w14:textId="77777777" w:rsidR="007B0C88" w:rsidRDefault="007B0C88" w:rsidP="001B6345">
            <w:pPr>
              <w:pStyle w:val="TableColumn1"/>
              <w:numPr>
                <w:ilvl w:val="0"/>
                <w:numId w:val="8"/>
              </w:numPr>
              <w:tabs>
                <w:tab w:val="clear" w:pos="720"/>
                <w:tab w:val="num" w:pos="351"/>
              </w:tabs>
              <w:spacing w:before="0"/>
              <w:ind w:left="351"/>
              <w:rPr>
                <w:rFonts w:ascii="Trebuchet MS" w:hAnsi="Trebuchet MS" w:cs="Times New Roman"/>
                <w:b w:val="0"/>
                <w:bCs/>
                <w:sz w:val="20"/>
                <w:szCs w:val="20"/>
              </w:rPr>
            </w:pPr>
            <w:r>
              <w:rPr>
                <w:rFonts w:ascii="Trebuchet MS" w:hAnsi="Trebuchet MS" w:cs="Times New Roman"/>
                <w:b w:val="0"/>
                <w:bCs/>
                <w:sz w:val="20"/>
                <w:szCs w:val="20"/>
              </w:rPr>
              <w:t>Implemented Automation f</w:t>
            </w:r>
            <w:r w:rsidR="007E1DE0">
              <w:rPr>
                <w:rFonts w:ascii="Trebuchet MS" w:hAnsi="Trebuchet MS" w:cs="Times New Roman"/>
                <w:b w:val="0"/>
                <w:bCs/>
                <w:sz w:val="20"/>
                <w:szCs w:val="20"/>
              </w:rPr>
              <w:t>ramework using Selenium WebDriver and TestNG</w:t>
            </w:r>
          </w:p>
          <w:p w14:paraId="67A51799" w14:textId="77777777" w:rsidR="0044099C" w:rsidRDefault="0044099C" w:rsidP="001B6345">
            <w:pPr>
              <w:pStyle w:val="TableColumn1"/>
              <w:numPr>
                <w:ilvl w:val="0"/>
                <w:numId w:val="8"/>
              </w:numPr>
              <w:tabs>
                <w:tab w:val="clear" w:pos="720"/>
                <w:tab w:val="num" w:pos="351"/>
              </w:tabs>
              <w:spacing w:before="0"/>
              <w:ind w:left="351"/>
              <w:rPr>
                <w:rFonts w:ascii="Trebuchet MS" w:hAnsi="Trebuchet MS" w:cs="Times New Roman"/>
                <w:b w:val="0"/>
                <w:bCs/>
                <w:sz w:val="20"/>
                <w:szCs w:val="20"/>
              </w:rPr>
            </w:pPr>
            <w:r>
              <w:rPr>
                <w:rFonts w:ascii="Trebuchet MS" w:hAnsi="Trebuchet MS" w:cs="Times New Roman"/>
                <w:b w:val="0"/>
                <w:bCs/>
                <w:sz w:val="20"/>
                <w:szCs w:val="20"/>
              </w:rPr>
              <w:t xml:space="preserve">Developed Test Scripts based on automation </w:t>
            </w:r>
            <w:proofErr w:type="gramStart"/>
            <w:r>
              <w:rPr>
                <w:rFonts w:ascii="Trebuchet MS" w:hAnsi="Trebuchet MS" w:cs="Times New Roman"/>
                <w:b w:val="0"/>
                <w:bCs/>
                <w:sz w:val="20"/>
                <w:szCs w:val="20"/>
              </w:rPr>
              <w:t>framework</w:t>
            </w:r>
            <w:proofErr w:type="gramEnd"/>
          </w:p>
          <w:p w14:paraId="67A5179A" w14:textId="77777777" w:rsidR="007B0C88" w:rsidRPr="007249BA" w:rsidRDefault="00A43393" w:rsidP="001B6345">
            <w:pPr>
              <w:pStyle w:val="TableColumn1"/>
              <w:numPr>
                <w:ilvl w:val="0"/>
                <w:numId w:val="8"/>
              </w:numPr>
              <w:tabs>
                <w:tab w:val="clear" w:pos="720"/>
                <w:tab w:val="num" w:pos="351"/>
              </w:tabs>
              <w:spacing w:before="0"/>
              <w:ind w:left="351"/>
              <w:rPr>
                <w:rFonts w:ascii="Trebuchet MS" w:hAnsi="Trebuchet MS" w:cs="Times New Roman"/>
                <w:b w:val="0"/>
                <w:bCs/>
                <w:sz w:val="20"/>
                <w:szCs w:val="20"/>
              </w:rPr>
            </w:pPr>
            <w:r>
              <w:rPr>
                <w:rFonts w:ascii="Trebuchet MS" w:hAnsi="Trebuchet MS" w:cs="Times New Roman"/>
                <w:b w:val="0"/>
                <w:bCs/>
                <w:sz w:val="20"/>
                <w:szCs w:val="20"/>
              </w:rPr>
              <w:t xml:space="preserve">Installed and </w:t>
            </w:r>
            <w:r w:rsidR="007B0C88">
              <w:rPr>
                <w:rFonts w:ascii="Trebuchet MS" w:hAnsi="Trebuchet MS" w:cs="Times New Roman"/>
                <w:b w:val="0"/>
                <w:bCs/>
                <w:sz w:val="20"/>
                <w:szCs w:val="20"/>
              </w:rPr>
              <w:t xml:space="preserve">Executed the </w:t>
            </w:r>
            <w:r>
              <w:rPr>
                <w:rFonts w:ascii="Trebuchet MS" w:hAnsi="Trebuchet MS" w:cs="Times New Roman"/>
                <w:b w:val="0"/>
                <w:bCs/>
                <w:sz w:val="20"/>
                <w:szCs w:val="20"/>
              </w:rPr>
              <w:t>Test Scripts over Jenkins environment</w:t>
            </w:r>
            <w:r w:rsidR="007B0C88">
              <w:rPr>
                <w:rFonts w:ascii="Trebuchet MS" w:hAnsi="Trebuchet MS" w:cs="Times New Roman"/>
                <w:b w:val="0"/>
                <w:bCs/>
                <w:sz w:val="20"/>
                <w:szCs w:val="20"/>
              </w:rPr>
              <w:t xml:space="preserve"> and submitted reports to Manager and Client</w:t>
            </w:r>
          </w:p>
          <w:p w14:paraId="67A5179B" w14:textId="77777777" w:rsidR="007B0C88" w:rsidRPr="00CD0262" w:rsidRDefault="007B0C88" w:rsidP="001B6345">
            <w:pPr>
              <w:pStyle w:val="TableColumn1"/>
              <w:numPr>
                <w:ilvl w:val="0"/>
                <w:numId w:val="8"/>
              </w:numPr>
              <w:tabs>
                <w:tab w:val="clear" w:pos="720"/>
                <w:tab w:val="num" w:pos="351"/>
              </w:tabs>
              <w:spacing w:before="0"/>
              <w:ind w:left="351"/>
              <w:rPr>
                <w:rFonts w:ascii="Trebuchet MS" w:hAnsi="Trebuchet MS" w:cs="Times New Roman"/>
                <w:b w:val="0"/>
                <w:bCs/>
                <w:sz w:val="20"/>
                <w:szCs w:val="20"/>
              </w:rPr>
            </w:pPr>
            <w:r w:rsidRPr="00CD0262">
              <w:rPr>
                <w:rFonts w:ascii="Trebuchet MS" w:hAnsi="Trebuchet MS" w:cs="Times New Roman"/>
                <w:b w:val="0"/>
                <w:bCs/>
                <w:sz w:val="20"/>
                <w:szCs w:val="20"/>
              </w:rPr>
              <w:t xml:space="preserve">Analyzed and reviewed Underwriting Manual, Product and Technical Requirements </w:t>
            </w:r>
            <w:proofErr w:type="gramStart"/>
            <w:r w:rsidRPr="00CD0262">
              <w:rPr>
                <w:rFonts w:ascii="Trebuchet MS" w:hAnsi="Trebuchet MS" w:cs="Times New Roman"/>
                <w:b w:val="0"/>
                <w:bCs/>
                <w:sz w:val="20"/>
                <w:szCs w:val="20"/>
              </w:rPr>
              <w:t>document</w:t>
            </w:r>
            <w:proofErr w:type="gramEnd"/>
            <w:r w:rsidRPr="00CD0262">
              <w:rPr>
                <w:rFonts w:ascii="Trebuchet MS" w:hAnsi="Trebuchet MS" w:cs="Times New Roman"/>
                <w:b w:val="0"/>
                <w:bCs/>
                <w:sz w:val="20"/>
                <w:szCs w:val="20"/>
              </w:rPr>
              <w:t xml:space="preserve"> </w:t>
            </w:r>
          </w:p>
          <w:p w14:paraId="67A5179C" w14:textId="77777777" w:rsidR="007B0C88" w:rsidRPr="00CD0262" w:rsidRDefault="007B0C88" w:rsidP="001B6345">
            <w:pPr>
              <w:pStyle w:val="TableColumn1"/>
              <w:numPr>
                <w:ilvl w:val="0"/>
                <w:numId w:val="8"/>
              </w:numPr>
              <w:tabs>
                <w:tab w:val="clear" w:pos="720"/>
                <w:tab w:val="num" w:pos="351"/>
              </w:tabs>
              <w:spacing w:before="0"/>
              <w:ind w:left="351"/>
              <w:rPr>
                <w:rFonts w:ascii="Trebuchet MS" w:hAnsi="Trebuchet MS" w:cs="Times New Roman"/>
                <w:b w:val="0"/>
                <w:bCs/>
                <w:sz w:val="20"/>
                <w:szCs w:val="20"/>
              </w:rPr>
            </w:pPr>
            <w:r w:rsidRPr="00CD0262">
              <w:rPr>
                <w:rFonts w:ascii="Trebuchet MS" w:hAnsi="Trebuchet MS" w:cs="Times New Roman"/>
                <w:b w:val="0"/>
                <w:bCs/>
                <w:sz w:val="20"/>
                <w:szCs w:val="20"/>
              </w:rPr>
              <w:t>Coordinated with team</w:t>
            </w:r>
            <w:r w:rsidR="00D65A48">
              <w:rPr>
                <w:rFonts w:ascii="Trebuchet MS" w:hAnsi="Trebuchet MS" w:cs="Times New Roman"/>
                <w:b w:val="0"/>
                <w:bCs/>
                <w:sz w:val="20"/>
                <w:szCs w:val="20"/>
              </w:rPr>
              <w:t xml:space="preserve"> members to prepare Test Scripts</w:t>
            </w:r>
            <w:r w:rsidRPr="00CD0262">
              <w:rPr>
                <w:rFonts w:ascii="Trebuchet MS" w:hAnsi="Trebuchet MS" w:cs="Times New Roman"/>
                <w:b w:val="0"/>
                <w:bCs/>
                <w:sz w:val="20"/>
                <w:szCs w:val="20"/>
              </w:rPr>
              <w:t xml:space="preserve"> and Test Cases from the </w:t>
            </w:r>
            <w:proofErr w:type="gramStart"/>
            <w:r w:rsidRPr="00CD0262">
              <w:rPr>
                <w:rFonts w:ascii="Trebuchet MS" w:hAnsi="Trebuchet MS" w:cs="Times New Roman"/>
                <w:b w:val="0"/>
                <w:bCs/>
                <w:sz w:val="20"/>
                <w:szCs w:val="20"/>
              </w:rPr>
              <w:t>same</w:t>
            </w:r>
            <w:proofErr w:type="gramEnd"/>
          </w:p>
          <w:p w14:paraId="67A5179D" w14:textId="77777777" w:rsidR="007B0C88" w:rsidRPr="00D4798B" w:rsidRDefault="007B0C88" w:rsidP="00D4798B">
            <w:pPr>
              <w:pStyle w:val="TableColumn1"/>
              <w:numPr>
                <w:ilvl w:val="0"/>
                <w:numId w:val="8"/>
              </w:numPr>
              <w:tabs>
                <w:tab w:val="clear" w:pos="720"/>
                <w:tab w:val="num" w:pos="351"/>
              </w:tabs>
              <w:spacing w:before="0"/>
              <w:ind w:left="351"/>
              <w:rPr>
                <w:rFonts w:ascii="Trebuchet MS" w:hAnsi="Trebuchet MS" w:cs="Times New Roman"/>
                <w:b w:val="0"/>
                <w:bCs/>
                <w:sz w:val="20"/>
                <w:szCs w:val="20"/>
              </w:rPr>
            </w:pPr>
            <w:r w:rsidRPr="00CD0262">
              <w:rPr>
                <w:rFonts w:ascii="Trebuchet MS" w:hAnsi="Trebuchet MS" w:cs="Times New Roman"/>
                <w:b w:val="0"/>
                <w:bCs/>
                <w:sz w:val="20"/>
                <w:szCs w:val="20"/>
              </w:rPr>
              <w:t>Attended review meetings with the stakeholders on the Requirement Documents</w:t>
            </w:r>
          </w:p>
          <w:p w14:paraId="67A5179E" w14:textId="77777777" w:rsidR="00BA57E4" w:rsidRPr="00BA57E4" w:rsidRDefault="007B0C88" w:rsidP="00BA57E4">
            <w:pPr>
              <w:pStyle w:val="TableColumn1"/>
              <w:numPr>
                <w:ilvl w:val="0"/>
                <w:numId w:val="8"/>
              </w:numPr>
              <w:tabs>
                <w:tab w:val="clear" w:pos="720"/>
                <w:tab w:val="num" w:pos="351"/>
              </w:tabs>
              <w:spacing w:before="0"/>
              <w:ind w:left="351"/>
              <w:rPr>
                <w:rFonts w:ascii="Trebuchet MS" w:hAnsi="Trebuchet MS" w:cs="Times New Roman"/>
                <w:b w:val="0"/>
                <w:bCs/>
                <w:sz w:val="20"/>
                <w:szCs w:val="20"/>
              </w:rPr>
            </w:pPr>
            <w:r w:rsidRPr="00CD0262">
              <w:rPr>
                <w:rFonts w:ascii="Trebuchet MS" w:hAnsi="Trebuchet MS" w:cs="Times New Roman"/>
                <w:b w:val="0"/>
                <w:bCs/>
                <w:sz w:val="20"/>
                <w:szCs w:val="20"/>
              </w:rPr>
              <w:t xml:space="preserve">Conducted daily defect triage with business and technical </w:t>
            </w:r>
            <w:proofErr w:type="gramStart"/>
            <w:r w:rsidRPr="00CD0262">
              <w:rPr>
                <w:rFonts w:ascii="Trebuchet MS" w:hAnsi="Trebuchet MS" w:cs="Times New Roman"/>
                <w:b w:val="0"/>
                <w:bCs/>
                <w:sz w:val="20"/>
                <w:szCs w:val="20"/>
              </w:rPr>
              <w:t>stakeholders</w:t>
            </w:r>
            <w:proofErr w:type="gramEnd"/>
          </w:p>
          <w:p w14:paraId="67A5179F" w14:textId="77777777" w:rsidR="00D4798B" w:rsidRDefault="00633A75" w:rsidP="00D4798B">
            <w:pPr>
              <w:pStyle w:val="TableColumn1"/>
              <w:numPr>
                <w:ilvl w:val="0"/>
                <w:numId w:val="8"/>
              </w:numPr>
              <w:tabs>
                <w:tab w:val="clear" w:pos="720"/>
                <w:tab w:val="num" w:pos="351"/>
              </w:tabs>
              <w:spacing w:before="0"/>
              <w:ind w:left="351"/>
              <w:rPr>
                <w:rFonts w:ascii="Trebuchet MS" w:hAnsi="Trebuchet MS" w:cs="Times New Roman"/>
                <w:b w:val="0"/>
                <w:bCs/>
                <w:sz w:val="20"/>
                <w:szCs w:val="20"/>
              </w:rPr>
            </w:pPr>
            <w:r>
              <w:rPr>
                <w:rFonts w:ascii="Trebuchet MS" w:hAnsi="Trebuchet MS" w:cs="Times New Roman"/>
                <w:b w:val="0"/>
                <w:bCs/>
                <w:sz w:val="20"/>
                <w:szCs w:val="20"/>
              </w:rPr>
              <w:t>Verified</w:t>
            </w:r>
            <w:r w:rsidR="00D4798B">
              <w:rPr>
                <w:rFonts w:ascii="Trebuchet MS" w:hAnsi="Trebuchet MS" w:cs="Times New Roman"/>
                <w:b w:val="0"/>
                <w:bCs/>
                <w:sz w:val="20"/>
                <w:szCs w:val="20"/>
              </w:rPr>
              <w:t xml:space="preserve"> APIs using </w:t>
            </w:r>
            <w:proofErr w:type="gramStart"/>
            <w:r w:rsidR="00D4798B">
              <w:rPr>
                <w:rFonts w:ascii="Trebuchet MS" w:hAnsi="Trebuchet MS" w:cs="Times New Roman"/>
                <w:b w:val="0"/>
                <w:bCs/>
                <w:sz w:val="20"/>
                <w:szCs w:val="20"/>
              </w:rPr>
              <w:t>SoapUI</w:t>
            </w:r>
            <w:proofErr w:type="gramEnd"/>
          </w:p>
          <w:p w14:paraId="67A517A0" w14:textId="77777777" w:rsidR="00F8359C" w:rsidRDefault="00D4798B" w:rsidP="00F8359C">
            <w:pPr>
              <w:pStyle w:val="TableColumn1"/>
              <w:numPr>
                <w:ilvl w:val="0"/>
                <w:numId w:val="8"/>
              </w:numPr>
              <w:tabs>
                <w:tab w:val="clear" w:pos="720"/>
                <w:tab w:val="num" w:pos="351"/>
              </w:tabs>
              <w:spacing w:before="0"/>
              <w:ind w:left="351"/>
              <w:rPr>
                <w:rFonts w:ascii="Trebuchet MS" w:hAnsi="Trebuchet MS" w:cs="Times New Roman"/>
                <w:b w:val="0"/>
                <w:bCs/>
                <w:sz w:val="20"/>
                <w:szCs w:val="20"/>
              </w:rPr>
            </w:pPr>
            <w:r>
              <w:rPr>
                <w:rFonts w:ascii="Trebuchet MS" w:hAnsi="Trebuchet MS" w:cs="Times New Roman"/>
                <w:b w:val="0"/>
                <w:bCs/>
                <w:sz w:val="20"/>
                <w:szCs w:val="20"/>
              </w:rPr>
              <w:t xml:space="preserve">Verified website security using </w:t>
            </w:r>
            <w:proofErr w:type="spellStart"/>
            <w:proofErr w:type="gramStart"/>
            <w:r>
              <w:rPr>
                <w:rFonts w:ascii="Trebuchet MS" w:hAnsi="Trebuchet MS" w:cs="Times New Roman"/>
                <w:b w:val="0"/>
                <w:bCs/>
                <w:sz w:val="20"/>
                <w:szCs w:val="20"/>
              </w:rPr>
              <w:t>Netsparker</w:t>
            </w:r>
            <w:proofErr w:type="spellEnd"/>
            <w:proofErr w:type="gramEnd"/>
          </w:p>
          <w:p w14:paraId="67A517A1" w14:textId="77777777" w:rsidR="00F8359C" w:rsidRPr="00F8359C" w:rsidRDefault="00F8359C" w:rsidP="00F8359C">
            <w:pPr>
              <w:pStyle w:val="TableColumn1"/>
              <w:numPr>
                <w:ilvl w:val="0"/>
                <w:numId w:val="8"/>
              </w:numPr>
              <w:tabs>
                <w:tab w:val="clear" w:pos="720"/>
                <w:tab w:val="num" w:pos="351"/>
              </w:tabs>
              <w:spacing w:before="0"/>
              <w:ind w:left="351"/>
              <w:rPr>
                <w:rFonts w:ascii="Trebuchet MS" w:hAnsi="Trebuchet MS" w:cs="Times New Roman"/>
                <w:b w:val="0"/>
                <w:bCs/>
                <w:sz w:val="20"/>
                <w:szCs w:val="20"/>
              </w:rPr>
            </w:pPr>
            <w:proofErr w:type="gramStart"/>
            <w:r w:rsidRPr="00F8359C">
              <w:rPr>
                <w:rFonts w:ascii="Trebuchet MS" w:hAnsi="Trebuchet MS" w:cs="Times New Roman"/>
                <w:b w:val="0"/>
                <w:bCs/>
                <w:sz w:val="20"/>
                <w:szCs w:val="20"/>
              </w:rPr>
              <w:t>Verified  PCI</w:t>
            </w:r>
            <w:proofErr w:type="gramEnd"/>
            <w:r w:rsidRPr="00F8359C">
              <w:rPr>
                <w:rFonts w:ascii="Trebuchet MS" w:hAnsi="Trebuchet MS" w:cs="Times New Roman"/>
                <w:b w:val="0"/>
                <w:bCs/>
                <w:sz w:val="20"/>
                <w:szCs w:val="20"/>
              </w:rPr>
              <w:t xml:space="preserve"> DSS and PA DSS</w:t>
            </w:r>
            <w:r>
              <w:rPr>
                <w:rFonts w:ascii="Trebuchet MS" w:hAnsi="Trebuchet MS" w:cs="Times New Roman"/>
                <w:b w:val="0"/>
                <w:bCs/>
                <w:sz w:val="20"/>
                <w:szCs w:val="20"/>
              </w:rPr>
              <w:t xml:space="preserve"> </w:t>
            </w:r>
          </w:p>
          <w:p w14:paraId="67A517A2" w14:textId="77777777" w:rsidR="007B0C88" w:rsidRPr="00CD0262" w:rsidRDefault="007B0C88" w:rsidP="001B6345">
            <w:pPr>
              <w:pStyle w:val="TableColumn1"/>
              <w:numPr>
                <w:ilvl w:val="0"/>
                <w:numId w:val="8"/>
              </w:numPr>
              <w:tabs>
                <w:tab w:val="clear" w:pos="720"/>
                <w:tab w:val="num" w:pos="351"/>
              </w:tabs>
              <w:spacing w:before="0"/>
              <w:ind w:left="351"/>
              <w:rPr>
                <w:rFonts w:ascii="Trebuchet MS" w:hAnsi="Trebuchet MS" w:cs="Times New Roman"/>
                <w:b w:val="0"/>
                <w:bCs/>
                <w:sz w:val="20"/>
                <w:szCs w:val="20"/>
              </w:rPr>
            </w:pPr>
            <w:r w:rsidRPr="00CD0262">
              <w:rPr>
                <w:rFonts w:ascii="Trebuchet MS" w:hAnsi="Trebuchet MS" w:cs="Times New Roman"/>
                <w:b w:val="0"/>
                <w:bCs/>
                <w:sz w:val="20"/>
                <w:szCs w:val="20"/>
              </w:rPr>
              <w:t xml:space="preserve">Coordinated build and release schedules with technical and deployment </w:t>
            </w:r>
            <w:proofErr w:type="gramStart"/>
            <w:r w:rsidRPr="00CD0262">
              <w:rPr>
                <w:rFonts w:ascii="Trebuchet MS" w:hAnsi="Trebuchet MS" w:cs="Times New Roman"/>
                <w:b w:val="0"/>
                <w:bCs/>
                <w:sz w:val="20"/>
                <w:szCs w:val="20"/>
              </w:rPr>
              <w:t>team</w:t>
            </w:r>
            <w:proofErr w:type="gramEnd"/>
          </w:p>
          <w:p w14:paraId="67A517A3" w14:textId="77777777" w:rsidR="007B0C88" w:rsidRPr="00752D46" w:rsidRDefault="007B0C88" w:rsidP="001B6345">
            <w:pPr>
              <w:pStyle w:val="TableColumn1"/>
              <w:numPr>
                <w:ilvl w:val="0"/>
                <w:numId w:val="8"/>
              </w:numPr>
              <w:tabs>
                <w:tab w:val="clear" w:pos="720"/>
                <w:tab w:val="num" w:pos="351"/>
              </w:tabs>
              <w:spacing w:before="0"/>
              <w:ind w:left="351"/>
              <w:rPr>
                <w:rFonts w:ascii="Trebuchet MS" w:hAnsi="Trebuchet MS" w:cs="Times New Roman"/>
                <w:b w:val="0"/>
                <w:bCs/>
                <w:sz w:val="20"/>
                <w:szCs w:val="20"/>
              </w:rPr>
            </w:pPr>
            <w:r>
              <w:rPr>
                <w:rFonts w:ascii="Trebuchet MS" w:hAnsi="Trebuchet MS" w:cs="Times New Roman"/>
                <w:b w:val="0"/>
                <w:sz w:val="20"/>
                <w:szCs w:val="20"/>
              </w:rPr>
              <w:t>Documented Test Results as per standards</w:t>
            </w:r>
          </w:p>
          <w:p w14:paraId="67A517A4" w14:textId="77777777" w:rsidR="007B0C88" w:rsidRPr="00773835" w:rsidRDefault="007B0C88" w:rsidP="00773835">
            <w:pPr>
              <w:pStyle w:val="TableColumn1"/>
              <w:numPr>
                <w:ilvl w:val="0"/>
                <w:numId w:val="8"/>
              </w:numPr>
              <w:tabs>
                <w:tab w:val="clear" w:pos="720"/>
                <w:tab w:val="num" w:pos="351"/>
              </w:tabs>
              <w:spacing w:before="0"/>
              <w:ind w:left="351"/>
              <w:rPr>
                <w:rFonts w:ascii="Trebuchet MS" w:hAnsi="Trebuchet MS" w:cs="Times New Roman"/>
                <w:b w:val="0"/>
                <w:bCs/>
                <w:sz w:val="20"/>
                <w:szCs w:val="20"/>
              </w:rPr>
            </w:pPr>
            <w:r w:rsidRPr="00CD0262">
              <w:rPr>
                <w:rFonts w:ascii="Trebuchet MS" w:hAnsi="Trebuchet MS" w:cs="Times New Roman"/>
                <w:b w:val="0"/>
                <w:sz w:val="20"/>
                <w:szCs w:val="20"/>
              </w:rPr>
              <w:t xml:space="preserve">Submitted weekly status reports to the Manager and Client </w:t>
            </w:r>
            <w:r w:rsidRPr="00CD0262">
              <w:rPr>
                <w:rFonts w:ascii="Trebuchet MS" w:hAnsi="Trebuchet MS" w:cs="Times New Roman"/>
                <w:b w:val="0"/>
                <w:bCs/>
                <w:sz w:val="20"/>
                <w:szCs w:val="20"/>
              </w:rPr>
              <w:t xml:space="preserve"> </w:t>
            </w:r>
          </w:p>
        </w:tc>
      </w:tr>
    </w:tbl>
    <w:p w14:paraId="67A517A6" w14:textId="77777777" w:rsidR="007B0C88" w:rsidRDefault="007B0C88" w:rsidP="0021431C">
      <w:pPr>
        <w:jc w:val="both"/>
        <w:rPr>
          <w:rFonts w:ascii="Trebuchet MS" w:hAnsi="Trebuchet MS" w:cs="Gisha"/>
          <w:sz w:val="20"/>
          <w:szCs w:val="20"/>
        </w:rPr>
      </w:pPr>
    </w:p>
    <w:p w14:paraId="67A517A7" w14:textId="77777777" w:rsidR="00992789" w:rsidRPr="0021431C" w:rsidRDefault="00992789" w:rsidP="0021431C">
      <w:pPr>
        <w:jc w:val="both"/>
        <w:rPr>
          <w:rFonts w:ascii="Trebuchet MS" w:hAnsi="Trebuchet MS" w:cs="Gisha"/>
          <w:sz w:val="20"/>
          <w:szCs w:val="20"/>
        </w:rPr>
      </w:pPr>
    </w:p>
    <w:tbl>
      <w:tblPr>
        <w:tblStyle w:val="TableGrid"/>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235"/>
        <w:gridCol w:w="8113"/>
      </w:tblGrid>
      <w:tr w:rsidR="000C4CCB" w:rsidRPr="0021431C" w14:paraId="67A517AA" w14:textId="77777777" w:rsidTr="000C6AA0">
        <w:tc>
          <w:tcPr>
            <w:tcW w:w="2235" w:type="dxa"/>
          </w:tcPr>
          <w:p w14:paraId="67A517A8" w14:textId="77777777" w:rsidR="000C4CCB" w:rsidRPr="00CD0262" w:rsidRDefault="000C4CCB" w:rsidP="0021431C">
            <w:pPr>
              <w:jc w:val="both"/>
              <w:rPr>
                <w:rFonts w:ascii="Trebuchet MS" w:hAnsi="Trebuchet MS" w:cs="Gisha"/>
                <w:b/>
                <w:sz w:val="20"/>
                <w:szCs w:val="20"/>
              </w:rPr>
            </w:pPr>
            <w:r w:rsidRPr="00CD0262">
              <w:rPr>
                <w:rFonts w:ascii="Trebuchet MS" w:hAnsi="Trebuchet MS" w:cs="Gisha"/>
                <w:b/>
                <w:sz w:val="20"/>
                <w:szCs w:val="20"/>
              </w:rPr>
              <w:t>Project#</w:t>
            </w:r>
            <w:r w:rsidR="002C65CD">
              <w:rPr>
                <w:rFonts w:ascii="Trebuchet MS" w:hAnsi="Trebuchet MS" w:cs="Gisha"/>
                <w:b/>
                <w:sz w:val="20"/>
                <w:szCs w:val="20"/>
              </w:rPr>
              <w:t>2</w:t>
            </w:r>
          </w:p>
        </w:tc>
        <w:tc>
          <w:tcPr>
            <w:tcW w:w="8113" w:type="dxa"/>
          </w:tcPr>
          <w:p w14:paraId="67A517A9" w14:textId="77777777" w:rsidR="000C4CCB" w:rsidRPr="00CD0262" w:rsidRDefault="00D27483" w:rsidP="0021431C">
            <w:pPr>
              <w:pStyle w:val="Footer"/>
              <w:tabs>
                <w:tab w:val="left" w:pos="2340"/>
                <w:tab w:val="left" w:pos="2880"/>
              </w:tabs>
              <w:jc w:val="both"/>
              <w:rPr>
                <w:rFonts w:ascii="Trebuchet MS" w:hAnsi="Trebuchet MS"/>
                <w:b/>
                <w:sz w:val="20"/>
                <w:szCs w:val="20"/>
              </w:rPr>
            </w:pPr>
            <w:r w:rsidRPr="00CD0262">
              <w:rPr>
                <w:rFonts w:ascii="Trebuchet MS" w:hAnsi="Trebuchet MS"/>
                <w:b/>
                <w:sz w:val="20"/>
                <w:szCs w:val="20"/>
              </w:rPr>
              <w:t>PRESALES PORTAL (TELIN ES)</w:t>
            </w:r>
          </w:p>
        </w:tc>
      </w:tr>
      <w:tr w:rsidR="000C4CCB" w:rsidRPr="0021431C" w14:paraId="67A517AD" w14:textId="77777777" w:rsidTr="000C6AA0">
        <w:tc>
          <w:tcPr>
            <w:tcW w:w="2235" w:type="dxa"/>
          </w:tcPr>
          <w:p w14:paraId="67A517AB" w14:textId="77777777" w:rsidR="000C4CCB" w:rsidRPr="00CD0262" w:rsidRDefault="000C4CCB" w:rsidP="0021431C">
            <w:pPr>
              <w:jc w:val="both"/>
              <w:rPr>
                <w:rFonts w:ascii="Trebuchet MS" w:hAnsi="Trebuchet MS" w:cs="Gisha"/>
                <w:b/>
                <w:sz w:val="20"/>
                <w:szCs w:val="20"/>
              </w:rPr>
            </w:pPr>
            <w:r w:rsidRPr="00CD0262">
              <w:rPr>
                <w:rFonts w:ascii="Trebuchet MS" w:hAnsi="Trebuchet MS" w:cs="Gisha"/>
                <w:b/>
                <w:sz w:val="20"/>
                <w:szCs w:val="20"/>
              </w:rPr>
              <w:lastRenderedPageBreak/>
              <w:t>Technologies</w:t>
            </w:r>
          </w:p>
        </w:tc>
        <w:tc>
          <w:tcPr>
            <w:tcW w:w="8113" w:type="dxa"/>
          </w:tcPr>
          <w:p w14:paraId="67A517AC" w14:textId="77777777" w:rsidR="000C4CCB" w:rsidRPr="00CD0262" w:rsidRDefault="000C4CCB" w:rsidP="0021431C">
            <w:pPr>
              <w:jc w:val="both"/>
              <w:rPr>
                <w:rFonts w:ascii="Trebuchet MS" w:hAnsi="Trebuchet MS"/>
                <w:sz w:val="20"/>
                <w:szCs w:val="20"/>
              </w:rPr>
            </w:pPr>
            <w:r w:rsidRPr="00CD0262">
              <w:rPr>
                <w:rFonts w:ascii="Trebuchet MS" w:hAnsi="Trebuchet MS"/>
                <w:sz w:val="20"/>
                <w:szCs w:val="20"/>
              </w:rPr>
              <w:t xml:space="preserve">Java, Spring and Hibernate  </w:t>
            </w:r>
          </w:p>
        </w:tc>
      </w:tr>
      <w:tr w:rsidR="000C4CCB" w:rsidRPr="0021431C" w14:paraId="67A517B0" w14:textId="77777777" w:rsidTr="000C6AA0">
        <w:tc>
          <w:tcPr>
            <w:tcW w:w="2235" w:type="dxa"/>
          </w:tcPr>
          <w:p w14:paraId="67A517AE" w14:textId="77777777" w:rsidR="000C4CCB" w:rsidRPr="00CD0262" w:rsidRDefault="000C4CCB" w:rsidP="0021431C">
            <w:pPr>
              <w:jc w:val="both"/>
              <w:rPr>
                <w:rFonts w:ascii="Trebuchet MS" w:hAnsi="Trebuchet MS" w:cs="Gisha"/>
                <w:b/>
                <w:sz w:val="20"/>
                <w:szCs w:val="20"/>
              </w:rPr>
            </w:pPr>
            <w:r w:rsidRPr="00CD0262">
              <w:rPr>
                <w:rFonts w:ascii="Trebuchet MS" w:hAnsi="Trebuchet MS" w:cs="Gisha"/>
                <w:b/>
                <w:sz w:val="20"/>
                <w:szCs w:val="20"/>
              </w:rPr>
              <w:t>Database</w:t>
            </w:r>
          </w:p>
        </w:tc>
        <w:tc>
          <w:tcPr>
            <w:tcW w:w="8113" w:type="dxa"/>
          </w:tcPr>
          <w:p w14:paraId="67A517AF" w14:textId="77777777" w:rsidR="000C4CCB" w:rsidRPr="00CD0262" w:rsidRDefault="00C73C77" w:rsidP="0021431C">
            <w:pPr>
              <w:jc w:val="both"/>
              <w:rPr>
                <w:rFonts w:ascii="Trebuchet MS" w:hAnsi="Trebuchet MS"/>
                <w:sz w:val="20"/>
                <w:szCs w:val="20"/>
              </w:rPr>
            </w:pPr>
            <w:r>
              <w:rPr>
                <w:rFonts w:ascii="Trebuchet MS" w:hAnsi="Trebuchet MS"/>
                <w:sz w:val="20"/>
                <w:szCs w:val="20"/>
              </w:rPr>
              <w:t>MySQL</w:t>
            </w:r>
          </w:p>
        </w:tc>
      </w:tr>
      <w:tr w:rsidR="00FE192B" w:rsidRPr="0021431C" w14:paraId="67A517B3" w14:textId="77777777" w:rsidTr="000C6AA0">
        <w:tc>
          <w:tcPr>
            <w:tcW w:w="2235" w:type="dxa"/>
          </w:tcPr>
          <w:p w14:paraId="67A517B1" w14:textId="77777777" w:rsidR="00FE192B" w:rsidRPr="00CD0262" w:rsidRDefault="00FE192B" w:rsidP="0021431C">
            <w:pPr>
              <w:jc w:val="both"/>
              <w:rPr>
                <w:rFonts w:ascii="Trebuchet MS" w:hAnsi="Trebuchet MS" w:cs="Gisha"/>
                <w:b/>
                <w:sz w:val="20"/>
                <w:szCs w:val="20"/>
              </w:rPr>
            </w:pPr>
            <w:r>
              <w:rPr>
                <w:rFonts w:ascii="Trebuchet MS" w:hAnsi="Trebuchet MS" w:cs="Gisha"/>
                <w:b/>
                <w:sz w:val="20"/>
                <w:szCs w:val="20"/>
              </w:rPr>
              <w:t>Organization</w:t>
            </w:r>
          </w:p>
        </w:tc>
        <w:tc>
          <w:tcPr>
            <w:tcW w:w="8113" w:type="dxa"/>
          </w:tcPr>
          <w:p w14:paraId="67A517B2" w14:textId="77777777" w:rsidR="00FE192B" w:rsidRDefault="00FE192B" w:rsidP="0021431C">
            <w:pPr>
              <w:jc w:val="both"/>
              <w:rPr>
                <w:rFonts w:ascii="Trebuchet MS" w:hAnsi="Trebuchet MS"/>
                <w:sz w:val="20"/>
                <w:szCs w:val="20"/>
              </w:rPr>
            </w:pPr>
            <w:proofErr w:type="spellStart"/>
            <w:r>
              <w:rPr>
                <w:rFonts w:ascii="Trebuchet MS" w:hAnsi="Trebuchet MS"/>
                <w:sz w:val="20"/>
                <w:szCs w:val="20"/>
              </w:rPr>
              <w:t>Xminds</w:t>
            </w:r>
            <w:proofErr w:type="spellEnd"/>
            <w:r>
              <w:rPr>
                <w:rFonts w:ascii="Trebuchet MS" w:hAnsi="Trebuchet MS"/>
                <w:sz w:val="20"/>
                <w:szCs w:val="20"/>
              </w:rPr>
              <w:t xml:space="preserve"> Infotech Pvt Ltd, Trivandrum</w:t>
            </w:r>
          </w:p>
        </w:tc>
      </w:tr>
      <w:tr w:rsidR="000C4CCB" w:rsidRPr="0021431C" w14:paraId="67A517B6" w14:textId="77777777" w:rsidTr="000C6AA0">
        <w:tc>
          <w:tcPr>
            <w:tcW w:w="2235" w:type="dxa"/>
          </w:tcPr>
          <w:p w14:paraId="67A517B4" w14:textId="77777777" w:rsidR="000C4CCB" w:rsidRPr="00CD0262" w:rsidRDefault="000C4CCB" w:rsidP="0021431C">
            <w:pPr>
              <w:jc w:val="both"/>
              <w:rPr>
                <w:rFonts w:ascii="Trebuchet MS" w:hAnsi="Trebuchet MS" w:cs="Gisha"/>
                <w:b/>
                <w:sz w:val="20"/>
                <w:szCs w:val="20"/>
              </w:rPr>
            </w:pPr>
            <w:r w:rsidRPr="00CD0262">
              <w:rPr>
                <w:rFonts w:ascii="Trebuchet MS" w:hAnsi="Trebuchet MS" w:cs="Gisha"/>
                <w:b/>
                <w:sz w:val="20"/>
                <w:szCs w:val="20"/>
              </w:rPr>
              <w:t>Team size</w:t>
            </w:r>
          </w:p>
        </w:tc>
        <w:tc>
          <w:tcPr>
            <w:tcW w:w="8113" w:type="dxa"/>
          </w:tcPr>
          <w:p w14:paraId="67A517B5" w14:textId="77777777" w:rsidR="000C4CCB" w:rsidRPr="00CD0262" w:rsidRDefault="000C4CCB" w:rsidP="0021431C">
            <w:pPr>
              <w:jc w:val="both"/>
              <w:rPr>
                <w:rFonts w:ascii="Trebuchet MS" w:hAnsi="Trebuchet MS"/>
                <w:sz w:val="20"/>
                <w:szCs w:val="20"/>
              </w:rPr>
            </w:pPr>
            <w:r w:rsidRPr="00CD0262">
              <w:rPr>
                <w:rFonts w:ascii="Trebuchet MS" w:hAnsi="Trebuchet MS"/>
                <w:sz w:val="20"/>
                <w:szCs w:val="20"/>
              </w:rPr>
              <w:t xml:space="preserve">4 </w:t>
            </w:r>
          </w:p>
        </w:tc>
      </w:tr>
      <w:tr w:rsidR="000C4CCB" w:rsidRPr="0021431C" w14:paraId="67A517B9" w14:textId="77777777" w:rsidTr="000C6AA0">
        <w:tc>
          <w:tcPr>
            <w:tcW w:w="2235" w:type="dxa"/>
          </w:tcPr>
          <w:p w14:paraId="67A517B7" w14:textId="77777777" w:rsidR="000C4CCB" w:rsidRPr="00CD0262" w:rsidRDefault="000C4CCB" w:rsidP="0021431C">
            <w:pPr>
              <w:jc w:val="both"/>
              <w:rPr>
                <w:rFonts w:ascii="Trebuchet MS" w:hAnsi="Trebuchet MS" w:cs="Gisha"/>
                <w:b/>
                <w:sz w:val="20"/>
                <w:szCs w:val="20"/>
              </w:rPr>
            </w:pPr>
            <w:r w:rsidRPr="00CD0262">
              <w:rPr>
                <w:rFonts w:ascii="Trebuchet MS" w:hAnsi="Trebuchet MS" w:cs="Gisha"/>
                <w:b/>
                <w:sz w:val="20"/>
                <w:szCs w:val="20"/>
              </w:rPr>
              <w:t>Testing Tools</w:t>
            </w:r>
          </w:p>
        </w:tc>
        <w:tc>
          <w:tcPr>
            <w:tcW w:w="8113" w:type="dxa"/>
          </w:tcPr>
          <w:p w14:paraId="67A517B8" w14:textId="77777777" w:rsidR="000C4CCB" w:rsidRPr="00CD0262" w:rsidRDefault="000C4CCB" w:rsidP="0021431C">
            <w:pPr>
              <w:jc w:val="both"/>
              <w:rPr>
                <w:rFonts w:ascii="Trebuchet MS" w:hAnsi="Trebuchet MS"/>
                <w:sz w:val="20"/>
                <w:szCs w:val="20"/>
              </w:rPr>
            </w:pPr>
            <w:r w:rsidRPr="00CD0262">
              <w:rPr>
                <w:rFonts w:ascii="Trebuchet MS" w:hAnsi="Trebuchet MS"/>
                <w:sz w:val="20"/>
                <w:szCs w:val="20"/>
              </w:rPr>
              <w:t xml:space="preserve">Manual </w:t>
            </w:r>
            <w:r w:rsidR="00D27483" w:rsidRPr="00CD0262">
              <w:rPr>
                <w:rFonts w:ascii="Trebuchet MS" w:hAnsi="Trebuchet MS"/>
                <w:sz w:val="20"/>
                <w:szCs w:val="20"/>
              </w:rPr>
              <w:t>T</w:t>
            </w:r>
            <w:r w:rsidRPr="00CD0262">
              <w:rPr>
                <w:rFonts w:ascii="Trebuchet MS" w:hAnsi="Trebuchet MS"/>
                <w:sz w:val="20"/>
                <w:szCs w:val="20"/>
              </w:rPr>
              <w:t>esting, Junit, Selenium</w:t>
            </w:r>
          </w:p>
        </w:tc>
      </w:tr>
      <w:tr w:rsidR="000C4CCB" w:rsidRPr="0021431C" w14:paraId="67A517BC" w14:textId="77777777" w:rsidTr="000C6AA0">
        <w:tc>
          <w:tcPr>
            <w:tcW w:w="2235" w:type="dxa"/>
          </w:tcPr>
          <w:p w14:paraId="67A517BA" w14:textId="77777777" w:rsidR="000C4CCB" w:rsidRPr="00CD0262" w:rsidRDefault="000C4CCB" w:rsidP="0021431C">
            <w:pPr>
              <w:jc w:val="both"/>
              <w:rPr>
                <w:rFonts w:ascii="Trebuchet MS" w:hAnsi="Trebuchet MS" w:cs="Gisha"/>
                <w:b/>
                <w:sz w:val="20"/>
                <w:szCs w:val="20"/>
              </w:rPr>
            </w:pPr>
            <w:r w:rsidRPr="00CD0262">
              <w:rPr>
                <w:rFonts w:ascii="Trebuchet MS" w:hAnsi="Trebuchet MS" w:cs="Gisha"/>
                <w:b/>
                <w:sz w:val="20"/>
                <w:szCs w:val="20"/>
              </w:rPr>
              <w:t>TCM</w:t>
            </w:r>
          </w:p>
        </w:tc>
        <w:tc>
          <w:tcPr>
            <w:tcW w:w="8113" w:type="dxa"/>
          </w:tcPr>
          <w:p w14:paraId="67A517BB" w14:textId="77777777" w:rsidR="000C4CCB" w:rsidRPr="00CD0262" w:rsidRDefault="000C4CCB" w:rsidP="0021431C">
            <w:pPr>
              <w:tabs>
                <w:tab w:val="left" w:pos="2880"/>
              </w:tabs>
              <w:jc w:val="both"/>
              <w:rPr>
                <w:rFonts w:ascii="Trebuchet MS" w:hAnsi="Trebuchet MS"/>
                <w:sz w:val="20"/>
                <w:szCs w:val="20"/>
              </w:rPr>
            </w:pPr>
            <w:r w:rsidRPr="00CD0262">
              <w:rPr>
                <w:rFonts w:ascii="Trebuchet MS" w:hAnsi="Trebuchet MS"/>
                <w:sz w:val="20"/>
                <w:szCs w:val="20"/>
              </w:rPr>
              <w:t>Zephyr for Jira</w:t>
            </w:r>
          </w:p>
        </w:tc>
      </w:tr>
      <w:tr w:rsidR="000C4CCB" w:rsidRPr="0021431C" w14:paraId="67A517BF" w14:textId="77777777" w:rsidTr="000C6AA0">
        <w:tc>
          <w:tcPr>
            <w:tcW w:w="2235" w:type="dxa"/>
          </w:tcPr>
          <w:p w14:paraId="67A517BD" w14:textId="77777777" w:rsidR="000C4CCB" w:rsidRPr="00CD0262" w:rsidRDefault="000C4CCB" w:rsidP="0021431C">
            <w:pPr>
              <w:jc w:val="both"/>
              <w:rPr>
                <w:rFonts w:ascii="Trebuchet MS" w:hAnsi="Trebuchet MS" w:cs="Gisha"/>
                <w:b/>
                <w:sz w:val="20"/>
                <w:szCs w:val="20"/>
              </w:rPr>
            </w:pPr>
            <w:r w:rsidRPr="00CD0262">
              <w:rPr>
                <w:rFonts w:ascii="Trebuchet MS" w:hAnsi="Trebuchet MS" w:cs="Gisha"/>
                <w:b/>
                <w:sz w:val="20"/>
                <w:szCs w:val="20"/>
              </w:rPr>
              <w:t>Defect Tracking Tool</w:t>
            </w:r>
          </w:p>
        </w:tc>
        <w:tc>
          <w:tcPr>
            <w:tcW w:w="8113" w:type="dxa"/>
          </w:tcPr>
          <w:p w14:paraId="67A517BE" w14:textId="77777777" w:rsidR="000C4CCB" w:rsidRPr="00CD0262" w:rsidRDefault="00CD0262" w:rsidP="0021431C">
            <w:pPr>
              <w:tabs>
                <w:tab w:val="left" w:pos="720"/>
                <w:tab w:val="left" w:pos="1440"/>
                <w:tab w:val="left" w:pos="2160"/>
                <w:tab w:val="left" w:pos="2880"/>
                <w:tab w:val="left" w:pos="3474"/>
              </w:tabs>
              <w:jc w:val="both"/>
              <w:rPr>
                <w:rFonts w:ascii="Trebuchet MS" w:hAnsi="Trebuchet MS"/>
                <w:sz w:val="20"/>
                <w:szCs w:val="20"/>
              </w:rPr>
            </w:pPr>
            <w:r>
              <w:rPr>
                <w:rFonts w:ascii="Trebuchet MS" w:hAnsi="Trebuchet MS"/>
                <w:sz w:val="20"/>
                <w:szCs w:val="20"/>
              </w:rPr>
              <w:t>Jira</w:t>
            </w:r>
          </w:p>
        </w:tc>
      </w:tr>
      <w:tr w:rsidR="000C4CCB" w:rsidRPr="0021431C" w14:paraId="67A517C2" w14:textId="77777777" w:rsidTr="000C6AA0">
        <w:tc>
          <w:tcPr>
            <w:tcW w:w="2235" w:type="dxa"/>
          </w:tcPr>
          <w:p w14:paraId="67A517C0" w14:textId="77777777" w:rsidR="000C4CCB" w:rsidRPr="00CD0262" w:rsidRDefault="000C4CCB" w:rsidP="0021431C">
            <w:pPr>
              <w:jc w:val="both"/>
              <w:rPr>
                <w:rFonts w:ascii="Trebuchet MS" w:hAnsi="Trebuchet MS" w:cs="Gisha"/>
                <w:b/>
                <w:sz w:val="20"/>
                <w:szCs w:val="20"/>
              </w:rPr>
            </w:pPr>
            <w:r w:rsidRPr="00CD0262">
              <w:rPr>
                <w:rFonts w:ascii="Trebuchet MS" w:hAnsi="Trebuchet MS" w:cs="Gisha"/>
                <w:b/>
                <w:sz w:val="20"/>
                <w:szCs w:val="20"/>
              </w:rPr>
              <w:t>Role</w:t>
            </w:r>
          </w:p>
        </w:tc>
        <w:tc>
          <w:tcPr>
            <w:tcW w:w="8113" w:type="dxa"/>
          </w:tcPr>
          <w:p w14:paraId="67A517C1" w14:textId="77777777" w:rsidR="000C4CCB" w:rsidRPr="00CD0262" w:rsidRDefault="000C4CCB" w:rsidP="0021431C">
            <w:pPr>
              <w:jc w:val="both"/>
              <w:rPr>
                <w:rFonts w:ascii="Trebuchet MS" w:hAnsi="Trebuchet MS"/>
                <w:sz w:val="20"/>
                <w:szCs w:val="20"/>
              </w:rPr>
            </w:pPr>
            <w:r w:rsidRPr="00CD0262">
              <w:rPr>
                <w:rFonts w:ascii="Trebuchet MS" w:hAnsi="Trebuchet MS"/>
                <w:sz w:val="20"/>
                <w:szCs w:val="20"/>
              </w:rPr>
              <w:t>Test Lead</w:t>
            </w:r>
            <w:r w:rsidR="00D27483" w:rsidRPr="00CD0262">
              <w:rPr>
                <w:rFonts w:ascii="Trebuchet MS" w:hAnsi="Trebuchet MS"/>
                <w:sz w:val="20"/>
                <w:szCs w:val="20"/>
              </w:rPr>
              <w:t xml:space="preserve"> &amp; Scrum M</w:t>
            </w:r>
            <w:r w:rsidRPr="00CD0262">
              <w:rPr>
                <w:rFonts w:ascii="Trebuchet MS" w:hAnsi="Trebuchet MS"/>
                <w:sz w:val="20"/>
                <w:szCs w:val="20"/>
              </w:rPr>
              <w:t>aster</w:t>
            </w:r>
          </w:p>
        </w:tc>
      </w:tr>
      <w:tr w:rsidR="000C4CCB" w:rsidRPr="0021431C" w14:paraId="67A517C5" w14:textId="77777777" w:rsidTr="000C6AA0">
        <w:tc>
          <w:tcPr>
            <w:tcW w:w="2235" w:type="dxa"/>
          </w:tcPr>
          <w:p w14:paraId="67A517C3" w14:textId="77777777" w:rsidR="000C4CCB" w:rsidRPr="00CD0262" w:rsidRDefault="000C4CCB" w:rsidP="0021431C">
            <w:pPr>
              <w:jc w:val="both"/>
              <w:rPr>
                <w:rFonts w:ascii="Trebuchet MS" w:hAnsi="Trebuchet MS" w:cs="Gisha"/>
                <w:b/>
                <w:sz w:val="20"/>
                <w:szCs w:val="20"/>
              </w:rPr>
            </w:pPr>
            <w:r w:rsidRPr="00CD0262">
              <w:rPr>
                <w:rFonts w:ascii="Trebuchet MS" w:hAnsi="Trebuchet MS" w:cs="Gisha"/>
                <w:b/>
                <w:sz w:val="20"/>
                <w:szCs w:val="20"/>
              </w:rPr>
              <w:t>Description</w:t>
            </w:r>
          </w:p>
        </w:tc>
        <w:tc>
          <w:tcPr>
            <w:tcW w:w="8113" w:type="dxa"/>
          </w:tcPr>
          <w:p w14:paraId="67A517C4" w14:textId="77777777" w:rsidR="000C4CCB" w:rsidRPr="0021431C" w:rsidRDefault="00CD0262" w:rsidP="0021431C">
            <w:pPr>
              <w:jc w:val="both"/>
              <w:rPr>
                <w:rFonts w:ascii="Trebuchet MS" w:hAnsi="Trebuchet MS"/>
                <w:sz w:val="20"/>
                <w:szCs w:val="20"/>
              </w:rPr>
            </w:pPr>
            <w:r>
              <w:rPr>
                <w:rFonts w:ascii="Trebuchet MS" w:hAnsi="Trebuchet MS"/>
                <w:sz w:val="20"/>
                <w:szCs w:val="20"/>
              </w:rPr>
              <w:t>Presales</w:t>
            </w:r>
            <w:r w:rsidR="000C4CCB" w:rsidRPr="00CD0262">
              <w:rPr>
                <w:rFonts w:ascii="Trebuchet MS" w:hAnsi="Trebuchet MS"/>
                <w:sz w:val="20"/>
                <w:szCs w:val="20"/>
              </w:rPr>
              <w:t xml:space="preserve"> portal is an ES solution for </w:t>
            </w:r>
            <w:proofErr w:type="spellStart"/>
            <w:r w:rsidR="000C4CCB" w:rsidRPr="00CD0262">
              <w:rPr>
                <w:rFonts w:ascii="Trebuchet MS" w:hAnsi="Trebuchet MS"/>
                <w:sz w:val="20"/>
                <w:szCs w:val="20"/>
              </w:rPr>
              <w:t>Telin</w:t>
            </w:r>
            <w:proofErr w:type="spellEnd"/>
            <w:r w:rsidR="000C4CCB" w:rsidRPr="00CD0262">
              <w:rPr>
                <w:rFonts w:ascii="Trebuchet MS" w:hAnsi="Trebuchet MS"/>
                <w:sz w:val="20"/>
                <w:szCs w:val="20"/>
              </w:rPr>
              <w:t xml:space="preserve"> to manage their sales leads (IP transit, IP VPN, CDN etc.). The portal delivers with a </w:t>
            </w:r>
            <w:proofErr w:type="gramStart"/>
            <w:r w:rsidR="000C4CCB" w:rsidRPr="00CD0262">
              <w:rPr>
                <w:rFonts w:ascii="Trebuchet MS" w:hAnsi="Trebuchet MS"/>
                <w:sz w:val="20"/>
                <w:szCs w:val="20"/>
              </w:rPr>
              <w:t>role based</w:t>
            </w:r>
            <w:proofErr w:type="gramEnd"/>
            <w:r w:rsidR="000C4CCB" w:rsidRPr="00CD0262">
              <w:rPr>
                <w:rFonts w:ascii="Trebuchet MS" w:hAnsi="Trebuchet MS"/>
                <w:sz w:val="20"/>
                <w:szCs w:val="20"/>
              </w:rPr>
              <w:t xml:space="preserve"> access control.  The key feature includes Quotation, Consultation, Negotiation, Place Orders and Pricing.</w:t>
            </w:r>
          </w:p>
        </w:tc>
      </w:tr>
      <w:tr w:rsidR="0050294E" w:rsidRPr="0021431C" w14:paraId="67A517D8" w14:textId="77777777" w:rsidTr="000C6AA0">
        <w:tc>
          <w:tcPr>
            <w:tcW w:w="2235" w:type="dxa"/>
          </w:tcPr>
          <w:p w14:paraId="67A517C6" w14:textId="77777777" w:rsidR="0050294E" w:rsidRPr="00CD0262" w:rsidRDefault="0050294E" w:rsidP="0021431C">
            <w:pPr>
              <w:jc w:val="both"/>
              <w:rPr>
                <w:rFonts w:ascii="Trebuchet MS" w:hAnsi="Trebuchet MS" w:cs="Gisha"/>
                <w:b/>
                <w:sz w:val="20"/>
                <w:szCs w:val="20"/>
              </w:rPr>
            </w:pPr>
            <w:r w:rsidRPr="00CD0262">
              <w:rPr>
                <w:rFonts w:ascii="Trebuchet MS" w:hAnsi="Trebuchet MS" w:cs="Gisha"/>
                <w:b/>
                <w:sz w:val="20"/>
                <w:szCs w:val="20"/>
              </w:rPr>
              <w:t>Responsibilities</w:t>
            </w:r>
          </w:p>
        </w:tc>
        <w:tc>
          <w:tcPr>
            <w:tcW w:w="8113" w:type="dxa"/>
          </w:tcPr>
          <w:p w14:paraId="67A517C7" w14:textId="77777777" w:rsidR="000C4CCB" w:rsidRPr="00CD0262" w:rsidRDefault="00D27483" w:rsidP="00447A1C">
            <w:pPr>
              <w:pStyle w:val="TableColumn1"/>
              <w:numPr>
                <w:ilvl w:val="0"/>
                <w:numId w:val="8"/>
              </w:numPr>
              <w:tabs>
                <w:tab w:val="clear" w:pos="720"/>
                <w:tab w:val="num" w:pos="351"/>
              </w:tabs>
              <w:spacing w:before="0"/>
              <w:ind w:left="351"/>
              <w:rPr>
                <w:rFonts w:ascii="Trebuchet MS" w:hAnsi="Trebuchet MS" w:cs="Times New Roman"/>
                <w:b w:val="0"/>
                <w:bCs/>
                <w:sz w:val="20"/>
                <w:szCs w:val="20"/>
              </w:rPr>
            </w:pPr>
            <w:r w:rsidRPr="00CD0262">
              <w:rPr>
                <w:rFonts w:ascii="Trebuchet MS" w:hAnsi="Trebuchet MS" w:cs="Times New Roman"/>
                <w:b w:val="0"/>
                <w:bCs/>
                <w:sz w:val="20"/>
                <w:szCs w:val="20"/>
              </w:rPr>
              <w:t>Actively p</w:t>
            </w:r>
            <w:r w:rsidR="000C4CCB" w:rsidRPr="00CD0262">
              <w:rPr>
                <w:rFonts w:ascii="Trebuchet MS" w:hAnsi="Trebuchet MS" w:cs="Times New Roman"/>
                <w:b w:val="0"/>
                <w:bCs/>
                <w:sz w:val="20"/>
                <w:szCs w:val="20"/>
              </w:rPr>
              <w:t xml:space="preserve">articipated in </w:t>
            </w:r>
            <w:r w:rsidRPr="00CD0262">
              <w:rPr>
                <w:rFonts w:ascii="Trebuchet MS" w:hAnsi="Trebuchet MS" w:cs="Times New Roman"/>
                <w:b w:val="0"/>
                <w:bCs/>
                <w:sz w:val="20"/>
                <w:szCs w:val="20"/>
              </w:rPr>
              <w:t>r</w:t>
            </w:r>
            <w:r w:rsidR="000C4CCB" w:rsidRPr="00CD0262">
              <w:rPr>
                <w:rFonts w:ascii="Trebuchet MS" w:hAnsi="Trebuchet MS" w:cs="Times New Roman"/>
                <w:b w:val="0"/>
                <w:bCs/>
                <w:sz w:val="20"/>
                <w:szCs w:val="20"/>
              </w:rPr>
              <w:t xml:space="preserve">equirement </w:t>
            </w:r>
            <w:r w:rsidRPr="00CD0262">
              <w:rPr>
                <w:rFonts w:ascii="Trebuchet MS" w:hAnsi="Trebuchet MS" w:cs="Times New Roman"/>
                <w:b w:val="0"/>
                <w:bCs/>
                <w:sz w:val="20"/>
                <w:szCs w:val="20"/>
              </w:rPr>
              <w:t>analysis and database design</w:t>
            </w:r>
          </w:p>
          <w:p w14:paraId="67A517C8" w14:textId="77777777" w:rsidR="007C592C" w:rsidRDefault="00D27483" w:rsidP="00447A1C">
            <w:pPr>
              <w:pStyle w:val="TableColumn1"/>
              <w:numPr>
                <w:ilvl w:val="0"/>
                <w:numId w:val="8"/>
              </w:numPr>
              <w:tabs>
                <w:tab w:val="clear" w:pos="720"/>
                <w:tab w:val="num" w:pos="351"/>
              </w:tabs>
              <w:spacing w:before="0"/>
              <w:ind w:left="351"/>
              <w:rPr>
                <w:rFonts w:ascii="Trebuchet MS" w:hAnsi="Trebuchet MS" w:cs="Times New Roman"/>
                <w:b w:val="0"/>
                <w:bCs/>
                <w:sz w:val="20"/>
                <w:szCs w:val="20"/>
              </w:rPr>
            </w:pPr>
            <w:r w:rsidRPr="00CD0262">
              <w:rPr>
                <w:rFonts w:ascii="Trebuchet MS" w:hAnsi="Trebuchet MS" w:cs="Times New Roman"/>
                <w:b w:val="0"/>
                <w:bCs/>
                <w:sz w:val="20"/>
                <w:szCs w:val="20"/>
              </w:rPr>
              <w:t xml:space="preserve">Involved </w:t>
            </w:r>
            <w:r w:rsidR="000C4CCB" w:rsidRPr="00CD0262">
              <w:rPr>
                <w:rFonts w:ascii="Trebuchet MS" w:hAnsi="Trebuchet MS" w:cs="Times New Roman"/>
                <w:b w:val="0"/>
                <w:bCs/>
                <w:sz w:val="20"/>
                <w:szCs w:val="20"/>
              </w:rPr>
              <w:t xml:space="preserve">in </w:t>
            </w:r>
            <w:r w:rsidRPr="00CD0262">
              <w:rPr>
                <w:rFonts w:ascii="Trebuchet MS" w:hAnsi="Trebuchet MS" w:cs="Times New Roman"/>
                <w:b w:val="0"/>
                <w:bCs/>
                <w:sz w:val="20"/>
                <w:szCs w:val="20"/>
              </w:rPr>
              <w:t>Test Estimati</w:t>
            </w:r>
            <w:r w:rsidR="007C592C">
              <w:rPr>
                <w:rFonts w:ascii="Trebuchet MS" w:hAnsi="Trebuchet MS" w:cs="Times New Roman"/>
                <w:b w:val="0"/>
                <w:bCs/>
                <w:sz w:val="20"/>
                <w:szCs w:val="20"/>
              </w:rPr>
              <w:t xml:space="preserve">on </w:t>
            </w:r>
            <w:proofErr w:type="gramStart"/>
            <w:r w:rsidR="007C592C">
              <w:rPr>
                <w:rFonts w:ascii="Trebuchet MS" w:hAnsi="Trebuchet MS" w:cs="Times New Roman"/>
                <w:b w:val="0"/>
                <w:bCs/>
                <w:sz w:val="20"/>
                <w:szCs w:val="20"/>
              </w:rPr>
              <w:t>process</w:t>
            </w:r>
            <w:proofErr w:type="gramEnd"/>
          </w:p>
          <w:p w14:paraId="67A517C9" w14:textId="77777777" w:rsidR="007C592C" w:rsidRDefault="00752D46" w:rsidP="00447A1C">
            <w:pPr>
              <w:pStyle w:val="TableColumn1"/>
              <w:numPr>
                <w:ilvl w:val="0"/>
                <w:numId w:val="8"/>
              </w:numPr>
              <w:tabs>
                <w:tab w:val="clear" w:pos="720"/>
                <w:tab w:val="num" w:pos="351"/>
              </w:tabs>
              <w:spacing w:before="0"/>
              <w:ind w:left="351"/>
              <w:rPr>
                <w:rFonts w:ascii="Trebuchet MS" w:hAnsi="Trebuchet MS" w:cs="Times New Roman"/>
                <w:b w:val="0"/>
                <w:bCs/>
                <w:sz w:val="20"/>
                <w:szCs w:val="20"/>
              </w:rPr>
            </w:pPr>
            <w:r>
              <w:rPr>
                <w:rFonts w:ascii="Trebuchet MS" w:hAnsi="Trebuchet MS" w:cs="Times New Roman"/>
                <w:b w:val="0"/>
                <w:bCs/>
                <w:sz w:val="20"/>
                <w:szCs w:val="20"/>
              </w:rPr>
              <w:t>Design/</w:t>
            </w:r>
            <w:r w:rsidR="007C592C">
              <w:rPr>
                <w:rFonts w:ascii="Trebuchet MS" w:hAnsi="Trebuchet MS" w:cs="Times New Roman"/>
                <w:b w:val="0"/>
                <w:bCs/>
                <w:sz w:val="20"/>
                <w:szCs w:val="20"/>
              </w:rPr>
              <w:t>D</w:t>
            </w:r>
            <w:r>
              <w:rPr>
                <w:rFonts w:ascii="Trebuchet MS" w:hAnsi="Trebuchet MS" w:cs="Times New Roman"/>
                <w:b w:val="0"/>
                <w:bCs/>
                <w:sz w:val="20"/>
                <w:szCs w:val="20"/>
              </w:rPr>
              <w:t>evelop/</w:t>
            </w:r>
            <w:r w:rsidR="007C592C">
              <w:rPr>
                <w:rFonts w:ascii="Trebuchet MS" w:hAnsi="Trebuchet MS" w:cs="Times New Roman"/>
                <w:b w:val="0"/>
                <w:bCs/>
                <w:sz w:val="20"/>
                <w:szCs w:val="20"/>
              </w:rPr>
              <w:t>D</w:t>
            </w:r>
            <w:r w:rsidR="00F3382A">
              <w:rPr>
                <w:rFonts w:ascii="Trebuchet MS" w:hAnsi="Trebuchet MS" w:cs="Times New Roman"/>
                <w:b w:val="0"/>
                <w:bCs/>
                <w:sz w:val="20"/>
                <w:szCs w:val="20"/>
              </w:rPr>
              <w:t xml:space="preserve">ocument the Test Plans, </w:t>
            </w:r>
            <w:r w:rsidR="00447A1C">
              <w:rPr>
                <w:rFonts w:ascii="Trebuchet MS" w:hAnsi="Trebuchet MS" w:cs="Times New Roman"/>
                <w:b w:val="0"/>
                <w:bCs/>
                <w:sz w:val="20"/>
                <w:szCs w:val="20"/>
              </w:rPr>
              <w:t xml:space="preserve">Test Criteria, Test Cases and Acceptance </w:t>
            </w:r>
            <w:proofErr w:type="spellStart"/>
            <w:r w:rsidR="00447A1C">
              <w:rPr>
                <w:rFonts w:ascii="Trebuchet MS" w:hAnsi="Trebuchet MS" w:cs="Times New Roman"/>
                <w:b w:val="0"/>
                <w:bCs/>
                <w:sz w:val="20"/>
                <w:szCs w:val="20"/>
              </w:rPr>
              <w:t>Critiera</w:t>
            </w:r>
            <w:proofErr w:type="spellEnd"/>
          </w:p>
          <w:p w14:paraId="67A517CA" w14:textId="77777777" w:rsidR="007C592C" w:rsidRPr="007C592C" w:rsidRDefault="007C592C" w:rsidP="00447A1C">
            <w:pPr>
              <w:pStyle w:val="TableColumn1"/>
              <w:numPr>
                <w:ilvl w:val="0"/>
                <w:numId w:val="8"/>
              </w:numPr>
              <w:tabs>
                <w:tab w:val="clear" w:pos="720"/>
                <w:tab w:val="num" w:pos="351"/>
              </w:tabs>
              <w:spacing w:before="0"/>
              <w:ind w:left="351"/>
              <w:rPr>
                <w:rFonts w:ascii="Trebuchet MS" w:hAnsi="Trebuchet MS" w:cs="Times New Roman"/>
                <w:b w:val="0"/>
                <w:bCs/>
                <w:sz w:val="20"/>
                <w:szCs w:val="20"/>
              </w:rPr>
            </w:pPr>
            <w:r w:rsidRPr="007C592C">
              <w:rPr>
                <w:rFonts w:ascii="Trebuchet MS" w:hAnsi="Trebuchet MS" w:cs="Times New Roman"/>
                <w:b w:val="0"/>
                <w:bCs/>
                <w:sz w:val="20"/>
                <w:szCs w:val="20"/>
              </w:rPr>
              <w:t>Independently perform</w:t>
            </w:r>
            <w:r w:rsidR="00F2473A">
              <w:rPr>
                <w:rFonts w:ascii="Trebuchet MS" w:hAnsi="Trebuchet MS" w:cs="Times New Roman"/>
                <w:b w:val="0"/>
                <w:bCs/>
                <w:sz w:val="20"/>
                <w:szCs w:val="20"/>
              </w:rPr>
              <w:t>ed</w:t>
            </w:r>
            <w:r w:rsidR="009855AE">
              <w:rPr>
                <w:rFonts w:ascii="Trebuchet MS" w:hAnsi="Trebuchet MS" w:cs="Times New Roman"/>
                <w:b w:val="0"/>
                <w:bCs/>
                <w:sz w:val="20"/>
                <w:szCs w:val="20"/>
              </w:rPr>
              <w:t xml:space="preserve"> Root Cause A</w:t>
            </w:r>
            <w:r w:rsidRPr="007C592C">
              <w:rPr>
                <w:rFonts w:ascii="Trebuchet MS" w:hAnsi="Trebuchet MS" w:cs="Times New Roman"/>
                <w:b w:val="0"/>
                <w:bCs/>
                <w:sz w:val="20"/>
                <w:szCs w:val="20"/>
              </w:rPr>
              <w:t>nalysis</w:t>
            </w:r>
          </w:p>
          <w:p w14:paraId="67A517CB" w14:textId="77777777" w:rsidR="007249BA" w:rsidRDefault="007249BA" w:rsidP="00447A1C">
            <w:pPr>
              <w:pStyle w:val="TableColumn1"/>
              <w:numPr>
                <w:ilvl w:val="0"/>
                <w:numId w:val="8"/>
              </w:numPr>
              <w:tabs>
                <w:tab w:val="clear" w:pos="720"/>
                <w:tab w:val="num" w:pos="351"/>
              </w:tabs>
              <w:spacing w:before="0"/>
              <w:ind w:left="351"/>
              <w:rPr>
                <w:rFonts w:ascii="Trebuchet MS" w:hAnsi="Trebuchet MS" w:cs="Times New Roman"/>
                <w:b w:val="0"/>
                <w:bCs/>
                <w:sz w:val="20"/>
                <w:szCs w:val="20"/>
              </w:rPr>
            </w:pPr>
            <w:r>
              <w:rPr>
                <w:rFonts w:ascii="Trebuchet MS" w:hAnsi="Trebuchet MS" w:cs="Times New Roman"/>
                <w:b w:val="0"/>
                <w:bCs/>
                <w:sz w:val="20"/>
                <w:szCs w:val="20"/>
              </w:rPr>
              <w:t>Implement</w:t>
            </w:r>
            <w:r w:rsidR="00E62515">
              <w:rPr>
                <w:rFonts w:ascii="Trebuchet MS" w:hAnsi="Trebuchet MS" w:cs="Times New Roman"/>
                <w:b w:val="0"/>
                <w:bCs/>
                <w:sz w:val="20"/>
                <w:szCs w:val="20"/>
              </w:rPr>
              <w:t>ed</w:t>
            </w:r>
            <w:r>
              <w:rPr>
                <w:rFonts w:ascii="Trebuchet MS" w:hAnsi="Trebuchet MS" w:cs="Times New Roman"/>
                <w:b w:val="0"/>
                <w:bCs/>
                <w:sz w:val="20"/>
                <w:szCs w:val="20"/>
              </w:rPr>
              <w:t xml:space="preserve"> Automation frameworks and major Test Scripts</w:t>
            </w:r>
          </w:p>
          <w:p w14:paraId="67A517CC" w14:textId="77777777" w:rsidR="002B7946" w:rsidRPr="007249BA" w:rsidRDefault="002B7946" w:rsidP="00447A1C">
            <w:pPr>
              <w:pStyle w:val="TableColumn1"/>
              <w:numPr>
                <w:ilvl w:val="0"/>
                <w:numId w:val="8"/>
              </w:numPr>
              <w:tabs>
                <w:tab w:val="clear" w:pos="720"/>
                <w:tab w:val="num" w:pos="351"/>
              </w:tabs>
              <w:spacing w:before="0"/>
              <w:ind w:left="351"/>
              <w:rPr>
                <w:rFonts w:ascii="Trebuchet MS" w:hAnsi="Trebuchet MS" w:cs="Times New Roman"/>
                <w:b w:val="0"/>
                <w:bCs/>
                <w:sz w:val="20"/>
                <w:szCs w:val="20"/>
              </w:rPr>
            </w:pPr>
            <w:r>
              <w:rPr>
                <w:rFonts w:ascii="Trebuchet MS" w:hAnsi="Trebuchet MS" w:cs="Times New Roman"/>
                <w:b w:val="0"/>
                <w:bCs/>
                <w:sz w:val="20"/>
                <w:szCs w:val="20"/>
              </w:rPr>
              <w:t xml:space="preserve">Executed </w:t>
            </w:r>
            <w:r w:rsidR="00C265C7">
              <w:rPr>
                <w:rFonts w:ascii="Trebuchet MS" w:hAnsi="Trebuchet MS" w:cs="Times New Roman"/>
                <w:b w:val="0"/>
                <w:bCs/>
                <w:sz w:val="20"/>
                <w:szCs w:val="20"/>
              </w:rPr>
              <w:t xml:space="preserve">the </w:t>
            </w:r>
            <w:r w:rsidR="002F2515">
              <w:rPr>
                <w:rFonts w:ascii="Trebuchet MS" w:hAnsi="Trebuchet MS" w:cs="Times New Roman"/>
                <w:b w:val="0"/>
                <w:bCs/>
                <w:sz w:val="20"/>
                <w:szCs w:val="20"/>
              </w:rPr>
              <w:t xml:space="preserve">Test Cases </w:t>
            </w:r>
            <w:r w:rsidR="00F02F6C">
              <w:rPr>
                <w:rFonts w:ascii="Trebuchet MS" w:hAnsi="Trebuchet MS" w:cs="Times New Roman"/>
                <w:b w:val="0"/>
                <w:bCs/>
                <w:sz w:val="20"/>
                <w:szCs w:val="20"/>
              </w:rPr>
              <w:t>and submitted</w:t>
            </w:r>
            <w:r>
              <w:rPr>
                <w:rFonts w:ascii="Trebuchet MS" w:hAnsi="Trebuchet MS" w:cs="Times New Roman"/>
                <w:b w:val="0"/>
                <w:bCs/>
                <w:sz w:val="20"/>
                <w:szCs w:val="20"/>
              </w:rPr>
              <w:t xml:space="preserve"> report</w:t>
            </w:r>
            <w:r w:rsidR="00125E8D">
              <w:rPr>
                <w:rFonts w:ascii="Trebuchet MS" w:hAnsi="Trebuchet MS" w:cs="Times New Roman"/>
                <w:b w:val="0"/>
                <w:bCs/>
                <w:sz w:val="20"/>
                <w:szCs w:val="20"/>
              </w:rPr>
              <w:t>s</w:t>
            </w:r>
            <w:r w:rsidR="00F02F6C">
              <w:rPr>
                <w:rFonts w:ascii="Trebuchet MS" w:hAnsi="Trebuchet MS" w:cs="Times New Roman"/>
                <w:b w:val="0"/>
                <w:bCs/>
                <w:sz w:val="20"/>
                <w:szCs w:val="20"/>
              </w:rPr>
              <w:t xml:space="preserve"> </w:t>
            </w:r>
            <w:r w:rsidR="00086DBA">
              <w:rPr>
                <w:rFonts w:ascii="Trebuchet MS" w:hAnsi="Trebuchet MS" w:cs="Times New Roman"/>
                <w:b w:val="0"/>
                <w:bCs/>
                <w:sz w:val="20"/>
                <w:szCs w:val="20"/>
              </w:rPr>
              <w:t xml:space="preserve">to </w:t>
            </w:r>
            <w:r w:rsidR="00F02F6C">
              <w:rPr>
                <w:rFonts w:ascii="Trebuchet MS" w:hAnsi="Trebuchet MS" w:cs="Times New Roman"/>
                <w:b w:val="0"/>
                <w:bCs/>
                <w:sz w:val="20"/>
                <w:szCs w:val="20"/>
              </w:rPr>
              <w:t>Manager and Client</w:t>
            </w:r>
          </w:p>
          <w:p w14:paraId="67A517CD" w14:textId="77777777" w:rsidR="00315236" w:rsidRPr="00CD0262" w:rsidRDefault="00315236" w:rsidP="00447A1C">
            <w:pPr>
              <w:pStyle w:val="TableColumn1"/>
              <w:numPr>
                <w:ilvl w:val="0"/>
                <w:numId w:val="8"/>
              </w:numPr>
              <w:tabs>
                <w:tab w:val="clear" w:pos="720"/>
                <w:tab w:val="num" w:pos="351"/>
              </w:tabs>
              <w:spacing w:before="0"/>
              <w:ind w:left="351"/>
              <w:rPr>
                <w:rFonts w:ascii="Trebuchet MS" w:hAnsi="Trebuchet MS" w:cs="Times New Roman"/>
                <w:b w:val="0"/>
                <w:bCs/>
                <w:sz w:val="20"/>
                <w:szCs w:val="20"/>
              </w:rPr>
            </w:pPr>
            <w:r w:rsidRPr="00CD0262">
              <w:rPr>
                <w:rFonts w:ascii="Trebuchet MS" w:hAnsi="Trebuchet MS" w:cs="Times New Roman"/>
                <w:b w:val="0"/>
                <w:bCs/>
                <w:sz w:val="20"/>
                <w:szCs w:val="20"/>
              </w:rPr>
              <w:t xml:space="preserve">Analyzed and reviewed </w:t>
            </w:r>
            <w:r w:rsidR="000C4CCB" w:rsidRPr="00CD0262">
              <w:rPr>
                <w:rFonts w:ascii="Trebuchet MS" w:hAnsi="Trebuchet MS" w:cs="Times New Roman"/>
                <w:b w:val="0"/>
                <w:bCs/>
                <w:sz w:val="20"/>
                <w:szCs w:val="20"/>
              </w:rPr>
              <w:t xml:space="preserve">Underwriting Manual, Product and Technical Requirements </w:t>
            </w:r>
            <w:proofErr w:type="gramStart"/>
            <w:r w:rsidR="000C4CCB" w:rsidRPr="00CD0262">
              <w:rPr>
                <w:rFonts w:ascii="Trebuchet MS" w:hAnsi="Trebuchet MS" w:cs="Times New Roman"/>
                <w:b w:val="0"/>
                <w:bCs/>
                <w:sz w:val="20"/>
                <w:szCs w:val="20"/>
              </w:rPr>
              <w:t>document</w:t>
            </w:r>
            <w:proofErr w:type="gramEnd"/>
            <w:r w:rsidR="000C4CCB" w:rsidRPr="00CD0262">
              <w:rPr>
                <w:rFonts w:ascii="Trebuchet MS" w:hAnsi="Trebuchet MS" w:cs="Times New Roman"/>
                <w:b w:val="0"/>
                <w:bCs/>
                <w:sz w:val="20"/>
                <w:szCs w:val="20"/>
              </w:rPr>
              <w:t xml:space="preserve"> </w:t>
            </w:r>
          </w:p>
          <w:p w14:paraId="67A517CE" w14:textId="77777777" w:rsidR="000C4CCB" w:rsidRPr="00CD0262" w:rsidRDefault="00315236" w:rsidP="00447A1C">
            <w:pPr>
              <w:pStyle w:val="TableColumn1"/>
              <w:numPr>
                <w:ilvl w:val="0"/>
                <w:numId w:val="8"/>
              </w:numPr>
              <w:tabs>
                <w:tab w:val="clear" w:pos="720"/>
                <w:tab w:val="num" w:pos="351"/>
              </w:tabs>
              <w:spacing w:before="0"/>
              <w:ind w:left="351"/>
              <w:rPr>
                <w:rFonts w:ascii="Trebuchet MS" w:hAnsi="Trebuchet MS" w:cs="Times New Roman"/>
                <w:b w:val="0"/>
                <w:bCs/>
                <w:sz w:val="20"/>
                <w:szCs w:val="20"/>
              </w:rPr>
            </w:pPr>
            <w:r w:rsidRPr="00CD0262">
              <w:rPr>
                <w:rFonts w:ascii="Trebuchet MS" w:hAnsi="Trebuchet MS" w:cs="Times New Roman"/>
                <w:b w:val="0"/>
                <w:bCs/>
                <w:sz w:val="20"/>
                <w:szCs w:val="20"/>
              </w:rPr>
              <w:t>C</w:t>
            </w:r>
            <w:r w:rsidR="000C4CCB" w:rsidRPr="00CD0262">
              <w:rPr>
                <w:rFonts w:ascii="Trebuchet MS" w:hAnsi="Trebuchet MS" w:cs="Times New Roman"/>
                <w:b w:val="0"/>
                <w:bCs/>
                <w:sz w:val="20"/>
                <w:szCs w:val="20"/>
              </w:rPr>
              <w:t>o</w:t>
            </w:r>
            <w:r w:rsidRPr="00CD0262">
              <w:rPr>
                <w:rFonts w:ascii="Trebuchet MS" w:hAnsi="Trebuchet MS" w:cs="Times New Roman"/>
                <w:b w:val="0"/>
                <w:bCs/>
                <w:sz w:val="20"/>
                <w:szCs w:val="20"/>
              </w:rPr>
              <w:t xml:space="preserve">ordinated </w:t>
            </w:r>
            <w:r w:rsidR="000C4CCB" w:rsidRPr="00CD0262">
              <w:rPr>
                <w:rFonts w:ascii="Trebuchet MS" w:hAnsi="Trebuchet MS" w:cs="Times New Roman"/>
                <w:b w:val="0"/>
                <w:bCs/>
                <w:sz w:val="20"/>
                <w:szCs w:val="20"/>
              </w:rPr>
              <w:t>with team members to prepare Test Scenari</w:t>
            </w:r>
            <w:r w:rsidRPr="00CD0262">
              <w:rPr>
                <w:rFonts w:ascii="Trebuchet MS" w:hAnsi="Trebuchet MS" w:cs="Times New Roman"/>
                <w:b w:val="0"/>
                <w:bCs/>
                <w:sz w:val="20"/>
                <w:szCs w:val="20"/>
              </w:rPr>
              <w:t xml:space="preserve">os and Test Cases from the </w:t>
            </w:r>
            <w:proofErr w:type="gramStart"/>
            <w:r w:rsidRPr="00CD0262">
              <w:rPr>
                <w:rFonts w:ascii="Trebuchet MS" w:hAnsi="Trebuchet MS" w:cs="Times New Roman"/>
                <w:b w:val="0"/>
                <w:bCs/>
                <w:sz w:val="20"/>
                <w:szCs w:val="20"/>
              </w:rPr>
              <w:t>same</w:t>
            </w:r>
            <w:proofErr w:type="gramEnd"/>
          </w:p>
          <w:p w14:paraId="67A517CF" w14:textId="77777777" w:rsidR="000C4CCB" w:rsidRPr="00CD0262" w:rsidRDefault="00712AB3" w:rsidP="00447A1C">
            <w:pPr>
              <w:pStyle w:val="TableColumn1"/>
              <w:numPr>
                <w:ilvl w:val="0"/>
                <w:numId w:val="8"/>
              </w:numPr>
              <w:tabs>
                <w:tab w:val="clear" w:pos="720"/>
                <w:tab w:val="num" w:pos="351"/>
              </w:tabs>
              <w:spacing w:before="0"/>
              <w:ind w:left="351"/>
              <w:rPr>
                <w:rFonts w:ascii="Trebuchet MS" w:hAnsi="Trebuchet MS" w:cs="Times New Roman"/>
                <w:b w:val="0"/>
                <w:bCs/>
                <w:sz w:val="20"/>
                <w:szCs w:val="20"/>
              </w:rPr>
            </w:pPr>
            <w:r w:rsidRPr="00CD0262">
              <w:rPr>
                <w:rFonts w:ascii="Trebuchet MS" w:hAnsi="Trebuchet MS" w:cs="Times New Roman"/>
                <w:b w:val="0"/>
                <w:bCs/>
                <w:sz w:val="20"/>
                <w:szCs w:val="20"/>
              </w:rPr>
              <w:t xml:space="preserve">Attended </w:t>
            </w:r>
            <w:r w:rsidR="000C4CCB" w:rsidRPr="00CD0262">
              <w:rPr>
                <w:rFonts w:ascii="Trebuchet MS" w:hAnsi="Trebuchet MS" w:cs="Times New Roman"/>
                <w:b w:val="0"/>
                <w:bCs/>
                <w:sz w:val="20"/>
                <w:szCs w:val="20"/>
              </w:rPr>
              <w:t>review meetings with the stakeholde</w:t>
            </w:r>
            <w:r w:rsidRPr="00CD0262">
              <w:rPr>
                <w:rFonts w:ascii="Trebuchet MS" w:hAnsi="Trebuchet MS" w:cs="Times New Roman"/>
                <w:b w:val="0"/>
                <w:bCs/>
                <w:sz w:val="20"/>
                <w:szCs w:val="20"/>
              </w:rPr>
              <w:t>rs on the Requirement Documents</w:t>
            </w:r>
          </w:p>
          <w:p w14:paraId="67A517D0" w14:textId="77777777" w:rsidR="000C4CCB" w:rsidRDefault="00923AD7" w:rsidP="00447A1C">
            <w:pPr>
              <w:pStyle w:val="TableColumn1"/>
              <w:numPr>
                <w:ilvl w:val="0"/>
                <w:numId w:val="8"/>
              </w:numPr>
              <w:tabs>
                <w:tab w:val="clear" w:pos="720"/>
                <w:tab w:val="num" w:pos="351"/>
              </w:tabs>
              <w:spacing w:before="0"/>
              <w:ind w:left="351"/>
              <w:rPr>
                <w:rFonts w:ascii="Trebuchet MS" w:hAnsi="Trebuchet MS" w:cs="Times New Roman"/>
                <w:b w:val="0"/>
                <w:bCs/>
                <w:sz w:val="20"/>
                <w:szCs w:val="20"/>
              </w:rPr>
            </w:pPr>
            <w:r w:rsidRPr="00CD0262">
              <w:rPr>
                <w:rFonts w:ascii="Trebuchet MS" w:hAnsi="Trebuchet MS" w:cs="Times New Roman"/>
                <w:b w:val="0"/>
                <w:bCs/>
                <w:sz w:val="20"/>
                <w:szCs w:val="20"/>
              </w:rPr>
              <w:t xml:space="preserve">Instrumental in reviewing </w:t>
            </w:r>
            <w:r w:rsidR="000C4CCB" w:rsidRPr="00CD0262">
              <w:rPr>
                <w:rFonts w:ascii="Trebuchet MS" w:hAnsi="Trebuchet MS" w:cs="Times New Roman"/>
                <w:b w:val="0"/>
                <w:bCs/>
                <w:sz w:val="20"/>
                <w:szCs w:val="20"/>
              </w:rPr>
              <w:t>test cases</w:t>
            </w:r>
            <w:r w:rsidR="00447A1C">
              <w:rPr>
                <w:rFonts w:ascii="Trebuchet MS" w:hAnsi="Trebuchet MS" w:cs="Times New Roman"/>
                <w:b w:val="0"/>
                <w:bCs/>
                <w:sz w:val="20"/>
                <w:szCs w:val="20"/>
              </w:rPr>
              <w:t xml:space="preserve">, </w:t>
            </w:r>
            <w:r w:rsidR="00BD0807">
              <w:rPr>
                <w:rFonts w:ascii="Trebuchet MS" w:hAnsi="Trebuchet MS" w:cs="Times New Roman"/>
                <w:b w:val="0"/>
                <w:bCs/>
                <w:sz w:val="20"/>
                <w:szCs w:val="20"/>
              </w:rPr>
              <w:t>test scripts</w:t>
            </w:r>
            <w:r w:rsidR="000C4CCB" w:rsidRPr="00CD0262">
              <w:rPr>
                <w:rFonts w:ascii="Trebuchet MS" w:hAnsi="Trebuchet MS" w:cs="Times New Roman"/>
                <w:b w:val="0"/>
                <w:bCs/>
                <w:sz w:val="20"/>
                <w:szCs w:val="20"/>
              </w:rPr>
              <w:t xml:space="preserve"> designed by team based </w:t>
            </w:r>
            <w:r w:rsidRPr="00CD0262">
              <w:rPr>
                <w:rFonts w:ascii="Trebuchet MS" w:hAnsi="Trebuchet MS" w:cs="Times New Roman"/>
                <w:b w:val="0"/>
                <w:bCs/>
                <w:sz w:val="20"/>
                <w:szCs w:val="20"/>
              </w:rPr>
              <w:t xml:space="preserve">on new and updated </w:t>
            </w:r>
            <w:proofErr w:type="gramStart"/>
            <w:r w:rsidRPr="00CD0262">
              <w:rPr>
                <w:rFonts w:ascii="Trebuchet MS" w:hAnsi="Trebuchet MS" w:cs="Times New Roman"/>
                <w:b w:val="0"/>
                <w:bCs/>
                <w:sz w:val="20"/>
                <w:szCs w:val="20"/>
              </w:rPr>
              <w:t>requirements</w:t>
            </w:r>
            <w:proofErr w:type="gramEnd"/>
          </w:p>
          <w:p w14:paraId="67A517D1" w14:textId="77777777" w:rsidR="00752D46" w:rsidRPr="00CD0262" w:rsidRDefault="00752D46" w:rsidP="00447A1C">
            <w:pPr>
              <w:pStyle w:val="TableColumn1"/>
              <w:numPr>
                <w:ilvl w:val="0"/>
                <w:numId w:val="8"/>
              </w:numPr>
              <w:tabs>
                <w:tab w:val="clear" w:pos="720"/>
                <w:tab w:val="num" w:pos="351"/>
              </w:tabs>
              <w:spacing w:before="0"/>
              <w:ind w:left="351"/>
              <w:rPr>
                <w:rFonts w:ascii="Trebuchet MS" w:hAnsi="Trebuchet MS" w:cs="Times New Roman"/>
                <w:b w:val="0"/>
                <w:bCs/>
                <w:sz w:val="20"/>
                <w:szCs w:val="20"/>
              </w:rPr>
            </w:pPr>
            <w:r>
              <w:rPr>
                <w:rFonts w:ascii="Trebuchet MS" w:hAnsi="Trebuchet MS" w:cs="Times New Roman"/>
                <w:b w:val="0"/>
                <w:bCs/>
                <w:sz w:val="20"/>
                <w:szCs w:val="20"/>
              </w:rPr>
              <w:t xml:space="preserve">Coordinate Test Execution </w:t>
            </w:r>
            <w:proofErr w:type="gramStart"/>
            <w:r>
              <w:rPr>
                <w:rFonts w:ascii="Trebuchet MS" w:hAnsi="Trebuchet MS" w:cs="Times New Roman"/>
                <w:b w:val="0"/>
                <w:bCs/>
                <w:sz w:val="20"/>
                <w:szCs w:val="20"/>
              </w:rPr>
              <w:t>process</w:t>
            </w:r>
            <w:proofErr w:type="gramEnd"/>
          </w:p>
          <w:p w14:paraId="67A517D2" w14:textId="77777777" w:rsidR="000C4CCB" w:rsidRPr="00CD0262" w:rsidRDefault="00923AD7" w:rsidP="00447A1C">
            <w:pPr>
              <w:pStyle w:val="TableColumn1"/>
              <w:numPr>
                <w:ilvl w:val="0"/>
                <w:numId w:val="8"/>
              </w:numPr>
              <w:tabs>
                <w:tab w:val="clear" w:pos="720"/>
                <w:tab w:val="num" w:pos="351"/>
              </w:tabs>
              <w:spacing w:before="0"/>
              <w:ind w:left="351"/>
              <w:rPr>
                <w:rFonts w:ascii="Trebuchet MS" w:hAnsi="Trebuchet MS" w:cs="Times New Roman"/>
                <w:b w:val="0"/>
                <w:bCs/>
                <w:sz w:val="20"/>
                <w:szCs w:val="20"/>
              </w:rPr>
            </w:pPr>
            <w:r w:rsidRPr="00CD0262">
              <w:rPr>
                <w:rFonts w:ascii="Trebuchet MS" w:hAnsi="Trebuchet MS" w:cs="Times New Roman"/>
                <w:b w:val="0"/>
                <w:bCs/>
                <w:sz w:val="20"/>
                <w:szCs w:val="20"/>
              </w:rPr>
              <w:t xml:space="preserve">Conducted </w:t>
            </w:r>
            <w:r w:rsidR="000C4CCB" w:rsidRPr="00CD0262">
              <w:rPr>
                <w:rFonts w:ascii="Trebuchet MS" w:hAnsi="Trebuchet MS" w:cs="Times New Roman"/>
                <w:b w:val="0"/>
                <w:bCs/>
                <w:sz w:val="20"/>
                <w:szCs w:val="20"/>
              </w:rPr>
              <w:t xml:space="preserve">daily defect triage with business and technical </w:t>
            </w:r>
            <w:proofErr w:type="gramStart"/>
            <w:r w:rsidR="000C4CCB" w:rsidRPr="00CD0262">
              <w:rPr>
                <w:rFonts w:ascii="Trebuchet MS" w:hAnsi="Trebuchet MS" w:cs="Times New Roman"/>
                <w:b w:val="0"/>
                <w:bCs/>
                <w:sz w:val="20"/>
                <w:szCs w:val="20"/>
              </w:rPr>
              <w:t>sta</w:t>
            </w:r>
            <w:r w:rsidRPr="00CD0262">
              <w:rPr>
                <w:rFonts w:ascii="Trebuchet MS" w:hAnsi="Trebuchet MS" w:cs="Times New Roman"/>
                <w:b w:val="0"/>
                <w:bCs/>
                <w:sz w:val="20"/>
                <w:szCs w:val="20"/>
              </w:rPr>
              <w:t>keholders</w:t>
            </w:r>
            <w:proofErr w:type="gramEnd"/>
          </w:p>
          <w:p w14:paraId="67A517D3" w14:textId="77777777" w:rsidR="000C4CCB" w:rsidRPr="00CD0262" w:rsidRDefault="00945DB2" w:rsidP="00447A1C">
            <w:pPr>
              <w:pStyle w:val="TableColumn1"/>
              <w:numPr>
                <w:ilvl w:val="0"/>
                <w:numId w:val="8"/>
              </w:numPr>
              <w:tabs>
                <w:tab w:val="clear" w:pos="720"/>
                <w:tab w:val="num" w:pos="351"/>
              </w:tabs>
              <w:spacing w:before="0"/>
              <w:ind w:left="351"/>
              <w:rPr>
                <w:rFonts w:ascii="Trebuchet MS" w:hAnsi="Trebuchet MS" w:cs="Times New Roman"/>
                <w:b w:val="0"/>
                <w:bCs/>
                <w:sz w:val="20"/>
                <w:szCs w:val="20"/>
              </w:rPr>
            </w:pPr>
            <w:r w:rsidRPr="00CD0262">
              <w:rPr>
                <w:rFonts w:ascii="Trebuchet MS" w:hAnsi="Trebuchet MS" w:cs="Times New Roman"/>
                <w:b w:val="0"/>
                <w:bCs/>
                <w:sz w:val="20"/>
                <w:szCs w:val="20"/>
              </w:rPr>
              <w:t>Efficiently p</w:t>
            </w:r>
            <w:r w:rsidR="000C4CCB" w:rsidRPr="00CD0262">
              <w:rPr>
                <w:rFonts w:ascii="Trebuchet MS" w:hAnsi="Trebuchet MS" w:cs="Times New Roman"/>
                <w:b w:val="0"/>
                <w:bCs/>
                <w:sz w:val="20"/>
                <w:szCs w:val="20"/>
              </w:rPr>
              <w:t>lan</w:t>
            </w:r>
            <w:r w:rsidRPr="00CD0262">
              <w:rPr>
                <w:rFonts w:ascii="Trebuchet MS" w:hAnsi="Trebuchet MS" w:cs="Times New Roman"/>
                <w:b w:val="0"/>
                <w:bCs/>
                <w:sz w:val="20"/>
                <w:szCs w:val="20"/>
              </w:rPr>
              <w:t>ned</w:t>
            </w:r>
            <w:r w:rsidR="000C4CCB" w:rsidRPr="00CD0262">
              <w:rPr>
                <w:rFonts w:ascii="Trebuchet MS" w:hAnsi="Trebuchet MS" w:cs="Times New Roman"/>
                <w:b w:val="0"/>
                <w:bCs/>
                <w:sz w:val="20"/>
                <w:szCs w:val="20"/>
              </w:rPr>
              <w:t>, prioritize</w:t>
            </w:r>
            <w:r w:rsidRPr="00CD0262">
              <w:rPr>
                <w:rFonts w:ascii="Trebuchet MS" w:hAnsi="Trebuchet MS" w:cs="Times New Roman"/>
                <w:b w:val="0"/>
                <w:bCs/>
                <w:sz w:val="20"/>
                <w:szCs w:val="20"/>
              </w:rPr>
              <w:t xml:space="preserve">d, reviewed and coordinated </w:t>
            </w:r>
            <w:r w:rsidR="000C4CCB" w:rsidRPr="00CD0262">
              <w:rPr>
                <w:rFonts w:ascii="Trebuchet MS" w:hAnsi="Trebuchet MS" w:cs="Times New Roman"/>
                <w:b w:val="0"/>
                <w:bCs/>
                <w:sz w:val="20"/>
                <w:szCs w:val="20"/>
              </w:rPr>
              <w:t>test executi</w:t>
            </w:r>
            <w:r w:rsidRPr="00CD0262">
              <w:rPr>
                <w:rFonts w:ascii="Trebuchet MS" w:hAnsi="Trebuchet MS" w:cs="Times New Roman"/>
                <w:b w:val="0"/>
                <w:bCs/>
                <w:sz w:val="20"/>
                <w:szCs w:val="20"/>
              </w:rPr>
              <w:t xml:space="preserve">on and defect retesting </w:t>
            </w:r>
            <w:proofErr w:type="gramStart"/>
            <w:r w:rsidRPr="00CD0262">
              <w:rPr>
                <w:rFonts w:ascii="Trebuchet MS" w:hAnsi="Trebuchet MS" w:cs="Times New Roman"/>
                <w:b w:val="0"/>
                <w:bCs/>
                <w:sz w:val="20"/>
                <w:szCs w:val="20"/>
              </w:rPr>
              <w:t>status</w:t>
            </w:r>
            <w:proofErr w:type="gramEnd"/>
          </w:p>
          <w:p w14:paraId="67A517D4" w14:textId="77777777" w:rsidR="000C4CCB" w:rsidRPr="00CD0262" w:rsidRDefault="00AA3E38" w:rsidP="00447A1C">
            <w:pPr>
              <w:pStyle w:val="TableColumn1"/>
              <w:numPr>
                <w:ilvl w:val="0"/>
                <w:numId w:val="8"/>
              </w:numPr>
              <w:tabs>
                <w:tab w:val="clear" w:pos="720"/>
                <w:tab w:val="num" w:pos="351"/>
              </w:tabs>
              <w:spacing w:before="0"/>
              <w:ind w:left="351"/>
              <w:rPr>
                <w:rFonts w:ascii="Trebuchet MS" w:hAnsi="Trebuchet MS" w:cs="Times New Roman"/>
                <w:b w:val="0"/>
                <w:bCs/>
                <w:sz w:val="20"/>
                <w:szCs w:val="20"/>
              </w:rPr>
            </w:pPr>
            <w:r w:rsidRPr="00CD0262">
              <w:rPr>
                <w:rFonts w:ascii="Trebuchet MS" w:hAnsi="Trebuchet MS" w:cs="Times New Roman"/>
                <w:b w:val="0"/>
                <w:bCs/>
                <w:sz w:val="20"/>
                <w:szCs w:val="20"/>
              </w:rPr>
              <w:t xml:space="preserve">Coordinated </w:t>
            </w:r>
            <w:r w:rsidR="000C4CCB" w:rsidRPr="00CD0262">
              <w:rPr>
                <w:rFonts w:ascii="Trebuchet MS" w:hAnsi="Trebuchet MS" w:cs="Times New Roman"/>
                <w:b w:val="0"/>
                <w:bCs/>
                <w:sz w:val="20"/>
                <w:szCs w:val="20"/>
              </w:rPr>
              <w:t>build and release schedules wit</w:t>
            </w:r>
            <w:r w:rsidRPr="00CD0262">
              <w:rPr>
                <w:rFonts w:ascii="Trebuchet MS" w:hAnsi="Trebuchet MS" w:cs="Times New Roman"/>
                <w:b w:val="0"/>
                <w:bCs/>
                <w:sz w:val="20"/>
                <w:szCs w:val="20"/>
              </w:rPr>
              <w:t xml:space="preserve">h technical and deployment </w:t>
            </w:r>
            <w:proofErr w:type="gramStart"/>
            <w:r w:rsidRPr="00CD0262">
              <w:rPr>
                <w:rFonts w:ascii="Trebuchet MS" w:hAnsi="Trebuchet MS" w:cs="Times New Roman"/>
                <w:b w:val="0"/>
                <w:bCs/>
                <w:sz w:val="20"/>
                <w:szCs w:val="20"/>
              </w:rPr>
              <w:t>team</w:t>
            </w:r>
            <w:proofErr w:type="gramEnd"/>
          </w:p>
          <w:p w14:paraId="67A517D5" w14:textId="77777777" w:rsidR="00752D46" w:rsidRPr="00752D46" w:rsidRDefault="00752D46" w:rsidP="00447A1C">
            <w:pPr>
              <w:pStyle w:val="TableColumn1"/>
              <w:numPr>
                <w:ilvl w:val="0"/>
                <w:numId w:val="8"/>
              </w:numPr>
              <w:tabs>
                <w:tab w:val="clear" w:pos="720"/>
                <w:tab w:val="num" w:pos="351"/>
              </w:tabs>
              <w:spacing w:before="0"/>
              <w:ind w:left="351"/>
              <w:rPr>
                <w:rFonts w:ascii="Trebuchet MS" w:hAnsi="Trebuchet MS" w:cs="Times New Roman"/>
                <w:b w:val="0"/>
                <w:bCs/>
                <w:sz w:val="20"/>
                <w:szCs w:val="20"/>
              </w:rPr>
            </w:pPr>
            <w:r>
              <w:rPr>
                <w:rFonts w:ascii="Trebuchet MS" w:hAnsi="Trebuchet MS" w:cs="Times New Roman"/>
                <w:b w:val="0"/>
                <w:sz w:val="20"/>
                <w:szCs w:val="20"/>
              </w:rPr>
              <w:t>Documented Test Results as per standards</w:t>
            </w:r>
          </w:p>
          <w:p w14:paraId="67A517D6" w14:textId="77777777" w:rsidR="000C4CCB" w:rsidRPr="00CD0262" w:rsidRDefault="008E131A" w:rsidP="00447A1C">
            <w:pPr>
              <w:pStyle w:val="TableColumn1"/>
              <w:numPr>
                <w:ilvl w:val="0"/>
                <w:numId w:val="8"/>
              </w:numPr>
              <w:tabs>
                <w:tab w:val="clear" w:pos="720"/>
                <w:tab w:val="num" w:pos="351"/>
              </w:tabs>
              <w:spacing w:before="0"/>
              <w:ind w:left="351"/>
              <w:rPr>
                <w:rFonts w:ascii="Trebuchet MS" w:hAnsi="Trebuchet MS" w:cs="Times New Roman"/>
                <w:b w:val="0"/>
                <w:bCs/>
                <w:sz w:val="20"/>
                <w:szCs w:val="20"/>
              </w:rPr>
            </w:pPr>
            <w:r w:rsidRPr="00CD0262">
              <w:rPr>
                <w:rFonts w:ascii="Trebuchet MS" w:hAnsi="Trebuchet MS" w:cs="Times New Roman"/>
                <w:b w:val="0"/>
                <w:sz w:val="20"/>
                <w:szCs w:val="20"/>
              </w:rPr>
              <w:t xml:space="preserve">Submitted </w:t>
            </w:r>
            <w:r w:rsidR="000C4CCB" w:rsidRPr="00CD0262">
              <w:rPr>
                <w:rFonts w:ascii="Trebuchet MS" w:hAnsi="Trebuchet MS" w:cs="Times New Roman"/>
                <w:b w:val="0"/>
                <w:sz w:val="20"/>
                <w:szCs w:val="20"/>
              </w:rPr>
              <w:t xml:space="preserve">weekly status reports to </w:t>
            </w:r>
            <w:r w:rsidRPr="00CD0262">
              <w:rPr>
                <w:rFonts w:ascii="Trebuchet MS" w:hAnsi="Trebuchet MS" w:cs="Times New Roman"/>
                <w:b w:val="0"/>
                <w:sz w:val="20"/>
                <w:szCs w:val="20"/>
              </w:rPr>
              <w:t xml:space="preserve">the </w:t>
            </w:r>
            <w:r w:rsidR="000C4CCB" w:rsidRPr="00CD0262">
              <w:rPr>
                <w:rFonts w:ascii="Trebuchet MS" w:hAnsi="Trebuchet MS" w:cs="Times New Roman"/>
                <w:b w:val="0"/>
                <w:sz w:val="20"/>
                <w:szCs w:val="20"/>
              </w:rPr>
              <w:t xml:space="preserve">Manager and </w:t>
            </w:r>
            <w:r w:rsidRPr="00CD0262">
              <w:rPr>
                <w:rFonts w:ascii="Trebuchet MS" w:hAnsi="Trebuchet MS" w:cs="Times New Roman"/>
                <w:b w:val="0"/>
                <w:sz w:val="20"/>
                <w:szCs w:val="20"/>
              </w:rPr>
              <w:t>C</w:t>
            </w:r>
            <w:r w:rsidR="000C4CCB" w:rsidRPr="00CD0262">
              <w:rPr>
                <w:rFonts w:ascii="Trebuchet MS" w:hAnsi="Trebuchet MS" w:cs="Times New Roman"/>
                <w:b w:val="0"/>
                <w:sz w:val="20"/>
                <w:szCs w:val="20"/>
              </w:rPr>
              <w:t xml:space="preserve">lient </w:t>
            </w:r>
            <w:r w:rsidR="000C4CCB" w:rsidRPr="00CD0262">
              <w:rPr>
                <w:rFonts w:ascii="Trebuchet MS" w:hAnsi="Trebuchet MS" w:cs="Times New Roman"/>
                <w:b w:val="0"/>
                <w:bCs/>
                <w:sz w:val="20"/>
                <w:szCs w:val="20"/>
              </w:rPr>
              <w:t xml:space="preserve"> </w:t>
            </w:r>
          </w:p>
          <w:p w14:paraId="67A517D7" w14:textId="77777777" w:rsidR="0050294E" w:rsidRPr="00CD0262" w:rsidRDefault="000C4CCB" w:rsidP="00447A1C">
            <w:pPr>
              <w:pStyle w:val="TableColumn1"/>
              <w:numPr>
                <w:ilvl w:val="0"/>
                <w:numId w:val="8"/>
              </w:numPr>
              <w:tabs>
                <w:tab w:val="clear" w:pos="720"/>
                <w:tab w:val="num" w:pos="351"/>
              </w:tabs>
              <w:spacing w:before="0"/>
              <w:ind w:left="351"/>
              <w:rPr>
                <w:rFonts w:ascii="Trebuchet MS" w:hAnsi="Trebuchet MS" w:cs="Times New Roman"/>
                <w:b w:val="0"/>
                <w:bCs/>
                <w:sz w:val="20"/>
                <w:szCs w:val="20"/>
              </w:rPr>
            </w:pPr>
            <w:r w:rsidRPr="00CD0262">
              <w:rPr>
                <w:rFonts w:ascii="Trebuchet MS" w:hAnsi="Trebuchet MS" w:cs="Times New Roman"/>
                <w:b w:val="0"/>
                <w:sz w:val="20"/>
                <w:szCs w:val="20"/>
              </w:rPr>
              <w:t>Initiate</w:t>
            </w:r>
            <w:r w:rsidR="002A754C" w:rsidRPr="00CD0262">
              <w:rPr>
                <w:rFonts w:ascii="Trebuchet MS" w:hAnsi="Trebuchet MS" w:cs="Times New Roman"/>
                <w:b w:val="0"/>
                <w:sz w:val="20"/>
                <w:szCs w:val="20"/>
              </w:rPr>
              <w:t xml:space="preserve">d </w:t>
            </w:r>
            <w:r w:rsidRPr="00CD0262">
              <w:rPr>
                <w:rFonts w:ascii="Trebuchet MS" w:hAnsi="Trebuchet MS" w:cs="Times New Roman"/>
                <w:b w:val="0"/>
                <w:sz w:val="20"/>
                <w:szCs w:val="20"/>
              </w:rPr>
              <w:t>Scrum and team meetings</w:t>
            </w:r>
          </w:p>
        </w:tc>
      </w:tr>
    </w:tbl>
    <w:p w14:paraId="67A517D9" w14:textId="77777777" w:rsidR="00302741" w:rsidRDefault="00302741" w:rsidP="0021431C">
      <w:pPr>
        <w:jc w:val="both"/>
        <w:rPr>
          <w:rFonts w:ascii="Trebuchet MS" w:hAnsi="Trebuchet MS"/>
          <w:sz w:val="20"/>
          <w:szCs w:val="20"/>
          <w:lang w:eastAsia="en-IN"/>
        </w:rPr>
      </w:pPr>
    </w:p>
    <w:p w14:paraId="67A517DA" w14:textId="77777777" w:rsidR="0017162D" w:rsidRPr="0021431C" w:rsidRDefault="0017162D" w:rsidP="0021431C">
      <w:pPr>
        <w:jc w:val="both"/>
        <w:rPr>
          <w:rFonts w:ascii="Trebuchet MS" w:hAnsi="Trebuchet MS"/>
          <w:sz w:val="20"/>
          <w:szCs w:val="20"/>
          <w:lang w:eastAsia="en-IN"/>
        </w:rPr>
      </w:pPr>
    </w:p>
    <w:tbl>
      <w:tblPr>
        <w:tblStyle w:val="TableGrid"/>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235"/>
        <w:gridCol w:w="8113"/>
      </w:tblGrid>
      <w:tr w:rsidR="004F2A8F" w:rsidRPr="0021431C" w14:paraId="67A517DD" w14:textId="77777777" w:rsidTr="000C6AA0">
        <w:tc>
          <w:tcPr>
            <w:tcW w:w="2235" w:type="dxa"/>
          </w:tcPr>
          <w:p w14:paraId="67A517DB" w14:textId="77777777" w:rsidR="004F2A8F" w:rsidRPr="00CD0262" w:rsidRDefault="004F2A8F" w:rsidP="0021431C">
            <w:pPr>
              <w:jc w:val="both"/>
              <w:rPr>
                <w:rFonts w:ascii="Trebuchet MS" w:hAnsi="Trebuchet MS" w:cs="Gisha"/>
                <w:b/>
                <w:sz w:val="20"/>
                <w:szCs w:val="20"/>
              </w:rPr>
            </w:pPr>
            <w:r w:rsidRPr="00CD0262">
              <w:rPr>
                <w:rFonts w:ascii="Trebuchet MS" w:hAnsi="Trebuchet MS" w:cs="Gisha"/>
                <w:b/>
                <w:sz w:val="20"/>
                <w:szCs w:val="20"/>
              </w:rPr>
              <w:t>Project#</w:t>
            </w:r>
            <w:r w:rsidR="002C65CD">
              <w:rPr>
                <w:rFonts w:ascii="Trebuchet MS" w:hAnsi="Trebuchet MS" w:cs="Gisha"/>
                <w:b/>
                <w:sz w:val="20"/>
                <w:szCs w:val="20"/>
              </w:rPr>
              <w:t>3</w:t>
            </w:r>
          </w:p>
        </w:tc>
        <w:tc>
          <w:tcPr>
            <w:tcW w:w="8113" w:type="dxa"/>
          </w:tcPr>
          <w:p w14:paraId="67A517DC" w14:textId="77777777" w:rsidR="004F2A8F" w:rsidRPr="00CD0262" w:rsidRDefault="002A754C" w:rsidP="0021431C">
            <w:pPr>
              <w:pStyle w:val="Footer"/>
              <w:tabs>
                <w:tab w:val="left" w:pos="2340"/>
                <w:tab w:val="left" w:pos="2880"/>
              </w:tabs>
              <w:jc w:val="both"/>
              <w:rPr>
                <w:rFonts w:ascii="Trebuchet MS" w:hAnsi="Trebuchet MS"/>
                <w:b/>
                <w:sz w:val="20"/>
                <w:szCs w:val="20"/>
              </w:rPr>
            </w:pPr>
            <w:r w:rsidRPr="00CD0262">
              <w:rPr>
                <w:rFonts w:ascii="Trebuchet MS" w:hAnsi="Trebuchet MS"/>
                <w:b/>
                <w:sz w:val="20"/>
                <w:szCs w:val="20"/>
              </w:rPr>
              <w:t xml:space="preserve">RECURRING BILLING &amp; SUBSCRIPTION BILLING MANAGEMENT </w:t>
            </w:r>
          </w:p>
        </w:tc>
      </w:tr>
      <w:tr w:rsidR="004F2A8F" w:rsidRPr="0021431C" w14:paraId="67A517E0" w14:textId="77777777" w:rsidTr="000C6AA0">
        <w:tc>
          <w:tcPr>
            <w:tcW w:w="2235" w:type="dxa"/>
          </w:tcPr>
          <w:p w14:paraId="67A517DE" w14:textId="77777777" w:rsidR="004F2A8F" w:rsidRPr="00CD0262" w:rsidRDefault="004F2A8F" w:rsidP="0021431C">
            <w:pPr>
              <w:jc w:val="both"/>
              <w:rPr>
                <w:rFonts w:ascii="Trebuchet MS" w:hAnsi="Trebuchet MS" w:cs="Gisha"/>
                <w:b/>
                <w:sz w:val="20"/>
                <w:szCs w:val="20"/>
              </w:rPr>
            </w:pPr>
            <w:r w:rsidRPr="00CD0262">
              <w:rPr>
                <w:rFonts w:ascii="Trebuchet MS" w:hAnsi="Trebuchet MS" w:cs="Gisha"/>
                <w:b/>
                <w:sz w:val="20"/>
                <w:szCs w:val="20"/>
              </w:rPr>
              <w:t>Technologies</w:t>
            </w:r>
          </w:p>
        </w:tc>
        <w:tc>
          <w:tcPr>
            <w:tcW w:w="8113" w:type="dxa"/>
          </w:tcPr>
          <w:p w14:paraId="67A517DF" w14:textId="77777777" w:rsidR="004F2A8F" w:rsidRPr="00CD0262" w:rsidRDefault="004F2A8F" w:rsidP="0021431C">
            <w:pPr>
              <w:jc w:val="both"/>
              <w:rPr>
                <w:rFonts w:ascii="Trebuchet MS" w:hAnsi="Trebuchet MS"/>
                <w:sz w:val="20"/>
                <w:szCs w:val="20"/>
              </w:rPr>
            </w:pPr>
            <w:r w:rsidRPr="00CD0262">
              <w:rPr>
                <w:rFonts w:ascii="Trebuchet MS" w:hAnsi="Trebuchet MS"/>
                <w:sz w:val="20"/>
                <w:szCs w:val="20"/>
              </w:rPr>
              <w:t>PHP Yii</w:t>
            </w:r>
            <w:r w:rsidR="00FD336A" w:rsidRPr="00CD0262">
              <w:rPr>
                <w:rFonts w:ascii="Trebuchet MS" w:hAnsi="Trebuchet MS"/>
                <w:sz w:val="20"/>
                <w:szCs w:val="20"/>
              </w:rPr>
              <w:t xml:space="preserve"> F</w:t>
            </w:r>
            <w:r w:rsidRPr="00CD0262">
              <w:rPr>
                <w:rFonts w:ascii="Trebuchet MS" w:hAnsi="Trebuchet MS"/>
                <w:sz w:val="20"/>
                <w:szCs w:val="20"/>
              </w:rPr>
              <w:t xml:space="preserve">ramework, Yii </w:t>
            </w:r>
            <w:r w:rsidR="00FD336A" w:rsidRPr="00CD0262">
              <w:rPr>
                <w:rFonts w:ascii="Trebuchet MS" w:hAnsi="Trebuchet MS"/>
                <w:sz w:val="20"/>
                <w:szCs w:val="20"/>
              </w:rPr>
              <w:t>Boiler Plate</w:t>
            </w:r>
          </w:p>
        </w:tc>
      </w:tr>
      <w:tr w:rsidR="00493E13" w:rsidRPr="0021431C" w14:paraId="67A517E3" w14:textId="77777777" w:rsidTr="000C6AA0">
        <w:tc>
          <w:tcPr>
            <w:tcW w:w="2235" w:type="dxa"/>
          </w:tcPr>
          <w:p w14:paraId="67A517E1" w14:textId="77777777" w:rsidR="00493E13" w:rsidRPr="00CD0262" w:rsidRDefault="00493E13" w:rsidP="001B6345">
            <w:pPr>
              <w:jc w:val="both"/>
              <w:rPr>
                <w:rFonts w:ascii="Trebuchet MS" w:hAnsi="Trebuchet MS" w:cs="Gisha"/>
                <w:b/>
                <w:sz w:val="20"/>
                <w:szCs w:val="20"/>
              </w:rPr>
            </w:pPr>
            <w:r>
              <w:rPr>
                <w:rFonts w:ascii="Trebuchet MS" w:hAnsi="Trebuchet MS" w:cs="Gisha"/>
                <w:b/>
                <w:sz w:val="20"/>
                <w:szCs w:val="20"/>
              </w:rPr>
              <w:t>Organization</w:t>
            </w:r>
          </w:p>
        </w:tc>
        <w:tc>
          <w:tcPr>
            <w:tcW w:w="8113" w:type="dxa"/>
          </w:tcPr>
          <w:p w14:paraId="67A517E2" w14:textId="77777777" w:rsidR="00493E13" w:rsidRDefault="00493E13" w:rsidP="001B6345">
            <w:pPr>
              <w:jc w:val="both"/>
              <w:rPr>
                <w:rFonts w:ascii="Trebuchet MS" w:hAnsi="Trebuchet MS"/>
                <w:sz w:val="20"/>
                <w:szCs w:val="20"/>
              </w:rPr>
            </w:pPr>
            <w:proofErr w:type="spellStart"/>
            <w:r>
              <w:rPr>
                <w:rFonts w:ascii="Trebuchet MS" w:hAnsi="Trebuchet MS"/>
                <w:sz w:val="20"/>
                <w:szCs w:val="20"/>
              </w:rPr>
              <w:t>Xminds</w:t>
            </w:r>
            <w:proofErr w:type="spellEnd"/>
            <w:r>
              <w:rPr>
                <w:rFonts w:ascii="Trebuchet MS" w:hAnsi="Trebuchet MS"/>
                <w:sz w:val="20"/>
                <w:szCs w:val="20"/>
              </w:rPr>
              <w:t xml:space="preserve"> Infotech Pvt Ltd, Trivandrum</w:t>
            </w:r>
          </w:p>
        </w:tc>
      </w:tr>
      <w:tr w:rsidR="004F2A8F" w:rsidRPr="0021431C" w14:paraId="67A517E6" w14:textId="77777777" w:rsidTr="000C6AA0">
        <w:tc>
          <w:tcPr>
            <w:tcW w:w="2235" w:type="dxa"/>
          </w:tcPr>
          <w:p w14:paraId="67A517E4" w14:textId="77777777" w:rsidR="004F2A8F" w:rsidRPr="00CD0262" w:rsidRDefault="004F2A8F" w:rsidP="0021431C">
            <w:pPr>
              <w:jc w:val="both"/>
              <w:rPr>
                <w:rFonts w:ascii="Trebuchet MS" w:hAnsi="Trebuchet MS" w:cs="Gisha"/>
                <w:b/>
                <w:sz w:val="20"/>
                <w:szCs w:val="20"/>
              </w:rPr>
            </w:pPr>
            <w:r w:rsidRPr="00CD0262">
              <w:rPr>
                <w:rFonts w:ascii="Trebuchet MS" w:hAnsi="Trebuchet MS" w:cs="Gisha"/>
                <w:b/>
                <w:sz w:val="20"/>
                <w:szCs w:val="20"/>
              </w:rPr>
              <w:t>Database</w:t>
            </w:r>
          </w:p>
        </w:tc>
        <w:tc>
          <w:tcPr>
            <w:tcW w:w="8113" w:type="dxa"/>
          </w:tcPr>
          <w:p w14:paraId="67A517E5" w14:textId="77777777" w:rsidR="004F2A8F" w:rsidRPr="00CD0262" w:rsidRDefault="00CB7F6E" w:rsidP="0021431C">
            <w:pPr>
              <w:jc w:val="both"/>
              <w:rPr>
                <w:rFonts w:ascii="Trebuchet MS" w:hAnsi="Trebuchet MS"/>
                <w:sz w:val="20"/>
                <w:szCs w:val="20"/>
              </w:rPr>
            </w:pPr>
            <w:r>
              <w:rPr>
                <w:rFonts w:ascii="Trebuchet MS" w:hAnsi="Trebuchet MS"/>
                <w:sz w:val="20"/>
                <w:szCs w:val="20"/>
              </w:rPr>
              <w:t>MySQL</w:t>
            </w:r>
          </w:p>
        </w:tc>
      </w:tr>
      <w:tr w:rsidR="004F2A8F" w:rsidRPr="0021431C" w14:paraId="67A517E9" w14:textId="77777777" w:rsidTr="000C6AA0">
        <w:tc>
          <w:tcPr>
            <w:tcW w:w="2235" w:type="dxa"/>
          </w:tcPr>
          <w:p w14:paraId="67A517E7" w14:textId="77777777" w:rsidR="004F2A8F" w:rsidRPr="00CD0262" w:rsidRDefault="004F2A8F" w:rsidP="0021431C">
            <w:pPr>
              <w:jc w:val="both"/>
              <w:rPr>
                <w:rFonts w:ascii="Trebuchet MS" w:hAnsi="Trebuchet MS" w:cs="Gisha"/>
                <w:b/>
                <w:sz w:val="20"/>
                <w:szCs w:val="20"/>
              </w:rPr>
            </w:pPr>
            <w:r w:rsidRPr="00CD0262">
              <w:rPr>
                <w:rFonts w:ascii="Trebuchet MS" w:hAnsi="Trebuchet MS" w:cs="Gisha"/>
                <w:b/>
                <w:sz w:val="20"/>
                <w:szCs w:val="20"/>
              </w:rPr>
              <w:t>Team size</w:t>
            </w:r>
          </w:p>
        </w:tc>
        <w:tc>
          <w:tcPr>
            <w:tcW w:w="8113" w:type="dxa"/>
          </w:tcPr>
          <w:p w14:paraId="67A517E8" w14:textId="77777777" w:rsidR="004F2A8F" w:rsidRPr="00CD0262" w:rsidRDefault="004F2A8F" w:rsidP="0021431C">
            <w:pPr>
              <w:jc w:val="both"/>
              <w:rPr>
                <w:rFonts w:ascii="Trebuchet MS" w:hAnsi="Trebuchet MS"/>
                <w:sz w:val="20"/>
                <w:szCs w:val="20"/>
              </w:rPr>
            </w:pPr>
            <w:r w:rsidRPr="00CD0262">
              <w:rPr>
                <w:rFonts w:ascii="Trebuchet MS" w:hAnsi="Trebuchet MS"/>
                <w:sz w:val="20"/>
                <w:szCs w:val="20"/>
              </w:rPr>
              <w:t xml:space="preserve">6 </w:t>
            </w:r>
          </w:p>
        </w:tc>
      </w:tr>
      <w:tr w:rsidR="004F2A8F" w:rsidRPr="0021431C" w14:paraId="67A517EC" w14:textId="77777777" w:rsidTr="000C6AA0">
        <w:tc>
          <w:tcPr>
            <w:tcW w:w="2235" w:type="dxa"/>
          </w:tcPr>
          <w:p w14:paraId="67A517EA" w14:textId="77777777" w:rsidR="004F2A8F" w:rsidRPr="00CD0262" w:rsidRDefault="004F2A8F" w:rsidP="0021431C">
            <w:pPr>
              <w:jc w:val="both"/>
              <w:rPr>
                <w:rFonts w:ascii="Trebuchet MS" w:hAnsi="Trebuchet MS" w:cs="Gisha"/>
                <w:b/>
                <w:sz w:val="20"/>
                <w:szCs w:val="20"/>
              </w:rPr>
            </w:pPr>
            <w:r w:rsidRPr="00CD0262">
              <w:rPr>
                <w:rFonts w:ascii="Trebuchet MS" w:hAnsi="Trebuchet MS" w:cs="Gisha"/>
                <w:b/>
                <w:sz w:val="20"/>
                <w:szCs w:val="20"/>
              </w:rPr>
              <w:t>Testing Tools</w:t>
            </w:r>
          </w:p>
        </w:tc>
        <w:tc>
          <w:tcPr>
            <w:tcW w:w="8113" w:type="dxa"/>
          </w:tcPr>
          <w:p w14:paraId="67A517EB" w14:textId="77777777" w:rsidR="004F2A8F" w:rsidRPr="00CD0262" w:rsidRDefault="00F7411E" w:rsidP="0021431C">
            <w:pPr>
              <w:jc w:val="both"/>
              <w:rPr>
                <w:rFonts w:ascii="Trebuchet MS" w:hAnsi="Trebuchet MS"/>
                <w:sz w:val="20"/>
                <w:szCs w:val="20"/>
              </w:rPr>
            </w:pPr>
            <w:r>
              <w:rPr>
                <w:rFonts w:ascii="Trebuchet MS" w:hAnsi="Trebuchet MS"/>
                <w:sz w:val="20"/>
                <w:szCs w:val="20"/>
              </w:rPr>
              <w:t xml:space="preserve">Manual testing, Selenium, </w:t>
            </w:r>
            <w:proofErr w:type="spellStart"/>
            <w:r w:rsidR="004F2A8F" w:rsidRPr="00CD0262">
              <w:rPr>
                <w:rFonts w:ascii="Trebuchet MS" w:hAnsi="Trebuchet MS"/>
                <w:sz w:val="20"/>
                <w:szCs w:val="20"/>
              </w:rPr>
              <w:t>Phpunit</w:t>
            </w:r>
            <w:proofErr w:type="spellEnd"/>
            <w:r w:rsidR="004F2A8F" w:rsidRPr="00CD0262">
              <w:rPr>
                <w:rFonts w:ascii="Trebuchet MS" w:hAnsi="Trebuchet MS"/>
                <w:sz w:val="20"/>
                <w:szCs w:val="20"/>
              </w:rPr>
              <w:t xml:space="preserve">, </w:t>
            </w:r>
            <w:proofErr w:type="spellStart"/>
            <w:r w:rsidR="004F2A8F" w:rsidRPr="00CD0262">
              <w:rPr>
                <w:rFonts w:ascii="Trebuchet MS" w:hAnsi="Trebuchet MS"/>
                <w:sz w:val="20"/>
                <w:szCs w:val="20"/>
              </w:rPr>
              <w:t>Codeception</w:t>
            </w:r>
            <w:proofErr w:type="spellEnd"/>
            <w:r w:rsidR="004F2A8F" w:rsidRPr="00CD0262">
              <w:rPr>
                <w:rFonts w:ascii="Trebuchet MS" w:hAnsi="Trebuchet MS"/>
                <w:sz w:val="20"/>
                <w:szCs w:val="20"/>
              </w:rPr>
              <w:t>, Curl, REST client for API testing</w:t>
            </w:r>
          </w:p>
        </w:tc>
      </w:tr>
      <w:tr w:rsidR="004F2A8F" w:rsidRPr="0021431C" w14:paraId="67A517EF" w14:textId="77777777" w:rsidTr="000C6AA0">
        <w:tc>
          <w:tcPr>
            <w:tcW w:w="2235" w:type="dxa"/>
          </w:tcPr>
          <w:p w14:paraId="67A517ED" w14:textId="77777777" w:rsidR="004F2A8F" w:rsidRPr="00CD0262" w:rsidRDefault="004F2A8F" w:rsidP="0021431C">
            <w:pPr>
              <w:jc w:val="both"/>
              <w:rPr>
                <w:rFonts w:ascii="Trebuchet MS" w:hAnsi="Trebuchet MS" w:cs="Gisha"/>
                <w:b/>
                <w:sz w:val="20"/>
                <w:szCs w:val="20"/>
              </w:rPr>
            </w:pPr>
            <w:r w:rsidRPr="00CD0262">
              <w:rPr>
                <w:rFonts w:ascii="Trebuchet MS" w:hAnsi="Trebuchet MS" w:cs="Gisha"/>
                <w:b/>
                <w:sz w:val="20"/>
                <w:szCs w:val="20"/>
              </w:rPr>
              <w:t>TCM</w:t>
            </w:r>
          </w:p>
        </w:tc>
        <w:tc>
          <w:tcPr>
            <w:tcW w:w="8113" w:type="dxa"/>
          </w:tcPr>
          <w:p w14:paraId="67A517EE" w14:textId="77777777" w:rsidR="004F2A8F" w:rsidRPr="00CD0262" w:rsidRDefault="004F2A8F" w:rsidP="0021431C">
            <w:pPr>
              <w:tabs>
                <w:tab w:val="left" w:pos="2880"/>
              </w:tabs>
              <w:jc w:val="both"/>
              <w:rPr>
                <w:rFonts w:ascii="Trebuchet MS" w:hAnsi="Trebuchet MS"/>
                <w:sz w:val="20"/>
                <w:szCs w:val="20"/>
              </w:rPr>
            </w:pPr>
            <w:r w:rsidRPr="00CD0262">
              <w:rPr>
                <w:rFonts w:ascii="Trebuchet MS" w:hAnsi="Trebuchet MS"/>
                <w:sz w:val="20"/>
                <w:szCs w:val="20"/>
              </w:rPr>
              <w:t>Enterprise Tester</w:t>
            </w:r>
          </w:p>
        </w:tc>
      </w:tr>
      <w:tr w:rsidR="004F2A8F" w:rsidRPr="0021431C" w14:paraId="67A517F2" w14:textId="77777777" w:rsidTr="000C6AA0">
        <w:tc>
          <w:tcPr>
            <w:tcW w:w="2235" w:type="dxa"/>
          </w:tcPr>
          <w:p w14:paraId="67A517F0" w14:textId="77777777" w:rsidR="004F2A8F" w:rsidRPr="00CD0262" w:rsidRDefault="004F2A8F" w:rsidP="0021431C">
            <w:pPr>
              <w:jc w:val="both"/>
              <w:rPr>
                <w:rFonts w:ascii="Trebuchet MS" w:hAnsi="Trebuchet MS" w:cs="Gisha"/>
                <w:b/>
                <w:sz w:val="20"/>
                <w:szCs w:val="20"/>
              </w:rPr>
            </w:pPr>
            <w:r w:rsidRPr="00CD0262">
              <w:rPr>
                <w:rFonts w:ascii="Trebuchet MS" w:hAnsi="Trebuchet MS" w:cs="Gisha"/>
                <w:b/>
                <w:sz w:val="20"/>
                <w:szCs w:val="20"/>
              </w:rPr>
              <w:t>Defect Tracking Tool</w:t>
            </w:r>
          </w:p>
        </w:tc>
        <w:tc>
          <w:tcPr>
            <w:tcW w:w="8113" w:type="dxa"/>
          </w:tcPr>
          <w:p w14:paraId="67A517F1" w14:textId="77777777" w:rsidR="004F2A8F" w:rsidRPr="00CD0262" w:rsidRDefault="004F2A8F" w:rsidP="0021431C">
            <w:pPr>
              <w:tabs>
                <w:tab w:val="left" w:pos="720"/>
                <w:tab w:val="left" w:pos="1440"/>
                <w:tab w:val="left" w:pos="2160"/>
                <w:tab w:val="left" w:pos="2880"/>
                <w:tab w:val="left" w:pos="3474"/>
              </w:tabs>
              <w:jc w:val="both"/>
              <w:rPr>
                <w:rFonts w:ascii="Trebuchet MS" w:hAnsi="Trebuchet MS"/>
                <w:sz w:val="20"/>
                <w:szCs w:val="20"/>
              </w:rPr>
            </w:pPr>
            <w:r w:rsidRPr="00CD0262">
              <w:rPr>
                <w:rFonts w:ascii="Trebuchet MS" w:hAnsi="Trebuchet MS"/>
                <w:sz w:val="20"/>
                <w:szCs w:val="20"/>
              </w:rPr>
              <w:t>Redmine</w:t>
            </w:r>
          </w:p>
        </w:tc>
      </w:tr>
      <w:tr w:rsidR="004F2A8F" w:rsidRPr="0021431C" w14:paraId="67A517F5" w14:textId="77777777" w:rsidTr="000C6AA0">
        <w:tc>
          <w:tcPr>
            <w:tcW w:w="2235" w:type="dxa"/>
          </w:tcPr>
          <w:p w14:paraId="67A517F3" w14:textId="77777777" w:rsidR="004F2A8F" w:rsidRPr="00CD0262" w:rsidRDefault="004F2A8F" w:rsidP="0021431C">
            <w:pPr>
              <w:jc w:val="both"/>
              <w:rPr>
                <w:rFonts w:ascii="Trebuchet MS" w:hAnsi="Trebuchet MS" w:cs="Gisha"/>
                <w:b/>
                <w:sz w:val="20"/>
                <w:szCs w:val="20"/>
              </w:rPr>
            </w:pPr>
            <w:r w:rsidRPr="00CD0262">
              <w:rPr>
                <w:rFonts w:ascii="Trebuchet MS" w:hAnsi="Trebuchet MS" w:cs="Gisha"/>
                <w:b/>
                <w:sz w:val="20"/>
                <w:szCs w:val="20"/>
              </w:rPr>
              <w:t>Role</w:t>
            </w:r>
          </w:p>
        </w:tc>
        <w:tc>
          <w:tcPr>
            <w:tcW w:w="8113" w:type="dxa"/>
          </w:tcPr>
          <w:p w14:paraId="67A517F4" w14:textId="77777777" w:rsidR="004F2A8F" w:rsidRPr="00CD0262" w:rsidRDefault="004F2A8F" w:rsidP="0021431C">
            <w:pPr>
              <w:jc w:val="both"/>
              <w:rPr>
                <w:rFonts w:ascii="Trebuchet MS" w:hAnsi="Trebuchet MS"/>
                <w:sz w:val="20"/>
                <w:szCs w:val="20"/>
              </w:rPr>
            </w:pPr>
            <w:r w:rsidRPr="00CD0262">
              <w:rPr>
                <w:rFonts w:ascii="Trebuchet MS" w:hAnsi="Trebuchet MS"/>
                <w:sz w:val="20"/>
                <w:szCs w:val="20"/>
              </w:rPr>
              <w:t>Test Lead</w:t>
            </w:r>
          </w:p>
        </w:tc>
      </w:tr>
      <w:tr w:rsidR="004F2A8F" w:rsidRPr="0021431C" w14:paraId="67A517F8" w14:textId="77777777" w:rsidTr="000C6AA0">
        <w:tc>
          <w:tcPr>
            <w:tcW w:w="2235" w:type="dxa"/>
          </w:tcPr>
          <w:p w14:paraId="67A517F6" w14:textId="77777777" w:rsidR="004F2A8F" w:rsidRPr="00CD0262" w:rsidRDefault="004F2A8F" w:rsidP="0021431C">
            <w:pPr>
              <w:jc w:val="both"/>
              <w:rPr>
                <w:rFonts w:ascii="Trebuchet MS" w:hAnsi="Trebuchet MS" w:cs="Gisha"/>
                <w:b/>
                <w:sz w:val="20"/>
                <w:szCs w:val="20"/>
              </w:rPr>
            </w:pPr>
            <w:r w:rsidRPr="00CD0262">
              <w:rPr>
                <w:rFonts w:ascii="Trebuchet MS" w:hAnsi="Trebuchet MS" w:cs="Gisha"/>
                <w:b/>
                <w:sz w:val="20"/>
                <w:szCs w:val="20"/>
              </w:rPr>
              <w:t>Description</w:t>
            </w:r>
          </w:p>
        </w:tc>
        <w:tc>
          <w:tcPr>
            <w:tcW w:w="8113" w:type="dxa"/>
          </w:tcPr>
          <w:p w14:paraId="67A517F7" w14:textId="77777777" w:rsidR="004F2A8F" w:rsidRPr="0021431C" w:rsidRDefault="004F2A8F" w:rsidP="0021431C">
            <w:pPr>
              <w:jc w:val="both"/>
              <w:rPr>
                <w:rFonts w:ascii="Trebuchet MS" w:hAnsi="Trebuchet MS"/>
                <w:sz w:val="20"/>
                <w:szCs w:val="20"/>
              </w:rPr>
            </w:pPr>
            <w:r w:rsidRPr="00CD0262">
              <w:rPr>
                <w:rFonts w:ascii="Trebuchet MS" w:hAnsi="Trebuchet MS"/>
                <w:sz w:val="20"/>
                <w:szCs w:val="20"/>
              </w:rPr>
              <w:t xml:space="preserve">Recurring Billing &amp; Subscription Billing Management application is used to get the recurring payment from various Merchants using different payment gateways integrated. The customers have been added from each merchant to any </w:t>
            </w:r>
            <w:proofErr w:type="gramStart"/>
            <w:r w:rsidRPr="00CD0262">
              <w:rPr>
                <w:rFonts w:ascii="Trebuchet MS" w:hAnsi="Trebuchet MS"/>
                <w:sz w:val="20"/>
                <w:szCs w:val="20"/>
              </w:rPr>
              <w:t>particular subscriptions</w:t>
            </w:r>
            <w:proofErr w:type="gramEnd"/>
            <w:r w:rsidRPr="00CD0262">
              <w:rPr>
                <w:rFonts w:ascii="Trebuchet MS" w:hAnsi="Trebuchet MS"/>
                <w:sz w:val="20"/>
                <w:szCs w:val="20"/>
              </w:rPr>
              <w:t xml:space="preserve"> and the recurring will happen according to subscribed schedules.</w:t>
            </w:r>
            <w:r w:rsidRPr="0021431C">
              <w:rPr>
                <w:rFonts w:ascii="Trebuchet MS" w:hAnsi="Trebuchet MS"/>
                <w:sz w:val="20"/>
                <w:szCs w:val="20"/>
              </w:rPr>
              <w:t xml:space="preserve"> </w:t>
            </w:r>
          </w:p>
        </w:tc>
      </w:tr>
      <w:tr w:rsidR="00625DEE" w:rsidRPr="0021431C" w14:paraId="67A5180A" w14:textId="77777777" w:rsidTr="000C6AA0">
        <w:tc>
          <w:tcPr>
            <w:tcW w:w="2235" w:type="dxa"/>
          </w:tcPr>
          <w:p w14:paraId="67A517F9" w14:textId="77777777" w:rsidR="00625DEE" w:rsidRPr="00CD0262" w:rsidRDefault="00625DEE" w:rsidP="0021431C">
            <w:pPr>
              <w:jc w:val="both"/>
              <w:rPr>
                <w:rFonts w:ascii="Trebuchet MS" w:hAnsi="Trebuchet MS" w:cs="Gisha"/>
                <w:b/>
                <w:sz w:val="20"/>
                <w:szCs w:val="20"/>
              </w:rPr>
            </w:pPr>
            <w:r w:rsidRPr="00CD0262">
              <w:rPr>
                <w:rFonts w:ascii="Trebuchet MS" w:hAnsi="Trebuchet MS" w:cs="Gisha"/>
                <w:b/>
                <w:sz w:val="20"/>
                <w:szCs w:val="20"/>
              </w:rPr>
              <w:t>Responsibilities</w:t>
            </w:r>
          </w:p>
        </w:tc>
        <w:tc>
          <w:tcPr>
            <w:tcW w:w="8113" w:type="dxa"/>
          </w:tcPr>
          <w:p w14:paraId="67A517FA" w14:textId="77777777" w:rsidR="00752D46" w:rsidRPr="00CD0262" w:rsidRDefault="00752D46" w:rsidP="00752D46">
            <w:pPr>
              <w:pStyle w:val="TableColumn1"/>
              <w:numPr>
                <w:ilvl w:val="0"/>
                <w:numId w:val="8"/>
              </w:numPr>
              <w:tabs>
                <w:tab w:val="clear" w:pos="720"/>
                <w:tab w:val="num" w:pos="351"/>
              </w:tabs>
              <w:spacing w:before="0"/>
              <w:ind w:left="351"/>
              <w:rPr>
                <w:rFonts w:ascii="Trebuchet MS" w:hAnsi="Trebuchet MS" w:cs="Times New Roman"/>
                <w:b w:val="0"/>
                <w:bCs/>
                <w:sz w:val="20"/>
                <w:szCs w:val="20"/>
              </w:rPr>
            </w:pPr>
            <w:r w:rsidRPr="00CD0262">
              <w:rPr>
                <w:rFonts w:ascii="Trebuchet MS" w:hAnsi="Trebuchet MS" w:cs="Times New Roman"/>
                <w:b w:val="0"/>
                <w:bCs/>
                <w:sz w:val="20"/>
                <w:szCs w:val="20"/>
              </w:rPr>
              <w:t>Actively participated in requirement analysis and database design</w:t>
            </w:r>
          </w:p>
          <w:p w14:paraId="67A517FB" w14:textId="77777777" w:rsidR="00752D46" w:rsidRDefault="00752D46" w:rsidP="00752D46">
            <w:pPr>
              <w:pStyle w:val="TableColumn1"/>
              <w:numPr>
                <w:ilvl w:val="0"/>
                <w:numId w:val="8"/>
              </w:numPr>
              <w:tabs>
                <w:tab w:val="clear" w:pos="720"/>
                <w:tab w:val="num" w:pos="351"/>
              </w:tabs>
              <w:spacing w:before="0"/>
              <w:ind w:left="351"/>
              <w:rPr>
                <w:rFonts w:ascii="Trebuchet MS" w:hAnsi="Trebuchet MS" w:cs="Times New Roman"/>
                <w:b w:val="0"/>
                <w:bCs/>
                <w:sz w:val="20"/>
                <w:szCs w:val="20"/>
              </w:rPr>
            </w:pPr>
            <w:r w:rsidRPr="00CD0262">
              <w:rPr>
                <w:rFonts w:ascii="Trebuchet MS" w:hAnsi="Trebuchet MS" w:cs="Times New Roman"/>
                <w:b w:val="0"/>
                <w:bCs/>
                <w:sz w:val="20"/>
                <w:szCs w:val="20"/>
              </w:rPr>
              <w:t>Involved in Test Estimati</w:t>
            </w:r>
            <w:r>
              <w:rPr>
                <w:rFonts w:ascii="Trebuchet MS" w:hAnsi="Trebuchet MS" w:cs="Times New Roman"/>
                <w:b w:val="0"/>
                <w:bCs/>
                <w:sz w:val="20"/>
                <w:szCs w:val="20"/>
              </w:rPr>
              <w:t xml:space="preserve">on </w:t>
            </w:r>
            <w:proofErr w:type="gramStart"/>
            <w:r>
              <w:rPr>
                <w:rFonts w:ascii="Trebuchet MS" w:hAnsi="Trebuchet MS" w:cs="Times New Roman"/>
                <w:b w:val="0"/>
                <w:bCs/>
                <w:sz w:val="20"/>
                <w:szCs w:val="20"/>
              </w:rPr>
              <w:t>process</w:t>
            </w:r>
            <w:proofErr w:type="gramEnd"/>
          </w:p>
          <w:p w14:paraId="67A517FC" w14:textId="77777777" w:rsidR="00752D46" w:rsidRDefault="00752D46" w:rsidP="00752D46">
            <w:pPr>
              <w:pStyle w:val="TableColumn1"/>
              <w:numPr>
                <w:ilvl w:val="0"/>
                <w:numId w:val="8"/>
              </w:numPr>
              <w:tabs>
                <w:tab w:val="clear" w:pos="720"/>
                <w:tab w:val="num" w:pos="351"/>
              </w:tabs>
              <w:spacing w:before="0"/>
              <w:ind w:left="351"/>
              <w:rPr>
                <w:rFonts w:ascii="Trebuchet MS" w:hAnsi="Trebuchet MS" w:cs="Times New Roman"/>
                <w:b w:val="0"/>
                <w:bCs/>
                <w:sz w:val="20"/>
                <w:szCs w:val="20"/>
              </w:rPr>
            </w:pPr>
            <w:r>
              <w:rPr>
                <w:rFonts w:ascii="Trebuchet MS" w:hAnsi="Trebuchet MS" w:cs="Times New Roman"/>
                <w:b w:val="0"/>
                <w:bCs/>
                <w:sz w:val="20"/>
                <w:szCs w:val="20"/>
              </w:rPr>
              <w:t>Design/Deve</w:t>
            </w:r>
            <w:r w:rsidR="00F3382A">
              <w:rPr>
                <w:rFonts w:ascii="Trebuchet MS" w:hAnsi="Trebuchet MS" w:cs="Times New Roman"/>
                <w:b w:val="0"/>
                <w:bCs/>
                <w:sz w:val="20"/>
                <w:szCs w:val="20"/>
              </w:rPr>
              <w:t xml:space="preserve">lop/Document the Test Plans, </w:t>
            </w:r>
            <w:r>
              <w:rPr>
                <w:rFonts w:ascii="Trebuchet MS" w:hAnsi="Trebuchet MS" w:cs="Times New Roman"/>
                <w:b w:val="0"/>
                <w:bCs/>
                <w:sz w:val="20"/>
                <w:szCs w:val="20"/>
              </w:rPr>
              <w:t xml:space="preserve">Test Criteria, Test Cases and Acceptance </w:t>
            </w:r>
            <w:proofErr w:type="spellStart"/>
            <w:r>
              <w:rPr>
                <w:rFonts w:ascii="Trebuchet MS" w:hAnsi="Trebuchet MS" w:cs="Times New Roman"/>
                <w:b w:val="0"/>
                <w:bCs/>
                <w:sz w:val="20"/>
                <w:szCs w:val="20"/>
              </w:rPr>
              <w:t>Critiera</w:t>
            </w:r>
            <w:proofErr w:type="spellEnd"/>
          </w:p>
          <w:p w14:paraId="67A517FD" w14:textId="77777777" w:rsidR="00752D46" w:rsidRPr="007C592C" w:rsidRDefault="00752D46" w:rsidP="00752D46">
            <w:pPr>
              <w:pStyle w:val="TableColumn1"/>
              <w:numPr>
                <w:ilvl w:val="0"/>
                <w:numId w:val="8"/>
              </w:numPr>
              <w:tabs>
                <w:tab w:val="clear" w:pos="720"/>
                <w:tab w:val="num" w:pos="351"/>
              </w:tabs>
              <w:spacing w:before="0"/>
              <w:ind w:left="351"/>
              <w:rPr>
                <w:rFonts w:ascii="Trebuchet MS" w:hAnsi="Trebuchet MS" w:cs="Times New Roman"/>
                <w:b w:val="0"/>
                <w:bCs/>
                <w:sz w:val="20"/>
                <w:szCs w:val="20"/>
              </w:rPr>
            </w:pPr>
            <w:r w:rsidRPr="007C592C">
              <w:rPr>
                <w:rFonts w:ascii="Trebuchet MS" w:hAnsi="Trebuchet MS" w:cs="Times New Roman"/>
                <w:b w:val="0"/>
                <w:bCs/>
                <w:sz w:val="20"/>
                <w:szCs w:val="20"/>
              </w:rPr>
              <w:t>Independently perform</w:t>
            </w:r>
            <w:r>
              <w:rPr>
                <w:rFonts w:ascii="Trebuchet MS" w:hAnsi="Trebuchet MS" w:cs="Times New Roman"/>
                <w:b w:val="0"/>
                <w:bCs/>
                <w:sz w:val="20"/>
                <w:szCs w:val="20"/>
              </w:rPr>
              <w:t>ed</w:t>
            </w:r>
            <w:r w:rsidRPr="007C592C">
              <w:rPr>
                <w:rFonts w:ascii="Trebuchet MS" w:hAnsi="Trebuchet MS" w:cs="Times New Roman"/>
                <w:b w:val="0"/>
                <w:bCs/>
                <w:sz w:val="20"/>
                <w:szCs w:val="20"/>
              </w:rPr>
              <w:t xml:space="preserve"> root cause analysis</w:t>
            </w:r>
          </w:p>
          <w:p w14:paraId="67A517FE" w14:textId="77777777" w:rsidR="00752D46" w:rsidRPr="007249BA" w:rsidRDefault="00752D46" w:rsidP="00752D46">
            <w:pPr>
              <w:pStyle w:val="TableColumn1"/>
              <w:numPr>
                <w:ilvl w:val="0"/>
                <w:numId w:val="8"/>
              </w:numPr>
              <w:tabs>
                <w:tab w:val="clear" w:pos="720"/>
                <w:tab w:val="num" w:pos="351"/>
              </w:tabs>
              <w:spacing w:before="0"/>
              <w:ind w:left="351"/>
              <w:rPr>
                <w:rFonts w:ascii="Trebuchet MS" w:hAnsi="Trebuchet MS" w:cs="Times New Roman"/>
                <w:b w:val="0"/>
                <w:bCs/>
                <w:sz w:val="20"/>
                <w:szCs w:val="20"/>
              </w:rPr>
            </w:pPr>
            <w:r>
              <w:rPr>
                <w:rFonts w:ascii="Trebuchet MS" w:hAnsi="Trebuchet MS" w:cs="Times New Roman"/>
                <w:b w:val="0"/>
                <w:bCs/>
                <w:sz w:val="20"/>
                <w:szCs w:val="20"/>
              </w:rPr>
              <w:t>Implemented Automation frameworks and major Test Scripts</w:t>
            </w:r>
          </w:p>
          <w:p w14:paraId="67A517FF" w14:textId="77777777" w:rsidR="00752D46" w:rsidRPr="00CD0262" w:rsidRDefault="00752D46" w:rsidP="00752D46">
            <w:pPr>
              <w:pStyle w:val="TableColumn1"/>
              <w:numPr>
                <w:ilvl w:val="0"/>
                <w:numId w:val="8"/>
              </w:numPr>
              <w:tabs>
                <w:tab w:val="clear" w:pos="720"/>
                <w:tab w:val="num" w:pos="351"/>
              </w:tabs>
              <w:spacing w:before="0"/>
              <w:ind w:left="351"/>
              <w:rPr>
                <w:rFonts w:ascii="Trebuchet MS" w:hAnsi="Trebuchet MS" w:cs="Times New Roman"/>
                <w:b w:val="0"/>
                <w:bCs/>
                <w:sz w:val="20"/>
                <w:szCs w:val="20"/>
              </w:rPr>
            </w:pPr>
            <w:r w:rsidRPr="00CD0262">
              <w:rPr>
                <w:rFonts w:ascii="Trebuchet MS" w:hAnsi="Trebuchet MS" w:cs="Times New Roman"/>
                <w:b w:val="0"/>
                <w:bCs/>
                <w:sz w:val="20"/>
                <w:szCs w:val="20"/>
              </w:rPr>
              <w:t xml:space="preserve">Analyzed and reviewed Underwriting Manual, Product and Technical Requirements </w:t>
            </w:r>
            <w:proofErr w:type="gramStart"/>
            <w:r w:rsidRPr="00CD0262">
              <w:rPr>
                <w:rFonts w:ascii="Trebuchet MS" w:hAnsi="Trebuchet MS" w:cs="Times New Roman"/>
                <w:b w:val="0"/>
                <w:bCs/>
                <w:sz w:val="20"/>
                <w:szCs w:val="20"/>
              </w:rPr>
              <w:t>document</w:t>
            </w:r>
            <w:proofErr w:type="gramEnd"/>
            <w:r w:rsidRPr="00CD0262">
              <w:rPr>
                <w:rFonts w:ascii="Trebuchet MS" w:hAnsi="Trebuchet MS" w:cs="Times New Roman"/>
                <w:b w:val="0"/>
                <w:bCs/>
                <w:sz w:val="20"/>
                <w:szCs w:val="20"/>
              </w:rPr>
              <w:t xml:space="preserve"> </w:t>
            </w:r>
          </w:p>
          <w:p w14:paraId="67A51800" w14:textId="77777777" w:rsidR="00752D46" w:rsidRPr="00CD0262" w:rsidRDefault="00752D46" w:rsidP="00752D46">
            <w:pPr>
              <w:pStyle w:val="TableColumn1"/>
              <w:numPr>
                <w:ilvl w:val="0"/>
                <w:numId w:val="8"/>
              </w:numPr>
              <w:tabs>
                <w:tab w:val="clear" w:pos="720"/>
                <w:tab w:val="num" w:pos="351"/>
              </w:tabs>
              <w:spacing w:before="0"/>
              <w:ind w:left="351"/>
              <w:rPr>
                <w:rFonts w:ascii="Trebuchet MS" w:hAnsi="Trebuchet MS" w:cs="Times New Roman"/>
                <w:b w:val="0"/>
                <w:bCs/>
                <w:sz w:val="20"/>
                <w:szCs w:val="20"/>
              </w:rPr>
            </w:pPr>
            <w:r w:rsidRPr="00CD0262">
              <w:rPr>
                <w:rFonts w:ascii="Trebuchet MS" w:hAnsi="Trebuchet MS" w:cs="Times New Roman"/>
                <w:b w:val="0"/>
                <w:bCs/>
                <w:sz w:val="20"/>
                <w:szCs w:val="20"/>
              </w:rPr>
              <w:t xml:space="preserve">Coordinated with team members to prepare Test Scenarios and Test Cases from the </w:t>
            </w:r>
            <w:proofErr w:type="gramStart"/>
            <w:r w:rsidRPr="00CD0262">
              <w:rPr>
                <w:rFonts w:ascii="Trebuchet MS" w:hAnsi="Trebuchet MS" w:cs="Times New Roman"/>
                <w:b w:val="0"/>
                <w:bCs/>
                <w:sz w:val="20"/>
                <w:szCs w:val="20"/>
              </w:rPr>
              <w:t>same</w:t>
            </w:r>
            <w:proofErr w:type="gramEnd"/>
          </w:p>
          <w:p w14:paraId="67A51801" w14:textId="77777777" w:rsidR="00752D46" w:rsidRPr="00CD0262" w:rsidRDefault="00752D46" w:rsidP="00752D46">
            <w:pPr>
              <w:pStyle w:val="TableColumn1"/>
              <w:numPr>
                <w:ilvl w:val="0"/>
                <w:numId w:val="8"/>
              </w:numPr>
              <w:tabs>
                <w:tab w:val="clear" w:pos="720"/>
                <w:tab w:val="num" w:pos="351"/>
              </w:tabs>
              <w:spacing w:before="0"/>
              <w:ind w:left="351"/>
              <w:rPr>
                <w:rFonts w:ascii="Trebuchet MS" w:hAnsi="Trebuchet MS" w:cs="Times New Roman"/>
                <w:b w:val="0"/>
                <w:bCs/>
                <w:sz w:val="20"/>
                <w:szCs w:val="20"/>
              </w:rPr>
            </w:pPr>
            <w:r w:rsidRPr="00CD0262">
              <w:rPr>
                <w:rFonts w:ascii="Trebuchet MS" w:hAnsi="Trebuchet MS" w:cs="Times New Roman"/>
                <w:b w:val="0"/>
                <w:bCs/>
                <w:sz w:val="20"/>
                <w:szCs w:val="20"/>
              </w:rPr>
              <w:t>Attended review meetings with the stakeholders on the Requirement Documents</w:t>
            </w:r>
          </w:p>
          <w:p w14:paraId="67A51802" w14:textId="77777777" w:rsidR="00752D46" w:rsidRDefault="00752D46" w:rsidP="00752D46">
            <w:pPr>
              <w:pStyle w:val="TableColumn1"/>
              <w:numPr>
                <w:ilvl w:val="0"/>
                <w:numId w:val="8"/>
              </w:numPr>
              <w:tabs>
                <w:tab w:val="clear" w:pos="720"/>
                <w:tab w:val="num" w:pos="351"/>
              </w:tabs>
              <w:spacing w:before="0"/>
              <w:ind w:left="351"/>
              <w:rPr>
                <w:rFonts w:ascii="Trebuchet MS" w:hAnsi="Trebuchet MS" w:cs="Times New Roman"/>
                <w:b w:val="0"/>
                <w:bCs/>
                <w:sz w:val="20"/>
                <w:szCs w:val="20"/>
              </w:rPr>
            </w:pPr>
            <w:r w:rsidRPr="00CD0262">
              <w:rPr>
                <w:rFonts w:ascii="Trebuchet MS" w:hAnsi="Trebuchet MS" w:cs="Times New Roman"/>
                <w:b w:val="0"/>
                <w:bCs/>
                <w:sz w:val="20"/>
                <w:szCs w:val="20"/>
              </w:rPr>
              <w:t>Instrumental in reviewing test cases</w:t>
            </w:r>
            <w:r>
              <w:rPr>
                <w:rFonts w:ascii="Trebuchet MS" w:hAnsi="Trebuchet MS" w:cs="Times New Roman"/>
                <w:b w:val="0"/>
                <w:bCs/>
                <w:sz w:val="20"/>
                <w:szCs w:val="20"/>
              </w:rPr>
              <w:t>, test scripts</w:t>
            </w:r>
            <w:r w:rsidRPr="00CD0262">
              <w:rPr>
                <w:rFonts w:ascii="Trebuchet MS" w:hAnsi="Trebuchet MS" w:cs="Times New Roman"/>
                <w:b w:val="0"/>
                <w:bCs/>
                <w:sz w:val="20"/>
                <w:szCs w:val="20"/>
              </w:rPr>
              <w:t xml:space="preserve"> designed by team based</w:t>
            </w:r>
            <w:r w:rsidR="002C54E0">
              <w:rPr>
                <w:rFonts w:ascii="Trebuchet MS" w:hAnsi="Trebuchet MS" w:cs="Times New Roman"/>
                <w:b w:val="0"/>
                <w:bCs/>
                <w:sz w:val="20"/>
                <w:szCs w:val="20"/>
              </w:rPr>
              <w:t xml:space="preserve"> on new and updated </w:t>
            </w:r>
            <w:proofErr w:type="gramStart"/>
            <w:r w:rsidR="002C54E0">
              <w:rPr>
                <w:rFonts w:ascii="Trebuchet MS" w:hAnsi="Trebuchet MS" w:cs="Times New Roman"/>
                <w:b w:val="0"/>
                <w:bCs/>
                <w:sz w:val="20"/>
                <w:szCs w:val="20"/>
              </w:rPr>
              <w:t>requirement</w:t>
            </w:r>
            <w:proofErr w:type="gramEnd"/>
          </w:p>
          <w:p w14:paraId="67A51803" w14:textId="77777777" w:rsidR="00752D46" w:rsidRDefault="00752D46" w:rsidP="00752D46">
            <w:pPr>
              <w:pStyle w:val="TableColumn1"/>
              <w:numPr>
                <w:ilvl w:val="0"/>
                <w:numId w:val="8"/>
              </w:numPr>
              <w:tabs>
                <w:tab w:val="clear" w:pos="720"/>
                <w:tab w:val="num" w:pos="351"/>
              </w:tabs>
              <w:spacing w:before="0"/>
              <w:ind w:left="351"/>
              <w:rPr>
                <w:rFonts w:ascii="Trebuchet MS" w:hAnsi="Trebuchet MS" w:cs="Times New Roman"/>
                <w:b w:val="0"/>
                <w:bCs/>
                <w:sz w:val="20"/>
                <w:szCs w:val="20"/>
              </w:rPr>
            </w:pPr>
            <w:r>
              <w:rPr>
                <w:rFonts w:ascii="Trebuchet MS" w:hAnsi="Trebuchet MS" w:cs="Times New Roman"/>
                <w:b w:val="0"/>
                <w:bCs/>
                <w:sz w:val="20"/>
                <w:szCs w:val="20"/>
              </w:rPr>
              <w:t xml:space="preserve">Coordinate Test Execution </w:t>
            </w:r>
            <w:proofErr w:type="gramStart"/>
            <w:r>
              <w:rPr>
                <w:rFonts w:ascii="Trebuchet MS" w:hAnsi="Trebuchet MS" w:cs="Times New Roman"/>
                <w:b w:val="0"/>
                <w:bCs/>
                <w:sz w:val="20"/>
                <w:szCs w:val="20"/>
              </w:rPr>
              <w:t>process</w:t>
            </w:r>
            <w:proofErr w:type="gramEnd"/>
          </w:p>
          <w:p w14:paraId="67A51804" w14:textId="77777777" w:rsidR="002B7946" w:rsidRPr="00CD0262" w:rsidRDefault="00E05BD3" w:rsidP="00752D46">
            <w:pPr>
              <w:pStyle w:val="TableColumn1"/>
              <w:numPr>
                <w:ilvl w:val="0"/>
                <w:numId w:val="8"/>
              </w:numPr>
              <w:tabs>
                <w:tab w:val="clear" w:pos="720"/>
                <w:tab w:val="num" w:pos="351"/>
              </w:tabs>
              <w:spacing w:before="0"/>
              <w:ind w:left="351"/>
              <w:rPr>
                <w:rFonts w:ascii="Trebuchet MS" w:hAnsi="Trebuchet MS" w:cs="Times New Roman"/>
                <w:b w:val="0"/>
                <w:bCs/>
                <w:sz w:val="20"/>
                <w:szCs w:val="20"/>
              </w:rPr>
            </w:pPr>
            <w:r>
              <w:rPr>
                <w:rFonts w:ascii="Trebuchet MS" w:hAnsi="Trebuchet MS" w:cs="Times New Roman"/>
                <w:b w:val="0"/>
                <w:bCs/>
                <w:sz w:val="20"/>
                <w:szCs w:val="20"/>
              </w:rPr>
              <w:t>Executed Test C</w:t>
            </w:r>
            <w:r w:rsidR="00816D4B">
              <w:rPr>
                <w:rFonts w:ascii="Trebuchet MS" w:hAnsi="Trebuchet MS" w:cs="Times New Roman"/>
                <w:b w:val="0"/>
                <w:bCs/>
                <w:sz w:val="20"/>
                <w:szCs w:val="20"/>
              </w:rPr>
              <w:t>ases and submitted</w:t>
            </w:r>
            <w:r w:rsidR="002C54E0">
              <w:rPr>
                <w:rFonts w:ascii="Trebuchet MS" w:hAnsi="Trebuchet MS" w:cs="Times New Roman"/>
                <w:b w:val="0"/>
                <w:bCs/>
                <w:sz w:val="20"/>
                <w:szCs w:val="20"/>
              </w:rPr>
              <w:t xml:space="preserve"> reports to</w:t>
            </w:r>
            <w:r w:rsidR="00D73090">
              <w:rPr>
                <w:rFonts w:ascii="Trebuchet MS" w:hAnsi="Trebuchet MS" w:cs="Times New Roman"/>
                <w:b w:val="0"/>
                <w:bCs/>
                <w:sz w:val="20"/>
                <w:szCs w:val="20"/>
              </w:rPr>
              <w:t xml:space="preserve"> Manager and </w:t>
            </w:r>
            <w:r w:rsidR="00323480">
              <w:rPr>
                <w:rFonts w:ascii="Trebuchet MS" w:hAnsi="Trebuchet MS" w:cs="Times New Roman"/>
                <w:b w:val="0"/>
                <w:bCs/>
                <w:sz w:val="20"/>
                <w:szCs w:val="20"/>
              </w:rPr>
              <w:t>Client</w:t>
            </w:r>
          </w:p>
          <w:p w14:paraId="67A51805" w14:textId="77777777" w:rsidR="00752D46" w:rsidRPr="00CD0262" w:rsidRDefault="00752D46" w:rsidP="00752D46">
            <w:pPr>
              <w:pStyle w:val="TableColumn1"/>
              <w:numPr>
                <w:ilvl w:val="0"/>
                <w:numId w:val="8"/>
              </w:numPr>
              <w:tabs>
                <w:tab w:val="clear" w:pos="720"/>
                <w:tab w:val="num" w:pos="351"/>
              </w:tabs>
              <w:spacing w:before="0"/>
              <w:ind w:left="351"/>
              <w:rPr>
                <w:rFonts w:ascii="Trebuchet MS" w:hAnsi="Trebuchet MS" w:cs="Times New Roman"/>
                <w:b w:val="0"/>
                <w:bCs/>
                <w:sz w:val="20"/>
                <w:szCs w:val="20"/>
              </w:rPr>
            </w:pPr>
            <w:r w:rsidRPr="00CD0262">
              <w:rPr>
                <w:rFonts w:ascii="Trebuchet MS" w:hAnsi="Trebuchet MS" w:cs="Times New Roman"/>
                <w:b w:val="0"/>
                <w:bCs/>
                <w:sz w:val="20"/>
                <w:szCs w:val="20"/>
              </w:rPr>
              <w:t xml:space="preserve">Conducted daily defect triage with business and technical </w:t>
            </w:r>
            <w:proofErr w:type="gramStart"/>
            <w:r w:rsidRPr="00CD0262">
              <w:rPr>
                <w:rFonts w:ascii="Trebuchet MS" w:hAnsi="Trebuchet MS" w:cs="Times New Roman"/>
                <w:b w:val="0"/>
                <w:bCs/>
                <w:sz w:val="20"/>
                <w:szCs w:val="20"/>
              </w:rPr>
              <w:t>stakeholders</w:t>
            </w:r>
            <w:proofErr w:type="gramEnd"/>
          </w:p>
          <w:p w14:paraId="67A51806" w14:textId="77777777" w:rsidR="00752D46" w:rsidRPr="00CD0262" w:rsidRDefault="00752D46" w:rsidP="00752D46">
            <w:pPr>
              <w:pStyle w:val="TableColumn1"/>
              <w:numPr>
                <w:ilvl w:val="0"/>
                <w:numId w:val="8"/>
              </w:numPr>
              <w:tabs>
                <w:tab w:val="clear" w:pos="720"/>
                <w:tab w:val="num" w:pos="351"/>
              </w:tabs>
              <w:spacing w:before="0"/>
              <w:ind w:left="351"/>
              <w:rPr>
                <w:rFonts w:ascii="Trebuchet MS" w:hAnsi="Trebuchet MS" w:cs="Times New Roman"/>
                <w:b w:val="0"/>
                <w:bCs/>
                <w:sz w:val="20"/>
                <w:szCs w:val="20"/>
              </w:rPr>
            </w:pPr>
            <w:r w:rsidRPr="00CD0262">
              <w:rPr>
                <w:rFonts w:ascii="Trebuchet MS" w:hAnsi="Trebuchet MS" w:cs="Times New Roman"/>
                <w:b w:val="0"/>
                <w:bCs/>
                <w:sz w:val="20"/>
                <w:szCs w:val="20"/>
              </w:rPr>
              <w:t xml:space="preserve">Efficiently planned, prioritized, reviewed and coordinated test execution and </w:t>
            </w:r>
            <w:r w:rsidRPr="00CD0262">
              <w:rPr>
                <w:rFonts w:ascii="Trebuchet MS" w:hAnsi="Trebuchet MS" w:cs="Times New Roman"/>
                <w:b w:val="0"/>
                <w:bCs/>
                <w:sz w:val="20"/>
                <w:szCs w:val="20"/>
              </w:rPr>
              <w:lastRenderedPageBreak/>
              <w:t xml:space="preserve">defect retesting </w:t>
            </w:r>
            <w:proofErr w:type="gramStart"/>
            <w:r w:rsidRPr="00CD0262">
              <w:rPr>
                <w:rFonts w:ascii="Trebuchet MS" w:hAnsi="Trebuchet MS" w:cs="Times New Roman"/>
                <w:b w:val="0"/>
                <w:bCs/>
                <w:sz w:val="20"/>
                <w:szCs w:val="20"/>
              </w:rPr>
              <w:t>status</w:t>
            </w:r>
            <w:proofErr w:type="gramEnd"/>
          </w:p>
          <w:p w14:paraId="67A51807" w14:textId="77777777" w:rsidR="00752D46" w:rsidRPr="00CD0262" w:rsidRDefault="00752D46" w:rsidP="00752D46">
            <w:pPr>
              <w:pStyle w:val="TableColumn1"/>
              <w:numPr>
                <w:ilvl w:val="0"/>
                <w:numId w:val="8"/>
              </w:numPr>
              <w:tabs>
                <w:tab w:val="clear" w:pos="720"/>
                <w:tab w:val="num" w:pos="351"/>
              </w:tabs>
              <w:spacing w:before="0"/>
              <w:ind w:left="351"/>
              <w:rPr>
                <w:rFonts w:ascii="Trebuchet MS" w:hAnsi="Trebuchet MS" w:cs="Times New Roman"/>
                <w:b w:val="0"/>
                <w:bCs/>
                <w:sz w:val="20"/>
                <w:szCs w:val="20"/>
              </w:rPr>
            </w:pPr>
            <w:r w:rsidRPr="00CD0262">
              <w:rPr>
                <w:rFonts w:ascii="Trebuchet MS" w:hAnsi="Trebuchet MS" w:cs="Times New Roman"/>
                <w:b w:val="0"/>
                <w:bCs/>
                <w:sz w:val="20"/>
                <w:szCs w:val="20"/>
              </w:rPr>
              <w:t xml:space="preserve">Coordinated build and release schedules with technical and deployment </w:t>
            </w:r>
            <w:proofErr w:type="gramStart"/>
            <w:r w:rsidRPr="00CD0262">
              <w:rPr>
                <w:rFonts w:ascii="Trebuchet MS" w:hAnsi="Trebuchet MS" w:cs="Times New Roman"/>
                <w:b w:val="0"/>
                <w:bCs/>
                <w:sz w:val="20"/>
                <w:szCs w:val="20"/>
              </w:rPr>
              <w:t>team</w:t>
            </w:r>
            <w:proofErr w:type="gramEnd"/>
          </w:p>
          <w:p w14:paraId="67A51808" w14:textId="77777777" w:rsidR="00752D46" w:rsidRPr="00752D46" w:rsidRDefault="00752D46" w:rsidP="00752D46">
            <w:pPr>
              <w:pStyle w:val="TableColumn1"/>
              <w:numPr>
                <w:ilvl w:val="0"/>
                <w:numId w:val="8"/>
              </w:numPr>
              <w:tabs>
                <w:tab w:val="clear" w:pos="720"/>
                <w:tab w:val="num" w:pos="351"/>
              </w:tabs>
              <w:spacing w:before="0"/>
              <w:ind w:left="351"/>
              <w:rPr>
                <w:rFonts w:ascii="Trebuchet MS" w:hAnsi="Trebuchet MS" w:cs="Times New Roman"/>
                <w:b w:val="0"/>
                <w:bCs/>
                <w:sz w:val="20"/>
                <w:szCs w:val="20"/>
              </w:rPr>
            </w:pPr>
            <w:r>
              <w:rPr>
                <w:rFonts w:ascii="Trebuchet MS" w:hAnsi="Trebuchet MS" w:cs="Times New Roman"/>
                <w:b w:val="0"/>
                <w:sz w:val="20"/>
                <w:szCs w:val="20"/>
              </w:rPr>
              <w:t>Documented Test Results as per standards</w:t>
            </w:r>
          </w:p>
          <w:p w14:paraId="67A51809" w14:textId="77777777" w:rsidR="00625DEE" w:rsidRPr="00752D46" w:rsidRDefault="00752D46" w:rsidP="00752D46">
            <w:pPr>
              <w:pStyle w:val="TableColumn1"/>
              <w:numPr>
                <w:ilvl w:val="0"/>
                <w:numId w:val="8"/>
              </w:numPr>
              <w:tabs>
                <w:tab w:val="clear" w:pos="720"/>
                <w:tab w:val="num" w:pos="351"/>
              </w:tabs>
              <w:spacing w:before="0"/>
              <w:ind w:left="351"/>
              <w:rPr>
                <w:rFonts w:ascii="Trebuchet MS" w:hAnsi="Trebuchet MS" w:cs="Times New Roman"/>
                <w:b w:val="0"/>
                <w:bCs/>
                <w:sz w:val="20"/>
                <w:szCs w:val="20"/>
              </w:rPr>
            </w:pPr>
            <w:r w:rsidRPr="00CD0262">
              <w:rPr>
                <w:rFonts w:ascii="Trebuchet MS" w:hAnsi="Trebuchet MS" w:cs="Times New Roman"/>
                <w:b w:val="0"/>
                <w:sz w:val="20"/>
                <w:szCs w:val="20"/>
              </w:rPr>
              <w:t>Submitted weekly status reports to the Manager and Client</w:t>
            </w:r>
          </w:p>
        </w:tc>
      </w:tr>
    </w:tbl>
    <w:p w14:paraId="67A5180B" w14:textId="77777777" w:rsidR="00625DEE" w:rsidRDefault="00625DEE" w:rsidP="00F2275F">
      <w:pPr>
        <w:pStyle w:val="TableColumn1"/>
        <w:spacing w:before="0"/>
        <w:rPr>
          <w:rFonts w:ascii="Trebuchet MS" w:hAnsi="Trebuchet MS" w:cs="Times New Roman"/>
          <w:b w:val="0"/>
          <w:bCs/>
          <w:sz w:val="20"/>
          <w:szCs w:val="20"/>
        </w:rPr>
      </w:pPr>
    </w:p>
    <w:p w14:paraId="67A5180C" w14:textId="77777777" w:rsidR="007555C8" w:rsidRDefault="007555C8" w:rsidP="0021431C">
      <w:pPr>
        <w:pStyle w:val="TableColumn1"/>
        <w:spacing w:before="0"/>
        <w:ind w:left="720"/>
        <w:rPr>
          <w:rFonts w:ascii="Trebuchet MS" w:hAnsi="Trebuchet MS" w:cs="Times New Roman"/>
          <w:b w:val="0"/>
          <w:bCs/>
          <w:sz w:val="20"/>
          <w:szCs w:val="20"/>
        </w:rPr>
      </w:pPr>
    </w:p>
    <w:p w14:paraId="67A5180D" w14:textId="77777777" w:rsidR="00493E13" w:rsidRDefault="00493E13" w:rsidP="0021431C">
      <w:pPr>
        <w:pStyle w:val="TableColumn1"/>
        <w:spacing w:before="0"/>
        <w:ind w:left="720"/>
        <w:rPr>
          <w:rFonts w:ascii="Trebuchet MS" w:hAnsi="Trebuchet MS" w:cs="Times New Roman"/>
          <w:b w:val="0"/>
          <w:bCs/>
          <w:sz w:val="20"/>
          <w:szCs w:val="20"/>
        </w:rPr>
      </w:pPr>
    </w:p>
    <w:tbl>
      <w:tblPr>
        <w:tblStyle w:val="TableGrid"/>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235"/>
        <w:gridCol w:w="8113"/>
      </w:tblGrid>
      <w:tr w:rsidR="007555C8" w:rsidRPr="0021431C" w14:paraId="67A51810" w14:textId="77777777" w:rsidTr="0024491A">
        <w:tc>
          <w:tcPr>
            <w:tcW w:w="2235" w:type="dxa"/>
          </w:tcPr>
          <w:p w14:paraId="67A5180E" w14:textId="77777777" w:rsidR="007555C8" w:rsidRPr="00CD0262" w:rsidRDefault="007555C8" w:rsidP="0024491A">
            <w:pPr>
              <w:jc w:val="both"/>
              <w:rPr>
                <w:rFonts w:ascii="Trebuchet MS" w:hAnsi="Trebuchet MS" w:cs="Gisha"/>
                <w:b/>
                <w:sz w:val="20"/>
                <w:szCs w:val="20"/>
              </w:rPr>
            </w:pPr>
            <w:r w:rsidRPr="00CD0262">
              <w:rPr>
                <w:rFonts w:ascii="Trebuchet MS" w:hAnsi="Trebuchet MS" w:cs="Gisha"/>
                <w:b/>
                <w:sz w:val="20"/>
                <w:szCs w:val="20"/>
              </w:rPr>
              <w:t>Project#</w:t>
            </w:r>
            <w:r w:rsidR="00493E13">
              <w:rPr>
                <w:rFonts w:ascii="Trebuchet MS" w:hAnsi="Trebuchet MS" w:cs="Gisha"/>
                <w:b/>
                <w:sz w:val="20"/>
                <w:szCs w:val="20"/>
              </w:rPr>
              <w:t>4</w:t>
            </w:r>
          </w:p>
        </w:tc>
        <w:tc>
          <w:tcPr>
            <w:tcW w:w="8113" w:type="dxa"/>
          </w:tcPr>
          <w:p w14:paraId="67A5180F" w14:textId="77777777" w:rsidR="007555C8" w:rsidRPr="00CD0262" w:rsidRDefault="007555C8" w:rsidP="0024491A">
            <w:pPr>
              <w:pStyle w:val="Footer"/>
              <w:tabs>
                <w:tab w:val="left" w:pos="2340"/>
                <w:tab w:val="left" w:pos="2880"/>
              </w:tabs>
              <w:jc w:val="both"/>
              <w:rPr>
                <w:rFonts w:ascii="Trebuchet MS" w:hAnsi="Trebuchet MS"/>
                <w:b/>
                <w:sz w:val="20"/>
                <w:szCs w:val="20"/>
              </w:rPr>
            </w:pPr>
            <w:r w:rsidRPr="00CD0262">
              <w:rPr>
                <w:rFonts w:ascii="Trebuchet MS" w:hAnsi="Trebuchet MS"/>
                <w:b/>
                <w:sz w:val="20"/>
                <w:szCs w:val="20"/>
              </w:rPr>
              <w:t>AFFILIATE PORTAL</w:t>
            </w:r>
          </w:p>
        </w:tc>
      </w:tr>
      <w:tr w:rsidR="007555C8" w:rsidRPr="0021431C" w14:paraId="67A51813" w14:textId="77777777" w:rsidTr="0024491A">
        <w:tc>
          <w:tcPr>
            <w:tcW w:w="2235" w:type="dxa"/>
          </w:tcPr>
          <w:p w14:paraId="67A51811" w14:textId="77777777" w:rsidR="007555C8" w:rsidRPr="00CD0262" w:rsidRDefault="007555C8" w:rsidP="0024491A">
            <w:pPr>
              <w:jc w:val="both"/>
              <w:rPr>
                <w:rFonts w:ascii="Trebuchet MS" w:hAnsi="Trebuchet MS" w:cs="Gisha"/>
                <w:b/>
                <w:sz w:val="20"/>
                <w:szCs w:val="20"/>
              </w:rPr>
            </w:pPr>
            <w:r w:rsidRPr="00CD0262">
              <w:rPr>
                <w:rFonts w:ascii="Trebuchet MS" w:hAnsi="Trebuchet MS" w:cs="Gisha"/>
                <w:b/>
                <w:sz w:val="20"/>
                <w:szCs w:val="20"/>
              </w:rPr>
              <w:t>Technologies</w:t>
            </w:r>
          </w:p>
        </w:tc>
        <w:tc>
          <w:tcPr>
            <w:tcW w:w="8113" w:type="dxa"/>
          </w:tcPr>
          <w:p w14:paraId="67A51812" w14:textId="77777777" w:rsidR="007555C8" w:rsidRPr="00CD0262" w:rsidRDefault="007555C8" w:rsidP="0024491A">
            <w:pPr>
              <w:jc w:val="both"/>
              <w:rPr>
                <w:rFonts w:ascii="Trebuchet MS" w:hAnsi="Trebuchet MS"/>
                <w:sz w:val="20"/>
                <w:szCs w:val="20"/>
              </w:rPr>
            </w:pPr>
            <w:r w:rsidRPr="00CD0262">
              <w:rPr>
                <w:rFonts w:ascii="Trebuchet MS" w:hAnsi="Trebuchet MS"/>
                <w:sz w:val="20"/>
                <w:szCs w:val="20"/>
              </w:rPr>
              <w:t>PHP Yii framework</w:t>
            </w:r>
          </w:p>
        </w:tc>
      </w:tr>
      <w:tr w:rsidR="00EA03A7" w:rsidRPr="0021431C" w14:paraId="67A51816" w14:textId="77777777" w:rsidTr="0024491A">
        <w:tc>
          <w:tcPr>
            <w:tcW w:w="2235" w:type="dxa"/>
          </w:tcPr>
          <w:p w14:paraId="67A51814" w14:textId="77777777" w:rsidR="00EA03A7" w:rsidRPr="00CD0262" w:rsidRDefault="00EA03A7" w:rsidP="001B6345">
            <w:pPr>
              <w:jc w:val="both"/>
              <w:rPr>
                <w:rFonts w:ascii="Trebuchet MS" w:hAnsi="Trebuchet MS" w:cs="Gisha"/>
                <w:b/>
                <w:sz w:val="20"/>
                <w:szCs w:val="20"/>
              </w:rPr>
            </w:pPr>
            <w:r>
              <w:rPr>
                <w:rFonts w:ascii="Trebuchet MS" w:hAnsi="Trebuchet MS" w:cs="Gisha"/>
                <w:b/>
                <w:sz w:val="20"/>
                <w:szCs w:val="20"/>
              </w:rPr>
              <w:t>Organization</w:t>
            </w:r>
          </w:p>
        </w:tc>
        <w:tc>
          <w:tcPr>
            <w:tcW w:w="8113" w:type="dxa"/>
          </w:tcPr>
          <w:p w14:paraId="67A51815" w14:textId="77777777" w:rsidR="00EA03A7" w:rsidRDefault="00EA03A7" w:rsidP="001B6345">
            <w:pPr>
              <w:jc w:val="both"/>
              <w:rPr>
                <w:rFonts w:ascii="Trebuchet MS" w:hAnsi="Trebuchet MS"/>
                <w:sz w:val="20"/>
                <w:szCs w:val="20"/>
              </w:rPr>
            </w:pPr>
            <w:proofErr w:type="spellStart"/>
            <w:r>
              <w:rPr>
                <w:rFonts w:ascii="Trebuchet MS" w:hAnsi="Trebuchet MS"/>
                <w:sz w:val="20"/>
                <w:szCs w:val="20"/>
              </w:rPr>
              <w:t>Xminds</w:t>
            </w:r>
            <w:proofErr w:type="spellEnd"/>
            <w:r>
              <w:rPr>
                <w:rFonts w:ascii="Trebuchet MS" w:hAnsi="Trebuchet MS"/>
                <w:sz w:val="20"/>
                <w:szCs w:val="20"/>
              </w:rPr>
              <w:t xml:space="preserve"> Infotech Pvt Ltd, Trivandrum</w:t>
            </w:r>
          </w:p>
        </w:tc>
      </w:tr>
      <w:tr w:rsidR="00EA03A7" w:rsidRPr="0021431C" w14:paraId="67A51819" w14:textId="77777777" w:rsidTr="0024491A">
        <w:tc>
          <w:tcPr>
            <w:tcW w:w="2235" w:type="dxa"/>
          </w:tcPr>
          <w:p w14:paraId="67A51817" w14:textId="77777777" w:rsidR="00EA03A7" w:rsidRPr="00CD0262" w:rsidRDefault="00EA03A7" w:rsidP="0024491A">
            <w:pPr>
              <w:jc w:val="both"/>
              <w:rPr>
                <w:rFonts w:ascii="Trebuchet MS" w:hAnsi="Trebuchet MS" w:cs="Gisha"/>
                <w:b/>
                <w:sz w:val="20"/>
                <w:szCs w:val="20"/>
              </w:rPr>
            </w:pPr>
            <w:r w:rsidRPr="00CD0262">
              <w:rPr>
                <w:rFonts w:ascii="Trebuchet MS" w:hAnsi="Trebuchet MS" w:cs="Gisha"/>
                <w:b/>
                <w:sz w:val="20"/>
                <w:szCs w:val="20"/>
              </w:rPr>
              <w:t>Database</w:t>
            </w:r>
          </w:p>
        </w:tc>
        <w:tc>
          <w:tcPr>
            <w:tcW w:w="8113" w:type="dxa"/>
          </w:tcPr>
          <w:p w14:paraId="67A51818" w14:textId="77777777" w:rsidR="00EA03A7" w:rsidRPr="00CD0262" w:rsidRDefault="00A30985" w:rsidP="0024491A">
            <w:pPr>
              <w:jc w:val="both"/>
              <w:rPr>
                <w:rFonts w:ascii="Trebuchet MS" w:hAnsi="Trebuchet MS"/>
                <w:sz w:val="20"/>
                <w:szCs w:val="20"/>
              </w:rPr>
            </w:pPr>
            <w:r>
              <w:rPr>
                <w:rFonts w:ascii="Trebuchet MS" w:hAnsi="Trebuchet MS"/>
                <w:sz w:val="20"/>
                <w:szCs w:val="20"/>
              </w:rPr>
              <w:t>MySQL</w:t>
            </w:r>
          </w:p>
        </w:tc>
      </w:tr>
      <w:tr w:rsidR="00EA03A7" w:rsidRPr="0021431C" w14:paraId="67A5181C" w14:textId="77777777" w:rsidTr="0024491A">
        <w:tc>
          <w:tcPr>
            <w:tcW w:w="2235" w:type="dxa"/>
          </w:tcPr>
          <w:p w14:paraId="67A5181A" w14:textId="77777777" w:rsidR="00EA03A7" w:rsidRPr="00CD0262" w:rsidRDefault="00EA03A7" w:rsidP="0024491A">
            <w:pPr>
              <w:jc w:val="both"/>
              <w:rPr>
                <w:rFonts w:ascii="Trebuchet MS" w:hAnsi="Trebuchet MS" w:cs="Gisha"/>
                <w:b/>
                <w:sz w:val="20"/>
                <w:szCs w:val="20"/>
              </w:rPr>
            </w:pPr>
            <w:r w:rsidRPr="00CD0262">
              <w:rPr>
                <w:rFonts w:ascii="Trebuchet MS" w:hAnsi="Trebuchet MS" w:cs="Gisha"/>
                <w:b/>
                <w:sz w:val="20"/>
                <w:szCs w:val="20"/>
              </w:rPr>
              <w:t>Team size</w:t>
            </w:r>
          </w:p>
        </w:tc>
        <w:tc>
          <w:tcPr>
            <w:tcW w:w="8113" w:type="dxa"/>
          </w:tcPr>
          <w:p w14:paraId="67A5181B" w14:textId="77777777" w:rsidR="00EA03A7" w:rsidRPr="00CD0262" w:rsidRDefault="00EA03A7" w:rsidP="0024491A">
            <w:pPr>
              <w:jc w:val="both"/>
              <w:rPr>
                <w:rFonts w:ascii="Trebuchet MS" w:hAnsi="Trebuchet MS"/>
                <w:sz w:val="20"/>
                <w:szCs w:val="20"/>
              </w:rPr>
            </w:pPr>
            <w:r w:rsidRPr="00CD0262">
              <w:rPr>
                <w:rFonts w:ascii="Trebuchet MS" w:hAnsi="Trebuchet MS"/>
                <w:sz w:val="20"/>
                <w:szCs w:val="20"/>
              </w:rPr>
              <w:t xml:space="preserve">6 </w:t>
            </w:r>
          </w:p>
        </w:tc>
      </w:tr>
      <w:tr w:rsidR="00EA03A7" w:rsidRPr="0021431C" w14:paraId="67A5181F" w14:textId="77777777" w:rsidTr="0024491A">
        <w:tc>
          <w:tcPr>
            <w:tcW w:w="2235" w:type="dxa"/>
          </w:tcPr>
          <w:p w14:paraId="67A5181D" w14:textId="77777777" w:rsidR="00EA03A7" w:rsidRPr="00CD0262" w:rsidRDefault="00EA03A7" w:rsidP="0024491A">
            <w:pPr>
              <w:jc w:val="both"/>
              <w:rPr>
                <w:rFonts w:ascii="Trebuchet MS" w:hAnsi="Trebuchet MS" w:cs="Gisha"/>
                <w:b/>
                <w:sz w:val="20"/>
                <w:szCs w:val="20"/>
              </w:rPr>
            </w:pPr>
            <w:r w:rsidRPr="00CD0262">
              <w:rPr>
                <w:rFonts w:ascii="Trebuchet MS" w:hAnsi="Trebuchet MS" w:cs="Gisha"/>
                <w:b/>
                <w:sz w:val="20"/>
                <w:szCs w:val="20"/>
              </w:rPr>
              <w:t>Testing Tools</w:t>
            </w:r>
          </w:p>
        </w:tc>
        <w:tc>
          <w:tcPr>
            <w:tcW w:w="8113" w:type="dxa"/>
          </w:tcPr>
          <w:p w14:paraId="67A5181E" w14:textId="77777777" w:rsidR="00EA03A7" w:rsidRPr="00CD0262" w:rsidRDefault="00EA03A7" w:rsidP="0024491A">
            <w:pPr>
              <w:jc w:val="both"/>
              <w:rPr>
                <w:rFonts w:ascii="Trebuchet MS" w:hAnsi="Trebuchet MS"/>
                <w:sz w:val="20"/>
                <w:szCs w:val="20"/>
              </w:rPr>
            </w:pPr>
            <w:r w:rsidRPr="00CD0262">
              <w:rPr>
                <w:rFonts w:ascii="Trebuchet MS" w:hAnsi="Trebuchet MS"/>
                <w:sz w:val="20"/>
                <w:szCs w:val="20"/>
              </w:rPr>
              <w:t>Manual Testing, Se</w:t>
            </w:r>
            <w:r>
              <w:rPr>
                <w:rFonts w:ascii="Trebuchet MS" w:hAnsi="Trebuchet MS"/>
                <w:sz w:val="20"/>
                <w:szCs w:val="20"/>
              </w:rPr>
              <w:t xml:space="preserve">lenium, </w:t>
            </w:r>
            <w:proofErr w:type="spellStart"/>
            <w:r w:rsidRPr="00CD0262">
              <w:rPr>
                <w:rFonts w:ascii="Trebuchet MS" w:hAnsi="Trebuchet MS"/>
                <w:sz w:val="20"/>
                <w:szCs w:val="20"/>
              </w:rPr>
              <w:t>PHPUnit</w:t>
            </w:r>
            <w:proofErr w:type="spellEnd"/>
          </w:p>
        </w:tc>
      </w:tr>
      <w:tr w:rsidR="00EA03A7" w:rsidRPr="0021431C" w14:paraId="67A51822" w14:textId="77777777" w:rsidTr="0024491A">
        <w:tc>
          <w:tcPr>
            <w:tcW w:w="2235" w:type="dxa"/>
          </w:tcPr>
          <w:p w14:paraId="67A51820" w14:textId="77777777" w:rsidR="00EA03A7" w:rsidRPr="00CD0262" w:rsidRDefault="00EA03A7" w:rsidP="0024491A">
            <w:pPr>
              <w:jc w:val="both"/>
              <w:rPr>
                <w:rFonts w:ascii="Trebuchet MS" w:hAnsi="Trebuchet MS" w:cs="Gisha"/>
                <w:b/>
                <w:sz w:val="20"/>
                <w:szCs w:val="20"/>
              </w:rPr>
            </w:pPr>
            <w:r w:rsidRPr="00CD0262">
              <w:rPr>
                <w:rFonts w:ascii="Trebuchet MS" w:hAnsi="Trebuchet MS" w:cs="Gisha"/>
                <w:b/>
                <w:sz w:val="20"/>
                <w:szCs w:val="20"/>
              </w:rPr>
              <w:t>TCM</w:t>
            </w:r>
          </w:p>
        </w:tc>
        <w:tc>
          <w:tcPr>
            <w:tcW w:w="8113" w:type="dxa"/>
          </w:tcPr>
          <w:p w14:paraId="67A51821" w14:textId="77777777" w:rsidR="00EA03A7" w:rsidRPr="00CD0262" w:rsidRDefault="00EA03A7" w:rsidP="0024491A">
            <w:pPr>
              <w:jc w:val="both"/>
              <w:rPr>
                <w:rFonts w:ascii="Trebuchet MS" w:hAnsi="Trebuchet MS"/>
                <w:sz w:val="20"/>
                <w:szCs w:val="20"/>
              </w:rPr>
            </w:pPr>
            <w:r w:rsidRPr="00CD0262">
              <w:rPr>
                <w:rFonts w:ascii="Trebuchet MS" w:hAnsi="Trebuchet MS"/>
                <w:sz w:val="20"/>
                <w:szCs w:val="20"/>
              </w:rPr>
              <w:t>Enterprise Tester</w:t>
            </w:r>
          </w:p>
        </w:tc>
      </w:tr>
      <w:tr w:rsidR="00EA03A7" w:rsidRPr="0021431C" w14:paraId="67A51825" w14:textId="77777777" w:rsidTr="0024491A">
        <w:tc>
          <w:tcPr>
            <w:tcW w:w="2235" w:type="dxa"/>
          </w:tcPr>
          <w:p w14:paraId="67A51823" w14:textId="77777777" w:rsidR="00EA03A7" w:rsidRPr="00CD0262" w:rsidRDefault="00EA03A7" w:rsidP="0024491A">
            <w:pPr>
              <w:jc w:val="both"/>
              <w:rPr>
                <w:rFonts w:ascii="Trebuchet MS" w:hAnsi="Trebuchet MS" w:cs="Gisha"/>
                <w:b/>
                <w:sz w:val="20"/>
                <w:szCs w:val="20"/>
              </w:rPr>
            </w:pPr>
            <w:r w:rsidRPr="00CD0262">
              <w:rPr>
                <w:rFonts w:ascii="Trebuchet MS" w:hAnsi="Trebuchet MS" w:cs="Gisha"/>
                <w:b/>
                <w:sz w:val="20"/>
                <w:szCs w:val="20"/>
              </w:rPr>
              <w:t>Defect Tracking Tool</w:t>
            </w:r>
          </w:p>
        </w:tc>
        <w:tc>
          <w:tcPr>
            <w:tcW w:w="8113" w:type="dxa"/>
          </w:tcPr>
          <w:p w14:paraId="67A51824" w14:textId="77777777" w:rsidR="00EA03A7" w:rsidRPr="00CD0262" w:rsidRDefault="00EA03A7" w:rsidP="0024491A">
            <w:pPr>
              <w:tabs>
                <w:tab w:val="left" w:pos="720"/>
                <w:tab w:val="left" w:pos="1440"/>
                <w:tab w:val="left" w:pos="2160"/>
                <w:tab w:val="left" w:pos="2880"/>
                <w:tab w:val="left" w:pos="3474"/>
              </w:tabs>
              <w:jc w:val="both"/>
              <w:rPr>
                <w:rFonts w:ascii="Trebuchet MS" w:hAnsi="Trebuchet MS"/>
                <w:sz w:val="20"/>
                <w:szCs w:val="20"/>
              </w:rPr>
            </w:pPr>
            <w:r w:rsidRPr="00CD0262">
              <w:rPr>
                <w:rFonts w:ascii="Trebuchet MS" w:hAnsi="Trebuchet MS"/>
                <w:sz w:val="20"/>
                <w:szCs w:val="20"/>
              </w:rPr>
              <w:t>Redmine</w:t>
            </w:r>
          </w:p>
        </w:tc>
      </w:tr>
      <w:tr w:rsidR="00EA03A7" w:rsidRPr="0021431C" w14:paraId="67A51828" w14:textId="77777777" w:rsidTr="0024491A">
        <w:tc>
          <w:tcPr>
            <w:tcW w:w="2235" w:type="dxa"/>
          </w:tcPr>
          <w:p w14:paraId="67A51826" w14:textId="77777777" w:rsidR="00EA03A7" w:rsidRPr="00CD0262" w:rsidRDefault="00EA03A7" w:rsidP="0024491A">
            <w:pPr>
              <w:jc w:val="both"/>
              <w:rPr>
                <w:rFonts w:ascii="Trebuchet MS" w:hAnsi="Trebuchet MS" w:cs="Gisha"/>
                <w:b/>
                <w:sz w:val="20"/>
                <w:szCs w:val="20"/>
              </w:rPr>
            </w:pPr>
            <w:r w:rsidRPr="00CD0262">
              <w:rPr>
                <w:rFonts w:ascii="Trebuchet MS" w:hAnsi="Trebuchet MS" w:cs="Gisha"/>
                <w:b/>
                <w:sz w:val="20"/>
                <w:szCs w:val="20"/>
              </w:rPr>
              <w:t>Role</w:t>
            </w:r>
          </w:p>
        </w:tc>
        <w:tc>
          <w:tcPr>
            <w:tcW w:w="8113" w:type="dxa"/>
          </w:tcPr>
          <w:p w14:paraId="67A51827" w14:textId="77777777" w:rsidR="00EA03A7" w:rsidRPr="00CD0262" w:rsidRDefault="00EA03A7" w:rsidP="0024491A">
            <w:pPr>
              <w:jc w:val="both"/>
              <w:rPr>
                <w:rFonts w:ascii="Trebuchet MS" w:hAnsi="Trebuchet MS"/>
                <w:sz w:val="20"/>
                <w:szCs w:val="20"/>
              </w:rPr>
            </w:pPr>
            <w:r w:rsidRPr="00CD0262">
              <w:rPr>
                <w:rFonts w:ascii="Trebuchet MS" w:hAnsi="Trebuchet MS"/>
                <w:sz w:val="20"/>
                <w:szCs w:val="20"/>
              </w:rPr>
              <w:t>Test Lead</w:t>
            </w:r>
          </w:p>
        </w:tc>
      </w:tr>
      <w:tr w:rsidR="00EA03A7" w:rsidRPr="0021431C" w14:paraId="67A5182B" w14:textId="77777777" w:rsidTr="0024491A">
        <w:tc>
          <w:tcPr>
            <w:tcW w:w="2235" w:type="dxa"/>
          </w:tcPr>
          <w:p w14:paraId="67A51829" w14:textId="77777777" w:rsidR="00EA03A7" w:rsidRPr="00CD0262" w:rsidRDefault="00EA03A7" w:rsidP="0024491A">
            <w:pPr>
              <w:jc w:val="both"/>
              <w:rPr>
                <w:rFonts w:ascii="Trebuchet MS" w:hAnsi="Trebuchet MS" w:cs="Gisha"/>
                <w:b/>
                <w:sz w:val="20"/>
                <w:szCs w:val="20"/>
              </w:rPr>
            </w:pPr>
            <w:r w:rsidRPr="00CD0262">
              <w:rPr>
                <w:rFonts w:ascii="Trebuchet MS" w:hAnsi="Trebuchet MS" w:cs="Gisha"/>
                <w:b/>
                <w:sz w:val="20"/>
                <w:szCs w:val="20"/>
              </w:rPr>
              <w:t>Description</w:t>
            </w:r>
          </w:p>
        </w:tc>
        <w:tc>
          <w:tcPr>
            <w:tcW w:w="8113" w:type="dxa"/>
          </w:tcPr>
          <w:p w14:paraId="67A5182A" w14:textId="77777777" w:rsidR="00EA03A7" w:rsidRPr="0021431C" w:rsidRDefault="00EA03A7" w:rsidP="0024491A">
            <w:pPr>
              <w:jc w:val="both"/>
              <w:rPr>
                <w:rFonts w:ascii="Trebuchet MS" w:hAnsi="Trebuchet MS"/>
                <w:sz w:val="20"/>
                <w:szCs w:val="20"/>
              </w:rPr>
            </w:pPr>
            <w:r w:rsidRPr="00CD0262">
              <w:rPr>
                <w:rFonts w:ascii="Trebuchet MS" w:hAnsi="Trebuchet MS"/>
                <w:sz w:val="20"/>
                <w:szCs w:val="20"/>
              </w:rPr>
              <w:t>Affiliate Portal is a unique Smart Ad software platform delivering website traffic service through affiliate programs. The website uses different advertisement programs to channel users to the different web sites. The website also provides payouts for affiliate clients using different payment gateways. The application allows publishers to content sites to serve automatic text, image, video, or interactive media advertisements that are targeted to site content and audience.</w:t>
            </w:r>
          </w:p>
        </w:tc>
      </w:tr>
      <w:tr w:rsidR="00EA03A7" w:rsidRPr="0021431C" w14:paraId="67A5182E" w14:textId="77777777" w:rsidTr="0024491A">
        <w:tc>
          <w:tcPr>
            <w:tcW w:w="2235" w:type="dxa"/>
          </w:tcPr>
          <w:p w14:paraId="67A5182C" w14:textId="77777777" w:rsidR="00EA03A7" w:rsidRPr="00CD0262" w:rsidRDefault="00EA03A7" w:rsidP="0024491A">
            <w:pPr>
              <w:jc w:val="both"/>
              <w:rPr>
                <w:rFonts w:ascii="Trebuchet MS" w:hAnsi="Trebuchet MS" w:cs="Gisha"/>
                <w:b/>
                <w:sz w:val="20"/>
                <w:szCs w:val="20"/>
              </w:rPr>
            </w:pPr>
            <w:r w:rsidRPr="00CD0262">
              <w:rPr>
                <w:rFonts w:ascii="Trebuchet MS" w:hAnsi="Trebuchet MS" w:cs="Gisha"/>
                <w:b/>
                <w:sz w:val="20"/>
                <w:szCs w:val="20"/>
              </w:rPr>
              <w:t>Responsibilities</w:t>
            </w:r>
          </w:p>
        </w:tc>
        <w:tc>
          <w:tcPr>
            <w:tcW w:w="8113" w:type="dxa"/>
          </w:tcPr>
          <w:p w14:paraId="67A5182D" w14:textId="77777777" w:rsidR="00EA03A7" w:rsidRPr="00CD0262" w:rsidRDefault="00EA03A7" w:rsidP="0024491A">
            <w:pPr>
              <w:pStyle w:val="TableColumn1"/>
              <w:spacing w:before="0"/>
              <w:rPr>
                <w:rFonts w:ascii="Trebuchet MS" w:hAnsi="Trebuchet MS" w:cs="Times New Roman"/>
                <w:b w:val="0"/>
                <w:bCs/>
                <w:sz w:val="20"/>
                <w:szCs w:val="20"/>
              </w:rPr>
            </w:pPr>
            <w:r w:rsidRPr="00CD0262">
              <w:rPr>
                <w:rFonts w:ascii="Trebuchet MS" w:hAnsi="Trebuchet MS" w:cs="Times New Roman"/>
                <w:b w:val="0"/>
                <w:bCs/>
                <w:sz w:val="20"/>
                <w:szCs w:val="20"/>
              </w:rPr>
              <w:t>Same as above</w:t>
            </w:r>
          </w:p>
        </w:tc>
      </w:tr>
    </w:tbl>
    <w:p w14:paraId="67A5182F" w14:textId="77777777" w:rsidR="007555C8" w:rsidRDefault="007555C8" w:rsidP="0021431C">
      <w:pPr>
        <w:pStyle w:val="TableColumn1"/>
        <w:spacing w:before="0"/>
        <w:ind w:left="720"/>
        <w:rPr>
          <w:rFonts w:ascii="Trebuchet MS" w:hAnsi="Trebuchet MS" w:cs="Times New Roman"/>
          <w:b w:val="0"/>
          <w:bCs/>
          <w:sz w:val="20"/>
          <w:szCs w:val="20"/>
        </w:rPr>
      </w:pPr>
    </w:p>
    <w:p w14:paraId="67A51830" w14:textId="77777777" w:rsidR="007555C8" w:rsidRPr="0021431C" w:rsidRDefault="007555C8" w:rsidP="0021431C">
      <w:pPr>
        <w:pStyle w:val="TableColumn1"/>
        <w:spacing w:before="0"/>
        <w:ind w:left="720"/>
        <w:rPr>
          <w:rFonts w:ascii="Trebuchet MS" w:hAnsi="Trebuchet MS" w:cs="Times New Roman"/>
          <w:b w:val="0"/>
          <w:bCs/>
          <w:sz w:val="20"/>
          <w:szCs w:val="20"/>
        </w:rPr>
      </w:pPr>
    </w:p>
    <w:tbl>
      <w:tblPr>
        <w:tblStyle w:val="TableGrid"/>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235"/>
        <w:gridCol w:w="8113"/>
      </w:tblGrid>
      <w:tr w:rsidR="004F2A8F" w:rsidRPr="0021431C" w14:paraId="67A51833" w14:textId="77777777" w:rsidTr="000C6AA0">
        <w:tc>
          <w:tcPr>
            <w:tcW w:w="2235" w:type="dxa"/>
          </w:tcPr>
          <w:p w14:paraId="67A51831" w14:textId="77777777" w:rsidR="004F2A8F" w:rsidRPr="00CD0262" w:rsidRDefault="004F2A8F" w:rsidP="0021431C">
            <w:pPr>
              <w:jc w:val="both"/>
              <w:rPr>
                <w:rFonts w:ascii="Trebuchet MS" w:hAnsi="Trebuchet MS" w:cs="Gisha"/>
                <w:b/>
                <w:sz w:val="20"/>
                <w:szCs w:val="20"/>
              </w:rPr>
            </w:pPr>
            <w:r w:rsidRPr="00CD0262">
              <w:rPr>
                <w:rFonts w:ascii="Trebuchet MS" w:hAnsi="Trebuchet MS" w:cs="Gisha"/>
                <w:b/>
                <w:sz w:val="20"/>
                <w:szCs w:val="20"/>
              </w:rPr>
              <w:t>Project#</w:t>
            </w:r>
            <w:r w:rsidR="00B26E66">
              <w:rPr>
                <w:rFonts w:ascii="Trebuchet MS" w:hAnsi="Trebuchet MS" w:cs="Gisha"/>
                <w:b/>
                <w:sz w:val="20"/>
                <w:szCs w:val="20"/>
              </w:rPr>
              <w:t>5</w:t>
            </w:r>
          </w:p>
        </w:tc>
        <w:tc>
          <w:tcPr>
            <w:tcW w:w="8113" w:type="dxa"/>
          </w:tcPr>
          <w:p w14:paraId="67A51832" w14:textId="77777777" w:rsidR="004F2A8F" w:rsidRPr="00CD0262" w:rsidRDefault="001044C5" w:rsidP="0021431C">
            <w:pPr>
              <w:pStyle w:val="Footer"/>
              <w:tabs>
                <w:tab w:val="left" w:pos="2340"/>
                <w:tab w:val="left" w:pos="2880"/>
              </w:tabs>
              <w:jc w:val="both"/>
              <w:rPr>
                <w:rFonts w:ascii="Trebuchet MS" w:hAnsi="Trebuchet MS"/>
                <w:b/>
                <w:sz w:val="20"/>
                <w:szCs w:val="20"/>
              </w:rPr>
            </w:pPr>
            <w:proofErr w:type="spellStart"/>
            <w:r w:rsidRPr="00CD0262">
              <w:rPr>
                <w:rFonts w:ascii="Trebuchet MS" w:hAnsi="Trebuchet MS"/>
                <w:b/>
                <w:sz w:val="20"/>
                <w:szCs w:val="20"/>
              </w:rPr>
              <w:t>Shopbites</w:t>
            </w:r>
            <w:proofErr w:type="spellEnd"/>
          </w:p>
        </w:tc>
      </w:tr>
      <w:tr w:rsidR="004F2A8F" w:rsidRPr="0021431C" w14:paraId="67A51836" w14:textId="77777777" w:rsidTr="000C6AA0">
        <w:tc>
          <w:tcPr>
            <w:tcW w:w="2235" w:type="dxa"/>
          </w:tcPr>
          <w:p w14:paraId="67A51834" w14:textId="77777777" w:rsidR="004F2A8F" w:rsidRPr="00CD0262" w:rsidRDefault="004F2A8F" w:rsidP="0021431C">
            <w:pPr>
              <w:jc w:val="both"/>
              <w:rPr>
                <w:rFonts w:ascii="Trebuchet MS" w:hAnsi="Trebuchet MS" w:cs="Gisha"/>
                <w:b/>
                <w:sz w:val="20"/>
                <w:szCs w:val="20"/>
              </w:rPr>
            </w:pPr>
            <w:r w:rsidRPr="00CD0262">
              <w:rPr>
                <w:rFonts w:ascii="Trebuchet MS" w:hAnsi="Trebuchet MS" w:cs="Gisha"/>
                <w:b/>
                <w:sz w:val="20"/>
                <w:szCs w:val="20"/>
              </w:rPr>
              <w:t>Technologies</w:t>
            </w:r>
          </w:p>
        </w:tc>
        <w:tc>
          <w:tcPr>
            <w:tcW w:w="8113" w:type="dxa"/>
          </w:tcPr>
          <w:p w14:paraId="67A51835" w14:textId="77777777" w:rsidR="004F2A8F" w:rsidRPr="00CD0262" w:rsidRDefault="004F2A8F" w:rsidP="0021431C">
            <w:pPr>
              <w:jc w:val="both"/>
              <w:rPr>
                <w:rFonts w:ascii="Trebuchet MS" w:hAnsi="Trebuchet MS"/>
                <w:sz w:val="20"/>
                <w:szCs w:val="20"/>
              </w:rPr>
            </w:pPr>
            <w:r w:rsidRPr="00CD0262">
              <w:rPr>
                <w:rFonts w:ascii="Trebuchet MS" w:hAnsi="Trebuchet MS"/>
                <w:sz w:val="20"/>
                <w:szCs w:val="20"/>
              </w:rPr>
              <w:t>PHP Zend framework (Backend API), Android, iPhone</w:t>
            </w:r>
          </w:p>
        </w:tc>
      </w:tr>
      <w:tr w:rsidR="00A067DF" w:rsidRPr="0021431C" w14:paraId="67A51839" w14:textId="77777777" w:rsidTr="000C6AA0">
        <w:tc>
          <w:tcPr>
            <w:tcW w:w="2235" w:type="dxa"/>
          </w:tcPr>
          <w:p w14:paraId="67A51837" w14:textId="77777777" w:rsidR="00A067DF" w:rsidRPr="00CD0262" w:rsidRDefault="00A067DF" w:rsidP="001B6345">
            <w:pPr>
              <w:jc w:val="both"/>
              <w:rPr>
                <w:rFonts w:ascii="Trebuchet MS" w:hAnsi="Trebuchet MS" w:cs="Gisha"/>
                <w:b/>
                <w:sz w:val="20"/>
                <w:szCs w:val="20"/>
              </w:rPr>
            </w:pPr>
            <w:r>
              <w:rPr>
                <w:rFonts w:ascii="Trebuchet MS" w:hAnsi="Trebuchet MS" w:cs="Gisha"/>
                <w:b/>
                <w:sz w:val="20"/>
                <w:szCs w:val="20"/>
              </w:rPr>
              <w:t>Organization</w:t>
            </w:r>
          </w:p>
        </w:tc>
        <w:tc>
          <w:tcPr>
            <w:tcW w:w="8113" w:type="dxa"/>
          </w:tcPr>
          <w:p w14:paraId="67A51838" w14:textId="77777777" w:rsidR="00A067DF" w:rsidRDefault="00A067DF" w:rsidP="001B6345">
            <w:pPr>
              <w:jc w:val="both"/>
              <w:rPr>
                <w:rFonts w:ascii="Trebuchet MS" w:hAnsi="Trebuchet MS"/>
                <w:sz w:val="20"/>
                <w:szCs w:val="20"/>
              </w:rPr>
            </w:pPr>
            <w:proofErr w:type="spellStart"/>
            <w:r>
              <w:rPr>
                <w:rFonts w:ascii="Trebuchet MS" w:hAnsi="Trebuchet MS"/>
                <w:sz w:val="20"/>
                <w:szCs w:val="20"/>
              </w:rPr>
              <w:t>Xminds</w:t>
            </w:r>
            <w:proofErr w:type="spellEnd"/>
            <w:r>
              <w:rPr>
                <w:rFonts w:ascii="Trebuchet MS" w:hAnsi="Trebuchet MS"/>
                <w:sz w:val="20"/>
                <w:szCs w:val="20"/>
              </w:rPr>
              <w:t xml:space="preserve"> Infotech Pvt Ltd, Trivandrum</w:t>
            </w:r>
          </w:p>
        </w:tc>
      </w:tr>
      <w:tr w:rsidR="00A067DF" w:rsidRPr="0021431C" w14:paraId="67A5183C" w14:textId="77777777" w:rsidTr="000C6AA0">
        <w:tc>
          <w:tcPr>
            <w:tcW w:w="2235" w:type="dxa"/>
          </w:tcPr>
          <w:p w14:paraId="67A5183A" w14:textId="77777777" w:rsidR="00A067DF" w:rsidRPr="00CD0262" w:rsidRDefault="00A067DF" w:rsidP="0021431C">
            <w:pPr>
              <w:jc w:val="both"/>
              <w:rPr>
                <w:rFonts w:ascii="Trebuchet MS" w:hAnsi="Trebuchet MS" w:cs="Gisha"/>
                <w:b/>
                <w:sz w:val="20"/>
                <w:szCs w:val="20"/>
              </w:rPr>
            </w:pPr>
            <w:r w:rsidRPr="00CD0262">
              <w:rPr>
                <w:rFonts w:ascii="Trebuchet MS" w:hAnsi="Trebuchet MS" w:cs="Gisha"/>
                <w:b/>
                <w:sz w:val="20"/>
                <w:szCs w:val="20"/>
              </w:rPr>
              <w:t>Database</w:t>
            </w:r>
          </w:p>
        </w:tc>
        <w:tc>
          <w:tcPr>
            <w:tcW w:w="8113" w:type="dxa"/>
          </w:tcPr>
          <w:p w14:paraId="67A5183B" w14:textId="77777777" w:rsidR="00A067DF" w:rsidRPr="00CD0262" w:rsidRDefault="001D27DF" w:rsidP="0021431C">
            <w:pPr>
              <w:jc w:val="both"/>
              <w:rPr>
                <w:rFonts w:ascii="Trebuchet MS" w:hAnsi="Trebuchet MS"/>
                <w:sz w:val="20"/>
                <w:szCs w:val="20"/>
              </w:rPr>
            </w:pPr>
            <w:r>
              <w:rPr>
                <w:rFonts w:ascii="Trebuchet MS" w:hAnsi="Trebuchet MS"/>
                <w:sz w:val="20"/>
                <w:szCs w:val="20"/>
              </w:rPr>
              <w:t>MySQL</w:t>
            </w:r>
          </w:p>
        </w:tc>
      </w:tr>
      <w:tr w:rsidR="00A067DF" w:rsidRPr="0021431C" w14:paraId="67A5183F" w14:textId="77777777" w:rsidTr="000C6AA0">
        <w:tc>
          <w:tcPr>
            <w:tcW w:w="2235" w:type="dxa"/>
          </w:tcPr>
          <w:p w14:paraId="67A5183D" w14:textId="77777777" w:rsidR="00A067DF" w:rsidRPr="00CD0262" w:rsidRDefault="00A067DF" w:rsidP="0021431C">
            <w:pPr>
              <w:jc w:val="both"/>
              <w:rPr>
                <w:rFonts w:ascii="Trebuchet MS" w:hAnsi="Trebuchet MS" w:cs="Gisha"/>
                <w:b/>
                <w:sz w:val="20"/>
                <w:szCs w:val="20"/>
              </w:rPr>
            </w:pPr>
            <w:r w:rsidRPr="00CD0262">
              <w:rPr>
                <w:rFonts w:ascii="Trebuchet MS" w:hAnsi="Trebuchet MS" w:cs="Gisha"/>
                <w:b/>
                <w:sz w:val="20"/>
                <w:szCs w:val="20"/>
              </w:rPr>
              <w:t>Team size</w:t>
            </w:r>
          </w:p>
        </w:tc>
        <w:tc>
          <w:tcPr>
            <w:tcW w:w="8113" w:type="dxa"/>
          </w:tcPr>
          <w:p w14:paraId="67A5183E" w14:textId="77777777" w:rsidR="00A067DF" w:rsidRPr="00CD0262" w:rsidRDefault="00A067DF" w:rsidP="0021431C">
            <w:pPr>
              <w:jc w:val="both"/>
              <w:rPr>
                <w:rFonts w:ascii="Trebuchet MS" w:hAnsi="Trebuchet MS"/>
                <w:sz w:val="20"/>
                <w:szCs w:val="20"/>
              </w:rPr>
            </w:pPr>
            <w:r w:rsidRPr="00CD0262">
              <w:rPr>
                <w:rFonts w:ascii="Trebuchet MS" w:hAnsi="Trebuchet MS"/>
                <w:sz w:val="20"/>
                <w:szCs w:val="20"/>
              </w:rPr>
              <w:t xml:space="preserve">4 </w:t>
            </w:r>
          </w:p>
        </w:tc>
      </w:tr>
      <w:tr w:rsidR="00A067DF" w:rsidRPr="0021431C" w14:paraId="67A51842" w14:textId="77777777" w:rsidTr="000C6AA0">
        <w:tc>
          <w:tcPr>
            <w:tcW w:w="2235" w:type="dxa"/>
          </w:tcPr>
          <w:p w14:paraId="67A51840" w14:textId="77777777" w:rsidR="00A067DF" w:rsidRPr="00CD0262" w:rsidRDefault="00A067DF" w:rsidP="0021431C">
            <w:pPr>
              <w:jc w:val="both"/>
              <w:rPr>
                <w:rFonts w:ascii="Trebuchet MS" w:hAnsi="Trebuchet MS" w:cs="Gisha"/>
                <w:b/>
                <w:sz w:val="20"/>
                <w:szCs w:val="20"/>
              </w:rPr>
            </w:pPr>
            <w:r w:rsidRPr="00CD0262">
              <w:rPr>
                <w:rFonts w:ascii="Trebuchet MS" w:hAnsi="Trebuchet MS" w:cs="Gisha"/>
                <w:b/>
                <w:sz w:val="20"/>
                <w:szCs w:val="20"/>
              </w:rPr>
              <w:t>Testing Tools</w:t>
            </w:r>
          </w:p>
        </w:tc>
        <w:tc>
          <w:tcPr>
            <w:tcW w:w="8113" w:type="dxa"/>
          </w:tcPr>
          <w:p w14:paraId="67A51841" w14:textId="77777777" w:rsidR="00A067DF" w:rsidRPr="00CD0262" w:rsidRDefault="00A067DF" w:rsidP="0021431C">
            <w:pPr>
              <w:jc w:val="both"/>
              <w:rPr>
                <w:rFonts w:ascii="Trebuchet MS" w:hAnsi="Trebuchet MS"/>
                <w:sz w:val="20"/>
                <w:szCs w:val="20"/>
              </w:rPr>
            </w:pPr>
            <w:r w:rsidRPr="00CD0262">
              <w:rPr>
                <w:rFonts w:ascii="Trebuchet MS" w:hAnsi="Trebuchet MS"/>
                <w:sz w:val="20"/>
                <w:szCs w:val="20"/>
              </w:rPr>
              <w:t xml:space="preserve">Manual Testing, Android SDK, </w:t>
            </w:r>
            <w:r>
              <w:rPr>
                <w:rFonts w:ascii="Trebuchet MS" w:hAnsi="Trebuchet MS"/>
                <w:sz w:val="20"/>
                <w:szCs w:val="20"/>
              </w:rPr>
              <w:t>Test Flight</w:t>
            </w:r>
          </w:p>
        </w:tc>
      </w:tr>
      <w:tr w:rsidR="00A067DF" w:rsidRPr="0021431C" w14:paraId="67A51845" w14:textId="77777777" w:rsidTr="000C6AA0">
        <w:tc>
          <w:tcPr>
            <w:tcW w:w="2235" w:type="dxa"/>
          </w:tcPr>
          <w:p w14:paraId="67A51843" w14:textId="77777777" w:rsidR="00A067DF" w:rsidRPr="00CD0262" w:rsidRDefault="00A067DF" w:rsidP="0021431C">
            <w:pPr>
              <w:jc w:val="both"/>
              <w:rPr>
                <w:rFonts w:ascii="Trebuchet MS" w:hAnsi="Trebuchet MS" w:cs="Gisha"/>
                <w:b/>
                <w:sz w:val="20"/>
                <w:szCs w:val="20"/>
              </w:rPr>
            </w:pPr>
            <w:r w:rsidRPr="00CD0262">
              <w:rPr>
                <w:rFonts w:ascii="Trebuchet MS" w:hAnsi="Trebuchet MS" w:cs="Gisha"/>
                <w:b/>
                <w:sz w:val="20"/>
                <w:szCs w:val="20"/>
              </w:rPr>
              <w:t>TCM</w:t>
            </w:r>
          </w:p>
        </w:tc>
        <w:tc>
          <w:tcPr>
            <w:tcW w:w="8113" w:type="dxa"/>
          </w:tcPr>
          <w:p w14:paraId="67A51844" w14:textId="77777777" w:rsidR="00A067DF" w:rsidRPr="00CD0262" w:rsidRDefault="00A067DF" w:rsidP="0021431C">
            <w:pPr>
              <w:tabs>
                <w:tab w:val="left" w:pos="2880"/>
              </w:tabs>
              <w:jc w:val="both"/>
              <w:rPr>
                <w:rFonts w:ascii="Trebuchet MS" w:hAnsi="Trebuchet MS"/>
                <w:sz w:val="20"/>
                <w:szCs w:val="20"/>
              </w:rPr>
            </w:pPr>
            <w:proofErr w:type="spellStart"/>
            <w:r>
              <w:rPr>
                <w:rFonts w:ascii="Trebuchet MS" w:hAnsi="Trebuchet MS"/>
                <w:sz w:val="20"/>
                <w:szCs w:val="20"/>
              </w:rPr>
              <w:t>Testopia</w:t>
            </w:r>
            <w:proofErr w:type="spellEnd"/>
          </w:p>
        </w:tc>
      </w:tr>
      <w:tr w:rsidR="00A067DF" w:rsidRPr="0021431C" w14:paraId="67A51848" w14:textId="77777777" w:rsidTr="000C6AA0">
        <w:tc>
          <w:tcPr>
            <w:tcW w:w="2235" w:type="dxa"/>
          </w:tcPr>
          <w:p w14:paraId="67A51846" w14:textId="77777777" w:rsidR="00A067DF" w:rsidRPr="00CD0262" w:rsidRDefault="00A067DF" w:rsidP="0021431C">
            <w:pPr>
              <w:jc w:val="both"/>
              <w:rPr>
                <w:rFonts w:ascii="Trebuchet MS" w:hAnsi="Trebuchet MS" w:cs="Gisha"/>
                <w:b/>
                <w:sz w:val="20"/>
                <w:szCs w:val="20"/>
              </w:rPr>
            </w:pPr>
            <w:r w:rsidRPr="00CD0262">
              <w:rPr>
                <w:rFonts w:ascii="Trebuchet MS" w:hAnsi="Trebuchet MS" w:cs="Gisha"/>
                <w:b/>
                <w:sz w:val="20"/>
                <w:szCs w:val="20"/>
              </w:rPr>
              <w:t>Defect Tracking Tool</w:t>
            </w:r>
          </w:p>
        </w:tc>
        <w:tc>
          <w:tcPr>
            <w:tcW w:w="8113" w:type="dxa"/>
          </w:tcPr>
          <w:p w14:paraId="67A51847" w14:textId="77777777" w:rsidR="00A067DF" w:rsidRPr="00CD0262" w:rsidRDefault="00A067DF" w:rsidP="0021431C">
            <w:pPr>
              <w:tabs>
                <w:tab w:val="left" w:pos="720"/>
                <w:tab w:val="left" w:pos="1440"/>
                <w:tab w:val="left" w:pos="2160"/>
                <w:tab w:val="left" w:pos="2880"/>
                <w:tab w:val="left" w:pos="3474"/>
              </w:tabs>
              <w:jc w:val="both"/>
              <w:rPr>
                <w:rFonts w:ascii="Trebuchet MS" w:hAnsi="Trebuchet MS"/>
                <w:sz w:val="20"/>
                <w:szCs w:val="20"/>
              </w:rPr>
            </w:pPr>
            <w:r w:rsidRPr="00CD0262">
              <w:rPr>
                <w:rFonts w:ascii="Trebuchet MS" w:hAnsi="Trebuchet MS"/>
                <w:sz w:val="20"/>
                <w:szCs w:val="20"/>
              </w:rPr>
              <w:t>Bugzilla</w:t>
            </w:r>
          </w:p>
        </w:tc>
      </w:tr>
      <w:tr w:rsidR="00A067DF" w:rsidRPr="0021431C" w14:paraId="67A5184B" w14:textId="77777777" w:rsidTr="000C6AA0">
        <w:tc>
          <w:tcPr>
            <w:tcW w:w="2235" w:type="dxa"/>
          </w:tcPr>
          <w:p w14:paraId="67A51849" w14:textId="77777777" w:rsidR="00A067DF" w:rsidRPr="00CD0262" w:rsidRDefault="00A067DF" w:rsidP="0021431C">
            <w:pPr>
              <w:jc w:val="both"/>
              <w:rPr>
                <w:rFonts w:ascii="Trebuchet MS" w:hAnsi="Trebuchet MS" w:cs="Gisha"/>
                <w:b/>
                <w:sz w:val="20"/>
                <w:szCs w:val="20"/>
              </w:rPr>
            </w:pPr>
            <w:r w:rsidRPr="00CD0262">
              <w:rPr>
                <w:rFonts w:ascii="Trebuchet MS" w:hAnsi="Trebuchet MS" w:cs="Gisha"/>
                <w:b/>
                <w:sz w:val="20"/>
                <w:szCs w:val="20"/>
              </w:rPr>
              <w:t>Role</w:t>
            </w:r>
          </w:p>
        </w:tc>
        <w:tc>
          <w:tcPr>
            <w:tcW w:w="8113" w:type="dxa"/>
          </w:tcPr>
          <w:p w14:paraId="67A5184A" w14:textId="77777777" w:rsidR="00A067DF" w:rsidRPr="00CD0262" w:rsidRDefault="00A067DF" w:rsidP="0021431C">
            <w:pPr>
              <w:jc w:val="both"/>
              <w:rPr>
                <w:rFonts w:ascii="Trebuchet MS" w:hAnsi="Trebuchet MS"/>
                <w:sz w:val="20"/>
                <w:szCs w:val="20"/>
              </w:rPr>
            </w:pPr>
            <w:r w:rsidRPr="00CD0262">
              <w:rPr>
                <w:rFonts w:ascii="Trebuchet MS" w:hAnsi="Trebuchet MS"/>
                <w:sz w:val="20"/>
                <w:szCs w:val="20"/>
              </w:rPr>
              <w:t>Test Lead</w:t>
            </w:r>
          </w:p>
        </w:tc>
      </w:tr>
      <w:tr w:rsidR="00A067DF" w:rsidRPr="0021431C" w14:paraId="67A5184E" w14:textId="77777777" w:rsidTr="000C6AA0">
        <w:tc>
          <w:tcPr>
            <w:tcW w:w="2235" w:type="dxa"/>
          </w:tcPr>
          <w:p w14:paraId="67A5184C" w14:textId="77777777" w:rsidR="00A067DF" w:rsidRPr="00CD0262" w:rsidRDefault="00A067DF" w:rsidP="0021431C">
            <w:pPr>
              <w:jc w:val="both"/>
              <w:rPr>
                <w:rFonts w:ascii="Trebuchet MS" w:hAnsi="Trebuchet MS" w:cs="Gisha"/>
                <w:b/>
                <w:sz w:val="20"/>
                <w:szCs w:val="20"/>
              </w:rPr>
            </w:pPr>
            <w:r w:rsidRPr="00CD0262">
              <w:rPr>
                <w:rFonts w:ascii="Trebuchet MS" w:hAnsi="Trebuchet MS" w:cs="Gisha"/>
                <w:b/>
                <w:sz w:val="20"/>
                <w:szCs w:val="20"/>
              </w:rPr>
              <w:t>Description</w:t>
            </w:r>
          </w:p>
        </w:tc>
        <w:tc>
          <w:tcPr>
            <w:tcW w:w="8113" w:type="dxa"/>
          </w:tcPr>
          <w:p w14:paraId="67A5184D" w14:textId="77777777" w:rsidR="00A067DF" w:rsidRPr="0021431C" w:rsidRDefault="00A067DF" w:rsidP="0021431C">
            <w:pPr>
              <w:jc w:val="both"/>
              <w:rPr>
                <w:rFonts w:ascii="Trebuchet MS" w:hAnsi="Trebuchet MS"/>
                <w:sz w:val="20"/>
                <w:szCs w:val="20"/>
              </w:rPr>
            </w:pPr>
            <w:proofErr w:type="spellStart"/>
            <w:r w:rsidRPr="00CD0262">
              <w:rPr>
                <w:rFonts w:ascii="Trebuchet MS" w:hAnsi="Trebuchet MS"/>
                <w:sz w:val="20"/>
                <w:szCs w:val="20"/>
              </w:rPr>
              <w:t>Shopbites</w:t>
            </w:r>
            <w:proofErr w:type="spellEnd"/>
            <w:r w:rsidRPr="00CD0262">
              <w:rPr>
                <w:rFonts w:ascii="Trebuchet MS" w:hAnsi="Trebuchet MS"/>
                <w:sz w:val="20"/>
                <w:szCs w:val="20"/>
              </w:rPr>
              <w:t xml:space="preserve"> is a mobile application that rewards users with bites while </w:t>
            </w:r>
            <w:proofErr w:type="gramStart"/>
            <w:r w:rsidRPr="00CD0262">
              <w:rPr>
                <w:rFonts w:ascii="Trebuchet MS" w:hAnsi="Trebuchet MS"/>
                <w:sz w:val="20"/>
                <w:szCs w:val="20"/>
              </w:rPr>
              <w:t>shop</w:t>
            </w:r>
            <w:proofErr w:type="gramEnd"/>
            <w:r w:rsidRPr="00CD0262">
              <w:rPr>
                <w:rFonts w:ascii="Trebuchet MS" w:hAnsi="Trebuchet MS"/>
                <w:sz w:val="20"/>
                <w:szCs w:val="20"/>
              </w:rPr>
              <w:t xml:space="preserve">, users can redeem these points and spend on other store which offers through </w:t>
            </w:r>
            <w:proofErr w:type="spellStart"/>
            <w:r w:rsidRPr="00CD0262">
              <w:rPr>
                <w:rFonts w:ascii="Trebuchet MS" w:hAnsi="Trebuchet MS"/>
                <w:sz w:val="20"/>
                <w:szCs w:val="20"/>
              </w:rPr>
              <w:t>shopbites</w:t>
            </w:r>
            <w:proofErr w:type="spellEnd"/>
            <w:r w:rsidRPr="00CD0262">
              <w:rPr>
                <w:rFonts w:ascii="Trebuchet MS" w:hAnsi="Trebuchet MS"/>
                <w:sz w:val="20"/>
                <w:szCs w:val="20"/>
              </w:rPr>
              <w:t xml:space="preserve"> backend. Users earn points for simply walking into </w:t>
            </w:r>
            <w:proofErr w:type="gramStart"/>
            <w:r w:rsidRPr="00CD0262">
              <w:rPr>
                <w:rFonts w:ascii="Trebuchet MS" w:hAnsi="Trebuchet MS"/>
                <w:sz w:val="20"/>
                <w:szCs w:val="20"/>
              </w:rPr>
              <w:t>your</w:t>
            </w:r>
            <w:proofErr w:type="gramEnd"/>
            <w:r w:rsidRPr="00CD0262">
              <w:rPr>
                <w:rFonts w:ascii="Trebuchet MS" w:hAnsi="Trebuchet MS"/>
                <w:sz w:val="20"/>
                <w:szCs w:val="20"/>
              </w:rPr>
              <w:t xml:space="preserve"> favorite stores or scanning selected products. The app has a </w:t>
            </w:r>
            <w:r>
              <w:rPr>
                <w:rFonts w:ascii="Trebuchet MS" w:hAnsi="Trebuchet MS"/>
                <w:sz w:val="20"/>
                <w:szCs w:val="20"/>
              </w:rPr>
              <w:t>backend</w:t>
            </w:r>
            <w:r w:rsidRPr="00CD0262">
              <w:rPr>
                <w:rFonts w:ascii="Trebuchet MS" w:hAnsi="Trebuchet MS"/>
                <w:sz w:val="20"/>
                <w:szCs w:val="20"/>
              </w:rPr>
              <w:t xml:space="preserve"> which is running in PHP Zend framework. The application is developed for Android and iPhone.</w:t>
            </w:r>
          </w:p>
        </w:tc>
      </w:tr>
      <w:tr w:rsidR="00A067DF" w:rsidRPr="0021431C" w14:paraId="67A51851" w14:textId="77777777" w:rsidTr="000C6AA0">
        <w:tc>
          <w:tcPr>
            <w:tcW w:w="2235" w:type="dxa"/>
          </w:tcPr>
          <w:p w14:paraId="67A5184F" w14:textId="77777777" w:rsidR="00A067DF" w:rsidRPr="00CD0262" w:rsidRDefault="00A067DF" w:rsidP="0021431C">
            <w:pPr>
              <w:jc w:val="both"/>
              <w:rPr>
                <w:rFonts w:ascii="Trebuchet MS" w:hAnsi="Trebuchet MS" w:cs="Gisha"/>
                <w:b/>
                <w:sz w:val="20"/>
                <w:szCs w:val="20"/>
              </w:rPr>
            </w:pPr>
            <w:r w:rsidRPr="00CD0262">
              <w:rPr>
                <w:rFonts w:ascii="Trebuchet MS" w:hAnsi="Trebuchet MS" w:cs="Gisha"/>
                <w:b/>
                <w:sz w:val="20"/>
                <w:szCs w:val="20"/>
              </w:rPr>
              <w:t>Responsibilities</w:t>
            </w:r>
          </w:p>
        </w:tc>
        <w:tc>
          <w:tcPr>
            <w:tcW w:w="8113" w:type="dxa"/>
          </w:tcPr>
          <w:p w14:paraId="67A51850" w14:textId="77777777" w:rsidR="00A067DF" w:rsidRPr="00CD0262" w:rsidRDefault="00A067DF" w:rsidP="0021431C">
            <w:pPr>
              <w:pStyle w:val="TableColumn1"/>
              <w:spacing w:before="0"/>
              <w:rPr>
                <w:rFonts w:ascii="Trebuchet MS" w:hAnsi="Trebuchet MS" w:cs="Gisha"/>
                <w:b w:val="0"/>
                <w:sz w:val="20"/>
                <w:szCs w:val="20"/>
              </w:rPr>
            </w:pPr>
            <w:r w:rsidRPr="00CD0262">
              <w:rPr>
                <w:rFonts w:ascii="Trebuchet MS" w:hAnsi="Trebuchet MS" w:cs="Gisha"/>
                <w:b w:val="0"/>
                <w:sz w:val="20"/>
                <w:szCs w:val="20"/>
              </w:rPr>
              <w:t>Same as above</w:t>
            </w:r>
          </w:p>
        </w:tc>
      </w:tr>
    </w:tbl>
    <w:p w14:paraId="67A51852" w14:textId="77777777" w:rsidR="00302741" w:rsidRDefault="00302741" w:rsidP="0021431C">
      <w:pPr>
        <w:pStyle w:val="Footer"/>
        <w:tabs>
          <w:tab w:val="clear" w:pos="4320"/>
          <w:tab w:val="clear" w:pos="8640"/>
          <w:tab w:val="left" w:pos="2340"/>
          <w:tab w:val="left" w:pos="2880"/>
        </w:tabs>
        <w:jc w:val="both"/>
        <w:rPr>
          <w:rFonts w:ascii="Trebuchet MS" w:hAnsi="Trebuchet MS"/>
          <w:b/>
          <w:sz w:val="20"/>
          <w:szCs w:val="20"/>
        </w:rPr>
      </w:pPr>
    </w:p>
    <w:p w14:paraId="67A51853" w14:textId="77777777" w:rsidR="002565CB" w:rsidRPr="0021431C" w:rsidRDefault="002565CB" w:rsidP="0021431C">
      <w:pPr>
        <w:pStyle w:val="Footer"/>
        <w:tabs>
          <w:tab w:val="clear" w:pos="4320"/>
          <w:tab w:val="clear" w:pos="8640"/>
          <w:tab w:val="left" w:pos="2340"/>
          <w:tab w:val="left" w:pos="2880"/>
        </w:tabs>
        <w:jc w:val="both"/>
        <w:rPr>
          <w:rFonts w:ascii="Trebuchet MS" w:hAnsi="Trebuchet MS"/>
          <w:b/>
          <w:sz w:val="20"/>
          <w:szCs w:val="20"/>
        </w:rPr>
      </w:pPr>
    </w:p>
    <w:tbl>
      <w:tblPr>
        <w:tblStyle w:val="TableGrid"/>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235"/>
        <w:gridCol w:w="8113"/>
      </w:tblGrid>
      <w:tr w:rsidR="001D2D5F" w:rsidRPr="0021431C" w14:paraId="67A51856" w14:textId="77777777" w:rsidTr="000C6AA0">
        <w:tc>
          <w:tcPr>
            <w:tcW w:w="2235" w:type="dxa"/>
          </w:tcPr>
          <w:p w14:paraId="67A51854" w14:textId="77777777" w:rsidR="001D2D5F" w:rsidRPr="00CD0262" w:rsidRDefault="00FA3ECF" w:rsidP="0021431C">
            <w:pPr>
              <w:jc w:val="both"/>
              <w:rPr>
                <w:rFonts w:ascii="Trebuchet MS" w:hAnsi="Trebuchet MS" w:cs="Gisha"/>
                <w:b/>
                <w:sz w:val="20"/>
                <w:szCs w:val="20"/>
              </w:rPr>
            </w:pPr>
            <w:r w:rsidRPr="00CD0262">
              <w:rPr>
                <w:rFonts w:ascii="Trebuchet MS" w:hAnsi="Trebuchet MS" w:cs="Gisha"/>
                <w:b/>
                <w:sz w:val="20"/>
                <w:szCs w:val="20"/>
              </w:rPr>
              <w:t>Project#</w:t>
            </w:r>
            <w:r w:rsidR="0040750E">
              <w:rPr>
                <w:rFonts w:ascii="Trebuchet MS" w:hAnsi="Trebuchet MS" w:cs="Gisha"/>
                <w:b/>
                <w:sz w:val="20"/>
                <w:szCs w:val="20"/>
              </w:rPr>
              <w:t>6</w:t>
            </w:r>
          </w:p>
        </w:tc>
        <w:tc>
          <w:tcPr>
            <w:tcW w:w="8113" w:type="dxa"/>
          </w:tcPr>
          <w:p w14:paraId="67A51855" w14:textId="77777777" w:rsidR="001D2D5F" w:rsidRPr="00CD0262" w:rsidRDefault="00FA3ECF" w:rsidP="0021431C">
            <w:pPr>
              <w:pStyle w:val="Footer"/>
              <w:tabs>
                <w:tab w:val="left" w:pos="2340"/>
                <w:tab w:val="left" w:pos="2880"/>
              </w:tabs>
              <w:jc w:val="both"/>
              <w:rPr>
                <w:rFonts w:ascii="Trebuchet MS" w:hAnsi="Trebuchet MS"/>
                <w:b/>
                <w:sz w:val="20"/>
                <w:szCs w:val="20"/>
              </w:rPr>
            </w:pPr>
            <w:r w:rsidRPr="00CD0262">
              <w:rPr>
                <w:rFonts w:ascii="Trebuchet MS" w:hAnsi="Trebuchet MS"/>
                <w:b/>
                <w:sz w:val="20"/>
                <w:szCs w:val="20"/>
              </w:rPr>
              <w:t xml:space="preserve">MINOMONSTERS – GAME </w:t>
            </w:r>
          </w:p>
        </w:tc>
      </w:tr>
      <w:tr w:rsidR="001D2D5F" w:rsidRPr="0021431C" w14:paraId="67A51859" w14:textId="77777777" w:rsidTr="000C6AA0">
        <w:tc>
          <w:tcPr>
            <w:tcW w:w="2235" w:type="dxa"/>
          </w:tcPr>
          <w:p w14:paraId="67A51857" w14:textId="77777777" w:rsidR="001D2D5F" w:rsidRPr="00CD0262" w:rsidRDefault="001D2D5F" w:rsidP="0021431C">
            <w:pPr>
              <w:jc w:val="both"/>
              <w:rPr>
                <w:rFonts w:ascii="Trebuchet MS" w:hAnsi="Trebuchet MS" w:cs="Gisha"/>
                <w:b/>
                <w:sz w:val="20"/>
                <w:szCs w:val="20"/>
              </w:rPr>
            </w:pPr>
            <w:r w:rsidRPr="00CD0262">
              <w:rPr>
                <w:rFonts w:ascii="Trebuchet MS" w:hAnsi="Trebuchet MS" w:cs="Gisha"/>
                <w:b/>
                <w:sz w:val="20"/>
                <w:szCs w:val="20"/>
              </w:rPr>
              <w:t>Technologies</w:t>
            </w:r>
          </w:p>
        </w:tc>
        <w:tc>
          <w:tcPr>
            <w:tcW w:w="8113" w:type="dxa"/>
          </w:tcPr>
          <w:p w14:paraId="67A51858" w14:textId="77777777" w:rsidR="001D2D5F" w:rsidRPr="00CD0262" w:rsidRDefault="001D2D5F" w:rsidP="0021431C">
            <w:pPr>
              <w:jc w:val="both"/>
              <w:rPr>
                <w:rFonts w:ascii="Trebuchet MS" w:hAnsi="Trebuchet MS"/>
                <w:sz w:val="20"/>
                <w:szCs w:val="20"/>
              </w:rPr>
            </w:pPr>
            <w:proofErr w:type="spellStart"/>
            <w:r w:rsidRPr="00CD0262">
              <w:rPr>
                <w:rFonts w:ascii="Trebuchet MS" w:hAnsi="Trebuchet MS"/>
                <w:sz w:val="20"/>
                <w:szCs w:val="20"/>
              </w:rPr>
              <w:t>Haxe</w:t>
            </w:r>
            <w:proofErr w:type="spellEnd"/>
            <w:r w:rsidRPr="00CD0262">
              <w:rPr>
                <w:rFonts w:ascii="Trebuchet MS" w:hAnsi="Trebuchet MS"/>
                <w:sz w:val="20"/>
                <w:szCs w:val="20"/>
              </w:rPr>
              <w:t>, C++</w:t>
            </w:r>
          </w:p>
        </w:tc>
      </w:tr>
      <w:tr w:rsidR="00462071" w:rsidRPr="0021431C" w14:paraId="67A5185C" w14:textId="77777777" w:rsidTr="000C6AA0">
        <w:tc>
          <w:tcPr>
            <w:tcW w:w="2235" w:type="dxa"/>
          </w:tcPr>
          <w:p w14:paraId="67A5185A" w14:textId="77777777" w:rsidR="00462071" w:rsidRPr="00CD0262" w:rsidRDefault="00462071" w:rsidP="001B6345">
            <w:pPr>
              <w:jc w:val="both"/>
              <w:rPr>
                <w:rFonts w:ascii="Trebuchet MS" w:hAnsi="Trebuchet MS" w:cs="Gisha"/>
                <w:b/>
                <w:sz w:val="20"/>
                <w:szCs w:val="20"/>
              </w:rPr>
            </w:pPr>
            <w:r>
              <w:rPr>
                <w:rFonts w:ascii="Trebuchet MS" w:hAnsi="Trebuchet MS" w:cs="Gisha"/>
                <w:b/>
                <w:sz w:val="20"/>
                <w:szCs w:val="20"/>
              </w:rPr>
              <w:t>Organization</w:t>
            </w:r>
          </w:p>
        </w:tc>
        <w:tc>
          <w:tcPr>
            <w:tcW w:w="8113" w:type="dxa"/>
          </w:tcPr>
          <w:p w14:paraId="67A5185B" w14:textId="77777777" w:rsidR="00462071" w:rsidRDefault="00462071" w:rsidP="001B6345">
            <w:pPr>
              <w:jc w:val="both"/>
              <w:rPr>
                <w:rFonts w:ascii="Trebuchet MS" w:hAnsi="Trebuchet MS"/>
                <w:sz w:val="20"/>
                <w:szCs w:val="20"/>
              </w:rPr>
            </w:pPr>
            <w:proofErr w:type="spellStart"/>
            <w:r>
              <w:rPr>
                <w:rFonts w:ascii="Trebuchet MS" w:hAnsi="Trebuchet MS"/>
                <w:sz w:val="20"/>
                <w:szCs w:val="20"/>
              </w:rPr>
              <w:t>Xminds</w:t>
            </w:r>
            <w:proofErr w:type="spellEnd"/>
            <w:r>
              <w:rPr>
                <w:rFonts w:ascii="Trebuchet MS" w:hAnsi="Trebuchet MS"/>
                <w:sz w:val="20"/>
                <w:szCs w:val="20"/>
              </w:rPr>
              <w:t xml:space="preserve"> Infotech Pvt Ltd, Trivandrum</w:t>
            </w:r>
          </w:p>
        </w:tc>
      </w:tr>
      <w:tr w:rsidR="001D2D5F" w:rsidRPr="0021431C" w14:paraId="67A5185F" w14:textId="77777777" w:rsidTr="000C6AA0">
        <w:tc>
          <w:tcPr>
            <w:tcW w:w="2235" w:type="dxa"/>
          </w:tcPr>
          <w:p w14:paraId="67A5185D" w14:textId="77777777" w:rsidR="001D2D5F" w:rsidRPr="00CD0262" w:rsidRDefault="001D2D5F" w:rsidP="0021431C">
            <w:pPr>
              <w:jc w:val="both"/>
              <w:rPr>
                <w:rFonts w:ascii="Trebuchet MS" w:hAnsi="Trebuchet MS" w:cs="Gisha"/>
                <w:b/>
                <w:sz w:val="20"/>
                <w:szCs w:val="20"/>
              </w:rPr>
            </w:pPr>
            <w:r w:rsidRPr="00CD0262">
              <w:rPr>
                <w:rFonts w:ascii="Trebuchet MS" w:hAnsi="Trebuchet MS" w:cs="Gisha"/>
                <w:b/>
                <w:sz w:val="20"/>
                <w:szCs w:val="20"/>
              </w:rPr>
              <w:t>Database</w:t>
            </w:r>
          </w:p>
        </w:tc>
        <w:tc>
          <w:tcPr>
            <w:tcW w:w="8113" w:type="dxa"/>
          </w:tcPr>
          <w:p w14:paraId="67A5185E" w14:textId="77777777" w:rsidR="001D2D5F" w:rsidRPr="00CD0262" w:rsidRDefault="000A0216" w:rsidP="0021431C">
            <w:pPr>
              <w:jc w:val="both"/>
              <w:rPr>
                <w:rFonts w:ascii="Trebuchet MS" w:hAnsi="Trebuchet MS"/>
                <w:sz w:val="20"/>
                <w:szCs w:val="20"/>
              </w:rPr>
            </w:pPr>
            <w:r>
              <w:rPr>
                <w:rFonts w:ascii="Trebuchet MS" w:hAnsi="Trebuchet MS"/>
                <w:sz w:val="20"/>
                <w:szCs w:val="20"/>
              </w:rPr>
              <w:t>MySQL</w:t>
            </w:r>
          </w:p>
        </w:tc>
      </w:tr>
      <w:tr w:rsidR="001D2D5F" w:rsidRPr="0021431C" w14:paraId="67A51862" w14:textId="77777777" w:rsidTr="000C6AA0">
        <w:tc>
          <w:tcPr>
            <w:tcW w:w="2235" w:type="dxa"/>
          </w:tcPr>
          <w:p w14:paraId="67A51860" w14:textId="77777777" w:rsidR="001D2D5F" w:rsidRPr="00CD0262" w:rsidRDefault="001D2D5F" w:rsidP="0021431C">
            <w:pPr>
              <w:jc w:val="both"/>
              <w:rPr>
                <w:rFonts w:ascii="Trebuchet MS" w:hAnsi="Trebuchet MS" w:cs="Gisha"/>
                <w:b/>
                <w:sz w:val="20"/>
                <w:szCs w:val="20"/>
              </w:rPr>
            </w:pPr>
            <w:r w:rsidRPr="00CD0262">
              <w:rPr>
                <w:rFonts w:ascii="Trebuchet MS" w:hAnsi="Trebuchet MS" w:cs="Gisha"/>
                <w:b/>
                <w:sz w:val="20"/>
                <w:szCs w:val="20"/>
              </w:rPr>
              <w:t>Team size</w:t>
            </w:r>
          </w:p>
        </w:tc>
        <w:tc>
          <w:tcPr>
            <w:tcW w:w="8113" w:type="dxa"/>
          </w:tcPr>
          <w:p w14:paraId="67A51861" w14:textId="77777777" w:rsidR="001D2D5F" w:rsidRPr="00CD0262" w:rsidRDefault="001D2D5F" w:rsidP="0021431C">
            <w:pPr>
              <w:jc w:val="both"/>
              <w:rPr>
                <w:rFonts w:ascii="Trebuchet MS" w:hAnsi="Trebuchet MS"/>
                <w:sz w:val="20"/>
                <w:szCs w:val="20"/>
              </w:rPr>
            </w:pPr>
            <w:r w:rsidRPr="00CD0262">
              <w:rPr>
                <w:rFonts w:ascii="Trebuchet MS" w:hAnsi="Trebuchet MS"/>
                <w:sz w:val="20"/>
                <w:szCs w:val="20"/>
              </w:rPr>
              <w:t xml:space="preserve">2 </w:t>
            </w:r>
          </w:p>
        </w:tc>
      </w:tr>
      <w:tr w:rsidR="001D2D5F" w:rsidRPr="0021431C" w14:paraId="67A51865" w14:textId="77777777" w:rsidTr="000C6AA0">
        <w:tc>
          <w:tcPr>
            <w:tcW w:w="2235" w:type="dxa"/>
          </w:tcPr>
          <w:p w14:paraId="67A51863" w14:textId="77777777" w:rsidR="001D2D5F" w:rsidRPr="00CD0262" w:rsidRDefault="001D2D5F" w:rsidP="0021431C">
            <w:pPr>
              <w:jc w:val="both"/>
              <w:rPr>
                <w:rFonts w:ascii="Trebuchet MS" w:hAnsi="Trebuchet MS" w:cs="Gisha"/>
                <w:b/>
                <w:sz w:val="20"/>
                <w:szCs w:val="20"/>
              </w:rPr>
            </w:pPr>
            <w:r w:rsidRPr="00CD0262">
              <w:rPr>
                <w:rFonts w:ascii="Trebuchet MS" w:hAnsi="Trebuchet MS" w:cs="Gisha"/>
                <w:b/>
                <w:sz w:val="20"/>
                <w:szCs w:val="20"/>
              </w:rPr>
              <w:t>Testing Tools</w:t>
            </w:r>
          </w:p>
        </w:tc>
        <w:tc>
          <w:tcPr>
            <w:tcW w:w="8113" w:type="dxa"/>
          </w:tcPr>
          <w:p w14:paraId="67A51864" w14:textId="77777777" w:rsidR="001D2D5F" w:rsidRPr="00CD0262" w:rsidRDefault="001D2D5F" w:rsidP="0021431C">
            <w:pPr>
              <w:jc w:val="both"/>
              <w:rPr>
                <w:rFonts w:ascii="Trebuchet MS" w:hAnsi="Trebuchet MS"/>
                <w:sz w:val="20"/>
                <w:szCs w:val="20"/>
              </w:rPr>
            </w:pPr>
            <w:r w:rsidRPr="00CD0262">
              <w:rPr>
                <w:rFonts w:ascii="Trebuchet MS" w:hAnsi="Trebuchet MS"/>
                <w:sz w:val="20"/>
                <w:szCs w:val="20"/>
              </w:rPr>
              <w:t xml:space="preserve">Manual </w:t>
            </w:r>
            <w:r w:rsidR="00FA3ECF" w:rsidRPr="00CD0262">
              <w:rPr>
                <w:rFonts w:ascii="Trebuchet MS" w:hAnsi="Trebuchet MS"/>
                <w:sz w:val="20"/>
                <w:szCs w:val="20"/>
              </w:rPr>
              <w:t>T</w:t>
            </w:r>
            <w:r w:rsidRPr="00CD0262">
              <w:rPr>
                <w:rFonts w:ascii="Trebuchet MS" w:hAnsi="Trebuchet MS"/>
                <w:sz w:val="20"/>
                <w:szCs w:val="20"/>
              </w:rPr>
              <w:t xml:space="preserve">esting, Xcode, </w:t>
            </w:r>
            <w:r w:rsidR="00CD0262">
              <w:rPr>
                <w:rFonts w:ascii="Trebuchet MS" w:hAnsi="Trebuchet MS"/>
                <w:sz w:val="20"/>
                <w:szCs w:val="20"/>
              </w:rPr>
              <w:t>Test Flight</w:t>
            </w:r>
          </w:p>
        </w:tc>
      </w:tr>
      <w:tr w:rsidR="001D2D5F" w:rsidRPr="0021431C" w14:paraId="67A51868" w14:textId="77777777" w:rsidTr="000C6AA0">
        <w:tc>
          <w:tcPr>
            <w:tcW w:w="2235" w:type="dxa"/>
          </w:tcPr>
          <w:p w14:paraId="67A51866" w14:textId="77777777" w:rsidR="001D2D5F" w:rsidRPr="00CD0262" w:rsidRDefault="001D2D5F" w:rsidP="0021431C">
            <w:pPr>
              <w:jc w:val="both"/>
              <w:rPr>
                <w:rFonts w:ascii="Trebuchet MS" w:hAnsi="Trebuchet MS" w:cs="Gisha"/>
                <w:b/>
                <w:sz w:val="20"/>
                <w:szCs w:val="20"/>
              </w:rPr>
            </w:pPr>
            <w:r w:rsidRPr="00CD0262">
              <w:rPr>
                <w:rFonts w:ascii="Trebuchet MS" w:hAnsi="Trebuchet MS" w:cs="Gisha"/>
                <w:b/>
                <w:sz w:val="20"/>
                <w:szCs w:val="20"/>
              </w:rPr>
              <w:t>TCM</w:t>
            </w:r>
          </w:p>
        </w:tc>
        <w:tc>
          <w:tcPr>
            <w:tcW w:w="8113" w:type="dxa"/>
          </w:tcPr>
          <w:p w14:paraId="67A51867" w14:textId="77777777" w:rsidR="001D2D5F" w:rsidRPr="00CD0262" w:rsidRDefault="00CD0262" w:rsidP="0021431C">
            <w:pPr>
              <w:tabs>
                <w:tab w:val="left" w:pos="2880"/>
              </w:tabs>
              <w:jc w:val="both"/>
              <w:rPr>
                <w:rFonts w:ascii="Trebuchet MS" w:hAnsi="Trebuchet MS"/>
                <w:sz w:val="20"/>
                <w:szCs w:val="20"/>
              </w:rPr>
            </w:pPr>
            <w:proofErr w:type="spellStart"/>
            <w:r>
              <w:rPr>
                <w:rFonts w:ascii="Trebuchet MS" w:hAnsi="Trebuchet MS"/>
                <w:sz w:val="20"/>
                <w:szCs w:val="20"/>
              </w:rPr>
              <w:t>TestLink</w:t>
            </w:r>
            <w:proofErr w:type="spellEnd"/>
          </w:p>
        </w:tc>
      </w:tr>
      <w:tr w:rsidR="001D2D5F" w:rsidRPr="0021431C" w14:paraId="67A5186B" w14:textId="77777777" w:rsidTr="000C6AA0">
        <w:tc>
          <w:tcPr>
            <w:tcW w:w="2235" w:type="dxa"/>
          </w:tcPr>
          <w:p w14:paraId="67A51869" w14:textId="77777777" w:rsidR="001D2D5F" w:rsidRPr="00CD0262" w:rsidRDefault="001D2D5F" w:rsidP="0021431C">
            <w:pPr>
              <w:jc w:val="both"/>
              <w:rPr>
                <w:rFonts w:ascii="Trebuchet MS" w:hAnsi="Trebuchet MS" w:cs="Gisha"/>
                <w:b/>
                <w:sz w:val="20"/>
                <w:szCs w:val="20"/>
              </w:rPr>
            </w:pPr>
            <w:r w:rsidRPr="00CD0262">
              <w:rPr>
                <w:rFonts w:ascii="Trebuchet MS" w:hAnsi="Trebuchet MS" w:cs="Gisha"/>
                <w:b/>
                <w:sz w:val="20"/>
                <w:szCs w:val="20"/>
              </w:rPr>
              <w:t>Defect Tracking Tool</w:t>
            </w:r>
          </w:p>
        </w:tc>
        <w:tc>
          <w:tcPr>
            <w:tcW w:w="8113" w:type="dxa"/>
          </w:tcPr>
          <w:p w14:paraId="67A5186A" w14:textId="77777777" w:rsidR="001D2D5F" w:rsidRPr="00CD0262" w:rsidRDefault="001D2D5F" w:rsidP="0021431C">
            <w:pPr>
              <w:tabs>
                <w:tab w:val="left" w:pos="720"/>
                <w:tab w:val="left" w:pos="1440"/>
                <w:tab w:val="left" w:pos="2160"/>
                <w:tab w:val="left" w:pos="2880"/>
                <w:tab w:val="left" w:pos="3474"/>
              </w:tabs>
              <w:jc w:val="both"/>
              <w:rPr>
                <w:rFonts w:ascii="Trebuchet MS" w:hAnsi="Trebuchet MS"/>
                <w:sz w:val="20"/>
                <w:szCs w:val="20"/>
              </w:rPr>
            </w:pPr>
            <w:r w:rsidRPr="00CD0262">
              <w:rPr>
                <w:rFonts w:ascii="Trebuchet MS" w:hAnsi="Trebuchet MS"/>
                <w:sz w:val="20"/>
                <w:szCs w:val="20"/>
              </w:rPr>
              <w:t>Bugzilla</w:t>
            </w:r>
          </w:p>
        </w:tc>
      </w:tr>
      <w:tr w:rsidR="001D2D5F" w:rsidRPr="0021431C" w14:paraId="67A5186E" w14:textId="77777777" w:rsidTr="000C6AA0">
        <w:tc>
          <w:tcPr>
            <w:tcW w:w="2235" w:type="dxa"/>
          </w:tcPr>
          <w:p w14:paraId="67A5186C" w14:textId="77777777" w:rsidR="001D2D5F" w:rsidRPr="00CD0262" w:rsidRDefault="001D2D5F" w:rsidP="0021431C">
            <w:pPr>
              <w:jc w:val="both"/>
              <w:rPr>
                <w:rFonts w:ascii="Trebuchet MS" w:hAnsi="Trebuchet MS" w:cs="Gisha"/>
                <w:b/>
                <w:sz w:val="20"/>
                <w:szCs w:val="20"/>
              </w:rPr>
            </w:pPr>
            <w:r w:rsidRPr="00CD0262">
              <w:rPr>
                <w:rFonts w:ascii="Trebuchet MS" w:hAnsi="Trebuchet MS" w:cs="Gisha"/>
                <w:b/>
                <w:sz w:val="20"/>
                <w:szCs w:val="20"/>
              </w:rPr>
              <w:t>Role</w:t>
            </w:r>
          </w:p>
        </w:tc>
        <w:tc>
          <w:tcPr>
            <w:tcW w:w="8113" w:type="dxa"/>
          </w:tcPr>
          <w:p w14:paraId="67A5186D" w14:textId="77777777" w:rsidR="001D2D5F" w:rsidRPr="00CD0262" w:rsidRDefault="001D2D5F" w:rsidP="0021431C">
            <w:pPr>
              <w:jc w:val="both"/>
              <w:rPr>
                <w:rFonts w:ascii="Trebuchet MS" w:hAnsi="Trebuchet MS"/>
                <w:sz w:val="20"/>
                <w:szCs w:val="20"/>
              </w:rPr>
            </w:pPr>
            <w:r w:rsidRPr="00CD0262">
              <w:rPr>
                <w:rFonts w:ascii="Trebuchet MS" w:hAnsi="Trebuchet MS"/>
                <w:sz w:val="20"/>
                <w:szCs w:val="20"/>
              </w:rPr>
              <w:t>Test Lead</w:t>
            </w:r>
          </w:p>
        </w:tc>
      </w:tr>
      <w:tr w:rsidR="001D2D5F" w:rsidRPr="0021431C" w14:paraId="67A51871" w14:textId="77777777" w:rsidTr="000C6AA0">
        <w:tc>
          <w:tcPr>
            <w:tcW w:w="2235" w:type="dxa"/>
          </w:tcPr>
          <w:p w14:paraId="67A5186F" w14:textId="77777777" w:rsidR="001D2D5F" w:rsidRPr="00CD0262" w:rsidRDefault="001D2D5F" w:rsidP="0021431C">
            <w:pPr>
              <w:jc w:val="both"/>
              <w:rPr>
                <w:rFonts w:ascii="Trebuchet MS" w:hAnsi="Trebuchet MS" w:cs="Gisha"/>
                <w:b/>
                <w:sz w:val="20"/>
                <w:szCs w:val="20"/>
              </w:rPr>
            </w:pPr>
            <w:r w:rsidRPr="00CD0262">
              <w:rPr>
                <w:rFonts w:ascii="Trebuchet MS" w:hAnsi="Trebuchet MS" w:cs="Gisha"/>
                <w:b/>
                <w:sz w:val="20"/>
                <w:szCs w:val="20"/>
              </w:rPr>
              <w:t>Description</w:t>
            </w:r>
          </w:p>
        </w:tc>
        <w:tc>
          <w:tcPr>
            <w:tcW w:w="8113" w:type="dxa"/>
          </w:tcPr>
          <w:p w14:paraId="67A51870" w14:textId="77777777" w:rsidR="001D2D5F" w:rsidRPr="0021431C" w:rsidRDefault="00CD0262" w:rsidP="0021431C">
            <w:pPr>
              <w:jc w:val="both"/>
              <w:rPr>
                <w:rFonts w:ascii="Trebuchet MS" w:hAnsi="Trebuchet MS"/>
                <w:sz w:val="20"/>
                <w:szCs w:val="20"/>
              </w:rPr>
            </w:pPr>
            <w:proofErr w:type="spellStart"/>
            <w:r>
              <w:rPr>
                <w:rFonts w:ascii="Trebuchet MS" w:hAnsi="Trebuchet MS"/>
                <w:sz w:val="20"/>
                <w:szCs w:val="20"/>
              </w:rPr>
              <w:t>MinoMonsters</w:t>
            </w:r>
            <w:proofErr w:type="spellEnd"/>
            <w:r w:rsidR="001D2D5F" w:rsidRPr="00CD0262">
              <w:rPr>
                <w:rFonts w:ascii="Trebuchet MS" w:hAnsi="Trebuchet MS"/>
                <w:sz w:val="20"/>
                <w:szCs w:val="20"/>
              </w:rPr>
              <w:t xml:space="preserve"> is an adventure game for </w:t>
            </w:r>
            <w:r>
              <w:rPr>
                <w:rFonts w:ascii="Trebuchet MS" w:hAnsi="Trebuchet MS"/>
                <w:sz w:val="20"/>
                <w:szCs w:val="20"/>
              </w:rPr>
              <w:t>Apple</w:t>
            </w:r>
            <w:r w:rsidR="001D2D5F" w:rsidRPr="00CD0262">
              <w:rPr>
                <w:rFonts w:ascii="Trebuchet MS" w:hAnsi="Trebuchet MS"/>
                <w:sz w:val="20"/>
                <w:szCs w:val="20"/>
              </w:rPr>
              <w:t xml:space="preserve"> </w:t>
            </w:r>
            <w:r>
              <w:rPr>
                <w:rFonts w:ascii="Trebuchet MS" w:hAnsi="Trebuchet MS"/>
                <w:sz w:val="20"/>
                <w:szCs w:val="20"/>
              </w:rPr>
              <w:t>devices</w:t>
            </w:r>
            <w:r w:rsidR="001D2D5F" w:rsidRPr="00CD0262">
              <w:rPr>
                <w:rFonts w:ascii="Trebuchet MS" w:hAnsi="Trebuchet MS"/>
                <w:sz w:val="20"/>
                <w:szCs w:val="20"/>
              </w:rPr>
              <w:t xml:space="preserve">. The game theme is battles between Minos and Monsters with different entry levels and power boosters. The game also </w:t>
            </w:r>
            <w:proofErr w:type="gramStart"/>
            <w:r w:rsidR="001D2D5F" w:rsidRPr="00CD0262">
              <w:rPr>
                <w:rFonts w:ascii="Trebuchet MS" w:hAnsi="Trebuchet MS"/>
                <w:sz w:val="20"/>
                <w:szCs w:val="20"/>
              </w:rPr>
              <w:t>have</w:t>
            </w:r>
            <w:proofErr w:type="gramEnd"/>
            <w:r w:rsidR="001D2D5F" w:rsidRPr="00CD0262">
              <w:rPr>
                <w:rFonts w:ascii="Trebuchet MS" w:hAnsi="Trebuchet MS"/>
                <w:sz w:val="20"/>
                <w:szCs w:val="20"/>
              </w:rPr>
              <w:t xml:space="preserve"> purchase more </w:t>
            </w:r>
            <w:proofErr w:type="spellStart"/>
            <w:r w:rsidR="001D2D5F" w:rsidRPr="00CD0262">
              <w:rPr>
                <w:rFonts w:ascii="Trebuchet MS" w:hAnsi="Trebuchet MS"/>
                <w:sz w:val="20"/>
                <w:szCs w:val="20"/>
              </w:rPr>
              <w:t>mino</w:t>
            </w:r>
            <w:proofErr w:type="spellEnd"/>
            <w:r w:rsidR="001D2D5F" w:rsidRPr="00CD0262">
              <w:rPr>
                <w:rFonts w:ascii="Trebuchet MS" w:hAnsi="Trebuchet MS"/>
                <w:sz w:val="20"/>
                <w:szCs w:val="20"/>
              </w:rPr>
              <w:t xml:space="preserve"> boosts using </w:t>
            </w:r>
            <w:proofErr w:type="spellStart"/>
            <w:r w:rsidR="001D2D5F" w:rsidRPr="00CD0262">
              <w:rPr>
                <w:rFonts w:ascii="Trebuchet MS" w:hAnsi="Trebuchet MS"/>
                <w:sz w:val="20"/>
                <w:szCs w:val="20"/>
              </w:rPr>
              <w:t>paypal</w:t>
            </w:r>
            <w:proofErr w:type="spellEnd"/>
            <w:r w:rsidR="001D2D5F" w:rsidRPr="00CD0262">
              <w:rPr>
                <w:rFonts w:ascii="Trebuchet MS" w:hAnsi="Trebuchet MS"/>
                <w:sz w:val="20"/>
                <w:szCs w:val="20"/>
              </w:rPr>
              <w:t xml:space="preserve"> payment gateway.</w:t>
            </w:r>
          </w:p>
        </w:tc>
      </w:tr>
      <w:tr w:rsidR="00625DEE" w:rsidRPr="0021431C" w14:paraId="67A51878" w14:textId="77777777" w:rsidTr="000C6AA0">
        <w:tc>
          <w:tcPr>
            <w:tcW w:w="2235" w:type="dxa"/>
          </w:tcPr>
          <w:p w14:paraId="67A51872" w14:textId="77777777" w:rsidR="00625DEE" w:rsidRPr="00CD0262" w:rsidRDefault="00625DEE" w:rsidP="0021431C">
            <w:pPr>
              <w:jc w:val="both"/>
              <w:rPr>
                <w:rFonts w:ascii="Trebuchet MS" w:hAnsi="Trebuchet MS" w:cs="Gisha"/>
                <w:b/>
                <w:sz w:val="20"/>
                <w:szCs w:val="20"/>
              </w:rPr>
            </w:pPr>
            <w:r w:rsidRPr="00CD0262">
              <w:rPr>
                <w:rFonts w:ascii="Trebuchet MS" w:hAnsi="Trebuchet MS" w:cs="Gisha"/>
                <w:b/>
                <w:sz w:val="20"/>
                <w:szCs w:val="20"/>
              </w:rPr>
              <w:t>Responsibilities</w:t>
            </w:r>
          </w:p>
        </w:tc>
        <w:tc>
          <w:tcPr>
            <w:tcW w:w="8113" w:type="dxa"/>
          </w:tcPr>
          <w:p w14:paraId="67A51873" w14:textId="77777777" w:rsidR="000F12EC" w:rsidRPr="00CD0262" w:rsidRDefault="002565CB" w:rsidP="000D412F">
            <w:pPr>
              <w:pStyle w:val="TableColumn1"/>
              <w:numPr>
                <w:ilvl w:val="0"/>
                <w:numId w:val="10"/>
              </w:numPr>
              <w:spacing w:before="0"/>
              <w:ind w:left="351"/>
              <w:rPr>
                <w:rFonts w:ascii="Trebuchet MS" w:hAnsi="Trebuchet MS" w:cs="Times New Roman"/>
                <w:b w:val="0"/>
                <w:bCs/>
                <w:sz w:val="20"/>
                <w:szCs w:val="20"/>
              </w:rPr>
            </w:pPr>
            <w:r w:rsidRPr="00CD0262">
              <w:rPr>
                <w:rFonts w:ascii="Trebuchet MS" w:hAnsi="Trebuchet MS" w:cs="Times New Roman"/>
                <w:b w:val="0"/>
                <w:bCs/>
                <w:sz w:val="20"/>
                <w:szCs w:val="20"/>
              </w:rPr>
              <w:t xml:space="preserve">Instrumental in reviewing </w:t>
            </w:r>
            <w:r w:rsidR="000F12EC" w:rsidRPr="00CD0262">
              <w:rPr>
                <w:rFonts w:ascii="Trebuchet MS" w:hAnsi="Trebuchet MS" w:cs="Times New Roman"/>
                <w:b w:val="0"/>
                <w:bCs/>
                <w:sz w:val="20"/>
                <w:szCs w:val="20"/>
              </w:rPr>
              <w:t xml:space="preserve">test cases designed by team based on new and updated </w:t>
            </w:r>
            <w:proofErr w:type="gramStart"/>
            <w:r w:rsidR="000F12EC" w:rsidRPr="00CD0262">
              <w:rPr>
                <w:rFonts w:ascii="Trebuchet MS" w:hAnsi="Trebuchet MS" w:cs="Times New Roman"/>
                <w:b w:val="0"/>
                <w:bCs/>
                <w:sz w:val="20"/>
                <w:szCs w:val="20"/>
              </w:rPr>
              <w:t>r</w:t>
            </w:r>
            <w:r w:rsidRPr="00CD0262">
              <w:rPr>
                <w:rFonts w:ascii="Trebuchet MS" w:hAnsi="Trebuchet MS" w:cs="Times New Roman"/>
                <w:b w:val="0"/>
                <w:bCs/>
                <w:sz w:val="20"/>
                <w:szCs w:val="20"/>
              </w:rPr>
              <w:t>equirements</w:t>
            </w:r>
            <w:proofErr w:type="gramEnd"/>
          </w:p>
          <w:p w14:paraId="67A51874" w14:textId="77777777" w:rsidR="000F12EC" w:rsidRPr="00CD0262" w:rsidRDefault="002565CB" w:rsidP="000D412F">
            <w:pPr>
              <w:pStyle w:val="TableColumn1"/>
              <w:numPr>
                <w:ilvl w:val="0"/>
                <w:numId w:val="10"/>
              </w:numPr>
              <w:spacing w:before="0"/>
              <w:ind w:left="351"/>
              <w:rPr>
                <w:rFonts w:ascii="Trebuchet MS" w:hAnsi="Trebuchet MS" w:cs="Times New Roman"/>
                <w:b w:val="0"/>
                <w:bCs/>
                <w:sz w:val="20"/>
                <w:szCs w:val="20"/>
              </w:rPr>
            </w:pPr>
            <w:r w:rsidRPr="00CD0262">
              <w:rPr>
                <w:rFonts w:ascii="Trebuchet MS" w:hAnsi="Trebuchet MS" w:cs="Times New Roman"/>
                <w:b w:val="0"/>
                <w:bCs/>
                <w:sz w:val="20"/>
                <w:szCs w:val="20"/>
              </w:rPr>
              <w:t xml:space="preserve">Conducted </w:t>
            </w:r>
            <w:r w:rsidR="000F12EC" w:rsidRPr="00CD0262">
              <w:rPr>
                <w:rFonts w:ascii="Trebuchet MS" w:hAnsi="Trebuchet MS" w:cs="Times New Roman"/>
                <w:b w:val="0"/>
                <w:bCs/>
                <w:sz w:val="20"/>
                <w:szCs w:val="20"/>
              </w:rPr>
              <w:t>daily defect triage with busi</w:t>
            </w:r>
            <w:r w:rsidRPr="00CD0262">
              <w:rPr>
                <w:rFonts w:ascii="Trebuchet MS" w:hAnsi="Trebuchet MS" w:cs="Times New Roman"/>
                <w:b w:val="0"/>
                <w:bCs/>
                <w:sz w:val="20"/>
                <w:szCs w:val="20"/>
              </w:rPr>
              <w:t xml:space="preserve">ness and technical </w:t>
            </w:r>
            <w:proofErr w:type="gramStart"/>
            <w:r w:rsidRPr="00CD0262">
              <w:rPr>
                <w:rFonts w:ascii="Trebuchet MS" w:hAnsi="Trebuchet MS" w:cs="Times New Roman"/>
                <w:b w:val="0"/>
                <w:bCs/>
                <w:sz w:val="20"/>
                <w:szCs w:val="20"/>
              </w:rPr>
              <w:t>stakeholders</w:t>
            </w:r>
            <w:proofErr w:type="gramEnd"/>
          </w:p>
          <w:p w14:paraId="67A51875" w14:textId="77777777" w:rsidR="000F12EC" w:rsidRPr="00CD0262" w:rsidRDefault="002565CB" w:rsidP="000D412F">
            <w:pPr>
              <w:pStyle w:val="TableColumn1"/>
              <w:numPr>
                <w:ilvl w:val="0"/>
                <w:numId w:val="10"/>
              </w:numPr>
              <w:spacing w:before="0"/>
              <w:ind w:left="351"/>
              <w:rPr>
                <w:rFonts w:ascii="Trebuchet MS" w:hAnsi="Trebuchet MS" w:cs="Times New Roman"/>
                <w:b w:val="0"/>
                <w:bCs/>
                <w:sz w:val="20"/>
                <w:szCs w:val="20"/>
              </w:rPr>
            </w:pPr>
            <w:r w:rsidRPr="00CD0262">
              <w:rPr>
                <w:rFonts w:ascii="Trebuchet MS" w:hAnsi="Trebuchet MS" w:cs="Times New Roman"/>
                <w:b w:val="0"/>
                <w:bCs/>
                <w:sz w:val="20"/>
                <w:szCs w:val="20"/>
              </w:rPr>
              <w:t>Responsible for p</w:t>
            </w:r>
            <w:r w:rsidR="000F12EC" w:rsidRPr="00CD0262">
              <w:rPr>
                <w:rFonts w:ascii="Trebuchet MS" w:hAnsi="Trebuchet MS" w:cs="Times New Roman"/>
                <w:b w:val="0"/>
                <w:bCs/>
                <w:sz w:val="20"/>
                <w:szCs w:val="20"/>
              </w:rPr>
              <w:t>lan</w:t>
            </w:r>
            <w:r w:rsidRPr="00CD0262">
              <w:rPr>
                <w:rFonts w:ascii="Trebuchet MS" w:hAnsi="Trebuchet MS" w:cs="Times New Roman"/>
                <w:b w:val="0"/>
                <w:bCs/>
                <w:sz w:val="20"/>
                <w:szCs w:val="20"/>
              </w:rPr>
              <w:t xml:space="preserve">ning, prioritizing, reviewing and coordinating </w:t>
            </w:r>
            <w:r w:rsidR="000F12EC" w:rsidRPr="00CD0262">
              <w:rPr>
                <w:rFonts w:ascii="Trebuchet MS" w:hAnsi="Trebuchet MS" w:cs="Times New Roman"/>
                <w:b w:val="0"/>
                <w:bCs/>
                <w:sz w:val="20"/>
                <w:szCs w:val="20"/>
              </w:rPr>
              <w:t>test executi</w:t>
            </w:r>
            <w:r w:rsidRPr="00CD0262">
              <w:rPr>
                <w:rFonts w:ascii="Trebuchet MS" w:hAnsi="Trebuchet MS" w:cs="Times New Roman"/>
                <w:b w:val="0"/>
                <w:bCs/>
                <w:sz w:val="20"/>
                <w:szCs w:val="20"/>
              </w:rPr>
              <w:t xml:space="preserve">on and defect retesting </w:t>
            </w:r>
            <w:proofErr w:type="gramStart"/>
            <w:r w:rsidRPr="00CD0262">
              <w:rPr>
                <w:rFonts w:ascii="Trebuchet MS" w:hAnsi="Trebuchet MS" w:cs="Times New Roman"/>
                <w:b w:val="0"/>
                <w:bCs/>
                <w:sz w:val="20"/>
                <w:szCs w:val="20"/>
              </w:rPr>
              <w:t>status</w:t>
            </w:r>
            <w:proofErr w:type="gramEnd"/>
          </w:p>
          <w:p w14:paraId="67A51876" w14:textId="77777777" w:rsidR="000F12EC" w:rsidRPr="00CD0262" w:rsidRDefault="002565CB" w:rsidP="000D412F">
            <w:pPr>
              <w:pStyle w:val="TableColumn1"/>
              <w:numPr>
                <w:ilvl w:val="0"/>
                <w:numId w:val="10"/>
              </w:numPr>
              <w:spacing w:before="0"/>
              <w:ind w:left="351"/>
              <w:rPr>
                <w:rFonts w:ascii="Trebuchet MS" w:hAnsi="Trebuchet MS" w:cs="Times New Roman"/>
                <w:b w:val="0"/>
                <w:bCs/>
                <w:sz w:val="20"/>
                <w:szCs w:val="20"/>
              </w:rPr>
            </w:pPr>
            <w:r w:rsidRPr="00CD0262">
              <w:rPr>
                <w:rFonts w:ascii="Trebuchet MS" w:hAnsi="Trebuchet MS" w:cs="Times New Roman"/>
                <w:b w:val="0"/>
                <w:bCs/>
                <w:sz w:val="20"/>
                <w:szCs w:val="20"/>
              </w:rPr>
              <w:t xml:space="preserve">Updated </w:t>
            </w:r>
            <w:r w:rsidR="000F12EC" w:rsidRPr="00CD0262">
              <w:rPr>
                <w:rFonts w:ascii="Trebuchet MS" w:hAnsi="Trebuchet MS" w:cs="Times New Roman"/>
                <w:b w:val="0"/>
                <w:bCs/>
                <w:sz w:val="20"/>
                <w:szCs w:val="20"/>
              </w:rPr>
              <w:t>Knowledge artifacts based on new</w:t>
            </w:r>
            <w:r w:rsidRPr="00CD0262">
              <w:rPr>
                <w:rFonts w:ascii="Trebuchet MS" w:hAnsi="Trebuchet MS" w:cs="Times New Roman"/>
                <w:b w:val="0"/>
                <w:bCs/>
                <w:sz w:val="20"/>
                <w:szCs w:val="20"/>
              </w:rPr>
              <w:t xml:space="preserve"> changes as part of the </w:t>
            </w:r>
            <w:proofErr w:type="gramStart"/>
            <w:r w:rsidRPr="00CD0262">
              <w:rPr>
                <w:rFonts w:ascii="Trebuchet MS" w:hAnsi="Trebuchet MS" w:cs="Times New Roman"/>
                <w:b w:val="0"/>
                <w:bCs/>
                <w:sz w:val="20"/>
                <w:szCs w:val="20"/>
              </w:rPr>
              <w:t>project</w:t>
            </w:r>
            <w:proofErr w:type="gramEnd"/>
          </w:p>
          <w:p w14:paraId="67A51877" w14:textId="77777777" w:rsidR="00625DEE" w:rsidRPr="00CD0262" w:rsidRDefault="00797E48" w:rsidP="000D412F">
            <w:pPr>
              <w:pStyle w:val="TableColumn1"/>
              <w:numPr>
                <w:ilvl w:val="0"/>
                <w:numId w:val="10"/>
              </w:numPr>
              <w:spacing w:before="0"/>
              <w:ind w:left="351"/>
              <w:rPr>
                <w:rFonts w:ascii="Trebuchet MS" w:hAnsi="Trebuchet MS" w:cs="Times New Roman"/>
                <w:b w:val="0"/>
                <w:bCs/>
                <w:sz w:val="20"/>
                <w:szCs w:val="20"/>
              </w:rPr>
            </w:pPr>
            <w:r w:rsidRPr="00CD0262">
              <w:rPr>
                <w:rFonts w:ascii="Trebuchet MS" w:hAnsi="Trebuchet MS" w:cs="Times New Roman"/>
                <w:b w:val="0"/>
                <w:bCs/>
                <w:sz w:val="20"/>
                <w:szCs w:val="20"/>
              </w:rPr>
              <w:t xml:space="preserve">Sent </w:t>
            </w:r>
            <w:r w:rsidR="000F12EC" w:rsidRPr="00CD0262">
              <w:rPr>
                <w:rFonts w:ascii="Trebuchet MS" w:hAnsi="Trebuchet MS" w:cs="Times New Roman"/>
                <w:b w:val="0"/>
                <w:bCs/>
                <w:sz w:val="20"/>
                <w:szCs w:val="20"/>
              </w:rPr>
              <w:t>defect reports to overseas development team</w:t>
            </w:r>
          </w:p>
        </w:tc>
      </w:tr>
    </w:tbl>
    <w:p w14:paraId="67A51879" w14:textId="77777777" w:rsidR="007429C5" w:rsidRDefault="007429C5" w:rsidP="0021431C">
      <w:pPr>
        <w:pStyle w:val="Footer"/>
        <w:tabs>
          <w:tab w:val="clear" w:pos="4320"/>
          <w:tab w:val="clear" w:pos="8640"/>
          <w:tab w:val="left" w:pos="2340"/>
          <w:tab w:val="left" w:pos="2880"/>
        </w:tabs>
        <w:jc w:val="both"/>
        <w:rPr>
          <w:rFonts w:ascii="Trebuchet MS" w:hAnsi="Trebuchet MS"/>
          <w:b/>
          <w:sz w:val="20"/>
          <w:szCs w:val="20"/>
        </w:rPr>
      </w:pPr>
    </w:p>
    <w:p w14:paraId="67A5187A" w14:textId="77777777" w:rsidR="00797E48" w:rsidRPr="0021431C" w:rsidRDefault="00797E48" w:rsidP="0021431C">
      <w:pPr>
        <w:pStyle w:val="Footer"/>
        <w:tabs>
          <w:tab w:val="clear" w:pos="4320"/>
          <w:tab w:val="clear" w:pos="8640"/>
          <w:tab w:val="left" w:pos="2340"/>
          <w:tab w:val="left" w:pos="2880"/>
        </w:tabs>
        <w:jc w:val="both"/>
        <w:rPr>
          <w:rFonts w:ascii="Trebuchet MS" w:hAnsi="Trebuchet MS"/>
          <w:b/>
          <w:sz w:val="20"/>
          <w:szCs w:val="20"/>
        </w:rPr>
      </w:pPr>
    </w:p>
    <w:tbl>
      <w:tblPr>
        <w:tblStyle w:val="TableGrid"/>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235"/>
        <w:gridCol w:w="8113"/>
      </w:tblGrid>
      <w:tr w:rsidR="003038C8" w:rsidRPr="0021431C" w14:paraId="67A5187D" w14:textId="77777777" w:rsidTr="000C6AA0">
        <w:tc>
          <w:tcPr>
            <w:tcW w:w="2235" w:type="dxa"/>
          </w:tcPr>
          <w:p w14:paraId="67A5187B" w14:textId="77777777" w:rsidR="003038C8" w:rsidRPr="00CD0262" w:rsidRDefault="003038C8" w:rsidP="0021431C">
            <w:pPr>
              <w:jc w:val="both"/>
              <w:rPr>
                <w:rFonts w:ascii="Trebuchet MS" w:hAnsi="Trebuchet MS" w:cs="Gisha"/>
                <w:b/>
                <w:sz w:val="20"/>
                <w:szCs w:val="20"/>
              </w:rPr>
            </w:pPr>
            <w:r w:rsidRPr="00CD0262">
              <w:rPr>
                <w:rFonts w:ascii="Trebuchet MS" w:hAnsi="Trebuchet MS" w:cs="Gisha"/>
                <w:b/>
                <w:sz w:val="20"/>
                <w:szCs w:val="20"/>
              </w:rPr>
              <w:t>Project#</w:t>
            </w:r>
            <w:r w:rsidR="00DD74EB">
              <w:rPr>
                <w:rFonts w:ascii="Trebuchet MS" w:hAnsi="Trebuchet MS" w:cs="Gisha"/>
                <w:b/>
                <w:sz w:val="20"/>
                <w:szCs w:val="20"/>
              </w:rPr>
              <w:t>7</w:t>
            </w:r>
          </w:p>
        </w:tc>
        <w:tc>
          <w:tcPr>
            <w:tcW w:w="8113" w:type="dxa"/>
          </w:tcPr>
          <w:p w14:paraId="67A5187C" w14:textId="77777777" w:rsidR="003038C8" w:rsidRPr="00CD0262" w:rsidRDefault="00DF3F34" w:rsidP="0021431C">
            <w:pPr>
              <w:pStyle w:val="Footer"/>
              <w:tabs>
                <w:tab w:val="left" w:pos="2340"/>
                <w:tab w:val="left" w:pos="2880"/>
              </w:tabs>
              <w:jc w:val="both"/>
              <w:rPr>
                <w:rFonts w:ascii="Trebuchet MS" w:hAnsi="Trebuchet MS"/>
                <w:b/>
                <w:sz w:val="20"/>
                <w:szCs w:val="20"/>
              </w:rPr>
            </w:pPr>
            <w:r w:rsidRPr="00CD0262">
              <w:rPr>
                <w:rFonts w:ascii="Trebuchet MS" w:hAnsi="Trebuchet MS"/>
                <w:b/>
                <w:sz w:val="20"/>
                <w:szCs w:val="20"/>
              </w:rPr>
              <w:t xml:space="preserve">SPREETS (ACQUIRED BY YAHOO) </w:t>
            </w:r>
          </w:p>
        </w:tc>
      </w:tr>
      <w:tr w:rsidR="003038C8" w:rsidRPr="0021431C" w14:paraId="67A51880" w14:textId="77777777" w:rsidTr="000C6AA0">
        <w:tc>
          <w:tcPr>
            <w:tcW w:w="2235" w:type="dxa"/>
          </w:tcPr>
          <w:p w14:paraId="67A5187E" w14:textId="77777777" w:rsidR="003038C8" w:rsidRPr="00CD0262" w:rsidRDefault="003038C8" w:rsidP="0021431C">
            <w:pPr>
              <w:jc w:val="both"/>
              <w:rPr>
                <w:rFonts w:ascii="Trebuchet MS" w:hAnsi="Trebuchet MS" w:cs="Gisha"/>
                <w:b/>
                <w:sz w:val="20"/>
                <w:szCs w:val="20"/>
              </w:rPr>
            </w:pPr>
            <w:r w:rsidRPr="00CD0262">
              <w:rPr>
                <w:rFonts w:ascii="Trebuchet MS" w:hAnsi="Trebuchet MS" w:cs="Gisha"/>
                <w:b/>
                <w:sz w:val="20"/>
                <w:szCs w:val="20"/>
              </w:rPr>
              <w:lastRenderedPageBreak/>
              <w:t>Technologies</w:t>
            </w:r>
          </w:p>
        </w:tc>
        <w:tc>
          <w:tcPr>
            <w:tcW w:w="8113" w:type="dxa"/>
          </w:tcPr>
          <w:p w14:paraId="67A5187F" w14:textId="77777777" w:rsidR="003038C8" w:rsidRPr="00CD0262" w:rsidRDefault="003038C8" w:rsidP="0021431C">
            <w:pPr>
              <w:jc w:val="both"/>
              <w:rPr>
                <w:rFonts w:ascii="Trebuchet MS" w:hAnsi="Trebuchet MS"/>
                <w:sz w:val="20"/>
                <w:szCs w:val="20"/>
              </w:rPr>
            </w:pPr>
            <w:r w:rsidRPr="00CD0262">
              <w:rPr>
                <w:rFonts w:ascii="Trebuchet MS" w:hAnsi="Trebuchet MS"/>
                <w:sz w:val="20"/>
                <w:szCs w:val="20"/>
              </w:rPr>
              <w:t>PHP Zend/Jscript/Ajax/Apache</w:t>
            </w:r>
          </w:p>
        </w:tc>
      </w:tr>
      <w:tr w:rsidR="0046737F" w:rsidRPr="0021431C" w14:paraId="67A51883" w14:textId="77777777" w:rsidTr="000C6AA0">
        <w:tc>
          <w:tcPr>
            <w:tcW w:w="2235" w:type="dxa"/>
          </w:tcPr>
          <w:p w14:paraId="67A51881" w14:textId="77777777" w:rsidR="0046737F" w:rsidRPr="00CD0262" w:rsidRDefault="0046737F" w:rsidP="001B6345">
            <w:pPr>
              <w:jc w:val="both"/>
              <w:rPr>
                <w:rFonts w:ascii="Trebuchet MS" w:hAnsi="Trebuchet MS" w:cs="Gisha"/>
                <w:b/>
                <w:sz w:val="20"/>
                <w:szCs w:val="20"/>
              </w:rPr>
            </w:pPr>
            <w:r>
              <w:rPr>
                <w:rFonts w:ascii="Trebuchet MS" w:hAnsi="Trebuchet MS" w:cs="Gisha"/>
                <w:b/>
                <w:sz w:val="20"/>
                <w:szCs w:val="20"/>
              </w:rPr>
              <w:t>Organization</w:t>
            </w:r>
          </w:p>
        </w:tc>
        <w:tc>
          <w:tcPr>
            <w:tcW w:w="8113" w:type="dxa"/>
          </w:tcPr>
          <w:p w14:paraId="67A51882" w14:textId="77777777" w:rsidR="0046737F" w:rsidRDefault="0046737F" w:rsidP="001B6345">
            <w:pPr>
              <w:jc w:val="both"/>
              <w:rPr>
                <w:rFonts w:ascii="Trebuchet MS" w:hAnsi="Trebuchet MS"/>
                <w:sz w:val="20"/>
                <w:szCs w:val="20"/>
              </w:rPr>
            </w:pPr>
            <w:proofErr w:type="spellStart"/>
            <w:r>
              <w:rPr>
                <w:rFonts w:ascii="Trebuchet MS" w:hAnsi="Trebuchet MS"/>
                <w:sz w:val="20"/>
                <w:szCs w:val="20"/>
              </w:rPr>
              <w:t>Xminds</w:t>
            </w:r>
            <w:proofErr w:type="spellEnd"/>
            <w:r>
              <w:rPr>
                <w:rFonts w:ascii="Trebuchet MS" w:hAnsi="Trebuchet MS"/>
                <w:sz w:val="20"/>
                <w:szCs w:val="20"/>
              </w:rPr>
              <w:t xml:space="preserve"> Infotech Pvt Ltd, Trivandrum</w:t>
            </w:r>
          </w:p>
        </w:tc>
      </w:tr>
      <w:tr w:rsidR="003038C8" w:rsidRPr="0021431C" w14:paraId="67A51886" w14:textId="77777777" w:rsidTr="000C6AA0">
        <w:tc>
          <w:tcPr>
            <w:tcW w:w="2235" w:type="dxa"/>
          </w:tcPr>
          <w:p w14:paraId="67A51884" w14:textId="77777777" w:rsidR="003038C8" w:rsidRPr="00CD0262" w:rsidRDefault="003038C8" w:rsidP="0021431C">
            <w:pPr>
              <w:jc w:val="both"/>
              <w:rPr>
                <w:rFonts w:ascii="Trebuchet MS" w:hAnsi="Trebuchet MS" w:cs="Gisha"/>
                <w:b/>
                <w:sz w:val="20"/>
                <w:szCs w:val="20"/>
              </w:rPr>
            </w:pPr>
            <w:r w:rsidRPr="00CD0262">
              <w:rPr>
                <w:rFonts w:ascii="Trebuchet MS" w:hAnsi="Trebuchet MS" w:cs="Gisha"/>
                <w:b/>
                <w:sz w:val="20"/>
                <w:szCs w:val="20"/>
              </w:rPr>
              <w:t>Database</w:t>
            </w:r>
          </w:p>
        </w:tc>
        <w:tc>
          <w:tcPr>
            <w:tcW w:w="8113" w:type="dxa"/>
          </w:tcPr>
          <w:p w14:paraId="67A51885" w14:textId="77777777" w:rsidR="003038C8" w:rsidRPr="00CD0262" w:rsidRDefault="003B3C26" w:rsidP="0021431C">
            <w:pPr>
              <w:jc w:val="both"/>
              <w:rPr>
                <w:rFonts w:ascii="Trebuchet MS" w:hAnsi="Trebuchet MS"/>
                <w:sz w:val="20"/>
                <w:szCs w:val="20"/>
              </w:rPr>
            </w:pPr>
            <w:r>
              <w:rPr>
                <w:rFonts w:ascii="Trebuchet MS" w:hAnsi="Trebuchet MS"/>
                <w:sz w:val="20"/>
                <w:szCs w:val="20"/>
              </w:rPr>
              <w:t>MySQL</w:t>
            </w:r>
          </w:p>
        </w:tc>
      </w:tr>
      <w:tr w:rsidR="003038C8" w:rsidRPr="0021431C" w14:paraId="67A51889" w14:textId="77777777" w:rsidTr="000C6AA0">
        <w:tc>
          <w:tcPr>
            <w:tcW w:w="2235" w:type="dxa"/>
          </w:tcPr>
          <w:p w14:paraId="67A51887" w14:textId="77777777" w:rsidR="003038C8" w:rsidRPr="00CD0262" w:rsidRDefault="003038C8" w:rsidP="0021431C">
            <w:pPr>
              <w:jc w:val="both"/>
              <w:rPr>
                <w:rFonts w:ascii="Trebuchet MS" w:hAnsi="Trebuchet MS" w:cs="Gisha"/>
                <w:b/>
                <w:sz w:val="20"/>
                <w:szCs w:val="20"/>
              </w:rPr>
            </w:pPr>
            <w:r w:rsidRPr="00CD0262">
              <w:rPr>
                <w:rFonts w:ascii="Trebuchet MS" w:hAnsi="Trebuchet MS" w:cs="Gisha"/>
                <w:b/>
                <w:sz w:val="20"/>
                <w:szCs w:val="20"/>
              </w:rPr>
              <w:t>Team size</w:t>
            </w:r>
          </w:p>
        </w:tc>
        <w:tc>
          <w:tcPr>
            <w:tcW w:w="8113" w:type="dxa"/>
          </w:tcPr>
          <w:p w14:paraId="67A51888" w14:textId="77777777" w:rsidR="003038C8" w:rsidRPr="00CD0262" w:rsidRDefault="003038C8" w:rsidP="0021431C">
            <w:pPr>
              <w:jc w:val="both"/>
              <w:rPr>
                <w:rFonts w:ascii="Trebuchet MS" w:hAnsi="Trebuchet MS"/>
                <w:sz w:val="20"/>
                <w:szCs w:val="20"/>
              </w:rPr>
            </w:pPr>
            <w:r w:rsidRPr="00CD0262">
              <w:rPr>
                <w:rFonts w:ascii="Trebuchet MS" w:hAnsi="Trebuchet MS"/>
                <w:sz w:val="20"/>
                <w:szCs w:val="20"/>
              </w:rPr>
              <w:t xml:space="preserve">3 </w:t>
            </w:r>
          </w:p>
        </w:tc>
      </w:tr>
      <w:tr w:rsidR="003038C8" w:rsidRPr="0021431C" w14:paraId="67A5188C" w14:textId="77777777" w:rsidTr="000C6AA0">
        <w:tc>
          <w:tcPr>
            <w:tcW w:w="2235" w:type="dxa"/>
          </w:tcPr>
          <w:p w14:paraId="67A5188A" w14:textId="77777777" w:rsidR="003038C8" w:rsidRPr="00CD0262" w:rsidRDefault="003038C8" w:rsidP="0021431C">
            <w:pPr>
              <w:jc w:val="both"/>
              <w:rPr>
                <w:rFonts w:ascii="Trebuchet MS" w:hAnsi="Trebuchet MS" w:cs="Gisha"/>
                <w:b/>
                <w:sz w:val="20"/>
                <w:szCs w:val="20"/>
              </w:rPr>
            </w:pPr>
            <w:r w:rsidRPr="00CD0262">
              <w:rPr>
                <w:rFonts w:ascii="Trebuchet MS" w:hAnsi="Trebuchet MS" w:cs="Gisha"/>
                <w:b/>
                <w:sz w:val="20"/>
                <w:szCs w:val="20"/>
              </w:rPr>
              <w:t>Testing Tools</w:t>
            </w:r>
          </w:p>
        </w:tc>
        <w:tc>
          <w:tcPr>
            <w:tcW w:w="8113" w:type="dxa"/>
          </w:tcPr>
          <w:p w14:paraId="67A5188B" w14:textId="77777777" w:rsidR="003038C8" w:rsidRPr="00CD0262" w:rsidRDefault="003038C8" w:rsidP="0021431C">
            <w:pPr>
              <w:jc w:val="both"/>
              <w:rPr>
                <w:rFonts w:ascii="Trebuchet MS" w:hAnsi="Trebuchet MS"/>
                <w:sz w:val="20"/>
                <w:szCs w:val="20"/>
              </w:rPr>
            </w:pPr>
            <w:r w:rsidRPr="00CD0262">
              <w:rPr>
                <w:rFonts w:ascii="Trebuchet MS" w:hAnsi="Trebuchet MS"/>
                <w:sz w:val="20"/>
                <w:szCs w:val="20"/>
              </w:rPr>
              <w:t>Manual testing, Selenium</w:t>
            </w:r>
            <w:r w:rsidR="00F7411E">
              <w:rPr>
                <w:rFonts w:ascii="Trebuchet MS" w:hAnsi="Trebuchet MS"/>
                <w:sz w:val="20"/>
                <w:szCs w:val="20"/>
              </w:rPr>
              <w:t>, TestNG</w:t>
            </w:r>
            <w:r w:rsidRPr="00CD0262">
              <w:rPr>
                <w:rFonts w:ascii="Trebuchet MS" w:hAnsi="Trebuchet MS"/>
                <w:sz w:val="20"/>
                <w:szCs w:val="20"/>
              </w:rPr>
              <w:t>, JMeter</w:t>
            </w:r>
          </w:p>
        </w:tc>
      </w:tr>
      <w:tr w:rsidR="003038C8" w:rsidRPr="0021431C" w14:paraId="67A5188F" w14:textId="77777777" w:rsidTr="000C6AA0">
        <w:tc>
          <w:tcPr>
            <w:tcW w:w="2235" w:type="dxa"/>
          </w:tcPr>
          <w:p w14:paraId="67A5188D" w14:textId="77777777" w:rsidR="003038C8" w:rsidRPr="00CD0262" w:rsidRDefault="003038C8" w:rsidP="0021431C">
            <w:pPr>
              <w:jc w:val="both"/>
              <w:rPr>
                <w:rFonts w:ascii="Trebuchet MS" w:hAnsi="Trebuchet MS" w:cs="Gisha"/>
                <w:b/>
                <w:sz w:val="20"/>
                <w:szCs w:val="20"/>
              </w:rPr>
            </w:pPr>
            <w:r w:rsidRPr="00CD0262">
              <w:rPr>
                <w:rFonts w:ascii="Trebuchet MS" w:hAnsi="Trebuchet MS" w:cs="Gisha"/>
                <w:b/>
                <w:sz w:val="20"/>
                <w:szCs w:val="20"/>
              </w:rPr>
              <w:t>TCM</w:t>
            </w:r>
          </w:p>
        </w:tc>
        <w:tc>
          <w:tcPr>
            <w:tcW w:w="8113" w:type="dxa"/>
          </w:tcPr>
          <w:p w14:paraId="67A5188E" w14:textId="77777777" w:rsidR="003038C8" w:rsidRPr="00CD0262" w:rsidRDefault="003038C8" w:rsidP="0021431C">
            <w:pPr>
              <w:tabs>
                <w:tab w:val="left" w:pos="2880"/>
              </w:tabs>
              <w:jc w:val="both"/>
              <w:rPr>
                <w:rFonts w:ascii="Trebuchet MS" w:hAnsi="Trebuchet MS"/>
                <w:sz w:val="20"/>
                <w:szCs w:val="20"/>
              </w:rPr>
            </w:pPr>
            <w:r w:rsidRPr="00CD0262">
              <w:rPr>
                <w:rFonts w:ascii="Trebuchet MS" w:hAnsi="Trebuchet MS"/>
                <w:sz w:val="20"/>
                <w:szCs w:val="20"/>
              </w:rPr>
              <w:t>Test Link</w:t>
            </w:r>
          </w:p>
        </w:tc>
      </w:tr>
      <w:tr w:rsidR="003038C8" w:rsidRPr="0021431C" w14:paraId="67A51892" w14:textId="77777777" w:rsidTr="000C6AA0">
        <w:tc>
          <w:tcPr>
            <w:tcW w:w="2235" w:type="dxa"/>
          </w:tcPr>
          <w:p w14:paraId="67A51890" w14:textId="77777777" w:rsidR="003038C8" w:rsidRPr="00CD0262" w:rsidRDefault="003038C8" w:rsidP="0021431C">
            <w:pPr>
              <w:jc w:val="both"/>
              <w:rPr>
                <w:rFonts w:ascii="Trebuchet MS" w:hAnsi="Trebuchet MS" w:cs="Gisha"/>
                <w:b/>
                <w:sz w:val="20"/>
                <w:szCs w:val="20"/>
              </w:rPr>
            </w:pPr>
            <w:r w:rsidRPr="00CD0262">
              <w:rPr>
                <w:rFonts w:ascii="Trebuchet MS" w:hAnsi="Trebuchet MS" w:cs="Gisha"/>
                <w:b/>
                <w:sz w:val="20"/>
                <w:szCs w:val="20"/>
              </w:rPr>
              <w:t>Defect Tracking Tool</w:t>
            </w:r>
          </w:p>
        </w:tc>
        <w:tc>
          <w:tcPr>
            <w:tcW w:w="8113" w:type="dxa"/>
          </w:tcPr>
          <w:p w14:paraId="67A51891" w14:textId="77777777" w:rsidR="003038C8" w:rsidRPr="00CD0262" w:rsidRDefault="003038C8" w:rsidP="0021431C">
            <w:pPr>
              <w:tabs>
                <w:tab w:val="left" w:pos="720"/>
                <w:tab w:val="left" w:pos="1440"/>
                <w:tab w:val="left" w:pos="2160"/>
                <w:tab w:val="left" w:pos="2880"/>
                <w:tab w:val="left" w:pos="3474"/>
              </w:tabs>
              <w:jc w:val="both"/>
              <w:rPr>
                <w:rFonts w:ascii="Trebuchet MS" w:hAnsi="Trebuchet MS"/>
                <w:sz w:val="20"/>
                <w:szCs w:val="20"/>
              </w:rPr>
            </w:pPr>
            <w:r w:rsidRPr="00CD0262">
              <w:rPr>
                <w:rFonts w:ascii="Trebuchet MS" w:hAnsi="Trebuchet MS"/>
                <w:sz w:val="20"/>
                <w:szCs w:val="20"/>
              </w:rPr>
              <w:t>Jira</w:t>
            </w:r>
          </w:p>
        </w:tc>
      </w:tr>
      <w:tr w:rsidR="003038C8" w:rsidRPr="0021431C" w14:paraId="67A51895" w14:textId="77777777" w:rsidTr="000C6AA0">
        <w:tc>
          <w:tcPr>
            <w:tcW w:w="2235" w:type="dxa"/>
          </w:tcPr>
          <w:p w14:paraId="67A51893" w14:textId="77777777" w:rsidR="003038C8" w:rsidRPr="00CD0262" w:rsidRDefault="003038C8" w:rsidP="0021431C">
            <w:pPr>
              <w:jc w:val="both"/>
              <w:rPr>
                <w:rFonts w:ascii="Trebuchet MS" w:hAnsi="Trebuchet MS" w:cs="Gisha"/>
                <w:b/>
                <w:sz w:val="20"/>
                <w:szCs w:val="20"/>
              </w:rPr>
            </w:pPr>
            <w:r w:rsidRPr="00CD0262">
              <w:rPr>
                <w:rFonts w:ascii="Trebuchet MS" w:hAnsi="Trebuchet MS" w:cs="Gisha"/>
                <w:b/>
                <w:sz w:val="20"/>
                <w:szCs w:val="20"/>
              </w:rPr>
              <w:t>Role</w:t>
            </w:r>
          </w:p>
        </w:tc>
        <w:tc>
          <w:tcPr>
            <w:tcW w:w="8113" w:type="dxa"/>
          </w:tcPr>
          <w:p w14:paraId="67A51894" w14:textId="77777777" w:rsidR="003038C8" w:rsidRPr="00CD0262" w:rsidRDefault="003038C8" w:rsidP="0021431C">
            <w:pPr>
              <w:jc w:val="both"/>
              <w:rPr>
                <w:rFonts w:ascii="Trebuchet MS" w:hAnsi="Trebuchet MS"/>
                <w:sz w:val="20"/>
                <w:szCs w:val="20"/>
              </w:rPr>
            </w:pPr>
            <w:r w:rsidRPr="00CD0262">
              <w:rPr>
                <w:rFonts w:ascii="Trebuchet MS" w:hAnsi="Trebuchet MS"/>
                <w:sz w:val="20"/>
                <w:szCs w:val="20"/>
              </w:rPr>
              <w:t>Test Lead</w:t>
            </w:r>
          </w:p>
        </w:tc>
      </w:tr>
      <w:tr w:rsidR="003038C8" w:rsidRPr="0021431C" w14:paraId="67A51898" w14:textId="77777777" w:rsidTr="000C6AA0">
        <w:tc>
          <w:tcPr>
            <w:tcW w:w="2235" w:type="dxa"/>
          </w:tcPr>
          <w:p w14:paraId="67A51896" w14:textId="77777777" w:rsidR="003038C8" w:rsidRPr="00CD0262" w:rsidRDefault="003038C8" w:rsidP="0021431C">
            <w:pPr>
              <w:jc w:val="both"/>
              <w:rPr>
                <w:rFonts w:ascii="Trebuchet MS" w:hAnsi="Trebuchet MS" w:cs="Gisha"/>
                <w:b/>
                <w:sz w:val="20"/>
                <w:szCs w:val="20"/>
              </w:rPr>
            </w:pPr>
            <w:r w:rsidRPr="00CD0262">
              <w:rPr>
                <w:rFonts w:ascii="Trebuchet MS" w:hAnsi="Trebuchet MS" w:cs="Gisha"/>
                <w:b/>
                <w:sz w:val="20"/>
                <w:szCs w:val="20"/>
              </w:rPr>
              <w:t>Description</w:t>
            </w:r>
          </w:p>
        </w:tc>
        <w:tc>
          <w:tcPr>
            <w:tcW w:w="8113" w:type="dxa"/>
          </w:tcPr>
          <w:p w14:paraId="67A51897" w14:textId="77777777" w:rsidR="003038C8" w:rsidRPr="0021431C" w:rsidRDefault="003038C8" w:rsidP="0021431C">
            <w:pPr>
              <w:jc w:val="both"/>
              <w:rPr>
                <w:rFonts w:ascii="Trebuchet MS" w:hAnsi="Trebuchet MS"/>
                <w:sz w:val="20"/>
                <w:szCs w:val="20"/>
              </w:rPr>
            </w:pPr>
            <w:proofErr w:type="spellStart"/>
            <w:r w:rsidRPr="00CD0262">
              <w:rPr>
                <w:rFonts w:ascii="Trebuchet MS" w:hAnsi="Trebuchet MS"/>
                <w:sz w:val="20"/>
                <w:szCs w:val="20"/>
              </w:rPr>
              <w:t>Spreets</w:t>
            </w:r>
            <w:proofErr w:type="spellEnd"/>
            <w:r w:rsidRPr="00CD0262">
              <w:rPr>
                <w:rFonts w:ascii="Trebuchet MS" w:hAnsi="Trebuchet MS"/>
                <w:sz w:val="20"/>
                <w:szCs w:val="20"/>
              </w:rPr>
              <w:t xml:space="preserve"> (spreets.com.au, spreets.co.nz) is a Group Buying website which offers daily deals for users. Users will get the purchased deals after finishing the certain amount of group purchase settings. The site offers different payment gateways like </w:t>
            </w:r>
            <w:proofErr w:type="spellStart"/>
            <w:r w:rsidRPr="00CD0262">
              <w:rPr>
                <w:rFonts w:ascii="Trebuchet MS" w:hAnsi="Trebuchet MS"/>
                <w:sz w:val="20"/>
                <w:szCs w:val="20"/>
              </w:rPr>
              <w:t>Paypal</w:t>
            </w:r>
            <w:proofErr w:type="spellEnd"/>
            <w:r w:rsidRPr="00CD0262">
              <w:rPr>
                <w:rFonts w:ascii="Trebuchet MS" w:hAnsi="Trebuchet MS"/>
                <w:sz w:val="20"/>
                <w:szCs w:val="20"/>
              </w:rPr>
              <w:t xml:space="preserve"> PRO, Worldpay etc.</w:t>
            </w:r>
          </w:p>
        </w:tc>
      </w:tr>
      <w:tr w:rsidR="00625DEE" w:rsidRPr="0021431C" w14:paraId="67A5189E" w14:textId="77777777" w:rsidTr="000C6AA0">
        <w:tc>
          <w:tcPr>
            <w:tcW w:w="2235" w:type="dxa"/>
          </w:tcPr>
          <w:p w14:paraId="67A51899" w14:textId="77777777" w:rsidR="00625DEE" w:rsidRPr="00CD0262" w:rsidRDefault="00625DEE" w:rsidP="0021431C">
            <w:pPr>
              <w:jc w:val="both"/>
              <w:rPr>
                <w:rFonts w:ascii="Trebuchet MS" w:hAnsi="Trebuchet MS" w:cs="Gisha"/>
                <w:b/>
                <w:sz w:val="20"/>
                <w:szCs w:val="20"/>
              </w:rPr>
            </w:pPr>
            <w:r w:rsidRPr="00CD0262">
              <w:rPr>
                <w:rFonts w:ascii="Trebuchet MS" w:hAnsi="Trebuchet MS" w:cs="Gisha"/>
                <w:b/>
                <w:sz w:val="20"/>
                <w:szCs w:val="20"/>
              </w:rPr>
              <w:t>Responsibilities</w:t>
            </w:r>
          </w:p>
        </w:tc>
        <w:tc>
          <w:tcPr>
            <w:tcW w:w="8113" w:type="dxa"/>
          </w:tcPr>
          <w:p w14:paraId="67A5189A" w14:textId="77777777" w:rsidR="000F12EC" w:rsidRDefault="008216AB" w:rsidP="000D412F">
            <w:pPr>
              <w:pStyle w:val="TableColumn1"/>
              <w:numPr>
                <w:ilvl w:val="0"/>
                <w:numId w:val="11"/>
              </w:numPr>
              <w:spacing w:before="0"/>
              <w:ind w:left="351"/>
              <w:rPr>
                <w:rFonts w:ascii="Trebuchet MS" w:hAnsi="Trebuchet MS" w:cs="Times New Roman"/>
                <w:b w:val="0"/>
                <w:bCs/>
                <w:sz w:val="20"/>
                <w:szCs w:val="20"/>
              </w:rPr>
            </w:pPr>
            <w:r w:rsidRPr="00CD0262">
              <w:rPr>
                <w:rFonts w:ascii="Trebuchet MS" w:hAnsi="Trebuchet MS" w:cs="Times New Roman"/>
                <w:b w:val="0"/>
                <w:bCs/>
                <w:sz w:val="20"/>
                <w:szCs w:val="20"/>
              </w:rPr>
              <w:t xml:space="preserve">Involved </w:t>
            </w:r>
            <w:r w:rsidR="000F12EC" w:rsidRPr="00CD0262">
              <w:rPr>
                <w:rFonts w:ascii="Trebuchet MS" w:hAnsi="Trebuchet MS" w:cs="Times New Roman"/>
                <w:b w:val="0"/>
                <w:bCs/>
                <w:sz w:val="20"/>
                <w:szCs w:val="20"/>
              </w:rPr>
              <w:t xml:space="preserve">in </w:t>
            </w:r>
            <w:r w:rsidRPr="00CD0262">
              <w:rPr>
                <w:rFonts w:ascii="Trebuchet MS" w:hAnsi="Trebuchet MS" w:cs="Times New Roman"/>
                <w:b w:val="0"/>
                <w:bCs/>
                <w:sz w:val="20"/>
                <w:szCs w:val="20"/>
              </w:rPr>
              <w:t>Test Estimation and prepared Master Test Plan</w:t>
            </w:r>
          </w:p>
          <w:p w14:paraId="67A5189B" w14:textId="77777777" w:rsidR="00CD1623" w:rsidRDefault="00CD1623" w:rsidP="000D412F">
            <w:pPr>
              <w:pStyle w:val="TableColumn1"/>
              <w:numPr>
                <w:ilvl w:val="0"/>
                <w:numId w:val="11"/>
              </w:numPr>
              <w:spacing w:before="0"/>
              <w:ind w:left="351"/>
              <w:rPr>
                <w:rFonts w:ascii="Trebuchet MS" w:hAnsi="Trebuchet MS" w:cs="Times New Roman"/>
                <w:b w:val="0"/>
                <w:bCs/>
                <w:sz w:val="20"/>
                <w:szCs w:val="20"/>
              </w:rPr>
            </w:pPr>
            <w:r>
              <w:rPr>
                <w:rFonts w:ascii="Trebuchet MS" w:hAnsi="Trebuchet MS" w:cs="Times New Roman"/>
                <w:b w:val="0"/>
                <w:bCs/>
                <w:sz w:val="20"/>
                <w:szCs w:val="20"/>
              </w:rPr>
              <w:t>Prepared Major test case document and test automation scripts</w:t>
            </w:r>
          </w:p>
          <w:p w14:paraId="67A5189C" w14:textId="77777777" w:rsidR="00B11AA9" w:rsidRPr="00CD0262" w:rsidRDefault="0065015F" w:rsidP="000D412F">
            <w:pPr>
              <w:pStyle w:val="TableColumn1"/>
              <w:numPr>
                <w:ilvl w:val="0"/>
                <w:numId w:val="11"/>
              </w:numPr>
              <w:spacing w:before="0"/>
              <w:ind w:left="351"/>
              <w:rPr>
                <w:rFonts w:ascii="Trebuchet MS" w:hAnsi="Trebuchet MS" w:cs="Times New Roman"/>
                <w:b w:val="0"/>
                <w:bCs/>
                <w:sz w:val="20"/>
                <w:szCs w:val="20"/>
              </w:rPr>
            </w:pPr>
            <w:r>
              <w:rPr>
                <w:rFonts w:ascii="Trebuchet MS" w:hAnsi="Trebuchet MS" w:cs="Times New Roman"/>
                <w:b w:val="0"/>
                <w:bCs/>
                <w:sz w:val="20"/>
                <w:szCs w:val="20"/>
              </w:rPr>
              <w:t>Executed Test Cases and submitted</w:t>
            </w:r>
            <w:r w:rsidR="00B11AA9">
              <w:rPr>
                <w:rFonts w:ascii="Trebuchet MS" w:hAnsi="Trebuchet MS" w:cs="Times New Roman"/>
                <w:b w:val="0"/>
                <w:bCs/>
                <w:sz w:val="20"/>
                <w:szCs w:val="20"/>
              </w:rPr>
              <w:t xml:space="preserve"> reports </w:t>
            </w:r>
            <w:r>
              <w:rPr>
                <w:rFonts w:ascii="Trebuchet MS" w:hAnsi="Trebuchet MS" w:cs="Times New Roman"/>
                <w:b w:val="0"/>
                <w:bCs/>
                <w:sz w:val="20"/>
                <w:szCs w:val="20"/>
              </w:rPr>
              <w:t xml:space="preserve">to Manager and </w:t>
            </w:r>
            <w:r w:rsidR="001728A2">
              <w:rPr>
                <w:rFonts w:ascii="Trebuchet MS" w:hAnsi="Trebuchet MS" w:cs="Times New Roman"/>
                <w:b w:val="0"/>
                <w:bCs/>
                <w:sz w:val="20"/>
                <w:szCs w:val="20"/>
              </w:rPr>
              <w:t>Client</w:t>
            </w:r>
          </w:p>
          <w:p w14:paraId="67A5189D" w14:textId="77777777" w:rsidR="00625DEE" w:rsidRPr="00CD0262" w:rsidRDefault="008216AB" w:rsidP="000D412F">
            <w:pPr>
              <w:pStyle w:val="TableColumn1"/>
              <w:numPr>
                <w:ilvl w:val="0"/>
                <w:numId w:val="11"/>
              </w:numPr>
              <w:spacing w:before="0"/>
              <w:ind w:left="351"/>
              <w:rPr>
                <w:rFonts w:ascii="Trebuchet MS" w:hAnsi="Trebuchet MS" w:cs="Times New Roman"/>
                <w:b w:val="0"/>
                <w:bCs/>
                <w:sz w:val="20"/>
                <w:szCs w:val="20"/>
              </w:rPr>
            </w:pPr>
            <w:r w:rsidRPr="00CD0262">
              <w:rPr>
                <w:rFonts w:ascii="Trebuchet MS" w:hAnsi="Trebuchet MS" w:cs="Times New Roman"/>
                <w:b w:val="0"/>
                <w:bCs/>
                <w:sz w:val="20"/>
                <w:szCs w:val="20"/>
              </w:rPr>
              <w:t xml:space="preserve">Represented </w:t>
            </w:r>
            <w:r w:rsidR="000F12EC" w:rsidRPr="00CD0262">
              <w:rPr>
                <w:rFonts w:ascii="Trebuchet MS" w:hAnsi="Trebuchet MS" w:cs="Times New Roman"/>
                <w:b w:val="0"/>
                <w:bCs/>
                <w:sz w:val="20"/>
                <w:szCs w:val="20"/>
              </w:rPr>
              <w:t>QA Team in business meeting, understanding client requirements, develop test plan, co-ordinate testing activities with offshore team of 6 resources, review test deliverables and ensure client satisfaction</w:t>
            </w:r>
          </w:p>
        </w:tc>
      </w:tr>
    </w:tbl>
    <w:p w14:paraId="67A5189F" w14:textId="77777777" w:rsidR="00625DEE" w:rsidRDefault="00625DEE" w:rsidP="0021431C">
      <w:pPr>
        <w:pStyle w:val="TableColumn1"/>
        <w:spacing w:before="0"/>
        <w:ind w:left="720"/>
        <w:rPr>
          <w:rFonts w:ascii="Trebuchet MS" w:hAnsi="Trebuchet MS" w:cs="Times New Roman"/>
          <w:b w:val="0"/>
          <w:bCs/>
          <w:sz w:val="20"/>
          <w:szCs w:val="20"/>
        </w:rPr>
      </w:pPr>
    </w:p>
    <w:p w14:paraId="67A518A0" w14:textId="77777777" w:rsidR="001E652E" w:rsidRPr="0021431C" w:rsidRDefault="001E652E" w:rsidP="0021431C">
      <w:pPr>
        <w:pStyle w:val="TableColumn1"/>
        <w:spacing w:before="0"/>
        <w:ind w:left="720"/>
        <w:rPr>
          <w:rFonts w:ascii="Trebuchet MS" w:hAnsi="Trebuchet MS" w:cs="Times New Roman"/>
          <w:b w:val="0"/>
          <w:bCs/>
          <w:sz w:val="20"/>
          <w:szCs w:val="20"/>
        </w:rPr>
      </w:pPr>
    </w:p>
    <w:tbl>
      <w:tblPr>
        <w:tblStyle w:val="TableGrid"/>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235"/>
        <w:gridCol w:w="8113"/>
      </w:tblGrid>
      <w:tr w:rsidR="003038C8" w:rsidRPr="0021431C" w14:paraId="67A518A3" w14:textId="77777777" w:rsidTr="000C6AA0">
        <w:tc>
          <w:tcPr>
            <w:tcW w:w="2235" w:type="dxa"/>
          </w:tcPr>
          <w:p w14:paraId="67A518A1" w14:textId="77777777" w:rsidR="003038C8" w:rsidRPr="00CD0262" w:rsidRDefault="003038C8" w:rsidP="0021431C">
            <w:pPr>
              <w:jc w:val="both"/>
              <w:rPr>
                <w:rFonts w:ascii="Trebuchet MS" w:hAnsi="Trebuchet MS" w:cs="Gisha"/>
                <w:b/>
                <w:sz w:val="20"/>
                <w:szCs w:val="20"/>
              </w:rPr>
            </w:pPr>
            <w:r w:rsidRPr="00CD0262">
              <w:rPr>
                <w:rFonts w:ascii="Trebuchet MS" w:hAnsi="Trebuchet MS" w:cs="Gisha"/>
                <w:b/>
                <w:sz w:val="20"/>
                <w:szCs w:val="20"/>
              </w:rPr>
              <w:t>Project#</w:t>
            </w:r>
            <w:r w:rsidR="005F49DA">
              <w:rPr>
                <w:rFonts w:ascii="Trebuchet MS" w:hAnsi="Trebuchet MS" w:cs="Gisha"/>
                <w:b/>
                <w:sz w:val="20"/>
                <w:szCs w:val="20"/>
              </w:rPr>
              <w:t>8</w:t>
            </w:r>
          </w:p>
        </w:tc>
        <w:tc>
          <w:tcPr>
            <w:tcW w:w="8113" w:type="dxa"/>
          </w:tcPr>
          <w:p w14:paraId="67A518A2" w14:textId="77777777" w:rsidR="003038C8" w:rsidRPr="00CD0262" w:rsidRDefault="00E604DA" w:rsidP="0021431C">
            <w:pPr>
              <w:pStyle w:val="Footer"/>
              <w:tabs>
                <w:tab w:val="left" w:pos="2340"/>
                <w:tab w:val="left" w:pos="2880"/>
              </w:tabs>
              <w:jc w:val="both"/>
              <w:rPr>
                <w:rFonts w:ascii="Trebuchet MS" w:hAnsi="Trebuchet MS"/>
                <w:b/>
                <w:sz w:val="20"/>
                <w:szCs w:val="20"/>
              </w:rPr>
            </w:pPr>
            <w:r w:rsidRPr="00CD0262">
              <w:rPr>
                <w:rFonts w:ascii="Trebuchet MS" w:hAnsi="Trebuchet MS"/>
                <w:b/>
                <w:sz w:val="20"/>
                <w:szCs w:val="20"/>
              </w:rPr>
              <w:t xml:space="preserve">DEALISED.COM (MERGED WITH LOKALY.COM) </w:t>
            </w:r>
          </w:p>
        </w:tc>
      </w:tr>
      <w:tr w:rsidR="003038C8" w:rsidRPr="0021431C" w14:paraId="67A518A6" w14:textId="77777777" w:rsidTr="000C6AA0">
        <w:tc>
          <w:tcPr>
            <w:tcW w:w="2235" w:type="dxa"/>
          </w:tcPr>
          <w:p w14:paraId="67A518A4" w14:textId="77777777" w:rsidR="003038C8" w:rsidRPr="00CD0262" w:rsidRDefault="003038C8" w:rsidP="0021431C">
            <w:pPr>
              <w:jc w:val="both"/>
              <w:rPr>
                <w:rFonts w:ascii="Trebuchet MS" w:hAnsi="Trebuchet MS" w:cs="Gisha"/>
                <w:b/>
                <w:sz w:val="20"/>
                <w:szCs w:val="20"/>
              </w:rPr>
            </w:pPr>
            <w:r w:rsidRPr="00CD0262">
              <w:rPr>
                <w:rFonts w:ascii="Trebuchet MS" w:hAnsi="Trebuchet MS" w:cs="Gisha"/>
                <w:b/>
                <w:sz w:val="20"/>
                <w:szCs w:val="20"/>
              </w:rPr>
              <w:t>Technologies</w:t>
            </w:r>
          </w:p>
        </w:tc>
        <w:tc>
          <w:tcPr>
            <w:tcW w:w="8113" w:type="dxa"/>
          </w:tcPr>
          <w:p w14:paraId="67A518A5" w14:textId="77777777" w:rsidR="003038C8" w:rsidRPr="00CD0262" w:rsidRDefault="003038C8" w:rsidP="0021431C">
            <w:pPr>
              <w:jc w:val="both"/>
              <w:rPr>
                <w:rFonts w:ascii="Trebuchet MS" w:hAnsi="Trebuchet MS"/>
                <w:sz w:val="20"/>
                <w:szCs w:val="20"/>
              </w:rPr>
            </w:pPr>
            <w:r w:rsidRPr="00CD0262">
              <w:rPr>
                <w:rFonts w:ascii="Trebuchet MS" w:hAnsi="Trebuchet MS"/>
                <w:sz w:val="20"/>
                <w:szCs w:val="20"/>
              </w:rPr>
              <w:t>PHP Zend/Jscript/Ajax/Apache</w:t>
            </w:r>
          </w:p>
        </w:tc>
      </w:tr>
      <w:tr w:rsidR="00902E6C" w:rsidRPr="0021431C" w14:paraId="67A518A9" w14:textId="77777777" w:rsidTr="000C6AA0">
        <w:tc>
          <w:tcPr>
            <w:tcW w:w="2235" w:type="dxa"/>
          </w:tcPr>
          <w:p w14:paraId="67A518A7" w14:textId="77777777" w:rsidR="00902E6C" w:rsidRPr="00CD0262" w:rsidRDefault="00902E6C" w:rsidP="001B6345">
            <w:pPr>
              <w:jc w:val="both"/>
              <w:rPr>
                <w:rFonts w:ascii="Trebuchet MS" w:hAnsi="Trebuchet MS" w:cs="Gisha"/>
                <w:b/>
                <w:sz w:val="20"/>
                <w:szCs w:val="20"/>
              </w:rPr>
            </w:pPr>
            <w:r>
              <w:rPr>
                <w:rFonts w:ascii="Trebuchet MS" w:hAnsi="Trebuchet MS" w:cs="Gisha"/>
                <w:b/>
                <w:sz w:val="20"/>
                <w:szCs w:val="20"/>
              </w:rPr>
              <w:t>Organization</w:t>
            </w:r>
          </w:p>
        </w:tc>
        <w:tc>
          <w:tcPr>
            <w:tcW w:w="8113" w:type="dxa"/>
          </w:tcPr>
          <w:p w14:paraId="67A518A8" w14:textId="77777777" w:rsidR="00902E6C" w:rsidRDefault="00902E6C" w:rsidP="001B6345">
            <w:pPr>
              <w:jc w:val="both"/>
              <w:rPr>
                <w:rFonts w:ascii="Trebuchet MS" w:hAnsi="Trebuchet MS"/>
                <w:sz w:val="20"/>
                <w:szCs w:val="20"/>
              </w:rPr>
            </w:pPr>
            <w:proofErr w:type="spellStart"/>
            <w:r>
              <w:rPr>
                <w:rFonts w:ascii="Trebuchet MS" w:hAnsi="Trebuchet MS"/>
                <w:sz w:val="20"/>
                <w:szCs w:val="20"/>
              </w:rPr>
              <w:t>Xminds</w:t>
            </w:r>
            <w:proofErr w:type="spellEnd"/>
            <w:r>
              <w:rPr>
                <w:rFonts w:ascii="Trebuchet MS" w:hAnsi="Trebuchet MS"/>
                <w:sz w:val="20"/>
                <w:szCs w:val="20"/>
              </w:rPr>
              <w:t xml:space="preserve"> Infotech Pvt Ltd, Trivandrum</w:t>
            </w:r>
          </w:p>
        </w:tc>
      </w:tr>
      <w:tr w:rsidR="00902E6C" w:rsidRPr="0021431C" w14:paraId="67A518AC" w14:textId="77777777" w:rsidTr="000C6AA0">
        <w:tc>
          <w:tcPr>
            <w:tcW w:w="2235" w:type="dxa"/>
          </w:tcPr>
          <w:p w14:paraId="67A518AA" w14:textId="77777777" w:rsidR="00902E6C" w:rsidRPr="00CD0262" w:rsidRDefault="00902E6C" w:rsidP="0021431C">
            <w:pPr>
              <w:jc w:val="both"/>
              <w:rPr>
                <w:rFonts w:ascii="Trebuchet MS" w:hAnsi="Trebuchet MS" w:cs="Gisha"/>
                <w:b/>
                <w:sz w:val="20"/>
                <w:szCs w:val="20"/>
              </w:rPr>
            </w:pPr>
            <w:r w:rsidRPr="00CD0262">
              <w:rPr>
                <w:rFonts w:ascii="Trebuchet MS" w:hAnsi="Trebuchet MS" w:cs="Gisha"/>
                <w:b/>
                <w:sz w:val="20"/>
                <w:szCs w:val="20"/>
              </w:rPr>
              <w:t>Database</w:t>
            </w:r>
          </w:p>
        </w:tc>
        <w:tc>
          <w:tcPr>
            <w:tcW w:w="8113" w:type="dxa"/>
          </w:tcPr>
          <w:p w14:paraId="67A518AB" w14:textId="77777777" w:rsidR="00902E6C" w:rsidRPr="00CD0262" w:rsidRDefault="0057254B" w:rsidP="0021431C">
            <w:pPr>
              <w:jc w:val="both"/>
              <w:rPr>
                <w:rFonts w:ascii="Trebuchet MS" w:hAnsi="Trebuchet MS"/>
                <w:sz w:val="20"/>
                <w:szCs w:val="20"/>
              </w:rPr>
            </w:pPr>
            <w:r>
              <w:rPr>
                <w:rFonts w:ascii="Trebuchet MS" w:hAnsi="Trebuchet MS"/>
                <w:sz w:val="20"/>
                <w:szCs w:val="20"/>
              </w:rPr>
              <w:t>MySQL</w:t>
            </w:r>
          </w:p>
        </w:tc>
      </w:tr>
      <w:tr w:rsidR="00902E6C" w:rsidRPr="0021431C" w14:paraId="67A518AF" w14:textId="77777777" w:rsidTr="000C6AA0">
        <w:tc>
          <w:tcPr>
            <w:tcW w:w="2235" w:type="dxa"/>
          </w:tcPr>
          <w:p w14:paraId="67A518AD" w14:textId="77777777" w:rsidR="00902E6C" w:rsidRPr="00CD0262" w:rsidRDefault="00902E6C" w:rsidP="0021431C">
            <w:pPr>
              <w:jc w:val="both"/>
              <w:rPr>
                <w:rFonts w:ascii="Trebuchet MS" w:hAnsi="Trebuchet MS" w:cs="Gisha"/>
                <w:b/>
                <w:sz w:val="20"/>
                <w:szCs w:val="20"/>
              </w:rPr>
            </w:pPr>
            <w:r w:rsidRPr="00CD0262">
              <w:rPr>
                <w:rFonts w:ascii="Trebuchet MS" w:hAnsi="Trebuchet MS" w:cs="Gisha"/>
                <w:b/>
                <w:sz w:val="20"/>
                <w:szCs w:val="20"/>
              </w:rPr>
              <w:t>Team size</w:t>
            </w:r>
          </w:p>
        </w:tc>
        <w:tc>
          <w:tcPr>
            <w:tcW w:w="8113" w:type="dxa"/>
          </w:tcPr>
          <w:p w14:paraId="67A518AE" w14:textId="77777777" w:rsidR="00902E6C" w:rsidRPr="00CD0262" w:rsidRDefault="00902E6C" w:rsidP="0021431C">
            <w:pPr>
              <w:jc w:val="both"/>
              <w:rPr>
                <w:rFonts w:ascii="Trebuchet MS" w:hAnsi="Trebuchet MS"/>
                <w:sz w:val="20"/>
                <w:szCs w:val="20"/>
              </w:rPr>
            </w:pPr>
            <w:r w:rsidRPr="00CD0262">
              <w:rPr>
                <w:rFonts w:ascii="Trebuchet MS" w:hAnsi="Trebuchet MS"/>
                <w:sz w:val="20"/>
                <w:szCs w:val="20"/>
              </w:rPr>
              <w:t xml:space="preserve">10 </w:t>
            </w:r>
          </w:p>
        </w:tc>
      </w:tr>
      <w:tr w:rsidR="00902E6C" w:rsidRPr="0021431C" w14:paraId="67A518B2" w14:textId="77777777" w:rsidTr="000C6AA0">
        <w:tc>
          <w:tcPr>
            <w:tcW w:w="2235" w:type="dxa"/>
          </w:tcPr>
          <w:p w14:paraId="67A518B0" w14:textId="77777777" w:rsidR="00902E6C" w:rsidRPr="00CD0262" w:rsidRDefault="00902E6C" w:rsidP="0021431C">
            <w:pPr>
              <w:jc w:val="both"/>
              <w:rPr>
                <w:rFonts w:ascii="Trebuchet MS" w:hAnsi="Trebuchet MS" w:cs="Gisha"/>
                <w:b/>
                <w:sz w:val="20"/>
                <w:szCs w:val="20"/>
              </w:rPr>
            </w:pPr>
            <w:r w:rsidRPr="00CD0262">
              <w:rPr>
                <w:rFonts w:ascii="Trebuchet MS" w:hAnsi="Trebuchet MS" w:cs="Gisha"/>
                <w:b/>
                <w:sz w:val="20"/>
                <w:szCs w:val="20"/>
              </w:rPr>
              <w:t>Testing Tools</w:t>
            </w:r>
          </w:p>
        </w:tc>
        <w:tc>
          <w:tcPr>
            <w:tcW w:w="8113" w:type="dxa"/>
          </w:tcPr>
          <w:p w14:paraId="67A518B1" w14:textId="77777777" w:rsidR="00902E6C" w:rsidRPr="00CD0262" w:rsidRDefault="00902E6C" w:rsidP="0021431C">
            <w:pPr>
              <w:jc w:val="both"/>
              <w:rPr>
                <w:rFonts w:ascii="Trebuchet MS" w:hAnsi="Trebuchet MS"/>
                <w:sz w:val="20"/>
                <w:szCs w:val="20"/>
              </w:rPr>
            </w:pPr>
            <w:r w:rsidRPr="00CD0262">
              <w:rPr>
                <w:rFonts w:ascii="Trebuchet MS" w:hAnsi="Trebuchet MS"/>
                <w:sz w:val="20"/>
                <w:szCs w:val="20"/>
              </w:rPr>
              <w:t>Manual Testing, Selenium,</w:t>
            </w:r>
            <w:r>
              <w:rPr>
                <w:rFonts w:ascii="Trebuchet MS" w:hAnsi="Trebuchet MS"/>
                <w:sz w:val="20"/>
                <w:szCs w:val="20"/>
              </w:rPr>
              <w:t xml:space="preserve"> TestNG,</w:t>
            </w:r>
            <w:r w:rsidRPr="00CD0262">
              <w:rPr>
                <w:rFonts w:ascii="Trebuchet MS" w:hAnsi="Trebuchet MS"/>
                <w:sz w:val="20"/>
                <w:szCs w:val="20"/>
              </w:rPr>
              <w:t xml:space="preserve"> JMeter</w:t>
            </w:r>
          </w:p>
        </w:tc>
      </w:tr>
      <w:tr w:rsidR="00902E6C" w:rsidRPr="0021431C" w14:paraId="67A518B5" w14:textId="77777777" w:rsidTr="000C6AA0">
        <w:tc>
          <w:tcPr>
            <w:tcW w:w="2235" w:type="dxa"/>
          </w:tcPr>
          <w:p w14:paraId="67A518B3" w14:textId="77777777" w:rsidR="00902E6C" w:rsidRPr="00CD0262" w:rsidRDefault="00902E6C" w:rsidP="0021431C">
            <w:pPr>
              <w:jc w:val="both"/>
              <w:rPr>
                <w:rFonts w:ascii="Trebuchet MS" w:hAnsi="Trebuchet MS" w:cs="Gisha"/>
                <w:b/>
                <w:sz w:val="20"/>
                <w:szCs w:val="20"/>
              </w:rPr>
            </w:pPr>
            <w:r w:rsidRPr="00CD0262">
              <w:rPr>
                <w:rFonts w:ascii="Trebuchet MS" w:hAnsi="Trebuchet MS" w:cs="Gisha"/>
                <w:b/>
                <w:sz w:val="20"/>
                <w:szCs w:val="20"/>
              </w:rPr>
              <w:t>TCM</w:t>
            </w:r>
          </w:p>
        </w:tc>
        <w:tc>
          <w:tcPr>
            <w:tcW w:w="8113" w:type="dxa"/>
          </w:tcPr>
          <w:p w14:paraId="67A518B4" w14:textId="77777777" w:rsidR="00902E6C" w:rsidRPr="00CD0262" w:rsidRDefault="00902E6C" w:rsidP="0021431C">
            <w:pPr>
              <w:tabs>
                <w:tab w:val="left" w:pos="2880"/>
              </w:tabs>
              <w:jc w:val="both"/>
              <w:rPr>
                <w:rFonts w:ascii="Trebuchet MS" w:hAnsi="Trebuchet MS"/>
                <w:sz w:val="20"/>
                <w:szCs w:val="20"/>
              </w:rPr>
            </w:pPr>
            <w:r w:rsidRPr="00CD0262">
              <w:rPr>
                <w:rFonts w:ascii="Trebuchet MS" w:hAnsi="Trebuchet MS"/>
                <w:sz w:val="20"/>
                <w:szCs w:val="20"/>
              </w:rPr>
              <w:t>Test Link, Atlassian Confluence</w:t>
            </w:r>
          </w:p>
        </w:tc>
      </w:tr>
      <w:tr w:rsidR="00902E6C" w:rsidRPr="0021431C" w14:paraId="67A518B8" w14:textId="77777777" w:rsidTr="000C6AA0">
        <w:tc>
          <w:tcPr>
            <w:tcW w:w="2235" w:type="dxa"/>
          </w:tcPr>
          <w:p w14:paraId="67A518B6" w14:textId="77777777" w:rsidR="00902E6C" w:rsidRPr="00CD0262" w:rsidRDefault="00902E6C" w:rsidP="0021431C">
            <w:pPr>
              <w:jc w:val="both"/>
              <w:rPr>
                <w:rFonts w:ascii="Trebuchet MS" w:hAnsi="Trebuchet MS" w:cs="Gisha"/>
                <w:b/>
                <w:sz w:val="20"/>
                <w:szCs w:val="20"/>
              </w:rPr>
            </w:pPr>
            <w:r w:rsidRPr="00CD0262">
              <w:rPr>
                <w:rFonts w:ascii="Trebuchet MS" w:hAnsi="Trebuchet MS" w:cs="Gisha"/>
                <w:b/>
                <w:sz w:val="20"/>
                <w:szCs w:val="20"/>
              </w:rPr>
              <w:t>Defect Tracking Tool</w:t>
            </w:r>
          </w:p>
        </w:tc>
        <w:tc>
          <w:tcPr>
            <w:tcW w:w="8113" w:type="dxa"/>
          </w:tcPr>
          <w:p w14:paraId="67A518B7" w14:textId="77777777" w:rsidR="00902E6C" w:rsidRPr="00CD0262" w:rsidRDefault="00902E6C" w:rsidP="0021431C">
            <w:pPr>
              <w:tabs>
                <w:tab w:val="left" w:pos="720"/>
                <w:tab w:val="left" w:pos="1440"/>
                <w:tab w:val="left" w:pos="2160"/>
                <w:tab w:val="left" w:pos="2880"/>
                <w:tab w:val="left" w:pos="3474"/>
              </w:tabs>
              <w:jc w:val="both"/>
              <w:rPr>
                <w:rFonts w:ascii="Trebuchet MS" w:hAnsi="Trebuchet MS"/>
                <w:sz w:val="20"/>
                <w:szCs w:val="20"/>
              </w:rPr>
            </w:pPr>
            <w:r w:rsidRPr="00CD0262">
              <w:rPr>
                <w:rFonts w:ascii="Trebuchet MS" w:hAnsi="Trebuchet MS"/>
                <w:sz w:val="20"/>
                <w:szCs w:val="20"/>
              </w:rPr>
              <w:t>Jira</w:t>
            </w:r>
          </w:p>
        </w:tc>
      </w:tr>
      <w:tr w:rsidR="00902E6C" w:rsidRPr="0021431C" w14:paraId="67A518BB" w14:textId="77777777" w:rsidTr="000C6AA0">
        <w:tc>
          <w:tcPr>
            <w:tcW w:w="2235" w:type="dxa"/>
          </w:tcPr>
          <w:p w14:paraId="67A518B9" w14:textId="77777777" w:rsidR="00902E6C" w:rsidRPr="00CD0262" w:rsidRDefault="00902E6C" w:rsidP="0021431C">
            <w:pPr>
              <w:jc w:val="both"/>
              <w:rPr>
                <w:rFonts w:ascii="Trebuchet MS" w:hAnsi="Trebuchet MS" w:cs="Gisha"/>
                <w:b/>
                <w:sz w:val="20"/>
                <w:szCs w:val="20"/>
              </w:rPr>
            </w:pPr>
            <w:r w:rsidRPr="00CD0262">
              <w:rPr>
                <w:rFonts w:ascii="Trebuchet MS" w:hAnsi="Trebuchet MS" w:cs="Gisha"/>
                <w:b/>
                <w:sz w:val="20"/>
                <w:szCs w:val="20"/>
              </w:rPr>
              <w:t>Role</w:t>
            </w:r>
          </w:p>
        </w:tc>
        <w:tc>
          <w:tcPr>
            <w:tcW w:w="8113" w:type="dxa"/>
          </w:tcPr>
          <w:p w14:paraId="67A518BA" w14:textId="77777777" w:rsidR="00902E6C" w:rsidRPr="00CD0262" w:rsidRDefault="00902E6C" w:rsidP="0021431C">
            <w:pPr>
              <w:jc w:val="both"/>
              <w:rPr>
                <w:rFonts w:ascii="Trebuchet MS" w:hAnsi="Trebuchet MS"/>
                <w:sz w:val="20"/>
                <w:szCs w:val="20"/>
              </w:rPr>
            </w:pPr>
            <w:r w:rsidRPr="00CD0262">
              <w:rPr>
                <w:rFonts w:ascii="Trebuchet MS" w:hAnsi="Trebuchet MS"/>
                <w:sz w:val="20"/>
                <w:szCs w:val="20"/>
              </w:rPr>
              <w:t>Test Lead</w:t>
            </w:r>
          </w:p>
        </w:tc>
      </w:tr>
      <w:tr w:rsidR="00902E6C" w:rsidRPr="0021431C" w14:paraId="67A518BE" w14:textId="77777777" w:rsidTr="000C6AA0">
        <w:tc>
          <w:tcPr>
            <w:tcW w:w="2235" w:type="dxa"/>
          </w:tcPr>
          <w:p w14:paraId="67A518BC" w14:textId="77777777" w:rsidR="00902E6C" w:rsidRPr="00CD0262" w:rsidRDefault="00902E6C" w:rsidP="0021431C">
            <w:pPr>
              <w:jc w:val="both"/>
              <w:rPr>
                <w:rFonts w:ascii="Trebuchet MS" w:hAnsi="Trebuchet MS" w:cs="Gisha"/>
                <w:b/>
                <w:sz w:val="20"/>
                <w:szCs w:val="20"/>
              </w:rPr>
            </w:pPr>
            <w:r w:rsidRPr="00CD0262">
              <w:rPr>
                <w:rFonts w:ascii="Trebuchet MS" w:hAnsi="Trebuchet MS" w:cs="Gisha"/>
                <w:b/>
                <w:sz w:val="20"/>
                <w:szCs w:val="20"/>
              </w:rPr>
              <w:t>Description</w:t>
            </w:r>
          </w:p>
        </w:tc>
        <w:tc>
          <w:tcPr>
            <w:tcW w:w="8113" w:type="dxa"/>
          </w:tcPr>
          <w:p w14:paraId="67A518BD" w14:textId="77777777" w:rsidR="00902E6C" w:rsidRPr="0021431C" w:rsidRDefault="00902E6C" w:rsidP="0021431C">
            <w:pPr>
              <w:jc w:val="both"/>
              <w:rPr>
                <w:rFonts w:ascii="Trebuchet MS" w:hAnsi="Trebuchet MS"/>
                <w:sz w:val="20"/>
                <w:szCs w:val="20"/>
              </w:rPr>
            </w:pPr>
            <w:proofErr w:type="spellStart"/>
            <w:r w:rsidRPr="00CD0262">
              <w:rPr>
                <w:rFonts w:ascii="Trebuchet MS" w:hAnsi="Trebuchet MS"/>
                <w:sz w:val="20"/>
                <w:szCs w:val="20"/>
              </w:rPr>
              <w:t>Dealised</w:t>
            </w:r>
            <w:proofErr w:type="spellEnd"/>
            <w:r w:rsidRPr="00CD0262">
              <w:rPr>
                <w:rFonts w:ascii="Trebuchet MS" w:hAnsi="Trebuchet MS"/>
                <w:sz w:val="20"/>
                <w:szCs w:val="20"/>
              </w:rPr>
              <w:t xml:space="preserve"> (sweetdeal.dk, sweetdeal.pl, sweetdeal.no, sweetdeal.nl, yourdeal.se etc.) is a Group Buying platform which offers daily deals platform to the clients. The platform offers multiple currencies, </w:t>
            </w:r>
            <w:proofErr w:type="gramStart"/>
            <w:r w:rsidRPr="00CD0262">
              <w:rPr>
                <w:rFonts w:ascii="Trebuchet MS" w:hAnsi="Trebuchet MS"/>
                <w:sz w:val="20"/>
                <w:szCs w:val="20"/>
              </w:rPr>
              <w:t>languages</w:t>
            </w:r>
            <w:proofErr w:type="gramEnd"/>
            <w:r w:rsidRPr="00CD0262">
              <w:rPr>
                <w:rFonts w:ascii="Trebuchet MS" w:hAnsi="Trebuchet MS"/>
                <w:sz w:val="20"/>
                <w:szCs w:val="20"/>
              </w:rPr>
              <w:t xml:space="preserve"> and payment gateways with admin interface.</w:t>
            </w:r>
          </w:p>
        </w:tc>
      </w:tr>
      <w:tr w:rsidR="00902E6C" w:rsidRPr="0021431C" w14:paraId="67A518C7" w14:textId="77777777" w:rsidTr="000C6AA0">
        <w:tc>
          <w:tcPr>
            <w:tcW w:w="2235" w:type="dxa"/>
          </w:tcPr>
          <w:p w14:paraId="67A518BF" w14:textId="77777777" w:rsidR="00902E6C" w:rsidRPr="00CD0262" w:rsidRDefault="00902E6C" w:rsidP="0021431C">
            <w:pPr>
              <w:jc w:val="both"/>
              <w:rPr>
                <w:rFonts w:ascii="Trebuchet MS" w:hAnsi="Trebuchet MS" w:cs="Gisha"/>
                <w:b/>
                <w:sz w:val="20"/>
                <w:szCs w:val="20"/>
              </w:rPr>
            </w:pPr>
            <w:r w:rsidRPr="00CD0262">
              <w:rPr>
                <w:rFonts w:ascii="Trebuchet MS" w:hAnsi="Trebuchet MS" w:cs="Gisha"/>
                <w:b/>
                <w:sz w:val="20"/>
                <w:szCs w:val="20"/>
              </w:rPr>
              <w:t>Responsibilities</w:t>
            </w:r>
          </w:p>
        </w:tc>
        <w:tc>
          <w:tcPr>
            <w:tcW w:w="8113" w:type="dxa"/>
          </w:tcPr>
          <w:p w14:paraId="67A518C0" w14:textId="77777777" w:rsidR="00902E6C" w:rsidRDefault="00902E6C" w:rsidP="000D412F">
            <w:pPr>
              <w:pStyle w:val="TableColumn1"/>
              <w:numPr>
                <w:ilvl w:val="0"/>
                <w:numId w:val="12"/>
              </w:numPr>
              <w:spacing w:before="0"/>
              <w:ind w:left="351"/>
              <w:rPr>
                <w:rFonts w:ascii="Trebuchet MS" w:hAnsi="Trebuchet MS" w:cs="Times New Roman"/>
                <w:b w:val="0"/>
                <w:bCs/>
                <w:sz w:val="20"/>
                <w:szCs w:val="20"/>
              </w:rPr>
            </w:pPr>
            <w:r w:rsidRPr="00CD0262">
              <w:rPr>
                <w:rFonts w:ascii="Trebuchet MS" w:hAnsi="Trebuchet MS" w:cs="Times New Roman"/>
                <w:b w:val="0"/>
                <w:bCs/>
                <w:sz w:val="20"/>
                <w:szCs w:val="20"/>
              </w:rPr>
              <w:t>Accountable for Test Estimation and preparation of Master Test Plan</w:t>
            </w:r>
            <w:r>
              <w:rPr>
                <w:rFonts w:ascii="Trebuchet MS" w:hAnsi="Trebuchet MS" w:cs="Times New Roman"/>
                <w:b w:val="0"/>
                <w:bCs/>
                <w:sz w:val="20"/>
                <w:szCs w:val="20"/>
              </w:rPr>
              <w:t>, Test Cases</w:t>
            </w:r>
          </w:p>
          <w:p w14:paraId="67A518C1" w14:textId="77777777" w:rsidR="00902E6C" w:rsidRPr="00CD0262" w:rsidRDefault="00902E6C" w:rsidP="000D412F">
            <w:pPr>
              <w:pStyle w:val="TableColumn1"/>
              <w:numPr>
                <w:ilvl w:val="0"/>
                <w:numId w:val="12"/>
              </w:numPr>
              <w:spacing w:before="0"/>
              <w:ind w:left="351"/>
              <w:rPr>
                <w:rFonts w:ascii="Trebuchet MS" w:hAnsi="Trebuchet MS" w:cs="Times New Roman"/>
                <w:b w:val="0"/>
                <w:bCs/>
                <w:sz w:val="20"/>
                <w:szCs w:val="20"/>
              </w:rPr>
            </w:pPr>
            <w:r>
              <w:rPr>
                <w:rFonts w:ascii="Trebuchet MS" w:hAnsi="Trebuchet MS" w:cs="Times New Roman"/>
                <w:b w:val="0"/>
                <w:bCs/>
                <w:sz w:val="20"/>
                <w:szCs w:val="20"/>
              </w:rPr>
              <w:t>Executed Test Cases and submitted reports to Manager and Client</w:t>
            </w:r>
          </w:p>
          <w:p w14:paraId="67A518C2" w14:textId="77777777" w:rsidR="00902E6C" w:rsidRPr="00CD0262" w:rsidRDefault="00902E6C" w:rsidP="000D412F">
            <w:pPr>
              <w:pStyle w:val="TableColumn1"/>
              <w:numPr>
                <w:ilvl w:val="0"/>
                <w:numId w:val="12"/>
              </w:numPr>
              <w:spacing w:before="0"/>
              <w:ind w:left="351"/>
              <w:rPr>
                <w:rFonts w:ascii="Trebuchet MS" w:hAnsi="Trebuchet MS" w:cs="Times New Roman"/>
                <w:b w:val="0"/>
                <w:bCs/>
                <w:sz w:val="20"/>
                <w:szCs w:val="20"/>
              </w:rPr>
            </w:pPr>
            <w:r w:rsidRPr="00CD0262">
              <w:rPr>
                <w:rFonts w:ascii="Trebuchet MS" w:hAnsi="Trebuchet MS" w:cs="Times New Roman"/>
                <w:b w:val="0"/>
                <w:bCs/>
                <w:sz w:val="20"/>
                <w:szCs w:val="20"/>
              </w:rPr>
              <w:t xml:space="preserve">Analyzed and reviewed Underwriting Manual, Product and Technical Requirements document and coordinated with team members to prepare Test Scenarios and Test Cases from the </w:t>
            </w:r>
            <w:proofErr w:type="gramStart"/>
            <w:r w:rsidRPr="00CD0262">
              <w:rPr>
                <w:rFonts w:ascii="Trebuchet MS" w:hAnsi="Trebuchet MS" w:cs="Times New Roman"/>
                <w:b w:val="0"/>
                <w:bCs/>
                <w:sz w:val="20"/>
                <w:szCs w:val="20"/>
              </w:rPr>
              <w:t>same</w:t>
            </w:r>
            <w:proofErr w:type="gramEnd"/>
          </w:p>
          <w:p w14:paraId="67A518C3" w14:textId="77777777" w:rsidR="00902E6C" w:rsidRPr="00CD0262" w:rsidRDefault="00902E6C" w:rsidP="000D412F">
            <w:pPr>
              <w:pStyle w:val="TableColumn1"/>
              <w:numPr>
                <w:ilvl w:val="0"/>
                <w:numId w:val="12"/>
              </w:numPr>
              <w:spacing w:before="0"/>
              <w:ind w:left="351"/>
              <w:rPr>
                <w:rFonts w:ascii="Trebuchet MS" w:hAnsi="Trebuchet MS" w:cs="Times New Roman"/>
                <w:b w:val="0"/>
                <w:bCs/>
                <w:sz w:val="20"/>
                <w:szCs w:val="20"/>
              </w:rPr>
            </w:pPr>
            <w:r w:rsidRPr="00CD0262">
              <w:rPr>
                <w:rFonts w:ascii="Trebuchet MS" w:hAnsi="Trebuchet MS" w:cs="Times New Roman"/>
                <w:b w:val="0"/>
                <w:bCs/>
                <w:sz w:val="20"/>
                <w:szCs w:val="20"/>
              </w:rPr>
              <w:t>Participated in review meetings with the stakeholders on the Requirement Documents</w:t>
            </w:r>
          </w:p>
          <w:p w14:paraId="67A518C4" w14:textId="77777777" w:rsidR="00902E6C" w:rsidRPr="00CD0262" w:rsidRDefault="00902E6C" w:rsidP="000D412F">
            <w:pPr>
              <w:pStyle w:val="TableColumn1"/>
              <w:numPr>
                <w:ilvl w:val="0"/>
                <w:numId w:val="12"/>
              </w:numPr>
              <w:spacing w:before="0"/>
              <w:ind w:left="351"/>
              <w:rPr>
                <w:rFonts w:ascii="Trebuchet MS" w:hAnsi="Trebuchet MS" w:cs="Times New Roman"/>
                <w:b w:val="0"/>
                <w:bCs/>
                <w:sz w:val="20"/>
                <w:szCs w:val="20"/>
              </w:rPr>
            </w:pPr>
            <w:r w:rsidRPr="00CD0262">
              <w:rPr>
                <w:rFonts w:ascii="Trebuchet MS" w:hAnsi="Trebuchet MS" w:cs="Times New Roman"/>
                <w:b w:val="0"/>
                <w:bCs/>
                <w:sz w:val="20"/>
                <w:szCs w:val="20"/>
              </w:rPr>
              <w:t xml:space="preserve">Reviewed test cases designed by team based on new and updated </w:t>
            </w:r>
            <w:proofErr w:type="gramStart"/>
            <w:r w:rsidRPr="00CD0262">
              <w:rPr>
                <w:rFonts w:ascii="Trebuchet MS" w:hAnsi="Trebuchet MS" w:cs="Times New Roman"/>
                <w:b w:val="0"/>
                <w:bCs/>
                <w:sz w:val="20"/>
                <w:szCs w:val="20"/>
              </w:rPr>
              <w:t>requirements</w:t>
            </w:r>
            <w:proofErr w:type="gramEnd"/>
          </w:p>
          <w:p w14:paraId="67A518C5" w14:textId="77777777" w:rsidR="00902E6C" w:rsidRPr="00CD0262" w:rsidRDefault="00902E6C" w:rsidP="000D412F">
            <w:pPr>
              <w:pStyle w:val="TableColumn1"/>
              <w:numPr>
                <w:ilvl w:val="0"/>
                <w:numId w:val="12"/>
              </w:numPr>
              <w:spacing w:before="0"/>
              <w:ind w:left="351"/>
              <w:rPr>
                <w:rFonts w:ascii="Trebuchet MS" w:hAnsi="Trebuchet MS" w:cs="Times New Roman"/>
                <w:b w:val="0"/>
                <w:bCs/>
                <w:sz w:val="20"/>
                <w:szCs w:val="20"/>
              </w:rPr>
            </w:pPr>
            <w:r w:rsidRPr="00CD0262">
              <w:rPr>
                <w:rFonts w:ascii="Trebuchet MS" w:hAnsi="Trebuchet MS" w:cs="Times New Roman"/>
                <w:b w:val="0"/>
                <w:bCs/>
                <w:sz w:val="20"/>
                <w:szCs w:val="20"/>
              </w:rPr>
              <w:t xml:space="preserve">Conducted daily defect triage with business and technical </w:t>
            </w:r>
            <w:proofErr w:type="gramStart"/>
            <w:r w:rsidRPr="00CD0262">
              <w:rPr>
                <w:rFonts w:ascii="Trebuchet MS" w:hAnsi="Trebuchet MS" w:cs="Times New Roman"/>
                <w:b w:val="0"/>
                <w:bCs/>
                <w:sz w:val="20"/>
                <w:szCs w:val="20"/>
              </w:rPr>
              <w:t>stakeholders</w:t>
            </w:r>
            <w:proofErr w:type="gramEnd"/>
          </w:p>
          <w:p w14:paraId="67A518C6" w14:textId="77777777" w:rsidR="00902E6C" w:rsidRPr="00CD0262" w:rsidRDefault="00902E6C" w:rsidP="000D412F">
            <w:pPr>
              <w:pStyle w:val="TableColumn1"/>
              <w:numPr>
                <w:ilvl w:val="0"/>
                <w:numId w:val="12"/>
              </w:numPr>
              <w:spacing w:before="0"/>
              <w:ind w:left="351"/>
              <w:rPr>
                <w:rFonts w:ascii="Trebuchet MS" w:hAnsi="Trebuchet MS" w:cs="Times New Roman"/>
                <w:b w:val="0"/>
                <w:bCs/>
                <w:sz w:val="20"/>
                <w:szCs w:val="20"/>
              </w:rPr>
            </w:pPr>
            <w:r w:rsidRPr="00CD0262">
              <w:rPr>
                <w:rFonts w:ascii="Trebuchet MS" w:hAnsi="Trebuchet MS" w:cs="Times New Roman"/>
                <w:b w:val="0"/>
                <w:bCs/>
                <w:sz w:val="20"/>
                <w:szCs w:val="20"/>
              </w:rPr>
              <w:t>Coordinated build and release schedules with technical and deployment team</w:t>
            </w:r>
          </w:p>
        </w:tc>
      </w:tr>
    </w:tbl>
    <w:p w14:paraId="67A518C8" w14:textId="77777777" w:rsidR="00302741" w:rsidRDefault="00302741" w:rsidP="0021431C">
      <w:pPr>
        <w:jc w:val="both"/>
        <w:rPr>
          <w:rFonts w:ascii="Trebuchet MS" w:hAnsi="Trebuchet MS"/>
          <w:sz w:val="20"/>
          <w:szCs w:val="20"/>
        </w:rPr>
      </w:pPr>
    </w:p>
    <w:p w14:paraId="67A518C9" w14:textId="77777777" w:rsidR="00871ABB" w:rsidRPr="0021431C" w:rsidRDefault="00871ABB" w:rsidP="0021431C">
      <w:pPr>
        <w:jc w:val="both"/>
        <w:rPr>
          <w:rFonts w:ascii="Trebuchet MS" w:hAnsi="Trebuchet MS"/>
          <w:sz w:val="20"/>
          <w:szCs w:val="20"/>
        </w:rPr>
      </w:pPr>
    </w:p>
    <w:tbl>
      <w:tblPr>
        <w:tblStyle w:val="TableGrid"/>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235"/>
        <w:gridCol w:w="8113"/>
      </w:tblGrid>
      <w:tr w:rsidR="003038C8" w:rsidRPr="0021431C" w14:paraId="67A518CC" w14:textId="77777777" w:rsidTr="000C6AA0">
        <w:tc>
          <w:tcPr>
            <w:tcW w:w="2235" w:type="dxa"/>
          </w:tcPr>
          <w:p w14:paraId="67A518CA" w14:textId="77777777" w:rsidR="003038C8" w:rsidRPr="00CD0262" w:rsidRDefault="003038C8" w:rsidP="0021431C">
            <w:pPr>
              <w:jc w:val="both"/>
              <w:rPr>
                <w:rFonts w:ascii="Trebuchet MS" w:hAnsi="Trebuchet MS" w:cs="Gisha"/>
                <w:b/>
                <w:sz w:val="20"/>
                <w:szCs w:val="20"/>
              </w:rPr>
            </w:pPr>
            <w:r w:rsidRPr="00CD0262">
              <w:rPr>
                <w:rFonts w:ascii="Trebuchet MS" w:hAnsi="Trebuchet MS" w:cs="Gisha"/>
                <w:b/>
                <w:sz w:val="20"/>
                <w:szCs w:val="20"/>
              </w:rPr>
              <w:t>Project#</w:t>
            </w:r>
            <w:r w:rsidR="00C917EB">
              <w:rPr>
                <w:rFonts w:ascii="Trebuchet MS" w:hAnsi="Trebuchet MS" w:cs="Gisha"/>
                <w:b/>
                <w:sz w:val="20"/>
                <w:szCs w:val="20"/>
              </w:rPr>
              <w:t>9</w:t>
            </w:r>
          </w:p>
        </w:tc>
        <w:tc>
          <w:tcPr>
            <w:tcW w:w="8113" w:type="dxa"/>
          </w:tcPr>
          <w:p w14:paraId="67A518CB" w14:textId="77777777" w:rsidR="003038C8" w:rsidRPr="00CD0262" w:rsidRDefault="002244FE" w:rsidP="0021431C">
            <w:pPr>
              <w:pStyle w:val="Footer"/>
              <w:tabs>
                <w:tab w:val="left" w:pos="2340"/>
                <w:tab w:val="left" w:pos="2880"/>
              </w:tabs>
              <w:jc w:val="both"/>
              <w:rPr>
                <w:rFonts w:ascii="Trebuchet MS" w:hAnsi="Trebuchet MS"/>
                <w:b/>
                <w:sz w:val="20"/>
                <w:szCs w:val="20"/>
              </w:rPr>
            </w:pPr>
            <w:r w:rsidRPr="00CD0262">
              <w:rPr>
                <w:rFonts w:ascii="Trebuchet MS" w:hAnsi="Trebuchet MS"/>
                <w:b/>
                <w:sz w:val="20"/>
                <w:szCs w:val="20"/>
              </w:rPr>
              <w:t>YAHOO7 MAIL PINPOINT (YAHOO AUSTRALIA)</w:t>
            </w:r>
          </w:p>
        </w:tc>
      </w:tr>
      <w:tr w:rsidR="003038C8" w:rsidRPr="0021431C" w14:paraId="67A518CF" w14:textId="77777777" w:rsidTr="000C6AA0">
        <w:tc>
          <w:tcPr>
            <w:tcW w:w="2235" w:type="dxa"/>
          </w:tcPr>
          <w:p w14:paraId="67A518CD" w14:textId="77777777" w:rsidR="003038C8" w:rsidRPr="00CD0262" w:rsidRDefault="003038C8" w:rsidP="0021431C">
            <w:pPr>
              <w:jc w:val="both"/>
              <w:rPr>
                <w:rFonts w:ascii="Trebuchet MS" w:hAnsi="Trebuchet MS" w:cs="Gisha"/>
                <w:b/>
                <w:sz w:val="20"/>
                <w:szCs w:val="20"/>
              </w:rPr>
            </w:pPr>
            <w:r w:rsidRPr="00CD0262">
              <w:rPr>
                <w:rFonts w:ascii="Trebuchet MS" w:hAnsi="Trebuchet MS" w:cs="Gisha"/>
                <w:b/>
                <w:sz w:val="20"/>
                <w:szCs w:val="20"/>
              </w:rPr>
              <w:t>Technologies</w:t>
            </w:r>
          </w:p>
        </w:tc>
        <w:tc>
          <w:tcPr>
            <w:tcW w:w="8113" w:type="dxa"/>
          </w:tcPr>
          <w:p w14:paraId="67A518CE" w14:textId="77777777" w:rsidR="003038C8" w:rsidRPr="00CD0262" w:rsidRDefault="003038C8" w:rsidP="0021431C">
            <w:pPr>
              <w:jc w:val="both"/>
              <w:rPr>
                <w:rFonts w:ascii="Trebuchet MS" w:hAnsi="Trebuchet MS"/>
                <w:sz w:val="20"/>
                <w:szCs w:val="20"/>
              </w:rPr>
            </w:pPr>
            <w:r w:rsidRPr="00CD0262">
              <w:rPr>
                <w:rFonts w:ascii="Trebuchet MS" w:hAnsi="Trebuchet MS"/>
                <w:sz w:val="20"/>
                <w:szCs w:val="20"/>
              </w:rPr>
              <w:t>YUI3, Raphel JS, Yahoo APIs</w:t>
            </w:r>
          </w:p>
        </w:tc>
      </w:tr>
      <w:tr w:rsidR="002D40B1" w:rsidRPr="0021431C" w14:paraId="67A518D2" w14:textId="77777777" w:rsidTr="000C6AA0">
        <w:tc>
          <w:tcPr>
            <w:tcW w:w="2235" w:type="dxa"/>
          </w:tcPr>
          <w:p w14:paraId="67A518D0" w14:textId="77777777" w:rsidR="002D40B1" w:rsidRPr="00CD0262" w:rsidRDefault="002D40B1" w:rsidP="001B6345">
            <w:pPr>
              <w:jc w:val="both"/>
              <w:rPr>
                <w:rFonts w:ascii="Trebuchet MS" w:hAnsi="Trebuchet MS" w:cs="Gisha"/>
                <w:b/>
                <w:sz w:val="20"/>
                <w:szCs w:val="20"/>
              </w:rPr>
            </w:pPr>
            <w:r>
              <w:rPr>
                <w:rFonts w:ascii="Trebuchet MS" w:hAnsi="Trebuchet MS" w:cs="Gisha"/>
                <w:b/>
                <w:sz w:val="20"/>
                <w:szCs w:val="20"/>
              </w:rPr>
              <w:t>Organization</w:t>
            </w:r>
          </w:p>
        </w:tc>
        <w:tc>
          <w:tcPr>
            <w:tcW w:w="8113" w:type="dxa"/>
          </w:tcPr>
          <w:p w14:paraId="67A518D1" w14:textId="77777777" w:rsidR="002D40B1" w:rsidRDefault="002D40B1" w:rsidP="001B6345">
            <w:pPr>
              <w:jc w:val="both"/>
              <w:rPr>
                <w:rFonts w:ascii="Trebuchet MS" w:hAnsi="Trebuchet MS"/>
                <w:sz w:val="20"/>
                <w:szCs w:val="20"/>
              </w:rPr>
            </w:pPr>
            <w:proofErr w:type="spellStart"/>
            <w:r>
              <w:rPr>
                <w:rFonts w:ascii="Trebuchet MS" w:hAnsi="Trebuchet MS"/>
                <w:sz w:val="20"/>
                <w:szCs w:val="20"/>
              </w:rPr>
              <w:t>Xminds</w:t>
            </w:r>
            <w:proofErr w:type="spellEnd"/>
            <w:r>
              <w:rPr>
                <w:rFonts w:ascii="Trebuchet MS" w:hAnsi="Trebuchet MS"/>
                <w:sz w:val="20"/>
                <w:szCs w:val="20"/>
              </w:rPr>
              <w:t xml:space="preserve"> Infotech Pvt Ltd, Trivandrum</w:t>
            </w:r>
          </w:p>
        </w:tc>
      </w:tr>
      <w:tr w:rsidR="003038C8" w:rsidRPr="0021431C" w14:paraId="67A518D5" w14:textId="77777777" w:rsidTr="000C6AA0">
        <w:tc>
          <w:tcPr>
            <w:tcW w:w="2235" w:type="dxa"/>
          </w:tcPr>
          <w:p w14:paraId="67A518D3" w14:textId="77777777" w:rsidR="003038C8" w:rsidRPr="00CD0262" w:rsidRDefault="003038C8" w:rsidP="0021431C">
            <w:pPr>
              <w:jc w:val="both"/>
              <w:rPr>
                <w:rFonts w:ascii="Trebuchet MS" w:hAnsi="Trebuchet MS" w:cs="Gisha"/>
                <w:b/>
                <w:sz w:val="20"/>
                <w:szCs w:val="20"/>
              </w:rPr>
            </w:pPr>
            <w:r w:rsidRPr="00CD0262">
              <w:rPr>
                <w:rFonts w:ascii="Trebuchet MS" w:hAnsi="Trebuchet MS" w:cs="Gisha"/>
                <w:b/>
                <w:sz w:val="20"/>
                <w:szCs w:val="20"/>
              </w:rPr>
              <w:t>Database</w:t>
            </w:r>
          </w:p>
        </w:tc>
        <w:tc>
          <w:tcPr>
            <w:tcW w:w="8113" w:type="dxa"/>
          </w:tcPr>
          <w:p w14:paraId="67A518D4" w14:textId="77777777" w:rsidR="003038C8" w:rsidRPr="00CD0262" w:rsidRDefault="003038C8" w:rsidP="0021431C">
            <w:pPr>
              <w:jc w:val="both"/>
              <w:rPr>
                <w:rFonts w:ascii="Trebuchet MS" w:hAnsi="Trebuchet MS"/>
                <w:sz w:val="20"/>
                <w:szCs w:val="20"/>
              </w:rPr>
            </w:pPr>
            <w:r w:rsidRPr="00CD0262">
              <w:rPr>
                <w:rFonts w:ascii="Trebuchet MS" w:hAnsi="Trebuchet MS"/>
                <w:sz w:val="20"/>
                <w:szCs w:val="20"/>
              </w:rPr>
              <w:t>Mobster</w:t>
            </w:r>
          </w:p>
        </w:tc>
      </w:tr>
      <w:tr w:rsidR="002244FE" w:rsidRPr="0021431C" w14:paraId="67A518D8" w14:textId="77777777" w:rsidTr="000C6AA0">
        <w:tc>
          <w:tcPr>
            <w:tcW w:w="2235" w:type="dxa"/>
          </w:tcPr>
          <w:p w14:paraId="67A518D6" w14:textId="77777777" w:rsidR="002244FE" w:rsidRPr="00CD0262" w:rsidRDefault="002244FE" w:rsidP="0021431C">
            <w:pPr>
              <w:jc w:val="both"/>
              <w:rPr>
                <w:rFonts w:ascii="Trebuchet MS" w:hAnsi="Trebuchet MS" w:cs="Gisha"/>
                <w:b/>
                <w:sz w:val="20"/>
                <w:szCs w:val="20"/>
              </w:rPr>
            </w:pPr>
            <w:r w:rsidRPr="00CD0262">
              <w:rPr>
                <w:rFonts w:ascii="Trebuchet MS" w:hAnsi="Trebuchet MS" w:cs="Gisha"/>
                <w:b/>
                <w:sz w:val="20"/>
                <w:szCs w:val="20"/>
              </w:rPr>
              <w:t>Testing Tools</w:t>
            </w:r>
          </w:p>
        </w:tc>
        <w:tc>
          <w:tcPr>
            <w:tcW w:w="8113" w:type="dxa"/>
          </w:tcPr>
          <w:p w14:paraId="67A518D7" w14:textId="77777777" w:rsidR="002244FE" w:rsidRPr="00CD0262" w:rsidRDefault="002244FE" w:rsidP="0021431C">
            <w:pPr>
              <w:jc w:val="both"/>
              <w:rPr>
                <w:rFonts w:ascii="Trebuchet MS" w:hAnsi="Trebuchet MS"/>
                <w:sz w:val="20"/>
                <w:szCs w:val="20"/>
              </w:rPr>
            </w:pPr>
            <w:r w:rsidRPr="00CD0262">
              <w:rPr>
                <w:rFonts w:ascii="Trebuchet MS" w:hAnsi="Trebuchet MS"/>
                <w:sz w:val="20"/>
                <w:szCs w:val="20"/>
              </w:rPr>
              <w:t>Manual Testing</w:t>
            </w:r>
          </w:p>
        </w:tc>
      </w:tr>
      <w:tr w:rsidR="002244FE" w:rsidRPr="0021431C" w14:paraId="67A518DB" w14:textId="77777777" w:rsidTr="000C6AA0">
        <w:tc>
          <w:tcPr>
            <w:tcW w:w="2235" w:type="dxa"/>
          </w:tcPr>
          <w:p w14:paraId="67A518D9" w14:textId="77777777" w:rsidR="002244FE" w:rsidRPr="00CD0262" w:rsidRDefault="002244FE" w:rsidP="0021431C">
            <w:pPr>
              <w:jc w:val="both"/>
              <w:rPr>
                <w:rFonts w:ascii="Trebuchet MS" w:hAnsi="Trebuchet MS" w:cs="Gisha"/>
                <w:b/>
                <w:sz w:val="20"/>
                <w:szCs w:val="20"/>
              </w:rPr>
            </w:pPr>
            <w:r w:rsidRPr="00CD0262">
              <w:rPr>
                <w:rFonts w:ascii="Trebuchet MS" w:hAnsi="Trebuchet MS" w:cs="Gisha"/>
                <w:b/>
                <w:sz w:val="20"/>
                <w:szCs w:val="20"/>
              </w:rPr>
              <w:t>TCM</w:t>
            </w:r>
          </w:p>
        </w:tc>
        <w:tc>
          <w:tcPr>
            <w:tcW w:w="8113" w:type="dxa"/>
          </w:tcPr>
          <w:p w14:paraId="67A518DA" w14:textId="77777777" w:rsidR="002244FE" w:rsidRPr="00CD0262" w:rsidRDefault="002244FE" w:rsidP="0021431C">
            <w:pPr>
              <w:tabs>
                <w:tab w:val="left" w:pos="2880"/>
              </w:tabs>
              <w:jc w:val="both"/>
              <w:rPr>
                <w:rFonts w:ascii="Trebuchet MS" w:hAnsi="Trebuchet MS"/>
                <w:sz w:val="20"/>
                <w:szCs w:val="20"/>
              </w:rPr>
            </w:pPr>
            <w:r w:rsidRPr="00CD0262">
              <w:rPr>
                <w:rFonts w:ascii="Trebuchet MS" w:hAnsi="Trebuchet MS"/>
                <w:sz w:val="20"/>
                <w:szCs w:val="20"/>
              </w:rPr>
              <w:t>Test Link</w:t>
            </w:r>
          </w:p>
        </w:tc>
      </w:tr>
      <w:tr w:rsidR="002244FE" w:rsidRPr="0021431C" w14:paraId="67A518DE" w14:textId="77777777" w:rsidTr="000C6AA0">
        <w:tc>
          <w:tcPr>
            <w:tcW w:w="2235" w:type="dxa"/>
          </w:tcPr>
          <w:p w14:paraId="67A518DC" w14:textId="77777777" w:rsidR="002244FE" w:rsidRPr="00CD0262" w:rsidRDefault="002244FE" w:rsidP="0021431C">
            <w:pPr>
              <w:jc w:val="both"/>
              <w:rPr>
                <w:rFonts w:ascii="Trebuchet MS" w:hAnsi="Trebuchet MS" w:cs="Gisha"/>
                <w:b/>
                <w:sz w:val="20"/>
                <w:szCs w:val="20"/>
              </w:rPr>
            </w:pPr>
            <w:r w:rsidRPr="00CD0262">
              <w:rPr>
                <w:rFonts w:ascii="Trebuchet MS" w:hAnsi="Trebuchet MS" w:cs="Gisha"/>
                <w:b/>
                <w:sz w:val="20"/>
                <w:szCs w:val="20"/>
              </w:rPr>
              <w:t>Defect Tracking Tool</w:t>
            </w:r>
          </w:p>
        </w:tc>
        <w:tc>
          <w:tcPr>
            <w:tcW w:w="8113" w:type="dxa"/>
          </w:tcPr>
          <w:p w14:paraId="67A518DD" w14:textId="77777777" w:rsidR="002244FE" w:rsidRPr="00CD0262" w:rsidRDefault="002244FE" w:rsidP="0021431C">
            <w:pPr>
              <w:tabs>
                <w:tab w:val="left" w:pos="720"/>
                <w:tab w:val="left" w:pos="1440"/>
                <w:tab w:val="left" w:pos="2160"/>
                <w:tab w:val="left" w:pos="2880"/>
                <w:tab w:val="left" w:pos="3474"/>
              </w:tabs>
              <w:jc w:val="both"/>
              <w:rPr>
                <w:rFonts w:ascii="Trebuchet MS" w:hAnsi="Trebuchet MS"/>
                <w:sz w:val="20"/>
                <w:szCs w:val="20"/>
              </w:rPr>
            </w:pPr>
            <w:r w:rsidRPr="00CD0262">
              <w:rPr>
                <w:rFonts w:ascii="Trebuchet MS" w:hAnsi="Trebuchet MS"/>
                <w:sz w:val="20"/>
                <w:szCs w:val="20"/>
              </w:rPr>
              <w:t>Jira</w:t>
            </w:r>
          </w:p>
        </w:tc>
      </w:tr>
      <w:tr w:rsidR="002244FE" w:rsidRPr="0021431C" w14:paraId="67A518E1" w14:textId="77777777" w:rsidTr="000C6AA0">
        <w:tc>
          <w:tcPr>
            <w:tcW w:w="2235" w:type="dxa"/>
          </w:tcPr>
          <w:p w14:paraId="67A518DF" w14:textId="77777777" w:rsidR="002244FE" w:rsidRPr="00CD0262" w:rsidRDefault="002244FE" w:rsidP="0021431C">
            <w:pPr>
              <w:jc w:val="both"/>
              <w:rPr>
                <w:rFonts w:ascii="Trebuchet MS" w:hAnsi="Trebuchet MS" w:cs="Gisha"/>
                <w:b/>
                <w:sz w:val="20"/>
                <w:szCs w:val="20"/>
              </w:rPr>
            </w:pPr>
            <w:r w:rsidRPr="00CD0262">
              <w:rPr>
                <w:rFonts w:ascii="Trebuchet MS" w:hAnsi="Trebuchet MS" w:cs="Gisha"/>
                <w:b/>
                <w:sz w:val="20"/>
                <w:szCs w:val="20"/>
              </w:rPr>
              <w:t>Role</w:t>
            </w:r>
          </w:p>
        </w:tc>
        <w:tc>
          <w:tcPr>
            <w:tcW w:w="8113" w:type="dxa"/>
          </w:tcPr>
          <w:p w14:paraId="67A518E0" w14:textId="77777777" w:rsidR="002244FE" w:rsidRPr="00CD0262" w:rsidRDefault="002244FE" w:rsidP="0021431C">
            <w:pPr>
              <w:jc w:val="both"/>
              <w:rPr>
                <w:rFonts w:ascii="Trebuchet MS" w:hAnsi="Trebuchet MS"/>
                <w:sz w:val="20"/>
                <w:szCs w:val="20"/>
              </w:rPr>
            </w:pPr>
            <w:r w:rsidRPr="00CD0262">
              <w:rPr>
                <w:rFonts w:ascii="Trebuchet MS" w:hAnsi="Trebuchet MS"/>
                <w:sz w:val="20"/>
                <w:szCs w:val="20"/>
              </w:rPr>
              <w:t>Senior Test Engineer</w:t>
            </w:r>
          </w:p>
        </w:tc>
      </w:tr>
      <w:tr w:rsidR="002244FE" w:rsidRPr="0021431C" w14:paraId="67A518E4" w14:textId="77777777" w:rsidTr="000C6AA0">
        <w:tc>
          <w:tcPr>
            <w:tcW w:w="2235" w:type="dxa"/>
          </w:tcPr>
          <w:p w14:paraId="67A518E2" w14:textId="77777777" w:rsidR="002244FE" w:rsidRPr="00CD0262" w:rsidRDefault="002244FE" w:rsidP="0021431C">
            <w:pPr>
              <w:jc w:val="both"/>
              <w:rPr>
                <w:rFonts w:ascii="Trebuchet MS" w:hAnsi="Trebuchet MS" w:cs="Gisha"/>
                <w:b/>
                <w:sz w:val="20"/>
                <w:szCs w:val="20"/>
              </w:rPr>
            </w:pPr>
            <w:r w:rsidRPr="00CD0262">
              <w:rPr>
                <w:rFonts w:ascii="Trebuchet MS" w:hAnsi="Trebuchet MS" w:cs="Gisha"/>
                <w:b/>
                <w:sz w:val="20"/>
                <w:szCs w:val="20"/>
              </w:rPr>
              <w:t>Description</w:t>
            </w:r>
          </w:p>
        </w:tc>
        <w:tc>
          <w:tcPr>
            <w:tcW w:w="8113" w:type="dxa"/>
          </w:tcPr>
          <w:p w14:paraId="67A518E3" w14:textId="77777777" w:rsidR="002244FE" w:rsidRPr="0021431C" w:rsidRDefault="002244FE" w:rsidP="0021431C">
            <w:pPr>
              <w:pStyle w:val="Footer"/>
              <w:tabs>
                <w:tab w:val="left" w:pos="2340"/>
                <w:tab w:val="left" w:pos="2880"/>
              </w:tabs>
              <w:jc w:val="both"/>
              <w:rPr>
                <w:rFonts w:ascii="Trebuchet MS" w:hAnsi="Trebuchet MS"/>
                <w:sz w:val="20"/>
                <w:szCs w:val="20"/>
              </w:rPr>
            </w:pPr>
            <w:r w:rsidRPr="00CD0262">
              <w:rPr>
                <w:rFonts w:ascii="Trebuchet MS" w:hAnsi="Trebuchet MS"/>
                <w:sz w:val="20"/>
                <w:szCs w:val="20"/>
              </w:rPr>
              <w:t xml:space="preserve">Pinpoint application enables users to visually describe a location or locality in </w:t>
            </w:r>
            <w:r w:rsidR="00256CD1" w:rsidRPr="00CD0262">
              <w:rPr>
                <w:rFonts w:ascii="Trebuchet MS" w:hAnsi="Trebuchet MS"/>
                <w:sz w:val="20"/>
                <w:szCs w:val="20"/>
              </w:rPr>
              <w:t>the email</w:t>
            </w:r>
            <w:r w:rsidRPr="00CD0262">
              <w:rPr>
                <w:rFonts w:ascii="Trebuchet MS" w:hAnsi="Trebuchet MS"/>
                <w:sz w:val="20"/>
                <w:szCs w:val="20"/>
              </w:rPr>
              <w:t>. User can share the map and point the locations.</w:t>
            </w:r>
          </w:p>
        </w:tc>
      </w:tr>
      <w:tr w:rsidR="002244FE" w:rsidRPr="0021431C" w14:paraId="67A518EF" w14:textId="77777777" w:rsidTr="000C6AA0">
        <w:tc>
          <w:tcPr>
            <w:tcW w:w="2235" w:type="dxa"/>
          </w:tcPr>
          <w:p w14:paraId="67A518E5" w14:textId="77777777" w:rsidR="002244FE" w:rsidRPr="00CD0262" w:rsidRDefault="002244FE" w:rsidP="0021431C">
            <w:pPr>
              <w:jc w:val="both"/>
              <w:rPr>
                <w:rFonts w:ascii="Trebuchet MS" w:hAnsi="Trebuchet MS" w:cs="Gisha"/>
                <w:b/>
                <w:sz w:val="20"/>
                <w:szCs w:val="20"/>
              </w:rPr>
            </w:pPr>
            <w:r w:rsidRPr="00CD0262">
              <w:rPr>
                <w:rFonts w:ascii="Trebuchet MS" w:hAnsi="Trebuchet MS" w:cs="Gisha"/>
                <w:b/>
                <w:sz w:val="20"/>
                <w:szCs w:val="20"/>
              </w:rPr>
              <w:t>Responsibilities</w:t>
            </w:r>
          </w:p>
        </w:tc>
        <w:tc>
          <w:tcPr>
            <w:tcW w:w="8113" w:type="dxa"/>
          </w:tcPr>
          <w:p w14:paraId="67A518E6" w14:textId="77777777" w:rsidR="000F12EC" w:rsidRPr="00CD0262" w:rsidRDefault="000F12EC" w:rsidP="000D412F">
            <w:pPr>
              <w:pStyle w:val="TableColumn1"/>
              <w:numPr>
                <w:ilvl w:val="0"/>
                <w:numId w:val="13"/>
              </w:numPr>
              <w:spacing w:before="0"/>
              <w:ind w:left="351"/>
              <w:rPr>
                <w:rFonts w:ascii="Trebuchet MS" w:hAnsi="Trebuchet MS" w:cs="Times New Roman"/>
                <w:b w:val="0"/>
                <w:bCs/>
                <w:sz w:val="20"/>
                <w:szCs w:val="20"/>
              </w:rPr>
            </w:pPr>
            <w:r w:rsidRPr="00CD0262">
              <w:rPr>
                <w:rFonts w:ascii="Trebuchet MS" w:hAnsi="Trebuchet MS" w:cs="Times New Roman"/>
                <w:b w:val="0"/>
                <w:sz w:val="20"/>
                <w:szCs w:val="20"/>
              </w:rPr>
              <w:t>Involve</w:t>
            </w:r>
            <w:r w:rsidR="001C1605" w:rsidRPr="00CD0262">
              <w:rPr>
                <w:rFonts w:ascii="Trebuchet MS" w:hAnsi="Trebuchet MS" w:cs="Times New Roman"/>
                <w:b w:val="0"/>
                <w:sz w:val="20"/>
                <w:szCs w:val="20"/>
              </w:rPr>
              <w:t>d</w:t>
            </w:r>
            <w:r w:rsidRPr="00CD0262">
              <w:rPr>
                <w:rFonts w:ascii="Trebuchet MS" w:hAnsi="Trebuchet MS" w:cs="Times New Roman"/>
                <w:b w:val="0"/>
                <w:sz w:val="20"/>
                <w:szCs w:val="20"/>
              </w:rPr>
              <w:t xml:space="preserve"> in Test Case preparation and Execution Process</w:t>
            </w:r>
          </w:p>
          <w:p w14:paraId="67A518E7" w14:textId="77777777" w:rsidR="000F12EC" w:rsidRPr="00CD0262" w:rsidRDefault="00CD0262" w:rsidP="000D412F">
            <w:pPr>
              <w:pStyle w:val="TableColumn1"/>
              <w:numPr>
                <w:ilvl w:val="0"/>
                <w:numId w:val="13"/>
              </w:numPr>
              <w:spacing w:before="0"/>
              <w:ind w:left="351"/>
              <w:rPr>
                <w:rFonts w:ascii="Trebuchet MS" w:hAnsi="Trebuchet MS" w:cs="Times New Roman"/>
                <w:b w:val="0"/>
                <w:bCs/>
                <w:sz w:val="20"/>
                <w:szCs w:val="20"/>
              </w:rPr>
            </w:pPr>
            <w:r>
              <w:rPr>
                <w:rFonts w:ascii="Trebuchet MS" w:hAnsi="Trebuchet MS" w:cs="Times New Roman"/>
                <w:b w:val="0"/>
                <w:bCs/>
                <w:sz w:val="20"/>
                <w:szCs w:val="20"/>
              </w:rPr>
              <w:t>A modified test case</w:t>
            </w:r>
            <w:r w:rsidR="000F12EC" w:rsidRPr="00CD0262">
              <w:rPr>
                <w:rFonts w:ascii="Trebuchet MS" w:hAnsi="Trebuchet MS" w:cs="Times New Roman"/>
                <w:b w:val="0"/>
                <w:bCs/>
                <w:sz w:val="20"/>
                <w:szCs w:val="20"/>
              </w:rPr>
              <w:t xml:space="preserve"> based on changing </w:t>
            </w:r>
            <w:proofErr w:type="gramStart"/>
            <w:r w:rsidR="000F12EC" w:rsidRPr="00CD0262">
              <w:rPr>
                <w:rFonts w:ascii="Trebuchet MS" w:hAnsi="Trebuchet MS" w:cs="Times New Roman"/>
                <w:b w:val="0"/>
                <w:bCs/>
                <w:sz w:val="20"/>
                <w:szCs w:val="20"/>
              </w:rPr>
              <w:t>requirements</w:t>
            </w:r>
            <w:proofErr w:type="gramEnd"/>
          </w:p>
          <w:p w14:paraId="67A518E8" w14:textId="77777777" w:rsidR="000F12EC" w:rsidRPr="00CD0262" w:rsidRDefault="000F12EC" w:rsidP="000D412F">
            <w:pPr>
              <w:pStyle w:val="TableColumn1"/>
              <w:numPr>
                <w:ilvl w:val="0"/>
                <w:numId w:val="13"/>
              </w:numPr>
              <w:spacing w:before="0"/>
              <w:ind w:left="351"/>
              <w:rPr>
                <w:rFonts w:ascii="Trebuchet MS" w:hAnsi="Trebuchet MS" w:cs="Times New Roman"/>
                <w:b w:val="0"/>
                <w:bCs/>
                <w:sz w:val="20"/>
                <w:szCs w:val="20"/>
              </w:rPr>
            </w:pPr>
            <w:r w:rsidRPr="00CD0262">
              <w:rPr>
                <w:rFonts w:ascii="Trebuchet MS" w:hAnsi="Trebuchet MS" w:cs="Times New Roman"/>
                <w:b w:val="0"/>
                <w:bCs/>
                <w:sz w:val="20"/>
                <w:szCs w:val="20"/>
              </w:rPr>
              <w:t>Design</w:t>
            </w:r>
            <w:r w:rsidR="001C1605" w:rsidRPr="00CD0262">
              <w:rPr>
                <w:rFonts w:ascii="Trebuchet MS" w:hAnsi="Trebuchet MS" w:cs="Times New Roman"/>
                <w:b w:val="0"/>
                <w:bCs/>
                <w:sz w:val="20"/>
                <w:szCs w:val="20"/>
              </w:rPr>
              <w:t xml:space="preserve">ed </w:t>
            </w:r>
            <w:r w:rsidRPr="00CD0262">
              <w:rPr>
                <w:rFonts w:ascii="Trebuchet MS" w:hAnsi="Trebuchet MS" w:cs="Times New Roman"/>
                <w:b w:val="0"/>
                <w:bCs/>
                <w:sz w:val="20"/>
                <w:szCs w:val="20"/>
              </w:rPr>
              <w:t>/</w:t>
            </w:r>
            <w:r w:rsidR="001C1605" w:rsidRPr="00CD0262">
              <w:rPr>
                <w:rFonts w:ascii="Trebuchet MS" w:hAnsi="Trebuchet MS" w:cs="Times New Roman"/>
                <w:b w:val="0"/>
                <w:bCs/>
                <w:sz w:val="20"/>
                <w:szCs w:val="20"/>
              </w:rPr>
              <w:t xml:space="preserve"> modified </w:t>
            </w:r>
            <w:r w:rsidRPr="00CD0262">
              <w:rPr>
                <w:rFonts w:ascii="Trebuchet MS" w:hAnsi="Trebuchet MS" w:cs="Times New Roman"/>
                <w:b w:val="0"/>
                <w:bCs/>
                <w:sz w:val="20"/>
                <w:szCs w:val="20"/>
              </w:rPr>
              <w:t>End User Acceptance test cases</w:t>
            </w:r>
            <w:r w:rsidR="001C1605" w:rsidRPr="00CD0262">
              <w:rPr>
                <w:rFonts w:ascii="Trebuchet MS" w:hAnsi="Trebuchet MS" w:cs="Times New Roman"/>
                <w:b w:val="0"/>
                <w:bCs/>
                <w:sz w:val="20"/>
                <w:szCs w:val="20"/>
              </w:rPr>
              <w:t xml:space="preserve"> and </w:t>
            </w:r>
            <w:r w:rsidRPr="00CD0262">
              <w:rPr>
                <w:rFonts w:ascii="Trebuchet MS" w:hAnsi="Trebuchet MS" w:cs="Times New Roman"/>
                <w:b w:val="0"/>
                <w:bCs/>
                <w:sz w:val="20"/>
                <w:szCs w:val="20"/>
              </w:rPr>
              <w:t>Release Upgrade Testing</w:t>
            </w:r>
          </w:p>
          <w:p w14:paraId="67A518E9" w14:textId="77777777" w:rsidR="000F12EC" w:rsidRPr="00CD0262" w:rsidRDefault="000F12EC" w:rsidP="000D412F">
            <w:pPr>
              <w:pStyle w:val="TableColumn1"/>
              <w:numPr>
                <w:ilvl w:val="0"/>
                <w:numId w:val="13"/>
              </w:numPr>
              <w:spacing w:before="0"/>
              <w:ind w:left="351"/>
              <w:rPr>
                <w:rFonts w:ascii="Trebuchet MS" w:hAnsi="Trebuchet MS" w:cs="Times New Roman"/>
                <w:b w:val="0"/>
                <w:bCs/>
                <w:sz w:val="20"/>
                <w:szCs w:val="20"/>
              </w:rPr>
            </w:pPr>
            <w:r w:rsidRPr="00CD0262">
              <w:rPr>
                <w:rFonts w:ascii="Trebuchet MS" w:hAnsi="Trebuchet MS" w:cs="Times New Roman"/>
                <w:b w:val="0"/>
                <w:bCs/>
                <w:sz w:val="20"/>
                <w:szCs w:val="20"/>
              </w:rPr>
              <w:t>Involve</w:t>
            </w:r>
            <w:r w:rsidR="001C1605" w:rsidRPr="00CD0262">
              <w:rPr>
                <w:rFonts w:ascii="Trebuchet MS" w:hAnsi="Trebuchet MS" w:cs="Times New Roman"/>
                <w:b w:val="0"/>
                <w:bCs/>
                <w:sz w:val="20"/>
                <w:szCs w:val="20"/>
              </w:rPr>
              <w:t xml:space="preserve">d </w:t>
            </w:r>
            <w:r w:rsidRPr="00CD0262">
              <w:rPr>
                <w:rFonts w:ascii="Trebuchet MS" w:hAnsi="Trebuchet MS" w:cs="Times New Roman"/>
                <w:b w:val="0"/>
                <w:bCs/>
                <w:sz w:val="20"/>
                <w:szCs w:val="20"/>
              </w:rPr>
              <w:t xml:space="preserve">in functional testing, regression, smoke, </w:t>
            </w:r>
            <w:proofErr w:type="spellStart"/>
            <w:r w:rsidRPr="00CD0262">
              <w:rPr>
                <w:rFonts w:ascii="Trebuchet MS" w:hAnsi="Trebuchet MS" w:cs="Times New Roman"/>
                <w:b w:val="0"/>
                <w:bCs/>
                <w:sz w:val="20"/>
                <w:szCs w:val="20"/>
              </w:rPr>
              <w:t>Adhoc</w:t>
            </w:r>
            <w:proofErr w:type="spellEnd"/>
            <w:r w:rsidRPr="00CD0262">
              <w:rPr>
                <w:rFonts w:ascii="Trebuchet MS" w:hAnsi="Trebuchet MS" w:cs="Times New Roman"/>
                <w:b w:val="0"/>
                <w:bCs/>
                <w:sz w:val="20"/>
                <w:szCs w:val="20"/>
              </w:rPr>
              <w:t xml:space="preserve"> </w:t>
            </w:r>
            <w:proofErr w:type="gramStart"/>
            <w:r w:rsidRPr="00CD0262">
              <w:rPr>
                <w:rFonts w:ascii="Trebuchet MS" w:hAnsi="Trebuchet MS" w:cs="Times New Roman"/>
                <w:b w:val="0"/>
                <w:bCs/>
                <w:sz w:val="20"/>
                <w:szCs w:val="20"/>
              </w:rPr>
              <w:t>testing</w:t>
            </w:r>
            <w:proofErr w:type="gramEnd"/>
          </w:p>
          <w:p w14:paraId="67A518EA" w14:textId="77777777" w:rsidR="000F12EC" w:rsidRPr="00CD0262" w:rsidRDefault="000F12EC" w:rsidP="000D412F">
            <w:pPr>
              <w:pStyle w:val="TableColumn1"/>
              <w:numPr>
                <w:ilvl w:val="0"/>
                <w:numId w:val="13"/>
              </w:numPr>
              <w:spacing w:before="0"/>
              <w:ind w:left="351"/>
              <w:rPr>
                <w:rFonts w:ascii="Trebuchet MS" w:hAnsi="Trebuchet MS" w:cs="Times New Roman"/>
                <w:b w:val="0"/>
                <w:bCs/>
                <w:sz w:val="20"/>
                <w:szCs w:val="20"/>
              </w:rPr>
            </w:pPr>
            <w:proofErr w:type="gramStart"/>
            <w:r w:rsidRPr="00CD0262">
              <w:rPr>
                <w:rFonts w:ascii="Trebuchet MS" w:hAnsi="Trebuchet MS" w:cs="Times New Roman"/>
                <w:b w:val="0"/>
                <w:sz w:val="20"/>
                <w:szCs w:val="20"/>
              </w:rPr>
              <w:t>Execu</w:t>
            </w:r>
            <w:r w:rsidR="001C1605" w:rsidRPr="00CD0262">
              <w:rPr>
                <w:rFonts w:ascii="Trebuchet MS" w:hAnsi="Trebuchet MS" w:cs="Times New Roman"/>
                <w:b w:val="0"/>
                <w:sz w:val="20"/>
                <w:szCs w:val="20"/>
              </w:rPr>
              <w:t xml:space="preserve">ted </w:t>
            </w:r>
            <w:r w:rsidRPr="00CD0262">
              <w:rPr>
                <w:rFonts w:ascii="Trebuchet MS" w:hAnsi="Trebuchet MS" w:cs="Times New Roman"/>
                <w:b w:val="0"/>
                <w:sz w:val="20"/>
                <w:szCs w:val="20"/>
              </w:rPr>
              <w:t xml:space="preserve"> Test</w:t>
            </w:r>
            <w:proofErr w:type="gramEnd"/>
            <w:r w:rsidRPr="00CD0262">
              <w:rPr>
                <w:rFonts w:ascii="Trebuchet MS" w:hAnsi="Trebuchet MS" w:cs="Times New Roman"/>
                <w:b w:val="0"/>
                <w:sz w:val="20"/>
                <w:szCs w:val="20"/>
              </w:rPr>
              <w:t xml:space="preserve"> Cases and update</w:t>
            </w:r>
            <w:r w:rsidR="001C1605" w:rsidRPr="00CD0262">
              <w:rPr>
                <w:rFonts w:ascii="Trebuchet MS" w:hAnsi="Trebuchet MS" w:cs="Times New Roman"/>
                <w:b w:val="0"/>
                <w:sz w:val="20"/>
                <w:szCs w:val="20"/>
              </w:rPr>
              <w:t>d the results</w:t>
            </w:r>
          </w:p>
          <w:p w14:paraId="67A518EB" w14:textId="77777777" w:rsidR="000F12EC" w:rsidRPr="00CD0262" w:rsidRDefault="007B2EF5" w:rsidP="000D412F">
            <w:pPr>
              <w:pStyle w:val="TableColumn1"/>
              <w:numPr>
                <w:ilvl w:val="0"/>
                <w:numId w:val="13"/>
              </w:numPr>
              <w:spacing w:before="0"/>
              <w:ind w:left="351"/>
              <w:rPr>
                <w:rFonts w:ascii="Trebuchet MS" w:hAnsi="Trebuchet MS" w:cs="Times New Roman"/>
                <w:b w:val="0"/>
                <w:bCs/>
                <w:sz w:val="20"/>
                <w:szCs w:val="20"/>
              </w:rPr>
            </w:pPr>
            <w:r w:rsidRPr="00CD0262">
              <w:rPr>
                <w:rFonts w:ascii="Trebuchet MS" w:hAnsi="Trebuchet MS" w:cs="Times New Roman"/>
                <w:b w:val="0"/>
                <w:sz w:val="20"/>
                <w:szCs w:val="20"/>
              </w:rPr>
              <w:t>Responsible for f</w:t>
            </w:r>
            <w:r w:rsidR="000F12EC" w:rsidRPr="00CD0262">
              <w:rPr>
                <w:rFonts w:ascii="Trebuchet MS" w:hAnsi="Trebuchet MS" w:cs="Times New Roman"/>
                <w:b w:val="0"/>
                <w:sz w:val="20"/>
                <w:szCs w:val="20"/>
              </w:rPr>
              <w:t>ind</w:t>
            </w:r>
            <w:r w:rsidRPr="00CD0262">
              <w:rPr>
                <w:rFonts w:ascii="Trebuchet MS" w:hAnsi="Trebuchet MS" w:cs="Times New Roman"/>
                <w:b w:val="0"/>
                <w:sz w:val="20"/>
                <w:szCs w:val="20"/>
              </w:rPr>
              <w:t xml:space="preserve">ing and </w:t>
            </w:r>
            <w:r w:rsidR="002C3B08" w:rsidRPr="00CD0262">
              <w:rPr>
                <w:rFonts w:ascii="Trebuchet MS" w:hAnsi="Trebuchet MS" w:cs="Times New Roman"/>
                <w:b w:val="0"/>
                <w:sz w:val="20"/>
                <w:szCs w:val="20"/>
              </w:rPr>
              <w:t>logging</w:t>
            </w:r>
            <w:r w:rsidRPr="00CD0262">
              <w:rPr>
                <w:rFonts w:ascii="Trebuchet MS" w:hAnsi="Trebuchet MS" w:cs="Times New Roman"/>
                <w:b w:val="0"/>
                <w:sz w:val="20"/>
                <w:szCs w:val="20"/>
              </w:rPr>
              <w:t xml:space="preserve"> </w:t>
            </w:r>
            <w:r w:rsidR="000F12EC" w:rsidRPr="00CD0262">
              <w:rPr>
                <w:rFonts w:ascii="Trebuchet MS" w:hAnsi="Trebuchet MS" w:cs="Times New Roman"/>
                <w:b w:val="0"/>
                <w:sz w:val="20"/>
                <w:szCs w:val="20"/>
              </w:rPr>
              <w:t xml:space="preserve">defects in </w:t>
            </w:r>
            <w:proofErr w:type="gramStart"/>
            <w:r w:rsidR="000F12EC" w:rsidRPr="00CD0262">
              <w:rPr>
                <w:rFonts w:ascii="Trebuchet MS" w:hAnsi="Trebuchet MS" w:cs="Times New Roman"/>
                <w:b w:val="0"/>
                <w:sz w:val="20"/>
                <w:szCs w:val="20"/>
              </w:rPr>
              <w:t>Jira</w:t>
            </w:r>
            <w:proofErr w:type="gramEnd"/>
          </w:p>
          <w:p w14:paraId="67A518EC" w14:textId="77777777" w:rsidR="000F12EC" w:rsidRPr="00CD0262" w:rsidRDefault="000F12EC" w:rsidP="000D412F">
            <w:pPr>
              <w:pStyle w:val="TableColumn1"/>
              <w:numPr>
                <w:ilvl w:val="0"/>
                <w:numId w:val="13"/>
              </w:numPr>
              <w:spacing w:before="0"/>
              <w:ind w:left="351"/>
              <w:rPr>
                <w:rFonts w:ascii="Trebuchet MS" w:hAnsi="Trebuchet MS" w:cs="Times New Roman"/>
                <w:b w:val="0"/>
                <w:bCs/>
                <w:sz w:val="20"/>
                <w:szCs w:val="20"/>
              </w:rPr>
            </w:pPr>
            <w:r w:rsidRPr="00CD0262">
              <w:rPr>
                <w:rFonts w:ascii="Trebuchet MS" w:hAnsi="Trebuchet MS" w:cs="Times New Roman"/>
                <w:b w:val="0"/>
                <w:sz w:val="20"/>
                <w:szCs w:val="20"/>
              </w:rPr>
              <w:t>Analyze</w:t>
            </w:r>
            <w:r w:rsidR="003F5854" w:rsidRPr="00CD0262">
              <w:rPr>
                <w:rFonts w:ascii="Trebuchet MS" w:hAnsi="Trebuchet MS" w:cs="Times New Roman"/>
                <w:b w:val="0"/>
                <w:sz w:val="20"/>
                <w:szCs w:val="20"/>
              </w:rPr>
              <w:t>d</w:t>
            </w:r>
            <w:r w:rsidRPr="00CD0262">
              <w:rPr>
                <w:rFonts w:ascii="Trebuchet MS" w:hAnsi="Trebuchet MS" w:cs="Times New Roman"/>
                <w:b w:val="0"/>
                <w:sz w:val="20"/>
                <w:szCs w:val="20"/>
              </w:rPr>
              <w:t xml:space="preserve"> errors in </w:t>
            </w:r>
            <w:r w:rsidR="00CD0262">
              <w:rPr>
                <w:rFonts w:ascii="Trebuchet MS" w:hAnsi="Trebuchet MS" w:cs="Times New Roman"/>
                <w:b w:val="0"/>
                <w:sz w:val="20"/>
                <w:szCs w:val="20"/>
              </w:rPr>
              <w:t xml:space="preserve">the server </w:t>
            </w:r>
            <w:proofErr w:type="gramStart"/>
            <w:r w:rsidR="00CD0262">
              <w:rPr>
                <w:rFonts w:ascii="Trebuchet MS" w:hAnsi="Trebuchet MS" w:cs="Times New Roman"/>
                <w:b w:val="0"/>
                <w:sz w:val="20"/>
                <w:szCs w:val="20"/>
              </w:rPr>
              <w:t>logs</w:t>
            </w:r>
            <w:proofErr w:type="gramEnd"/>
          </w:p>
          <w:p w14:paraId="67A518ED" w14:textId="77777777" w:rsidR="000F12EC" w:rsidRPr="00CD0262" w:rsidRDefault="000F12EC" w:rsidP="000D412F">
            <w:pPr>
              <w:pStyle w:val="TableColumn1"/>
              <w:numPr>
                <w:ilvl w:val="0"/>
                <w:numId w:val="13"/>
              </w:numPr>
              <w:spacing w:before="0"/>
              <w:ind w:left="351"/>
              <w:rPr>
                <w:rFonts w:ascii="Trebuchet MS" w:hAnsi="Trebuchet MS" w:cs="Times New Roman"/>
                <w:b w:val="0"/>
                <w:bCs/>
                <w:sz w:val="20"/>
                <w:szCs w:val="20"/>
              </w:rPr>
            </w:pPr>
            <w:r w:rsidRPr="00CD0262">
              <w:rPr>
                <w:rFonts w:ascii="Trebuchet MS" w:hAnsi="Trebuchet MS" w:cs="Times New Roman"/>
                <w:b w:val="0"/>
                <w:sz w:val="20"/>
                <w:szCs w:val="20"/>
              </w:rPr>
              <w:t>Attend</w:t>
            </w:r>
            <w:r w:rsidR="003F5854" w:rsidRPr="00CD0262">
              <w:rPr>
                <w:rFonts w:ascii="Trebuchet MS" w:hAnsi="Trebuchet MS" w:cs="Times New Roman"/>
                <w:b w:val="0"/>
                <w:sz w:val="20"/>
                <w:szCs w:val="20"/>
              </w:rPr>
              <w:t xml:space="preserve">ed </w:t>
            </w:r>
            <w:r w:rsidRPr="00CD0262">
              <w:rPr>
                <w:rFonts w:ascii="Trebuchet MS" w:hAnsi="Trebuchet MS" w:cs="Times New Roman"/>
                <w:b w:val="0"/>
                <w:sz w:val="20"/>
                <w:szCs w:val="20"/>
              </w:rPr>
              <w:t xml:space="preserve">weekly and daily huddles about project </w:t>
            </w:r>
            <w:proofErr w:type="gramStart"/>
            <w:r w:rsidRPr="00CD0262">
              <w:rPr>
                <w:rFonts w:ascii="Trebuchet MS" w:hAnsi="Trebuchet MS" w:cs="Times New Roman"/>
                <w:b w:val="0"/>
                <w:sz w:val="20"/>
                <w:szCs w:val="20"/>
              </w:rPr>
              <w:t>updates</w:t>
            </w:r>
            <w:proofErr w:type="gramEnd"/>
          </w:p>
          <w:p w14:paraId="67A518EE" w14:textId="77777777" w:rsidR="002244FE" w:rsidRPr="00CD0262" w:rsidRDefault="000F12EC" w:rsidP="000D412F">
            <w:pPr>
              <w:pStyle w:val="TableColumn1"/>
              <w:numPr>
                <w:ilvl w:val="0"/>
                <w:numId w:val="13"/>
              </w:numPr>
              <w:spacing w:before="0"/>
              <w:ind w:left="351"/>
              <w:rPr>
                <w:rFonts w:ascii="Trebuchet MS" w:hAnsi="Trebuchet MS" w:cs="Times New Roman"/>
                <w:b w:val="0"/>
                <w:bCs/>
                <w:sz w:val="20"/>
                <w:szCs w:val="20"/>
              </w:rPr>
            </w:pPr>
            <w:r w:rsidRPr="00CD0262">
              <w:rPr>
                <w:rFonts w:ascii="Trebuchet MS" w:hAnsi="Trebuchet MS" w:cs="Times New Roman"/>
                <w:b w:val="0"/>
                <w:sz w:val="20"/>
                <w:szCs w:val="20"/>
              </w:rPr>
              <w:t>Prepar</w:t>
            </w:r>
            <w:r w:rsidR="003F5854" w:rsidRPr="00CD0262">
              <w:rPr>
                <w:rFonts w:ascii="Trebuchet MS" w:hAnsi="Trebuchet MS" w:cs="Times New Roman"/>
                <w:b w:val="0"/>
                <w:sz w:val="20"/>
                <w:szCs w:val="20"/>
              </w:rPr>
              <w:t xml:space="preserve">ed </w:t>
            </w:r>
            <w:r w:rsidRPr="00CD0262">
              <w:rPr>
                <w:rFonts w:ascii="Trebuchet MS" w:hAnsi="Trebuchet MS" w:cs="Times New Roman"/>
                <w:b w:val="0"/>
                <w:sz w:val="20"/>
                <w:szCs w:val="20"/>
              </w:rPr>
              <w:t xml:space="preserve">Test Execution report </w:t>
            </w:r>
          </w:p>
        </w:tc>
      </w:tr>
    </w:tbl>
    <w:p w14:paraId="67A518F0" w14:textId="77777777" w:rsidR="00300984" w:rsidRDefault="00300984" w:rsidP="0021431C">
      <w:pPr>
        <w:pStyle w:val="Footer"/>
        <w:tabs>
          <w:tab w:val="clear" w:pos="4320"/>
          <w:tab w:val="clear" w:pos="8640"/>
          <w:tab w:val="left" w:pos="2340"/>
          <w:tab w:val="left" w:pos="2880"/>
        </w:tabs>
        <w:jc w:val="both"/>
        <w:rPr>
          <w:rFonts w:ascii="Trebuchet MS" w:hAnsi="Trebuchet MS"/>
          <w:b/>
          <w:sz w:val="20"/>
          <w:szCs w:val="20"/>
        </w:rPr>
      </w:pPr>
    </w:p>
    <w:p w14:paraId="67A518F1" w14:textId="77777777" w:rsidR="00871ABB" w:rsidRPr="0021431C" w:rsidRDefault="00871ABB" w:rsidP="0021431C">
      <w:pPr>
        <w:pStyle w:val="Footer"/>
        <w:tabs>
          <w:tab w:val="clear" w:pos="4320"/>
          <w:tab w:val="clear" w:pos="8640"/>
          <w:tab w:val="left" w:pos="2340"/>
          <w:tab w:val="left" w:pos="2880"/>
        </w:tabs>
        <w:jc w:val="both"/>
        <w:rPr>
          <w:rFonts w:ascii="Trebuchet MS" w:hAnsi="Trebuchet MS"/>
          <w:b/>
          <w:sz w:val="20"/>
          <w:szCs w:val="20"/>
        </w:rPr>
      </w:pPr>
    </w:p>
    <w:tbl>
      <w:tblPr>
        <w:tblStyle w:val="TableGrid"/>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235"/>
        <w:gridCol w:w="8113"/>
      </w:tblGrid>
      <w:tr w:rsidR="00126EBE" w:rsidRPr="0021431C" w14:paraId="67A518F4" w14:textId="77777777" w:rsidTr="000C6AA0">
        <w:tc>
          <w:tcPr>
            <w:tcW w:w="2235" w:type="dxa"/>
          </w:tcPr>
          <w:p w14:paraId="67A518F2" w14:textId="77777777" w:rsidR="00126EBE" w:rsidRPr="00CD0262" w:rsidRDefault="00126EBE" w:rsidP="0021431C">
            <w:pPr>
              <w:jc w:val="both"/>
              <w:rPr>
                <w:rFonts w:ascii="Trebuchet MS" w:hAnsi="Trebuchet MS" w:cs="Gisha"/>
                <w:b/>
                <w:sz w:val="20"/>
                <w:szCs w:val="20"/>
              </w:rPr>
            </w:pPr>
            <w:r w:rsidRPr="00CD0262">
              <w:rPr>
                <w:rFonts w:ascii="Trebuchet MS" w:hAnsi="Trebuchet MS" w:cs="Gisha"/>
                <w:b/>
                <w:sz w:val="20"/>
                <w:szCs w:val="20"/>
              </w:rPr>
              <w:t>Project#</w:t>
            </w:r>
            <w:r w:rsidR="007642BC">
              <w:rPr>
                <w:rFonts w:ascii="Trebuchet MS" w:hAnsi="Trebuchet MS" w:cs="Gisha"/>
                <w:b/>
                <w:sz w:val="20"/>
                <w:szCs w:val="20"/>
              </w:rPr>
              <w:t>10</w:t>
            </w:r>
          </w:p>
        </w:tc>
        <w:tc>
          <w:tcPr>
            <w:tcW w:w="8113" w:type="dxa"/>
          </w:tcPr>
          <w:p w14:paraId="67A518F3" w14:textId="77777777" w:rsidR="00126EBE" w:rsidRPr="00CD0262" w:rsidRDefault="002244FE" w:rsidP="0021431C">
            <w:pPr>
              <w:pStyle w:val="Footer"/>
              <w:tabs>
                <w:tab w:val="left" w:pos="2340"/>
                <w:tab w:val="left" w:pos="2880"/>
              </w:tabs>
              <w:jc w:val="both"/>
              <w:rPr>
                <w:rFonts w:ascii="Trebuchet MS" w:hAnsi="Trebuchet MS"/>
                <w:b/>
                <w:sz w:val="20"/>
                <w:szCs w:val="20"/>
              </w:rPr>
            </w:pPr>
            <w:r w:rsidRPr="00CD0262">
              <w:rPr>
                <w:rFonts w:ascii="Trebuchet MS" w:hAnsi="Trebuchet MS"/>
                <w:b/>
                <w:sz w:val="20"/>
                <w:szCs w:val="20"/>
              </w:rPr>
              <w:t>AI-LIVE AND AI-FLO</w:t>
            </w:r>
          </w:p>
        </w:tc>
      </w:tr>
      <w:tr w:rsidR="00126EBE" w:rsidRPr="0021431C" w14:paraId="67A518F7" w14:textId="77777777" w:rsidTr="000C6AA0">
        <w:tc>
          <w:tcPr>
            <w:tcW w:w="2235" w:type="dxa"/>
          </w:tcPr>
          <w:p w14:paraId="67A518F5" w14:textId="77777777" w:rsidR="00126EBE" w:rsidRPr="00CD0262" w:rsidRDefault="00126EBE" w:rsidP="0021431C">
            <w:pPr>
              <w:jc w:val="both"/>
              <w:rPr>
                <w:rFonts w:ascii="Trebuchet MS" w:hAnsi="Trebuchet MS" w:cs="Gisha"/>
                <w:b/>
                <w:sz w:val="20"/>
                <w:szCs w:val="20"/>
              </w:rPr>
            </w:pPr>
            <w:r w:rsidRPr="00CD0262">
              <w:rPr>
                <w:rFonts w:ascii="Trebuchet MS" w:hAnsi="Trebuchet MS" w:cs="Gisha"/>
                <w:b/>
                <w:sz w:val="20"/>
                <w:szCs w:val="20"/>
              </w:rPr>
              <w:t>Technologies</w:t>
            </w:r>
          </w:p>
        </w:tc>
        <w:tc>
          <w:tcPr>
            <w:tcW w:w="8113" w:type="dxa"/>
          </w:tcPr>
          <w:p w14:paraId="67A518F6" w14:textId="77777777" w:rsidR="00126EBE" w:rsidRPr="00CD0262" w:rsidRDefault="00126EBE" w:rsidP="0021431C">
            <w:pPr>
              <w:pStyle w:val="Footer"/>
              <w:tabs>
                <w:tab w:val="left" w:pos="2340"/>
                <w:tab w:val="left" w:pos="2880"/>
              </w:tabs>
              <w:jc w:val="both"/>
              <w:rPr>
                <w:rFonts w:ascii="Trebuchet MS" w:hAnsi="Trebuchet MS"/>
                <w:sz w:val="20"/>
                <w:szCs w:val="20"/>
              </w:rPr>
            </w:pPr>
            <w:r w:rsidRPr="00CD0262">
              <w:rPr>
                <w:rFonts w:ascii="Trebuchet MS" w:hAnsi="Trebuchet MS"/>
                <w:sz w:val="20"/>
                <w:szCs w:val="20"/>
              </w:rPr>
              <w:t xml:space="preserve">Expression Engine 2.0/PHP ZEND Framework JavaScript, </w:t>
            </w:r>
            <w:proofErr w:type="spellStart"/>
            <w:r w:rsidRPr="00CD0262">
              <w:rPr>
                <w:rFonts w:ascii="Trebuchet MS" w:hAnsi="Trebuchet MS"/>
                <w:sz w:val="20"/>
                <w:szCs w:val="20"/>
              </w:rPr>
              <w:t>JQuery</w:t>
            </w:r>
            <w:proofErr w:type="spellEnd"/>
            <w:r w:rsidRPr="00CD0262">
              <w:rPr>
                <w:rFonts w:ascii="Trebuchet MS" w:hAnsi="Trebuchet MS"/>
                <w:sz w:val="20"/>
                <w:szCs w:val="20"/>
              </w:rPr>
              <w:t>, AJAX, Apache Tomcat</w:t>
            </w:r>
          </w:p>
        </w:tc>
      </w:tr>
      <w:tr w:rsidR="00150790" w:rsidRPr="0021431C" w14:paraId="67A518FA" w14:textId="77777777" w:rsidTr="000C6AA0">
        <w:tc>
          <w:tcPr>
            <w:tcW w:w="2235" w:type="dxa"/>
          </w:tcPr>
          <w:p w14:paraId="67A518F8" w14:textId="77777777" w:rsidR="00150790" w:rsidRPr="00CD0262" w:rsidRDefault="00150790" w:rsidP="001B6345">
            <w:pPr>
              <w:jc w:val="both"/>
              <w:rPr>
                <w:rFonts w:ascii="Trebuchet MS" w:hAnsi="Trebuchet MS" w:cs="Gisha"/>
                <w:b/>
                <w:sz w:val="20"/>
                <w:szCs w:val="20"/>
              </w:rPr>
            </w:pPr>
            <w:r>
              <w:rPr>
                <w:rFonts w:ascii="Trebuchet MS" w:hAnsi="Trebuchet MS" w:cs="Gisha"/>
                <w:b/>
                <w:sz w:val="20"/>
                <w:szCs w:val="20"/>
              </w:rPr>
              <w:t>Organization</w:t>
            </w:r>
          </w:p>
        </w:tc>
        <w:tc>
          <w:tcPr>
            <w:tcW w:w="8113" w:type="dxa"/>
          </w:tcPr>
          <w:p w14:paraId="67A518F9" w14:textId="77777777" w:rsidR="00150790" w:rsidRDefault="00150790" w:rsidP="001B6345">
            <w:pPr>
              <w:jc w:val="both"/>
              <w:rPr>
                <w:rFonts w:ascii="Trebuchet MS" w:hAnsi="Trebuchet MS"/>
                <w:sz w:val="20"/>
                <w:szCs w:val="20"/>
              </w:rPr>
            </w:pPr>
            <w:proofErr w:type="spellStart"/>
            <w:r>
              <w:rPr>
                <w:rFonts w:ascii="Trebuchet MS" w:hAnsi="Trebuchet MS"/>
                <w:sz w:val="20"/>
                <w:szCs w:val="20"/>
              </w:rPr>
              <w:t>Xminds</w:t>
            </w:r>
            <w:proofErr w:type="spellEnd"/>
            <w:r>
              <w:rPr>
                <w:rFonts w:ascii="Trebuchet MS" w:hAnsi="Trebuchet MS"/>
                <w:sz w:val="20"/>
                <w:szCs w:val="20"/>
              </w:rPr>
              <w:t xml:space="preserve"> Infotech Pvt Ltd, Trivandrum</w:t>
            </w:r>
          </w:p>
        </w:tc>
      </w:tr>
      <w:tr w:rsidR="00126EBE" w:rsidRPr="0021431C" w14:paraId="67A518FD" w14:textId="77777777" w:rsidTr="000C6AA0">
        <w:tc>
          <w:tcPr>
            <w:tcW w:w="2235" w:type="dxa"/>
          </w:tcPr>
          <w:p w14:paraId="67A518FB" w14:textId="77777777" w:rsidR="00126EBE" w:rsidRPr="00CD0262" w:rsidRDefault="00126EBE" w:rsidP="0021431C">
            <w:pPr>
              <w:jc w:val="both"/>
              <w:rPr>
                <w:rFonts w:ascii="Trebuchet MS" w:hAnsi="Trebuchet MS" w:cs="Gisha"/>
                <w:b/>
                <w:sz w:val="20"/>
                <w:szCs w:val="20"/>
              </w:rPr>
            </w:pPr>
            <w:r w:rsidRPr="00CD0262">
              <w:rPr>
                <w:rFonts w:ascii="Trebuchet MS" w:hAnsi="Trebuchet MS" w:cs="Gisha"/>
                <w:b/>
                <w:sz w:val="20"/>
                <w:szCs w:val="20"/>
              </w:rPr>
              <w:t>Database</w:t>
            </w:r>
          </w:p>
        </w:tc>
        <w:tc>
          <w:tcPr>
            <w:tcW w:w="8113" w:type="dxa"/>
          </w:tcPr>
          <w:p w14:paraId="67A518FC" w14:textId="77777777" w:rsidR="00126EBE" w:rsidRPr="00CD0262" w:rsidRDefault="007325E4" w:rsidP="0021431C">
            <w:pPr>
              <w:tabs>
                <w:tab w:val="left" w:pos="2880"/>
              </w:tabs>
              <w:jc w:val="both"/>
              <w:rPr>
                <w:rFonts w:ascii="Trebuchet MS" w:hAnsi="Trebuchet MS"/>
                <w:sz w:val="20"/>
                <w:szCs w:val="20"/>
              </w:rPr>
            </w:pPr>
            <w:r>
              <w:rPr>
                <w:rFonts w:ascii="Trebuchet MS" w:hAnsi="Trebuchet MS"/>
                <w:sz w:val="20"/>
                <w:szCs w:val="20"/>
              </w:rPr>
              <w:t>MySQL</w:t>
            </w:r>
          </w:p>
        </w:tc>
      </w:tr>
      <w:tr w:rsidR="00126EBE" w:rsidRPr="0021431C" w14:paraId="67A51900" w14:textId="77777777" w:rsidTr="000C6AA0">
        <w:tc>
          <w:tcPr>
            <w:tcW w:w="2235" w:type="dxa"/>
          </w:tcPr>
          <w:p w14:paraId="67A518FE" w14:textId="77777777" w:rsidR="00126EBE" w:rsidRPr="00CD0262" w:rsidRDefault="00126EBE" w:rsidP="0021431C">
            <w:pPr>
              <w:jc w:val="both"/>
              <w:rPr>
                <w:rFonts w:ascii="Trebuchet MS" w:hAnsi="Trebuchet MS" w:cs="Gisha"/>
                <w:b/>
                <w:sz w:val="20"/>
                <w:szCs w:val="20"/>
              </w:rPr>
            </w:pPr>
            <w:r w:rsidRPr="00CD0262">
              <w:rPr>
                <w:rFonts w:ascii="Trebuchet MS" w:hAnsi="Trebuchet MS" w:cs="Gisha"/>
                <w:b/>
                <w:sz w:val="20"/>
                <w:szCs w:val="20"/>
              </w:rPr>
              <w:t>Team size</w:t>
            </w:r>
          </w:p>
        </w:tc>
        <w:tc>
          <w:tcPr>
            <w:tcW w:w="8113" w:type="dxa"/>
          </w:tcPr>
          <w:p w14:paraId="67A518FF" w14:textId="77777777" w:rsidR="00126EBE" w:rsidRPr="00CD0262" w:rsidRDefault="00126EBE" w:rsidP="0021431C">
            <w:pPr>
              <w:tabs>
                <w:tab w:val="left" w:pos="2880"/>
              </w:tabs>
              <w:jc w:val="both"/>
              <w:rPr>
                <w:rFonts w:ascii="Trebuchet MS" w:hAnsi="Trebuchet MS"/>
                <w:sz w:val="20"/>
                <w:szCs w:val="20"/>
              </w:rPr>
            </w:pPr>
            <w:r w:rsidRPr="00CD0262">
              <w:rPr>
                <w:rFonts w:ascii="Trebuchet MS" w:hAnsi="Trebuchet MS"/>
                <w:sz w:val="20"/>
                <w:szCs w:val="20"/>
              </w:rPr>
              <w:t xml:space="preserve">Manual testing, Selenium </w:t>
            </w:r>
            <w:r w:rsidR="00300984">
              <w:rPr>
                <w:rFonts w:ascii="Trebuchet MS" w:hAnsi="Trebuchet MS"/>
                <w:sz w:val="20"/>
                <w:szCs w:val="20"/>
              </w:rPr>
              <w:t>RC, Junit</w:t>
            </w:r>
          </w:p>
        </w:tc>
      </w:tr>
      <w:tr w:rsidR="00126EBE" w:rsidRPr="0021431C" w14:paraId="67A51903" w14:textId="77777777" w:rsidTr="000C6AA0">
        <w:tc>
          <w:tcPr>
            <w:tcW w:w="2235" w:type="dxa"/>
          </w:tcPr>
          <w:p w14:paraId="67A51901" w14:textId="77777777" w:rsidR="00126EBE" w:rsidRPr="00CD0262" w:rsidRDefault="00126EBE" w:rsidP="0021431C">
            <w:pPr>
              <w:jc w:val="both"/>
              <w:rPr>
                <w:rFonts w:ascii="Trebuchet MS" w:hAnsi="Trebuchet MS" w:cs="Gisha"/>
                <w:b/>
                <w:sz w:val="20"/>
                <w:szCs w:val="20"/>
              </w:rPr>
            </w:pPr>
            <w:r w:rsidRPr="00CD0262">
              <w:rPr>
                <w:rFonts w:ascii="Trebuchet MS" w:hAnsi="Trebuchet MS" w:cs="Gisha"/>
                <w:b/>
                <w:sz w:val="20"/>
                <w:szCs w:val="20"/>
              </w:rPr>
              <w:t>Testing Tools</w:t>
            </w:r>
          </w:p>
        </w:tc>
        <w:tc>
          <w:tcPr>
            <w:tcW w:w="8113" w:type="dxa"/>
          </w:tcPr>
          <w:p w14:paraId="67A51902" w14:textId="77777777" w:rsidR="00126EBE" w:rsidRPr="00CD0262" w:rsidRDefault="00126EBE" w:rsidP="0021431C">
            <w:pPr>
              <w:tabs>
                <w:tab w:val="left" w:pos="720"/>
                <w:tab w:val="left" w:pos="1440"/>
                <w:tab w:val="left" w:pos="2160"/>
                <w:tab w:val="left" w:pos="2880"/>
                <w:tab w:val="left" w:pos="3474"/>
              </w:tabs>
              <w:jc w:val="both"/>
              <w:rPr>
                <w:rFonts w:ascii="Trebuchet MS" w:hAnsi="Trebuchet MS"/>
                <w:sz w:val="20"/>
                <w:szCs w:val="20"/>
              </w:rPr>
            </w:pPr>
            <w:r w:rsidRPr="00CD0262">
              <w:rPr>
                <w:rFonts w:ascii="Trebuchet MS" w:hAnsi="Trebuchet MS"/>
                <w:sz w:val="20"/>
                <w:szCs w:val="20"/>
              </w:rPr>
              <w:t>Test link</w:t>
            </w:r>
          </w:p>
        </w:tc>
      </w:tr>
      <w:tr w:rsidR="00126EBE" w:rsidRPr="0021431C" w14:paraId="67A51906" w14:textId="77777777" w:rsidTr="000C6AA0">
        <w:tc>
          <w:tcPr>
            <w:tcW w:w="2235" w:type="dxa"/>
          </w:tcPr>
          <w:p w14:paraId="67A51904" w14:textId="77777777" w:rsidR="00126EBE" w:rsidRPr="00CD0262" w:rsidRDefault="00126EBE" w:rsidP="0021431C">
            <w:pPr>
              <w:jc w:val="both"/>
              <w:rPr>
                <w:rFonts w:ascii="Trebuchet MS" w:hAnsi="Trebuchet MS" w:cs="Gisha"/>
                <w:b/>
                <w:sz w:val="20"/>
                <w:szCs w:val="20"/>
              </w:rPr>
            </w:pPr>
            <w:r w:rsidRPr="00CD0262">
              <w:rPr>
                <w:rFonts w:ascii="Trebuchet MS" w:hAnsi="Trebuchet MS" w:cs="Gisha"/>
                <w:b/>
                <w:sz w:val="20"/>
                <w:szCs w:val="20"/>
              </w:rPr>
              <w:t>TCM</w:t>
            </w:r>
          </w:p>
        </w:tc>
        <w:tc>
          <w:tcPr>
            <w:tcW w:w="8113" w:type="dxa"/>
          </w:tcPr>
          <w:p w14:paraId="67A51905" w14:textId="77777777" w:rsidR="00126EBE" w:rsidRPr="00CD0262" w:rsidRDefault="00126EBE" w:rsidP="0021431C">
            <w:pPr>
              <w:tabs>
                <w:tab w:val="left" w:pos="720"/>
                <w:tab w:val="left" w:pos="1440"/>
                <w:tab w:val="left" w:pos="2160"/>
                <w:tab w:val="left" w:pos="2880"/>
                <w:tab w:val="left" w:pos="3474"/>
              </w:tabs>
              <w:jc w:val="both"/>
              <w:rPr>
                <w:rFonts w:ascii="Trebuchet MS" w:hAnsi="Trebuchet MS"/>
                <w:sz w:val="20"/>
                <w:szCs w:val="20"/>
              </w:rPr>
            </w:pPr>
            <w:r w:rsidRPr="00CD0262">
              <w:rPr>
                <w:rFonts w:ascii="Trebuchet MS" w:hAnsi="Trebuchet MS"/>
                <w:sz w:val="20"/>
                <w:szCs w:val="20"/>
              </w:rPr>
              <w:t>Jira</w:t>
            </w:r>
          </w:p>
        </w:tc>
      </w:tr>
      <w:tr w:rsidR="00126EBE" w:rsidRPr="0021431C" w14:paraId="67A51909" w14:textId="77777777" w:rsidTr="000C6AA0">
        <w:tc>
          <w:tcPr>
            <w:tcW w:w="2235" w:type="dxa"/>
          </w:tcPr>
          <w:p w14:paraId="67A51907" w14:textId="77777777" w:rsidR="00126EBE" w:rsidRPr="00CD0262" w:rsidRDefault="00126EBE" w:rsidP="0021431C">
            <w:pPr>
              <w:jc w:val="both"/>
              <w:rPr>
                <w:rFonts w:ascii="Trebuchet MS" w:hAnsi="Trebuchet MS" w:cs="Gisha"/>
                <w:b/>
                <w:sz w:val="20"/>
                <w:szCs w:val="20"/>
              </w:rPr>
            </w:pPr>
            <w:r w:rsidRPr="00CD0262">
              <w:rPr>
                <w:rFonts w:ascii="Trebuchet MS" w:hAnsi="Trebuchet MS" w:cs="Gisha"/>
                <w:b/>
                <w:sz w:val="20"/>
                <w:szCs w:val="20"/>
              </w:rPr>
              <w:t>Defect Tracking Tool</w:t>
            </w:r>
          </w:p>
        </w:tc>
        <w:tc>
          <w:tcPr>
            <w:tcW w:w="8113" w:type="dxa"/>
          </w:tcPr>
          <w:p w14:paraId="67A51908" w14:textId="77777777" w:rsidR="00126EBE" w:rsidRPr="00CD0262" w:rsidRDefault="00126EBE" w:rsidP="0021431C">
            <w:pPr>
              <w:tabs>
                <w:tab w:val="left" w:pos="720"/>
                <w:tab w:val="left" w:pos="1440"/>
                <w:tab w:val="left" w:pos="2160"/>
                <w:tab w:val="left" w:pos="2880"/>
                <w:tab w:val="left" w:pos="3474"/>
              </w:tabs>
              <w:jc w:val="both"/>
              <w:rPr>
                <w:rFonts w:ascii="Trebuchet MS" w:hAnsi="Trebuchet MS"/>
                <w:sz w:val="20"/>
                <w:szCs w:val="20"/>
              </w:rPr>
            </w:pPr>
            <w:r w:rsidRPr="00CD0262">
              <w:rPr>
                <w:rFonts w:ascii="Trebuchet MS" w:hAnsi="Trebuchet MS"/>
                <w:sz w:val="20"/>
                <w:szCs w:val="20"/>
              </w:rPr>
              <w:t xml:space="preserve">Atlassian Crowd </w:t>
            </w:r>
          </w:p>
        </w:tc>
      </w:tr>
      <w:tr w:rsidR="00126EBE" w:rsidRPr="0021431C" w14:paraId="67A5190C" w14:textId="77777777" w:rsidTr="000C6AA0">
        <w:tc>
          <w:tcPr>
            <w:tcW w:w="2235" w:type="dxa"/>
          </w:tcPr>
          <w:p w14:paraId="67A5190A" w14:textId="77777777" w:rsidR="00126EBE" w:rsidRPr="00CD0262" w:rsidRDefault="00126EBE" w:rsidP="0021431C">
            <w:pPr>
              <w:jc w:val="both"/>
              <w:rPr>
                <w:rFonts w:ascii="Trebuchet MS" w:hAnsi="Trebuchet MS" w:cs="Gisha"/>
                <w:b/>
                <w:sz w:val="20"/>
                <w:szCs w:val="20"/>
              </w:rPr>
            </w:pPr>
            <w:r w:rsidRPr="00CD0262">
              <w:rPr>
                <w:rFonts w:ascii="Trebuchet MS" w:hAnsi="Trebuchet MS" w:cs="Gisha"/>
                <w:b/>
                <w:sz w:val="20"/>
                <w:szCs w:val="20"/>
              </w:rPr>
              <w:t>Role</w:t>
            </w:r>
          </w:p>
        </w:tc>
        <w:tc>
          <w:tcPr>
            <w:tcW w:w="8113" w:type="dxa"/>
          </w:tcPr>
          <w:p w14:paraId="67A5190B" w14:textId="77777777" w:rsidR="00126EBE" w:rsidRPr="00CD0262" w:rsidRDefault="00126EBE" w:rsidP="0021431C">
            <w:pPr>
              <w:tabs>
                <w:tab w:val="left" w:pos="2880"/>
              </w:tabs>
              <w:jc w:val="both"/>
              <w:rPr>
                <w:rFonts w:ascii="Trebuchet MS" w:hAnsi="Trebuchet MS"/>
                <w:sz w:val="20"/>
                <w:szCs w:val="20"/>
              </w:rPr>
            </w:pPr>
            <w:r w:rsidRPr="00CD0262">
              <w:rPr>
                <w:rFonts w:ascii="Trebuchet MS" w:hAnsi="Trebuchet MS"/>
                <w:sz w:val="20"/>
                <w:szCs w:val="20"/>
              </w:rPr>
              <w:t>Senior Test Engineer</w:t>
            </w:r>
          </w:p>
        </w:tc>
      </w:tr>
      <w:tr w:rsidR="00126EBE" w:rsidRPr="0021431C" w14:paraId="67A5190F" w14:textId="77777777" w:rsidTr="000C6AA0">
        <w:tc>
          <w:tcPr>
            <w:tcW w:w="2235" w:type="dxa"/>
          </w:tcPr>
          <w:p w14:paraId="67A5190D" w14:textId="77777777" w:rsidR="00126EBE" w:rsidRPr="00CD0262" w:rsidRDefault="00126EBE" w:rsidP="0021431C">
            <w:pPr>
              <w:jc w:val="both"/>
              <w:rPr>
                <w:rFonts w:ascii="Trebuchet MS" w:hAnsi="Trebuchet MS" w:cs="Gisha"/>
                <w:b/>
                <w:sz w:val="20"/>
                <w:szCs w:val="20"/>
              </w:rPr>
            </w:pPr>
            <w:r w:rsidRPr="00CD0262">
              <w:rPr>
                <w:rFonts w:ascii="Trebuchet MS" w:hAnsi="Trebuchet MS" w:cs="Gisha"/>
                <w:b/>
                <w:sz w:val="20"/>
                <w:szCs w:val="20"/>
              </w:rPr>
              <w:t>Description</w:t>
            </w:r>
          </w:p>
        </w:tc>
        <w:tc>
          <w:tcPr>
            <w:tcW w:w="8113" w:type="dxa"/>
          </w:tcPr>
          <w:p w14:paraId="67A5190E" w14:textId="77777777" w:rsidR="00126EBE" w:rsidRPr="00CD0262" w:rsidRDefault="00126EBE" w:rsidP="0021431C">
            <w:pPr>
              <w:jc w:val="both"/>
              <w:rPr>
                <w:rFonts w:ascii="Trebuchet MS" w:hAnsi="Trebuchet MS"/>
                <w:sz w:val="20"/>
                <w:szCs w:val="20"/>
              </w:rPr>
            </w:pPr>
            <w:r w:rsidRPr="00CD0262">
              <w:rPr>
                <w:rFonts w:ascii="Trebuchet MS" w:hAnsi="Trebuchet MS"/>
                <w:sz w:val="20"/>
                <w:szCs w:val="20"/>
              </w:rPr>
              <w:t xml:space="preserve">Ai-Live is AI-Media’s web based educational access solution that delivers live captioning for deaf people. </w:t>
            </w:r>
          </w:p>
        </w:tc>
      </w:tr>
      <w:tr w:rsidR="00625DEE" w:rsidRPr="0021431C" w14:paraId="67A51912" w14:textId="77777777" w:rsidTr="000C6AA0">
        <w:tc>
          <w:tcPr>
            <w:tcW w:w="2235" w:type="dxa"/>
          </w:tcPr>
          <w:p w14:paraId="67A51910" w14:textId="77777777" w:rsidR="00625DEE" w:rsidRPr="00CD0262" w:rsidRDefault="00625DEE" w:rsidP="0021431C">
            <w:pPr>
              <w:jc w:val="both"/>
              <w:rPr>
                <w:rFonts w:ascii="Trebuchet MS" w:hAnsi="Trebuchet MS" w:cs="Gisha"/>
                <w:b/>
                <w:sz w:val="20"/>
                <w:szCs w:val="20"/>
              </w:rPr>
            </w:pPr>
            <w:r w:rsidRPr="00CD0262">
              <w:rPr>
                <w:rFonts w:ascii="Trebuchet MS" w:hAnsi="Trebuchet MS" w:cs="Gisha"/>
                <w:b/>
                <w:sz w:val="20"/>
                <w:szCs w:val="20"/>
              </w:rPr>
              <w:t>Responsibilities</w:t>
            </w:r>
          </w:p>
        </w:tc>
        <w:tc>
          <w:tcPr>
            <w:tcW w:w="8113" w:type="dxa"/>
          </w:tcPr>
          <w:p w14:paraId="67A51911" w14:textId="77777777" w:rsidR="00625DEE" w:rsidRPr="00CD0262" w:rsidRDefault="00F36F29" w:rsidP="00F36F29">
            <w:pPr>
              <w:pStyle w:val="TableColumn1"/>
              <w:spacing w:before="0"/>
              <w:rPr>
                <w:rFonts w:ascii="Trebuchet MS" w:hAnsi="Trebuchet MS" w:cs="Times New Roman"/>
                <w:b w:val="0"/>
                <w:bCs/>
                <w:sz w:val="20"/>
                <w:szCs w:val="20"/>
              </w:rPr>
            </w:pPr>
            <w:r w:rsidRPr="00CD0262">
              <w:rPr>
                <w:rFonts w:ascii="Trebuchet MS" w:hAnsi="Trebuchet MS" w:cs="Times New Roman"/>
                <w:b w:val="0"/>
                <w:sz w:val="20"/>
                <w:szCs w:val="20"/>
              </w:rPr>
              <w:t>Same as above</w:t>
            </w:r>
          </w:p>
        </w:tc>
      </w:tr>
    </w:tbl>
    <w:p w14:paraId="67A51913" w14:textId="77777777" w:rsidR="00625DEE" w:rsidRDefault="00625DEE" w:rsidP="0021431C">
      <w:pPr>
        <w:pStyle w:val="Footer"/>
        <w:tabs>
          <w:tab w:val="clear" w:pos="4320"/>
          <w:tab w:val="clear" w:pos="8640"/>
          <w:tab w:val="left" w:pos="2340"/>
          <w:tab w:val="left" w:pos="2880"/>
        </w:tabs>
        <w:jc w:val="both"/>
        <w:rPr>
          <w:rFonts w:ascii="Trebuchet MS" w:hAnsi="Trebuchet MS"/>
          <w:b/>
          <w:sz w:val="20"/>
          <w:szCs w:val="20"/>
        </w:rPr>
      </w:pPr>
    </w:p>
    <w:p w14:paraId="67A51914" w14:textId="77777777" w:rsidR="00871ABB" w:rsidRDefault="00871ABB" w:rsidP="0021431C">
      <w:pPr>
        <w:pStyle w:val="Footer"/>
        <w:tabs>
          <w:tab w:val="clear" w:pos="4320"/>
          <w:tab w:val="clear" w:pos="8640"/>
          <w:tab w:val="left" w:pos="2340"/>
          <w:tab w:val="left" w:pos="2880"/>
        </w:tabs>
        <w:jc w:val="both"/>
        <w:rPr>
          <w:rFonts w:ascii="Trebuchet MS" w:hAnsi="Trebuchet MS"/>
          <w:b/>
          <w:sz w:val="20"/>
          <w:szCs w:val="20"/>
        </w:rPr>
      </w:pPr>
    </w:p>
    <w:p w14:paraId="67A51915" w14:textId="77777777" w:rsidR="00811CC1" w:rsidRDefault="00811CC1" w:rsidP="0021431C">
      <w:pPr>
        <w:pStyle w:val="Footer"/>
        <w:tabs>
          <w:tab w:val="clear" w:pos="4320"/>
          <w:tab w:val="clear" w:pos="8640"/>
          <w:tab w:val="left" w:pos="2340"/>
          <w:tab w:val="left" w:pos="2880"/>
        </w:tabs>
        <w:jc w:val="both"/>
        <w:rPr>
          <w:rFonts w:ascii="Trebuchet MS" w:hAnsi="Trebuchet MS"/>
          <w:b/>
          <w:sz w:val="20"/>
          <w:szCs w:val="20"/>
        </w:rPr>
      </w:pPr>
    </w:p>
    <w:p w14:paraId="67A51916" w14:textId="77777777" w:rsidR="00811CC1" w:rsidRPr="0021431C" w:rsidRDefault="00811CC1" w:rsidP="0021431C">
      <w:pPr>
        <w:pStyle w:val="Footer"/>
        <w:tabs>
          <w:tab w:val="clear" w:pos="4320"/>
          <w:tab w:val="clear" w:pos="8640"/>
          <w:tab w:val="left" w:pos="2340"/>
          <w:tab w:val="left" w:pos="2880"/>
        </w:tabs>
        <w:jc w:val="both"/>
        <w:rPr>
          <w:rFonts w:ascii="Trebuchet MS" w:hAnsi="Trebuchet MS"/>
          <w:b/>
          <w:sz w:val="20"/>
          <w:szCs w:val="20"/>
        </w:rPr>
      </w:pPr>
    </w:p>
    <w:tbl>
      <w:tblPr>
        <w:tblStyle w:val="TableGrid"/>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235"/>
        <w:gridCol w:w="8113"/>
      </w:tblGrid>
      <w:tr w:rsidR="00126EBE" w:rsidRPr="0021431C" w14:paraId="67A51919" w14:textId="77777777" w:rsidTr="000C6AA0">
        <w:tc>
          <w:tcPr>
            <w:tcW w:w="2235" w:type="dxa"/>
          </w:tcPr>
          <w:p w14:paraId="67A51917" w14:textId="77777777" w:rsidR="00126EBE" w:rsidRPr="00CD0262" w:rsidRDefault="00126EBE" w:rsidP="0021431C">
            <w:pPr>
              <w:jc w:val="both"/>
              <w:rPr>
                <w:rFonts w:ascii="Trebuchet MS" w:hAnsi="Trebuchet MS" w:cs="Gisha"/>
                <w:b/>
                <w:sz w:val="20"/>
                <w:szCs w:val="20"/>
              </w:rPr>
            </w:pPr>
            <w:r w:rsidRPr="00CD0262">
              <w:rPr>
                <w:rFonts w:ascii="Trebuchet MS" w:hAnsi="Trebuchet MS" w:cs="Gisha"/>
                <w:b/>
                <w:sz w:val="20"/>
                <w:szCs w:val="20"/>
              </w:rPr>
              <w:t>Project#</w:t>
            </w:r>
            <w:r w:rsidR="002244FE" w:rsidRPr="00CD0262">
              <w:rPr>
                <w:rFonts w:ascii="Trebuchet MS" w:hAnsi="Trebuchet MS" w:cs="Gisha"/>
                <w:b/>
                <w:sz w:val="20"/>
                <w:szCs w:val="20"/>
              </w:rPr>
              <w:t>1</w:t>
            </w:r>
            <w:r w:rsidR="00113254">
              <w:rPr>
                <w:rFonts w:ascii="Trebuchet MS" w:hAnsi="Trebuchet MS" w:cs="Gisha"/>
                <w:b/>
                <w:sz w:val="20"/>
                <w:szCs w:val="20"/>
              </w:rPr>
              <w:t>1</w:t>
            </w:r>
          </w:p>
        </w:tc>
        <w:tc>
          <w:tcPr>
            <w:tcW w:w="8113" w:type="dxa"/>
          </w:tcPr>
          <w:p w14:paraId="67A51918" w14:textId="77777777" w:rsidR="00126EBE" w:rsidRPr="00CD0262" w:rsidRDefault="002244FE" w:rsidP="0021431C">
            <w:pPr>
              <w:pStyle w:val="Footer"/>
              <w:tabs>
                <w:tab w:val="left" w:pos="2340"/>
                <w:tab w:val="left" w:pos="2880"/>
              </w:tabs>
              <w:jc w:val="both"/>
              <w:rPr>
                <w:rFonts w:ascii="Trebuchet MS" w:hAnsi="Trebuchet MS"/>
                <w:b/>
                <w:sz w:val="20"/>
                <w:szCs w:val="20"/>
              </w:rPr>
            </w:pPr>
            <w:r w:rsidRPr="00CD0262">
              <w:rPr>
                <w:rFonts w:ascii="Trebuchet MS" w:hAnsi="Trebuchet MS"/>
                <w:b/>
                <w:sz w:val="20"/>
                <w:szCs w:val="20"/>
              </w:rPr>
              <w:t>SWIFTCASH</w:t>
            </w:r>
          </w:p>
        </w:tc>
      </w:tr>
      <w:tr w:rsidR="00126EBE" w:rsidRPr="0021431C" w14:paraId="67A5191C" w14:textId="77777777" w:rsidTr="000C6AA0">
        <w:tc>
          <w:tcPr>
            <w:tcW w:w="2235" w:type="dxa"/>
          </w:tcPr>
          <w:p w14:paraId="67A5191A" w14:textId="77777777" w:rsidR="00126EBE" w:rsidRPr="00CD0262" w:rsidRDefault="00126EBE" w:rsidP="0021431C">
            <w:pPr>
              <w:jc w:val="both"/>
              <w:rPr>
                <w:rFonts w:ascii="Trebuchet MS" w:hAnsi="Trebuchet MS" w:cs="Gisha"/>
                <w:b/>
                <w:sz w:val="20"/>
                <w:szCs w:val="20"/>
              </w:rPr>
            </w:pPr>
            <w:r w:rsidRPr="00CD0262">
              <w:rPr>
                <w:rFonts w:ascii="Trebuchet MS" w:hAnsi="Trebuchet MS" w:cs="Gisha"/>
                <w:b/>
                <w:sz w:val="20"/>
                <w:szCs w:val="20"/>
              </w:rPr>
              <w:t>Technologies</w:t>
            </w:r>
          </w:p>
        </w:tc>
        <w:tc>
          <w:tcPr>
            <w:tcW w:w="8113" w:type="dxa"/>
          </w:tcPr>
          <w:p w14:paraId="67A5191B" w14:textId="77777777" w:rsidR="00126EBE" w:rsidRPr="00CD0262" w:rsidRDefault="00126EBE" w:rsidP="0021431C">
            <w:pPr>
              <w:jc w:val="both"/>
              <w:rPr>
                <w:rFonts w:ascii="Trebuchet MS" w:hAnsi="Trebuchet MS"/>
                <w:sz w:val="20"/>
                <w:szCs w:val="20"/>
              </w:rPr>
            </w:pPr>
            <w:r w:rsidRPr="00CD0262">
              <w:rPr>
                <w:rFonts w:ascii="Trebuchet MS" w:hAnsi="Trebuchet MS"/>
                <w:sz w:val="20"/>
                <w:szCs w:val="20"/>
              </w:rPr>
              <w:t>J2EE.Spring, Hibernate</w:t>
            </w:r>
          </w:p>
        </w:tc>
      </w:tr>
      <w:tr w:rsidR="006F3D32" w:rsidRPr="0021431C" w14:paraId="67A5191F" w14:textId="77777777" w:rsidTr="000C6AA0">
        <w:tc>
          <w:tcPr>
            <w:tcW w:w="2235" w:type="dxa"/>
          </w:tcPr>
          <w:p w14:paraId="67A5191D" w14:textId="77777777" w:rsidR="006F3D32" w:rsidRPr="00CD0262" w:rsidRDefault="006F3D32" w:rsidP="001B6345">
            <w:pPr>
              <w:jc w:val="both"/>
              <w:rPr>
                <w:rFonts w:ascii="Trebuchet MS" w:hAnsi="Trebuchet MS" w:cs="Gisha"/>
                <w:b/>
                <w:sz w:val="20"/>
                <w:szCs w:val="20"/>
              </w:rPr>
            </w:pPr>
            <w:r>
              <w:rPr>
                <w:rFonts w:ascii="Trebuchet MS" w:hAnsi="Trebuchet MS" w:cs="Gisha"/>
                <w:b/>
                <w:sz w:val="20"/>
                <w:szCs w:val="20"/>
              </w:rPr>
              <w:t>Organization</w:t>
            </w:r>
          </w:p>
        </w:tc>
        <w:tc>
          <w:tcPr>
            <w:tcW w:w="8113" w:type="dxa"/>
          </w:tcPr>
          <w:p w14:paraId="67A5191E" w14:textId="77777777" w:rsidR="006F3D32" w:rsidRDefault="006F3D32" w:rsidP="001B6345">
            <w:pPr>
              <w:jc w:val="both"/>
              <w:rPr>
                <w:rFonts w:ascii="Trebuchet MS" w:hAnsi="Trebuchet MS"/>
                <w:sz w:val="20"/>
                <w:szCs w:val="20"/>
              </w:rPr>
            </w:pPr>
            <w:proofErr w:type="spellStart"/>
            <w:r>
              <w:rPr>
                <w:rFonts w:ascii="Trebuchet MS" w:hAnsi="Trebuchet MS"/>
                <w:sz w:val="20"/>
                <w:szCs w:val="20"/>
              </w:rPr>
              <w:t>Xminds</w:t>
            </w:r>
            <w:proofErr w:type="spellEnd"/>
            <w:r>
              <w:rPr>
                <w:rFonts w:ascii="Trebuchet MS" w:hAnsi="Trebuchet MS"/>
                <w:sz w:val="20"/>
                <w:szCs w:val="20"/>
              </w:rPr>
              <w:t xml:space="preserve"> Infotech Pvt Ltd, Trivandrum</w:t>
            </w:r>
          </w:p>
        </w:tc>
      </w:tr>
      <w:tr w:rsidR="00126EBE" w:rsidRPr="0021431C" w14:paraId="67A51922" w14:textId="77777777" w:rsidTr="000C6AA0">
        <w:tc>
          <w:tcPr>
            <w:tcW w:w="2235" w:type="dxa"/>
          </w:tcPr>
          <w:p w14:paraId="67A51920" w14:textId="77777777" w:rsidR="00126EBE" w:rsidRPr="00CD0262" w:rsidRDefault="00126EBE" w:rsidP="0021431C">
            <w:pPr>
              <w:jc w:val="both"/>
              <w:rPr>
                <w:rFonts w:ascii="Trebuchet MS" w:hAnsi="Trebuchet MS" w:cs="Gisha"/>
                <w:b/>
                <w:sz w:val="20"/>
                <w:szCs w:val="20"/>
              </w:rPr>
            </w:pPr>
            <w:r w:rsidRPr="00CD0262">
              <w:rPr>
                <w:rFonts w:ascii="Trebuchet MS" w:hAnsi="Trebuchet MS" w:cs="Gisha"/>
                <w:b/>
                <w:sz w:val="20"/>
                <w:szCs w:val="20"/>
              </w:rPr>
              <w:t>Database</w:t>
            </w:r>
          </w:p>
        </w:tc>
        <w:tc>
          <w:tcPr>
            <w:tcW w:w="8113" w:type="dxa"/>
          </w:tcPr>
          <w:p w14:paraId="67A51921" w14:textId="77777777" w:rsidR="00126EBE" w:rsidRPr="00CD0262" w:rsidRDefault="00126EBE" w:rsidP="0021431C">
            <w:pPr>
              <w:jc w:val="both"/>
              <w:rPr>
                <w:rFonts w:ascii="Trebuchet MS" w:hAnsi="Trebuchet MS"/>
                <w:sz w:val="20"/>
                <w:szCs w:val="20"/>
              </w:rPr>
            </w:pPr>
            <w:proofErr w:type="spellStart"/>
            <w:r w:rsidRPr="00CD0262">
              <w:rPr>
                <w:rFonts w:ascii="Trebuchet MS" w:hAnsi="Trebuchet MS"/>
                <w:sz w:val="20"/>
                <w:szCs w:val="20"/>
              </w:rPr>
              <w:t>PostgresS</w:t>
            </w:r>
            <w:r w:rsidR="00786136">
              <w:rPr>
                <w:rFonts w:ascii="Trebuchet MS" w:hAnsi="Trebuchet MS"/>
                <w:sz w:val="20"/>
                <w:szCs w:val="20"/>
              </w:rPr>
              <w:t>QL</w:t>
            </w:r>
            <w:proofErr w:type="spellEnd"/>
          </w:p>
        </w:tc>
      </w:tr>
      <w:tr w:rsidR="00126EBE" w:rsidRPr="0021431C" w14:paraId="67A51925" w14:textId="77777777" w:rsidTr="000C6AA0">
        <w:tc>
          <w:tcPr>
            <w:tcW w:w="2235" w:type="dxa"/>
          </w:tcPr>
          <w:p w14:paraId="67A51923" w14:textId="77777777" w:rsidR="00126EBE" w:rsidRPr="00CD0262" w:rsidRDefault="00126EBE" w:rsidP="0021431C">
            <w:pPr>
              <w:jc w:val="both"/>
              <w:rPr>
                <w:rFonts w:ascii="Trebuchet MS" w:hAnsi="Trebuchet MS" w:cs="Gisha"/>
                <w:b/>
                <w:sz w:val="20"/>
                <w:szCs w:val="20"/>
              </w:rPr>
            </w:pPr>
            <w:r w:rsidRPr="00CD0262">
              <w:rPr>
                <w:rFonts w:ascii="Trebuchet MS" w:hAnsi="Trebuchet MS" w:cs="Gisha"/>
                <w:b/>
                <w:sz w:val="20"/>
                <w:szCs w:val="20"/>
              </w:rPr>
              <w:t>Testing Tools</w:t>
            </w:r>
          </w:p>
        </w:tc>
        <w:tc>
          <w:tcPr>
            <w:tcW w:w="8113" w:type="dxa"/>
          </w:tcPr>
          <w:p w14:paraId="67A51924" w14:textId="77777777" w:rsidR="00126EBE" w:rsidRPr="00CD0262" w:rsidRDefault="00126EBE" w:rsidP="0021431C">
            <w:pPr>
              <w:jc w:val="both"/>
              <w:rPr>
                <w:rFonts w:ascii="Trebuchet MS" w:hAnsi="Trebuchet MS"/>
                <w:sz w:val="20"/>
                <w:szCs w:val="20"/>
              </w:rPr>
            </w:pPr>
            <w:r w:rsidRPr="00CD0262">
              <w:rPr>
                <w:rFonts w:ascii="Trebuchet MS" w:hAnsi="Trebuchet MS"/>
                <w:sz w:val="20"/>
                <w:szCs w:val="20"/>
              </w:rPr>
              <w:t>Manual testing</w:t>
            </w:r>
          </w:p>
        </w:tc>
      </w:tr>
      <w:tr w:rsidR="00126EBE" w:rsidRPr="0021431C" w14:paraId="67A51928" w14:textId="77777777" w:rsidTr="000C6AA0">
        <w:tc>
          <w:tcPr>
            <w:tcW w:w="2235" w:type="dxa"/>
          </w:tcPr>
          <w:p w14:paraId="67A51926" w14:textId="77777777" w:rsidR="00126EBE" w:rsidRPr="00CD0262" w:rsidRDefault="00126EBE" w:rsidP="0021431C">
            <w:pPr>
              <w:jc w:val="both"/>
              <w:rPr>
                <w:rFonts w:ascii="Trebuchet MS" w:hAnsi="Trebuchet MS" w:cs="Gisha"/>
                <w:b/>
                <w:sz w:val="20"/>
                <w:szCs w:val="20"/>
              </w:rPr>
            </w:pPr>
            <w:r w:rsidRPr="00CD0262">
              <w:rPr>
                <w:rFonts w:ascii="Trebuchet MS" w:hAnsi="Trebuchet MS" w:cs="Gisha"/>
                <w:b/>
                <w:sz w:val="20"/>
                <w:szCs w:val="20"/>
              </w:rPr>
              <w:t>TCM</w:t>
            </w:r>
          </w:p>
        </w:tc>
        <w:tc>
          <w:tcPr>
            <w:tcW w:w="8113" w:type="dxa"/>
          </w:tcPr>
          <w:p w14:paraId="67A51927" w14:textId="77777777" w:rsidR="00126EBE" w:rsidRPr="00CD0262" w:rsidRDefault="00126EBE" w:rsidP="0021431C">
            <w:pPr>
              <w:tabs>
                <w:tab w:val="left" w:pos="2880"/>
              </w:tabs>
              <w:jc w:val="both"/>
              <w:rPr>
                <w:rFonts w:ascii="Trebuchet MS" w:hAnsi="Trebuchet MS"/>
                <w:sz w:val="20"/>
                <w:szCs w:val="20"/>
              </w:rPr>
            </w:pPr>
            <w:r w:rsidRPr="00CD0262">
              <w:rPr>
                <w:rFonts w:ascii="Trebuchet MS" w:hAnsi="Trebuchet MS"/>
                <w:sz w:val="20"/>
                <w:szCs w:val="20"/>
              </w:rPr>
              <w:t>Test Link</w:t>
            </w:r>
          </w:p>
        </w:tc>
      </w:tr>
      <w:tr w:rsidR="00126EBE" w:rsidRPr="0021431C" w14:paraId="67A5192B" w14:textId="77777777" w:rsidTr="000C6AA0">
        <w:tc>
          <w:tcPr>
            <w:tcW w:w="2235" w:type="dxa"/>
          </w:tcPr>
          <w:p w14:paraId="67A51929" w14:textId="77777777" w:rsidR="00126EBE" w:rsidRPr="00CD0262" w:rsidRDefault="00126EBE" w:rsidP="0021431C">
            <w:pPr>
              <w:jc w:val="both"/>
              <w:rPr>
                <w:rFonts w:ascii="Trebuchet MS" w:hAnsi="Trebuchet MS" w:cs="Gisha"/>
                <w:b/>
                <w:sz w:val="20"/>
                <w:szCs w:val="20"/>
              </w:rPr>
            </w:pPr>
            <w:r w:rsidRPr="00CD0262">
              <w:rPr>
                <w:rFonts w:ascii="Trebuchet MS" w:hAnsi="Trebuchet MS" w:cs="Gisha"/>
                <w:b/>
                <w:sz w:val="20"/>
                <w:szCs w:val="20"/>
              </w:rPr>
              <w:t>Defect Tracking Tool</w:t>
            </w:r>
          </w:p>
        </w:tc>
        <w:tc>
          <w:tcPr>
            <w:tcW w:w="8113" w:type="dxa"/>
          </w:tcPr>
          <w:p w14:paraId="67A5192A" w14:textId="77777777" w:rsidR="00126EBE" w:rsidRPr="00CD0262" w:rsidRDefault="00126EBE" w:rsidP="0021431C">
            <w:pPr>
              <w:tabs>
                <w:tab w:val="left" w:pos="720"/>
                <w:tab w:val="left" w:pos="1440"/>
                <w:tab w:val="left" w:pos="2160"/>
                <w:tab w:val="left" w:pos="2880"/>
                <w:tab w:val="left" w:pos="3474"/>
              </w:tabs>
              <w:jc w:val="both"/>
              <w:rPr>
                <w:rFonts w:ascii="Trebuchet MS" w:hAnsi="Trebuchet MS"/>
                <w:sz w:val="20"/>
                <w:szCs w:val="20"/>
              </w:rPr>
            </w:pPr>
            <w:r w:rsidRPr="00CD0262">
              <w:rPr>
                <w:rFonts w:ascii="Trebuchet MS" w:hAnsi="Trebuchet MS"/>
                <w:sz w:val="20"/>
                <w:szCs w:val="20"/>
              </w:rPr>
              <w:t>Jira</w:t>
            </w:r>
          </w:p>
        </w:tc>
      </w:tr>
      <w:tr w:rsidR="00126EBE" w:rsidRPr="0021431C" w14:paraId="67A5192E" w14:textId="77777777" w:rsidTr="000C6AA0">
        <w:tc>
          <w:tcPr>
            <w:tcW w:w="2235" w:type="dxa"/>
          </w:tcPr>
          <w:p w14:paraId="67A5192C" w14:textId="77777777" w:rsidR="00126EBE" w:rsidRPr="00CD0262" w:rsidRDefault="00126EBE" w:rsidP="0021431C">
            <w:pPr>
              <w:jc w:val="both"/>
              <w:rPr>
                <w:rFonts w:ascii="Trebuchet MS" w:hAnsi="Trebuchet MS" w:cs="Gisha"/>
                <w:b/>
                <w:sz w:val="20"/>
                <w:szCs w:val="20"/>
              </w:rPr>
            </w:pPr>
            <w:r w:rsidRPr="00CD0262">
              <w:rPr>
                <w:rFonts w:ascii="Trebuchet MS" w:hAnsi="Trebuchet MS" w:cs="Gisha"/>
                <w:b/>
                <w:sz w:val="20"/>
                <w:szCs w:val="20"/>
              </w:rPr>
              <w:t>Role</w:t>
            </w:r>
          </w:p>
        </w:tc>
        <w:tc>
          <w:tcPr>
            <w:tcW w:w="8113" w:type="dxa"/>
          </w:tcPr>
          <w:p w14:paraId="67A5192D" w14:textId="77777777" w:rsidR="00126EBE" w:rsidRPr="00CD0262" w:rsidRDefault="00126EBE" w:rsidP="0021431C">
            <w:pPr>
              <w:jc w:val="both"/>
              <w:rPr>
                <w:rFonts w:ascii="Trebuchet MS" w:hAnsi="Trebuchet MS"/>
                <w:sz w:val="20"/>
                <w:szCs w:val="20"/>
              </w:rPr>
            </w:pPr>
            <w:r w:rsidRPr="00CD0262">
              <w:rPr>
                <w:rFonts w:ascii="Trebuchet MS" w:hAnsi="Trebuchet MS"/>
                <w:sz w:val="20"/>
                <w:szCs w:val="20"/>
              </w:rPr>
              <w:t>Senior Test Engineer</w:t>
            </w:r>
          </w:p>
        </w:tc>
      </w:tr>
      <w:tr w:rsidR="00126EBE" w:rsidRPr="0021431C" w14:paraId="67A51931" w14:textId="77777777" w:rsidTr="000C6AA0">
        <w:tc>
          <w:tcPr>
            <w:tcW w:w="2235" w:type="dxa"/>
          </w:tcPr>
          <w:p w14:paraId="67A5192F" w14:textId="77777777" w:rsidR="00126EBE" w:rsidRPr="00CD0262" w:rsidRDefault="00126EBE" w:rsidP="0021431C">
            <w:pPr>
              <w:jc w:val="both"/>
              <w:rPr>
                <w:rFonts w:ascii="Trebuchet MS" w:hAnsi="Trebuchet MS" w:cs="Gisha"/>
                <w:b/>
                <w:sz w:val="20"/>
                <w:szCs w:val="20"/>
              </w:rPr>
            </w:pPr>
            <w:r w:rsidRPr="00CD0262">
              <w:rPr>
                <w:rFonts w:ascii="Trebuchet MS" w:hAnsi="Trebuchet MS" w:cs="Gisha"/>
                <w:b/>
                <w:sz w:val="20"/>
                <w:szCs w:val="20"/>
              </w:rPr>
              <w:t>Description</w:t>
            </w:r>
          </w:p>
        </w:tc>
        <w:tc>
          <w:tcPr>
            <w:tcW w:w="8113" w:type="dxa"/>
          </w:tcPr>
          <w:p w14:paraId="67A51930" w14:textId="77777777" w:rsidR="00126EBE" w:rsidRPr="0021431C" w:rsidRDefault="00126EBE" w:rsidP="0021431C">
            <w:pPr>
              <w:jc w:val="both"/>
              <w:rPr>
                <w:rFonts w:ascii="Trebuchet MS" w:hAnsi="Trebuchet MS"/>
                <w:sz w:val="20"/>
                <w:szCs w:val="20"/>
              </w:rPr>
            </w:pPr>
            <w:proofErr w:type="spellStart"/>
            <w:r w:rsidRPr="00CD0262">
              <w:rPr>
                <w:rFonts w:ascii="Trebuchet MS" w:hAnsi="Trebuchet MS"/>
                <w:sz w:val="20"/>
                <w:szCs w:val="20"/>
              </w:rPr>
              <w:t>SwiftCash</w:t>
            </w:r>
            <w:proofErr w:type="spellEnd"/>
            <w:r w:rsidRPr="00CD0262">
              <w:rPr>
                <w:rFonts w:ascii="Trebuchet MS" w:hAnsi="Trebuchet MS"/>
                <w:sz w:val="20"/>
                <w:szCs w:val="20"/>
              </w:rPr>
              <w:t xml:space="preserve"> is a leading fund transfer, company operating from UK to Jamaica. The system is completely web enabled </w:t>
            </w:r>
            <w:proofErr w:type="gramStart"/>
            <w:r w:rsidRPr="00CD0262">
              <w:rPr>
                <w:rFonts w:ascii="Trebuchet MS" w:hAnsi="Trebuchet MS"/>
                <w:sz w:val="20"/>
                <w:szCs w:val="20"/>
              </w:rPr>
              <w:t>transaction based</w:t>
            </w:r>
            <w:proofErr w:type="gramEnd"/>
            <w:r w:rsidRPr="00CD0262">
              <w:rPr>
                <w:rFonts w:ascii="Trebuchet MS" w:hAnsi="Trebuchet MS"/>
                <w:sz w:val="20"/>
                <w:szCs w:val="20"/>
              </w:rPr>
              <w:t xml:space="preserve"> system, which was designed by considering some of the key aspects like scalability, usability, maintainability and security.</w:t>
            </w:r>
          </w:p>
        </w:tc>
      </w:tr>
      <w:tr w:rsidR="00625DEE" w:rsidRPr="0021431C" w14:paraId="67A51936" w14:textId="77777777" w:rsidTr="000C6AA0">
        <w:tc>
          <w:tcPr>
            <w:tcW w:w="2235" w:type="dxa"/>
          </w:tcPr>
          <w:p w14:paraId="67A51932" w14:textId="77777777" w:rsidR="00625DEE" w:rsidRPr="00CD0262" w:rsidRDefault="00625DEE" w:rsidP="0021431C">
            <w:pPr>
              <w:jc w:val="both"/>
              <w:rPr>
                <w:rFonts w:ascii="Trebuchet MS" w:hAnsi="Trebuchet MS" w:cs="Gisha"/>
                <w:b/>
                <w:sz w:val="20"/>
                <w:szCs w:val="20"/>
              </w:rPr>
            </w:pPr>
            <w:r w:rsidRPr="00CD0262">
              <w:rPr>
                <w:rFonts w:ascii="Trebuchet MS" w:hAnsi="Trebuchet MS" w:cs="Gisha"/>
                <w:b/>
                <w:sz w:val="20"/>
                <w:szCs w:val="20"/>
              </w:rPr>
              <w:t>Responsibilities</w:t>
            </w:r>
          </w:p>
        </w:tc>
        <w:tc>
          <w:tcPr>
            <w:tcW w:w="8113" w:type="dxa"/>
          </w:tcPr>
          <w:p w14:paraId="67A51933" w14:textId="77777777" w:rsidR="000F12EC" w:rsidRPr="00CD0262" w:rsidRDefault="000F12EC" w:rsidP="000D412F">
            <w:pPr>
              <w:pStyle w:val="TableColumn1"/>
              <w:numPr>
                <w:ilvl w:val="0"/>
                <w:numId w:val="14"/>
              </w:numPr>
              <w:spacing w:before="0"/>
              <w:ind w:left="351"/>
              <w:rPr>
                <w:rFonts w:ascii="Trebuchet MS" w:hAnsi="Trebuchet MS" w:cs="Times New Roman"/>
                <w:b w:val="0"/>
                <w:bCs/>
                <w:sz w:val="20"/>
                <w:szCs w:val="20"/>
              </w:rPr>
            </w:pPr>
            <w:r w:rsidRPr="00CD0262">
              <w:rPr>
                <w:rFonts w:ascii="Trebuchet MS" w:hAnsi="Trebuchet MS" w:cs="Times New Roman"/>
                <w:b w:val="0"/>
                <w:bCs/>
                <w:sz w:val="20"/>
                <w:szCs w:val="20"/>
              </w:rPr>
              <w:t>Design</w:t>
            </w:r>
            <w:r w:rsidR="00103C7B" w:rsidRPr="00CD0262">
              <w:rPr>
                <w:rFonts w:ascii="Trebuchet MS" w:hAnsi="Trebuchet MS" w:cs="Times New Roman"/>
                <w:b w:val="0"/>
                <w:bCs/>
                <w:sz w:val="20"/>
                <w:szCs w:val="20"/>
              </w:rPr>
              <w:t xml:space="preserve">ed and executed </w:t>
            </w:r>
            <w:r w:rsidRPr="00CD0262">
              <w:rPr>
                <w:rFonts w:ascii="Trebuchet MS" w:hAnsi="Trebuchet MS" w:cs="Times New Roman"/>
                <w:b w:val="0"/>
                <w:bCs/>
                <w:sz w:val="20"/>
                <w:szCs w:val="20"/>
              </w:rPr>
              <w:t>Test Cases</w:t>
            </w:r>
          </w:p>
          <w:p w14:paraId="67A51934" w14:textId="77777777" w:rsidR="000F12EC" w:rsidRPr="00CD0262" w:rsidRDefault="00103C7B" w:rsidP="000D412F">
            <w:pPr>
              <w:pStyle w:val="TableColumn1"/>
              <w:numPr>
                <w:ilvl w:val="0"/>
                <w:numId w:val="14"/>
              </w:numPr>
              <w:spacing w:before="0"/>
              <w:ind w:left="351"/>
              <w:rPr>
                <w:rFonts w:ascii="Trebuchet MS" w:hAnsi="Trebuchet MS" w:cs="Times New Roman"/>
                <w:b w:val="0"/>
                <w:bCs/>
                <w:sz w:val="20"/>
                <w:szCs w:val="20"/>
              </w:rPr>
            </w:pPr>
            <w:r w:rsidRPr="00CD0262">
              <w:rPr>
                <w:rFonts w:ascii="Trebuchet MS" w:hAnsi="Trebuchet MS" w:cs="Times New Roman"/>
                <w:b w:val="0"/>
                <w:bCs/>
                <w:sz w:val="20"/>
                <w:szCs w:val="20"/>
              </w:rPr>
              <w:t xml:space="preserve">Tracked </w:t>
            </w:r>
            <w:r w:rsidR="000F12EC" w:rsidRPr="00CD0262">
              <w:rPr>
                <w:rFonts w:ascii="Trebuchet MS" w:hAnsi="Trebuchet MS" w:cs="Times New Roman"/>
                <w:b w:val="0"/>
                <w:bCs/>
                <w:sz w:val="20"/>
                <w:szCs w:val="20"/>
              </w:rPr>
              <w:t xml:space="preserve">defects using </w:t>
            </w:r>
            <w:proofErr w:type="gramStart"/>
            <w:r w:rsidR="000F12EC" w:rsidRPr="00CD0262">
              <w:rPr>
                <w:rFonts w:ascii="Trebuchet MS" w:hAnsi="Trebuchet MS" w:cs="Times New Roman"/>
                <w:b w:val="0"/>
                <w:bCs/>
                <w:sz w:val="20"/>
                <w:szCs w:val="20"/>
              </w:rPr>
              <w:t>Jira</w:t>
            </w:r>
            <w:proofErr w:type="gramEnd"/>
          </w:p>
          <w:p w14:paraId="67A51935" w14:textId="77777777" w:rsidR="00625DEE" w:rsidRPr="00CD0262" w:rsidRDefault="000F12EC" w:rsidP="000D412F">
            <w:pPr>
              <w:pStyle w:val="TableColumn1"/>
              <w:numPr>
                <w:ilvl w:val="0"/>
                <w:numId w:val="14"/>
              </w:numPr>
              <w:spacing w:before="0"/>
              <w:ind w:left="351"/>
              <w:rPr>
                <w:rFonts w:ascii="Trebuchet MS" w:hAnsi="Trebuchet MS" w:cs="Times New Roman"/>
                <w:b w:val="0"/>
                <w:bCs/>
                <w:sz w:val="20"/>
                <w:szCs w:val="20"/>
              </w:rPr>
            </w:pPr>
            <w:r w:rsidRPr="00CD0262">
              <w:rPr>
                <w:rFonts w:ascii="Trebuchet MS" w:hAnsi="Trebuchet MS" w:cs="Times New Roman"/>
                <w:b w:val="0"/>
                <w:bCs/>
                <w:sz w:val="20"/>
                <w:szCs w:val="20"/>
              </w:rPr>
              <w:t>Prepar</w:t>
            </w:r>
            <w:r w:rsidR="00103C7B" w:rsidRPr="00CD0262">
              <w:rPr>
                <w:rFonts w:ascii="Trebuchet MS" w:hAnsi="Trebuchet MS" w:cs="Times New Roman"/>
                <w:b w:val="0"/>
                <w:bCs/>
                <w:sz w:val="20"/>
                <w:szCs w:val="20"/>
              </w:rPr>
              <w:t xml:space="preserve">ed </w:t>
            </w:r>
            <w:r w:rsidRPr="00CD0262">
              <w:rPr>
                <w:rFonts w:ascii="Trebuchet MS" w:hAnsi="Trebuchet MS" w:cs="Times New Roman"/>
                <w:b w:val="0"/>
                <w:bCs/>
                <w:sz w:val="20"/>
                <w:szCs w:val="20"/>
              </w:rPr>
              <w:t>Defect Report</w:t>
            </w:r>
          </w:p>
        </w:tc>
      </w:tr>
    </w:tbl>
    <w:p w14:paraId="67A51937" w14:textId="77777777" w:rsidR="000524B7" w:rsidRPr="0021431C" w:rsidRDefault="000524B7" w:rsidP="0021431C">
      <w:pPr>
        <w:ind w:left="720"/>
        <w:jc w:val="both"/>
        <w:rPr>
          <w:rFonts w:ascii="Trebuchet MS" w:hAnsi="Trebuchet MS" w:cs="Gisha"/>
          <w:sz w:val="20"/>
          <w:szCs w:val="20"/>
        </w:rPr>
      </w:pPr>
    </w:p>
    <w:p w14:paraId="67A51938" w14:textId="77777777" w:rsidR="007064E0" w:rsidRPr="00CD0262" w:rsidRDefault="007064E0" w:rsidP="00640354">
      <w:pPr>
        <w:shd w:val="clear" w:color="auto" w:fill="000000" w:themeFill="text1"/>
        <w:jc w:val="center"/>
        <w:rPr>
          <w:rFonts w:ascii="Trebuchet MS" w:hAnsi="Trebuchet MS" w:cs="Gisha"/>
          <w:b/>
          <w:smallCaps/>
          <w:color w:val="FFFFFF" w:themeColor="background1"/>
          <w:sz w:val="20"/>
          <w:szCs w:val="20"/>
        </w:rPr>
      </w:pPr>
      <w:r w:rsidRPr="00CD0262">
        <w:rPr>
          <w:rFonts w:ascii="Trebuchet MS" w:hAnsi="Trebuchet MS" w:cs="Gisha"/>
          <w:b/>
          <w:smallCaps/>
          <w:color w:val="FFFFFF" w:themeColor="background1"/>
          <w:sz w:val="20"/>
          <w:szCs w:val="20"/>
        </w:rPr>
        <w:t xml:space="preserve">Personal </w:t>
      </w:r>
      <w:r w:rsidR="009C29B7" w:rsidRPr="00CD0262">
        <w:rPr>
          <w:rFonts w:ascii="Trebuchet MS" w:hAnsi="Trebuchet MS" w:cs="Gisha"/>
          <w:b/>
          <w:smallCaps/>
          <w:color w:val="FFFFFF" w:themeColor="background1"/>
          <w:sz w:val="20"/>
          <w:szCs w:val="20"/>
        </w:rPr>
        <w:t>Specifics</w:t>
      </w:r>
    </w:p>
    <w:p w14:paraId="67A51939" w14:textId="77777777" w:rsidR="007064E0" w:rsidRPr="00871ABB" w:rsidRDefault="007064E0" w:rsidP="0021431C">
      <w:pPr>
        <w:ind w:left="360"/>
        <w:jc w:val="both"/>
        <w:rPr>
          <w:rFonts w:ascii="Trebuchet MS" w:hAnsi="Trebuchet MS" w:cs="Gisha"/>
          <w:sz w:val="14"/>
          <w:szCs w:val="14"/>
        </w:rPr>
      </w:pPr>
    </w:p>
    <w:p w14:paraId="67A5193A" w14:textId="77777777" w:rsidR="00636D53" w:rsidRPr="00CD0262" w:rsidRDefault="003D1EB2" w:rsidP="0021431C">
      <w:pPr>
        <w:ind w:left="360"/>
        <w:jc w:val="both"/>
        <w:rPr>
          <w:rFonts w:ascii="Trebuchet MS" w:hAnsi="Trebuchet MS"/>
          <w:sz w:val="20"/>
          <w:szCs w:val="20"/>
        </w:rPr>
      </w:pPr>
      <w:r w:rsidRPr="00CD0262">
        <w:rPr>
          <w:rFonts w:ascii="Trebuchet MS" w:hAnsi="Trebuchet MS"/>
          <w:sz w:val="20"/>
          <w:szCs w:val="20"/>
        </w:rPr>
        <w:t>Born on</w:t>
      </w:r>
      <w:r w:rsidR="00CD0262">
        <w:rPr>
          <w:rFonts w:ascii="Trebuchet MS" w:hAnsi="Trebuchet MS"/>
          <w:sz w:val="20"/>
          <w:szCs w:val="20"/>
        </w:rPr>
        <w:t xml:space="preserve">: </w:t>
      </w:r>
      <w:r w:rsidR="00FD2B8E" w:rsidRPr="00CD0262">
        <w:rPr>
          <w:rFonts w:ascii="Trebuchet MS" w:hAnsi="Trebuchet MS"/>
          <w:sz w:val="20"/>
          <w:szCs w:val="20"/>
        </w:rPr>
        <w:t>0</w:t>
      </w:r>
      <w:r w:rsidR="00636D53" w:rsidRPr="00CD0262">
        <w:rPr>
          <w:rFonts w:ascii="Trebuchet MS" w:hAnsi="Trebuchet MS"/>
          <w:sz w:val="20"/>
          <w:szCs w:val="20"/>
        </w:rPr>
        <w:t>1</w:t>
      </w:r>
      <w:r w:rsidR="00636D53" w:rsidRPr="00CD0262">
        <w:rPr>
          <w:rFonts w:ascii="Trebuchet MS" w:hAnsi="Trebuchet MS"/>
          <w:sz w:val="20"/>
          <w:szCs w:val="20"/>
          <w:vertAlign w:val="superscript"/>
        </w:rPr>
        <w:t>st</w:t>
      </w:r>
      <w:r w:rsidR="00FD2B8E" w:rsidRPr="00CD0262">
        <w:rPr>
          <w:rFonts w:ascii="Trebuchet MS" w:hAnsi="Trebuchet MS"/>
          <w:sz w:val="20"/>
          <w:szCs w:val="20"/>
        </w:rPr>
        <w:t xml:space="preserve"> May, </w:t>
      </w:r>
      <w:r w:rsidR="00636D53" w:rsidRPr="00CD0262">
        <w:rPr>
          <w:rFonts w:ascii="Trebuchet MS" w:hAnsi="Trebuchet MS"/>
          <w:sz w:val="20"/>
          <w:szCs w:val="20"/>
        </w:rPr>
        <w:t>1984</w:t>
      </w:r>
    </w:p>
    <w:p w14:paraId="67A5193B" w14:textId="77777777" w:rsidR="00FD2B8E" w:rsidRPr="00CD0262" w:rsidRDefault="009D7E71" w:rsidP="0021431C">
      <w:pPr>
        <w:ind w:left="360"/>
        <w:jc w:val="both"/>
        <w:rPr>
          <w:rFonts w:ascii="Trebuchet MS" w:hAnsi="Trebuchet MS"/>
          <w:sz w:val="20"/>
          <w:szCs w:val="20"/>
        </w:rPr>
      </w:pPr>
      <w:r w:rsidRPr="00CD0262">
        <w:rPr>
          <w:rFonts w:ascii="Trebuchet MS" w:hAnsi="Trebuchet MS"/>
          <w:sz w:val="20"/>
          <w:szCs w:val="20"/>
        </w:rPr>
        <w:t>Languages Known</w:t>
      </w:r>
      <w:r w:rsidR="00CD0262">
        <w:rPr>
          <w:rFonts w:ascii="Trebuchet MS" w:hAnsi="Trebuchet MS"/>
          <w:sz w:val="20"/>
          <w:szCs w:val="20"/>
        </w:rPr>
        <w:t xml:space="preserve">: </w:t>
      </w:r>
      <w:r w:rsidR="00636D53" w:rsidRPr="00CD0262">
        <w:rPr>
          <w:rFonts w:ascii="Trebuchet MS" w:hAnsi="Trebuchet MS"/>
          <w:sz w:val="20"/>
          <w:szCs w:val="20"/>
        </w:rPr>
        <w:t>English,</w:t>
      </w:r>
      <w:r w:rsidR="00FD2B8E" w:rsidRPr="00CD0262">
        <w:rPr>
          <w:rFonts w:ascii="Trebuchet MS" w:hAnsi="Trebuchet MS"/>
          <w:sz w:val="20"/>
          <w:szCs w:val="20"/>
        </w:rPr>
        <w:t xml:space="preserve"> </w:t>
      </w:r>
      <w:r w:rsidR="00636D53" w:rsidRPr="00CD0262">
        <w:rPr>
          <w:rFonts w:ascii="Trebuchet MS" w:hAnsi="Trebuchet MS"/>
          <w:sz w:val="20"/>
          <w:szCs w:val="20"/>
        </w:rPr>
        <w:t>Hindi, Malayalam</w:t>
      </w:r>
      <w:r w:rsidR="00FD2B8E" w:rsidRPr="00CD0262">
        <w:rPr>
          <w:rFonts w:ascii="Trebuchet MS" w:hAnsi="Trebuchet MS"/>
          <w:sz w:val="20"/>
          <w:szCs w:val="20"/>
        </w:rPr>
        <w:t xml:space="preserve"> &amp; </w:t>
      </w:r>
      <w:r w:rsidR="00636D53" w:rsidRPr="00CD0262">
        <w:rPr>
          <w:rFonts w:ascii="Trebuchet MS" w:hAnsi="Trebuchet MS"/>
          <w:sz w:val="20"/>
          <w:szCs w:val="20"/>
        </w:rPr>
        <w:t>Tamil</w:t>
      </w:r>
    </w:p>
    <w:p w14:paraId="67A5193C" w14:textId="77777777" w:rsidR="004A61B2" w:rsidRPr="00CD0262" w:rsidRDefault="004A61B2" w:rsidP="0021431C">
      <w:pPr>
        <w:ind w:left="360"/>
        <w:jc w:val="both"/>
        <w:rPr>
          <w:rFonts w:ascii="Trebuchet MS" w:hAnsi="Trebuchet MS"/>
          <w:sz w:val="20"/>
          <w:szCs w:val="20"/>
        </w:rPr>
      </w:pPr>
      <w:r w:rsidRPr="00CD0262">
        <w:rPr>
          <w:rFonts w:ascii="Trebuchet MS" w:hAnsi="Trebuchet MS"/>
          <w:sz w:val="20"/>
          <w:szCs w:val="20"/>
        </w:rPr>
        <w:t xml:space="preserve">LinkedIn:  </w:t>
      </w:r>
      <w:r w:rsidR="00FD2B8E" w:rsidRPr="00CD0262">
        <w:rPr>
          <w:rFonts w:ascii="Trebuchet MS" w:hAnsi="Trebuchet MS"/>
          <w:sz w:val="20"/>
          <w:szCs w:val="20"/>
        </w:rPr>
        <w:tab/>
      </w:r>
      <w:r w:rsidR="00FD2B8E" w:rsidRPr="00CD0262">
        <w:rPr>
          <w:rFonts w:ascii="Trebuchet MS" w:hAnsi="Trebuchet MS"/>
          <w:sz w:val="20"/>
          <w:szCs w:val="20"/>
        </w:rPr>
        <w:tab/>
      </w:r>
      <w:r w:rsidR="00FD2B8E" w:rsidRPr="00CD0262">
        <w:rPr>
          <w:rFonts w:ascii="Trebuchet MS" w:hAnsi="Trebuchet MS"/>
          <w:sz w:val="20"/>
          <w:szCs w:val="20"/>
        </w:rPr>
        <w:tab/>
      </w:r>
      <w:hyperlink r:id="rId12" w:history="1">
        <w:r w:rsidRPr="00CD0262">
          <w:rPr>
            <w:rStyle w:val="Hyperlink"/>
            <w:rFonts w:ascii="Trebuchet MS" w:hAnsi="Trebuchet MS"/>
            <w:sz w:val="20"/>
            <w:szCs w:val="20"/>
          </w:rPr>
          <w:t>http://in.linkedin.com/in/rajeevprabhakaran</w:t>
        </w:r>
      </w:hyperlink>
    </w:p>
    <w:p w14:paraId="67A5193D" w14:textId="77777777" w:rsidR="00466BF4" w:rsidRDefault="004A61B2" w:rsidP="00466BF4">
      <w:pPr>
        <w:ind w:left="360"/>
        <w:jc w:val="both"/>
        <w:rPr>
          <w:rStyle w:val="Hyperlink"/>
          <w:rFonts w:ascii="Trebuchet MS" w:hAnsi="Trebuchet MS"/>
          <w:sz w:val="20"/>
          <w:szCs w:val="20"/>
        </w:rPr>
      </w:pPr>
      <w:r w:rsidRPr="00CD0262">
        <w:rPr>
          <w:rFonts w:ascii="Trebuchet MS" w:hAnsi="Trebuchet MS"/>
          <w:sz w:val="20"/>
          <w:szCs w:val="20"/>
        </w:rPr>
        <w:t xml:space="preserve">Blog:  </w:t>
      </w:r>
      <w:r w:rsidR="00FD2B8E" w:rsidRPr="00CD0262">
        <w:rPr>
          <w:rFonts w:ascii="Trebuchet MS" w:hAnsi="Trebuchet MS"/>
          <w:sz w:val="20"/>
          <w:szCs w:val="20"/>
        </w:rPr>
        <w:tab/>
      </w:r>
      <w:r w:rsidR="00FD2B8E" w:rsidRPr="00CD0262">
        <w:rPr>
          <w:rFonts w:ascii="Trebuchet MS" w:hAnsi="Trebuchet MS"/>
          <w:sz w:val="20"/>
          <w:szCs w:val="20"/>
        </w:rPr>
        <w:tab/>
      </w:r>
      <w:r w:rsidR="00FD2B8E" w:rsidRPr="00CD0262">
        <w:rPr>
          <w:rFonts w:ascii="Trebuchet MS" w:hAnsi="Trebuchet MS"/>
          <w:sz w:val="20"/>
          <w:szCs w:val="20"/>
        </w:rPr>
        <w:tab/>
      </w:r>
      <w:hyperlink r:id="rId13" w:history="1">
        <w:r w:rsidRPr="00CD0262">
          <w:rPr>
            <w:rStyle w:val="Hyperlink"/>
            <w:rFonts w:ascii="Trebuchet MS" w:hAnsi="Trebuchet MS"/>
            <w:sz w:val="20"/>
            <w:szCs w:val="20"/>
          </w:rPr>
          <w:t>http://rajeevprabhakaran.wordpress.com</w:t>
        </w:r>
      </w:hyperlink>
    </w:p>
    <w:p w14:paraId="67A5193E" w14:textId="77777777" w:rsidR="00466BF4" w:rsidRPr="00466BF4" w:rsidRDefault="00466BF4" w:rsidP="00466BF4">
      <w:pPr>
        <w:ind w:left="360"/>
        <w:jc w:val="both"/>
        <w:rPr>
          <w:rFonts w:ascii="Trebuchet MS" w:hAnsi="Trebuchet MS"/>
          <w:color w:val="0000FF"/>
          <w:sz w:val="20"/>
          <w:szCs w:val="20"/>
          <w:u w:val="single"/>
        </w:rPr>
      </w:pPr>
      <w:r>
        <w:rPr>
          <w:rFonts w:ascii="Trebuchet MS" w:hAnsi="Trebuchet MS"/>
          <w:sz w:val="20"/>
          <w:szCs w:val="20"/>
        </w:rPr>
        <w:t>Visa: US B1</w:t>
      </w:r>
      <w:r w:rsidR="005E4CC3">
        <w:rPr>
          <w:rFonts w:ascii="Trebuchet MS" w:hAnsi="Trebuchet MS"/>
          <w:sz w:val="20"/>
          <w:szCs w:val="20"/>
        </w:rPr>
        <w:t>/B2</w:t>
      </w:r>
      <w:r w:rsidR="00F31BA3">
        <w:rPr>
          <w:rFonts w:ascii="Trebuchet MS" w:hAnsi="Trebuchet MS"/>
          <w:sz w:val="20"/>
          <w:szCs w:val="20"/>
        </w:rPr>
        <w:t>,</w:t>
      </w:r>
      <w:r w:rsidR="00AB3AA0">
        <w:rPr>
          <w:rFonts w:ascii="Trebuchet MS" w:hAnsi="Trebuchet MS"/>
          <w:sz w:val="20"/>
          <w:szCs w:val="20"/>
        </w:rPr>
        <w:t xml:space="preserve"> valid up to 2022</w:t>
      </w:r>
    </w:p>
    <w:sectPr w:rsidR="00466BF4" w:rsidRPr="00466BF4" w:rsidSect="003D2177">
      <w:type w:val="continuous"/>
      <w:pgSz w:w="11909" w:h="16834" w:code="9"/>
      <w:pgMar w:top="720" w:right="720" w:bottom="720" w:left="720" w:header="720"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51943" w14:textId="77777777" w:rsidR="001521A5" w:rsidRDefault="001521A5">
      <w:r>
        <w:separator/>
      </w:r>
    </w:p>
  </w:endnote>
  <w:endnote w:type="continuationSeparator" w:id="0">
    <w:p w14:paraId="67A51944" w14:textId="77777777" w:rsidR="001521A5" w:rsidRDefault="00152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Gisha">
    <w:charset w:val="00"/>
    <w:family w:val="swiss"/>
    <w:pitch w:val="variable"/>
    <w:sig w:usb0="80000807" w:usb1="40000042"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51945" w14:textId="77777777" w:rsidR="006F6CDD" w:rsidRPr="007127EF" w:rsidRDefault="006F6CDD" w:rsidP="007064E0">
    <w:pPr>
      <w:pStyle w:val="Footer"/>
      <w:jc w:val="center"/>
      <w:rPr>
        <w:rFonts w:ascii="Arial" w:hAnsi="Arial" w:cs="Arial"/>
        <w:b/>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51946" w14:textId="77777777" w:rsidR="006F6CDD" w:rsidRPr="007127EF" w:rsidRDefault="006F6CDD" w:rsidP="007064E0">
    <w:pPr>
      <w:pStyle w:val="Footer"/>
      <w:jc w:val="center"/>
      <w:rPr>
        <w:rFonts w:ascii="Arial" w:hAnsi="Arial" w:cs="Arial"/>
        <w:b/>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51941" w14:textId="77777777" w:rsidR="001521A5" w:rsidRDefault="001521A5">
      <w:r>
        <w:separator/>
      </w:r>
    </w:p>
  </w:footnote>
  <w:footnote w:type="continuationSeparator" w:id="0">
    <w:p w14:paraId="67A51942" w14:textId="77777777" w:rsidR="001521A5" w:rsidRDefault="001521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1" w15:restartNumberingAfterBreak="0">
    <w:nsid w:val="00000003"/>
    <w:multiLevelType w:val="singleLevel"/>
    <w:tmpl w:val="00000003"/>
    <w:name w:val="WW8Num10"/>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4"/>
    <w:multiLevelType w:val="singleLevel"/>
    <w:tmpl w:val="00000004"/>
    <w:name w:val="WW8Num12"/>
    <w:lvl w:ilvl="0">
      <w:start w:val="1"/>
      <w:numFmt w:val="bullet"/>
      <w:lvlText w:val=""/>
      <w:lvlJc w:val="left"/>
      <w:pPr>
        <w:tabs>
          <w:tab w:val="num" w:pos="1620"/>
        </w:tabs>
        <w:ind w:left="1620" w:hanging="360"/>
      </w:pPr>
      <w:rPr>
        <w:rFonts w:ascii="Symbol" w:hAnsi="Symbol"/>
      </w:rPr>
    </w:lvl>
  </w:abstractNum>
  <w:abstractNum w:abstractNumId="3"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4" w15:restartNumberingAfterBreak="0">
    <w:nsid w:val="07033DBD"/>
    <w:multiLevelType w:val="hybridMultilevel"/>
    <w:tmpl w:val="915049D2"/>
    <w:lvl w:ilvl="0" w:tplc="8E641B4A">
      <w:start w:val="1"/>
      <w:numFmt w:val="bullet"/>
      <w:lvlText w:val=""/>
      <w:lvlJc w:val="left"/>
      <w:pPr>
        <w:ind w:left="720" w:hanging="360"/>
      </w:pPr>
      <w:rPr>
        <w:rFonts w:ascii="Webdings" w:hAnsi="Webdings" w:cs="Wingdings" w:hint="default"/>
        <w:sz w:val="16"/>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8A1575"/>
    <w:multiLevelType w:val="hybridMultilevel"/>
    <w:tmpl w:val="A5423F6A"/>
    <w:lvl w:ilvl="0" w:tplc="2F6E1BB6">
      <w:start w:val="1"/>
      <w:numFmt w:val="bullet"/>
      <w:lvlText w:val=""/>
      <w:lvlJc w:val="left"/>
      <w:pPr>
        <w:ind w:left="720" w:hanging="360"/>
      </w:pPr>
      <w:rPr>
        <w:rFonts w:ascii="Webdings" w:hAnsi="Webdings" w:cs="Wingdings" w:hint="default"/>
        <w:sz w:val="16"/>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73138D"/>
    <w:multiLevelType w:val="hybridMultilevel"/>
    <w:tmpl w:val="57BADCF4"/>
    <w:lvl w:ilvl="0" w:tplc="F766CA22">
      <w:start w:val="1"/>
      <w:numFmt w:val="bullet"/>
      <w:lvlText w:val=""/>
      <w:lvlJc w:val="left"/>
      <w:pPr>
        <w:ind w:left="720" w:hanging="360"/>
      </w:pPr>
      <w:rPr>
        <w:rFonts w:ascii="Webdings" w:hAnsi="Webdings" w:cs="Wingdings" w:hint="default"/>
        <w:sz w:val="16"/>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sz w:val="18"/>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38328B"/>
    <w:multiLevelType w:val="hybridMultilevel"/>
    <w:tmpl w:val="3740FF70"/>
    <w:lvl w:ilvl="0" w:tplc="0D304CF2">
      <w:start w:val="1"/>
      <w:numFmt w:val="bullet"/>
      <w:lvlText w:val=""/>
      <w:lvlJc w:val="left"/>
      <w:pPr>
        <w:ind w:left="720" w:hanging="360"/>
      </w:pPr>
      <w:rPr>
        <w:rFonts w:ascii="Webdings" w:hAnsi="Webdings" w:cs="Wingdings" w:hint="default"/>
        <w:sz w:val="16"/>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497787"/>
    <w:multiLevelType w:val="hybridMultilevel"/>
    <w:tmpl w:val="176CCF46"/>
    <w:lvl w:ilvl="0" w:tplc="39B40BE8">
      <w:start w:val="1"/>
      <w:numFmt w:val="bullet"/>
      <w:lvlText w:val=""/>
      <w:lvlJc w:val="left"/>
      <w:pPr>
        <w:tabs>
          <w:tab w:val="num" w:pos="720"/>
        </w:tabs>
        <w:ind w:left="720" w:hanging="360"/>
      </w:pPr>
      <w:rPr>
        <w:rFonts w:ascii="Webdings" w:hAnsi="Webdings" w:cs="Wingdings" w:hint="default"/>
        <w:sz w:val="14"/>
      </w:rPr>
    </w:lvl>
    <w:lvl w:ilvl="1" w:tplc="0409000D">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38183E97"/>
    <w:multiLevelType w:val="hybridMultilevel"/>
    <w:tmpl w:val="CDEEBFFC"/>
    <w:lvl w:ilvl="0" w:tplc="D6E0E0BC">
      <w:start w:val="1"/>
      <w:numFmt w:val="bullet"/>
      <w:lvlText w:val=""/>
      <w:lvlJc w:val="left"/>
      <w:pPr>
        <w:ind w:left="720" w:hanging="360"/>
      </w:pPr>
      <w:rPr>
        <w:rFonts w:ascii="Webdings" w:hAnsi="Webdings" w:cs="Wingdings" w:hint="default"/>
        <w:sz w:val="16"/>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F80FB0"/>
    <w:multiLevelType w:val="hybridMultilevel"/>
    <w:tmpl w:val="7CF2E308"/>
    <w:lvl w:ilvl="0" w:tplc="37F6694C">
      <w:start w:val="1"/>
      <w:numFmt w:val="bullet"/>
      <w:lvlText w:val=""/>
      <w:lvlJc w:val="left"/>
      <w:pPr>
        <w:ind w:left="720" w:hanging="360"/>
      </w:pPr>
      <w:rPr>
        <w:rFonts w:ascii="Webdings" w:hAnsi="Webdings" w:cs="Wingdings" w:hint="default"/>
        <w:sz w:val="16"/>
        <w:szCs w:val="16"/>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77C17B9"/>
    <w:multiLevelType w:val="hybridMultilevel"/>
    <w:tmpl w:val="F8AEDFFC"/>
    <w:lvl w:ilvl="0" w:tplc="759C5948">
      <w:start w:val="1"/>
      <w:numFmt w:val="bullet"/>
      <w:lvlText w:val=""/>
      <w:lvlJc w:val="left"/>
      <w:pPr>
        <w:ind w:left="720" w:hanging="360"/>
      </w:pPr>
      <w:rPr>
        <w:rFonts w:ascii="Webdings" w:hAnsi="Webdings" w:cs="Wingdings" w:hint="default"/>
        <w:sz w:val="16"/>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7506B4C"/>
    <w:multiLevelType w:val="hybridMultilevel"/>
    <w:tmpl w:val="B94AD994"/>
    <w:lvl w:ilvl="0" w:tplc="7BDC3CA2">
      <w:start w:val="1"/>
      <w:numFmt w:val="bullet"/>
      <w:lvlText w:val=""/>
      <w:lvlJc w:val="left"/>
      <w:pPr>
        <w:ind w:left="720" w:hanging="360"/>
      </w:pPr>
      <w:rPr>
        <w:rFonts w:ascii="Webdings" w:hAnsi="Webdings" w:cs="Wingdings" w:hint="default"/>
        <w:sz w:val="16"/>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FE35C00"/>
    <w:multiLevelType w:val="hybridMultilevel"/>
    <w:tmpl w:val="33082DFE"/>
    <w:lvl w:ilvl="0" w:tplc="E6EC9B28">
      <w:start w:val="1"/>
      <w:numFmt w:val="bullet"/>
      <w:lvlText w:val=""/>
      <w:lvlJc w:val="left"/>
      <w:pPr>
        <w:tabs>
          <w:tab w:val="num" w:pos="720"/>
        </w:tabs>
        <w:ind w:left="720" w:hanging="360"/>
      </w:pPr>
      <w:rPr>
        <w:rFonts w:ascii="Webdings" w:hAnsi="Webdings" w:cs="Wingdings" w:hint="default"/>
        <w:sz w:val="16"/>
        <w:szCs w:val="16"/>
      </w:rPr>
    </w:lvl>
    <w:lvl w:ilvl="1" w:tplc="0409000D">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6BDB0B22"/>
    <w:multiLevelType w:val="hybridMultilevel"/>
    <w:tmpl w:val="F5D692EA"/>
    <w:lvl w:ilvl="0" w:tplc="8F3C77C0">
      <w:start w:val="1"/>
      <w:numFmt w:val="bullet"/>
      <w:lvlText w:val=""/>
      <w:lvlJc w:val="left"/>
      <w:pPr>
        <w:ind w:left="720" w:hanging="360"/>
      </w:pPr>
      <w:rPr>
        <w:rFonts w:ascii="Webdings" w:hAnsi="Webdings" w:cs="Wingdings" w:hint="default"/>
        <w:sz w:val="16"/>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FEC4705"/>
    <w:multiLevelType w:val="hybridMultilevel"/>
    <w:tmpl w:val="5D5622BC"/>
    <w:lvl w:ilvl="0" w:tplc="D0748F44">
      <w:start w:val="1"/>
      <w:numFmt w:val="bullet"/>
      <w:lvlText w:val=""/>
      <w:lvlJc w:val="left"/>
      <w:pPr>
        <w:tabs>
          <w:tab w:val="num" w:pos="720"/>
        </w:tabs>
        <w:ind w:left="1080" w:hanging="360"/>
      </w:pPr>
      <w:rPr>
        <w:rFonts w:ascii="Symbol" w:hAnsi="Symbol" w:hint="default"/>
        <w:color w:val="auto"/>
        <w:sz w:val="20"/>
        <w:szCs w:val="20"/>
      </w:rPr>
    </w:lvl>
    <w:lvl w:ilvl="1" w:tplc="2A88FF5C">
      <w:start w:val="1"/>
      <w:numFmt w:val="bullet"/>
      <w:lvlText w:val=""/>
      <w:lvlJc w:val="left"/>
      <w:pPr>
        <w:tabs>
          <w:tab w:val="num" w:pos="1080"/>
        </w:tabs>
        <w:ind w:left="1440" w:hanging="360"/>
      </w:pPr>
      <w:rPr>
        <w:rFonts w:ascii="Symbol" w:hAnsi="Symbol" w:hint="default"/>
        <w:color w:val="auto"/>
        <w:sz w:val="20"/>
        <w:szCs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211725045">
    <w:abstractNumId w:val="7"/>
  </w:num>
  <w:num w:numId="2" w16cid:durableId="1753813263">
    <w:abstractNumId w:val="0"/>
  </w:num>
  <w:num w:numId="3" w16cid:durableId="2033262182">
    <w:abstractNumId w:val="16"/>
  </w:num>
  <w:num w:numId="4" w16cid:durableId="686560617">
    <w:abstractNumId w:val="5"/>
  </w:num>
  <w:num w:numId="5" w16cid:durableId="284191983">
    <w:abstractNumId w:val="11"/>
  </w:num>
  <w:num w:numId="6" w16cid:durableId="1010763165">
    <w:abstractNumId w:val="13"/>
  </w:num>
  <w:num w:numId="7" w16cid:durableId="1528252956">
    <w:abstractNumId w:val="12"/>
  </w:num>
  <w:num w:numId="8" w16cid:durableId="1271550190">
    <w:abstractNumId w:val="9"/>
  </w:num>
  <w:num w:numId="9" w16cid:durableId="1008600630">
    <w:abstractNumId w:val="15"/>
  </w:num>
  <w:num w:numId="10" w16cid:durableId="853229180">
    <w:abstractNumId w:val="4"/>
  </w:num>
  <w:num w:numId="11" w16cid:durableId="961544273">
    <w:abstractNumId w:val="8"/>
  </w:num>
  <w:num w:numId="12" w16cid:durableId="1721708932">
    <w:abstractNumId w:val="6"/>
  </w:num>
  <w:num w:numId="13" w16cid:durableId="1834032631">
    <w:abstractNumId w:val="14"/>
  </w:num>
  <w:num w:numId="14" w16cid:durableId="1272786426">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064E0"/>
    <w:rsid w:val="00000C08"/>
    <w:rsid w:val="00001149"/>
    <w:rsid w:val="0000140F"/>
    <w:rsid w:val="00002410"/>
    <w:rsid w:val="00002BDE"/>
    <w:rsid w:val="00003608"/>
    <w:rsid w:val="000038F3"/>
    <w:rsid w:val="00004523"/>
    <w:rsid w:val="00005344"/>
    <w:rsid w:val="000058E2"/>
    <w:rsid w:val="0000601D"/>
    <w:rsid w:val="00016CFC"/>
    <w:rsid w:val="0001789F"/>
    <w:rsid w:val="00017A9C"/>
    <w:rsid w:val="0002009B"/>
    <w:rsid w:val="00020190"/>
    <w:rsid w:val="00021A61"/>
    <w:rsid w:val="00022F98"/>
    <w:rsid w:val="00023A6C"/>
    <w:rsid w:val="000256CB"/>
    <w:rsid w:val="00025CB1"/>
    <w:rsid w:val="00025F02"/>
    <w:rsid w:val="00027A5B"/>
    <w:rsid w:val="000330F2"/>
    <w:rsid w:val="00037DCE"/>
    <w:rsid w:val="00037E9D"/>
    <w:rsid w:val="00040CBF"/>
    <w:rsid w:val="000426B0"/>
    <w:rsid w:val="00042A5D"/>
    <w:rsid w:val="0004371E"/>
    <w:rsid w:val="000443D3"/>
    <w:rsid w:val="000449AE"/>
    <w:rsid w:val="00044B8F"/>
    <w:rsid w:val="00044D1F"/>
    <w:rsid w:val="00045B1C"/>
    <w:rsid w:val="00047C75"/>
    <w:rsid w:val="000524B7"/>
    <w:rsid w:val="000537DD"/>
    <w:rsid w:val="00054D6A"/>
    <w:rsid w:val="00055214"/>
    <w:rsid w:val="00056841"/>
    <w:rsid w:val="000579D6"/>
    <w:rsid w:val="00057BEE"/>
    <w:rsid w:val="000609E3"/>
    <w:rsid w:val="00060CC0"/>
    <w:rsid w:val="00063D4B"/>
    <w:rsid w:val="00065055"/>
    <w:rsid w:val="00066153"/>
    <w:rsid w:val="00070857"/>
    <w:rsid w:val="00070BBF"/>
    <w:rsid w:val="0007119D"/>
    <w:rsid w:val="00071CCA"/>
    <w:rsid w:val="000728B4"/>
    <w:rsid w:val="00073ADE"/>
    <w:rsid w:val="0007463C"/>
    <w:rsid w:val="000777A4"/>
    <w:rsid w:val="00081308"/>
    <w:rsid w:val="00081846"/>
    <w:rsid w:val="0008262B"/>
    <w:rsid w:val="00082CE8"/>
    <w:rsid w:val="00083B14"/>
    <w:rsid w:val="00085B46"/>
    <w:rsid w:val="000864D4"/>
    <w:rsid w:val="00086965"/>
    <w:rsid w:val="00086DBA"/>
    <w:rsid w:val="00087124"/>
    <w:rsid w:val="00087F6A"/>
    <w:rsid w:val="00090D8B"/>
    <w:rsid w:val="000910F9"/>
    <w:rsid w:val="00091855"/>
    <w:rsid w:val="00091C08"/>
    <w:rsid w:val="0009291A"/>
    <w:rsid w:val="00092F73"/>
    <w:rsid w:val="00093DFF"/>
    <w:rsid w:val="00094C84"/>
    <w:rsid w:val="00094CA7"/>
    <w:rsid w:val="00095A4D"/>
    <w:rsid w:val="00095D95"/>
    <w:rsid w:val="00096D38"/>
    <w:rsid w:val="00097484"/>
    <w:rsid w:val="00097FC3"/>
    <w:rsid w:val="000A0216"/>
    <w:rsid w:val="000A0313"/>
    <w:rsid w:val="000A0E6E"/>
    <w:rsid w:val="000A1838"/>
    <w:rsid w:val="000A2BD5"/>
    <w:rsid w:val="000A30FE"/>
    <w:rsid w:val="000A3CD2"/>
    <w:rsid w:val="000A63DC"/>
    <w:rsid w:val="000A6C64"/>
    <w:rsid w:val="000B22B5"/>
    <w:rsid w:val="000B35C8"/>
    <w:rsid w:val="000B4C33"/>
    <w:rsid w:val="000B6B09"/>
    <w:rsid w:val="000B78D4"/>
    <w:rsid w:val="000C053E"/>
    <w:rsid w:val="000C0FF5"/>
    <w:rsid w:val="000C3B59"/>
    <w:rsid w:val="000C4741"/>
    <w:rsid w:val="000C4CCB"/>
    <w:rsid w:val="000C4FA8"/>
    <w:rsid w:val="000C637B"/>
    <w:rsid w:val="000C658F"/>
    <w:rsid w:val="000C6AA0"/>
    <w:rsid w:val="000C7BB1"/>
    <w:rsid w:val="000D012E"/>
    <w:rsid w:val="000D0DC4"/>
    <w:rsid w:val="000D117C"/>
    <w:rsid w:val="000D1769"/>
    <w:rsid w:val="000D3937"/>
    <w:rsid w:val="000D3CC1"/>
    <w:rsid w:val="000D3DF1"/>
    <w:rsid w:val="000D412F"/>
    <w:rsid w:val="000D4E2E"/>
    <w:rsid w:val="000D546A"/>
    <w:rsid w:val="000E176C"/>
    <w:rsid w:val="000E1AB9"/>
    <w:rsid w:val="000E213C"/>
    <w:rsid w:val="000E4F2D"/>
    <w:rsid w:val="000F024F"/>
    <w:rsid w:val="000F12EC"/>
    <w:rsid w:val="000F3892"/>
    <w:rsid w:val="000F4607"/>
    <w:rsid w:val="000F49BC"/>
    <w:rsid w:val="000F4E68"/>
    <w:rsid w:val="000F702C"/>
    <w:rsid w:val="000F71DB"/>
    <w:rsid w:val="000F753B"/>
    <w:rsid w:val="00100C4C"/>
    <w:rsid w:val="001020AF"/>
    <w:rsid w:val="00102684"/>
    <w:rsid w:val="001027A3"/>
    <w:rsid w:val="00102FFE"/>
    <w:rsid w:val="00103BCA"/>
    <w:rsid w:val="00103C7B"/>
    <w:rsid w:val="001040AB"/>
    <w:rsid w:val="001044C5"/>
    <w:rsid w:val="00105E81"/>
    <w:rsid w:val="00106011"/>
    <w:rsid w:val="00106BFB"/>
    <w:rsid w:val="0010767B"/>
    <w:rsid w:val="00107DDD"/>
    <w:rsid w:val="00110BCF"/>
    <w:rsid w:val="00113254"/>
    <w:rsid w:val="00113B7C"/>
    <w:rsid w:val="001144FF"/>
    <w:rsid w:val="00114838"/>
    <w:rsid w:val="00115711"/>
    <w:rsid w:val="001202F5"/>
    <w:rsid w:val="001228D4"/>
    <w:rsid w:val="00122E26"/>
    <w:rsid w:val="00122E69"/>
    <w:rsid w:val="00124BCB"/>
    <w:rsid w:val="00125E8D"/>
    <w:rsid w:val="00125EE6"/>
    <w:rsid w:val="00126022"/>
    <w:rsid w:val="001269FF"/>
    <w:rsid w:val="00126EBE"/>
    <w:rsid w:val="001277ED"/>
    <w:rsid w:val="00127B0C"/>
    <w:rsid w:val="00130E4D"/>
    <w:rsid w:val="0013100C"/>
    <w:rsid w:val="00131829"/>
    <w:rsid w:val="00131FD9"/>
    <w:rsid w:val="00132037"/>
    <w:rsid w:val="00132270"/>
    <w:rsid w:val="0013261A"/>
    <w:rsid w:val="00132FDC"/>
    <w:rsid w:val="00133D2B"/>
    <w:rsid w:val="001347C5"/>
    <w:rsid w:val="00136803"/>
    <w:rsid w:val="001374B0"/>
    <w:rsid w:val="00137B82"/>
    <w:rsid w:val="00140C5F"/>
    <w:rsid w:val="001410FB"/>
    <w:rsid w:val="001421F2"/>
    <w:rsid w:val="00142EC6"/>
    <w:rsid w:val="00143214"/>
    <w:rsid w:val="0014354B"/>
    <w:rsid w:val="00143951"/>
    <w:rsid w:val="00143D6F"/>
    <w:rsid w:val="00145499"/>
    <w:rsid w:val="0014697C"/>
    <w:rsid w:val="00146C4B"/>
    <w:rsid w:val="00146EF2"/>
    <w:rsid w:val="00147D05"/>
    <w:rsid w:val="001502BF"/>
    <w:rsid w:val="00150790"/>
    <w:rsid w:val="00151451"/>
    <w:rsid w:val="00151EE5"/>
    <w:rsid w:val="001521A5"/>
    <w:rsid w:val="00153735"/>
    <w:rsid w:val="00153B92"/>
    <w:rsid w:val="00155875"/>
    <w:rsid w:val="00155E88"/>
    <w:rsid w:val="0016015E"/>
    <w:rsid w:val="00160B73"/>
    <w:rsid w:val="00160EA2"/>
    <w:rsid w:val="001619B7"/>
    <w:rsid w:val="0016271E"/>
    <w:rsid w:val="00163281"/>
    <w:rsid w:val="001639F0"/>
    <w:rsid w:val="00163EB4"/>
    <w:rsid w:val="00165A65"/>
    <w:rsid w:val="00165F1D"/>
    <w:rsid w:val="00166ABF"/>
    <w:rsid w:val="00166C7B"/>
    <w:rsid w:val="001670EE"/>
    <w:rsid w:val="001671BA"/>
    <w:rsid w:val="00170D63"/>
    <w:rsid w:val="0017162D"/>
    <w:rsid w:val="0017255F"/>
    <w:rsid w:val="001728A2"/>
    <w:rsid w:val="00172FDA"/>
    <w:rsid w:val="001731B0"/>
    <w:rsid w:val="001732FE"/>
    <w:rsid w:val="001737FA"/>
    <w:rsid w:val="00174432"/>
    <w:rsid w:val="0017547F"/>
    <w:rsid w:val="00175B0A"/>
    <w:rsid w:val="0018144E"/>
    <w:rsid w:val="0018152F"/>
    <w:rsid w:val="00181563"/>
    <w:rsid w:val="00181CA5"/>
    <w:rsid w:val="0018244E"/>
    <w:rsid w:val="00184BBD"/>
    <w:rsid w:val="001853CB"/>
    <w:rsid w:val="00186471"/>
    <w:rsid w:val="001870D3"/>
    <w:rsid w:val="001878ED"/>
    <w:rsid w:val="00187CAB"/>
    <w:rsid w:val="0019036C"/>
    <w:rsid w:val="00190478"/>
    <w:rsid w:val="00196259"/>
    <w:rsid w:val="00197788"/>
    <w:rsid w:val="00197872"/>
    <w:rsid w:val="001A18EB"/>
    <w:rsid w:val="001A27D9"/>
    <w:rsid w:val="001A286B"/>
    <w:rsid w:val="001A34B5"/>
    <w:rsid w:val="001A5640"/>
    <w:rsid w:val="001A6723"/>
    <w:rsid w:val="001A716D"/>
    <w:rsid w:val="001B1AF4"/>
    <w:rsid w:val="001B22E6"/>
    <w:rsid w:val="001B39C2"/>
    <w:rsid w:val="001B584F"/>
    <w:rsid w:val="001B689A"/>
    <w:rsid w:val="001B6CC5"/>
    <w:rsid w:val="001C01C9"/>
    <w:rsid w:val="001C10B1"/>
    <w:rsid w:val="001C156B"/>
    <w:rsid w:val="001C1605"/>
    <w:rsid w:val="001C2FA4"/>
    <w:rsid w:val="001C5254"/>
    <w:rsid w:val="001C5A11"/>
    <w:rsid w:val="001C5F59"/>
    <w:rsid w:val="001C693F"/>
    <w:rsid w:val="001C7F7B"/>
    <w:rsid w:val="001D0212"/>
    <w:rsid w:val="001D0467"/>
    <w:rsid w:val="001D1FE2"/>
    <w:rsid w:val="001D2492"/>
    <w:rsid w:val="001D27DF"/>
    <w:rsid w:val="001D28C0"/>
    <w:rsid w:val="001D2D5F"/>
    <w:rsid w:val="001D3C65"/>
    <w:rsid w:val="001D4B7C"/>
    <w:rsid w:val="001D53E9"/>
    <w:rsid w:val="001D5592"/>
    <w:rsid w:val="001D732B"/>
    <w:rsid w:val="001E05B3"/>
    <w:rsid w:val="001E1FB9"/>
    <w:rsid w:val="001E2984"/>
    <w:rsid w:val="001E30E4"/>
    <w:rsid w:val="001E376E"/>
    <w:rsid w:val="001E3855"/>
    <w:rsid w:val="001E3F28"/>
    <w:rsid w:val="001E3FA9"/>
    <w:rsid w:val="001E514B"/>
    <w:rsid w:val="001E523F"/>
    <w:rsid w:val="001E5C27"/>
    <w:rsid w:val="001E652E"/>
    <w:rsid w:val="001E7C31"/>
    <w:rsid w:val="001F07E2"/>
    <w:rsid w:val="001F42C3"/>
    <w:rsid w:val="001F48E1"/>
    <w:rsid w:val="001F50C2"/>
    <w:rsid w:val="001F6B5B"/>
    <w:rsid w:val="001F7C5A"/>
    <w:rsid w:val="0020041D"/>
    <w:rsid w:val="002024F4"/>
    <w:rsid w:val="00202782"/>
    <w:rsid w:val="00202AD9"/>
    <w:rsid w:val="00202F6E"/>
    <w:rsid w:val="002035DE"/>
    <w:rsid w:val="0020439C"/>
    <w:rsid w:val="002046A3"/>
    <w:rsid w:val="00204A1C"/>
    <w:rsid w:val="00205057"/>
    <w:rsid w:val="002051EF"/>
    <w:rsid w:val="002067AC"/>
    <w:rsid w:val="00207BB7"/>
    <w:rsid w:val="002107BB"/>
    <w:rsid w:val="00213168"/>
    <w:rsid w:val="0021387E"/>
    <w:rsid w:val="00213901"/>
    <w:rsid w:val="0021431C"/>
    <w:rsid w:val="00215DF8"/>
    <w:rsid w:val="0021637E"/>
    <w:rsid w:val="0022412F"/>
    <w:rsid w:val="002244FE"/>
    <w:rsid w:val="00226F32"/>
    <w:rsid w:val="002303DC"/>
    <w:rsid w:val="002306DE"/>
    <w:rsid w:val="00230953"/>
    <w:rsid w:val="002342B4"/>
    <w:rsid w:val="00234D33"/>
    <w:rsid w:val="002367BC"/>
    <w:rsid w:val="00236A12"/>
    <w:rsid w:val="00237C40"/>
    <w:rsid w:val="00241E4D"/>
    <w:rsid w:val="00243485"/>
    <w:rsid w:val="00243D08"/>
    <w:rsid w:val="002444C1"/>
    <w:rsid w:val="0024496B"/>
    <w:rsid w:val="00245F17"/>
    <w:rsid w:val="00246E02"/>
    <w:rsid w:val="00250285"/>
    <w:rsid w:val="00250C03"/>
    <w:rsid w:val="00253580"/>
    <w:rsid w:val="00253805"/>
    <w:rsid w:val="0025397F"/>
    <w:rsid w:val="00253DBC"/>
    <w:rsid w:val="0025400E"/>
    <w:rsid w:val="002544FC"/>
    <w:rsid w:val="00254DBD"/>
    <w:rsid w:val="002565CB"/>
    <w:rsid w:val="002565E9"/>
    <w:rsid w:val="00256A53"/>
    <w:rsid w:val="00256CD1"/>
    <w:rsid w:val="00261254"/>
    <w:rsid w:val="002619BF"/>
    <w:rsid w:val="00261E4A"/>
    <w:rsid w:val="00262EEB"/>
    <w:rsid w:val="00263202"/>
    <w:rsid w:val="002639F6"/>
    <w:rsid w:val="00263B7B"/>
    <w:rsid w:val="00263D29"/>
    <w:rsid w:val="00264871"/>
    <w:rsid w:val="00265489"/>
    <w:rsid w:val="00265CCC"/>
    <w:rsid w:val="00266474"/>
    <w:rsid w:val="00267997"/>
    <w:rsid w:val="00271758"/>
    <w:rsid w:val="00271D4C"/>
    <w:rsid w:val="00271D4E"/>
    <w:rsid w:val="002730EE"/>
    <w:rsid w:val="002737B8"/>
    <w:rsid w:val="00274074"/>
    <w:rsid w:val="002748F7"/>
    <w:rsid w:val="00275C3B"/>
    <w:rsid w:val="00275E2C"/>
    <w:rsid w:val="0027624D"/>
    <w:rsid w:val="00280565"/>
    <w:rsid w:val="00280593"/>
    <w:rsid w:val="00281DFC"/>
    <w:rsid w:val="002824FE"/>
    <w:rsid w:val="00282961"/>
    <w:rsid w:val="002829A7"/>
    <w:rsid w:val="0028315E"/>
    <w:rsid w:val="00285990"/>
    <w:rsid w:val="00286F3E"/>
    <w:rsid w:val="00287BF4"/>
    <w:rsid w:val="00290A67"/>
    <w:rsid w:val="00290F04"/>
    <w:rsid w:val="002917AE"/>
    <w:rsid w:val="00291F58"/>
    <w:rsid w:val="0029266E"/>
    <w:rsid w:val="00292B79"/>
    <w:rsid w:val="00292C68"/>
    <w:rsid w:val="0029388E"/>
    <w:rsid w:val="00293A9C"/>
    <w:rsid w:val="00294035"/>
    <w:rsid w:val="00294F1C"/>
    <w:rsid w:val="002950D0"/>
    <w:rsid w:val="00295A06"/>
    <w:rsid w:val="0029710E"/>
    <w:rsid w:val="0029755F"/>
    <w:rsid w:val="00297BC9"/>
    <w:rsid w:val="00297D63"/>
    <w:rsid w:val="002A06FE"/>
    <w:rsid w:val="002A1340"/>
    <w:rsid w:val="002A13F5"/>
    <w:rsid w:val="002A188E"/>
    <w:rsid w:val="002A2AC0"/>
    <w:rsid w:val="002A3188"/>
    <w:rsid w:val="002A3302"/>
    <w:rsid w:val="002A4AE8"/>
    <w:rsid w:val="002A62A7"/>
    <w:rsid w:val="002A6802"/>
    <w:rsid w:val="002A6E79"/>
    <w:rsid w:val="002A754C"/>
    <w:rsid w:val="002B0B35"/>
    <w:rsid w:val="002B0F9B"/>
    <w:rsid w:val="002B3606"/>
    <w:rsid w:val="002B5D4B"/>
    <w:rsid w:val="002B7946"/>
    <w:rsid w:val="002C0613"/>
    <w:rsid w:val="002C0CA0"/>
    <w:rsid w:val="002C0CDA"/>
    <w:rsid w:val="002C1337"/>
    <w:rsid w:val="002C13B3"/>
    <w:rsid w:val="002C1E3E"/>
    <w:rsid w:val="002C3B08"/>
    <w:rsid w:val="002C54E0"/>
    <w:rsid w:val="002C657E"/>
    <w:rsid w:val="002C65CD"/>
    <w:rsid w:val="002C6AF3"/>
    <w:rsid w:val="002D126E"/>
    <w:rsid w:val="002D14BA"/>
    <w:rsid w:val="002D24B3"/>
    <w:rsid w:val="002D38C5"/>
    <w:rsid w:val="002D3E08"/>
    <w:rsid w:val="002D40B1"/>
    <w:rsid w:val="002D65AD"/>
    <w:rsid w:val="002D6A6E"/>
    <w:rsid w:val="002D6F76"/>
    <w:rsid w:val="002E0786"/>
    <w:rsid w:val="002E36D4"/>
    <w:rsid w:val="002E3CDE"/>
    <w:rsid w:val="002E4D70"/>
    <w:rsid w:val="002E5703"/>
    <w:rsid w:val="002E6615"/>
    <w:rsid w:val="002F1D58"/>
    <w:rsid w:val="002F2515"/>
    <w:rsid w:val="002F38EC"/>
    <w:rsid w:val="002F3E58"/>
    <w:rsid w:val="002F408C"/>
    <w:rsid w:val="002F4D3D"/>
    <w:rsid w:val="002F54EE"/>
    <w:rsid w:val="002F79B1"/>
    <w:rsid w:val="00300984"/>
    <w:rsid w:val="00300A0A"/>
    <w:rsid w:val="00300A67"/>
    <w:rsid w:val="00301492"/>
    <w:rsid w:val="00301715"/>
    <w:rsid w:val="00302741"/>
    <w:rsid w:val="003038C8"/>
    <w:rsid w:val="003045CE"/>
    <w:rsid w:val="0030512F"/>
    <w:rsid w:val="00305EF0"/>
    <w:rsid w:val="00310757"/>
    <w:rsid w:val="00311139"/>
    <w:rsid w:val="0031222A"/>
    <w:rsid w:val="0031439B"/>
    <w:rsid w:val="00314C5A"/>
    <w:rsid w:val="00314F72"/>
    <w:rsid w:val="00315236"/>
    <w:rsid w:val="0031587E"/>
    <w:rsid w:val="0032086A"/>
    <w:rsid w:val="00320A6C"/>
    <w:rsid w:val="003217AF"/>
    <w:rsid w:val="003222E6"/>
    <w:rsid w:val="003233A1"/>
    <w:rsid w:val="00323480"/>
    <w:rsid w:val="00323520"/>
    <w:rsid w:val="00323EB5"/>
    <w:rsid w:val="003247C3"/>
    <w:rsid w:val="003260A2"/>
    <w:rsid w:val="0032616A"/>
    <w:rsid w:val="00330655"/>
    <w:rsid w:val="00330F2C"/>
    <w:rsid w:val="00331640"/>
    <w:rsid w:val="00331BA8"/>
    <w:rsid w:val="00333019"/>
    <w:rsid w:val="00334A90"/>
    <w:rsid w:val="003355A3"/>
    <w:rsid w:val="00335C73"/>
    <w:rsid w:val="00336AED"/>
    <w:rsid w:val="00337AA0"/>
    <w:rsid w:val="003400CC"/>
    <w:rsid w:val="00340700"/>
    <w:rsid w:val="00341A56"/>
    <w:rsid w:val="00342B33"/>
    <w:rsid w:val="003431ED"/>
    <w:rsid w:val="00344316"/>
    <w:rsid w:val="00346111"/>
    <w:rsid w:val="00346533"/>
    <w:rsid w:val="00346995"/>
    <w:rsid w:val="00347040"/>
    <w:rsid w:val="00350653"/>
    <w:rsid w:val="00352A48"/>
    <w:rsid w:val="003539D6"/>
    <w:rsid w:val="0035496F"/>
    <w:rsid w:val="00354EF7"/>
    <w:rsid w:val="00356065"/>
    <w:rsid w:val="0035634F"/>
    <w:rsid w:val="00356837"/>
    <w:rsid w:val="00361B4A"/>
    <w:rsid w:val="00363BF5"/>
    <w:rsid w:val="00365126"/>
    <w:rsid w:val="00365E49"/>
    <w:rsid w:val="0037022F"/>
    <w:rsid w:val="0037164F"/>
    <w:rsid w:val="003727E5"/>
    <w:rsid w:val="00372E3A"/>
    <w:rsid w:val="00374834"/>
    <w:rsid w:val="00375169"/>
    <w:rsid w:val="00376DF7"/>
    <w:rsid w:val="003778A2"/>
    <w:rsid w:val="0037796B"/>
    <w:rsid w:val="003800FE"/>
    <w:rsid w:val="00381C99"/>
    <w:rsid w:val="00382211"/>
    <w:rsid w:val="003828DC"/>
    <w:rsid w:val="00382CE8"/>
    <w:rsid w:val="00386823"/>
    <w:rsid w:val="00386DDD"/>
    <w:rsid w:val="00390634"/>
    <w:rsid w:val="00391635"/>
    <w:rsid w:val="00392E17"/>
    <w:rsid w:val="003934AD"/>
    <w:rsid w:val="00393A0D"/>
    <w:rsid w:val="0039512B"/>
    <w:rsid w:val="003A004B"/>
    <w:rsid w:val="003A1F87"/>
    <w:rsid w:val="003A48E4"/>
    <w:rsid w:val="003A5576"/>
    <w:rsid w:val="003A5681"/>
    <w:rsid w:val="003A7148"/>
    <w:rsid w:val="003A729E"/>
    <w:rsid w:val="003A762D"/>
    <w:rsid w:val="003A7647"/>
    <w:rsid w:val="003A7CC8"/>
    <w:rsid w:val="003B0242"/>
    <w:rsid w:val="003B1021"/>
    <w:rsid w:val="003B309A"/>
    <w:rsid w:val="003B317A"/>
    <w:rsid w:val="003B3231"/>
    <w:rsid w:val="003B3C26"/>
    <w:rsid w:val="003B64D7"/>
    <w:rsid w:val="003B71FD"/>
    <w:rsid w:val="003C0CE5"/>
    <w:rsid w:val="003C1739"/>
    <w:rsid w:val="003C1E72"/>
    <w:rsid w:val="003C497E"/>
    <w:rsid w:val="003C5646"/>
    <w:rsid w:val="003C5CC6"/>
    <w:rsid w:val="003C5D75"/>
    <w:rsid w:val="003C685A"/>
    <w:rsid w:val="003C7E66"/>
    <w:rsid w:val="003D1EB2"/>
    <w:rsid w:val="003D2177"/>
    <w:rsid w:val="003D2FA1"/>
    <w:rsid w:val="003D34F4"/>
    <w:rsid w:val="003D4702"/>
    <w:rsid w:val="003D4B32"/>
    <w:rsid w:val="003D4D23"/>
    <w:rsid w:val="003D5104"/>
    <w:rsid w:val="003D5DF3"/>
    <w:rsid w:val="003D7294"/>
    <w:rsid w:val="003E043B"/>
    <w:rsid w:val="003E0BB3"/>
    <w:rsid w:val="003E209C"/>
    <w:rsid w:val="003E38B7"/>
    <w:rsid w:val="003E5FA3"/>
    <w:rsid w:val="003E6412"/>
    <w:rsid w:val="003E65CF"/>
    <w:rsid w:val="003F1336"/>
    <w:rsid w:val="003F2935"/>
    <w:rsid w:val="003F5854"/>
    <w:rsid w:val="003F66EB"/>
    <w:rsid w:val="003F694E"/>
    <w:rsid w:val="003F6F97"/>
    <w:rsid w:val="003F76FE"/>
    <w:rsid w:val="003F77B8"/>
    <w:rsid w:val="0040054D"/>
    <w:rsid w:val="00400683"/>
    <w:rsid w:val="00400931"/>
    <w:rsid w:val="004012D0"/>
    <w:rsid w:val="00401EA3"/>
    <w:rsid w:val="00403CB4"/>
    <w:rsid w:val="0040514B"/>
    <w:rsid w:val="00405923"/>
    <w:rsid w:val="00405B58"/>
    <w:rsid w:val="004062CF"/>
    <w:rsid w:val="00406788"/>
    <w:rsid w:val="00406EC5"/>
    <w:rsid w:val="0040750E"/>
    <w:rsid w:val="0041204E"/>
    <w:rsid w:val="00412A74"/>
    <w:rsid w:val="0041367F"/>
    <w:rsid w:val="004138EC"/>
    <w:rsid w:val="0041438F"/>
    <w:rsid w:val="004143BB"/>
    <w:rsid w:val="00414553"/>
    <w:rsid w:val="0041494C"/>
    <w:rsid w:val="0041498D"/>
    <w:rsid w:val="0042444F"/>
    <w:rsid w:val="00424593"/>
    <w:rsid w:val="004254C2"/>
    <w:rsid w:val="00426F1C"/>
    <w:rsid w:val="0042782C"/>
    <w:rsid w:val="00430773"/>
    <w:rsid w:val="00431300"/>
    <w:rsid w:val="00431AE3"/>
    <w:rsid w:val="00432BBB"/>
    <w:rsid w:val="00433D01"/>
    <w:rsid w:val="00434184"/>
    <w:rsid w:val="00435793"/>
    <w:rsid w:val="00435A83"/>
    <w:rsid w:val="004362E8"/>
    <w:rsid w:val="0044099C"/>
    <w:rsid w:val="0044375B"/>
    <w:rsid w:val="00443A2C"/>
    <w:rsid w:val="004440D2"/>
    <w:rsid w:val="00444261"/>
    <w:rsid w:val="0044477F"/>
    <w:rsid w:val="00445362"/>
    <w:rsid w:val="00445E4A"/>
    <w:rsid w:val="00446311"/>
    <w:rsid w:val="00446BC0"/>
    <w:rsid w:val="00447A1C"/>
    <w:rsid w:val="004502EA"/>
    <w:rsid w:val="00450717"/>
    <w:rsid w:val="00452FF6"/>
    <w:rsid w:val="00453EB7"/>
    <w:rsid w:val="004555D8"/>
    <w:rsid w:val="00455A11"/>
    <w:rsid w:val="004563F8"/>
    <w:rsid w:val="0045681B"/>
    <w:rsid w:val="00457C39"/>
    <w:rsid w:val="00457D85"/>
    <w:rsid w:val="004606B0"/>
    <w:rsid w:val="00460B95"/>
    <w:rsid w:val="00462071"/>
    <w:rsid w:val="00464999"/>
    <w:rsid w:val="00465A13"/>
    <w:rsid w:val="00466A8C"/>
    <w:rsid w:val="00466BF4"/>
    <w:rsid w:val="00466DDC"/>
    <w:rsid w:val="0046730E"/>
    <w:rsid w:val="0046737F"/>
    <w:rsid w:val="0046745F"/>
    <w:rsid w:val="00467590"/>
    <w:rsid w:val="00473B80"/>
    <w:rsid w:val="00474871"/>
    <w:rsid w:val="00476641"/>
    <w:rsid w:val="00476AF0"/>
    <w:rsid w:val="00477071"/>
    <w:rsid w:val="00477AC1"/>
    <w:rsid w:val="004810A8"/>
    <w:rsid w:val="00481BC6"/>
    <w:rsid w:val="00481EB8"/>
    <w:rsid w:val="0048286D"/>
    <w:rsid w:val="00482E7D"/>
    <w:rsid w:val="00482E8E"/>
    <w:rsid w:val="00484F55"/>
    <w:rsid w:val="0048581F"/>
    <w:rsid w:val="00485F0C"/>
    <w:rsid w:val="004874FA"/>
    <w:rsid w:val="00490A9B"/>
    <w:rsid w:val="00490C1A"/>
    <w:rsid w:val="00492592"/>
    <w:rsid w:val="00493803"/>
    <w:rsid w:val="00493DF2"/>
    <w:rsid w:val="00493E13"/>
    <w:rsid w:val="004950D4"/>
    <w:rsid w:val="00497620"/>
    <w:rsid w:val="004A3C71"/>
    <w:rsid w:val="004A3D70"/>
    <w:rsid w:val="004A41DE"/>
    <w:rsid w:val="004A61B2"/>
    <w:rsid w:val="004A6B88"/>
    <w:rsid w:val="004B00AD"/>
    <w:rsid w:val="004B1184"/>
    <w:rsid w:val="004B2EC0"/>
    <w:rsid w:val="004B4ED0"/>
    <w:rsid w:val="004B6EE7"/>
    <w:rsid w:val="004C0D2B"/>
    <w:rsid w:val="004C204D"/>
    <w:rsid w:val="004C351D"/>
    <w:rsid w:val="004C411E"/>
    <w:rsid w:val="004C6503"/>
    <w:rsid w:val="004C6508"/>
    <w:rsid w:val="004C797D"/>
    <w:rsid w:val="004D069A"/>
    <w:rsid w:val="004D27D2"/>
    <w:rsid w:val="004D3188"/>
    <w:rsid w:val="004D3E8C"/>
    <w:rsid w:val="004D4637"/>
    <w:rsid w:val="004D6859"/>
    <w:rsid w:val="004D6D45"/>
    <w:rsid w:val="004D74CB"/>
    <w:rsid w:val="004D7C7C"/>
    <w:rsid w:val="004E06D1"/>
    <w:rsid w:val="004E1A5E"/>
    <w:rsid w:val="004E2B5E"/>
    <w:rsid w:val="004E6381"/>
    <w:rsid w:val="004E63BF"/>
    <w:rsid w:val="004E652A"/>
    <w:rsid w:val="004E7F5B"/>
    <w:rsid w:val="004F02C8"/>
    <w:rsid w:val="004F0F85"/>
    <w:rsid w:val="004F2A8F"/>
    <w:rsid w:val="004F2F5C"/>
    <w:rsid w:val="004F31A8"/>
    <w:rsid w:val="004F3F93"/>
    <w:rsid w:val="004F5E42"/>
    <w:rsid w:val="004F7B60"/>
    <w:rsid w:val="005012A6"/>
    <w:rsid w:val="005015F7"/>
    <w:rsid w:val="0050294E"/>
    <w:rsid w:val="005030BE"/>
    <w:rsid w:val="0050593A"/>
    <w:rsid w:val="00506A78"/>
    <w:rsid w:val="00507669"/>
    <w:rsid w:val="00507DF7"/>
    <w:rsid w:val="0051001F"/>
    <w:rsid w:val="0051081A"/>
    <w:rsid w:val="00510F29"/>
    <w:rsid w:val="00511FC2"/>
    <w:rsid w:val="005126FA"/>
    <w:rsid w:val="00512838"/>
    <w:rsid w:val="00512B4F"/>
    <w:rsid w:val="00512C45"/>
    <w:rsid w:val="005130DD"/>
    <w:rsid w:val="00513552"/>
    <w:rsid w:val="00514AC8"/>
    <w:rsid w:val="005165B7"/>
    <w:rsid w:val="00516EAA"/>
    <w:rsid w:val="00520AA9"/>
    <w:rsid w:val="0052257C"/>
    <w:rsid w:val="00523539"/>
    <w:rsid w:val="0052445B"/>
    <w:rsid w:val="005254BA"/>
    <w:rsid w:val="00527917"/>
    <w:rsid w:val="00530AEB"/>
    <w:rsid w:val="005320B5"/>
    <w:rsid w:val="0053272A"/>
    <w:rsid w:val="00534770"/>
    <w:rsid w:val="00534822"/>
    <w:rsid w:val="00534900"/>
    <w:rsid w:val="005351A7"/>
    <w:rsid w:val="00535ACD"/>
    <w:rsid w:val="00536A9E"/>
    <w:rsid w:val="00537C7A"/>
    <w:rsid w:val="00541286"/>
    <w:rsid w:val="005427EB"/>
    <w:rsid w:val="0054299B"/>
    <w:rsid w:val="00543362"/>
    <w:rsid w:val="00544373"/>
    <w:rsid w:val="00545CF9"/>
    <w:rsid w:val="00547BD8"/>
    <w:rsid w:val="00550EAD"/>
    <w:rsid w:val="00551632"/>
    <w:rsid w:val="005528D3"/>
    <w:rsid w:val="00552D9D"/>
    <w:rsid w:val="00555964"/>
    <w:rsid w:val="00556448"/>
    <w:rsid w:val="00556851"/>
    <w:rsid w:val="00556A57"/>
    <w:rsid w:val="00560532"/>
    <w:rsid w:val="00561A09"/>
    <w:rsid w:val="00562CA7"/>
    <w:rsid w:val="00563CC6"/>
    <w:rsid w:val="00563DA8"/>
    <w:rsid w:val="005640C0"/>
    <w:rsid w:val="005648B8"/>
    <w:rsid w:val="00564B34"/>
    <w:rsid w:val="00565597"/>
    <w:rsid w:val="0056579C"/>
    <w:rsid w:val="0056708A"/>
    <w:rsid w:val="00571482"/>
    <w:rsid w:val="005720FD"/>
    <w:rsid w:val="0057254B"/>
    <w:rsid w:val="00573A24"/>
    <w:rsid w:val="00574BEB"/>
    <w:rsid w:val="00581405"/>
    <w:rsid w:val="0058230C"/>
    <w:rsid w:val="005830FC"/>
    <w:rsid w:val="005844C7"/>
    <w:rsid w:val="00584891"/>
    <w:rsid w:val="00584A56"/>
    <w:rsid w:val="00584BF9"/>
    <w:rsid w:val="00587AD2"/>
    <w:rsid w:val="005920FA"/>
    <w:rsid w:val="0059269F"/>
    <w:rsid w:val="005964B0"/>
    <w:rsid w:val="005A0474"/>
    <w:rsid w:val="005A2699"/>
    <w:rsid w:val="005A2F47"/>
    <w:rsid w:val="005A55B5"/>
    <w:rsid w:val="005A5674"/>
    <w:rsid w:val="005A65A4"/>
    <w:rsid w:val="005A6DF5"/>
    <w:rsid w:val="005A6FE6"/>
    <w:rsid w:val="005B1C13"/>
    <w:rsid w:val="005B1C9A"/>
    <w:rsid w:val="005B2184"/>
    <w:rsid w:val="005B30B4"/>
    <w:rsid w:val="005B38E7"/>
    <w:rsid w:val="005B4C05"/>
    <w:rsid w:val="005B4EE2"/>
    <w:rsid w:val="005B5F9C"/>
    <w:rsid w:val="005C07A8"/>
    <w:rsid w:val="005C0B83"/>
    <w:rsid w:val="005C2DFD"/>
    <w:rsid w:val="005C4ED8"/>
    <w:rsid w:val="005C63B9"/>
    <w:rsid w:val="005C66F9"/>
    <w:rsid w:val="005D0261"/>
    <w:rsid w:val="005D0465"/>
    <w:rsid w:val="005D04E7"/>
    <w:rsid w:val="005D20C9"/>
    <w:rsid w:val="005D31B9"/>
    <w:rsid w:val="005D62E9"/>
    <w:rsid w:val="005E08F1"/>
    <w:rsid w:val="005E2A6E"/>
    <w:rsid w:val="005E2DA7"/>
    <w:rsid w:val="005E3D5B"/>
    <w:rsid w:val="005E4CC3"/>
    <w:rsid w:val="005E54F4"/>
    <w:rsid w:val="005E595A"/>
    <w:rsid w:val="005F02DF"/>
    <w:rsid w:val="005F2127"/>
    <w:rsid w:val="005F2747"/>
    <w:rsid w:val="005F49DA"/>
    <w:rsid w:val="005F5432"/>
    <w:rsid w:val="005F61B6"/>
    <w:rsid w:val="005F671C"/>
    <w:rsid w:val="005F6B89"/>
    <w:rsid w:val="005F6E5E"/>
    <w:rsid w:val="005F73B2"/>
    <w:rsid w:val="005F7739"/>
    <w:rsid w:val="005F7885"/>
    <w:rsid w:val="00603295"/>
    <w:rsid w:val="00603C69"/>
    <w:rsid w:val="00604A73"/>
    <w:rsid w:val="00605E88"/>
    <w:rsid w:val="0060725A"/>
    <w:rsid w:val="006079C2"/>
    <w:rsid w:val="00607B01"/>
    <w:rsid w:val="00607F09"/>
    <w:rsid w:val="00611C5A"/>
    <w:rsid w:val="006130D1"/>
    <w:rsid w:val="006135E0"/>
    <w:rsid w:val="006141F7"/>
    <w:rsid w:val="0061568E"/>
    <w:rsid w:val="006158D4"/>
    <w:rsid w:val="00617B1D"/>
    <w:rsid w:val="006206D8"/>
    <w:rsid w:val="0062080F"/>
    <w:rsid w:val="00621F9B"/>
    <w:rsid w:val="00622225"/>
    <w:rsid w:val="0062232C"/>
    <w:rsid w:val="006224DA"/>
    <w:rsid w:val="006225A7"/>
    <w:rsid w:val="0062293A"/>
    <w:rsid w:val="00622D72"/>
    <w:rsid w:val="00623C89"/>
    <w:rsid w:val="00625DEE"/>
    <w:rsid w:val="00626557"/>
    <w:rsid w:val="00626F46"/>
    <w:rsid w:val="00633A75"/>
    <w:rsid w:val="00636D53"/>
    <w:rsid w:val="00637513"/>
    <w:rsid w:val="00637A80"/>
    <w:rsid w:val="00640160"/>
    <w:rsid w:val="00640354"/>
    <w:rsid w:val="00640BF0"/>
    <w:rsid w:val="0064176D"/>
    <w:rsid w:val="00641809"/>
    <w:rsid w:val="00645054"/>
    <w:rsid w:val="0064541A"/>
    <w:rsid w:val="0064583C"/>
    <w:rsid w:val="006469F1"/>
    <w:rsid w:val="00647CE8"/>
    <w:rsid w:val="00647FCE"/>
    <w:rsid w:val="00650002"/>
    <w:rsid w:val="0065015F"/>
    <w:rsid w:val="0065040D"/>
    <w:rsid w:val="00650805"/>
    <w:rsid w:val="00650E4D"/>
    <w:rsid w:val="00650FC8"/>
    <w:rsid w:val="00652E2E"/>
    <w:rsid w:val="006533B9"/>
    <w:rsid w:val="00653664"/>
    <w:rsid w:val="006567CF"/>
    <w:rsid w:val="00657AEF"/>
    <w:rsid w:val="00660310"/>
    <w:rsid w:val="006607BE"/>
    <w:rsid w:val="006609C8"/>
    <w:rsid w:val="0066294D"/>
    <w:rsid w:val="00663209"/>
    <w:rsid w:val="006638BE"/>
    <w:rsid w:val="00664C96"/>
    <w:rsid w:val="006674B7"/>
    <w:rsid w:val="00667594"/>
    <w:rsid w:val="006676C9"/>
    <w:rsid w:val="0067230C"/>
    <w:rsid w:val="0067317D"/>
    <w:rsid w:val="00674432"/>
    <w:rsid w:val="00674AA9"/>
    <w:rsid w:val="0067582D"/>
    <w:rsid w:val="0067637E"/>
    <w:rsid w:val="00677E5D"/>
    <w:rsid w:val="00680A02"/>
    <w:rsid w:val="0068190F"/>
    <w:rsid w:val="00682D42"/>
    <w:rsid w:val="006855DF"/>
    <w:rsid w:val="00686322"/>
    <w:rsid w:val="0068738B"/>
    <w:rsid w:val="006914A5"/>
    <w:rsid w:val="00693A08"/>
    <w:rsid w:val="006944AB"/>
    <w:rsid w:val="00694D64"/>
    <w:rsid w:val="00695607"/>
    <w:rsid w:val="00695B83"/>
    <w:rsid w:val="00697AA5"/>
    <w:rsid w:val="00697ABB"/>
    <w:rsid w:val="006A0344"/>
    <w:rsid w:val="006A098A"/>
    <w:rsid w:val="006A14E5"/>
    <w:rsid w:val="006A1A43"/>
    <w:rsid w:val="006A1EF8"/>
    <w:rsid w:val="006A3C53"/>
    <w:rsid w:val="006A4165"/>
    <w:rsid w:val="006A464E"/>
    <w:rsid w:val="006A624F"/>
    <w:rsid w:val="006A67EE"/>
    <w:rsid w:val="006A7232"/>
    <w:rsid w:val="006A7746"/>
    <w:rsid w:val="006A7AB1"/>
    <w:rsid w:val="006B0D76"/>
    <w:rsid w:val="006B21DC"/>
    <w:rsid w:val="006B2B36"/>
    <w:rsid w:val="006B2DA3"/>
    <w:rsid w:val="006B3AAC"/>
    <w:rsid w:val="006B63E6"/>
    <w:rsid w:val="006B715D"/>
    <w:rsid w:val="006C035F"/>
    <w:rsid w:val="006C1693"/>
    <w:rsid w:val="006C1A61"/>
    <w:rsid w:val="006C4BFA"/>
    <w:rsid w:val="006C5F69"/>
    <w:rsid w:val="006D09CE"/>
    <w:rsid w:val="006D0B20"/>
    <w:rsid w:val="006D1649"/>
    <w:rsid w:val="006D34B9"/>
    <w:rsid w:val="006D3B55"/>
    <w:rsid w:val="006D3CB1"/>
    <w:rsid w:val="006D4D76"/>
    <w:rsid w:val="006E0042"/>
    <w:rsid w:val="006E074B"/>
    <w:rsid w:val="006E077E"/>
    <w:rsid w:val="006E1006"/>
    <w:rsid w:val="006E104D"/>
    <w:rsid w:val="006E2F90"/>
    <w:rsid w:val="006E3F43"/>
    <w:rsid w:val="006E4ADD"/>
    <w:rsid w:val="006E6377"/>
    <w:rsid w:val="006F14B0"/>
    <w:rsid w:val="006F1D75"/>
    <w:rsid w:val="006F29B3"/>
    <w:rsid w:val="006F3C6D"/>
    <w:rsid w:val="006F3D32"/>
    <w:rsid w:val="006F3E3A"/>
    <w:rsid w:val="006F69C1"/>
    <w:rsid w:val="006F6CDD"/>
    <w:rsid w:val="006F713C"/>
    <w:rsid w:val="006F7839"/>
    <w:rsid w:val="007014AB"/>
    <w:rsid w:val="00702E41"/>
    <w:rsid w:val="00703247"/>
    <w:rsid w:val="00703D41"/>
    <w:rsid w:val="007060BA"/>
    <w:rsid w:val="007064E0"/>
    <w:rsid w:val="00707A9C"/>
    <w:rsid w:val="00710BFB"/>
    <w:rsid w:val="007116F1"/>
    <w:rsid w:val="00711997"/>
    <w:rsid w:val="00711B2D"/>
    <w:rsid w:val="00712468"/>
    <w:rsid w:val="00712AB3"/>
    <w:rsid w:val="007130C8"/>
    <w:rsid w:val="00714ACF"/>
    <w:rsid w:val="00715ACF"/>
    <w:rsid w:val="00715B6A"/>
    <w:rsid w:val="00717111"/>
    <w:rsid w:val="00717EDA"/>
    <w:rsid w:val="00720D7B"/>
    <w:rsid w:val="00720E05"/>
    <w:rsid w:val="00720F3B"/>
    <w:rsid w:val="0072176C"/>
    <w:rsid w:val="0072182D"/>
    <w:rsid w:val="00723040"/>
    <w:rsid w:val="007237EB"/>
    <w:rsid w:val="00723CE6"/>
    <w:rsid w:val="007249BA"/>
    <w:rsid w:val="00724C75"/>
    <w:rsid w:val="007260BF"/>
    <w:rsid w:val="0072739D"/>
    <w:rsid w:val="007301A2"/>
    <w:rsid w:val="00731313"/>
    <w:rsid w:val="00731317"/>
    <w:rsid w:val="007315B3"/>
    <w:rsid w:val="007325E4"/>
    <w:rsid w:val="00732882"/>
    <w:rsid w:val="0073392A"/>
    <w:rsid w:val="007343FD"/>
    <w:rsid w:val="00736FDA"/>
    <w:rsid w:val="00737EB5"/>
    <w:rsid w:val="00740CA9"/>
    <w:rsid w:val="00740CE3"/>
    <w:rsid w:val="0074171D"/>
    <w:rsid w:val="007429C5"/>
    <w:rsid w:val="00743B95"/>
    <w:rsid w:val="00744874"/>
    <w:rsid w:val="00744A45"/>
    <w:rsid w:val="0074571F"/>
    <w:rsid w:val="00745E1C"/>
    <w:rsid w:val="00747F27"/>
    <w:rsid w:val="00751E1A"/>
    <w:rsid w:val="007529A4"/>
    <w:rsid w:val="007529C6"/>
    <w:rsid w:val="00752D46"/>
    <w:rsid w:val="0075366E"/>
    <w:rsid w:val="00755160"/>
    <w:rsid w:val="00755255"/>
    <w:rsid w:val="0075527A"/>
    <w:rsid w:val="007555C8"/>
    <w:rsid w:val="00756691"/>
    <w:rsid w:val="007572B0"/>
    <w:rsid w:val="00757B39"/>
    <w:rsid w:val="0076095B"/>
    <w:rsid w:val="00760DC7"/>
    <w:rsid w:val="00760EAA"/>
    <w:rsid w:val="007627A0"/>
    <w:rsid w:val="00762C8C"/>
    <w:rsid w:val="00763B8C"/>
    <w:rsid w:val="00763CCA"/>
    <w:rsid w:val="007642BC"/>
    <w:rsid w:val="00765015"/>
    <w:rsid w:val="0076542F"/>
    <w:rsid w:val="00766E1C"/>
    <w:rsid w:val="00766F3D"/>
    <w:rsid w:val="00766F87"/>
    <w:rsid w:val="00767F26"/>
    <w:rsid w:val="007703DC"/>
    <w:rsid w:val="00773436"/>
    <w:rsid w:val="00773835"/>
    <w:rsid w:val="007744FC"/>
    <w:rsid w:val="00774519"/>
    <w:rsid w:val="00774E3B"/>
    <w:rsid w:val="0077591E"/>
    <w:rsid w:val="00775A1F"/>
    <w:rsid w:val="00776AE8"/>
    <w:rsid w:val="00777E83"/>
    <w:rsid w:val="00780051"/>
    <w:rsid w:val="007812EE"/>
    <w:rsid w:val="0078157F"/>
    <w:rsid w:val="00781CE6"/>
    <w:rsid w:val="00781D28"/>
    <w:rsid w:val="00781D9D"/>
    <w:rsid w:val="00782FF1"/>
    <w:rsid w:val="0078435E"/>
    <w:rsid w:val="007851C8"/>
    <w:rsid w:val="00785639"/>
    <w:rsid w:val="00785E9B"/>
    <w:rsid w:val="00786116"/>
    <w:rsid w:val="00786136"/>
    <w:rsid w:val="00786952"/>
    <w:rsid w:val="00786C01"/>
    <w:rsid w:val="00786CE6"/>
    <w:rsid w:val="00786F8C"/>
    <w:rsid w:val="00787A1C"/>
    <w:rsid w:val="00787D98"/>
    <w:rsid w:val="00790216"/>
    <w:rsid w:val="0079097B"/>
    <w:rsid w:val="00791A73"/>
    <w:rsid w:val="00791BCE"/>
    <w:rsid w:val="00791DF9"/>
    <w:rsid w:val="007923FC"/>
    <w:rsid w:val="00792ED6"/>
    <w:rsid w:val="007937E6"/>
    <w:rsid w:val="0079416D"/>
    <w:rsid w:val="00795735"/>
    <w:rsid w:val="007964FA"/>
    <w:rsid w:val="00796D09"/>
    <w:rsid w:val="00797E48"/>
    <w:rsid w:val="007A0630"/>
    <w:rsid w:val="007A11FB"/>
    <w:rsid w:val="007A29F7"/>
    <w:rsid w:val="007A324E"/>
    <w:rsid w:val="007A334A"/>
    <w:rsid w:val="007A3836"/>
    <w:rsid w:val="007A3B57"/>
    <w:rsid w:val="007A4A2B"/>
    <w:rsid w:val="007A4BAF"/>
    <w:rsid w:val="007A73C9"/>
    <w:rsid w:val="007A7EAC"/>
    <w:rsid w:val="007B06FC"/>
    <w:rsid w:val="007B0C88"/>
    <w:rsid w:val="007B1DEE"/>
    <w:rsid w:val="007B2EF5"/>
    <w:rsid w:val="007B491E"/>
    <w:rsid w:val="007B4A46"/>
    <w:rsid w:val="007B4B88"/>
    <w:rsid w:val="007B4FB0"/>
    <w:rsid w:val="007B543E"/>
    <w:rsid w:val="007B5894"/>
    <w:rsid w:val="007B5A0E"/>
    <w:rsid w:val="007B5CB3"/>
    <w:rsid w:val="007B6BE2"/>
    <w:rsid w:val="007B761A"/>
    <w:rsid w:val="007C0726"/>
    <w:rsid w:val="007C2D24"/>
    <w:rsid w:val="007C32EB"/>
    <w:rsid w:val="007C576C"/>
    <w:rsid w:val="007C592C"/>
    <w:rsid w:val="007C7C90"/>
    <w:rsid w:val="007D0D81"/>
    <w:rsid w:val="007D20C9"/>
    <w:rsid w:val="007D24C5"/>
    <w:rsid w:val="007D3597"/>
    <w:rsid w:val="007D777E"/>
    <w:rsid w:val="007E1342"/>
    <w:rsid w:val="007E1DE0"/>
    <w:rsid w:val="007E1E97"/>
    <w:rsid w:val="007E2208"/>
    <w:rsid w:val="007E22A0"/>
    <w:rsid w:val="007E3DBB"/>
    <w:rsid w:val="007E567D"/>
    <w:rsid w:val="007E5E9E"/>
    <w:rsid w:val="007E6D48"/>
    <w:rsid w:val="007F08F2"/>
    <w:rsid w:val="007F1975"/>
    <w:rsid w:val="007F25CB"/>
    <w:rsid w:val="007F27B7"/>
    <w:rsid w:val="007F3A1B"/>
    <w:rsid w:val="007F4FEF"/>
    <w:rsid w:val="007F5F01"/>
    <w:rsid w:val="007F7168"/>
    <w:rsid w:val="007F752F"/>
    <w:rsid w:val="00800F51"/>
    <w:rsid w:val="0080102C"/>
    <w:rsid w:val="008038E4"/>
    <w:rsid w:val="00803E22"/>
    <w:rsid w:val="00806B2F"/>
    <w:rsid w:val="008078B0"/>
    <w:rsid w:val="00810640"/>
    <w:rsid w:val="00811CC1"/>
    <w:rsid w:val="00813843"/>
    <w:rsid w:val="00816D4B"/>
    <w:rsid w:val="00816E5E"/>
    <w:rsid w:val="00816F28"/>
    <w:rsid w:val="008171C8"/>
    <w:rsid w:val="008216AB"/>
    <w:rsid w:val="00821875"/>
    <w:rsid w:val="00822012"/>
    <w:rsid w:val="00822AB9"/>
    <w:rsid w:val="0082487C"/>
    <w:rsid w:val="00825433"/>
    <w:rsid w:val="00825FBB"/>
    <w:rsid w:val="00826810"/>
    <w:rsid w:val="008273CE"/>
    <w:rsid w:val="00830FA4"/>
    <w:rsid w:val="00832F4C"/>
    <w:rsid w:val="00833515"/>
    <w:rsid w:val="00833947"/>
    <w:rsid w:val="00833C23"/>
    <w:rsid w:val="00834A9B"/>
    <w:rsid w:val="00836086"/>
    <w:rsid w:val="008367F3"/>
    <w:rsid w:val="0083758B"/>
    <w:rsid w:val="008424BF"/>
    <w:rsid w:val="00842CFC"/>
    <w:rsid w:val="008437C1"/>
    <w:rsid w:val="00844298"/>
    <w:rsid w:val="0084584D"/>
    <w:rsid w:val="0084607E"/>
    <w:rsid w:val="00846290"/>
    <w:rsid w:val="008465F9"/>
    <w:rsid w:val="00847C2F"/>
    <w:rsid w:val="00852B6B"/>
    <w:rsid w:val="00853BCF"/>
    <w:rsid w:val="00853F27"/>
    <w:rsid w:val="0085419A"/>
    <w:rsid w:val="00854DAF"/>
    <w:rsid w:val="00855433"/>
    <w:rsid w:val="00856DA7"/>
    <w:rsid w:val="0085739F"/>
    <w:rsid w:val="00857BB3"/>
    <w:rsid w:val="00857E64"/>
    <w:rsid w:val="00860032"/>
    <w:rsid w:val="00860156"/>
    <w:rsid w:val="00860819"/>
    <w:rsid w:val="00860E1D"/>
    <w:rsid w:val="0086243E"/>
    <w:rsid w:val="008631F3"/>
    <w:rsid w:val="008634F2"/>
    <w:rsid w:val="008656D1"/>
    <w:rsid w:val="008703D3"/>
    <w:rsid w:val="008706A8"/>
    <w:rsid w:val="00870EF6"/>
    <w:rsid w:val="00871ABB"/>
    <w:rsid w:val="00873D89"/>
    <w:rsid w:val="0087482D"/>
    <w:rsid w:val="008760FE"/>
    <w:rsid w:val="008779DD"/>
    <w:rsid w:val="00877CD1"/>
    <w:rsid w:val="00880845"/>
    <w:rsid w:val="00883EC0"/>
    <w:rsid w:val="0088661C"/>
    <w:rsid w:val="00886861"/>
    <w:rsid w:val="00886A21"/>
    <w:rsid w:val="008877B8"/>
    <w:rsid w:val="00890AA9"/>
    <w:rsid w:val="00890CF6"/>
    <w:rsid w:val="00891127"/>
    <w:rsid w:val="0089142F"/>
    <w:rsid w:val="0089213F"/>
    <w:rsid w:val="00896B41"/>
    <w:rsid w:val="00896C42"/>
    <w:rsid w:val="00896D99"/>
    <w:rsid w:val="008977E1"/>
    <w:rsid w:val="008A03C3"/>
    <w:rsid w:val="008A085A"/>
    <w:rsid w:val="008A0AF0"/>
    <w:rsid w:val="008A0F9E"/>
    <w:rsid w:val="008A20FE"/>
    <w:rsid w:val="008A32E7"/>
    <w:rsid w:val="008A47AA"/>
    <w:rsid w:val="008A4A0C"/>
    <w:rsid w:val="008A4E08"/>
    <w:rsid w:val="008A5B93"/>
    <w:rsid w:val="008A68FB"/>
    <w:rsid w:val="008B1291"/>
    <w:rsid w:val="008B42FE"/>
    <w:rsid w:val="008B4C98"/>
    <w:rsid w:val="008B4FF9"/>
    <w:rsid w:val="008B5543"/>
    <w:rsid w:val="008B65BC"/>
    <w:rsid w:val="008B73EC"/>
    <w:rsid w:val="008B7EC1"/>
    <w:rsid w:val="008C0EEE"/>
    <w:rsid w:val="008C124C"/>
    <w:rsid w:val="008C225E"/>
    <w:rsid w:val="008C26E3"/>
    <w:rsid w:val="008C282E"/>
    <w:rsid w:val="008C3550"/>
    <w:rsid w:val="008C355B"/>
    <w:rsid w:val="008C4692"/>
    <w:rsid w:val="008C4FAC"/>
    <w:rsid w:val="008C5595"/>
    <w:rsid w:val="008C5CAF"/>
    <w:rsid w:val="008C6AA6"/>
    <w:rsid w:val="008C6B30"/>
    <w:rsid w:val="008C72F1"/>
    <w:rsid w:val="008C7FA7"/>
    <w:rsid w:val="008D0412"/>
    <w:rsid w:val="008D1BD5"/>
    <w:rsid w:val="008D1F88"/>
    <w:rsid w:val="008D20B1"/>
    <w:rsid w:val="008D30B6"/>
    <w:rsid w:val="008D3D8B"/>
    <w:rsid w:val="008D4286"/>
    <w:rsid w:val="008D4945"/>
    <w:rsid w:val="008D5669"/>
    <w:rsid w:val="008D5B5D"/>
    <w:rsid w:val="008D5DBA"/>
    <w:rsid w:val="008D6DE7"/>
    <w:rsid w:val="008D6E3C"/>
    <w:rsid w:val="008D710A"/>
    <w:rsid w:val="008D76F8"/>
    <w:rsid w:val="008D78D8"/>
    <w:rsid w:val="008E131A"/>
    <w:rsid w:val="008E13BC"/>
    <w:rsid w:val="008E24D1"/>
    <w:rsid w:val="008E3233"/>
    <w:rsid w:val="008E33A0"/>
    <w:rsid w:val="008E3792"/>
    <w:rsid w:val="008E46F7"/>
    <w:rsid w:val="008E5F81"/>
    <w:rsid w:val="008E67A5"/>
    <w:rsid w:val="008F0966"/>
    <w:rsid w:val="008F0B3B"/>
    <w:rsid w:val="008F1BA4"/>
    <w:rsid w:val="008F4FFF"/>
    <w:rsid w:val="008F5A48"/>
    <w:rsid w:val="008F6664"/>
    <w:rsid w:val="008F6DE5"/>
    <w:rsid w:val="008F6F5E"/>
    <w:rsid w:val="008F79B8"/>
    <w:rsid w:val="00901762"/>
    <w:rsid w:val="00902C0B"/>
    <w:rsid w:val="00902E6C"/>
    <w:rsid w:val="0090355B"/>
    <w:rsid w:val="00905BF0"/>
    <w:rsid w:val="00905D85"/>
    <w:rsid w:val="009100A5"/>
    <w:rsid w:val="0091051C"/>
    <w:rsid w:val="0091159A"/>
    <w:rsid w:val="009122A2"/>
    <w:rsid w:val="00912C56"/>
    <w:rsid w:val="00913A7B"/>
    <w:rsid w:val="009140E5"/>
    <w:rsid w:val="00914376"/>
    <w:rsid w:val="009148A9"/>
    <w:rsid w:val="00915BEF"/>
    <w:rsid w:val="00917B49"/>
    <w:rsid w:val="0092252D"/>
    <w:rsid w:val="00923555"/>
    <w:rsid w:val="00923AD7"/>
    <w:rsid w:val="00924A7F"/>
    <w:rsid w:val="0092755F"/>
    <w:rsid w:val="00930759"/>
    <w:rsid w:val="00930D21"/>
    <w:rsid w:val="009337A7"/>
    <w:rsid w:val="00933C19"/>
    <w:rsid w:val="00934AF6"/>
    <w:rsid w:val="00934B0C"/>
    <w:rsid w:val="00937DC6"/>
    <w:rsid w:val="00940207"/>
    <w:rsid w:val="00940B7F"/>
    <w:rsid w:val="00942AB9"/>
    <w:rsid w:val="00942D84"/>
    <w:rsid w:val="00944918"/>
    <w:rsid w:val="00944CF8"/>
    <w:rsid w:val="00944FB6"/>
    <w:rsid w:val="00945DB2"/>
    <w:rsid w:val="0094781B"/>
    <w:rsid w:val="00947A0F"/>
    <w:rsid w:val="00951E0E"/>
    <w:rsid w:val="00953D8E"/>
    <w:rsid w:val="00954BBF"/>
    <w:rsid w:val="00954E67"/>
    <w:rsid w:val="00955873"/>
    <w:rsid w:val="00957009"/>
    <w:rsid w:val="009601E8"/>
    <w:rsid w:val="0096204F"/>
    <w:rsid w:val="0096310C"/>
    <w:rsid w:val="00963615"/>
    <w:rsid w:val="00963829"/>
    <w:rsid w:val="009666B2"/>
    <w:rsid w:val="00966D7F"/>
    <w:rsid w:val="009672C9"/>
    <w:rsid w:val="009708B9"/>
    <w:rsid w:val="009708F9"/>
    <w:rsid w:val="009716A6"/>
    <w:rsid w:val="009732D9"/>
    <w:rsid w:val="00974F70"/>
    <w:rsid w:val="009767CD"/>
    <w:rsid w:val="00976EA2"/>
    <w:rsid w:val="00977F85"/>
    <w:rsid w:val="00980217"/>
    <w:rsid w:val="0098130F"/>
    <w:rsid w:val="0098207B"/>
    <w:rsid w:val="00982AAC"/>
    <w:rsid w:val="0098329C"/>
    <w:rsid w:val="00983A17"/>
    <w:rsid w:val="0098466E"/>
    <w:rsid w:val="009855AE"/>
    <w:rsid w:val="00985AE8"/>
    <w:rsid w:val="00987CB0"/>
    <w:rsid w:val="00990276"/>
    <w:rsid w:val="009917A2"/>
    <w:rsid w:val="00991C56"/>
    <w:rsid w:val="009921CE"/>
    <w:rsid w:val="00992691"/>
    <w:rsid w:val="00992789"/>
    <w:rsid w:val="0099506B"/>
    <w:rsid w:val="009974DF"/>
    <w:rsid w:val="009A41B0"/>
    <w:rsid w:val="009A4809"/>
    <w:rsid w:val="009A483C"/>
    <w:rsid w:val="009A539E"/>
    <w:rsid w:val="009A6EB6"/>
    <w:rsid w:val="009A7332"/>
    <w:rsid w:val="009B0B0D"/>
    <w:rsid w:val="009B3A91"/>
    <w:rsid w:val="009B421E"/>
    <w:rsid w:val="009B4A6E"/>
    <w:rsid w:val="009B4D27"/>
    <w:rsid w:val="009B4E8C"/>
    <w:rsid w:val="009B6AC3"/>
    <w:rsid w:val="009B79BB"/>
    <w:rsid w:val="009C0433"/>
    <w:rsid w:val="009C29B7"/>
    <w:rsid w:val="009C397F"/>
    <w:rsid w:val="009C39AC"/>
    <w:rsid w:val="009C3A55"/>
    <w:rsid w:val="009C4930"/>
    <w:rsid w:val="009C55FA"/>
    <w:rsid w:val="009C5F4D"/>
    <w:rsid w:val="009D0312"/>
    <w:rsid w:val="009D2769"/>
    <w:rsid w:val="009D3F3F"/>
    <w:rsid w:val="009D415E"/>
    <w:rsid w:val="009D4FE4"/>
    <w:rsid w:val="009D5B7B"/>
    <w:rsid w:val="009D5F3E"/>
    <w:rsid w:val="009D73E5"/>
    <w:rsid w:val="009D74B0"/>
    <w:rsid w:val="009D7E71"/>
    <w:rsid w:val="009E079A"/>
    <w:rsid w:val="009E4B59"/>
    <w:rsid w:val="009E4B7A"/>
    <w:rsid w:val="009E5FF6"/>
    <w:rsid w:val="009E647A"/>
    <w:rsid w:val="009E6DEE"/>
    <w:rsid w:val="009F29E6"/>
    <w:rsid w:val="009F40C6"/>
    <w:rsid w:val="009F528B"/>
    <w:rsid w:val="009F5833"/>
    <w:rsid w:val="009F5D7F"/>
    <w:rsid w:val="009F791C"/>
    <w:rsid w:val="009F79AD"/>
    <w:rsid w:val="009F7FE8"/>
    <w:rsid w:val="00A00F05"/>
    <w:rsid w:val="00A01793"/>
    <w:rsid w:val="00A0195F"/>
    <w:rsid w:val="00A04042"/>
    <w:rsid w:val="00A0456A"/>
    <w:rsid w:val="00A04FE5"/>
    <w:rsid w:val="00A05FB8"/>
    <w:rsid w:val="00A067DF"/>
    <w:rsid w:val="00A07668"/>
    <w:rsid w:val="00A121B4"/>
    <w:rsid w:val="00A12574"/>
    <w:rsid w:val="00A147C6"/>
    <w:rsid w:val="00A16233"/>
    <w:rsid w:val="00A16BEE"/>
    <w:rsid w:val="00A1733A"/>
    <w:rsid w:val="00A21040"/>
    <w:rsid w:val="00A21681"/>
    <w:rsid w:val="00A2203E"/>
    <w:rsid w:val="00A223D3"/>
    <w:rsid w:val="00A2299A"/>
    <w:rsid w:val="00A22CD0"/>
    <w:rsid w:val="00A232AA"/>
    <w:rsid w:val="00A23FCE"/>
    <w:rsid w:val="00A245BE"/>
    <w:rsid w:val="00A2492F"/>
    <w:rsid w:val="00A275AE"/>
    <w:rsid w:val="00A27FE0"/>
    <w:rsid w:val="00A30985"/>
    <w:rsid w:val="00A341DC"/>
    <w:rsid w:val="00A3462D"/>
    <w:rsid w:val="00A3571F"/>
    <w:rsid w:val="00A358B5"/>
    <w:rsid w:val="00A365B1"/>
    <w:rsid w:val="00A40ACD"/>
    <w:rsid w:val="00A40DB0"/>
    <w:rsid w:val="00A41492"/>
    <w:rsid w:val="00A41E85"/>
    <w:rsid w:val="00A41EC6"/>
    <w:rsid w:val="00A43393"/>
    <w:rsid w:val="00A44C2F"/>
    <w:rsid w:val="00A44D24"/>
    <w:rsid w:val="00A478C1"/>
    <w:rsid w:val="00A5140B"/>
    <w:rsid w:val="00A54916"/>
    <w:rsid w:val="00A563C4"/>
    <w:rsid w:val="00A5659A"/>
    <w:rsid w:val="00A57C55"/>
    <w:rsid w:val="00A600B0"/>
    <w:rsid w:val="00A6108B"/>
    <w:rsid w:val="00A614D5"/>
    <w:rsid w:val="00A614FF"/>
    <w:rsid w:val="00A617CB"/>
    <w:rsid w:val="00A62657"/>
    <w:rsid w:val="00A62BA7"/>
    <w:rsid w:val="00A62D28"/>
    <w:rsid w:val="00A6357D"/>
    <w:rsid w:val="00A63C07"/>
    <w:rsid w:val="00A657AD"/>
    <w:rsid w:val="00A66F41"/>
    <w:rsid w:val="00A71162"/>
    <w:rsid w:val="00A7177C"/>
    <w:rsid w:val="00A73B9A"/>
    <w:rsid w:val="00A74CF6"/>
    <w:rsid w:val="00A74E63"/>
    <w:rsid w:val="00A75709"/>
    <w:rsid w:val="00A7670D"/>
    <w:rsid w:val="00A76AE0"/>
    <w:rsid w:val="00A77388"/>
    <w:rsid w:val="00A80743"/>
    <w:rsid w:val="00A82ABA"/>
    <w:rsid w:val="00A86D98"/>
    <w:rsid w:val="00A91824"/>
    <w:rsid w:val="00A92724"/>
    <w:rsid w:val="00A93689"/>
    <w:rsid w:val="00A93746"/>
    <w:rsid w:val="00A94057"/>
    <w:rsid w:val="00A95642"/>
    <w:rsid w:val="00A95A3A"/>
    <w:rsid w:val="00A96385"/>
    <w:rsid w:val="00A96AE3"/>
    <w:rsid w:val="00AA1195"/>
    <w:rsid w:val="00AA1519"/>
    <w:rsid w:val="00AA17C2"/>
    <w:rsid w:val="00AA1CF0"/>
    <w:rsid w:val="00AA2CDC"/>
    <w:rsid w:val="00AA3E38"/>
    <w:rsid w:val="00AA40D5"/>
    <w:rsid w:val="00AA6242"/>
    <w:rsid w:val="00AA68D8"/>
    <w:rsid w:val="00AA77A2"/>
    <w:rsid w:val="00AB0E5B"/>
    <w:rsid w:val="00AB19D7"/>
    <w:rsid w:val="00AB3AA0"/>
    <w:rsid w:val="00AB3DD0"/>
    <w:rsid w:val="00AB41B5"/>
    <w:rsid w:val="00AB4922"/>
    <w:rsid w:val="00AB4D06"/>
    <w:rsid w:val="00AB56DC"/>
    <w:rsid w:val="00AB7B4C"/>
    <w:rsid w:val="00AC00EF"/>
    <w:rsid w:val="00AC08F1"/>
    <w:rsid w:val="00AC0969"/>
    <w:rsid w:val="00AC0A33"/>
    <w:rsid w:val="00AC18B4"/>
    <w:rsid w:val="00AC1E62"/>
    <w:rsid w:val="00AC50E1"/>
    <w:rsid w:val="00AC64EB"/>
    <w:rsid w:val="00AD0270"/>
    <w:rsid w:val="00AD07D2"/>
    <w:rsid w:val="00AD0906"/>
    <w:rsid w:val="00AD0D6C"/>
    <w:rsid w:val="00AD0EE7"/>
    <w:rsid w:val="00AD2A34"/>
    <w:rsid w:val="00AD2EAA"/>
    <w:rsid w:val="00AD3E35"/>
    <w:rsid w:val="00AD4212"/>
    <w:rsid w:val="00AD63D3"/>
    <w:rsid w:val="00AD6AF4"/>
    <w:rsid w:val="00AD6F04"/>
    <w:rsid w:val="00AD79C7"/>
    <w:rsid w:val="00AD7EF2"/>
    <w:rsid w:val="00AE1FAE"/>
    <w:rsid w:val="00AE200E"/>
    <w:rsid w:val="00AE2BC7"/>
    <w:rsid w:val="00AE57C6"/>
    <w:rsid w:val="00AE5C81"/>
    <w:rsid w:val="00AF4B74"/>
    <w:rsid w:val="00AF4D7B"/>
    <w:rsid w:val="00AF6D57"/>
    <w:rsid w:val="00B0079F"/>
    <w:rsid w:val="00B01797"/>
    <w:rsid w:val="00B022FC"/>
    <w:rsid w:val="00B02B68"/>
    <w:rsid w:val="00B05886"/>
    <w:rsid w:val="00B05A28"/>
    <w:rsid w:val="00B06AB9"/>
    <w:rsid w:val="00B06BCE"/>
    <w:rsid w:val="00B06BE0"/>
    <w:rsid w:val="00B07224"/>
    <w:rsid w:val="00B10CDE"/>
    <w:rsid w:val="00B11AA9"/>
    <w:rsid w:val="00B13CB4"/>
    <w:rsid w:val="00B14B1B"/>
    <w:rsid w:val="00B1552D"/>
    <w:rsid w:val="00B215E9"/>
    <w:rsid w:val="00B2312A"/>
    <w:rsid w:val="00B23C96"/>
    <w:rsid w:val="00B251F8"/>
    <w:rsid w:val="00B255CD"/>
    <w:rsid w:val="00B2573F"/>
    <w:rsid w:val="00B25B90"/>
    <w:rsid w:val="00B2638F"/>
    <w:rsid w:val="00B26875"/>
    <w:rsid w:val="00B26E66"/>
    <w:rsid w:val="00B30159"/>
    <w:rsid w:val="00B31218"/>
    <w:rsid w:val="00B33453"/>
    <w:rsid w:val="00B34407"/>
    <w:rsid w:val="00B34794"/>
    <w:rsid w:val="00B3519D"/>
    <w:rsid w:val="00B351D0"/>
    <w:rsid w:val="00B3533F"/>
    <w:rsid w:val="00B35C95"/>
    <w:rsid w:val="00B4018B"/>
    <w:rsid w:val="00B4063E"/>
    <w:rsid w:val="00B4198F"/>
    <w:rsid w:val="00B41F31"/>
    <w:rsid w:val="00B427A5"/>
    <w:rsid w:val="00B433DF"/>
    <w:rsid w:val="00B43716"/>
    <w:rsid w:val="00B43F99"/>
    <w:rsid w:val="00B441DD"/>
    <w:rsid w:val="00B464DB"/>
    <w:rsid w:val="00B51BDA"/>
    <w:rsid w:val="00B51C47"/>
    <w:rsid w:val="00B51F06"/>
    <w:rsid w:val="00B520AF"/>
    <w:rsid w:val="00B52D58"/>
    <w:rsid w:val="00B54080"/>
    <w:rsid w:val="00B54B33"/>
    <w:rsid w:val="00B55B06"/>
    <w:rsid w:val="00B60EA7"/>
    <w:rsid w:val="00B62E0E"/>
    <w:rsid w:val="00B65067"/>
    <w:rsid w:val="00B65915"/>
    <w:rsid w:val="00B65ED7"/>
    <w:rsid w:val="00B6639F"/>
    <w:rsid w:val="00B6659B"/>
    <w:rsid w:val="00B66962"/>
    <w:rsid w:val="00B66C08"/>
    <w:rsid w:val="00B70954"/>
    <w:rsid w:val="00B71BD3"/>
    <w:rsid w:val="00B71E16"/>
    <w:rsid w:val="00B722A4"/>
    <w:rsid w:val="00B72303"/>
    <w:rsid w:val="00B729BE"/>
    <w:rsid w:val="00B73B19"/>
    <w:rsid w:val="00B746B8"/>
    <w:rsid w:val="00B75359"/>
    <w:rsid w:val="00B7560E"/>
    <w:rsid w:val="00B768A3"/>
    <w:rsid w:val="00B772A1"/>
    <w:rsid w:val="00B777D3"/>
    <w:rsid w:val="00B77AA5"/>
    <w:rsid w:val="00B805BF"/>
    <w:rsid w:val="00B823C6"/>
    <w:rsid w:val="00B83EDC"/>
    <w:rsid w:val="00B84A6B"/>
    <w:rsid w:val="00B84B85"/>
    <w:rsid w:val="00B84D31"/>
    <w:rsid w:val="00B86FA0"/>
    <w:rsid w:val="00B876C6"/>
    <w:rsid w:val="00B9060E"/>
    <w:rsid w:val="00B913EE"/>
    <w:rsid w:val="00B92D9A"/>
    <w:rsid w:val="00B939A9"/>
    <w:rsid w:val="00B96610"/>
    <w:rsid w:val="00B96E8F"/>
    <w:rsid w:val="00B97980"/>
    <w:rsid w:val="00BA1669"/>
    <w:rsid w:val="00BA4739"/>
    <w:rsid w:val="00BA4933"/>
    <w:rsid w:val="00BA539F"/>
    <w:rsid w:val="00BA57E4"/>
    <w:rsid w:val="00BB1171"/>
    <w:rsid w:val="00BB2067"/>
    <w:rsid w:val="00BB3FF2"/>
    <w:rsid w:val="00BB50C8"/>
    <w:rsid w:val="00BB596B"/>
    <w:rsid w:val="00BB6DB7"/>
    <w:rsid w:val="00BB6F5D"/>
    <w:rsid w:val="00BB7D28"/>
    <w:rsid w:val="00BC0D14"/>
    <w:rsid w:val="00BC782F"/>
    <w:rsid w:val="00BD0703"/>
    <w:rsid w:val="00BD0807"/>
    <w:rsid w:val="00BD097B"/>
    <w:rsid w:val="00BD1146"/>
    <w:rsid w:val="00BD1A3D"/>
    <w:rsid w:val="00BD290A"/>
    <w:rsid w:val="00BD2C4A"/>
    <w:rsid w:val="00BD2FA0"/>
    <w:rsid w:val="00BD340C"/>
    <w:rsid w:val="00BD4E17"/>
    <w:rsid w:val="00BD4E70"/>
    <w:rsid w:val="00BD551E"/>
    <w:rsid w:val="00BD6AFF"/>
    <w:rsid w:val="00BE0135"/>
    <w:rsid w:val="00BE1552"/>
    <w:rsid w:val="00BE21A1"/>
    <w:rsid w:val="00BE47DF"/>
    <w:rsid w:val="00BE5C27"/>
    <w:rsid w:val="00BF0DAB"/>
    <w:rsid w:val="00BF29D3"/>
    <w:rsid w:val="00BF2AAE"/>
    <w:rsid w:val="00BF2C95"/>
    <w:rsid w:val="00BF3604"/>
    <w:rsid w:val="00BF42CD"/>
    <w:rsid w:val="00BF4B25"/>
    <w:rsid w:val="00C0092E"/>
    <w:rsid w:val="00C030FB"/>
    <w:rsid w:val="00C03611"/>
    <w:rsid w:val="00C03EF5"/>
    <w:rsid w:val="00C045B2"/>
    <w:rsid w:val="00C05335"/>
    <w:rsid w:val="00C06342"/>
    <w:rsid w:val="00C071ED"/>
    <w:rsid w:val="00C07DD7"/>
    <w:rsid w:val="00C07FA7"/>
    <w:rsid w:val="00C1064C"/>
    <w:rsid w:val="00C1074C"/>
    <w:rsid w:val="00C11F34"/>
    <w:rsid w:val="00C12647"/>
    <w:rsid w:val="00C12F75"/>
    <w:rsid w:val="00C14DC8"/>
    <w:rsid w:val="00C1533C"/>
    <w:rsid w:val="00C1544F"/>
    <w:rsid w:val="00C166D8"/>
    <w:rsid w:val="00C1685B"/>
    <w:rsid w:val="00C20F1E"/>
    <w:rsid w:val="00C21559"/>
    <w:rsid w:val="00C21E2C"/>
    <w:rsid w:val="00C24B27"/>
    <w:rsid w:val="00C265C7"/>
    <w:rsid w:val="00C2739B"/>
    <w:rsid w:val="00C27B9D"/>
    <w:rsid w:val="00C27BE8"/>
    <w:rsid w:val="00C30862"/>
    <w:rsid w:val="00C309B9"/>
    <w:rsid w:val="00C31A37"/>
    <w:rsid w:val="00C32284"/>
    <w:rsid w:val="00C33114"/>
    <w:rsid w:val="00C331C5"/>
    <w:rsid w:val="00C33BD2"/>
    <w:rsid w:val="00C33E6C"/>
    <w:rsid w:val="00C33ED8"/>
    <w:rsid w:val="00C3508A"/>
    <w:rsid w:val="00C3551D"/>
    <w:rsid w:val="00C35C35"/>
    <w:rsid w:val="00C361D2"/>
    <w:rsid w:val="00C364E3"/>
    <w:rsid w:val="00C36D25"/>
    <w:rsid w:val="00C36EDD"/>
    <w:rsid w:val="00C4019F"/>
    <w:rsid w:val="00C404E3"/>
    <w:rsid w:val="00C4100C"/>
    <w:rsid w:val="00C41690"/>
    <w:rsid w:val="00C426E7"/>
    <w:rsid w:val="00C43BF6"/>
    <w:rsid w:val="00C4452E"/>
    <w:rsid w:val="00C45D55"/>
    <w:rsid w:val="00C4629B"/>
    <w:rsid w:val="00C46AA9"/>
    <w:rsid w:val="00C46DF6"/>
    <w:rsid w:val="00C50E0C"/>
    <w:rsid w:val="00C527A2"/>
    <w:rsid w:val="00C52A69"/>
    <w:rsid w:val="00C54CD0"/>
    <w:rsid w:val="00C55926"/>
    <w:rsid w:val="00C5750B"/>
    <w:rsid w:val="00C61065"/>
    <w:rsid w:val="00C6128F"/>
    <w:rsid w:val="00C61FC3"/>
    <w:rsid w:val="00C6310C"/>
    <w:rsid w:val="00C64670"/>
    <w:rsid w:val="00C64A0B"/>
    <w:rsid w:val="00C65A05"/>
    <w:rsid w:val="00C6681D"/>
    <w:rsid w:val="00C66ADD"/>
    <w:rsid w:val="00C66C60"/>
    <w:rsid w:val="00C705C8"/>
    <w:rsid w:val="00C71536"/>
    <w:rsid w:val="00C72DFB"/>
    <w:rsid w:val="00C73C77"/>
    <w:rsid w:val="00C74526"/>
    <w:rsid w:val="00C7554B"/>
    <w:rsid w:val="00C761F0"/>
    <w:rsid w:val="00C76264"/>
    <w:rsid w:val="00C80DB2"/>
    <w:rsid w:val="00C831DF"/>
    <w:rsid w:val="00C83A84"/>
    <w:rsid w:val="00C83CED"/>
    <w:rsid w:val="00C84487"/>
    <w:rsid w:val="00C84C3D"/>
    <w:rsid w:val="00C85634"/>
    <w:rsid w:val="00C86073"/>
    <w:rsid w:val="00C8634E"/>
    <w:rsid w:val="00C86B51"/>
    <w:rsid w:val="00C8745D"/>
    <w:rsid w:val="00C875AE"/>
    <w:rsid w:val="00C87B6F"/>
    <w:rsid w:val="00C87F58"/>
    <w:rsid w:val="00C904AB"/>
    <w:rsid w:val="00C911FF"/>
    <w:rsid w:val="00C917EB"/>
    <w:rsid w:val="00C948E5"/>
    <w:rsid w:val="00C9584A"/>
    <w:rsid w:val="00CA0326"/>
    <w:rsid w:val="00CA12B4"/>
    <w:rsid w:val="00CA4FC9"/>
    <w:rsid w:val="00CA7797"/>
    <w:rsid w:val="00CB498B"/>
    <w:rsid w:val="00CB49A4"/>
    <w:rsid w:val="00CB51E9"/>
    <w:rsid w:val="00CB5B61"/>
    <w:rsid w:val="00CB6350"/>
    <w:rsid w:val="00CB681A"/>
    <w:rsid w:val="00CB700B"/>
    <w:rsid w:val="00CB7892"/>
    <w:rsid w:val="00CB7F6E"/>
    <w:rsid w:val="00CC0538"/>
    <w:rsid w:val="00CC05B2"/>
    <w:rsid w:val="00CC0EF3"/>
    <w:rsid w:val="00CC7C57"/>
    <w:rsid w:val="00CD0262"/>
    <w:rsid w:val="00CD09B9"/>
    <w:rsid w:val="00CD1623"/>
    <w:rsid w:val="00CD4B39"/>
    <w:rsid w:val="00CD4F8B"/>
    <w:rsid w:val="00CD5275"/>
    <w:rsid w:val="00CD59FF"/>
    <w:rsid w:val="00CD622B"/>
    <w:rsid w:val="00CD67C7"/>
    <w:rsid w:val="00CD6F66"/>
    <w:rsid w:val="00CD704F"/>
    <w:rsid w:val="00CD7BAD"/>
    <w:rsid w:val="00CD7E39"/>
    <w:rsid w:val="00CE0A77"/>
    <w:rsid w:val="00CE1DB9"/>
    <w:rsid w:val="00CE229C"/>
    <w:rsid w:val="00CF0962"/>
    <w:rsid w:val="00CF0E20"/>
    <w:rsid w:val="00CF12DD"/>
    <w:rsid w:val="00CF2728"/>
    <w:rsid w:val="00CF4129"/>
    <w:rsid w:val="00CF5D82"/>
    <w:rsid w:val="00CF5FDA"/>
    <w:rsid w:val="00CF625C"/>
    <w:rsid w:val="00D01C72"/>
    <w:rsid w:val="00D03FCA"/>
    <w:rsid w:val="00D040DB"/>
    <w:rsid w:val="00D04659"/>
    <w:rsid w:val="00D05B8C"/>
    <w:rsid w:val="00D06B8F"/>
    <w:rsid w:val="00D06C96"/>
    <w:rsid w:val="00D06E4B"/>
    <w:rsid w:val="00D072D3"/>
    <w:rsid w:val="00D0741B"/>
    <w:rsid w:val="00D1329E"/>
    <w:rsid w:val="00D135A1"/>
    <w:rsid w:val="00D15438"/>
    <w:rsid w:val="00D157A7"/>
    <w:rsid w:val="00D16AE0"/>
    <w:rsid w:val="00D217AD"/>
    <w:rsid w:val="00D22B29"/>
    <w:rsid w:val="00D23B69"/>
    <w:rsid w:val="00D23CB1"/>
    <w:rsid w:val="00D23F89"/>
    <w:rsid w:val="00D25397"/>
    <w:rsid w:val="00D253C3"/>
    <w:rsid w:val="00D27483"/>
    <w:rsid w:val="00D31080"/>
    <w:rsid w:val="00D32994"/>
    <w:rsid w:val="00D329FC"/>
    <w:rsid w:val="00D32A63"/>
    <w:rsid w:val="00D335FF"/>
    <w:rsid w:val="00D3405A"/>
    <w:rsid w:val="00D348E8"/>
    <w:rsid w:val="00D35735"/>
    <w:rsid w:val="00D35C13"/>
    <w:rsid w:val="00D37915"/>
    <w:rsid w:val="00D4033A"/>
    <w:rsid w:val="00D40F5D"/>
    <w:rsid w:val="00D41BB2"/>
    <w:rsid w:val="00D4244F"/>
    <w:rsid w:val="00D434DC"/>
    <w:rsid w:val="00D445DD"/>
    <w:rsid w:val="00D468B7"/>
    <w:rsid w:val="00D4798B"/>
    <w:rsid w:val="00D50ABC"/>
    <w:rsid w:val="00D539B7"/>
    <w:rsid w:val="00D53CC3"/>
    <w:rsid w:val="00D54099"/>
    <w:rsid w:val="00D543E8"/>
    <w:rsid w:val="00D5496D"/>
    <w:rsid w:val="00D54AAB"/>
    <w:rsid w:val="00D55165"/>
    <w:rsid w:val="00D60300"/>
    <w:rsid w:val="00D60DAE"/>
    <w:rsid w:val="00D61224"/>
    <w:rsid w:val="00D62365"/>
    <w:rsid w:val="00D62D10"/>
    <w:rsid w:val="00D63073"/>
    <w:rsid w:val="00D64F4D"/>
    <w:rsid w:val="00D652D7"/>
    <w:rsid w:val="00D65A48"/>
    <w:rsid w:val="00D70FA3"/>
    <w:rsid w:val="00D71A95"/>
    <w:rsid w:val="00D73090"/>
    <w:rsid w:val="00D74F5C"/>
    <w:rsid w:val="00D751DE"/>
    <w:rsid w:val="00D800D4"/>
    <w:rsid w:val="00D8151D"/>
    <w:rsid w:val="00D8227C"/>
    <w:rsid w:val="00D82AC5"/>
    <w:rsid w:val="00D82D6A"/>
    <w:rsid w:val="00D83C53"/>
    <w:rsid w:val="00D84A70"/>
    <w:rsid w:val="00D857A5"/>
    <w:rsid w:val="00D85800"/>
    <w:rsid w:val="00D865B5"/>
    <w:rsid w:val="00D87152"/>
    <w:rsid w:val="00D87DAE"/>
    <w:rsid w:val="00D90629"/>
    <w:rsid w:val="00D960E2"/>
    <w:rsid w:val="00DA0385"/>
    <w:rsid w:val="00DA174C"/>
    <w:rsid w:val="00DA272F"/>
    <w:rsid w:val="00DA32AB"/>
    <w:rsid w:val="00DA61BC"/>
    <w:rsid w:val="00DA646F"/>
    <w:rsid w:val="00DA6512"/>
    <w:rsid w:val="00DA6712"/>
    <w:rsid w:val="00DA6855"/>
    <w:rsid w:val="00DA7407"/>
    <w:rsid w:val="00DA7A21"/>
    <w:rsid w:val="00DB0FF2"/>
    <w:rsid w:val="00DB3930"/>
    <w:rsid w:val="00DB52E8"/>
    <w:rsid w:val="00DB5A36"/>
    <w:rsid w:val="00DB5BBD"/>
    <w:rsid w:val="00DB6366"/>
    <w:rsid w:val="00DB638E"/>
    <w:rsid w:val="00DB650B"/>
    <w:rsid w:val="00DB764F"/>
    <w:rsid w:val="00DB783C"/>
    <w:rsid w:val="00DC0554"/>
    <w:rsid w:val="00DC23BE"/>
    <w:rsid w:val="00DC56D4"/>
    <w:rsid w:val="00DC7505"/>
    <w:rsid w:val="00DD19A7"/>
    <w:rsid w:val="00DD1FDB"/>
    <w:rsid w:val="00DD216E"/>
    <w:rsid w:val="00DD275A"/>
    <w:rsid w:val="00DD2BE8"/>
    <w:rsid w:val="00DD38C6"/>
    <w:rsid w:val="00DD3F8C"/>
    <w:rsid w:val="00DD4980"/>
    <w:rsid w:val="00DD59DC"/>
    <w:rsid w:val="00DD74EB"/>
    <w:rsid w:val="00DE1D75"/>
    <w:rsid w:val="00DE39BF"/>
    <w:rsid w:val="00DE3A72"/>
    <w:rsid w:val="00DE647F"/>
    <w:rsid w:val="00DE655D"/>
    <w:rsid w:val="00DF084F"/>
    <w:rsid w:val="00DF0D88"/>
    <w:rsid w:val="00DF0DDE"/>
    <w:rsid w:val="00DF1E60"/>
    <w:rsid w:val="00DF247B"/>
    <w:rsid w:val="00DF2BDB"/>
    <w:rsid w:val="00DF2EE2"/>
    <w:rsid w:val="00DF3B03"/>
    <w:rsid w:val="00DF3F34"/>
    <w:rsid w:val="00DF3FEB"/>
    <w:rsid w:val="00DF4B81"/>
    <w:rsid w:val="00DF5F57"/>
    <w:rsid w:val="00DF621D"/>
    <w:rsid w:val="00DF7832"/>
    <w:rsid w:val="00E000CA"/>
    <w:rsid w:val="00E00EC0"/>
    <w:rsid w:val="00E04715"/>
    <w:rsid w:val="00E05863"/>
    <w:rsid w:val="00E05BD3"/>
    <w:rsid w:val="00E07018"/>
    <w:rsid w:val="00E10030"/>
    <w:rsid w:val="00E11372"/>
    <w:rsid w:val="00E127B6"/>
    <w:rsid w:val="00E14132"/>
    <w:rsid w:val="00E148EF"/>
    <w:rsid w:val="00E14983"/>
    <w:rsid w:val="00E15B11"/>
    <w:rsid w:val="00E20D2E"/>
    <w:rsid w:val="00E210AE"/>
    <w:rsid w:val="00E21366"/>
    <w:rsid w:val="00E2159D"/>
    <w:rsid w:val="00E218AF"/>
    <w:rsid w:val="00E2433F"/>
    <w:rsid w:val="00E24B9B"/>
    <w:rsid w:val="00E251F2"/>
    <w:rsid w:val="00E25D76"/>
    <w:rsid w:val="00E26586"/>
    <w:rsid w:val="00E27CB5"/>
    <w:rsid w:val="00E30D3A"/>
    <w:rsid w:val="00E311AE"/>
    <w:rsid w:val="00E31CCD"/>
    <w:rsid w:val="00E32939"/>
    <w:rsid w:val="00E32CA3"/>
    <w:rsid w:val="00E34E20"/>
    <w:rsid w:val="00E36902"/>
    <w:rsid w:val="00E37903"/>
    <w:rsid w:val="00E43785"/>
    <w:rsid w:val="00E4384C"/>
    <w:rsid w:val="00E4591D"/>
    <w:rsid w:val="00E45BE0"/>
    <w:rsid w:val="00E47904"/>
    <w:rsid w:val="00E5071C"/>
    <w:rsid w:val="00E50C09"/>
    <w:rsid w:val="00E51DAE"/>
    <w:rsid w:val="00E52267"/>
    <w:rsid w:val="00E53AB6"/>
    <w:rsid w:val="00E57028"/>
    <w:rsid w:val="00E579A3"/>
    <w:rsid w:val="00E604DA"/>
    <w:rsid w:val="00E60AB2"/>
    <w:rsid w:val="00E60DAC"/>
    <w:rsid w:val="00E614F4"/>
    <w:rsid w:val="00E62515"/>
    <w:rsid w:val="00E62B45"/>
    <w:rsid w:val="00E6304C"/>
    <w:rsid w:val="00E63E52"/>
    <w:rsid w:val="00E64481"/>
    <w:rsid w:val="00E64A66"/>
    <w:rsid w:val="00E656D9"/>
    <w:rsid w:val="00E659C3"/>
    <w:rsid w:val="00E66808"/>
    <w:rsid w:val="00E66D3A"/>
    <w:rsid w:val="00E66EF1"/>
    <w:rsid w:val="00E707E6"/>
    <w:rsid w:val="00E72599"/>
    <w:rsid w:val="00E73B0D"/>
    <w:rsid w:val="00E747D9"/>
    <w:rsid w:val="00E74A3C"/>
    <w:rsid w:val="00E74FDB"/>
    <w:rsid w:val="00E75EEA"/>
    <w:rsid w:val="00E75F0C"/>
    <w:rsid w:val="00E7644C"/>
    <w:rsid w:val="00E764CC"/>
    <w:rsid w:val="00E76E4E"/>
    <w:rsid w:val="00E77176"/>
    <w:rsid w:val="00E778A0"/>
    <w:rsid w:val="00E80286"/>
    <w:rsid w:val="00E804FD"/>
    <w:rsid w:val="00E82D8F"/>
    <w:rsid w:val="00E83890"/>
    <w:rsid w:val="00E84FCF"/>
    <w:rsid w:val="00E85FFF"/>
    <w:rsid w:val="00E92346"/>
    <w:rsid w:val="00E94F18"/>
    <w:rsid w:val="00E95F99"/>
    <w:rsid w:val="00E968B5"/>
    <w:rsid w:val="00E97506"/>
    <w:rsid w:val="00E97D34"/>
    <w:rsid w:val="00EA03A7"/>
    <w:rsid w:val="00EB0745"/>
    <w:rsid w:val="00EB31CC"/>
    <w:rsid w:val="00EB40AF"/>
    <w:rsid w:val="00EB42DD"/>
    <w:rsid w:val="00EB55EA"/>
    <w:rsid w:val="00EB594F"/>
    <w:rsid w:val="00EB6C08"/>
    <w:rsid w:val="00EC1459"/>
    <w:rsid w:val="00EC19F6"/>
    <w:rsid w:val="00EC3FEC"/>
    <w:rsid w:val="00EC4147"/>
    <w:rsid w:val="00EC4901"/>
    <w:rsid w:val="00EC56E9"/>
    <w:rsid w:val="00EC7A8C"/>
    <w:rsid w:val="00EC7AEC"/>
    <w:rsid w:val="00ED20CA"/>
    <w:rsid w:val="00ED26F6"/>
    <w:rsid w:val="00ED3193"/>
    <w:rsid w:val="00ED3356"/>
    <w:rsid w:val="00ED3C23"/>
    <w:rsid w:val="00ED4652"/>
    <w:rsid w:val="00EE1122"/>
    <w:rsid w:val="00EE1C30"/>
    <w:rsid w:val="00EE2628"/>
    <w:rsid w:val="00EE286F"/>
    <w:rsid w:val="00EE554F"/>
    <w:rsid w:val="00EE588C"/>
    <w:rsid w:val="00EE68F1"/>
    <w:rsid w:val="00EE6F70"/>
    <w:rsid w:val="00EE765B"/>
    <w:rsid w:val="00EE77F6"/>
    <w:rsid w:val="00EF0734"/>
    <w:rsid w:val="00EF2540"/>
    <w:rsid w:val="00EF405B"/>
    <w:rsid w:val="00EF4662"/>
    <w:rsid w:val="00EF48F7"/>
    <w:rsid w:val="00EF5422"/>
    <w:rsid w:val="00EF6160"/>
    <w:rsid w:val="00EF7682"/>
    <w:rsid w:val="00F011A2"/>
    <w:rsid w:val="00F0134E"/>
    <w:rsid w:val="00F015AD"/>
    <w:rsid w:val="00F01FA1"/>
    <w:rsid w:val="00F02F41"/>
    <w:rsid w:val="00F02F6C"/>
    <w:rsid w:val="00F038B1"/>
    <w:rsid w:val="00F03CBC"/>
    <w:rsid w:val="00F05037"/>
    <w:rsid w:val="00F05D63"/>
    <w:rsid w:val="00F05E2B"/>
    <w:rsid w:val="00F06080"/>
    <w:rsid w:val="00F06EA0"/>
    <w:rsid w:val="00F07AE8"/>
    <w:rsid w:val="00F10148"/>
    <w:rsid w:val="00F110AE"/>
    <w:rsid w:val="00F11BDD"/>
    <w:rsid w:val="00F121D2"/>
    <w:rsid w:val="00F12D9E"/>
    <w:rsid w:val="00F13DDA"/>
    <w:rsid w:val="00F1432A"/>
    <w:rsid w:val="00F15BD6"/>
    <w:rsid w:val="00F21BDA"/>
    <w:rsid w:val="00F2275F"/>
    <w:rsid w:val="00F24225"/>
    <w:rsid w:val="00F2473A"/>
    <w:rsid w:val="00F24E6F"/>
    <w:rsid w:val="00F25142"/>
    <w:rsid w:val="00F25E81"/>
    <w:rsid w:val="00F2610B"/>
    <w:rsid w:val="00F26B67"/>
    <w:rsid w:val="00F275A7"/>
    <w:rsid w:val="00F31BA3"/>
    <w:rsid w:val="00F3382A"/>
    <w:rsid w:val="00F34A6B"/>
    <w:rsid w:val="00F3510F"/>
    <w:rsid w:val="00F361E5"/>
    <w:rsid w:val="00F36CF6"/>
    <w:rsid w:val="00F36F0E"/>
    <w:rsid w:val="00F36F29"/>
    <w:rsid w:val="00F37A6A"/>
    <w:rsid w:val="00F4068B"/>
    <w:rsid w:val="00F41B57"/>
    <w:rsid w:val="00F42A2D"/>
    <w:rsid w:val="00F44B95"/>
    <w:rsid w:val="00F44EE7"/>
    <w:rsid w:val="00F455DD"/>
    <w:rsid w:val="00F47733"/>
    <w:rsid w:val="00F47936"/>
    <w:rsid w:val="00F507F3"/>
    <w:rsid w:val="00F508EB"/>
    <w:rsid w:val="00F50C75"/>
    <w:rsid w:val="00F51B3A"/>
    <w:rsid w:val="00F52034"/>
    <w:rsid w:val="00F52F33"/>
    <w:rsid w:val="00F5352B"/>
    <w:rsid w:val="00F573DA"/>
    <w:rsid w:val="00F60F2A"/>
    <w:rsid w:val="00F62C05"/>
    <w:rsid w:val="00F6403C"/>
    <w:rsid w:val="00F64D34"/>
    <w:rsid w:val="00F652C2"/>
    <w:rsid w:val="00F656F6"/>
    <w:rsid w:val="00F65BC9"/>
    <w:rsid w:val="00F66A24"/>
    <w:rsid w:val="00F70009"/>
    <w:rsid w:val="00F7017A"/>
    <w:rsid w:val="00F704B9"/>
    <w:rsid w:val="00F71311"/>
    <w:rsid w:val="00F72369"/>
    <w:rsid w:val="00F73616"/>
    <w:rsid w:val="00F7411E"/>
    <w:rsid w:val="00F74C35"/>
    <w:rsid w:val="00F7533B"/>
    <w:rsid w:val="00F75F16"/>
    <w:rsid w:val="00F760A0"/>
    <w:rsid w:val="00F76552"/>
    <w:rsid w:val="00F77C19"/>
    <w:rsid w:val="00F77C6A"/>
    <w:rsid w:val="00F77E59"/>
    <w:rsid w:val="00F77EA6"/>
    <w:rsid w:val="00F806AF"/>
    <w:rsid w:val="00F80749"/>
    <w:rsid w:val="00F80CD9"/>
    <w:rsid w:val="00F828EB"/>
    <w:rsid w:val="00F833A8"/>
    <w:rsid w:val="00F8359C"/>
    <w:rsid w:val="00F83B7B"/>
    <w:rsid w:val="00F846B6"/>
    <w:rsid w:val="00F852B0"/>
    <w:rsid w:val="00F86C1D"/>
    <w:rsid w:val="00F86CCD"/>
    <w:rsid w:val="00F93852"/>
    <w:rsid w:val="00F9488A"/>
    <w:rsid w:val="00F951B5"/>
    <w:rsid w:val="00F95D38"/>
    <w:rsid w:val="00F96B42"/>
    <w:rsid w:val="00FA151D"/>
    <w:rsid w:val="00FA24F8"/>
    <w:rsid w:val="00FA2EC6"/>
    <w:rsid w:val="00FA3ECF"/>
    <w:rsid w:val="00FA4E24"/>
    <w:rsid w:val="00FA6BE0"/>
    <w:rsid w:val="00FA7A45"/>
    <w:rsid w:val="00FB0A43"/>
    <w:rsid w:val="00FB402B"/>
    <w:rsid w:val="00FB4539"/>
    <w:rsid w:val="00FB68BA"/>
    <w:rsid w:val="00FB7963"/>
    <w:rsid w:val="00FC172D"/>
    <w:rsid w:val="00FC31ED"/>
    <w:rsid w:val="00FC3B22"/>
    <w:rsid w:val="00FC3E8B"/>
    <w:rsid w:val="00FC482E"/>
    <w:rsid w:val="00FC61E7"/>
    <w:rsid w:val="00FC6E31"/>
    <w:rsid w:val="00FD0593"/>
    <w:rsid w:val="00FD07C2"/>
    <w:rsid w:val="00FD198A"/>
    <w:rsid w:val="00FD20CD"/>
    <w:rsid w:val="00FD2B8E"/>
    <w:rsid w:val="00FD336A"/>
    <w:rsid w:val="00FD469A"/>
    <w:rsid w:val="00FD52EA"/>
    <w:rsid w:val="00FD6631"/>
    <w:rsid w:val="00FD6745"/>
    <w:rsid w:val="00FD6C7C"/>
    <w:rsid w:val="00FD700D"/>
    <w:rsid w:val="00FD7342"/>
    <w:rsid w:val="00FE0176"/>
    <w:rsid w:val="00FE0D25"/>
    <w:rsid w:val="00FE17E9"/>
    <w:rsid w:val="00FE192B"/>
    <w:rsid w:val="00FE1F12"/>
    <w:rsid w:val="00FE228B"/>
    <w:rsid w:val="00FE2A2D"/>
    <w:rsid w:val="00FE3031"/>
    <w:rsid w:val="00FE3438"/>
    <w:rsid w:val="00FE5E58"/>
    <w:rsid w:val="00FE682E"/>
    <w:rsid w:val="00FF016F"/>
    <w:rsid w:val="00FF12B9"/>
    <w:rsid w:val="00FF2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A51716"/>
  <w15:docId w15:val="{0A5253F2-C900-4977-9760-EA081A3E5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064E0"/>
    <w:rPr>
      <w:sz w:val="24"/>
      <w:szCs w:val="24"/>
      <w:lang w:val="en-US" w:eastAsia="en-US"/>
    </w:rPr>
  </w:style>
  <w:style w:type="paragraph" w:styleId="Heading1">
    <w:name w:val="heading 1"/>
    <w:basedOn w:val="Normal"/>
    <w:next w:val="Normal"/>
    <w:qFormat/>
    <w:rsid w:val="00AD2EAA"/>
    <w:pPr>
      <w:keepNext/>
      <w:outlineLvl w:val="0"/>
    </w:pPr>
    <w:rPr>
      <w:rFonts w:ascii="Century Gothic" w:hAnsi="Century Gothic" w:cs="Tahoma"/>
      <w:b/>
      <w:iCs/>
      <w:sz w:val="18"/>
      <w:szCs w:val="18"/>
    </w:rPr>
  </w:style>
  <w:style w:type="paragraph" w:styleId="Heading2">
    <w:name w:val="heading 2"/>
    <w:basedOn w:val="Normal"/>
    <w:next w:val="Normal"/>
    <w:qFormat/>
    <w:rsid w:val="00401EA3"/>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064E0"/>
    <w:pPr>
      <w:tabs>
        <w:tab w:val="center" w:pos="4320"/>
        <w:tab w:val="right" w:pos="8640"/>
      </w:tabs>
    </w:pPr>
  </w:style>
  <w:style w:type="character" w:styleId="Hyperlink">
    <w:name w:val="Hyperlink"/>
    <w:basedOn w:val="DefaultParagraphFont"/>
    <w:rsid w:val="007064E0"/>
    <w:rPr>
      <w:color w:val="0000FF"/>
      <w:u w:val="single"/>
    </w:rPr>
  </w:style>
  <w:style w:type="paragraph" w:styleId="NoSpacing">
    <w:name w:val="No Spacing"/>
    <w:basedOn w:val="Normal"/>
    <w:qFormat/>
    <w:rsid w:val="007064E0"/>
    <w:rPr>
      <w:rFonts w:ascii="Calibri" w:hAnsi="Calibri"/>
      <w:sz w:val="22"/>
      <w:szCs w:val="22"/>
      <w:lang w:bidi="en-US"/>
    </w:rPr>
  </w:style>
  <w:style w:type="paragraph" w:customStyle="1" w:styleId="Char6">
    <w:name w:val="Char6"/>
    <w:basedOn w:val="Normal"/>
    <w:rsid w:val="007064E0"/>
    <w:pPr>
      <w:spacing w:before="60" w:after="160" w:line="240" w:lineRule="exact"/>
    </w:pPr>
    <w:rPr>
      <w:rFonts w:ascii="Verdana" w:hAnsi="Verdana" w:cs="Arial"/>
      <w:color w:val="FF00FF"/>
      <w:sz w:val="20"/>
      <w:lang w:val="en-GB"/>
    </w:rPr>
  </w:style>
  <w:style w:type="paragraph" w:customStyle="1" w:styleId="zurichbt">
    <w:name w:val="zurich bt"/>
    <w:basedOn w:val="Normal"/>
    <w:rsid w:val="00DD38C6"/>
    <w:pPr>
      <w:suppressAutoHyphens/>
      <w:spacing w:line="360" w:lineRule="auto"/>
    </w:pPr>
    <w:rPr>
      <w:rFonts w:ascii="Arial" w:hAnsi="Arial" w:cs="Arial"/>
      <w:b/>
      <w:bCs/>
      <w:color w:val="000000"/>
      <w:sz w:val="22"/>
      <w:szCs w:val="22"/>
      <w:lang w:eastAsia="ar-SA"/>
    </w:rPr>
  </w:style>
  <w:style w:type="paragraph" w:customStyle="1" w:styleId="CharCharCharCharChar">
    <w:name w:val="Char Char Char Char Char"/>
    <w:basedOn w:val="Normal"/>
    <w:rsid w:val="00FB7963"/>
    <w:pPr>
      <w:spacing w:before="60" w:after="160" w:line="240" w:lineRule="exact"/>
    </w:pPr>
    <w:rPr>
      <w:rFonts w:ascii="Verdana" w:hAnsi="Verdana" w:cs="Arial"/>
      <w:color w:val="FF00FF"/>
      <w:sz w:val="20"/>
      <w:lang w:val="en-GB"/>
    </w:rPr>
  </w:style>
  <w:style w:type="paragraph" w:customStyle="1" w:styleId="SummaryHeader">
    <w:name w:val="Summary Header"/>
    <w:basedOn w:val="Normal"/>
    <w:rsid w:val="00FB7963"/>
    <w:pPr>
      <w:pBdr>
        <w:top w:val="single" w:sz="12" w:space="1" w:color="auto"/>
      </w:pBdr>
      <w:spacing w:before="120" w:after="120"/>
    </w:pPr>
    <w:rPr>
      <w:rFonts w:ascii="Verdana" w:hAnsi="Verdana" w:cs="Arial"/>
      <w:b/>
      <w:sz w:val="20"/>
      <w:szCs w:val="20"/>
    </w:rPr>
  </w:style>
  <w:style w:type="paragraph" w:customStyle="1" w:styleId="Achievement">
    <w:name w:val="Achievement"/>
    <w:basedOn w:val="Normal"/>
    <w:rsid w:val="00FB7963"/>
    <w:pPr>
      <w:pBdr>
        <w:left w:val="single" w:sz="6" w:space="5" w:color="auto"/>
      </w:pBdr>
      <w:spacing w:after="80"/>
    </w:pPr>
    <w:rPr>
      <w:sz w:val="20"/>
      <w:szCs w:val="20"/>
    </w:rPr>
  </w:style>
  <w:style w:type="paragraph" w:customStyle="1" w:styleId="Char">
    <w:name w:val="Char"/>
    <w:basedOn w:val="Normal"/>
    <w:rsid w:val="00E656D9"/>
    <w:pPr>
      <w:spacing w:before="60" w:after="160" w:line="240" w:lineRule="exact"/>
    </w:pPr>
    <w:rPr>
      <w:rFonts w:ascii="Verdana" w:hAnsi="Verdana" w:cs="Arial"/>
      <w:color w:val="FF00FF"/>
      <w:sz w:val="20"/>
      <w:lang w:val="en-GB"/>
    </w:rPr>
  </w:style>
  <w:style w:type="paragraph" w:styleId="BodyText">
    <w:name w:val="Body Text"/>
    <w:basedOn w:val="Normal"/>
    <w:semiHidden/>
    <w:rsid w:val="00780051"/>
    <w:pPr>
      <w:spacing w:after="120"/>
    </w:pPr>
  </w:style>
  <w:style w:type="paragraph" w:styleId="ListBullet">
    <w:name w:val="List Bullet"/>
    <w:basedOn w:val="Normal"/>
    <w:rsid w:val="00401EA3"/>
    <w:pPr>
      <w:numPr>
        <w:numId w:val="1"/>
      </w:numPr>
      <w:spacing w:after="120" w:line="276" w:lineRule="auto"/>
    </w:pPr>
    <w:rPr>
      <w:rFonts w:ascii="Book Antiqua" w:hAnsi="Book Antiqua"/>
      <w:sz w:val="20"/>
      <w:szCs w:val="22"/>
    </w:rPr>
  </w:style>
  <w:style w:type="paragraph" w:styleId="ListNumber">
    <w:name w:val="List Number"/>
    <w:basedOn w:val="Normal"/>
    <w:semiHidden/>
    <w:unhideWhenUsed/>
    <w:rsid w:val="00401EA3"/>
    <w:pPr>
      <w:numPr>
        <w:numId w:val="2"/>
      </w:numPr>
      <w:spacing w:line="276" w:lineRule="auto"/>
      <w:contextualSpacing/>
    </w:pPr>
    <w:rPr>
      <w:rFonts w:ascii="Book Antiqua" w:hAnsi="Book Antiqua"/>
      <w:sz w:val="20"/>
      <w:szCs w:val="22"/>
    </w:rPr>
  </w:style>
  <w:style w:type="paragraph" w:customStyle="1" w:styleId="CharCharCharChar">
    <w:name w:val="Char Char Char Char"/>
    <w:basedOn w:val="Normal"/>
    <w:rsid w:val="00506A78"/>
    <w:pPr>
      <w:widowControl w:val="0"/>
      <w:suppressAutoHyphens/>
      <w:spacing w:before="60" w:after="160" w:line="240" w:lineRule="exact"/>
    </w:pPr>
    <w:rPr>
      <w:rFonts w:ascii="Verdana" w:hAnsi="Verdana" w:cs="Arial"/>
      <w:color w:val="FF00FF"/>
      <w:sz w:val="20"/>
      <w:szCs w:val="20"/>
      <w:lang w:val="en-GB" w:eastAsia="ar-SA"/>
    </w:rPr>
  </w:style>
  <w:style w:type="paragraph" w:styleId="CommentText">
    <w:name w:val="annotation text"/>
    <w:basedOn w:val="Normal"/>
    <w:link w:val="CommentTextChar"/>
    <w:semiHidden/>
    <w:rsid w:val="00F52F33"/>
    <w:rPr>
      <w:sz w:val="20"/>
      <w:szCs w:val="20"/>
      <w:lang w:bidi="he-IL"/>
    </w:rPr>
  </w:style>
  <w:style w:type="character" w:customStyle="1" w:styleId="CommentTextChar">
    <w:name w:val="Comment Text Char"/>
    <w:basedOn w:val="DefaultParagraphFont"/>
    <w:link w:val="CommentText"/>
    <w:semiHidden/>
    <w:rsid w:val="00F52F33"/>
    <w:rPr>
      <w:lang w:val="en-US" w:eastAsia="en-US" w:bidi="he-IL"/>
    </w:rPr>
  </w:style>
  <w:style w:type="paragraph" w:customStyle="1" w:styleId="Default">
    <w:name w:val="Default"/>
    <w:rsid w:val="00F52F33"/>
    <w:pPr>
      <w:autoSpaceDE w:val="0"/>
      <w:autoSpaceDN w:val="0"/>
      <w:adjustRightInd w:val="0"/>
    </w:pPr>
    <w:rPr>
      <w:color w:val="000000"/>
      <w:sz w:val="24"/>
      <w:szCs w:val="24"/>
      <w:lang w:val="en-US" w:eastAsia="en-US"/>
    </w:rPr>
  </w:style>
  <w:style w:type="character" w:styleId="Strong">
    <w:name w:val="Strong"/>
    <w:basedOn w:val="DefaultParagraphFont"/>
    <w:qFormat/>
    <w:rsid w:val="00F52F33"/>
    <w:rPr>
      <w:b/>
      <w:bCs/>
    </w:rPr>
  </w:style>
  <w:style w:type="character" w:styleId="Emphasis">
    <w:name w:val="Emphasis"/>
    <w:basedOn w:val="DefaultParagraphFont"/>
    <w:qFormat/>
    <w:rsid w:val="00F52F33"/>
    <w:rPr>
      <w:i/>
      <w:iCs/>
    </w:rPr>
  </w:style>
  <w:style w:type="paragraph" w:styleId="BalloonText">
    <w:name w:val="Balloon Text"/>
    <w:basedOn w:val="Normal"/>
    <w:link w:val="BalloonTextChar"/>
    <w:rsid w:val="000A0E6E"/>
    <w:rPr>
      <w:rFonts w:ascii="Tahoma" w:hAnsi="Tahoma" w:cs="Tahoma"/>
      <w:sz w:val="16"/>
      <w:szCs w:val="16"/>
    </w:rPr>
  </w:style>
  <w:style w:type="character" w:customStyle="1" w:styleId="BalloonTextChar">
    <w:name w:val="Balloon Text Char"/>
    <w:basedOn w:val="DefaultParagraphFont"/>
    <w:link w:val="BalloonText"/>
    <w:rsid w:val="000A0E6E"/>
    <w:rPr>
      <w:rFonts w:ascii="Tahoma" w:hAnsi="Tahoma" w:cs="Tahoma"/>
      <w:sz w:val="16"/>
      <w:szCs w:val="16"/>
    </w:rPr>
  </w:style>
  <w:style w:type="paragraph" w:styleId="BodyTextIndent">
    <w:name w:val="Body Text Indent"/>
    <w:basedOn w:val="Normal"/>
    <w:link w:val="BodyTextIndentChar"/>
    <w:rsid w:val="00DE655D"/>
    <w:pPr>
      <w:spacing w:after="120"/>
      <w:ind w:left="283"/>
    </w:pPr>
  </w:style>
  <w:style w:type="character" w:customStyle="1" w:styleId="BodyTextIndentChar">
    <w:name w:val="Body Text Indent Char"/>
    <w:basedOn w:val="DefaultParagraphFont"/>
    <w:link w:val="BodyTextIndent"/>
    <w:rsid w:val="00DE655D"/>
    <w:rPr>
      <w:sz w:val="24"/>
      <w:szCs w:val="24"/>
      <w:lang w:val="en-US" w:eastAsia="en-US"/>
    </w:rPr>
  </w:style>
  <w:style w:type="table" w:styleId="TableGrid">
    <w:name w:val="Table Grid"/>
    <w:basedOn w:val="TableNormal"/>
    <w:rsid w:val="001671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latinolatino">
    <w:name w:val="platino latino"/>
    <w:basedOn w:val="Normal"/>
    <w:link w:val="platinolatinoChar"/>
    <w:qFormat/>
    <w:rsid w:val="00B0079F"/>
    <w:rPr>
      <w:rFonts w:ascii="Palatino Linotype" w:hAnsi="Palatino Linotype"/>
      <w:sz w:val="20"/>
      <w:szCs w:val="20"/>
    </w:rPr>
  </w:style>
  <w:style w:type="character" w:customStyle="1" w:styleId="platinolatinoChar">
    <w:name w:val="platino latino Char"/>
    <w:link w:val="platinolatino"/>
    <w:rsid w:val="00B0079F"/>
    <w:rPr>
      <w:rFonts w:ascii="Palatino Linotype" w:hAnsi="Palatino Linotype"/>
      <w:lang w:val="en-US" w:eastAsia="en-US"/>
    </w:rPr>
  </w:style>
  <w:style w:type="paragraph" w:styleId="PlainText">
    <w:name w:val="Plain Text"/>
    <w:basedOn w:val="Normal"/>
    <w:link w:val="PlainTextChar"/>
    <w:rsid w:val="00FD6631"/>
    <w:rPr>
      <w:rFonts w:ascii="Courier New" w:hAnsi="Courier New" w:cs="Courier New"/>
      <w:sz w:val="20"/>
      <w:szCs w:val="20"/>
    </w:rPr>
  </w:style>
  <w:style w:type="character" w:customStyle="1" w:styleId="PlainTextChar">
    <w:name w:val="Plain Text Char"/>
    <w:basedOn w:val="DefaultParagraphFont"/>
    <w:link w:val="PlainText"/>
    <w:rsid w:val="00FD6631"/>
    <w:rPr>
      <w:rFonts w:ascii="Courier New" w:hAnsi="Courier New" w:cs="Courier New"/>
      <w:lang w:val="en-US" w:eastAsia="en-US"/>
    </w:rPr>
  </w:style>
  <w:style w:type="paragraph" w:styleId="ListParagraph">
    <w:name w:val="List Paragraph"/>
    <w:basedOn w:val="Normal"/>
    <w:uiPriority w:val="34"/>
    <w:qFormat/>
    <w:rsid w:val="00D54099"/>
    <w:pPr>
      <w:ind w:left="720"/>
      <w:contextualSpacing/>
    </w:pPr>
  </w:style>
  <w:style w:type="paragraph" w:customStyle="1" w:styleId="Normal1">
    <w:name w:val="Normal1"/>
    <w:rsid w:val="0066294D"/>
    <w:rPr>
      <w:color w:val="000000"/>
      <w:sz w:val="24"/>
      <w:szCs w:val="22"/>
      <w:lang w:val="en-US" w:eastAsia="en-US"/>
    </w:rPr>
  </w:style>
  <w:style w:type="paragraph" w:customStyle="1" w:styleId="TableColumn1">
    <w:name w:val="Table Column 1"/>
    <w:basedOn w:val="Normal"/>
    <w:rsid w:val="00302741"/>
    <w:pPr>
      <w:keepLines/>
      <w:widowControl w:val="0"/>
      <w:spacing w:before="120"/>
      <w:jc w:val="both"/>
    </w:pPr>
    <w:rPr>
      <w:rFonts w:ascii="Arial" w:hAnsi="Arial" w:cs="Tahoma"/>
      <w:b/>
      <w:sz w:val="22"/>
      <w:szCs w:val="15"/>
    </w:rPr>
  </w:style>
  <w:style w:type="character" w:customStyle="1" w:styleId="FooterChar">
    <w:name w:val="Footer Char"/>
    <w:link w:val="Footer"/>
    <w:rsid w:val="00302741"/>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297191">
      <w:bodyDiv w:val="1"/>
      <w:marLeft w:val="0"/>
      <w:marRight w:val="0"/>
      <w:marTop w:val="0"/>
      <w:marBottom w:val="0"/>
      <w:divBdr>
        <w:top w:val="none" w:sz="0" w:space="0" w:color="auto"/>
        <w:left w:val="none" w:sz="0" w:space="0" w:color="auto"/>
        <w:bottom w:val="none" w:sz="0" w:space="0" w:color="auto"/>
        <w:right w:val="none" w:sz="0" w:space="0" w:color="auto"/>
      </w:divBdr>
      <w:divsChild>
        <w:div w:id="268584166">
          <w:marLeft w:val="0"/>
          <w:marRight w:val="0"/>
          <w:marTop w:val="0"/>
          <w:marBottom w:val="0"/>
          <w:divBdr>
            <w:top w:val="none" w:sz="0" w:space="0" w:color="auto"/>
            <w:left w:val="none" w:sz="0" w:space="0" w:color="auto"/>
            <w:bottom w:val="none" w:sz="0" w:space="0" w:color="auto"/>
            <w:right w:val="none" w:sz="0" w:space="0" w:color="auto"/>
          </w:divBdr>
          <w:divsChild>
            <w:div w:id="260182577">
              <w:marLeft w:val="0"/>
              <w:marRight w:val="0"/>
              <w:marTop w:val="0"/>
              <w:marBottom w:val="0"/>
              <w:divBdr>
                <w:top w:val="none" w:sz="0" w:space="0" w:color="auto"/>
                <w:left w:val="none" w:sz="0" w:space="0" w:color="auto"/>
                <w:bottom w:val="none" w:sz="0" w:space="0" w:color="auto"/>
                <w:right w:val="none" w:sz="0" w:space="0" w:color="auto"/>
              </w:divBdr>
            </w:div>
            <w:div w:id="287931635">
              <w:marLeft w:val="0"/>
              <w:marRight w:val="0"/>
              <w:marTop w:val="0"/>
              <w:marBottom w:val="0"/>
              <w:divBdr>
                <w:top w:val="none" w:sz="0" w:space="0" w:color="auto"/>
                <w:left w:val="none" w:sz="0" w:space="0" w:color="auto"/>
                <w:bottom w:val="none" w:sz="0" w:space="0" w:color="auto"/>
                <w:right w:val="none" w:sz="0" w:space="0" w:color="auto"/>
              </w:divBdr>
            </w:div>
            <w:div w:id="445127520">
              <w:marLeft w:val="0"/>
              <w:marRight w:val="0"/>
              <w:marTop w:val="0"/>
              <w:marBottom w:val="0"/>
              <w:divBdr>
                <w:top w:val="none" w:sz="0" w:space="0" w:color="auto"/>
                <w:left w:val="none" w:sz="0" w:space="0" w:color="auto"/>
                <w:bottom w:val="none" w:sz="0" w:space="0" w:color="auto"/>
                <w:right w:val="none" w:sz="0" w:space="0" w:color="auto"/>
              </w:divBdr>
            </w:div>
            <w:div w:id="1063601960">
              <w:marLeft w:val="0"/>
              <w:marRight w:val="0"/>
              <w:marTop w:val="0"/>
              <w:marBottom w:val="0"/>
              <w:divBdr>
                <w:top w:val="none" w:sz="0" w:space="0" w:color="auto"/>
                <w:left w:val="none" w:sz="0" w:space="0" w:color="auto"/>
                <w:bottom w:val="none" w:sz="0" w:space="0" w:color="auto"/>
                <w:right w:val="none" w:sz="0" w:space="0" w:color="auto"/>
              </w:divBdr>
            </w:div>
            <w:div w:id="1445467695">
              <w:marLeft w:val="0"/>
              <w:marRight w:val="0"/>
              <w:marTop w:val="0"/>
              <w:marBottom w:val="0"/>
              <w:divBdr>
                <w:top w:val="none" w:sz="0" w:space="0" w:color="auto"/>
                <w:left w:val="none" w:sz="0" w:space="0" w:color="auto"/>
                <w:bottom w:val="none" w:sz="0" w:space="0" w:color="auto"/>
                <w:right w:val="none" w:sz="0" w:space="0" w:color="auto"/>
              </w:divBdr>
            </w:div>
            <w:div w:id="1774743917">
              <w:marLeft w:val="0"/>
              <w:marRight w:val="0"/>
              <w:marTop w:val="0"/>
              <w:marBottom w:val="0"/>
              <w:divBdr>
                <w:top w:val="none" w:sz="0" w:space="0" w:color="auto"/>
                <w:left w:val="none" w:sz="0" w:space="0" w:color="auto"/>
                <w:bottom w:val="none" w:sz="0" w:space="0" w:color="auto"/>
                <w:right w:val="none" w:sz="0" w:space="0" w:color="auto"/>
              </w:divBdr>
            </w:div>
            <w:div w:id="1917396930">
              <w:marLeft w:val="0"/>
              <w:marRight w:val="0"/>
              <w:marTop w:val="0"/>
              <w:marBottom w:val="0"/>
              <w:divBdr>
                <w:top w:val="none" w:sz="0" w:space="0" w:color="auto"/>
                <w:left w:val="none" w:sz="0" w:space="0" w:color="auto"/>
                <w:bottom w:val="none" w:sz="0" w:space="0" w:color="auto"/>
                <w:right w:val="none" w:sz="0" w:space="0" w:color="auto"/>
              </w:divBdr>
            </w:div>
            <w:div w:id="206983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64189">
      <w:bodyDiv w:val="1"/>
      <w:marLeft w:val="0"/>
      <w:marRight w:val="0"/>
      <w:marTop w:val="0"/>
      <w:marBottom w:val="0"/>
      <w:divBdr>
        <w:top w:val="none" w:sz="0" w:space="0" w:color="auto"/>
        <w:left w:val="none" w:sz="0" w:space="0" w:color="auto"/>
        <w:bottom w:val="none" w:sz="0" w:space="0" w:color="auto"/>
        <w:right w:val="none" w:sz="0" w:space="0" w:color="auto"/>
      </w:divBdr>
      <w:divsChild>
        <w:div w:id="89551">
          <w:marLeft w:val="0"/>
          <w:marRight w:val="0"/>
          <w:marTop w:val="0"/>
          <w:marBottom w:val="113"/>
          <w:divBdr>
            <w:top w:val="none" w:sz="0" w:space="0" w:color="auto"/>
            <w:left w:val="none" w:sz="0" w:space="0" w:color="auto"/>
            <w:bottom w:val="none" w:sz="0" w:space="0" w:color="auto"/>
            <w:right w:val="none" w:sz="0" w:space="0" w:color="auto"/>
          </w:divBdr>
        </w:div>
        <w:div w:id="1868790939">
          <w:marLeft w:val="0"/>
          <w:marRight w:val="0"/>
          <w:marTop w:val="0"/>
          <w:marBottom w:val="113"/>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ajeevpbn@gmail.com" TargetMode="External"/><Relationship Id="rId13" Type="http://schemas.openxmlformats.org/officeDocument/2006/relationships/hyperlink" Target="http://rajeevprabhakaran.wordpres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n.linkedin.com/in/rajeevprabhakar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60B3A8-47B5-414A-A376-45CE74F51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6</Pages>
  <Words>2505</Words>
  <Characters>14280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SUSHMITA DUTTA</vt:lpstr>
    </vt:vector>
  </TitlesOfParts>
  <Company>HOME</Company>
  <LinksUpToDate>false</LinksUpToDate>
  <CharactersWithSpaces>16752</CharactersWithSpaces>
  <SharedDoc>false</SharedDoc>
  <HLinks>
    <vt:vector size="6" baseType="variant">
      <vt:variant>
        <vt:i4>3014734</vt:i4>
      </vt:variant>
      <vt:variant>
        <vt:i4>0</vt:i4>
      </vt:variant>
      <vt:variant>
        <vt:i4>0</vt:i4>
      </vt:variant>
      <vt:variant>
        <vt:i4>5</vt:i4>
      </vt:variant>
      <vt:variant>
        <vt:lpwstr>mailto:rahulkhurana.2296@gmail.com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SUSHMITA DUTTA</dc:title>
  <dc:creator>vamshi prasanna</dc:creator>
  <cp:lastModifiedBy>Shourya Jain</cp:lastModifiedBy>
  <cp:revision>719</cp:revision>
  <cp:lastPrinted>2013-12-26T10:38:00Z</cp:lastPrinted>
  <dcterms:created xsi:type="dcterms:W3CDTF">2013-06-20T10:05:00Z</dcterms:created>
  <dcterms:modified xsi:type="dcterms:W3CDTF">2024-03-11T18:49:00Z</dcterms:modified>
</cp:coreProperties>
</file>