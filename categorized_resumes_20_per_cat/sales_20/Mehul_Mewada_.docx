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961C" w14:textId="77777777" w:rsidR="00D3139D" w:rsidRDefault="00D3139D">
      <w:pPr>
        <w:jc w:val="center"/>
        <w:rPr>
          <w:rFonts w:ascii="Verdana" w:hAnsi="Verdana"/>
          <w:b/>
          <w:bCs/>
          <w:lang w:val="en-GB"/>
        </w:rPr>
      </w:pPr>
      <w:r>
        <w:rPr>
          <w:rFonts w:ascii="Verdana" w:hAnsi="Verdana"/>
          <w:b/>
          <w:bCs/>
          <w:lang w:val="en-GB"/>
        </w:rPr>
        <w:tab/>
      </w:r>
    </w:p>
    <w:p w14:paraId="76F9961D" w14:textId="77777777" w:rsidR="00D3139D" w:rsidRDefault="00D3139D" w:rsidP="003B55A7">
      <w:pPr>
        <w:jc w:val="center"/>
        <w:rPr>
          <w:rFonts w:ascii="Cambria" w:hAnsi="Cambria"/>
          <w:b/>
          <w:bCs/>
          <w:lang w:val="en-GB"/>
        </w:rPr>
      </w:pPr>
      <w:r w:rsidRPr="00D46ACF">
        <w:rPr>
          <w:rFonts w:ascii="Cambria" w:hAnsi="Cambria"/>
          <w:b/>
          <w:bCs/>
          <w:lang w:val="en-GB"/>
        </w:rPr>
        <w:t>MEHUL MEWADA</w:t>
      </w:r>
    </w:p>
    <w:p w14:paraId="3C2C32D9" w14:textId="265FA269" w:rsidR="0025208A" w:rsidRDefault="0025208A" w:rsidP="003B55A7">
      <w:pPr>
        <w:jc w:val="center"/>
        <w:rPr>
          <w:rFonts w:ascii="Cambria" w:hAnsi="Cambria"/>
          <w:b/>
          <w:bCs/>
          <w:lang w:val="en-GB"/>
        </w:rPr>
      </w:pPr>
      <w:r>
        <w:rPr>
          <w:rFonts w:ascii="Cambria" w:hAnsi="Cambria"/>
          <w:b/>
          <w:bCs/>
          <w:lang w:val="en-GB"/>
        </w:rPr>
        <w:t xml:space="preserve">AGE : </w:t>
      </w:r>
      <w:r w:rsidR="00BE54D1">
        <w:rPr>
          <w:rFonts w:ascii="Cambria" w:hAnsi="Cambria"/>
          <w:b/>
          <w:bCs/>
          <w:lang w:val="en-GB"/>
        </w:rPr>
        <w:t>46</w:t>
      </w:r>
    </w:p>
    <w:p w14:paraId="0AB188BF" w14:textId="64FC0586" w:rsidR="0025208A" w:rsidRDefault="0025208A" w:rsidP="003B55A7">
      <w:pPr>
        <w:jc w:val="center"/>
        <w:rPr>
          <w:rFonts w:ascii="Cambria" w:hAnsi="Cambria"/>
          <w:b/>
          <w:bCs/>
          <w:lang w:val="en-GB"/>
        </w:rPr>
      </w:pPr>
      <w:r>
        <w:rPr>
          <w:rFonts w:ascii="Cambria" w:hAnsi="Cambria"/>
          <w:b/>
          <w:bCs/>
          <w:lang w:val="en-GB"/>
        </w:rPr>
        <w:t>RELIGION :</w:t>
      </w:r>
      <w:r w:rsidR="00BE54D1">
        <w:rPr>
          <w:rFonts w:ascii="Cambria" w:hAnsi="Cambria"/>
          <w:b/>
          <w:bCs/>
          <w:lang w:val="en-GB"/>
        </w:rPr>
        <w:t>Hindu</w:t>
      </w:r>
    </w:p>
    <w:p w14:paraId="058B02DC" w14:textId="4266A895" w:rsidR="0025208A" w:rsidRDefault="0025208A" w:rsidP="003B55A7">
      <w:pPr>
        <w:jc w:val="center"/>
        <w:rPr>
          <w:rFonts w:ascii="Cambria" w:hAnsi="Cambria"/>
          <w:b/>
          <w:bCs/>
          <w:lang w:val="en-GB"/>
        </w:rPr>
      </w:pPr>
      <w:r>
        <w:rPr>
          <w:rFonts w:ascii="Cambria" w:hAnsi="Cambria"/>
          <w:b/>
          <w:bCs/>
          <w:lang w:val="en-GB"/>
        </w:rPr>
        <w:t xml:space="preserve">LOCATION : </w:t>
      </w:r>
      <w:r w:rsidR="00BE54D1">
        <w:rPr>
          <w:rFonts w:ascii="Cambria" w:hAnsi="Cambria"/>
          <w:b/>
          <w:bCs/>
          <w:lang w:val="en-GB"/>
        </w:rPr>
        <w:t>Mumbai</w:t>
      </w:r>
    </w:p>
    <w:p w14:paraId="14AF10C5" w14:textId="775E3571" w:rsidR="0025208A" w:rsidRPr="003B55A7" w:rsidRDefault="0025208A" w:rsidP="003B55A7">
      <w:pPr>
        <w:jc w:val="center"/>
        <w:rPr>
          <w:rFonts w:ascii="Cambria" w:hAnsi="Cambria"/>
          <w:b/>
          <w:bCs/>
          <w:lang w:val="en-GB"/>
        </w:rPr>
      </w:pPr>
      <w:r>
        <w:rPr>
          <w:rFonts w:ascii="Cambria" w:hAnsi="Cambria"/>
          <w:b/>
          <w:bCs/>
          <w:lang w:val="en-GB"/>
        </w:rPr>
        <w:t xml:space="preserve">GENDER : </w:t>
      </w:r>
      <w:r w:rsidR="00BE54D1">
        <w:rPr>
          <w:rFonts w:ascii="Cambria" w:hAnsi="Cambria"/>
          <w:b/>
          <w:bCs/>
          <w:lang w:val="en-GB"/>
        </w:rPr>
        <w:t>M</w:t>
      </w:r>
    </w:p>
    <w:p w14:paraId="76F9961E" w14:textId="77777777" w:rsidR="00D3139D" w:rsidRPr="00D46ACF" w:rsidRDefault="0068130D">
      <w:pPr>
        <w:jc w:val="center"/>
        <w:rPr>
          <w:rFonts w:ascii="Cambria" w:hAnsi="Cambria"/>
        </w:rPr>
      </w:pPr>
      <w:r>
        <w:rPr>
          <w:rFonts w:ascii="Cambria" w:hAnsi="Cambria"/>
        </w:rPr>
        <w:t xml:space="preserve">Email: </w:t>
      </w:r>
      <w:r w:rsidR="00D3139D" w:rsidRPr="00D46ACF">
        <w:rPr>
          <w:rFonts w:ascii="Cambria" w:hAnsi="Cambria"/>
        </w:rPr>
        <w:t>mmehul2009@gmail.com</w:t>
      </w:r>
    </w:p>
    <w:p w14:paraId="76F9961F" w14:textId="77777777" w:rsidR="00D3139D" w:rsidRDefault="00D3139D">
      <w:pPr>
        <w:rPr>
          <w:rFonts w:ascii="Verdana" w:hAnsi="Verdana"/>
          <w:b/>
          <w:bCs/>
          <w:sz w:val="18"/>
          <w:szCs w:val="18"/>
        </w:rPr>
      </w:pPr>
    </w:p>
    <w:p w14:paraId="76F99620" w14:textId="77777777" w:rsidR="00D3139D" w:rsidRDefault="00D3139D">
      <w:pPr>
        <w:pBdr>
          <w:top w:val="single" w:sz="40" w:space="1" w:color="000000"/>
        </w:pBdr>
        <w:jc w:val="center"/>
        <w:rPr>
          <w:rFonts w:ascii="Trebuchet MS" w:hAnsi="Trebuchet MS"/>
          <w:b/>
          <w:sz w:val="20"/>
        </w:rPr>
      </w:pPr>
    </w:p>
    <w:p w14:paraId="76F99621" w14:textId="77777777" w:rsidR="00D3139D" w:rsidRPr="00D46ACF" w:rsidRDefault="00D3139D">
      <w:pPr>
        <w:pBdr>
          <w:top w:val="single" w:sz="40" w:space="1" w:color="000000"/>
        </w:pBdr>
        <w:jc w:val="center"/>
        <w:rPr>
          <w:rFonts w:ascii="Trebuchet MS" w:hAnsi="Trebuchet MS"/>
          <w:b/>
        </w:rPr>
      </w:pPr>
      <w:r w:rsidRPr="00D46ACF">
        <w:rPr>
          <w:rFonts w:ascii="Trebuchet MS" w:hAnsi="Trebuchet MS"/>
          <w:b/>
        </w:rPr>
        <w:t>STATEMENT OF PURPOSE</w:t>
      </w:r>
    </w:p>
    <w:p w14:paraId="76F99622" w14:textId="77777777" w:rsidR="00D3139D" w:rsidRPr="00D46ACF" w:rsidRDefault="00D3139D">
      <w:pPr>
        <w:jc w:val="center"/>
        <w:rPr>
          <w:rFonts w:ascii="Cambria" w:hAnsi="Cambria"/>
        </w:rPr>
      </w:pPr>
      <w:r w:rsidRPr="00D46ACF">
        <w:rPr>
          <w:rFonts w:ascii="Cambria" w:hAnsi="Cambria"/>
        </w:rPr>
        <w:t>Seeking challenging assignments in Sales &amp; Marketing /Business Development/ Strategic planning with a progressive organization.</w:t>
      </w:r>
    </w:p>
    <w:p w14:paraId="76F99623" w14:textId="77777777" w:rsidR="00D3139D" w:rsidRDefault="00D3139D">
      <w:pPr>
        <w:jc w:val="center"/>
        <w:rPr>
          <w:rFonts w:ascii="Verdana" w:hAnsi="Verdana"/>
          <w:sz w:val="18"/>
          <w:szCs w:val="18"/>
        </w:rPr>
      </w:pPr>
    </w:p>
    <w:p w14:paraId="76F99624" w14:textId="77777777" w:rsidR="00D3139D" w:rsidRDefault="00D3139D">
      <w:pPr>
        <w:pBdr>
          <w:top w:val="single" w:sz="40" w:space="1" w:color="000000"/>
        </w:pBdr>
        <w:jc w:val="center"/>
        <w:rPr>
          <w:rFonts w:ascii="Trebuchet MS" w:hAnsi="Trebuchet MS"/>
          <w:b/>
          <w:sz w:val="20"/>
        </w:rPr>
      </w:pPr>
    </w:p>
    <w:p w14:paraId="76F99625" w14:textId="77777777" w:rsidR="00D3139D" w:rsidRPr="00D46ACF" w:rsidRDefault="00D3139D">
      <w:pPr>
        <w:pBdr>
          <w:top w:val="single" w:sz="40" w:space="1" w:color="000000"/>
        </w:pBdr>
        <w:jc w:val="center"/>
        <w:rPr>
          <w:rFonts w:ascii="Trebuchet MS" w:hAnsi="Trebuchet MS"/>
          <w:b/>
        </w:rPr>
      </w:pPr>
      <w:r w:rsidRPr="00D46ACF">
        <w:rPr>
          <w:rFonts w:ascii="Trebuchet MS" w:hAnsi="Trebuchet MS"/>
          <w:b/>
        </w:rPr>
        <w:t>PROFESSIONAL SUMMARY</w:t>
      </w:r>
    </w:p>
    <w:p w14:paraId="76F99626" w14:textId="77777777" w:rsidR="00D3139D" w:rsidRDefault="00D3139D">
      <w:pPr>
        <w:pBdr>
          <w:top w:val="single" w:sz="40" w:space="1" w:color="000000"/>
        </w:pBdr>
        <w:jc w:val="center"/>
        <w:rPr>
          <w:rFonts w:ascii="Trebuchet MS" w:hAnsi="Trebuchet MS"/>
          <w:b/>
          <w:sz w:val="20"/>
        </w:rPr>
      </w:pPr>
    </w:p>
    <w:p w14:paraId="76F99627" w14:textId="77777777" w:rsidR="00D3139D" w:rsidRPr="00D46ACF" w:rsidRDefault="00E24CAC" w:rsidP="00D46ACF">
      <w:pPr>
        <w:numPr>
          <w:ilvl w:val="0"/>
          <w:numId w:val="21"/>
        </w:numPr>
        <w:tabs>
          <w:tab w:val="left" w:pos="720"/>
        </w:tabs>
        <w:jc w:val="both"/>
        <w:rPr>
          <w:rFonts w:ascii="Cambria" w:hAnsi="Cambria"/>
          <w:b/>
        </w:rPr>
      </w:pPr>
      <w:r w:rsidRPr="00D46ACF">
        <w:rPr>
          <w:rFonts w:ascii="Cambria" w:hAnsi="Cambria"/>
        </w:rPr>
        <w:t>Head – Sales with 12</w:t>
      </w:r>
      <w:r w:rsidR="00D3139D" w:rsidRPr="00D46ACF">
        <w:rPr>
          <w:rFonts w:ascii="Cambria" w:hAnsi="Cambria"/>
        </w:rPr>
        <w:t xml:space="preserve">+ years of chronicle success in assignments in Sales &amp; </w:t>
      </w:r>
      <w:r w:rsidR="008659A1">
        <w:rPr>
          <w:rFonts w:ascii="Cambria" w:hAnsi="Cambria"/>
        </w:rPr>
        <w:t>Marketing, Business Development and Operations</w:t>
      </w:r>
      <w:r w:rsidR="00D3139D" w:rsidRPr="00D46ACF">
        <w:rPr>
          <w:rFonts w:ascii="Cambria" w:hAnsi="Cambria"/>
        </w:rPr>
        <w:t xml:space="preserve"> in the </w:t>
      </w:r>
      <w:r w:rsidR="00D3139D" w:rsidRPr="00D46ACF">
        <w:rPr>
          <w:rFonts w:ascii="Cambria" w:hAnsi="Cambria"/>
          <w:b/>
        </w:rPr>
        <w:t>Space Selling industry / Dotcom Industry / Online Internet Ad sales</w:t>
      </w:r>
      <w:r w:rsidR="006D53AA" w:rsidRPr="00D46ACF">
        <w:rPr>
          <w:rFonts w:ascii="Cambria" w:hAnsi="Cambria"/>
          <w:b/>
        </w:rPr>
        <w:t xml:space="preserve"> (B2B and B2C sales)</w:t>
      </w:r>
      <w:r w:rsidR="002F7BCF" w:rsidRPr="00D46ACF">
        <w:rPr>
          <w:rFonts w:ascii="Cambria" w:hAnsi="Cambria"/>
          <w:b/>
        </w:rPr>
        <w:t xml:space="preserve"> as well as </w:t>
      </w:r>
      <w:r w:rsidR="003B55A7">
        <w:rPr>
          <w:rFonts w:ascii="Cambria" w:hAnsi="Cambria"/>
          <w:b/>
        </w:rPr>
        <w:t>having experience in Corporate Event Management of 3 years</w:t>
      </w:r>
      <w:r w:rsidR="002F7BCF" w:rsidRPr="00D46ACF">
        <w:rPr>
          <w:rFonts w:ascii="Cambria" w:hAnsi="Cambria"/>
          <w:b/>
        </w:rPr>
        <w:t>.</w:t>
      </w:r>
    </w:p>
    <w:p w14:paraId="76F99628" w14:textId="77777777" w:rsidR="00D46ACF" w:rsidRPr="00D46ACF" w:rsidRDefault="00D46ACF" w:rsidP="00D46ACF">
      <w:pPr>
        <w:tabs>
          <w:tab w:val="left" w:pos="1800"/>
        </w:tabs>
        <w:ind w:left="1080" w:hanging="1440"/>
        <w:jc w:val="both"/>
        <w:rPr>
          <w:rFonts w:ascii="Cambria" w:hAnsi="Cambria"/>
          <w:b/>
        </w:rPr>
      </w:pPr>
    </w:p>
    <w:p w14:paraId="76F99629" w14:textId="77777777" w:rsidR="00D3139D" w:rsidRPr="00D46ACF" w:rsidRDefault="00D3139D" w:rsidP="00D46ACF">
      <w:pPr>
        <w:numPr>
          <w:ilvl w:val="0"/>
          <w:numId w:val="21"/>
        </w:numPr>
        <w:tabs>
          <w:tab w:val="left" w:pos="720"/>
        </w:tabs>
        <w:jc w:val="both"/>
        <w:rPr>
          <w:rFonts w:ascii="Cambria" w:hAnsi="Cambria"/>
        </w:rPr>
      </w:pPr>
      <w:r w:rsidRPr="00D46ACF">
        <w:rPr>
          <w:rFonts w:ascii="Cambria" w:hAnsi="Cambria"/>
        </w:rPr>
        <w:t xml:space="preserve">Started career in Feb 2000 with Tata Infomedia Limited as Sales Executive; Joined Next Gen Publishing Limited ( Forbes &amp; HDFC Enterprise ) as Area Sales Manager and got promoted to Branch Head within a year; Worked with ApnaPaisa Private Limited as Head </w:t>
      </w:r>
      <w:r w:rsidR="002F7BCF" w:rsidRPr="00D46ACF">
        <w:rPr>
          <w:rFonts w:ascii="Cambria" w:hAnsi="Cambria"/>
        </w:rPr>
        <w:t>–</w:t>
      </w:r>
      <w:r w:rsidRPr="00D46ACF">
        <w:rPr>
          <w:rFonts w:ascii="Cambria" w:hAnsi="Cambria"/>
        </w:rPr>
        <w:t xml:space="preserve"> Telesales</w:t>
      </w:r>
      <w:r w:rsidR="00D46ACF" w:rsidRPr="00D46ACF">
        <w:rPr>
          <w:rFonts w:ascii="Cambria" w:hAnsi="Cambria"/>
        </w:rPr>
        <w:t>.</w:t>
      </w:r>
      <w:r w:rsidR="0068130D">
        <w:rPr>
          <w:rFonts w:ascii="Cambria" w:hAnsi="Cambria"/>
        </w:rPr>
        <w:t xml:space="preserve"> Currently heading PAN India sales operations as Head – Sales and Marketing for a reputed magazine.</w:t>
      </w:r>
    </w:p>
    <w:p w14:paraId="76F9962A" w14:textId="77777777" w:rsidR="00D46ACF" w:rsidRPr="00D46ACF" w:rsidRDefault="00D46ACF" w:rsidP="00D46ACF">
      <w:pPr>
        <w:tabs>
          <w:tab w:val="left" w:pos="1800"/>
        </w:tabs>
        <w:ind w:left="1080" w:hanging="1440"/>
        <w:jc w:val="both"/>
        <w:rPr>
          <w:rFonts w:ascii="Cambria" w:hAnsi="Cambria"/>
        </w:rPr>
      </w:pPr>
    </w:p>
    <w:p w14:paraId="76F9962B" w14:textId="77777777" w:rsidR="00D3139D" w:rsidRPr="00D46ACF" w:rsidRDefault="00D3139D" w:rsidP="00D46ACF">
      <w:pPr>
        <w:numPr>
          <w:ilvl w:val="0"/>
          <w:numId w:val="21"/>
        </w:numPr>
        <w:tabs>
          <w:tab w:val="left" w:pos="720"/>
        </w:tabs>
        <w:jc w:val="both"/>
        <w:rPr>
          <w:rFonts w:ascii="Cambria" w:hAnsi="Cambria"/>
        </w:rPr>
      </w:pPr>
      <w:r w:rsidRPr="00D46ACF">
        <w:rPr>
          <w:rFonts w:ascii="Cambria" w:hAnsi="Cambria"/>
        </w:rPr>
        <w:t>Expertise in implementing innovative sales and marketing programs/ plans to enhance product visibility and escalate revenue. Adept in all functional areas of Sales &amp; Marketing.</w:t>
      </w:r>
    </w:p>
    <w:p w14:paraId="76F9962C" w14:textId="77777777" w:rsidR="00D46ACF" w:rsidRPr="00D46ACF" w:rsidRDefault="00D46ACF" w:rsidP="00D46ACF">
      <w:pPr>
        <w:tabs>
          <w:tab w:val="left" w:pos="1800"/>
        </w:tabs>
        <w:ind w:left="1080" w:hanging="1440"/>
        <w:jc w:val="both"/>
        <w:rPr>
          <w:rFonts w:ascii="Cambria" w:hAnsi="Cambria"/>
        </w:rPr>
      </w:pPr>
    </w:p>
    <w:p w14:paraId="76F9962D" w14:textId="77777777" w:rsidR="00D3139D" w:rsidRPr="00D46ACF" w:rsidRDefault="00D3139D" w:rsidP="00D46ACF">
      <w:pPr>
        <w:numPr>
          <w:ilvl w:val="0"/>
          <w:numId w:val="21"/>
        </w:numPr>
        <w:tabs>
          <w:tab w:val="left" w:pos="720"/>
        </w:tabs>
        <w:jc w:val="both"/>
        <w:rPr>
          <w:rFonts w:ascii="Cambria" w:hAnsi="Cambria"/>
        </w:rPr>
      </w:pPr>
      <w:r w:rsidRPr="00D46ACF">
        <w:rPr>
          <w:rFonts w:ascii="Cambria" w:hAnsi="Cambria"/>
        </w:rPr>
        <w:t>Comprehensive understanding of Business generation and sales techniques.</w:t>
      </w:r>
    </w:p>
    <w:p w14:paraId="76F9962E" w14:textId="77777777" w:rsidR="00D46ACF" w:rsidRPr="00D46ACF" w:rsidRDefault="00D46ACF" w:rsidP="00D46ACF">
      <w:pPr>
        <w:tabs>
          <w:tab w:val="left" w:pos="1800"/>
        </w:tabs>
        <w:ind w:left="1080" w:hanging="1440"/>
        <w:jc w:val="both"/>
        <w:rPr>
          <w:rFonts w:ascii="Cambria" w:hAnsi="Cambria"/>
        </w:rPr>
      </w:pPr>
    </w:p>
    <w:p w14:paraId="76F9962F" w14:textId="77777777" w:rsidR="00D3139D" w:rsidRPr="00D46ACF" w:rsidRDefault="00D3139D" w:rsidP="00D46ACF">
      <w:pPr>
        <w:numPr>
          <w:ilvl w:val="0"/>
          <w:numId w:val="21"/>
        </w:numPr>
        <w:tabs>
          <w:tab w:val="left" w:pos="720"/>
        </w:tabs>
        <w:jc w:val="both"/>
        <w:rPr>
          <w:rFonts w:ascii="Cambria" w:hAnsi="Cambria"/>
        </w:rPr>
      </w:pPr>
      <w:r w:rsidRPr="00D46ACF">
        <w:rPr>
          <w:rFonts w:ascii="Cambria" w:hAnsi="Cambria"/>
        </w:rPr>
        <w:t xml:space="preserve">Exceptional communication &amp; presentation skills with proven analytical &amp; client servicing abilities. </w:t>
      </w:r>
    </w:p>
    <w:p w14:paraId="76F99630" w14:textId="77777777" w:rsidR="00D46ACF" w:rsidRPr="00D46ACF" w:rsidRDefault="00D46ACF" w:rsidP="00D46ACF">
      <w:pPr>
        <w:tabs>
          <w:tab w:val="left" w:pos="1800"/>
        </w:tabs>
        <w:ind w:left="1080" w:hanging="1440"/>
        <w:jc w:val="both"/>
        <w:rPr>
          <w:rFonts w:ascii="Cambria" w:hAnsi="Cambria"/>
        </w:rPr>
      </w:pPr>
    </w:p>
    <w:p w14:paraId="76F99631" w14:textId="77777777" w:rsidR="00E24CAC" w:rsidRPr="00D46ACF" w:rsidRDefault="00E24CAC" w:rsidP="00D46ACF">
      <w:pPr>
        <w:numPr>
          <w:ilvl w:val="0"/>
          <w:numId w:val="21"/>
        </w:numPr>
        <w:tabs>
          <w:tab w:val="left" w:pos="720"/>
        </w:tabs>
        <w:jc w:val="both"/>
        <w:rPr>
          <w:rFonts w:ascii="Cambria" w:hAnsi="Cambria"/>
          <w:b/>
        </w:rPr>
      </w:pPr>
      <w:r w:rsidRPr="00D46ACF">
        <w:rPr>
          <w:rFonts w:ascii="Cambria" w:hAnsi="Cambria"/>
          <w:b/>
        </w:rPr>
        <w:t>Pro Trekker and successfully completed 5 YHAI National level treks.</w:t>
      </w:r>
    </w:p>
    <w:p w14:paraId="76F99632" w14:textId="77777777" w:rsidR="00D3139D" w:rsidRDefault="00D3139D">
      <w:pPr>
        <w:ind w:left="240"/>
        <w:jc w:val="both"/>
        <w:rPr>
          <w:rFonts w:ascii="Verdana" w:hAnsi="Verdana"/>
          <w:sz w:val="18"/>
          <w:szCs w:val="18"/>
        </w:rPr>
      </w:pPr>
    </w:p>
    <w:p w14:paraId="76F99633" w14:textId="77777777" w:rsidR="00D3139D" w:rsidRDefault="00D3139D">
      <w:pPr>
        <w:pBdr>
          <w:top w:val="single" w:sz="40" w:space="1" w:color="000000"/>
        </w:pBdr>
        <w:jc w:val="center"/>
        <w:rPr>
          <w:rFonts w:ascii="Trebuchet MS" w:hAnsi="Trebuchet MS"/>
          <w:b/>
          <w:sz w:val="20"/>
        </w:rPr>
      </w:pPr>
    </w:p>
    <w:p w14:paraId="76F99634" w14:textId="77777777" w:rsidR="00D3139D" w:rsidRDefault="00D3139D">
      <w:pPr>
        <w:pBdr>
          <w:top w:val="single" w:sz="40" w:space="1" w:color="000000"/>
        </w:pBdr>
        <w:jc w:val="center"/>
        <w:rPr>
          <w:rFonts w:ascii="Trebuchet MS" w:hAnsi="Trebuchet MS"/>
          <w:b/>
          <w:sz w:val="20"/>
        </w:rPr>
      </w:pPr>
    </w:p>
    <w:p w14:paraId="76F99635" w14:textId="77777777" w:rsidR="00D3139D" w:rsidRPr="00D46ACF" w:rsidRDefault="00D3139D">
      <w:pPr>
        <w:pBdr>
          <w:top w:val="single" w:sz="40" w:space="1" w:color="000000"/>
        </w:pBdr>
        <w:jc w:val="center"/>
        <w:rPr>
          <w:rFonts w:ascii="Trebuchet MS" w:hAnsi="Trebuchet MS"/>
          <w:b/>
        </w:rPr>
      </w:pPr>
      <w:r w:rsidRPr="00D46ACF">
        <w:rPr>
          <w:rFonts w:ascii="Trebuchet MS" w:hAnsi="Trebuchet MS"/>
          <w:b/>
        </w:rPr>
        <w:t>AREAS OF EXPERTISE</w:t>
      </w:r>
    </w:p>
    <w:p w14:paraId="76F99636" w14:textId="77777777" w:rsidR="00D3139D" w:rsidRDefault="00D3139D">
      <w:pPr>
        <w:rPr>
          <w:rFonts w:ascii="Verdana" w:hAnsi="Verdana"/>
          <w:b/>
          <w:bCs/>
          <w:sz w:val="18"/>
          <w:szCs w:val="18"/>
        </w:rPr>
      </w:pPr>
    </w:p>
    <w:p w14:paraId="76F99637" w14:textId="77777777" w:rsidR="00D3139D" w:rsidRDefault="00D3139D">
      <w:pPr>
        <w:jc w:val="both"/>
        <w:rPr>
          <w:rFonts w:ascii="Verdana" w:hAnsi="Verdana"/>
          <w:b/>
          <w:sz w:val="18"/>
          <w:szCs w:val="18"/>
        </w:rPr>
      </w:pPr>
      <w:r>
        <w:rPr>
          <w:rFonts w:ascii="Verdana" w:hAnsi="Verdana"/>
          <w:b/>
          <w:sz w:val="18"/>
          <w:szCs w:val="18"/>
        </w:rPr>
        <w:t>Business Development &amp; Consulting</w:t>
      </w:r>
    </w:p>
    <w:p w14:paraId="76F99638" w14:textId="77777777" w:rsidR="00D3139D" w:rsidRDefault="00D3139D" w:rsidP="00E4573F">
      <w:pPr>
        <w:numPr>
          <w:ilvl w:val="0"/>
          <w:numId w:val="24"/>
        </w:numPr>
        <w:tabs>
          <w:tab w:val="left" w:pos="360"/>
        </w:tabs>
        <w:ind w:hanging="1800"/>
        <w:jc w:val="both"/>
        <w:rPr>
          <w:rFonts w:ascii="Verdana" w:hAnsi="Verdana"/>
          <w:sz w:val="18"/>
          <w:szCs w:val="18"/>
        </w:rPr>
      </w:pPr>
      <w:r>
        <w:rPr>
          <w:rFonts w:ascii="Verdana" w:hAnsi="Verdana"/>
          <w:sz w:val="18"/>
          <w:szCs w:val="18"/>
        </w:rPr>
        <w:t>Overseeing the sales and marketing operations, thereby achieving increased sales growth.</w:t>
      </w:r>
    </w:p>
    <w:p w14:paraId="76F99639" w14:textId="77777777" w:rsidR="00D46ACF" w:rsidRDefault="00D46ACF" w:rsidP="00D46ACF">
      <w:pPr>
        <w:tabs>
          <w:tab w:val="left" w:pos="1800"/>
        </w:tabs>
        <w:ind w:left="720"/>
        <w:jc w:val="both"/>
        <w:rPr>
          <w:rFonts w:ascii="Verdana" w:hAnsi="Verdana"/>
          <w:sz w:val="18"/>
          <w:szCs w:val="18"/>
        </w:rPr>
      </w:pPr>
    </w:p>
    <w:p w14:paraId="76F9963A" w14:textId="77777777" w:rsidR="00D3139D" w:rsidRDefault="00D3139D" w:rsidP="00E4573F">
      <w:pPr>
        <w:numPr>
          <w:ilvl w:val="0"/>
          <w:numId w:val="24"/>
        </w:numPr>
        <w:ind w:hanging="1800"/>
        <w:jc w:val="both"/>
        <w:rPr>
          <w:rFonts w:ascii="Verdana" w:hAnsi="Verdana"/>
          <w:sz w:val="18"/>
          <w:szCs w:val="18"/>
        </w:rPr>
      </w:pPr>
      <w:r>
        <w:rPr>
          <w:rFonts w:ascii="Verdana" w:hAnsi="Verdana"/>
          <w:sz w:val="18"/>
          <w:szCs w:val="18"/>
        </w:rPr>
        <w:t xml:space="preserve">Identifying new markets and  developing network and  positioning the brand in premium position </w:t>
      </w:r>
    </w:p>
    <w:p w14:paraId="76F9963B" w14:textId="77777777" w:rsidR="00D46ACF" w:rsidRDefault="00D46ACF" w:rsidP="00D46ACF">
      <w:pPr>
        <w:tabs>
          <w:tab w:val="left" w:pos="1800"/>
        </w:tabs>
        <w:ind w:left="720"/>
        <w:jc w:val="both"/>
        <w:rPr>
          <w:rFonts w:ascii="Verdana" w:hAnsi="Verdana"/>
          <w:sz w:val="18"/>
          <w:szCs w:val="18"/>
        </w:rPr>
      </w:pPr>
    </w:p>
    <w:p w14:paraId="76F9963C" w14:textId="77777777" w:rsidR="00D3139D" w:rsidRDefault="00D3139D" w:rsidP="00E4573F">
      <w:pPr>
        <w:numPr>
          <w:ilvl w:val="0"/>
          <w:numId w:val="24"/>
        </w:numPr>
        <w:tabs>
          <w:tab w:val="left" w:pos="360"/>
        </w:tabs>
        <w:ind w:hanging="1800"/>
        <w:jc w:val="both"/>
        <w:rPr>
          <w:rFonts w:ascii="Verdana" w:hAnsi="Verdana"/>
          <w:sz w:val="18"/>
          <w:szCs w:val="18"/>
        </w:rPr>
      </w:pPr>
      <w:r>
        <w:rPr>
          <w:rFonts w:ascii="Verdana" w:hAnsi="Verdana"/>
          <w:sz w:val="18"/>
          <w:szCs w:val="18"/>
        </w:rPr>
        <w:t xml:space="preserve">Identifying prospective clients for deeper market penetration. </w:t>
      </w:r>
    </w:p>
    <w:p w14:paraId="76F9963D" w14:textId="77777777" w:rsidR="00D46ACF" w:rsidRDefault="00D46ACF" w:rsidP="00D46ACF">
      <w:pPr>
        <w:tabs>
          <w:tab w:val="left" w:pos="1800"/>
        </w:tabs>
        <w:ind w:left="720"/>
        <w:jc w:val="both"/>
        <w:rPr>
          <w:rFonts w:ascii="Verdana" w:hAnsi="Verdana"/>
          <w:sz w:val="18"/>
          <w:szCs w:val="18"/>
        </w:rPr>
      </w:pPr>
    </w:p>
    <w:p w14:paraId="76F9963E" w14:textId="77777777" w:rsidR="00D3139D" w:rsidRDefault="00D3139D" w:rsidP="00E4573F">
      <w:pPr>
        <w:numPr>
          <w:ilvl w:val="0"/>
          <w:numId w:val="24"/>
        </w:numPr>
        <w:ind w:hanging="1800"/>
        <w:jc w:val="both"/>
        <w:rPr>
          <w:rFonts w:ascii="Verdana" w:hAnsi="Verdana"/>
          <w:sz w:val="18"/>
          <w:szCs w:val="18"/>
        </w:rPr>
      </w:pPr>
      <w:r>
        <w:rPr>
          <w:rFonts w:ascii="Verdana" w:hAnsi="Verdana"/>
          <w:sz w:val="18"/>
          <w:szCs w:val="18"/>
        </w:rPr>
        <w:t>Tracking market/ competitor trends to keep abreast the</w:t>
      </w:r>
      <w:r w:rsidR="00E4573F">
        <w:rPr>
          <w:rFonts w:ascii="Verdana" w:hAnsi="Verdana"/>
          <w:sz w:val="18"/>
          <w:szCs w:val="18"/>
        </w:rPr>
        <w:t xml:space="preserve"> changing client’s requirement.</w:t>
      </w:r>
    </w:p>
    <w:p w14:paraId="76F9963F" w14:textId="77777777" w:rsidR="00D3139D" w:rsidRDefault="00D3139D">
      <w:pPr>
        <w:tabs>
          <w:tab w:val="left" w:pos="1800"/>
        </w:tabs>
        <w:ind w:left="600"/>
        <w:jc w:val="both"/>
        <w:rPr>
          <w:rFonts w:ascii="Verdana" w:hAnsi="Verdana"/>
          <w:sz w:val="18"/>
          <w:szCs w:val="18"/>
        </w:rPr>
      </w:pPr>
    </w:p>
    <w:p w14:paraId="76F99640" w14:textId="77777777" w:rsidR="00D3139D" w:rsidRDefault="00D3139D" w:rsidP="00E4573F">
      <w:pPr>
        <w:jc w:val="both"/>
        <w:rPr>
          <w:rFonts w:ascii="Verdana" w:hAnsi="Verdana"/>
          <w:b/>
          <w:sz w:val="18"/>
          <w:szCs w:val="18"/>
        </w:rPr>
      </w:pPr>
      <w:r>
        <w:rPr>
          <w:rFonts w:ascii="Verdana" w:hAnsi="Verdana"/>
          <w:b/>
          <w:sz w:val="18"/>
          <w:szCs w:val="18"/>
        </w:rPr>
        <w:t>Sales &amp; Marketing</w:t>
      </w:r>
    </w:p>
    <w:p w14:paraId="76F99641" w14:textId="77777777" w:rsidR="00D3139D" w:rsidRDefault="00D3139D" w:rsidP="00E4573F">
      <w:pPr>
        <w:numPr>
          <w:ilvl w:val="0"/>
          <w:numId w:val="25"/>
        </w:numPr>
        <w:tabs>
          <w:tab w:val="left" w:pos="720"/>
        </w:tabs>
        <w:ind w:hanging="1080"/>
        <w:jc w:val="both"/>
        <w:rPr>
          <w:rFonts w:ascii="Verdana" w:hAnsi="Verdana"/>
          <w:sz w:val="18"/>
          <w:szCs w:val="18"/>
        </w:rPr>
      </w:pPr>
      <w:r>
        <w:rPr>
          <w:rFonts w:ascii="Verdana" w:hAnsi="Verdana"/>
          <w:sz w:val="18"/>
          <w:szCs w:val="18"/>
        </w:rPr>
        <w:t>Develop marketing &amp; Sales strategies to build consumer preference and drive volumes.</w:t>
      </w:r>
    </w:p>
    <w:p w14:paraId="76F99642" w14:textId="77777777" w:rsidR="008E6BF9" w:rsidRDefault="008E6BF9" w:rsidP="008E6BF9">
      <w:pPr>
        <w:tabs>
          <w:tab w:val="left" w:pos="720"/>
        </w:tabs>
        <w:ind w:left="1440"/>
        <w:jc w:val="both"/>
        <w:rPr>
          <w:rFonts w:ascii="Verdana" w:hAnsi="Verdana"/>
          <w:sz w:val="18"/>
          <w:szCs w:val="18"/>
        </w:rPr>
      </w:pPr>
    </w:p>
    <w:p w14:paraId="76F99643" w14:textId="77777777" w:rsidR="00D3139D" w:rsidRDefault="00D3139D" w:rsidP="00E4573F">
      <w:pPr>
        <w:numPr>
          <w:ilvl w:val="0"/>
          <w:numId w:val="25"/>
        </w:numPr>
        <w:tabs>
          <w:tab w:val="left" w:pos="720"/>
        </w:tabs>
        <w:ind w:hanging="1080"/>
        <w:jc w:val="both"/>
        <w:rPr>
          <w:rFonts w:ascii="Verdana" w:hAnsi="Verdana"/>
          <w:sz w:val="18"/>
          <w:szCs w:val="18"/>
        </w:rPr>
      </w:pPr>
      <w:r>
        <w:rPr>
          <w:rFonts w:ascii="Verdana" w:hAnsi="Verdana"/>
          <w:sz w:val="18"/>
          <w:szCs w:val="18"/>
        </w:rPr>
        <w:t xml:space="preserve">Formulate marketing procedures &amp; Plan marketing activities to achieve volume estimations and </w:t>
      </w:r>
      <w:r>
        <w:rPr>
          <w:rFonts w:ascii="Verdana" w:hAnsi="Verdana"/>
          <w:sz w:val="18"/>
          <w:szCs w:val="18"/>
        </w:rPr>
        <w:lastRenderedPageBreak/>
        <w:t>review effectiveness of the same.</w:t>
      </w:r>
    </w:p>
    <w:p w14:paraId="76F99644" w14:textId="77777777" w:rsidR="008E6BF9" w:rsidRDefault="008E6BF9" w:rsidP="008E6BF9">
      <w:pPr>
        <w:tabs>
          <w:tab w:val="left" w:pos="720"/>
        </w:tabs>
        <w:jc w:val="both"/>
        <w:rPr>
          <w:rFonts w:ascii="Verdana" w:hAnsi="Verdana"/>
          <w:sz w:val="18"/>
          <w:szCs w:val="18"/>
        </w:rPr>
      </w:pPr>
    </w:p>
    <w:p w14:paraId="76F99645" w14:textId="77777777" w:rsidR="00D3139D" w:rsidRDefault="00D3139D" w:rsidP="00E4573F">
      <w:pPr>
        <w:numPr>
          <w:ilvl w:val="0"/>
          <w:numId w:val="25"/>
        </w:numPr>
        <w:tabs>
          <w:tab w:val="left" w:pos="720"/>
        </w:tabs>
        <w:ind w:hanging="1080"/>
        <w:jc w:val="both"/>
        <w:rPr>
          <w:rFonts w:ascii="Verdana" w:hAnsi="Verdana"/>
          <w:sz w:val="18"/>
          <w:szCs w:val="18"/>
        </w:rPr>
      </w:pPr>
      <w:r>
        <w:rPr>
          <w:rFonts w:ascii="Verdana" w:hAnsi="Verdana"/>
          <w:sz w:val="18"/>
          <w:szCs w:val="18"/>
        </w:rPr>
        <w:t>Initiate sales techniques for better market reach and penetration/awareness.</w:t>
      </w:r>
    </w:p>
    <w:p w14:paraId="76F99646" w14:textId="77777777" w:rsidR="008E6BF9" w:rsidRDefault="008E6BF9" w:rsidP="008E6BF9">
      <w:pPr>
        <w:tabs>
          <w:tab w:val="left" w:pos="720"/>
        </w:tabs>
        <w:jc w:val="both"/>
        <w:rPr>
          <w:rFonts w:ascii="Verdana" w:hAnsi="Verdana"/>
          <w:sz w:val="18"/>
          <w:szCs w:val="18"/>
        </w:rPr>
      </w:pPr>
    </w:p>
    <w:p w14:paraId="76F99647" w14:textId="77777777" w:rsidR="00D3139D" w:rsidRDefault="00D3139D" w:rsidP="00E4573F">
      <w:pPr>
        <w:numPr>
          <w:ilvl w:val="0"/>
          <w:numId w:val="25"/>
        </w:numPr>
        <w:tabs>
          <w:tab w:val="left" w:pos="720"/>
        </w:tabs>
        <w:ind w:hanging="1080"/>
        <w:jc w:val="both"/>
        <w:rPr>
          <w:rFonts w:ascii="Verdana" w:hAnsi="Verdana"/>
          <w:sz w:val="18"/>
          <w:szCs w:val="18"/>
        </w:rPr>
      </w:pPr>
      <w:r>
        <w:rPr>
          <w:rFonts w:ascii="Verdana" w:hAnsi="Verdana"/>
          <w:sz w:val="18"/>
          <w:szCs w:val="18"/>
        </w:rPr>
        <w:t>Analyze market trends, sales performance through channels, and other critical trends.</w:t>
      </w:r>
    </w:p>
    <w:p w14:paraId="76F99648" w14:textId="77777777" w:rsidR="00763688" w:rsidRDefault="00763688" w:rsidP="00763688">
      <w:pPr>
        <w:pStyle w:val="ListParagraph"/>
        <w:rPr>
          <w:rFonts w:ascii="Verdana" w:hAnsi="Verdana"/>
          <w:sz w:val="18"/>
          <w:szCs w:val="18"/>
        </w:rPr>
      </w:pPr>
    </w:p>
    <w:p w14:paraId="76F99649" w14:textId="77777777" w:rsidR="00763688" w:rsidRDefault="00763688" w:rsidP="00E4573F">
      <w:pPr>
        <w:numPr>
          <w:ilvl w:val="0"/>
          <w:numId w:val="25"/>
        </w:numPr>
        <w:tabs>
          <w:tab w:val="left" w:pos="720"/>
        </w:tabs>
        <w:ind w:hanging="1080"/>
        <w:jc w:val="both"/>
        <w:rPr>
          <w:rFonts w:ascii="Verdana" w:hAnsi="Verdana"/>
          <w:sz w:val="18"/>
          <w:szCs w:val="18"/>
        </w:rPr>
      </w:pPr>
      <w:r>
        <w:rPr>
          <w:rFonts w:ascii="Verdana" w:hAnsi="Verdana"/>
          <w:sz w:val="18"/>
          <w:szCs w:val="18"/>
        </w:rPr>
        <w:t>Dealing with CEOs, MDs and senior management (HNI Clients and NRI Individuals))</w:t>
      </w:r>
    </w:p>
    <w:p w14:paraId="76F9964A" w14:textId="77777777" w:rsidR="00D3139D" w:rsidRDefault="00D3139D">
      <w:pPr>
        <w:tabs>
          <w:tab w:val="left" w:pos="2520"/>
        </w:tabs>
        <w:ind w:left="600"/>
        <w:jc w:val="both"/>
        <w:rPr>
          <w:rFonts w:ascii="Verdana" w:hAnsi="Verdana"/>
          <w:sz w:val="18"/>
          <w:szCs w:val="18"/>
        </w:rPr>
      </w:pPr>
    </w:p>
    <w:p w14:paraId="76F9964B" w14:textId="77777777" w:rsidR="00D3139D" w:rsidRDefault="00D3139D" w:rsidP="00E4573F">
      <w:pPr>
        <w:jc w:val="both"/>
        <w:rPr>
          <w:rFonts w:ascii="Verdana" w:hAnsi="Verdana"/>
          <w:b/>
          <w:sz w:val="18"/>
          <w:szCs w:val="18"/>
        </w:rPr>
      </w:pPr>
      <w:r>
        <w:rPr>
          <w:rFonts w:ascii="Verdana" w:hAnsi="Verdana"/>
          <w:b/>
          <w:sz w:val="18"/>
          <w:szCs w:val="18"/>
        </w:rPr>
        <w:t>Strategic Planning</w:t>
      </w:r>
    </w:p>
    <w:p w14:paraId="76F9964C" w14:textId="77777777" w:rsidR="00D3139D" w:rsidRDefault="00D3139D" w:rsidP="008E6BF9">
      <w:pPr>
        <w:numPr>
          <w:ilvl w:val="0"/>
          <w:numId w:val="22"/>
        </w:numPr>
        <w:tabs>
          <w:tab w:val="left" w:pos="720"/>
        </w:tabs>
        <w:jc w:val="both"/>
        <w:rPr>
          <w:rFonts w:ascii="Verdana" w:hAnsi="Verdana"/>
          <w:sz w:val="18"/>
          <w:szCs w:val="18"/>
        </w:rPr>
      </w:pPr>
      <w:r>
        <w:rPr>
          <w:rFonts w:ascii="Verdana" w:hAnsi="Verdana"/>
          <w:sz w:val="18"/>
          <w:szCs w:val="18"/>
        </w:rPr>
        <w:t>Developing periodic business plans &amp; strategies, in coordination with macro plans of organization.</w:t>
      </w:r>
    </w:p>
    <w:p w14:paraId="76F9964D" w14:textId="77777777" w:rsidR="00D3139D" w:rsidRDefault="00D3139D">
      <w:pPr>
        <w:ind w:left="240"/>
        <w:jc w:val="both"/>
        <w:rPr>
          <w:rFonts w:ascii="Verdana" w:hAnsi="Verdana"/>
          <w:b/>
          <w:bCs/>
          <w:sz w:val="18"/>
          <w:szCs w:val="18"/>
          <w:lang w:val="fr-FR"/>
        </w:rPr>
      </w:pPr>
    </w:p>
    <w:p w14:paraId="76F9964E" w14:textId="77777777" w:rsidR="00D3139D" w:rsidRDefault="00D3139D">
      <w:pPr>
        <w:pBdr>
          <w:top w:val="single" w:sz="40" w:space="1" w:color="000000"/>
        </w:pBdr>
        <w:jc w:val="center"/>
        <w:rPr>
          <w:rFonts w:ascii="Trebuchet MS" w:hAnsi="Trebuchet MS"/>
          <w:b/>
          <w:sz w:val="20"/>
        </w:rPr>
      </w:pPr>
    </w:p>
    <w:p w14:paraId="76F9964F" w14:textId="77777777" w:rsidR="00D3139D" w:rsidRDefault="00D3139D">
      <w:pPr>
        <w:pBdr>
          <w:top w:val="single" w:sz="40" w:space="1" w:color="000000"/>
        </w:pBdr>
        <w:jc w:val="center"/>
        <w:rPr>
          <w:rFonts w:ascii="Trebuchet MS" w:hAnsi="Trebuchet MS"/>
          <w:b/>
          <w:sz w:val="20"/>
        </w:rPr>
      </w:pPr>
      <w:r>
        <w:rPr>
          <w:rFonts w:ascii="Trebuchet MS" w:hAnsi="Trebuchet MS"/>
          <w:b/>
          <w:sz w:val="20"/>
        </w:rPr>
        <w:t>ORGANISATIONAL DETAILS</w:t>
      </w:r>
    </w:p>
    <w:p w14:paraId="76F99650" w14:textId="77777777" w:rsidR="002E6E5E" w:rsidRDefault="002E6E5E">
      <w:pPr>
        <w:pBdr>
          <w:top w:val="single" w:sz="40" w:space="1" w:color="000000"/>
        </w:pBdr>
        <w:jc w:val="center"/>
        <w:rPr>
          <w:rFonts w:ascii="Trebuchet MS" w:hAnsi="Trebuchet MS"/>
          <w:b/>
          <w:sz w:val="20"/>
        </w:rPr>
      </w:pPr>
    </w:p>
    <w:p w14:paraId="76F99651" w14:textId="77777777" w:rsidR="002E6E5E" w:rsidRPr="008E6BF9" w:rsidRDefault="002E6E5E" w:rsidP="002E6E5E">
      <w:pPr>
        <w:jc w:val="both"/>
        <w:rPr>
          <w:rFonts w:ascii="Cambria" w:hAnsi="Cambria"/>
          <w:b/>
        </w:rPr>
      </w:pPr>
      <w:r w:rsidRPr="008E6BF9">
        <w:rPr>
          <w:rFonts w:ascii="Cambria" w:hAnsi="Cambria"/>
          <w:b/>
        </w:rPr>
        <w:t xml:space="preserve">May 2010 – till date with </w:t>
      </w:r>
      <w:r w:rsidR="0068130D">
        <w:rPr>
          <w:rFonts w:ascii="Cambria" w:hAnsi="Cambria"/>
          <w:b/>
        </w:rPr>
        <w:t xml:space="preserve">a reputed industry specific </w:t>
      </w:r>
      <w:r w:rsidR="00D46ACF" w:rsidRPr="008E6BF9">
        <w:rPr>
          <w:rFonts w:ascii="Cambria" w:hAnsi="Cambria"/>
          <w:b/>
        </w:rPr>
        <w:t xml:space="preserve">Magazine </w:t>
      </w:r>
      <w:r w:rsidRPr="008E6BF9">
        <w:rPr>
          <w:rFonts w:ascii="Cambria" w:hAnsi="Cambria"/>
          <w:b/>
        </w:rPr>
        <w:t>as Head – Sales and Marketing</w:t>
      </w:r>
      <w:r w:rsidR="0068130D">
        <w:rPr>
          <w:rFonts w:ascii="Cambria" w:hAnsi="Cambria"/>
          <w:b/>
        </w:rPr>
        <w:t>.</w:t>
      </w:r>
    </w:p>
    <w:p w14:paraId="76F99652" w14:textId="77777777" w:rsidR="002E6E5E" w:rsidRPr="008E6BF9" w:rsidRDefault="002E6E5E" w:rsidP="002E6E5E">
      <w:pPr>
        <w:jc w:val="both"/>
        <w:rPr>
          <w:rFonts w:ascii="Cambria" w:hAnsi="Cambria"/>
          <w:b/>
        </w:rPr>
      </w:pPr>
    </w:p>
    <w:p w14:paraId="76F99653" w14:textId="77777777" w:rsidR="002E6E5E" w:rsidRPr="008E6BF9" w:rsidRDefault="002E6E5E" w:rsidP="002E6E5E">
      <w:pPr>
        <w:tabs>
          <w:tab w:val="left" w:pos="780"/>
        </w:tabs>
        <w:ind w:left="270"/>
        <w:jc w:val="both"/>
        <w:rPr>
          <w:rFonts w:ascii="Cambria" w:hAnsi="Cambria"/>
          <w:color w:val="000000"/>
        </w:rPr>
      </w:pPr>
      <w:r w:rsidRPr="008E6BF9">
        <w:rPr>
          <w:rFonts w:ascii="Cambria" w:hAnsi="Cambria"/>
          <w:b/>
          <w:color w:val="000000"/>
          <w:u w:val="single"/>
        </w:rPr>
        <w:t>Company Profile:</w:t>
      </w:r>
      <w:r w:rsidRPr="008E6BF9">
        <w:rPr>
          <w:rFonts w:ascii="Cambria" w:hAnsi="Cambria"/>
          <w:color w:val="000000"/>
        </w:rPr>
        <w:t xml:space="preserve"> </w:t>
      </w:r>
    </w:p>
    <w:p w14:paraId="76F99654" w14:textId="77777777" w:rsidR="002E6E5E" w:rsidRPr="008E6BF9" w:rsidRDefault="002E6E5E" w:rsidP="002E6E5E">
      <w:pPr>
        <w:tabs>
          <w:tab w:val="left" w:pos="780"/>
        </w:tabs>
        <w:ind w:left="270"/>
        <w:jc w:val="both"/>
        <w:rPr>
          <w:rFonts w:ascii="Cambria" w:hAnsi="Cambria"/>
          <w:color w:val="000000"/>
        </w:rPr>
      </w:pPr>
    </w:p>
    <w:p w14:paraId="76F99655" w14:textId="77777777" w:rsidR="002E6E5E" w:rsidRPr="008E6BF9" w:rsidRDefault="0068130D" w:rsidP="002E6E5E">
      <w:pPr>
        <w:tabs>
          <w:tab w:val="left" w:pos="780"/>
        </w:tabs>
        <w:ind w:left="270"/>
        <w:jc w:val="both"/>
        <w:rPr>
          <w:rFonts w:ascii="Cambria" w:hAnsi="Cambria"/>
          <w:color w:val="000000"/>
        </w:rPr>
      </w:pPr>
      <w:r>
        <w:rPr>
          <w:rFonts w:ascii="Cambria" w:hAnsi="Cambria"/>
          <w:color w:val="000000"/>
        </w:rPr>
        <w:t>The company is a publisher of monthly i</w:t>
      </w:r>
      <w:r w:rsidR="002E6E5E" w:rsidRPr="008E6BF9">
        <w:rPr>
          <w:rFonts w:ascii="Cambria" w:hAnsi="Cambria"/>
          <w:color w:val="000000"/>
        </w:rPr>
        <w:t>nternationa</w:t>
      </w:r>
      <w:r>
        <w:rPr>
          <w:rFonts w:ascii="Cambria" w:hAnsi="Cambria"/>
          <w:color w:val="000000"/>
        </w:rPr>
        <w:t>l magazine</w:t>
      </w:r>
      <w:r w:rsidR="002E6E5E" w:rsidRPr="008E6BF9">
        <w:rPr>
          <w:rFonts w:ascii="Cambria" w:hAnsi="Cambria"/>
          <w:color w:val="000000"/>
        </w:rPr>
        <w:t>. The current circulation for the magazine is 55,000 copies with subscriber base in USA, U.K., Singapore, Hong Kong, Bangladesh, Dubai, Sri Lanka apart from India.</w:t>
      </w:r>
    </w:p>
    <w:p w14:paraId="76F99656" w14:textId="77777777" w:rsidR="002E6E5E" w:rsidRPr="008E6BF9" w:rsidRDefault="002E6E5E" w:rsidP="002E6E5E">
      <w:pPr>
        <w:tabs>
          <w:tab w:val="left" w:pos="780"/>
        </w:tabs>
        <w:ind w:left="270"/>
        <w:jc w:val="both"/>
        <w:rPr>
          <w:rFonts w:ascii="Cambria" w:hAnsi="Cambria"/>
          <w:color w:val="000000"/>
        </w:rPr>
      </w:pPr>
    </w:p>
    <w:p w14:paraId="76F99657" w14:textId="77777777" w:rsidR="002E6E5E" w:rsidRPr="008E6BF9" w:rsidRDefault="0068130D" w:rsidP="002E6E5E">
      <w:pPr>
        <w:tabs>
          <w:tab w:val="left" w:pos="780"/>
        </w:tabs>
        <w:ind w:left="270"/>
        <w:jc w:val="both"/>
        <w:rPr>
          <w:rFonts w:ascii="Cambria" w:hAnsi="Cambria"/>
          <w:color w:val="000000"/>
        </w:rPr>
      </w:pPr>
      <w:r>
        <w:rPr>
          <w:rFonts w:ascii="Cambria" w:hAnsi="Cambria"/>
          <w:color w:val="000000"/>
        </w:rPr>
        <w:t xml:space="preserve">Company </w:t>
      </w:r>
      <w:r w:rsidR="002E6E5E" w:rsidRPr="008E6BF9">
        <w:rPr>
          <w:rFonts w:ascii="Cambria" w:hAnsi="Cambria"/>
          <w:color w:val="000000"/>
        </w:rPr>
        <w:t>also runs a portal which attracts approx 10,000 hits per month.</w:t>
      </w:r>
    </w:p>
    <w:p w14:paraId="76F99658" w14:textId="77777777" w:rsidR="002E6E5E" w:rsidRPr="008E6BF9" w:rsidRDefault="002E6E5E" w:rsidP="002E6E5E">
      <w:pPr>
        <w:tabs>
          <w:tab w:val="left" w:pos="780"/>
        </w:tabs>
        <w:ind w:left="270"/>
        <w:jc w:val="both"/>
        <w:rPr>
          <w:rFonts w:ascii="Cambria" w:hAnsi="Cambria"/>
          <w:color w:val="000000"/>
        </w:rPr>
      </w:pPr>
    </w:p>
    <w:p w14:paraId="76F99659" w14:textId="77777777" w:rsidR="002E6E5E" w:rsidRPr="008E6BF9" w:rsidRDefault="002E6E5E" w:rsidP="002E6E5E">
      <w:pPr>
        <w:tabs>
          <w:tab w:val="left" w:pos="780"/>
        </w:tabs>
        <w:ind w:left="270"/>
        <w:jc w:val="both"/>
        <w:rPr>
          <w:rFonts w:ascii="Cambria" w:hAnsi="Cambria"/>
          <w:color w:val="000000"/>
        </w:rPr>
      </w:pPr>
      <w:r w:rsidRPr="008E6BF9">
        <w:rPr>
          <w:rFonts w:ascii="Cambria" w:hAnsi="Cambria"/>
          <w:color w:val="000000"/>
        </w:rPr>
        <w:t>The company is also engaged in directories as well as event man</w:t>
      </w:r>
      <w:r w:rsidR="0068130D">
        <w:rPr>
          <w:rFonts w:ascii="Cambria" w:hAnsi="Cambria"/>
          <w:color w:val="000000"/>
        </w:rPr>
        <w:t>agement solutions.</w:t>
      </w:r>
    </w:p>
    <w:p w14:paraId="76F9965A" w14:textId="77777777" w:rsidR="002E6E5E" w:rsidRPr="002E6E5E" w:rsidRDefault="002E6E5E" w:rsidP="002E6E5E">
      <w:pPr>
        <w:ind w:left="2880" w:hanging="2880"/>
        <w:jc w:val="both"/>
        <w:rPr>
          <w:rFonts w:ascii="Verdana" w:hAnsi="Verdana"/>
          <w:i/>
          <w:sz w:val="18"/>
          <w:szCs w:val="18"/>
          <w:u w:val="single"/>
        </w:rPr>
      </w:pPr>
    </w:p>
    <w:p w14:paraId="76F9965B" w14:textId="77777777" w:rsidR="002E6E5E" w:rsidRPr="008E6BF9" w:rsidRDefault="002E6E5E" w:rsidP="002E6E5E">
      <w:pPr>
        <w:ind w:left="2880" w:hanging="2880"/>
        <w:jc w:val="both"/>
        <w:rPr>
          <w:rFonts w:ascii="Cambria" w:hAnsi="Cambria"/>
          <w:b/>
          <w:i/>
          <w:u w:val="single"/>
        </w:rPr>
      </w:pPr>
      <w:r w:rsidRPr="008E6BF9">
        <w:rPr>
          <w:rFonts w:ascii="Cambria" w:hAnsi="Cambria"/>
          <w:b/>
          <w:i/>
          <w:u w:val="single"/>
        </w:rPr>
        <w:t>Job Profile:</w:t>
      </w:r>
    </w:p>
    <w:p w14:paraId="76F9965C" w14:textId="77777777" w:rsidR="002E6E5E" w:rsidRPr="008E6BF9" w:rsidRDefault="002E6E5E" w:rsidP="002E6E5E">
      <w:pPr>
        <w:ind w:left="2880" w:hanging="2880"/>
        <w:jc w:val="both"/>
        <w:rPr>
          <w:rFonts w:ascii="Cambria" w:hAnsi="Cambria"/>
          <w:i/>
          <w:u w:val="single"/>
        </w:rPr>
      </w:pPr>
    </w:p>
    <w:p w14:paraId="76F9965D" w14:textId="77777777" w:rsidR="002E6E5E" w:rsidRPr="008E6BF9" w:rsidRDefault="002E6E5E" w:rsidP="002E6E5E">
      <w:pPr>
        <w:pStyle w:val="BodyTextIndent3"/>
        <w:numPr>
          <w:ilvl w:val="0"/>
          <w:numId w:val="8"/>
        </w:numPr>
        <w:rPr>
          <w:rFonts w:ascii="Cambria" w:hAnsi="Cambria"/>
          <w:sz w:val="24"/>
          <w:szCs w:val="24"/>
        </w:rPr>
      </w:pPr>
      <w:r w:rsidRPr="008E6BF9">
        <w:rPr>
          <w:rFonts w:ascii="Cambria" w:hAnsi="Cambria"/>
          <w:sz w:val="24"/>
          <w:szCs w:val="24"/>
        </w:rPr>
        <w:t xml:space="preserve">Heading PAN India </w:t>
      </w:r>
      <w:r w:rsidR="002F7BCF" w:rsidRPr="008E6BF9">
        <w:rPr>
          <w:rFonts w:ascii="Cambria" w:hAnsi="Cambria"/>
          <w:sz w:val="24"/>
          <w:szCs w:val="24"/>
        </w:rPr>
        <w:t>as well as International business</w:t>
      </w:r>
      <w:r w:rsidRPr="008E6BF9">
        <w:rPr>
          <w:rFonts w:ascii="Cambria" w:hAnsi="Cambria"/>
          <w:sz w:val="24"/>
          <w:szCs w:val="24"/>
        </w:rPr>
        <w:t xml:space="preserve"> operations.</w:t>
      </w:r>
      <w:r w:rsidR="002F7BCF" w:rsidRPr="008E6BF9">
        <w:rPr>
          <w:rFonts w:ascii="Cambria" w:hAnsi="Cambria"/>
          <w:sz w:val="24"/>
          <w:szCs w:val="24"/>
        </w:rPr>
        <w:t xml:space="preserve"> </w:t>
      </w:r>
    </w:p>
    <w:p w14:paraId="76F9965E" w14:textId="77777777" w:rsidR="002F7BCF" w:rsidRPr="008E6BF9" w:rsidRDefault="002F7BCF" w:rsidP="002F7BCF">
      <w:pPr>
        <w:pStyle w:val="Heading1"/>
        <w:rPr>
          <w:rFonts w:ascii="Cambria" w:hAnsi="Cambria" w:cs="Times New Roman"/>
          <w:szCs w:val="24"/>
        </w:rPr>
      </w:pPr>
      <w:r w:rsidRPr="008E6BF9">
        <w:rPr>
          <w:rFonts w:ascii="Cambria" w:hAnsi="Cambria" w:cs="Times New Roman"/>
          <w:szCs w:val="24"/>
        </w:rPr>
        <w:t>Planning</w:t>
      </w:r>
    </w:p>
    <w:p w14:paraId="76F9965F" w14:textId="77777777" w:rsidR="002F7BCF" w:rsidRPr="008E6BF9" w:rsidRDefault="002F7BCF" w:rsidP="008E6BF9">
      <w:pPr>
        <w:pStyle w:val="ListBullet"/>
        <w:rPr>
          <w:rFonts w:ascii="Cambria" w:hAnsi="Cambria"/>
          <w:sz w:val="24"/>
        </w:rPr>
      </w:pPr>
      <w:r w:rsidRPr="008E6BF9">
        <w:rPr>
          <w:rFonts w:ascii="Cambria" w:hAnsi="Cambria"/>
          <w:sz w:val="24"/>
        </w:rPr>
        <w:t>Create annual operating plans that support strategic direction set by the board and correlate with annual operating budgets; submit annual plans to the board for approval</w:t>
      </w:r>
    </w:p>
    <w:p w14:paraId="76F99660" w14:textId="77777777" w:rsidR="002F7BCF" w:rsidRPr="008E6BF9" w:rsidRDefault="002F7BCF" w:rsidP="008E6BF9">
      <w:pPr>
        <w:pStyle w:val="ListBullet"/>
        <w:rPr>
          <w:rFonts w:ascii="Cambria" w:hAnsi="Cambria"/>
          <w:sz w:val="24"/>
        </w:rPr>
      </w:pPr>
      <w:r w:rsidRPr="008E6BF9">
        <w:rPr>
          <w:rFonts w:ascii="Cambria" w:hAnsi="Cambria"/>
          <w:sz w:val="24"/>
        </w:rPr>
        <w:t>Develop and monitor strategies for ensuring the long-term financial viability of the organization.</w:t>
      </w:r>
    </w:p>
    <w:p w14:paraId="76F99661" w14:textId="77777777" w:rsidR="002F7BCF" w:rsidRPr="008E6BF9" w:rsidRDefault="002F7BCF" w:rsidP="008E6BF9">
      <w:pPr>
        <w:pStyle w:val="ListBullet"/>
        <w:rPr>
          <w:rFonts w:ascii="Cambria" w:hAnsi="Cambria"/>
          <w:sz w:val="24"/>
        </w:rPr>
      </w:pPr>
      <w:r w:rsidRPr="008E6BF9">
        <w:rPr>
          <w:rFonts w:ascii="Cambria" w:hAnsi="Cambria"/>
          <w:sz w:val="24"/>
        </w:rPr>
        <w:t>Develop future leadership within the organization.</w:t>
      </w:r>
    </w:p>
    <w:p w14:paraId="76F99662" w14:textId="77777777" w:rsidR="002F7BCF" w:rsidRPr="008E6BF9" w:rsidRDefault="002F7BCF" w:rsidP="002F7BCF">
      <w:pPr>
        <w:pStyle w:val="Heading1"/>
        <w:rPr>
          <w:rFonts w:ascii="Cambria" w:hAnsi="Cambria" w:cs="Times New Roman"/>
          <w:szCs w:val="24"/>
        </w:rPr>
      </w:pPr>
      <w:r w:rsidRPr="008E6BF9">
        <w:rPr>
          <w:rFonts w:ascii="Cambria" w:hAnsi="Cambria" w:cs="Times New Roman"/>
          <w:szCs w:val="24"/>
        </w:rPr>
        <w:t>Management</w:t>
      </w:r>
    </w:p>
    <w:p w14:paraId="76F99663" w14:textId="77777777" w:rsidR="002F7BCF" w:rsidRPr="008E6BF9" w:rsidRDefault="002F7BCF" w:rsidP="008E6BF9">
      <w:pPr>
        <w:pStyle w:val="ListBullet"/>
        <w:rPr>
          <w:rFonts w:ascii="Cambria" w:hAnsi="Cambria"/>
          <w:sz w:val="24"/>
        </w:rPr>
      </w:pPr>
      <w:r w:rsidRPr="008E6BF9">
        <w:rPr>
          <w:rFonts w:ascii="Cambria" w:hAnsi="Cambria"/>
          <w:sz w:val="24"/>
        </w:rPr>
        <w:t>Promote a culture that reflects the organization’s values, encourage good performance, and reward productivity.</w:t>
      </w:r>
    </w:p>
    <w:p w14:paraId="76F99664" w14:textId="77777777" w:rsidR="002F7BCF" w:rsidRPr="008E6BF9" w:rsidRDefault="002F7BCF" w:rsidP="008E6BF9">
      <w:pPr>
        <w:pStyle w:val="ListBullet"/>
        <w:rPr>
          <w:rFonts w:ascii="Cambria" w:hAnsi="Cambria"/>
          <w:sz w:val="24"/>
        </w:rPr>
      </w:pPr>
      <w:r w:rsidRPr="008E6BF9">
        <w:rPr>
          <w:rFonts w:ascii="Cambria" w:hAnsi="Cambria"/>
          <w:sz w:val="24"/>
        </w:rPr>
        <w:t>Create and maintain procedures for implementing plans approved by the board of directors.</w:t>
      </w:r>
    </w:p>
    <w:p w14:paraId="76F99665" w14:textId="77777777" w:rsidR="002F7BCF" w:rsidRPr="008E6BF9" w:rsidRDefault="002F7BCF" w:rsidP="008E6BF9">
      <w:pPr>
        <w:pStyle w:val="ListBullet"/>
        <w:rPr>
          <w:rFonts w:ascii="Cambria" w:hAnsi="Cambria"/>
          <w:sz w:val="24"/>
        </w:rPr>
      </w:pPr>
      <w:r w:rsidRPr="008E6BF9">
        <w:rPr>
          <w:rFonts w:ascii="Cambria" w:hAnsi="Cambria"/>
          <w:sz w:val="24"/>
        </w:rPr>
        <w:t>Evaluate the organization’s and the staff’s performance on a regular basis</w:t>
      </w:r>
      <w:r w:rsidR="008E6BF9" w:rsidRPr="008E6BF9">
        <w:rPr>
          <w:rFonts w:ascii="Cambria" w:hAnsi="Cambria"/>
          <w:sz w:val="24"/>
        </w:rPr>
        <w:t>.</w:t>
      </w:r>
    </w:p>
    <w:p w14:paraId="76F99666" w14:textId="77777777" w:rsidR="002F7BCF" w:rsidRPr="008E6BF9" w:rsidRDefault="002F7BCF" w:rsidP="002F7BCF">
      <w:pPr>
        <w:rPr>
          <w:rFonts w:ascii="Cambria" w:hAnsi="Cambria"/>
          <w:b/>
        </w:rPr>
      </w:pPr>
      <w:r w:rsidRPr="008E6BF9">
        <w:rPr>
          <w:rFonts w:ascii="Cambria" w:hAnsi="Cambria"/>
          <w:b/>
        </w:rPr>
        <w:t>Marketing and PR:</w:t>
      </w:r>
    </w:p>
    <w:p w14:paraId="76F99667" w14:textId="77777777" w:rsidR="002F7BCF" w:rsidRPr="008E6BF9" w:rsidRDefault="002F7BCF" w:rsidP="002F7BCF">
      <w:pPr>
        <w:rPr>
          <w:rFonts w:ascii="Cambria" w:hAnsi="Cambria"/>
          <w:b/>
        </w:rPr>
      </w:pPr>
      <w:r w:rsidRPr="008E6BF9">
        <w:rPr>
          <w:rFonts w:ascii="Cambria" w:hAnsi="Cambria"/>
          <w:b/>
        </w:rPr>
        <w:t xml:space="preserve"> </w:t>
      </w:r>
    </w:p>
    <w:p w14:paraId="76F99668" w14:textId="77777777" w:rsidR="002F7BCF" w:rsidRPr="008E6BF9" w:rsidRDefault="002F7BCF" w:rsidP="008E6BF9">
      <w:pPr>
        <w:widowControl/>
        <w:numPr>
          <w:ilvl w:val="0"/>
          <w:numId w:val="29"/>
        </w:numPr>
        <w:suppressAutoHyphens w:val="0"/>
        <w:rPr>
          <w:rFonts w:ascii="Cambria" w:hAnsi="Cambria"/>
        </w:rPr>
      </w:pPr>
      <w:r w:rsidRPr="008E6BF9">
        <w:rPr>
          <w:rFonts w:ascii="Cambria" w:hAnsi="Cambria"/>
        </w:rPr>
        <w:t>Manage advertising opportunities in other media program, press and at venues.</w:t>
      </w:r>
    </w:p>
    <w:p w14:paraId="76F99669" w14:textId="77777777" w:rsidR="002F7BCF" w:rsidRPr="008E6BF9" w:rsidRDefault="002F7BCF" w:rsidP="008E6BF9">
      <w:pPr>
        <w:widowControl/>
        <w:numPr>
          <w:ilvl w:val="0"/>
          <w:numId w:val="29"/>
        </w:numPr>
        <w:suppressAutoHyphens w:val="0"/>
        <w:rPr>
          <w:rFonts w:ascii="Cambria" w:hAnsi="Cambria"/>
        </w:rPr>
      </w:pPr>
      <w:r w:rsidRPr="008E6BF9">
        <w:rPr>
          <w:rFonts w:ascii="Cambria" w:hAnsi="Cambria"/>
        </w:rPr>
        <w:t>Organize the availability of company members for media/PR events as necessary.</w:t>
      </w:r>
    </w:p>
    <w:p w14:paraId="76F9966A" w14:textId="77777777" w:rsidR="002F7BCF" w:rsidRPr="008E6BF9" w:rsidRDefault="002F7BCF" w:rsidP="008E6BF9">
      <w:pPr>
        <w:widowControl/>
        <w:numPr>
          <w:ilvl w:val="0"/>
          <w:numId w:val="29"/>
        </w:numPr>
        <w:suppressAutoHyphens w:val="0"/>
        <w:rPr>
          <w:rFonts w:ascii="Cambria" w:hAnsi="Cambria"/>
        </w:rPr>
      </w:pPr>
      <w:r w:rsidRPr="008E6BF9">
        <w:rPr>
          <w:rFonts w:ascii="Cambria" w:hAnsi="Cambria"/>
        </w:rPr>
        <w:lastRenderedPageBreak/>
        <w:t>Oversee content, production and distribution of all marketing and publicity materials (posters, program, flyers, mail outs, brochures etc) with director, designer and project manager.</w:t>
      </w:r>
    </w:p>
    <w:p w14:paraId="76F9966B" w14:textId="77777777" w:rsidR="002F7BCF" w:rsidRPr="008E6BF9" w:rsidRDefault="002F7BCF" w:rsidP="002F7BCF">
      <w:pPr>
        <w:widowControl/>
        <w:suppressAutoHyphens w:val="0"/>
        <w:ind w:left="720"/>
        <w:rPr>
          <w:rFonts w:ascii="Cambria" w:hAnsi="Cambria"/>
        </w:rPr>
      </w:pPr>
    </w:p>
    <w:p w14:paraId="76F9966C" w14:textId="77777777" w:rsidR="002F7BCF" w:rsidRDefault="00D46ACF" w:rsidP="002F7BCF">
      <w:pPr>
        <w:widowControl/>
        <w:suppressAutoHyphens w:val="0"/>
        <w:rPr>
          <w:rFonts w:ascii="Cambria" w:hAnsi="Cambria"/>
          <w:b/>
        </w:rPr>
      </w:pPr>
      <w:r w:rsidRPr="008E6BF9">
        <w:rPr>
          <w:rFonts w:ascii="Cambria" w:hAnsi="Cambria"/>
          <w:b/>
        </w:rPr>
        <w:t>Event Management:</w:t>
      </w:r>
    </w:p>
    <w:p w14:paraId="76F9966D" w14:textId="77777777" w:rsidR="008E6BF9" w:rsidRPr="008E6BF9" w:rsidRDefault="008E6BF9" w:rsidP="002F7BCF">
      <w:pPr>
        <w:widowControl/>
        <w:suppressAutoHyphens w:val="0"/>
        <w:rPr>
          <w:rFonts w:ascii="Cambria" w:hAnsi="Cambria"/>
          <w:b/>
        </w:rPr>
      </w:pPr>
    </w:p>
    <w:p w14:paraId="76F9966E" w14:textId="77777777" w:rsidR="002F7BCF" w:rsidRPr="008E6BF9" w:rsidRDefault="002F7BCF" w:rsidP="008E6BF9">
      <w:pPr>
        <w:widowControl/>
        <w:numPr>
          <w:ilvl w:val="0"/>
          <w:numId w:val="30"/>
        </w:numPr>
        <w:suppressAutoHyphens w:val="0"/>
        <w:rPr>
          <w:rFonts w:ascii="Cambria" w:hAnsi="Cambria"/>
        </w:rPr>
      </w:pPr>
      <w:r w:rsidRPr="008E6BF9">
        <w:rPr>
          <w:rFonts w:ascii="Cambria" w:hAnsi="Cambria"/>
        </w:rPr>
        <w:t>Planning, making strategies and implementation of all internal events as well as events of clients.</w:t>
      </w:r>
    </w:p>
    <w:p w14:paraId="76F9966F" w14:textId="77777777" w:rsidR="002F7BCF" w:rsidRPr="008E6BF9" w:rsidRDefault="002F7BCF" w:rsidP="008E6BF9">
      <w:pPr>
        <w:widowControl/>
        <w:numPr>
          <w:ilvl w:val="0"/>
          <w:numId w:val="30"/>
        </w:numPr>
        <w:suppressAutoHyphens w:val="0"/>
        <w:rPr>
          <w:rFonts w:ascii="Cambria" w:hAnsi="Cambria"/>
        </w:rPr>
      </w:pPr>
      <w:r w:rsidRPr="008E6BF9">
        <w:rPr>
          <w:rFonts w:ascii="Cambria" w:hAnsi="Cambria"/>
        </w:rPr>
        <w:t>Entire vendor management and internal team coordination during events</w:t>
      </w:r>
      <w:r w:rsidR="008E6BF9">
        <w:rPr>
          <w:rFonts w:ascii="Cambria" w:hAnsi="Cambria"/>
        </w:rPr>
        <w:t>.</w:t>
      </w:r>
    </w:p>
    <w:p w14:paraId="76F99670" w14:textId="77777777" w:rsidR="002F7BCF" w:rsidRPr="00BD1D43" w:rsidRDefault="002F7BCF" w:rsidP="002F7BCF">
      <w:pPr>
        <w:widowControl/>
        <w:suppressAutoHyphens w:val="0"/>
        <w:ind w:left="360"/>
      </w:pPr>
    </w:p>
    <w:p w14:paraId="76F99671" w14:textId="77777777" w:rsidR="002F7BCF" w:rsidRPr="002E6E5E" w:rsidRDefault="002F7BCF" w:rsidP="002F7BCF">
      <w:pPr>
        <w:pStyle w:val="BodyTextIndent3"/>
        <w:ind w:left="0"/>
        <w:rPr>
          <w:rFonts w:ascii="Verdana" w:hAnsi="Verdana"/>
          <w:sz w:val="18"/>
          <w:szCs w:val="18"/>
        </w:rPr>
      </w:pPr>
    </w:p>
    <w:p w14:paraId="76F99672" w14:textId="77777777" w:rsidR="002E6E5E" w:rsidRDefault="002E6E5E">
      <w:pPr>
        <w:pBdr>
          <w:top w:val="single" w:sz="40" w:space="1" w:color="000000"/>
        </w:pBdr>
        <w:jc w:val="center"/>
        <w:rPr>
          <w:rFonts w:ascii="Trebuchet MS" w:hAnsi="Trebuchet MS"/>
          <w:b/>
          <w:sz w:val="20"/>
        </w:rPr>
      </w:pPr>
    </w:p>
    <w:p w14:paraId="76F99673" w14:textId="77777777" w:rsidR="00D3139D" w:rsidRDefault="00D3139D">
      <w:pPr>
        <w:pBdr>
          <w:top w:val="single" w:sz="40" w:space="1" w:color="000000"/>
        </w:pBdr>
        <w:jc w:val="center"/>
        <w:rPr>
          <w:rFonts w:ascii="Trebuchet MS" w:hAnsi="Trebuchet MS"/>
          <w:b/>
          <w:sz w:val="20"/>
        </w:rPr>
      </w:pPr>
    </w:p>
    <w:p w14:paraId="76F99674" w14:textId="77777777" w:rsidR="00D3139D" w:rsidRDefault="006D53AA">
      <w:pPr>
        <w:jc w:val="both"/>
        <w:rPr>
          <w:rFonts w:ascii="Verdana" w:hAnsi="Verdana"/>
          <w:b/>
          <w:sz w:val="18"/>
          <w:szCs w:val="18"/>
        </w:rPr>
      </w:pPr>
      <w:r>
        <w:rPr>
          <w:rFonts w:ascii="Verdana" w:hAnsi="Verdana"/>
          <w:b/>
          <w:sz w:val="18"/>
          <w:szCs w:val="18"/>
        </w:rPr>
        <w:t xml:space="preserve">Jan ’09 – </w:t>
      </w:r>
      <w:r w:rsidR="002E6E5E">
        <w:rPr>
          <w:rFonts w:ascii="Verdana" w:hAnsi="Verdana"/>
          <w:b/>
          <w:sz w:val="18"/>
          <w:szCs w:val="18"/>
        </w:rPr>
        <w:t xml:space="preserve">May 2010 </w:t>
      </w:r>
      <w:r w:rsidR="00D3139D">
        <w:rPr>
          <w:rFonts w:ascii="Verdana" w:hAnsi="Verdana"/>
          <w:b/>
          <w:sz w:val="18"/>
          <w:szCs w:val="18"/>
        </w:rPr>
        <w:t>with ApnaPaisa Private Limited as Head - Telesales</w:t>
      </w:r>
    </w:p>
    <w:p w14:paraId="76F99675" w14:textId="77777777" w:rsidR="00D3139D" w:rsidRDefault="00D3139D">
      <w:pPr>
        <w:jc w:val="both"/>
        <w:rPr>
          <w:rFonts w:ascii="Verdana" w:hAnsi="Verdana"/>
          <w:b/>
          <w:sz w:val="18"/>
          <w:szCs w:val="18"/>
        </w:rPr>
      </w:pPr>
    </w:p>
    <w:p w14:paraId="76F99676" w14:textId="77777777" w:rsidR="00D3139D" w:rsidRPr="008E6BF9" w:rsidRDefault="00D3139D">
      <w:pPr>
        <w:tabs>
          <w:tab w:val="left" w:pos="780"/>
        </w:tabs>
        <w:ind w:left="270"/>
        <w:jc w:val="both"/>
        <w:rPr>
          <w:rFonts w:ascii="Cambria" w:hAnsi="Cambria"/>
          <w:color w:val="000000"/>
        </w:rPr>
      </w:pPr>
      <w:r w:rsidRPr="008E6BF9">
        <w:rPr>
          <w:rFonts w:ascii="Cambria" w:hAnsi="Cambria"/>
          <w:color w:val="000000"/>
        </w:rPr>
        <w:t>Apna Paisa.com is India's leading price comparison site and attracts about 500,000 unique visitors with about 1.5 million page impressions every month. Under the umbrella of ApnaPaisa, the organization has 2 websites viz apnaloan.com and apnainsurance.com catering towards finance industry</w:t>
      </w:r>
    </w:p>
    <w:p w14:paraId="76F99677" w14:textId="77777777" w:rsidR="00D3139D" w:rsidRPr="008E6BF9" w:rsidRDefault="00D3139D">
      <w:pPr>
        <w:ind w:left="2880" w:hanging="2880"/>
        <w:jc w:val="both"/>
        <w:rPr>
          <w:rFonts w:ascii="Cambria" w:hAnsi="Cambria"/>
          <w:i/>
          <w:u w:val="single"/>
        </w:rPr>
      </w:pPr>
    </w:p>
    <w:p w14:paraId="76F99678" w14:textId="77777777" w:rsidR="00D3139D" w:rsidRPr="008E6BF9" w:rsidRDefault="00D3139D">
      <w:pPr>
        <w:ind w:left="2880" w:hanging="2880"/>
        <w:jc w:val="both"/>
        <w:rPr>
          <w:rFonts w:ascii="Cambria" w:hAnsi="Cambria"/>
          <w:i/>
          <w:u w:val="single"/>
        </w:rPr>
      </w:pPr>
      <w:r w:rsidRPr="008E6BF9">
        <w:rPr>
          <w:rFonts w:ascii="Cambria" w:hAnsi="Cambria"/>
          <w:i/>
          <w:u w:val="single"/>
        </w:rPr>
        <w:t>Job Profile;</w:t>
      </w:r>
    </w:p>
    <w:p w14:paraId="76F99679" w14:textId="77777777" w:rsidR="00D3139D" w:rsidRPr="008E6BF9" w:rsidRDefault="00D3139D">
      <w:pPr>
        <w:ind w:left="2880" w:hanging="2880"/>
        <w:jc w:val="both"/>
        <w:rPr>
          <w:rFonts w:ascii="Cambria" w:hAnsi="Cambria"/>
          <w:i/>
          <w:u w:val="single"/>
        </w:rPr>
      </w:pPr>
    </w:p>
    <w:p w14:paraId="76F9967A" w14:textId="77777777" w:rsidR="00D3139D" w:rsidRPr="008E6BF9" w:rsidRDefault="00D3139D" w:rsidP="008E6BF9">
      <w:pPr>
        <w:pStyle w:val="BodyTextIndent3"/>
        <w:numPr>
          <w:ilvl w:val="0"/>
          <w:numId w:val="31"/>
        </w:numPr>
        <w:rPr>
          <w:rFonts w:ascii="Cambria" w:hAnsi="Cambria"/>
          <w:sz w:val="24"/>
          <w:szCs w:val="24"/>
        </w:rPr>
      </w:pPr>
      <w:r w:rsidRPr="008E6BF9">
        <w:rPr>
          <w:rFonts w:ascii="Cambria" w:hAnsi="Cambria"/>
          <w:sz w:val="24"/>
          <w:szCs w:val="24"/>
        </w:rPr>
        <w:t>Heading PAN India sales operations for both the websites</w:t>
      </w:r>
    </w:p>
    <w:p w14:paraId="76F9967B" w14:textId="77777777" w:rsidR="00D3139D" w:rsidRPr="008E6BF9" w:rsidRDefault="00D3139D" w:rsidP="008E6BF9">
      <w:pPr>
        <w:pStyle w:val="BodyTextIndent3"/>
        <w:numPr>
          <w:ilvl w:val="0"/>
          <w:numId w:val="31"/>
        </w:numPr>
        <w:rPr>
          <w:rFonts w:ascii="Cambria" w:hAnsi="Cambria"/>
          <w:sz w:val="24"/>
          <w:szCs w:val="24"/>
        </w:rPr>
      </w:pPr>
      <w:r w:rsidRPr="008E6BF9">
        <w:rPr>
          <w:rFonts w:ascii="Cambria" w:hAnsi="Cambria"/>
          <w:sz w:val="24"/>
          <w:szCs w:val="24"/>
        </w:rPr>
        <w:t>Developing sales strategies and schemes for clients</w:t>
      </w:r>
    </w:p>
    <w:p w14:paraId="76F9967C" w14:textId="77777777" w:rsidR="00D3139D" w:rsidRPr="008E6BF9" w:rsidRDefault="00D3139D" w:rsidP="008E6BF9">
      <w:pPr>
        <w:pStyle w:val="BodyTextIndent3"/>
        <w:numPr>
          <w:ilvl w:val="0"/>
          <w:numId w:val="31"/>
        </w:numPr>
        <w:rPr>
          <w:rFonts w:ascii="Cambria" w:hAnsi="Cambria"/>
          <w:sz w:val="24"/>
          <w:szCs w:val="24"/>
        </w:rPr>
      </w:pPr>
      <w:r w:rsidRPr="008E6BF9">
        <w:rPr>
          <w:rFonts w:ascii="Cambria" w:hAnsi="Cambria"/>
          <w:sz w:val="24"/>
          <w:szCs w:val="24"/>
        </w:rPr>
        <w:t>Responsible for revenue targets</w:t>
      </w:r>
    </w:p>
    <w:p w14:paraId="76F9967D" w14:textId="77777777" w:rsidR="00D3139D" w:rsidRPr="008E6BF9" w:rsidRDefault="00D3139D" w:rsidP="008E6BF9">
      <w:pPr>
        <w:pStyle w:val="BodyTextIndent3"/>
        <w:numPr>
          <w:ilvl w:val="0"/>
          <w:numId w:val="31"/>
        </w:numPr>
        <w:rPr>
          <w:rFonts w:ascii="Cambria" w:hAnsi="Cambria"/>
          <w:sz w:val="24"/>
          <w:szCs w:val="24"/>
        </w:rPr>
      </w:pPr>
      <w:r w:rsidRPr="008E6BF9">
        <w:rPr>
          <w:rFonts w:ascii="Cambria" w:hAnsi="Cambria"/>
          <w:sz w:val="24"/>
          <w:szCs w:val="24"/>
        </w:rPr>
        <w:t>Retaining existing business and generating revenue by getting new business</w:t>
      </w:r>
    </w:p>
    <w:p w14:paraId="76F9967E" w14:textId="77777777" w:rsidR="00D3139D" w:rsidRPr="008E6BF9" w:rsidRDefault="00D3139D" w:rsidP="008E6BF9">
      <w:pPr>
        <w:pStyle w:val="BodyTextIndent3"/>
        <w:numPr>
          <w:ilvl w:val="0"/>
          <w:numId w:val="31"/>
        </w:numPr>
        <w:rPr>
          <w:rFonts w:ascii="Cambria" w:hAnsi="Cambria"/>
          <w:sz w:val="24"/>
          <w:szCs w:val="24"/>
        </w:rPr>
      </w:pPr>
      <w:r w:rsidRPr="008E6BF9">
        <w:rPr>
          <w:rFonts w:ascii="Cambria" w:hAnsi="Cambria"/>
          <w:sz w:val="24"/>
          <w:szCs w:val="24"/>
        </w:rPr>
        <w:t xml:space="preserve">Heading a team of 80+ employees </w:t>
      </w:r>
    </w:p>
    <w:p w14:paraId="76F9967F" w14:textId="77777777" w:rsidR="00D3139D" w:rsidRDefault="00D3139D">
      <w:pPr>
        <w:pBdr>
          <w:top w:val="single" w:sz="40" w:space="1" w:color="000000"/>
        </w:pBdr>
        <w:jc w:val="center"/>
        <w:rPr>
          <w:rFonts w:ascii="Trebuchet MS" w:hAnsi="Trebuchet MS"/>
          <w:b/>
          <w:sz w:val="20"/>
        </w:rPr>
      </w:pPr>
    </w:p>
    <w:p w14:paraId="76F99680" w14:textId="77777777" w:rsidR="00D3139D" w:rsidRDefault="00D3139D">
      <w:pPr>
        <w:pBdr>
          <w:top w:val="single" w:sz="40" w:space="1" w:color="000000"/>
        </w:pBdr>
        <w:jc w:val="center"/>
        <w:rPr>
          <w:rFonts w:ascii="Trebuchet MS" w:hAnsi="Trebuchet MS"/>
          <w:b/>
          <w:sz w:val="20"/>
        </w:rPr>
      </w:pPr>
    </w:p>
    <w:p w14:paraId="76F99681" w14:textId="77777777" w:rsidR="00D3139D" w:rsidRDefault="00D3139D">
      <w:pPr>
        <w:jc w:val="both"/>
        <w:rPr>
          <w:rFonts w:ascii="Verdana" w:hAnsi="Verdana"/>
          <w:b/>
          <w:sz w:val="18"/>
          <w:szCs w:val="18"/>
        </w:rPr>
      </w:pPr>
      <w:r>
        <w:rPr>
          <w:rFonts w:ascii="Verdana" w:hAnsi="Verdana"/>
          <w:b/>
          <w:sz w:val="18"/>
          <w:szCs w:val="18"/>
        </w:rPr>
        <w:t xml:space="preserve">Feb ’08 – Dec 08 with Getit Infoservices Limited as Sales Manager </w:t>
      </w:r>
    </w:p>
    <w:p w14:paraId="76F99682" w14:textId="77777777" w:rsidR="00D3139D" w:rsidRDefault="00D3139D">
      <w:pPr>
        <w:jc w:val="both"/>
        <w:rPr>
          <w:rFonts w:ascii="Verdana" w:hAnsi="Verdana"/>
          <w:b/>
          <w:sz w:val="18"/>
          <w:szCs w:val="18"/>
        </w:rPr>
      </w:pPr>
    </w:p>
    <w:p w14:paraId="76F99683" w14:textId="77777777" w:rsidR="00D3139D" w:rsidRPr="008E6BF9" w:rsidRDefault="00D3139D">
      <w:pPr>
        <w:tabs>
          <w:tab w:val="left" w:pos="780"/>
        </w:tabs>
        <w:ind w:left="270"/>
        <w:jc w:val="both"/>
        <w:rPr>
          <w:rFonts w:ascii="Cambria" w:hAnsi="Cambria" w:cs="Arial"/>
          <w:color w:val="494949"/>
        </w:rPr>
      </w:pPr>
      <w:r w:rsidRPr="008E6BF9">
        <w:rPr>
          <w:rFonts w:ascii="Cambria" w:hAnsi="Cambria" w:cs="Arial"/>
          <w:color w:val="494949"/>
        </w:rPr>
        <w:t>GETIT Infoservices Ltd, introduced the concept of Yellow Pages in India under the brand name GETIT Yellow Pages. Getit has recently launched India’s first multi telecom, multi colour commercial telephone directory ( Getiti Bizlist )</w:t>
      </w:r>
    </w:p>
    <w:p w14:paraId="76F99684" w14:textId="77777777" w:rsidR="00D3139D" w:rsidRPr="008E6BF9" w:rsidRDefault="00D3139D">
      <w:pPr>
        <w:ind w:left="2880" w:hanging="2880"/>
        <w:jc w:val="both"/>
        <w:rPr>
          <w:rFonts w:ascii="Cambria" w:hAnsi="Cambria"/>
          <w:i/>
          <w:u w:val="single"/>
        </w:rPr>
      </w:pPr>
    </w:p>
    <w:p w14:paraId="76F99685" w14:textId="77777777" w:rsidR="00D3139D" w:rsidRPr="008E6BF9" w:rsidRDefault="00D3139D">
      <w:pPr>
        <w:ind w:left="2880" w:hanging="2880"/>
        <w:jc w:val="both"/>
        <w:rPr>
          <w:rFonts w:ascii="Cambria" w:hAnsi="Cambria"/>
          <w:i/>
          <w:u w:val="single"/>
        </w:rPr>
      </w:pPr>
      <w:r w:rsidRPr="008E6BF9">
        <w:rPr>
          <w:rFonts w:ascii="Cambria" w:hAnsi="Cambria"/>
          <w:i/>
          <w:u w:val="single"/>
        </w:rPr>
        <w:t>Job Profile;</w:t>
      </w:r>
    </w:p>
    <w:p w14:paraId="76F99686" w14:textId="77777777" w:rsidR="00D3139D" w:rsidRPr="008E6BF9" w:rsidRDefault="00D3139D">
      <w:pPr>
        <w:ind w:left="2880" w:hanging="2880"/>
        <w:jc w:val="both"/>
        <w:rPr>
          <w:rFonts w:ascii="Cambria" w:hAnsi="Cambria"/>
          <w:i/>
          <w:u w:val="single"/>
        </w:rPr>
      </w:pPr>
    </w:p>
    <w:p w14:paraId="76F99687" w14:textId="77777777" w:rsidR="00D3139D" w:rsidRPr="008E6BF9" w:rsidRDefault="00D3139D" w:rsidP="008E6BF9">
      <w:pPr>
        <w:pStyle w:val="BodyTextIndent3"/>
        <w:numPr>
          <w:ilvl w:val="0"/>
          <w:numId w:val="32"/>
        </w:numPr>
        <w:rPr>
          <w:rFonts w:ascii="Cambria" w:hAnsi="Cambria"/>
          <w:b/>
          <w:sz w:val="24"/>
          <w:szCs w:val="24"/>
        </w:rPr>
      </w:pPr>
      <w:r w:rsidRPr="008E6BF9">
        <w:rPr>
          <w:rFonts w:ascii="Cambria" w:hAnsi="Cambria"/>
          <w:sz w:val="24"/>
          <w:szCs w:val="24"/>
        </w:rPr>
        <w:t xml:space="preserve">Heading Mumbai and Hyderabad operations for </w:t>
      </w:r>
      <w:hyperlink r:id="rId5" w:history="1">
        <w:r w:rsidRPr="008E6BF9">
          <w:rPr>
            <w:rStyle w:val="Hyperlink"/>
            <w:rFonts w:ascii="Cambria" w:hAnsi="Cambria"/>
            <w:sz w:val="24"/>
            <w:szCs w:val="24"/>
          </w:rPr>
          <w:t>www.bizlist.co.in</w:t>
        </w:r>
      </w:hyperlink>
      <w:r w:rsidRPr="008E6BF9">
        <w:rPr>
          <w:rFonts w:ascii="Cambria" w:hAnsi="Cambria"/>
          <w:sz w:val="24"/>
          <w:szCs w:val="24"/>
        </w:rPr>
        <w:t xml:space="preserve"> and Bizlist directory for sales and non sales activities. </w:t>
      </w:r>
      <w:r w:rsidRPr="008E6BF9">
        <w:rPr>
          <w:rFonts w:ascii="Cambria" w:hAnsi="Cambria"/>
          <w:b/>
          <w:sz w:val="24"/>
          <w:szCs w:val="24"/>
        </w:rPr>
        <w:t>(</w:t>
      </w:r>
      <w:r w:rsidRPr="008E6BF9">
        <w:rPr>
          <w:rFonts w:ascii="Cambria" w:hAnsi="Cambria"/>
          <w:sz w:val="24"/>
          <w:szCs w:val="24"/>
        </w:rPr>
        <w:t xml:space="preserve"> </w:t>
      </w:r>
      <w:r w:rsidRPr="008E6BF9">
        <w:rPr>
          <w:rFonts w:ascii="Cambria" w:hAnsi="Cambria"/>
          <w:b/>
          <w:sz w:val="24"/>
          <w:szCs w:val="24"/>
        </w:rPr>
        <w:t>SME + CORPORATE SALES )</w:t>
      </w:r>
    </w:p>
    <w:p w14:paraId="76F99688" w14:textId="77777777" w:rsidR="00D3139D" w:rsidRPr="008E6BF9" w:rsidRDefault="00D3139D" w:rsidP="008E6BF9">
      <w:pPr>
        <w:pStyle w:val="BodyTextIndent3"/>
        <w:numPr>
          <w:ilvl w:val="0"/>
          <w:numId w:val="32"/>
        </w:numPr>
        <w:rPr>
          <w:rFonts w:ascii="Cambria" w:hAnsi="Cambria"/>
          <w:sz w:val="24"/>
          <w:szCs w:val="24"/>
        </w:rPr>
      </w:pPr>
      <w:r w:rsidRPr="008E6BF9">
        <w:rPr>
          <w:rFonts w:ascii="Cambria" w:hAnsi="Cambria"/>
          <w:sz w:val="24"/>
          <w:szCs w:val="24"/>
        </w:rPr>
        <w:t>Responsible for revenue generation for Getit Bizlist for Mumbai ( Print and online version )</w:t>
      </w:r>
    </w:p>
    <w:p w14:paraId="76F99689" w14:textId="77777777" w:rsidR="00D3139D" w:rsidRPr="008E6BF9" w:rsidRDefault="00D3139D" w:rsidP="008E6BF9">
      <w:pPr>
        <w:pStyle w:val="BodyTextIndent3"/>
        <w:numPr>
          <w:ilvl w:val="0"/>
          <w:numId w:val="32"/>
        </w:numPr>
        <w:rPr>
          <w:rFonts w:ascii="Cambria" w:hAnsi="Cambria"/>
          <w:sz w:val="24"/>
          <w:szCs w:val="24"/>
        </w:rPr>
      </w:pPr>
      <w:r w:rsidRPr="008E6BF9">
        <w:rPr>
          <w:rFonts w:ascii="Cambria" w:hAnsi="Cambria"/>
          <w:sz w:val="24"/>
          <w:szCs w:val="24"/>
        </w:rPr>
        <w:t>Identify key adwords for Search Engine Optimization and Search Engine Marketing to increase hits for the website / PR of the website and have new visitors for the website</w:t>
      </w:r>
    </w:p>
    <w:p w14:paraId="76F9968A" w14:textId="77777777" w:rsidR="00D3139D" w:rsidRPr="008E6BF9" w:rsidRDefault="00D3139D" w:rsidP="008E6BF9">
      <w:pPr>
        <w:pStyle w:val="BodyTextIndent3"/>
        <w:numPr>
          <w:ilvl w:val="0"/>
          <w:numId w:val="32"/>
        </w:numPr>
        <w:rPr>
          <w:rFonts w:ascii="Cambria" w:hAnsi="Cambria"/>
          <w:sz w:val="24"/>
          <w:szCs w:val="24"/>
        </w:rPr>
      </w:pPr>
      <w:r w:rsidRPr="008E6BF9">
        <w:rPr>
          <w:rFonts w:ascii="Cambria" w:hAnsi="Cambria"/>
          <w:sz w:val="24"/>
          <w:szCs w:val="24"/>
        </w:rPr>
        <w:t>Generating revenue through online advertisements /online banners / print advertisements</w:t>
      </w:r>
    </w:p>
    <w:p w14:paraId="76F9968B" w14:textId="77777777" w:rsidR="00D3139D" w:rsidRPr="008E6BF9" w:rsidRDefault="00D3139D" w:rsidP="008E6BF9">
      <w:pPr>
        <w:pStyle w:val="BodyTextIndent3"/>
        <w:numPr>
          <w:ilvl w:val="0"/>
          <w:numId w:val="32"/>
        </w:numPr>
        <w:rPr>
          <w:rFonts w:ascii="Cambria" w:hAnsi="Cambria"/>
          <w:b/>
          <w:sz w:val="24"/>
          <w:szCs w:val="24"/>
        </w:rPr>
      </w:pPr>
      <w:r w:rsidRPr="008E6BF9">
        <w:rPr>
          <w:rFonts w:ascii="Cambria" w:hAnsi="Cambria"/>
          <w:sz w:val="24"/>
          <w:szCs w:val="24"/>
        </w:rPr>
        <w:t xml:space="preserve">Heading </w:t>
      </w:r>
      <w:r w:rsidRPr="008E6BF9">
        <w:rPr>
          <w:rFonts w:ascii="Cambria" w:hAnsi="Cambria"/>
          <w:b/>
          <w:sz w:val="24"/>
          <w:szCs w:val="24"/>
        </w:rPr>
        <w:t>Telesales Dept / Direct Sales Dept / Admin Dept and Customer care (60+ employees)</w:t>
      </w:r>
    </w:p>
    <w:p w14:paraId="76F9968C" w14:textId="77777777" w:rsidR="00D3139D" w:rsidRDefault="00D3139D">
      <w:pPr>
        <w:pStyle w:val="BodyTextIndent3"/>
        <w:rPr>
          <w:rFonts w:ascii="Verdana" w:hAnsi="Verdana"/>
          <w:sz w:val="18"/>
          <w:szCs w:val="18"/>
        </w:rPr>
      </w:pPr>
    </w:p>
    <w:tbl>
      <w:tblPr>
        <w:tblW w:w="0" w:type="auto"/>
        <w:tblInd w:w="18" w:type="dxa"/>
        <w:tblLayout w:type="fixed"/>
        <w:tblLook w:val="0000" w:firstRow="0" w:lastRow="0" w:firstColumn="0" w:lastColumn="0" w:noHBand="0" w:noVBand="0"/>
      </w:tblPr>
      <w:tblGrid>
        <w:gridCol w:w="10350"/>
      </w:tblGrid>
      <w:tr w:rsidR="00D3139D" w14:paraId="76F9968E" w14:textId="77777777">
        <w:trPr>
          <w:trHeight w:val="23"/>
        </w:trPr>
        <w:tc>
          <w:tcPr>
            <w:tcW w:w="10350" w:type="dxa"/>
            <w:tcBorders>
              <w:top w:val="single" w:sz="40" w:space="0" w:color="000000"/>
            </w:tcBorders>
          </w:tcPr>
          <w:p w14:paraId="76F9968D" w14:textId="77777777" w:rsidR="00D3139D" w:rsidRDefault="00D3139D">
            <w:pPr>
              <w:snapToGrid w:val="0"/>
              <w:rPr>
                <w:rFonts w:ascii="Verdana" w:hAnsi="Verdana"/>
                <w:sz w:val="18"/>
                <w:szCs w:val="18"/>
              </w:rPr>
            </w:pPr>
          </w:p>
        </w:tc>
      </w:tr>
      <w:tr w:rsidR="00D3139D" w14:paraId="76F99690" w14:textId="77777777">
        <w:trPr>
          <w:trHeight w:val="23"/>
        </w:trPr>
        <w:tc>
          <w:tcPr>
            <w:tcW w:w="10350" w:type="dxa"/>
          </w:tcPr>
          <w:p w14:paraId="76F9968F" w14:textId="77777777" w:rsidR="00D3139D" w:rsidRDefault="00D3139D">
            <w:pPr>
              <w:snapToGrid w:val="0"/>
              <w:rPr>
                <w:rFonts w:ascii="Verdana" w:hAnsi="Verdana"/>
                <w:sz w:val="18"/>
                <w:szCs w:val="18"/>
              </w:rPr>
            </w:pPr>
          </w:p>
        </w:tc>
      </w:tr>
    </w:tbl>
    <w:p w14:paraId="76F99691" w14:textId="77777777" w:rsidR="00D3139D" w:rsidRDefault="00D3139D">
      <w:pPr>
        <w:pStyle w:val="BodyText2"/>
      </w:pPr>
    </w:p>
    <w:p w14:paraId="76F99692" w14:textId="77777777" w:rsidR="00D3139D" w:rsidRDefault="00D3139D">
      <w:pPr>
        <w:pStyle w:val="BodyText2"/>
      </w:pPr>
      <w:r>
        <w:t xml:space="preserve">Mar’06- till Feb’08 with Sulekha.com New Media Pvt Ltd, as Branch Manager </w:t>
      </w:r>
      <w:r w:rsidR="00C06647">
        <w:t>–</w:t>
      </w:r>
      <w:r>
        <w:t xml:space="preserve"> Mumbai</w:t>
      </w:r>
    </w:p>
    <w:p w14:paraId="76F99693" w14:textId="77777777" w:rsidR="00C06647" w:rsidRDefault="00C06647">
      <w:pPr>
        <w:pStyle w:val="BodyText2"/>
      </w:pPr>
    </w:p>
    <w:p w14:paraId="76F99694" w14:textId="77777777" w:rsidR="00D3139D" w:rsidRPr="008E6BF9" w:rsidRDefault="00D3139D">
      <w:pPr>
        <w:tabs>
          <w:tab w:val="left" w:pos="810"/>
        </w:tabs>
        <w:spacing w:line="240" w:lineRule="atLeast"/>
        <w:ind w:left="270"/>
        <w:rPr>
          <w:rFonts w:ascii="Cambria" w:hAnsi="Cambria"/>
        </w:rPr>
      </w:pPr>
      <w:r w:rsidRPr="008E6BF9">
        <w:rPr>
          <w:rFonts w:ascii="Cambria" w:hAnsi="Cambria"/>
        </w:rPr>
        <w:t>Sulekha.com is a Multinational Organization based out of Texas in United States. It is having a portal ( Sulekha.com ). It is a very popular portal among NRI community, sulekha.com caters to online and offline advertising solutions to advertisers. First classified portal to start the unique concept of click to call advertising. Product package</w:t>
      </w:r>
      <w:r w:rsidR="00C06647">
        <w:rPr>
          <w:rFonts w:ascii="Cambria" w:hAnsi="Cambria"/>
        </w:rPr>
        <w:t>s of sulekha.com include</w:t>
      </w:r>
    </w:p>
    <w:p w14:paraId="76F99695" w14:textId="77777777" w:rsidR="00D3139D" w:rsidRPr="008E6BF9" w:rsidRDefault="00D3139D">
      <w:pPr>
        <w:tabs>
          <w:tab w:val="left" w:pos="810"/>
        </w:tabs>
        <w:spacing w:line="240" w:lineRule="atLeast"/>
        <w:ind w:left="270"/>
        <w:rPr>
          <w:rFonts w:ascii="Cambria" w:hAnsi="Cambria"/>
        </w:rPr>
      </w:pPr>
    </w:p>
    <w:p w14:paraId="76F99696" w14:textId="77777777" w:rsidR="00D3139D" w:rsidRPr="008E6BF9" w:rsidRDefault="00D3139D" w:rsidP="008E6BF9">
      <w:pPr>
        <w:numPr>
          <w:ilvl w:val="0"/>
          <w:numId w:val="33"/>
        </w:numPr>
        <w:spacing w:line="240" w:lineRule="atLeast"/>
        <w:rPr>
          <w:rFonts w:ascii="Cambria" w:hAnsi="Cambria"/>
        </w:rPr>
      </w:pPr>
      <w:r w:rsidRPr="008E6BF9">
        <w:rPr>
          <w:rFonts w:ascii="Cambria" w:hAnsi="Cambria"/>
        </w:rPr>
        <w:t>Advt Postings</w:t>
      </w:r>
    </w:p>
    <w:p w14:paraId="76F99697" w14:textId="77777777" w:rsidR="00D3139D" w:rsidRPr="008E6BF9" w:rsidRDefault="00D3139D" w:rsidP="008E6BF9">
      <w:pPr>
        <w:numPr>
          <w:ilvl w:val="0"/>
          <w:numId w:val="33"/>
        </w:numPr>
        <w:spacing w:line="240" w:lineRule="atLeast"/>
        <w:rPr>
          <w:rFonts w:ascii="Cambria" w:hAnsi="Cambria"/>
        </w:rPr>
      </w:pPr>
      <w:r w:rsidRPr="008E6BF9">
        <w:rPr>
          <w:rFonts w:ascii="Cambria" w:hAnsi="Cambria"/>
        </w:rPr>
        <w:t>Banner advertising ( Online and offline )</w:t>
      </w:r>
    </w:p>
    <w:p w14:paraId="76F99698" w14:textId="77777777" w:rsidR="00D3139D" w:rsidRPr="008E6BF9" w:rsidRDefault="00D3139D" w:rsidP="008E6BF9">
      <w:pPr>
        <w:numPr>
          <w:ilvl w:val="0"/>
          <w:numId w:val="33"/>
        </w:numPr>
        <w:spacing w:line="240" w:lineRule="atLeast"/>
        <w:rPr>
          <w:rFonts w:ascii="Cambria" w:hAnsi="Cambria"/>
        </w:rPr>
      </w:pPr>
      <w:r w:rsidRPr="008E6BF9">
        <w:rPr>
          <w:rFonts w:ascii="Cambria" w:hAnsi="Cambria"/>
        </w:rPr>
        <w:t>Branding Solutions for Corporates</w:t>
      </w:r>
    </w:p>
    <w:p w14:paraId="76F99699" w14:textId="77777777" w:rsidR="00D3139D" w:rsidRPr="008E6BF9" w:rsidRDefault="00D3139D" w:rsidP="008E6BF9">
      <w:pPr>
        <w:numPr>
          <w:ilvl w:val="0"/>
          <w:numId w:val="33"/>
        </w:numPr>
        <w:spacing w:line="240" w:lineRule="atLeast"/>
        <w:rPr>
          <w:rFonts w:ascii="Cambria" w:hAnsi="Cambria"/>
        </w:rPr>
      </w:pPr>
      <w:r w:rsidRPr="008E6BF9">
        <w:rPr>
          <w:rFonts w:ascii="Cambria" w:hAnsi="Cambria"/>
        </w:rPr>
        <w:t>Trade Leads</w:t>
      </w:r>
    </w:p>
    <w:p w14:paraId="76F9969A" w14:textId="77777777" w:rsidR="00D3139D" w:rsidRPr="008E6BF9" w:rsidRDefault="00D3139D" w:rsidP="008E6BF9">
      <w:pPr>
        <w:numPr>
          <w:ilvl w:val="0"/>
          <w:numId w:val="33"/>
        </w:numPr>
        <w:spacing w:after="280" w:line="240" w:lineRule="atLeast"/>
        <w:rPr>
          <w:rFonts w:ascii="Cambria" w:hAnsi="Cambria"/>
        </w:rPr>
      </w:pPr>
      <w:r w:rsidRPr="008E6BF9">
        <w:rPr>
          <w:rFonts w:ascii="Cambria" w:hAnsi="Cambria"/>
        </w:rPr>
        <w:t>Customised web solutions</w:t>
      </w:r>
    </w:p>
    <w:p w14:paraId="76F9969B" w14:textId="77777777" w:rsidR="00D3139D" w:rsidRPr="008E6BF9" w:rsidRDefault="00D3139D">
      <w:pPr>
        <w:spacing w:after="280" w:line="240" w:lineRule="atLeast"/>
        <w:rPr>
          <w:rFonts w:ascii="Cambria" w:hAnsi="Cambria"/>
          <w:i/>
          <w:iCs/>
          <w:u w:val="single"/>
        </w:rPr>
      </w:pPr>
      <w:r w:rsidRPr="008E6BF9">
        <w:rPr>
          <w:rFonts w:ascii="Cambria" w:hAnsi="Cambria"/>
          <w:i/>
          <w:iCs/>
          <w:u w:val="single"/>
        </w:rPr>
        <w:t>Job Profile:</w:t>
      </w:r>
    </w:p>
    <w:p w14:paraId="76F9969C" w14:textId="77777777" w:rsidR="00D3139D" w:rsidRPr="008E6BF9" w:rsidRDefault="00D3139D" w:rsidP="008E6BF9">
      <w:pPr>
        <w:numPr>
          <w:ilvl w:val="0"/>
          <w:numId w:val="34"/>
        </w:numPr>
        <w:tabs>
          <w:tab w:val="left" w:pos="1264"/>
        </w:tabs>
        <w:spacing w:line="240" w:lineRule="atLeast"/>
        <w:jc w:val="both"/>
        <w:rPr>
          <w:rFonts w:ascii="Cambria" w:hAnsi="Cambria"/>
        </w:rPr>
      </w:pPr>
      <w:r w:rsidRPr="008E6BF9">
        <w:rPr>
          <w:rFonts w:ascii="Cambria" w:hAnsi="Cambria"/>
        </w:rPr>
        <w:t>Heading Mumbai branch for both sales and non sales activities. Handling a strength of 80+ employees including 30 Field Executives and 45 Tele Sales Executives</w:t>
      </w:r>
    </w:p>
    <w:p w14:paraId="76F9969D" w14:textId="77777777" w:rsidR="00D3139D" w:rsidRPr="008E6BF9" w:rsidRDefault="00D3139D" w:rsidP="008E6BF9">
      <w:pPr>
        <w:numPr>
          <w:ilvl w:val="0"/>
          <w:numId w:val="34"/>
        </w:numPr>
        <w:tabs>
          <w:tab w:val="left" w:pos="1264"/>
        </w:tabs>
        <w:spacing w:line="240" w:lineRule="atLeast"/>
        <w:jc w:val="both"/>
        <w:rPr>
          <w:rFonts w:ascii="Cambria" w:hAnsi="Cambria"/>
        </w:rPr>
      </w:pPr>
      <w:r w:rsidRPr="008E6BF9">
        <w:rPr>
          <w:rFonts w:ascii="Cambria" w:hAnsi="Cambria"/>
        </w:rPr>
        <w:t xml:space="preserve">Looking after Sales operations / Administration / Back office / Client relationship and After sales service. </w:t>
      </w:r>
    </w:p>
    <w:p w14:paraId="76F9969E" w14:textId="77777777" w:rsidR="00D3139D" w:rsidRPr="008E6BF9" w:rsidRDefault="00D3139D" w:rsidP="008E6BF9">
      <w:pPr>
        <w:numPr>
          <w:ilvl w:val="0"/>
          <w:numId w:val="34"/>
        </w:numPr>
        <w:tabs>
          <w:tab w:val="left" w:pos="1264"/>
        </w:tabs>
        <w:spacing w:line="240" w:lineRule="atLeast"/>
        <w:jc w:val="both"/>
        <w:rPr>
          <w:rFonts w:ascii="Cambria" w:hAnsi="Cambria"/>
        </w:rPr>
      </w:pPr>
      <w:r w:rsidRPr="008E6BF9">
        <w:rPr>
          <w:rFonts w:ascii="Cambria" w:hAnsi="Cambria"/>
        </w:rPr>
        <w:t>Promote online advertising solutions to SMEs , Corporate and other related companies</w:t>
      </w:r>
    </w:p>
    <w:p w14:paraId="76F9969F" w14:textId="77777777" w:rsidR="00D3139D" w:rsidRDefault="00D3139D">
      <w:pPr>
        <w:tabs>
          <w:tab w:val="left" w:pos="1260"/>
        </w:tabs>
        <w:spacing w:line="240" w:lineRule="atLeast"/>
        <w:jc w:val="both"/>
        <w:rPr>
          <w:rFonts w:ascii="Verdana" w:hAnsi="Verdana"/>
          <w:sz w:val="18"/>
          <w:szCs w:val="18"/>
        </w:rPr>
      </w:pPr>
    </w:p>
    <w:p w14:paraId="76F996A0" w14:textId="77777777" w:rsidR="00D3139D" w:rsidRDefault="00D3139D">
      <w:pPr>
        <w:pBdr>
          <w:top w:val="single" w:sz="40" w:space="0" w:color="000000"/>
        </w:pBdr>
        <w:jc w:val="center"/>
        <w:rPr>
          <w:rFonts w:ascii="Trebuchet MS" w:hAnsi="Trebuchet MS"/>
          <w:b/>
          <w:sz w:val="20"/>
        </w:rPr>
      </w:pPr>
    </w:p>
    <w:p w14:paraId="76F996A1" w14:textId="77777777" w:rsidR="00D3139D" w:rsidRDefault="00D3139D">
      <w:pPr>
        <w:spacing w:line="240" w:lineRule="atLeast"/>
        <w:jc w:val="both"/>
        <w:rPr>
          <w:rFonts w:ascii="Verdana" w:hAnsi="Verdana"/>
          <w:sz w:val="18"/>
          <w:szCs w:val="18"/>
        </w:rPr>
      </w:pPr>
    </w:p>
    <w:p w14:paraId="76F996A2" w14:textId="77777777" w:rsidR="00D3139D" w:rsidRDefault="00D3139D">
      <w:pPr>
        <w:pStyle w:val="BodyText2"/>
      </w:pPr>
      <w:r>
        <w:t>June’04-Mar’06: Sales Manager in association with Next Gen Publishing Limited as a Sales Manager</w:t>
      </w:r>
    </w:p>
    <w:p w14:paraId="76F996A3" w14:textId="77777777" w:rsidR="00D3139D" w:rsidRPr="008E6BF9" w:rsidRDefault="00D3139D">
      <w:pPr>
        <w:spacing w:before="280" w:after="280" w:line="240" w:lineRule="atLeast"/>
        <w:ind w:left="270"/>
        <w:jc w:val="both"/>
        <w:rPr>
          <w:rFonts w:ascii="Cambria" w:hAnsi="Cambria"/>
        </w:rPr>
      </w:pPr>
      <w:r w:rsidRPr="008E6BF9">
        <w:rPr>
          <w:rFonts w:ascii="Cambria" w:hAnsi="Cambria"/>
        </w:rPr>
        <w:t>Next Gen Publishing Limited is engaged in the business of Yellow Pages and Special Interest Publications like Smart Photography, Car India, Bike India, Computer Active, Ideal Home.</w:t>
      </w:r>
    </w:p>
    <w:p w14:paraId="76F996A4" w14:textId="77777777" w:rsidR="00C06647" w:rsidRDefault="00C06647">
      <w:pPr>
        <w:spacing w:line="240" w:lineRule="atLeast"/>
        <w:ind w:left="270" w:hanging="270"/>
        <w:jc w:val="both"/>
        <w:rPr>
          <w:rFonts w:ascii="Cambria" w:hAnsi="Cambria"/>
          <w:i/>
          <w:iCs/>
          <w:u w:val="single"/>
        </w:rPr>
      </w:pPr>
    </w:p>
    <w:p w14:paraId="76F996A5" w14:textId="77777777" w:rsidR="00C06647" w:rsidRDefault="00C06647">
      <w:pPr>
        <w:spacing w:line="240" w:lineRule="atLeast"/>
        <w:ind w:left="270" w:hanging="270"/>
        <w:jc w:val="both"/>
        <w:rPr>
          <w:rFonts w:ascii="Cambria" w:hAnsi="Cambria"/>
          <w:i/>
          <w:iCs/>
          <w:u w:val="single"/>
        </w:rPr>
      </w:pPr>
    </w:p>
    <w:p w14:paraId="76F996A6" w14:textId="77777777" w:rsidR="00D3139D" w:rsidRDefault="00D3139D">
      <w:pPr>
        <w:spacing w:line="240" w:lineRule="atLeast"/>
        <w:ind w:left="270" w:hanging="270"/>
        <w:jc w:val="both"/>
        <w:rPr>
          <w:rFonts w:ascii="Cambria" w:hAnsi="Cambria"/>
        </w:rPr>
      </w:pPr>
      <w:r w:rsidRPr="008E6BF9">
        <w:rPr>
          <w:rFonts w:ascii="Cambria" w:hAnsi="Cambria"/>
          <w:i/>
          <w:iCs/>
          <w:u w:val="single"/>
        </w:rPr>
        <w:t>Job Profile</w:t>
      </w:r>
      <w:r w:rsidRPr="008E6BF9">
        <w:rPr>
          <w:rFonts w:ascii="Cambria" w:hAnsi="Cambria"/>
        </w:rPr>
        <w:t>:</w:t>
      </w:r>
    </w:p>
    <w:p w14:paraId="76F996A7" w14:textId="77777777" w:rsidR="00C06647" w:rsidRPr="008E6BF9" w:rsidRDefault="00C06647">
      <w:pPr>
        <w:spacing w:line="240" w:lineRule="atLeast"/>
        <w:ind w:left="270" w:hanging="270"/>
        <w:jc w:val="both"/>
        <w:rPr>
          <w:rFonts w:ascii="Cambria" w:hAnsi="Cambria"/>
        </w:rPr>
      </w:pPr>
    </w:p>
    <w:p w14:paraId="76F996A8" w14:textId="77777777" w:rsidR="00D3139D" w:rsidRPr="008E6BF9" w:rsidRDefault="000D49CB" w:rsidP="008E6BF9">
      <w:pPr>
        <w:numPr>
          <w:ilvl w:val="0"/>
          <w:numId w:val="35"/>
        </w:numPr>
        <w:tabs>
          <w:tab w:val="left" w:pos="1260"/>
        </w:tabs>
        <w:spacing w:line="240" w:lineRule="atLeast"/>
        <w:jc w:val="both"/>
        <w:rPr>
          <w:rFonts w:ascii="Cambria" w:hAnsi="Cambria"/>
        </w:rPr>
      </w:pPr>
      <w:r>
        <w:rPr>
          <w:rFonts w:ascii="Cambria" w:hAnsi="Cambria"/>
        </w:rPr>
        <w:t>Handling a B</w:t>
      </w:r>
      <w:r w:rsidR="00D3139D" w:rsidRPr="008E6BF9">
        <w:rPr>
          <w:rFonts w:ascii="Cambria" w:hAnsi="Cambria"/>
        </w:rPr>
        <w:t>ranch for Sales &amp; Administration of South Mumbai. ( Print and online version )</w:t>
      </w:r>
    </w:p>
    <w:p w14:paraId="76F996A9" w14:textId="77777777" w:rsidR="00D3139D" w:rsidRPr="008E6BF9" w:rsidRDefault="00D3139D" w:rsidP="008E6BF9">
      <w:pPr>
        <w:numPr>
          <w:ilvl w:val="0"/>
          <w:numId w:val="35"/>
        </w:numPr>
        <w:tabs>
          <w:tab w:val="left" w:pos="1260"/>
        </w:tabs>
        <w:spacing w:line="240" w:lineRule="atLeast"/>
        <w:jc w:val="both"/>
        <w:rPr>
          <w:rFonts w:ascii="Cambria" w:hAnsi="Cambria"/>
        </w:rPr>
      </w:pPr>
      <w:r w:rsidRPr="008E6BF9">
        <w:rPr>
          <w:rFonts w:ascii="Cambria" w:hAnsi="Cambria"/>
        </w:rPr>
        <w:t>Ma</w:t>
      </w:r>
      <w:r w:rsidR="000D49CB">
        <w:rPr>
          <w:rFonts w:ascii="Cambria" w:hAnsi="Cambria"/>
        </w:rPr>
        <w:t>naging a team of 36 employees (</w:t>
      </w:r>
      <w:r w:rsidRPr="008E6BF9">
        <w:rPr>
          <w:rFonts w:ascii="Cambria" w:hAnsi="Cambria"/>
        </w:rPr>
        <w:t xml:space="preserve">Marketing and </w:t>
      </w:r>
      <w:r w:rsidR="000D49CB">
        <w:rPr>
          <w:rFonts w:ascii="Cambria" w:hAnsi="Cambria"/>
        </w:rPr>
        <w:t>Tele Marketing</w:t>
      </w:r>
      <w:r w:rsidRPr="008E6BF9">
        <w:rPr>
          <w:rFonts w:ascii="Cambria" w:hAnsi="Cambria"/>
        </w:rPr>
        <w:t>)</w:t>
      </w:r>
    </w:p>
    <w:p w14:paraId="76F996AA" w14:textId="77777777" w:rsidR="00D3139D" w:rsidRPr="008E6BF9" w:rsidRDefault="00D3139D" w:rsidP="008E6BF9">
      <w:pPr>
        <w:numPr>
          <w:ilvl w:val="0"/>
          <w:numId w:val="35"/>
        </w:numPr>
        <w:tabs>
          <w:tab w:val="left" w:pos="1260"/>
        </w:tabs>
        <w:spacing w:line="240" w:lineRule="atLeast"/>
        <w:jc w:val="both"/>
        <w:rPr>
          <w:rFonts w:ascii="Cambria" w:hAnsi="Cambria"/>
        </w:rPr>
      </w:pPr>
      <w:r w:rsidRPr="008E6BF9">
        <w:rPr>
          <w:rFonts w:ascii="Cambria" w:hAnsi="Cambria"/>
        </w:rPr>
        <w:t>P</w:t>
      </w:r>
      <w:r w:rsidR="000D49CB">
        <w:rPr>
          <w:rFonts w:ascii="Cambria" w:hAnsi="Cambria"/>
        </w:rPr>
        <w:t>rofile included Space Selling (Online and print version</w:t>
      </w:r>
      <w:r w:rsidRPr="008E6BF9">
        <w:rPr>
          <w:rFonts w:ascii="Cambria" w:hAnsi="Cambria"/>
        </w:rPr>
        <w:t>), Client Servicing, Formulating sales and marketing Strategies for the company. Achieving monthly and annual Sales Target.</w:t>
      </w:r>
    </w:p>
    <w:p w14:paraId="76F996AB" w14:textId="77777777" w:rsidR="00D3139D" w:rsidRPr="008E6BF9" w:rsidRDefault="00D3139D" w:rsidP="008E6BF9">
      <w:pPr>
        <w:numPr>
          <w:ilvl w:val="0"/>
          <w:numId w:val="35"/>
        </w:numPr>
        <w:tabs>
          <w:tab w:val="left" w:pos="1260"/>
        </w:tabs>
        <w:spacing w:after="280" w:line="240" w:lineRule="atLeast"/>
        <w:jc w:val="both"/>
        <w:rPr>
          <w:rFonts w:ascii="Cambria" w:hAnsi="Cambria"/>
        </w:rPr>
      </w:pPr>
      <w:r w:rsidRPr="008E6BF9">
        <w:rPr>
          <w:rFonts w:ascii="Cambria" w:hAnsi="Cambria"/>
        </w:rPr>
        <w:t>Achieving revenue targets for online sales and offline sales</w:t>
      </w:r>
    </w:p>
    <w:tbl>
      <w:tblPr>
        <w:tblW w:w="0" w:type="auto"/>
        <w:tblInd w:w="18" w:type="dxa"/>
        <w:tblLayout w:type="fixed"/>
        <w:tblLook w:val="0000" w:firstRow="0" w:lastRow="0" w:firstColumn="0" w:lastColumn="0" w:noHBand="0" w:noVBand="0"/>
      </w:tblPr>
      <w:tblGrid>
        <w:gridCol w:w="10350"/>
      </w:tblGrid>
      <w:tr w:rsidR="00D3139D" w14:paraId="76F996AD" w14:textId="77777777">
        <w:trPr>
          <w:trHeight w:val="23"/>
        </w:trPr>
        <w:tc>
          <w:tcPr>
            <w:tcW w:w="10350" w:type="dxa"/>
            <w:tcBorders>
              <w:top w:val="single" w:sz="40" w:space="0" w:color="000000"/>
            </w:tcBorders>
          </w:tcPr>
          <w:p w14:paraId="76F996AC" w14:textId="77777777" w:rsidR="00D3139D" w:rsidRDefault="00D3139D">
            <w:pPr>
              <w:snapToGrid w:val="0"/>
              <w:rPr>
                <w:rFonts w:ascii="Verdana" w:hAnsi="Verdana"/>
                <w:sz w:val="18"/>
                <w:szCs w:val="18"/>
              </w:rPr>
            </w:pPr>
          </w:p>
        </w:tc>
      </w:tr>
    </w:tbl>
    <w:p w14:paraId="76F996AE" w14:textId="77777777" w:rsidR="00D3139D" w:rsidRDefault="00D3139D">
      <w:pPr>
        <w:jc w:val="both"/>
      </w:pPr>
    </w:p>
    <w:p w14:paraId="76F996AF" w14:textId="77777777" w:rsidR="00D3139D" w:rsidRDefault="00D3139D">
      <w:pPr>
        <w:spacing w:line="240" w:lineRule="atLeast"/>
        <w:jc w:val="both"/>
        <w:rPr>
          <w:rFonts w:ascii="Verdana" w:hAnsi="Verdana"/>
          <w:sz w:val="18"/>
          <w:szCs w:val="18"/>
        </w:rPr>
      </w:pPr>
    </w:p>
    <w:p w14:paraId="76F996B0" w14:textId="77777777" w:rsidR="00D3139D" w:rsidRDefault="00D3139D">
      <w:pPr>
        <w:jc w:val="both"/>
        <w:rPr>
          <w:rFonts w:ascii="Verdana" w:hAnsi="Verdana"/>
          <w:b/>
          <w:sz w:val="18"/>
          <w:szCs w:val="18"/>
        </w:rPr>
      </w:pPr>
      <w:r>
        <w:rPr>
          <w:rFonts w:ascii="Verdana" w:hAnsi="Verdana"/>
          <w:b/>
          <w:sz w:val="18"/>
          <w:szCs w:val="18"/>
        </w:rPr>
        <w:t>Feb’00–June’04 with Tata Infomedia Limited as Senior Sales Executive (Exporters Pages Department)</w:t>
      </w:r>
    </w:p>
    <w:p w14:paraId="76F996B1" w14:textId="77777777" w:rsidR="00D3139D" w:rsidRDefault="00D3139D">
      <w:pPr>
        <w:jc w:val="both"/>
        <w:rPr>
          <w:rFonts w:ascii="Verdana" w:hAnsi="Verdana"/>
          <w:b/>
          <w:sz w:val="18"/>
          <w:szCs w:val="18"/>
        </w:rPr>
      </w:pPr>
    </w:p>
    <w:p w14:paraId="76F996B2" w14:textId="77777777" w:rsidR="00D3139D" w:rsidRPr="008E6BF9" w:rsidRDefault="00D3139D">
      <w:pPr>
        <w:tabs>
          <w:tab w:val="left" w:pos="780"/>
        </w:tabs>
        <w:ind w:left="270"/>
        <w:jc w:val="both"/>
        <w:rPr>
          <w:rFonts w:ascii="Cambria" w:hAnsi="Cambria"/>
        </w:rPr>
      </w:pPr>
      <w:r w:rsidRPr="008E6BF9">
        <w:rPr>
          <w:rFonts w:ascii="Cambria" w:hAnsi="Cambria"/>
        </w:rPr>
        <w:t>Tata Infomedia Li</w:t>
      </w:r>
      <w:r w:rsidR="00C06647">
        <w:rPr>
          <w:rFonts w:ascii="Cambria" w:hAnsi="Cambria"/>
        </w:rPr>
        <w:t>mited (Currently Network 18</w:t>
      </w:r>
      <w:r w:rsidRPr="008E6BF9">
        <w:rPr>
          <w:rFonts w:ascii="Cambria" w:hAnsi="Cambria"/>
        </w:rPr>
        <w:t xml:space="preserve"> Limited ) focuses on space selling through Yellow Pages, Exporters Pages, Magazines like Search, Better Photography.</w:t>
      </w:r>
    </w:p>
    <w:p w14:paraId="76F996B3" w14:textId="77777777" w:rsidR="00D3139D" w:rsidRPr="008E6BF9" w:rsidRDefault="00D3139D">
      <w:pPr>
        <w:ind w:left="2880" w:hanging="2880"/>
        <w:jc w:val="both"/>
        <w:rPr>
          <w:rFonts w:ascii="Cambria" w:hAnsi="Cambria"/>
        </w:rPr>
      </w:pPr>
    </w:p>
    <w:p w14:paraId="76F996B4" w14:textId="77777777" w:rsidR="00D3139D" w:rsidRDefault="00D3139D">
      <w:pPr>
        <w:ind w:left="2880" w:hanging="2880"/>
        <w:jc w:val="both"/>
        <w:rPr>
          <w:rFonts w:ascii="Cambria" w:hAnsi="Cambria"/>
          <w:i/>
          <w:u w:val="single"/>
        </w:rPr>
      </w:pPr>
      <w:r w:rsidRPr="008E6BF9">
        <w:rPr>
          <w:rFonts w:ascii="Cambria" w:hAnsi="Cambria"/>
          <w:i/>
          <w:u w:val="single"/>
        </w:rPr>
        <w:t>Job Profile;</w:t>
      </w:r>
    </w:p>
    <w:p w14:paraId="76F996B5" w14:textId="77777777" w:rsidR="00C06647" w:rsidRPr="008E6BF9" w:rsidRDefault="00C06647">
      <w:pPr>
        <w:ind w:left="2880" w:hanging="2880"/>
        <w:jc w:val="both"/>
        <w:rPr>
          <w:rFonts w:ascii="Cambria" w:hAnsi="Cambria"/>
          <w:i/>
          <w:u w:val="single"/>
        </w:rPr>
      </w:pPr>
    </w:p>
    <w:p w14:paraId="76F996B6" w14:textId="77777777" w:rsidR="00D3139D" w:rsidRPr="008E6BF9" w:rsidRDefault="00D3139D" w:rsidP="008E6BF9">
      <w:pPr>
        <w:numPr>
          <w:ilvl w:val="0"/>
          <w:numId w:val="36"/>
        </w:numPr>
        <w:tabs>
          <w:tab w:val="left" w:pos="1440"/>
        </w:tabs>
        <w:spacing w:line="240" w:lineRule="atLeast"/>
        <w:jc w:val="both"/>
        <w:rPr>
          <w:rFonts w:ascii="Cambria" w:hAnsi="Cambria"/>
        </w:rPr>
      </w:pPr>
      <w:r w:rsidRPr="008E6BF9">
        <w:rPr>
          <w:rFonts w:ascii="Cambria" w:hAnsi="Cambria"/>
        </w:rPr>
        <w:t>Space Selling &amp; Client Servicing ( Online sales and print media )</w:t>
      </w:r>
    </w:p>
    <w:p w14:paraId="76F996B7" w14:textId="77777777" w:rsidR="00D3139D" w:rsidRPr="008E6BF9" w:rsidRDefault="00D3139D" w:rsidP="008E6BF9">
      <w:pPr>
        <w:numPr>
          <w:ilvl w:val="0"/>
          <w:numId w:val="36"/>
        </w:numPr>
        <w:tabs>
          <w:tab w:val="left" w:pos="1440"/>
        </w:tabs>
        <w:spacing w:line="240" w:lineRule="atLeast"/>
        <w:ind w:left="1440" w:hanging="450"/>
        <w:jc w:val="both"/>
        <w:rPr>
          <w:rFonts w:ascii="Cambria" w:hAnsi="Cambria"/>
        </w:rPr>
      </w:pPr>
      <w:r w:rsidRPr="008E6BF9">
        <w:rPr>
          <w:rFonts w:ascii="Cambria" w:hAnsi="Cambria"/>
        </w:rPr>
        <w:t>Co-ordinating with Clients (Exporters) for advertisements and branding on website.</w:t>
      </w:r>
    </w:p>
    <w:p w14:paraId="76F996B8" w14:textId="77777777" w:rsidR="00D3139D" w:rsidRPr="008E6BF9" w:rsidRDefault="00D3139D" w:rsidP="008E6BF9">
      <w:pPr>
        <w:numPr>
          <w:ilvl w:val="0"/>
          <w:numId w:val="36"/>
        </w:numPr>
        <w:tabs>
          <w:tab w:val="left" w:pos="1440"/>
        </w:tabs>
        <w:spacing w:line="240" w:lineRule="atLeast"/>
        <w:jc w:val="both"/>
        <w:rPr>
          <w:rFonts w:ascii="Cambria" w:hAnsi="Cambria"/>
        </w:rPr>
      </w:pPr>
      <w:r w:rsidRPr="008E6BF9">
        <w:rPr>
          <w:rFonts w:ascii="Cambria" w:hAnsi="Cambria"/>
        </w:rPr>
        <w:t>Booking advertisements for Exporters pages and for www.indianexporters.com</w:t>
      </w:r>
    </w:p>
    <w:p w14:paraId="76F996B9" w14:textId="77777777" w:rsidR="00D3139D" w:rsidRPr="008E6BF9" w:rsidRDefault="00D3139D" w:rsidP="008E6BF9">
      <w:pPr>
        <w:numPr>
          <w:ilvl w:val="0"/>
          <w:numId w:val="36"/>
        </w:numPr>
        <w:tabs>
          <w:tab w:val="left" w:pos="1440"/>
        </w:tabs>
        <w:spacing w:after="280" w:line="240" w:lineRule="atLeast"/>
        <w:jc w:val="both"/>
        <w:rPr>
          <w:rFonts w:ascii="Cambria" w:hAnsi="Cambria"/>
        </w:rPr>
      </w:pPr>
      <w:r w:rsidRPr="008E6BF9">
        <w:rPr>
          <w:rFonts w:ascii="Cambria" w:hAnsi="Cambria"/>
        </w:rPr>
        <w:t>Handling Corporate accounts</w:t>
      </w:r>
      <w:r w:rsidR="008E6BF9">
        <w:rPr>
          <w:rFonts w:ascii="Cambria" w:hAnsi="Cambria"/>
        </w:rPr>
        <w:t>.</w:t>
      </w:r>
    </w:p>
    <w:p w14:paraId="76F996BA" w14:textId="77777777" w:rsidR="00D3139D" w:rsidRDefault="00D3139D">
      <w:pPr>
        <w:pBdr>
          <w:top w:val="single" w:sz="40" w:space="2" w:color="000000"/>
        </w:pBdr>
        <w:jc w:val="center"/>
        <w:rPr>
          <w:rFonts w:ascii="Trebuchet MS" w:hAnsi="Trebuchet MS"/>
          <w:b/>
          <w:sz w:val="20"/>
        </w:rPr>
      </w:pPr>
    </w:p>
    <w:p w14:paraId="76F996BB" w14:textId="77777777" w:rsidR="00D3139D" w:rsidRDefault="00D3139D">
      <w:pPr>
        <w:pBdr>
          <w:top w:val="single" w:sz="40" w:space="2" w:color="000000"/>
        </w:pBdr>
        <w:jc w:val="center"/>
        <w:rPr>
          <w:rFonts w:ascii="Trebuchet MS" w:hAnsi="Trebuchet MS"/>
          <w:b/>
          <w:sz w:val="20"/>
        </w:rPr>
      </w:pPr>
      <w:r>
        <w:rPr>
          <w:rFonts w:ascii="Trebuchet MS" w:hAnsi="Trebuchet MS"/>
          <w:b/>
          <w:sz w:val="20"/>
        </w:rPr>
        <w:t>ACADEMIC CREDENTIALS</w:t>
      </w:r>
    </w:p>
    <w:p w14:paraId="76F996BC" w14:textId="77777777" w:rsidR="00D3139D" w:rsidRDefault="00D3139D">
      <w:pPr>
        <w:pBdr>
          <w:top w:val="single" w:sz="40" w:space="2" w:color="000000"/>
        </w:pBdr>
        <w:jc w:val="center"/>
        <w:rPr>
          <w:rFonts w:ascii="Trebuchet MS" w:hAnsi="Trebuchet MS"/>
          <w:b/>
          <w:sz w:val="20"/>
        </w:rPr>
      </w:pPr>
    </w:p>
    <w:p w14:paraId="76F996BD" w14:textId="77777777" w:rsidR="00D3139D" w:rsidRPr="008E6BF9" w:rsidRDefault="001E1248">
      <w:pPr>
        <w:rPr>
          <w:rFonts w:ascii="Cambria" w:hAnsi="Cambria"/>
        </w:rPr>
      </w:pPr>
      <w:r w:rsidRPr="008E6BF9">
        <w:rPr>
          <w:rFonts w:ascii="Cambria" w:hAnsi="Cambria"/>
        </w:rPr>
        <w:t xml:space="preserve">B.Com  </w:t>
      </w:r>
      <w:r w:rsidRPr="008E6BF9">
        <w:rPr>
          <w:rFonts w:ascii="Cambria" w:hAnsi="Cambria"/>
        </w:rPr>
        <w:tab/>
      </w:r>
      <w:r w:rsidR="00D3139D" w:rsidRPr="008E6BF9">
        <w:rPr>
          <w:rFonts w:ascii="Cambria" w:hAnsi="Cambria"/>
        </w:rPr>
        <w:t>June 1999</w:t>
      </w:r>
      <w:r w:rsidR="00D3139D" w:rsidRPr="008E6BF9">
        <w:rPr>
          <w:rFonts w:ascii="Cambria" w:hAnsi="Cambria"/>
        </w:rPr>
        <w:tab/>
        <w:t>Mumbai University</w:t>
      </w:r>
      <w:r w:rsidR="00D3139D" w:rsidRPr="008E6BF9">
        <w:rPr>
          <w:rFonts w:ascii="Cambria" w:hAnsi="Cambria"/>
        </w:rPr>
        <w:tab/>
        <w:t>J. M. Patel College, Goregaon (West)</w:t>
      </w:r>
    </w:p>
    <w:p w14:paraId="76F996BE" w14:textId="77777777" w:rsidR="00D3139D" w:rsidRPr="008E6BF9" w:rsidRDefault="00D3139D">
      <w:pPr>
        <w:rPr>
          <w:rFonts w:ascii="Cambria" w:hAnsi="Cambria"/>
        </w:rPr>
      </w:pPr>
    </w:p>
    <w:p w14:paraId="76F996BF" w14:textId="77777777" w:rsidR="00D3139D" w:rsidRPr="008E6BF9" w:rsidRDefault="00D3139D">
      <w:pPr>
        <w:rPr>
          <w:rFonts w:ascii="Cambria" w:hAnsi="Cambria"/>
        </w:rPr>
      </w:pPr>
      <w:r w:rsidRPr="008E6BF9">
        <w:rPr>
          <w:rFonts w:ascii="Cambria" w:hAnsi="Cambria"/>
        </w:rPr>
        <w:t>H.S.C</w:t>
      </w:r>
      <w:r w:rsidRPr="008E6BF9">
        <w:rPr>
          <w:rFonts w:ascii="Cambria" w:hAnsi="Cambria"/>
        </w:rPr>
        <w:tab/>
      </w:r>
      <w:r w:rsidRPr="008E6BF9">
        <w:rPr>
          <w:rFonts w:ascii="Cambria" w:hAnsi="Cambria"/>
        </w:rPr>
        <w:tab/>
        <w:t>Mar 1996</w:t>
      </w:r>
      <w:r w:rsidRPr="008E6BF9">
        <w:rPr>
          <w:rFonts w:ascii="Cambria" w:hAnsi="Cambria"/>
        </w:rPr>
        <w:tab/>
        <w:t>Mumbai University</w:t>
      </w:r>
      <w:r w:rsidRPr="008E6BF9">
        <w:rPr>
          <w:rFonts w:ascii="Cambria" w:hAnsi="Cambria"/>
        </w:rPr>
        <w:tab/>
        <w:t>Chetana’s College, Bandra (East)</w:t>
      </w:r>
    </w:p>
    <w:p w14:paraId="76F996C0" w14:textId="77777777" w:rsidR="00D3139D" w:rsidRPr="008E6BF9" w:rsidRDefault="00D3139D">
      <w:pPr>
        <w:rPr>
          <w:rFonts w:ascii="Cambria" w:hAnsi="Cambria"/>
        </w:rPr>
      </w:pPr>
    </w:p>
    <w:p w14:paraId="76F996C1" w14:textId="77777777" w:rsidR="00D3139D" w:rsidRPr="008E6BF9" w:rsidRDefault="00D3139D">
      <w:pPr>
        <w:rPr>
          <w:rFonts w:ascii="Cambria" w:hAnsi="Cambria"/>
        </w:rPr>
      </w:pPr>
      <w:r w:rsidRPr="008E6BF9">
        <w:rPr>
          <w:rFonts w:ascii="Cambria" w:hAnsi="Cambria"/>
        </w:rPr>
        <w:t>S.S.C.</w:t>
      </w:r>
      <w:r w:rsidRPr="008E6BF9">
        <w:rPr>
          <w:rFonts w:ascii="Cambria" w:hAnsi="Cambria"/>
        </w:rPr>
        <w:tab/>
      </w:r>
      <w:r w:rsidRPr="008E6BF9">
        <w:rPr>
          <w:rFonts w:ascii="Cambria" w:hAnsi="Cambria"/>
        </w:rPr>
        <w:tab/>
        <w:t xml:space="preserve">Mar 1994 </w:t>
      </w:r>
      <w:r w:rsidRPr="008E6BF9">
        <w:rPr>
          <w:rFonts w:ascii="Cambria" w:hAnsi="Cambria"/>
        </w:rPr>
        <w:tab/>
        <w:t xml:space="preserve">Mumbai University </w:t>
      </w:r>
      <w:r w:rsidRPr="008E6BF9">
        <w:rPr>
          <w:rFonts w:ascii="Cambria" w:hAnsi="Cambria"/>
        </w:rPr>
        <w:tab/>
        <w:t>St.Francis High School, Borivili (West)</w:t>
      </w:r>
    </w:p>
    <w:p w14:paraId="76F996C2" w14:textId="77777777" w:rsidR="00D3139D" w:rsidRDefault="00D3139D">
      <w:pPr>
        <w:rPr>
          <w:rFonts w:ascii="Verdana" w:hAnsi="Verdana"/>
          <w:sz w:val="18"/>
          <w:szCs w:val="18"/>
        </w:rPr>
      </w:pPr>
    </w:p>
    <w:p w14:paraId="76F996C3" w14:textId="77777777" w:rsidR="00D3139D" w:rsidRDefault="00D3139D">
      <w:pPr>
        <w:rPr>
          <w:rFonts w:ascii="Verdana" w:hAnsi="Verdana"/>
          <w:sz w:val="18"/>
          <w:szCs w:val="18"/>
        </w:rPr>
      </w:pPr>
    </w:p>
    <w:tbl>
      <w:tblPr>
        <w:tblW w:w="0" w:type="auto"/>
        <w:tblInd w:w="18" w:type="dxa"/>
        <w:tblLayout w:type="fixed"/>
        <w:tblLook w:val="0000" w:firstRow="0" w:lastRow="0" w:firstColumn="0" w:lastColumn="0" w:noHBand="0" w:noVBand="0"/>
      </w:tblPr>
      <w:tblGrid>
        <w:gridCol w:w="10350"/>
      </w:tblGrid>
      <w:tr w:rsidR="00D3139D" w14:paraId="76F996C5" w14:textId="77777777">
        <w:trPr>
          <w:trHeight w:val="23"/>
        </w:trPr>
        <w:tc>
          <w:tcPr>
            <w:tcW w:w="10350" w:type="dxa"/>
            <w:tcBorders>
              <w:top w:val="single" w:sz="40" w:space="0" w:color="000000"/>
            </w:tcBorders>
          </w:tcPr>
          <w:p w14:paraId="76F996C4" w14:textId="77777777" w:rsidR="00D3139D" w:rsidRDefault="00D3139D">
            <w:pPr>
              <w:snapToGrid w:val="0"/>
            </w:pPr>
          </w:p>
        </w:tc>
      </w:tr>
    </w:tbl>
    <w:p w14:paraId="76F996C6" w14:textId="77777777" w:rsidR="00D3139D" w:rsidRDefault="00D3139D"/>
    <w:p w14:paraId="76F996C7" w14:textId="77777777" w:rsidR="00D3139D" w:rsidRDefault="00D3139D">
      <w:pPr>
        <w:jc w:val="center"/>
        <w:rPr>
          <w:rFonts w:ascii="Trebuchet MS" w:hAnsi="Trebuchet MS"/>
          <w:b/>
          <w:sz w:val="20"/>
          <w:u w:val="single"/>
        </w:rPr>
      </w:pPr>
      <w:r>
        <w:rPr>
          <w:rFonts w:ascii="Trebuchet MS" w:hAnsi="Trebuchet MS"/>
          <w:b/>
          <w:sz w:val="20"/>
          <w:u w:val="single"/>
        </w:rPr>
        <w:t>PERSONAL DETAILS</w:t>
      </w:r>
    </w:p>
    <w:p w14:paraId="76F996C8" w14:textId="77777777" w:rsidR="00D3139D" w:rsidRDefault="00D3139D">
      <w:pPr>
        <w:jc w:val="center"/>
        <w:rPr>
          <w:rFonts w:ascii="Trebuchet MS" w:hAnsi="Trebuchet MS"/>
          <w:b/>
          <w:sz w:val="20"/>
          <w:u w:val="single"/>
        </w:rPr>
      </w:pPr>
    </w:p>
    <w:p w14:paraId="76F996C9" w14:textId="77777777" w:rsidR="00D3139D" w:rsidRDefault="00D3139D">
      <w:pPr>
        <w:ind w:left="2340" w:hanging="2340"/>
        <w:rPr>
          <w:rFonts w:ascii="Verdana" w:hAnsi="Verdana"/>
          <w:b/>
          <w:bCs/>
          <w:sz w:val="18"/>
          <w:szCs w:val="18"/>
        </w:rPr>
      </w:pPr>
    </w:p>
    <w:p w14:paraId="76F996CA" w14:textId="77777777" w:rsidR="00D3139D" w:rsidRDefault="00D3139D">
      <w:pPr>
        <w:rPr>
          <w:rFonts w:ascii="Verdana" w:hAnsi="Verdana"/>
          <w:sz w:val="18"/>
          <w:szCs w:val="18"/>
        </w:rPr>
      </w:pPr>
      <w:r>
        <w:rPr>
          <w:rFonts w:ascii="Verdana" w:hAnsi="Verdana"/>
          <w:sz w:val="18"/>
          <w:szCs w:val="18"/>
        </w:rPr>
        <w:t>Name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Pr>
          <w:rFonts w:ascii="Verdana" w:hAnsi="Verdana"/>
          <w:sz w:val="18"/>
          <w:szCs w:val="18"/>
        </w:rPr>
        <w:tab/>
        <w:t>Mehul Mewada</w:t>
      </w:r>
    </w:p>
    <w:p w14:paraId="76F996CB" w14:textId="77777777" w:rsidR="00D3139D" w:rsidRDefault="00D3139D">
      <w:pPr>
        <w:rPr>
          <w:rFonts w:ascii="Verdana" w:hAnsi="Verdana"/>
          <w:sz w:val="18"/>
          <w:szCs w:val="18"/>
        </w:rPr>
      </w:pPr>
      <w:r>
        <w:rPr>
          <w:rFonts w:ascii="Verdana" w:hAnsi="Verdana"/>
          <w:sz w:val="18"/>
          <w:szCs w:val="18"/>
        </w:rPr>
        <w:t>Date of Birth</w:t>
      </w:r>
      <w:r>
        <w:rPr>
          <w:rFonts w:ascii="Verdana" w:hAnsi="Verdana"/>
          <w:sz w:val="18"/>
          <w:szCs w:val="18"/>
        </w:rPr>
        <w:tab/>
      </w:r>
      <w:r>
        <w:rPr>
          <w:rFonts w:ascii="Verdana" w:hAnsi="Verdana"/>
          <w:sz w:val="18"/>
          <w:szCs w:val="18"/>
        </w:rPr>
        <w:tab/>
      </w:r>
      <w:r>
        <w:rPr>
          <w:rFonts w:ascii="Verdana" w:hAnsi="Verdana"/>
          <w:sz w:val="18"/>
          <w:szCs w:val="18"/>
        </w:rPr>
        <w:tab/>
        <w:t>:</w:t>
      </w:r>
      <w:r>
        <w:rPr>
          <w:rFonts w:ascii="Verdana" w:hAnsi="Verdana"/>
          <w:sz w:val="18"/>
          <w:szCs w:val="18"/>
        </w:rPr>
        <w:tab/>
        <w:t>23rd March 1978.</w:t>
      </w:r>
    </w:p>
    <w:p w14:paraId="76F996CC" w14:textId="77777777" w:rsidR="00D3139D" w:rsidRDefault="001E1248">
      <w:pPr>
        <w:ind w:left="2340" w:hanging="2340"/>
        <w:rPr>
          <w:rFonts w:ascii="Verdana" w:hAnsi="Verdana"/>
          <w:sz w:val="18"/>
          <w:szCs w:val="18"/>
        </w:rPr>
      </w:pPr>
      <w:r>
        <w:rPr>
          <w:rFonts w:ascii="Verdana" w:hAnsi="Verdana"/>
          <w:sz w:val="18"/>
          <w:szCs w:val="18"/>
        </w:rPr>
        <w:t>Language Competency</w:t>
      </w:r>
      <w:r>
        <w:rPr>
          <w:rFonts w:ascii="Verdana" w:hAnsi="Verdana"/>
          <w:sz w:val="18"/>
          <w:szCs w:val="18"/>
        </w:rPr>
        <w:tab/>
        <w:t xml:space="preserve">        :</w:t>
      </w:r>
      <w:r>
        <w:rPr>
          <w:rFonts w:ascii="Verdana" w:hAnsi="Verdana"/>
          <w:sz w:val="18"/>
          <w:szCs w:val="18"/>
        </w:rPr>
        <w:tab/>
      </w:r>
      <w:r w:rsidR="00D3139D">
        <w:rPr>
          <w:rFonts w:ascii="Verdana" w:hAnsi="Verdana"/>
          <w:sz w:val="18"/>
          <w:szCs w:val="18"/>
        </w:rPr>
        <w:t>English, Hindi, Gujarati, Marathi</w:t>
      </w:r>
    </w:p>
    <w:p w14:paraId="76F996CD" w14:textId="77777777" w:rsidR="00D3139D" w:rsidRDefault="00D3139D">
      <w:pPr>
        <w:tabs>
          <w:tab w:val="left" w:pos="10080"/>
        </w:tabs>
        <w:ind w:left="3600" w:hanging="3600"/>
        <w:rPr>
          <w:rFonts w:ascii="Verdana" w:hAnsi="Verdana"/>
          <w:sz w:val="18"/>
          <w:szCs w:val="18"/>
        </w:rPr>
      </w:pPr>
      <w:r>
        <w:rPr>
          <w:rFonts w:ascii="Verdana" w:hAnsi="Verdana"/>
          <w:sz w:val="18"/>
          <w:szCs w:val="18"/>
        </w:rPr>
        <w:t>Present</w:t>
      </w:r>
      <w:r w:rsidR="001E1248">
        <w:rPr>
          <w:rFonts w:ascii="Verdana" w:hAnsi="Verdana"/>
          <w:sz w:val="18"/>
          <w:szCs w:val="18"/>
        </w:rPr>
        <w:t xml:space="preserve"> Address                      :          </w:t>
      </w:r>
      <w:r>
        <w:rPr>
          <w:rFonts w:ascii="Verdana" w:hAnsi="Verdana"/>
          <w:sz w:val="18"/>
          <w:szCs w:val="18"/>
        </w:rPr>
        <w:t>Mumbai</w:t>
      </w:r>
    </w:p>
    <w:p w14:paraId="76F996CE" w14:textId="77777777" w:rsidR="00D3139D" w:rsidRDefault="00D3139D">
      <w:pPr>
        <w:rPr>
          <w:rFonts w:ascii="Verdana" w:hAnsi="Verdana"/>
          <w:sz w:val="18"/>
          <w:szCs w:val="18"/>
        </w:rPr>
      </w:pPr>
      <w:r>
        <w:rPr>
          <w:rFonts w:ascii="Verdana" w:hAnsi="Verdana"/>
          <w:sz w:val="18"/>
          <w:szCs w:val="18"/>
        </w:rPr>
        <w:t>Age</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w:t>
      </w:r>
      <w:r>
        <w:rPr>
          <w:rFonts w:ascii="Verdana" w:hAnsi="Verdana"/>
          <w:sz w:val="18"/>
          <w:szCs w:val="18"/>
        </w:rPr>
        <w:tab/>
        <w:t>31 years.</w:t>
      </w:r>
    </w:p>
    <w:p w14:paraId="76F996CF" w14:textId="77777777" w:rsidR="00D3139D" w:rsidRDefault="001E1248">
      <w:pPr>
        <w:rPr>
          <w:rFonts w:ascii="Verdana" w:hAnsi="Verdana"/>
          <w:sz w:val="18"/>
          <w:szCs w:val="18"/>
        </w:rPr>
      </w:pPr>
      <w:r>
        <w:rPr>
          <w:rFonts w:ascii="Verdana" w:hAnsi="Verdana"/>
          <w:sz w:val="18"/>
          <w:szCs w:val="18"/>
        </w:rPr>
        <w:t>Marital Status</w:t>
      </w:r>
      <w:r>
        <w:rPr>
          <w:rFonts w:ascii="Verdana" w:hAnsi="Verdana"/>
          <w:sz w:val="18"/>
          <w:szCs w:val="18"/>
        </w:rPr>
        <w:tab/>
      </w:r>
      <w:r>
        <w:rPr>
          <w:rFonts w:ascii="Verdana" w:hAnsi="Verdana"/>
          <w:sz w:val="18"/>
          <w:szCs w:val="18"/>
        </w:rPr>
        <w:tab/>
      </w:r>
      <w:r>
        <w:rPr>
          <w:rFonts w:ascii="Verdana" w:hAnsi="Verdana"/>
          <w:sz w:val="18"/>
          <w:szCs w:val="18"/>
        </w:rPr>
        <w:tab/>
        <w:t xml:space="preserve">:          </w:t>
      </w:r>
      <w:r w:rsidR="00D3139D">
        <w:rPr>
          <w:rFonts w:ascii="Verdana" w:hAnsi="Verdana"/>
          <w:sz w:val="18"/>
          <w:szCs w:val="18"/>
        </w:rPr>
        <w:t>Married</w:t>
      </w:r>
    </w:p>
    <w:p w14:paraId="76F996D0" w14:textId="77777777" w:rsidR="00D3139D" w:rsidRDefault="00D3139D">
      <w:pPr>
        <w:rPr>
          <w:rFonts w:ascii="Verdana" w:hAnsi="Verdana"/>
          <w:sz w:val="18"/>
          <w:szCs w:val="18"/>
        </w:rPr>
      </w:pPr>
      <w:r>
        <w:rPr>
          <w:rFonts w:ascii="Verdana" w:hAnsi="Verdana"/>
          <w:sz w:val="18"/>
          <w:szCs w:val="18"/>
        </w:rPr>
        <w:t>Nationality</w:t>
      </w:r>
      <w:r>
        <w:rPr>
          <w:rFonts w:ascii="Verdana" w:hAnsi="Verdana"/>
          <w:sz w:val="18"/>
          <w:szCs w:val="18"/>
        </w:rPr>
        <w:tab/>
      </w:r>
      <w:r>
        <w:rPr>
          <w:rFonts w:ascii="Verdana" w:hAnsi="Verdana"/>
          <w:sz w:val="18"/>
          <w:szCs w:val="18"/>
        </w:rPr>
        <w:tab/>
      </w:r>
      <w:r>
        <w:rPr>
          <w:rFonts w:ascii="Verdana" w:hAnsi="Verdana"/>
          <w:sz w:val="18"/>
          <w:szCs w:val="18"/>
        </w:rPr>
        <w:tab/>
        <w:t>:</w:t>
      </w:r>
      <w:r>
        <w:rPr>
          <w:rFonts w:ascii="Verdana" w:hAnsi="Verdana"/>
          <w:sz w:val="18"/>
          <w:szCs w:val="18"/>
        </w:rPr>
        <w:tab/>
        <w:t>Indian</w:t>
      </w:r>
    </w:p>
    <w:p w14:paraId="76F996D1" w14:textId="77777777" w:rsidR="0054726C" w:rsidRDefault="001E1248" w:rsidP="0054726C">
      <w:pPr>
        <w:ind w:left="2430" w:hanging="2430"/>
        <w:rPr>
          <w:rFonts w:ascii="Verdana" w:hAnsi="Verdana"/>
          <w:sz w:val="18"/>
          <w:szCs w:val="18"/>
        </w:rPr>
      </w:pPr>
      <w:r>
        <w:rPr>
          <w:rFonts w:ascii="Verdana" w:hAnsi="Verdana"/>
          <w:sz w:val="18"/>
          <w:szCs w:val="18"/>
        </w:rPr>
        <w:t>Interests</w:t>
      </w:r>
      <w:r>
        <w:rPr>
          <w:rFonts w:ascii="Verdana" w:hAnsi="Verdana"/>
          <w:sz w:val="18"/>
          <w:szCs w:val="18"/>
        </w:rPr>
        <w:tab/>
      </w:r>
      <w:r w:rsidR="0054726C">
        <w:rPr>
          <w:rFonts w:ascii="Verdana" w:hAnsi="Verdana"/>
          <w:sz w:val="18"/>
          <w:szCs w:val="18"/>
        </w:rPr>
        <w:tab/>
      </w:r>
      <w:r>
        <w:rPr>
          <w:rFonts w:ascii="Verdana" w:hAnsi="Verdana"/>
          <w:sz w:val="18"/>
          <w:szCs w:val="18"/>
        </w:rPr>
        <w:t xml:space="preserve">:         </w:t>
      </w:r>
      <w:r w:rsidR="008E6BF9">
        <w:rPr>
          <w:rFonts w:ascii="Verdana" w:hAnsi="Verdana"/>
          <w:sz w:val="18"/>
          <w:szCs w:val="18"/>
        </w:rPr>
        <w:t xml:space="preserve">Traveling, </w:t>
      </w:r>
      <w:r w:rsidR="00D3139D">
        <w:rPr>
          <w:rFonts w:ascii="Verdana" w:hAnsi="Verdana"/>
          <w:sz w:val="18"/>
          <w:szCs w:val="18"/>
        </w:rPr>
        <w:t>Music</w:t>
      </w:r>
      <w:r w:rsidR="008E6BF9">
        <w:rPr>
          <w:rFonts w:ascii="Verdana" w:hAnsi="Verdana"/>
          <w:sz w:val="18"/>
          <w:szCs w:val="18"/>
        </w:rPr>
        <w:t xml:space="preserve"> and Trekking</w:t>
      </w:r>
      <w:r w:rsidR="00D3139D">
        <w:rPr>
          <w:rFonts w:ascii="Verdana" w:hAnsi="Verdana"/>
          <w:sz w:val="18"/>
          <w:szCs w:val="18"/>
        </w:rPr>
        <w:t xml:space="preserve">. </w:t>
      </w:r>
    </w:p>
    <w:p w14:paraId="76F996D2" w14:textId="77777777" w:rsidR="00D3139D" w:rsidRDefault="0054726C" w:rsidP="0054726C">
      <w:pPr>
        <w:ind w:left="2430" w:hanging="2430"/>
        <w:rPr>
          <w:rFonts w:ascii="Verdana" w:hAnsi="Verdana"/>
          <w:sz w:val="18"/>
          <w:szCs w:val="18"/>
        </w:rPr>
      </w:pPr>
      <w:r>
        <w:rPr>
          <w:rFonts w:ascii="Verdana" w:hAnsi="Verdana"/>
          <w:sz w:val="18"/>
          <w:szCs w:val="18"/>
        </w:rPr>
        <w:t>Personal achievements</w:t>
      </w:r>
      <w:r>
        <w:rPr>
          <w:rFonts w:ascii="Verdana" w:hAnsi="Verdana"/>
          <w:sz w:val="18"/>
          <w:szCs w:val="18"/>
        </w:rPr>
        <w:tab/>
      </w:r>
      <w:r>
        <w:rPr>
          <w:rFonts w:ascii="Verdana" w:hAnsi="Verdana"/>
          <w:sz w:val="18"/>
          <w:szCs w:val="18"/>
        </w:rPr>
        <w:tab/>
        <w:t>:</w:t>
      </w:r>
      <w:r>
        <w:rPr>
          <w:rFonts w:ascii="Verdana" w:hAnsi="Verdana"/>
          <w:sz w:val="18"/>
          <w:szCs w:val="18"/>
        </w:rPr>
        <w:tab/>
      </w:r>
      <w:r w:rsidR="00D3139D">
        <w:rPr>
          <w:rFonts w:ascii="Verdana" w:hAnsi="Verdana"/>
          <w:sz w:val="18"/>
          <w:szCs w:val="18"/>
        </w:rPr>
        <w:t>I have my o</w:t>
      </w:r>
      <w:r w:rsidR="008E6BF9">
        <w:rPr>
          <w:rFonts w:ascii="Verdana" w:hAnsi="Verdana"/>
          <w:sz w:val="18"/>
          <w:szCs w:val="18"/>
        </w:rPr>
        <w:t>wn orchestra &amp; pe</w:t>
      </w:r>
      <w:r>
        <w:rPr>
          <w:rFonts w:ascii="Verdana" w:hAnsi="Verdana"/>
          <w:sz w:val="18"/>
          <w:szCs w:val="18"/>
        </w:rPr>
        <w:t>rform on stage shows as a hobby and have s</w:t>
      </w:r>
      <w:r w:rsidR="008E6BF9">
        <w:rPr>
          <w:rFonts w:ascii="Verdana" w:hAnsi="Verdana"/>
          <w:sz w:val="18"/>
          <w:szCs w:val="18"/>
        </w:rPr>
        <w:t xml:space="preserve">uccesfully completed </w:t>
      </w:r>
      <w:r>
        <w:rPr>
          <w:rFonts w:ascii="Verdana" w:hAnsi="Verdana"/>
          <w:sz w:val="18"/>
          <w:szCs w:val="18"/>
        </w:rPr>
        <w:t xml:space="preserve">5 </w:t>
      </w:r>
      <w:r w:rsidR="008E6BF9">
        <w:rPr>
          <w:rFonts w:ascii="Verdana" w:hAnsi="Verdana"/>
          <w:sz w:val="18"/>
          <w:szCs w:val="18"/>
        </w:rPr>
        <w:t>national level trekking through YHAI.</w:t>
      </w:r>
    </w:p>
    <w:p w14:paraId="76F996D3" w14:textId="77777777" w:rsidR="00D3139D" w:rsidRDefault="00D3139D"/>
    <w:sectPr w:rsidR="00D3139D" w:rsidSect="007E64B9">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Nimbus Roman No9 L">
    <w:altName w:val="MS Mincho"/>
    <w:charset w:val="80"/>
    <w:family w:val="roman"/>
    <w:pitch w:val="variable"/>
  </w:font>
  <w:font w:name="DejaVu Sans">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Nimbus Sans L">
    <w:altName w:val="Arial"/>
    <w:charset w:val="80"/>
    <w:family w:val="swiss"/>
    <w:pitch w:val="variable"/>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numFmt w:val="bullet"/>
      <w:lvlText w:val="−"/>
      <w:lvlJc w:val="left"/>
      <w:pPr>
        <w:tabs>
          <w:tab w:val="num" w:pos="1080"/>
        </w:tabs>
        <w:ind w:left="1080" w:hanging="360"/>
      </w:pPr>
      <w:rPr>
        <w:rFonts w:ascii="Palatino Linotype" w:hAnsi="Palatino Linotype"/>
      </w:rPr>
    </w:lvl>
  </w:abstractNum>
  <w:abstractNum w:abstractNumId="1" w15:restartNumberingAfterBreak="0">
    <w:nsid w:val="00000002"/>
    <w:multiLevelType w:val="singleLevel"/>
    <w:tmpl w:val="00000002"/>
    <w:name w:val="WW8Num3"/>
    <w:lvl w:ilvl="0">
      <w:numFmt w:val="bullet"/>
      <w:lvlText w:val="-"/>
      <w:lvlJc w:val="left"/>
      <w:pPr>
        <w:tabs>
          <w:tab w:val="num" w:pos="720"/>
        </w:tabs>
        <w:ind w:left="720" w:hanging="360"/>
      </w:pPr>
      <w:rPr>
        <w:rFonts w:ascii="Verdana" w:hAnsi="Verdana"/>
      </w:rPr>
    </w:lvl>
  </w:abstractNum>
  <w:abstractNum w:abstractNumId="2" w15:restartNumberingAfterBreak="0">
    <w:nsid w:val="00000003"/>
    <w:multiLevelType w:val="multilevel"/>
    <w:tmpl w:val="00000003"/>
    <w:name w:val="WW8Num4"/>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440"/>
        </w:tabs>
        <w:ind w:left="1440" w:hanging="360"/>
      </w:pPr>
      <w:rPr>
        <w:rFonts w:ascii="Times New Roman" w:hAnsi="Times New Roman"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7" w15:restartNumberingAfterBreak="0">
    <w:nsid w:val="02B765AD"/>
    <w:multiLevelType w:val="hybridMultilevel"/>
    <w:tmpl w:val="84BEEE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5B47E57"/>
    <w:multiLevelType w:val="hybridMultilevel"/>
    <w:tmpl w:val="261C6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1A25B0"/>
    <w:multiLevelType w:val="hybridMultilevel"/>
    <w:tmpl w:val="247E4630"/>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0" w15:restartNumberingAfterBreak="0">
    <w:nsid w:val="095F39CF"/>
    <w:multiLevelType w:val="hybridMultilevel"/>
    <w:tmpl w:val="F05A3A38"/>
    <w:lvl w:ilvl="0" w:tplc="04090001">
      <w:start w:val="1"/>
      <w:numFmt w:val="bullet"/>
      <w:lvlText w:val=""/>
      <w:lvlJc w:val="left"/>
      <w:pPr>
        <w:tabs>
          <w:tab w:val="num" w:pos="486"/>
        </w:tabs>
        <w:ind w:left="486" w:hanging="360"/>
      </w:pPr>
      <w:rPr>
        <w:rFonts w:ascii="Symbol" w:hAnsi="Symbol" w:hint="default"/>
      </w:rPr>
    </w:lvl>
    <w:lvl w:ilvl="1" w:tplc="FFFFFFFF" w:tentative="1">
      <w:start w:val="1"/>
      <w:numFmt w:val="bullet"/>
      <w:lvlText w:val="o"/>
      <w:lvlJc w:val="left"/>
      <w:pPr>
        <w:tabs>
          <w:tab w:val="num" w:pos="1206"/>
        </w:tabs>
        <w:ind w:left="1206" w:hanging="360"/>
      </w:pPr>
      <w:rPr>
        <w:rFonts w:ascii="Courier New" w:hAnsi="Courier New" w:hint="default"/>
      </w:rPr>
    </w:lvl>
    <w:lvl w:ilvl="2" w:tplc="FFFFFFFF" w:tentative="1">
      <w:start w:val="1"/>
      <w:numFmt w:val="bullet"/>
      <w:lvlText w:val=""/>
      <w:lvlJc w:val="left"/>
      <w:pPr>
        <w:tabs>
          <w:tab w:val="num" w:pos="1926"/>
        </w:tabs>
        <w:ind w:left="1926" w:hanging="360"/>
      </w:pPr>
      <w:rPr>
        <w:rFonts w:ascii="Wingdings" w:hAnsi="Wingdings" w:hint="default"/>
      </w:rPr>
    </w:lvl>
    <w:lvl w:ilvl="3" w:tplc="FFFFFFFF" w:tentative="1">
      <w:start w:val="1"/>
      <w:numFmt w:val="bullet"/>
      <w:lvlText w:val=""/>
      <w:lvlJc w:val="left"/>
      <w:pPr>
        <w:tabs>
          <w:tab w:val="num" w:pos="2646"/>
        </w:tabs>
        <w:ind w:left="2646" w:hanging="360"/>
      </w:pPr>
      <w:rPr>
        <w:rFonts w:ascii="Symbol" w:hAnsi="Symbol" w:hint="default"/>
      </w:rPr>
    </w:lvl>
    <w:lvl w:ilvl="4" w:tplc="FFFFFFFF" w:tentative="1">
      <w:start w:val="1"/>
      <w:numFmt w:val="bullet"/>
      <w:lvlText w:val="o"/>
      <w:lvlJc w:val="left"/>
      <w:pPr>
        <w:tabs>
          <w:tab w:val="num" w:pos="3366"/>
        </w:tabs>
        <w:ind w:left="3366" w:hanging="360"/>
      </w:pPr>
      <w:rPr>
        <w:rFonts w:ascii="Courier New" w:hAnsi="Courier New" w:hint="default"/>
      </w:rPr>
    </w:lvl>
    <w:lvl w:ilvl="5" w:tplc="FFFFFFFF" w:tentative="1">
      <w:start w:val="1"/>
      <w:numFmt w:val="bullet"/>
      <w:lvlText w:val=""/>
      <w:lvlJc w:val="left"/>
      <w:pPr>
        <w:tabs>
          <w:tab w:val="num" w:pos="4086"/>
        </w:tabs>
        <w:ind w:left="4086" w:hanging="360"/>
      </w:pPr>
      <w:rPr>
        <w:rFonts w:ascii="Wingdings" w:hAnsi="Wingdings" w:hint="default"/>
      </w:rPr>
    </w:lvl>
    <w:lvl w:ilvl="6" w:tplc="FFFFFFFF" w:tentative="1">
      <w:start w:val="1"/>
      <w:numFmt w:val="bullet"/>
      <w:lvlText w:val=""/>
      <w:lvlJc w:val="left"/>
      <w:pPr>
        <w:tabs>
          <w:tab w:val="num" w:pos="4806"/>
        </w:tabs>
        <w:ind w:left="4806" w:hanging="360"/>
      </w:pPr>
      <w:rPr>
        <w:rFonts w:ascii="Symbol" w:hAnsi="Symbol" w:hint="default"/>
      </w:rPr>
    </w:lvl>
    <w:lvl w:ilvl="7" w:tplc="FFFFFFFF" w:tentative="1">
      <w:start w:val="1"/>
      <w:numFmt w:val="bullet"/>
      <w:lvlText w:val="o"/>
      <w:lvlJc w:val="left"/>
      <w:pPr>
        <w:tabs>
          <w:tab w:val="num" w:pos="5526"/>
        </w:tabs>
        <w:ind w:left="5526" w:hanging="360"/>
      </w:pPr>
      <w:rPr>
        <w:rFonts w:ascii="Courier New" w:hAnsi="Courier New" w:hint="default"/>
      </w:rPr>
    </w:lvl>
    <w:lvl w:ilvl="8" w:tplc="FFFFFFFF" w:tentative="1">
      <w:start w:val="1"/>
      <w:numFmt w:val="bullet"/>
      <w:lvlText w:val=""/>
      <w:lvlJc w:val="left"/>
      <w:pPr>
        <w:tabs>
          <w:tab w:val="num" w:pos="6246"/>
        </w:tabs>
        <w:ind w:left="6246" w:hanging="360"/>
      </w:pPr>
      <w:rPr>
        <w:rFonts w:ascii="Wingdings" w:hAnsi="Wingdings" w:hint="default"/>
      </w:rPr>
    </w:lvl>
  </w:abstractNum>
  <w:abstractNum w:abstractNumId="11" w15:restartNumberingAfterBreak="0">
    <w:nsid w:val="0D483CF0"/>
    <w:multiLevelType w:val="hybridMultilevel"/>
    <w:tmpl w:val="1E169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6C0A77"/>
    <w:multiLevelType w:val="hybridMultilevel"/>
    <w:tmpl w:val="54BC05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1897297"/>
    <w:multiLevelType w:val="hybridMultilevel"/>
    <w:tmpl w:val="B092419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196316FF"/>
    <w:multiLevelType w:val="hybridMultilevel"/>
    <w:tmpl w:val="B0402D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A12672"/>
    <w:multiLevelType w:val="hybridMultilevel"/>
    <w:tmpl w:val="3976E5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4F1C07"/>
    <w:multiLevelType w:val="hybridMultilevel"/>
    <w:tmpl w:val="C8781B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A41FE2"/>
    <w:multiLevelType w:val="hybridMultilevel"/>
    <w:tmpl w:val="8F5C52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2A7C16"/>
    <w:multiLevelType w:val="hybridMultilevel"/>
    <w:tmpl w:val="7ACEA2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054037"/>
    <w:multiLevelType w:val="hybridMultilevel"/>
    <w:tmpl w:val="A7BC59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3DB52A7"/>
    <w:multiLevelType w:val="hybridMultilevel"/>
    <w:tmpl w:val="4036B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7D67F0"/>
    <w:multiLevelType w:val="hybridMultilevel"/>
    <w:tmpl w:val="50BA84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4F2102"/>
    <w:multiLevelType w:val="multilevel"/>
    <w:tmpl w:val="E946D9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06D55B2"/>
    <w:multiLevelType w:val="hybridMultilevel"/>
    <w:tmpl w:val="BD8677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E316C2"/>
    <w:multiLevelType w:val="hybridMultilevel"/>
    <w:tmpl w:val="72D6F4C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206"/>
        </w:tabs>
        <w:ind w:left="1206" w:hanging="360"/>
      </w:pPr>
      <w:rPr>
        <w:rFonts w:ascii="Courier New" w:hAnsi="Courier New" w:hint="default"/>
      </w:rPr>
    </w:lvl>
    <w:lvl w:ilvl="2" w:tplc="FFFFFFFF" w:tentative="1">
      <w:start w:val="1"/>
      <w:numFmt w:val="bullet"/>
      <w:lvlText w:val=""/>
      <w:lvlJc w:val="left"/>
      <w:pPr>
        <w:tabs>
          <w:tab w:val="num" w:pos="1926"/>
        </w:tabs>
        <w:ind w:left="1926" w:hanging="360"/>
      </w:pPr>
      <w:rPr>
        <w:rFonts w:ascii="Wingdings" w:hAnsi="Wingdings" w:hint="default"/>
      </w:rPr>
    </w:lvl>
    <w:lvl w:ilvl="3" w:tplc="FFFFFFFF" w:tentative="1">
      <w:start w:val="1"/>
      <w:numFmt w:val="bullet"/>
      <w:lvlText w:val=""/>
      <w:lvlJc w:val="left"/>
      <w:pPr>
        <w:tabs>
          <w:tab w:val="num" w:pos="2646"/>
        </w:tabs>
        <w:ind w:left="2646" w:hanging="360"/>
      </w:pPr>
      <w:rPr>
        <w:rFonts w:ascii="Symbol" w:hAnsi="Symbol" w:hint="default"/>
      </w:rPr>
    </w:lvl>
    <w:lvl w:ilvl="4" w:tplc="FFFFFFFF" w:tentative="1">
      <w:start w:val="1"/>
      <w:numFmt w:val="bullet"/>
      <w:lvlText w:val="o"/>
      <w:lvlJc w:val="left"/>
      <w:pPr>
        <w:tabs>
          <w:tab w:val="num" w:pos="3366"/>
        </w:tabs>
        <w:ind w:left="3366" w:hanging="360"/>
      </w:pPr>
      <w:rPr>
        <w:rFonts w:ascii="Courier New" w:hAnsi="Courier New" w:hint="default"/>
      </w:rPr>
    </w:lvl>
    <w:lvl w:ilvl="5" w:tplc="FFFFFFFF" w:tentative="1">
      <w:start w:val="1"/>
      <w:numFmt w:val="bullet"/>
      <w:lvlText w:val=""/>
      <w:lvlJc w:val="left"/>
      <w:pPr>
        <w:tabs>
          <w:tab w:val="num" w:pos="4086"/>
        </w:tabs>
        <w:ind w:left="4086" w:hanging="360"/>
      </w:pPr>
      <w:rPr>
        <w:rFonts w:ascii="Wingdings" w:hAnsi="Wingdings" w:hint="default"/>
      </w:rPr>
    </w:lvl>
    <w:lvl w:ilvl="6" w:tplc="FFFFFFFF" w:tentative="1">
      <w:start w:val="1"/>
      <w:numFmt w:val="bullet"/>
      <w:lvlText w:val=""/>
      <w:lvlJc w:val="left"/>
      <w:pPr>
        <w:tabs>
          <w:tab w:val="num" w:pos="4806"/>
        </w:tabs>
        <w:ind w:left="4806" w:hanging="360"/>
      </w:pPr>
      <w:rPr>
        <w:rFonts w:ascii="Symbol" w:hAnsi="Symbol" w:hint="default"/>
      </w:rPr>
    </w:lvl>
    <w:lvl w:ilvl="7" w:tplc="FFFFFFFF" w:tentative="1">
      <w:start w:val="1"/>
      <w:numFmt w:val="bullet"/>
      <w:lvlText w:val="o"/>
      <w:lvlJc w:val="left"/>
      <w:pPr>
        <w:tabs>
          <w:tab w:val="num" w:pos="5526"/>
        </w:tabs>
        <w:ind w:left="5526" w:hanging="360"/>
      </w:pPr>
      <w:rPr>
        <w:rFonts w:ascii="Courier New" w:hAnsi="Courier New" w:hint="default"/>
      </w:rPr>
    </w:lvl>
    <w:lvl w:ilvl="8" w:tplc="FFFFFFFF" w:tentative="1">
      <w:start w:val="1"/>
      <w:numFmt w:val="bullet"/>
      <w:lvlText w:val=""/>
      <w:lvlJc w:val="left"/>
      <w:pPr>
        <w:tabs>
          <w:tab w:val="num" w:pos="6246"/>
        </w:tabs>
        <w:ind w:left="6246" w:hanging="360"/>
      </w:pPr>
      <w:rPr>
        <w:rFonts w:ascii="Wingdings" w:hAnsi="Wingdings" w:hint="default"/>
      </w:rPr>
    </w:lvl>
  </w:abstractNum>
  <w:abstractNum w:abstractNumId="25" w15:restartNumberingAfterBreak="0">
    <w:nsid w:val="4D840087"/>
    <w:multiLevelType w:val="hybridMultilevel"/>
    <w:tmpl w:val="DE04F6D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206"/>
        </w:tabs>
        <w:ind w:left="1206" w:hanging="360"/>
      </w:pPr>
      <w:rPr>
        <w:rFonts w:ascii="Courier New" w:hAnsi="Courier New" w:hint="default"/>
      </w:rPr>
    </w:lvl>
    <w:lvl w:ilvl="2" w:tplc="FFFFFFFF" w:tentative="1">
      <w:start w:val="1"/>
      <w:numFmt w:val="bullet"/>
      <w:lvlText w:val=""/>
      <w:lvlJc w:val="left"/>
      <w:pPr>
        <w:tabs>
          <w:tab w:val="num" w:pos="1926"/>
        </w:tabs>
        <w:ind w:left="1926" w:hanging="360"/>
      </w:pPr>
      <w:rPr>
        <w:rFonts w:ascii="Wingdings" w:hAnsi="Wingdings" w:hint="default"/>
      </w:rPr>
    </w:lvl>
    <w:lvl w:ilvl="3" w:tplc="FFFFFFFF" w:tentative="1">
      <w:start w:val="1"/>
      <w:numFmt w:val="bullet"/>
      <w:lvlText w:val=""/>
      <w:lvlJc w:val="left"/>
      <w:pPr>
        <w:tabs>
          <w:tab w:val="num" w:pos="2646"/>
        </w:tabs>
        <w:ind w:left="2646" w:hanging="360"/>
      </w:pPr>
      <w:rPr>
        <w:rFonts w:ascii="Symbol" w:hAnsi="Symbol" w:hint="default"/>
      </w:rPr>
    </w:lvl>
    <w:lvl w:ilvl="4" w:tplc="FFFFFFFF" w:tentative="1">
      <w:start w:val="1"/>
      <w:numFmt w:val="bullet"/>
      <w:lvlText w:val="o"/>
      <w:lvlJc w:val="left"/>
      <w:pPr>
        <w:tabs>
          <w:tab w:val="num" w:pos="3366"/>
        </w:tabs>
        <w:ind w:left="3366" w:hanging="360"/>
      </w:pPr>
      <w:rPr>
        <w:rFonts w:ascii="Courier New" w:hAnsi="Courier New" w:hint="default"/>
      </w:rPr>
    </w:lvl>
    <w:lvl w:ilvl="5" w:tplc="FFFFFFFF" w:tentative="1">
      <w:start w:val="1"/>
      <w:numFmt w:val="bullet"/>
      <w:lvlText w:val=""/>
      <w:lvlJc w:val="left"/>
      <w:pPr>
        <w:tabs>
          <w:tab w:val="num" w:pos="4086"/>
        </w:tabs>
        <w:ind w:left="4086" w:hanging="360"/>
      </w:pPr>
      <w:rPr>
        <w:rFonts w:ascii="Wingdings" w:hAnsi="Wingdings" w:hint="default"/>
      </w:rPr>
    </w:lvl>
    <w:lvl w:ilvl="6" w:tplc="FFFFFFFF" w:tentative="1">
      <w:start w:val="1"/>
      <w:numFmt w:val="bullet"/>
      <w:lvlText w:val=""/>
      <w:lvlJc w:val="left"/>
      <w:pPr>
        <w:tabs>
          <w:tab w:val="num" w:pos="4806"/>
        </w:tabs>
        <w:ind w:left="4806" w:hanging="360"/>
      </w:pPr>
      <w:rPr>
        <w:rFonts w:ascii="Symbol" w:hAnsi="Symbol" w:hint="default"/>
      </w:rPr>
    </w:lvl>
    <w:lvl w:ilvl="7" w:tplc="FFFFFFFF" w:tentative="1">
      <w:start w:val="1"/>
      <w:numFmt w:val="bullet"/>
      <w:lvlText w:val="o"/>
      <w:lvlJc w:val="left"/>
      <w:pPr>
        <w:tabs>
          <w:tab w:val="num" w:pos="5526"/>
        </w:tabs>
        <w:ind w:left="5526" w:hanging="360"/>
      </w:pPr>
      <w:rPr>
        <w:rFonts w:ascii="Courier New" w:hAnsi="Courier New" w:hint="default"/>
      </w:rPr>
    </w:lvl>
    <w:lvl w:ilvl="8" w:tplc="FFFFFFFF" w:tentative="1">
      <w:start w:val="1"/>
      <w:numFmt w:val="bullet"/>
      <w:lvlText w:val=""/>
      <w:lvlJc w:val="left"/>
      <w:pPr>
        <w:tabs>
          <w:tab w:val="num" w:pos="6246"/>
        </w:tabs>
        <w:ind w:left="6246" w:hanging="360"/>
      </w:pPr>
      <w:rPr>
        <w:rFonts w:ascii="Wingdings" w:hAnsi="Wingdings" w:hint="default"/>
      </w:rPr>
    </w:lvl>
  </w:abstractNum>
  <w:abstractNum w:abstractNumId="26" w15:restartNumberingAfterBreak="0">
    <w:nsid w:val="4F9E15E6"/>
    <w:multiLevelType w:val="hybridMultilevel"/>
    <w:tmpl w:val="8C24A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20BB7"/>
    <w:multiLevelType w:val="hybridMultilevel"/>
    <w:tmpl w:val="49CEB7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BD5E5F"/>
    <w:multiLevelType w:val="hybridMultilevel"/>
    <w:tmpl w:val="4DA65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B31B8C"/>
    <w:multiLevelType w:val="hybridMultilevel"/>
    <w:tmpl w:val="0D54AA20"/>
    <w:lvl w:ilvl="0" w:tplc="04090001">
      <w:start w:val="1"/>
      <w:numFmt w:val="bullet"/>
      <w:lvlText w:val=""/>
      <w:lvlJc w:val="left"/>
      <w:pPr>
        <w:tabs>
          <w:tab w:val="num" w:pos="486"/>
        </w:tabs>
        <w:ind w:left="486" w:hanging="360"/>
      </w:pPr>
      <w:rPr>
        <w:rFonts w:ascii="Symbol" w:hAnsi="Symbol" w:hint="default"/>
      </w:rPr>
    </w:lvl>
    <w:lvl w:ilvl="1" w:tplc="FFFFFFFF" w:tentative="1">
      <w:start w:val="1"/>
      <w:numFmt w:val="bullet"/>
      <w:lvlText w:val="o"/>
      <w:lvlJc w:val="left"/>
      <w:pPr>
        <w:tabs>
          <w:tab w:val="num" w:pos="1206"/>
        </w:tabs>
        <w:ind w:left="1206" w:hanging="360"/>
      </w:pPr>
      <w:rPr>
        <w:rFonts w:ascii="Courier New" w:hAnsi="Courier New" w:hint="default"/>
      </w:rPr>
    </w:lvl>
    <w:lvl w:ilvl="2" w:tplc="FFFFFFFF" w:tentative="1">
      <w:start w:val="1"/>
      <w:numFmt w:val="bullet"/>
      <w:lvlText w:val=""/>
      <w:lvlJc w:val="left"/>
      <w:pPr>
        <w:tabs>
          <w:tab w:val="num" w:pos="1926"/>
        </w:tabs>
        <w:ind w:left="1926" w:hanging="360"/>
      </w:pPr>
      <w:rPr>
        <w:rFonts w:ascii="Wingdings" w:hAnsi="Wingdings" w:hint="default"/>
      </w:rPr>
    </w:lvl>
    <w:lvl w:ilvl="3" w:tplc="FFFFFFFF" w:tentative="1">
      <w:start w:val="1"/>
      <w:numFmt w:val="bullet"/>
      <w:lvlText w:val=""/>
      <w:lvlJc w:val="left"/>
      <w:pPr>
        <w:tabs>
          <w:tab w:val="num" w:pos="2646"/>
        </w:tabs>
        <w:ind w:left="2646" w:hanging="360"/>
      </w:pPr>
      <w:rPr>
        <w:rFonts w:ascii="Symbol" w:hAnsi="Symbol" w:hint="default"/>
      </w:rPr>
    </w:lvl>
    <w:lvl w:ilvl="4" w:tplc="FFFFFFFF" w:tentative="1">
      <w:start w:val="1"/>
      <w:numFmt w:val="bullet"/>
      <w:lvlText w:val="o"/>
      <w:lvlJc w:val="left"/>
      <w:pPr>
        <w:tabs>
          <w:tab w:val="num" w:pos="3366"/>
        </w:tabs>
        <w:ind w:left="3366" w:hanging="360"/>
      </w:pPr>
      <w:rPr>
        <w:rFonts w:ascii="Courier New" w:hAnsi="Courier New" w:hint="default"/>
      </w:rPr>
    </w:lvl>
    <w:lvl w:ilvl="5" w:tplc="FFFFFFFF" w:tentative="1">
      <w:start w:val="1"/>
      <w:numFmt w:val="bullet"/>
      <w:lvlText w:val=""/>
      <w:lvlJc w:val="left"/>
      <w:pPr>
        <w:tabs>
          <w:tab w:val="num" w:pos="4086"/>
        </w:tabs>
        <w:ind w:left="4086" w:hanging="360"/>
      </w:pPr>
      <w:rPr>
        <w:rFonts w:ascii="Wingdings" w:hAnsi="Wingdings" w:hint="default"/>
      </w:rPr>
    </w:lvl>
    <w:lvl w:ilvl="6" w:tplc="FFFFFFFF" w:tentative="1">
      <w:start w:val="1"/>
      <w:numFmt w:val="bullet"/>
      <w:lvlText w:val=""/>
      <w:lvlJc w:val="left"/>
      <w:pPr>
        <w:tabs>
          <w:tab w:val="num" w:pos="4806"/>
        </w:tabs>
        <w:ind w:left="4806" w:hanging="360"/>
      </w:pPr>
      <w:rPr>
        <w:rFonts w:ascii="Symbol" w:hAnsi="Symbol" w:hint="default"/>
      </w:rPr>
    </w:lvl>
    <w:lvl w:ilvl="7" w:tplc="FFFFFFFF" w:tentative="1">
      <w:start w:val="1"/>
      <w:numFmt w:val="bullet"/>
      <w:lvlText w:val="o"/>
      <w:lvlJc w:val="left"/>
      <w:pPr>
        <w:tabs>
          <w:tab w:val="num" w:pos="5526"/>
        </w:tabs>
        <w:ind w:left="5526" w:hanging="360"/>
      </w:pPr>
      <w:rPr>
        <w:rFonts w:ascii="Courier New" w:hAnsi="Courier New" w:hint="default"/>
      </w:rPr>
    </w:lvl>
    <w:lvl w:ilvl="8" w:tplc="FFFFFFFF" w:tentative="1">
      <w:start w:val="1"/>
      <w:numFmt w:val="bullet"/>
      <w:lvlText w:val=""/>
      <w:lvlJc w:val="left"/>
      <w:pPr>
        <w:tabs>
          <w:tab w:val="num" w:pos="6246"/>
        </w:tabs>
        <w:ind w:left="6246" w:hanging="360"/>
      </w:pPr>
      <w:rPr>
        <w:rFonts w:ascii="Wingdings" w:hAnsi="Wingdings" w:hint="default"/>
      </w:rPr>
    </w:lvl>
  </w:abstractNum>
  <w:abstractNum w:abstractNumId="30" w15:restartNumberingAfterBreak="0">
    <w:nsid w:val="69A11A73"/>
    <w:multiLevelType w:val="hybridMultilevel"/>
    <w:tmpl w:val="252C74CE"/>
    <w:lvl w:ilvl="0" w:tplc="FFFFFFFF">
      <w:start w:val="1"/>
      <w:numFmt w:val="bullet"/>
      <w:lvlText w:val=""/>
      <w:lvlJc w:val="left"/>
      <w:pPr>
        <w:tabs>
          <w:tab w:val="num" w:pos="486"/>
        </w:tabs>
        <w:ind w:left="486" w:hanging="360"/>
      </w:pPr>
      <w:rPr>
        <w:rFonts w:ascii="Wingdings" w:hAnsi="Wingdings" w:hint="default"/>
      </w:rPr>
    </w:lvl>
    <w:lvl w:ilvl="1" w:tplc="FFFFFFFF" w:tentative="1">
      <w:start w:val="1"/>
      <w:numFmt w:val="bullet"/>
      <w:lvlText w:val="o"/>
      <w:lvlJc w:val="left"/>
      <w:pPr>
        <w:tabs>
          <w:tab w:val="num" w:pos="1206"/>
        </w:tabs>
        <w:ind w:left="1206" w:hanging="360"/>
      </w:pPr>
      <w:rPr>
        <w:rFonts w:ascii="Courier New" w:hAnsi="Courier New" w:hint="default"/>
      </w:rPr>
    </w:lvl>
    <w:lvl w:ilvl="2" w:tplc="FFFFFFFF" w:tentative="1">
      <w:start w:val="1"/>
      <w:numFmt w:val="bullet"/>
      <w:lvlText w:val=""/>
      <w:lvlJc w:val="left"/>
      <w:pPr>
        <w:tabs>
          <w:tab w:val="num" w:pos="1926"/>
        </w:tabs>
        <w:ind w:left="1926" w:hanging="360"/>
      </w:pPr>
      <w:rPr>
        <w:rFonts w:ascii="Wingdings" w:hAnsi="Wingdings" w:hint="default"/>
      </w:rPr>
    </w:lvl>
    <w:lvl w:ilvl="3" w:tplc="FFFFFFFF" w:tentative="1">
      <w:start w:val="1"/>
      <w:numFmt w:val="bullet"/>
      <w:lvlText w:val=""/>
      <w:lvlJc w:val="left"/>
      <w:pPr>
        <w:tabs>
          <w:tab w:val="num" w:pos="2646"/>
        </w:tabs>
        <w:ind w:left="2646" w:hanging="360"/>
      </w:pPr>
      <w:rPr>
        <w:rFonts w:ascii="Symbol" w:hAnsi="Symbol" w:hint="default"/>
      </w:rPr>
    </w:lvl>
    <w:lvl w:ilvl="4" w:tplc="FFFFFFFF" w:tentative="1">
      <w:start w:val="1"/>
      <w:numFmt w:val="bullet"/>
      <w:lvlText w:val="o"/>
      <w:lvlJc w:val="left"/>
      <w:pPr>
        <w:tabs>
          <w:tab w:val="num" w:pos="3366"/>
        </w:tabs>
        <w:ind w:left="3366" w:hanging="360"/>
      </w:pPr>
      <w:rPr>
        <w:rFonts w:ascii="Courier New" w:hAnsi="Courier New" w:hint="default"/>
      </w:rPr>
    </w:lvl>
    <w:lvl w:ilvl="5" w:tplc="FFFFFFFF" w:tentative="1">
      <w:start w:val="1"/>
      <w:numFmt w:val="bullet"/>
      <w:lvlText w:val=""/>
      <w:lvlJc w:val="left"/>
      <w:pPr>
        <w:tabs>
          <w:tab w:val="num" w:pos="4086"/>
        </w:tabs>
        <w:ind w:left="4086" w:hanging="360"/>
      </w:pPr>
      <w:rPr>
        <w:rFonts w:ascii="Wingdings" w:hAnsi="Wingdings" w:hint="default"/>
      </w:rPr>
    </w:lvl>
    <w:lvl w:ilvl="6" w:tplc="FFFFFFFF" w:tentative="1">
      <w:start w:val="1"/>
      <w:numFmt w:val="bullet"/>
      <w:lvlText w:val=""/>
      <w:lvlJc w:val="left"/>
      <w:pPr>
        <w:tabs>
          <w:tab w:val="num" w:pos="4806"/>
        </w:tabs>
        <w:ind w:left="4806" w:hanging="360"/>
      </w:pPr>
      <w:rPr>
        <w:rFonts w:ascii="Symbol" w:hAnsi="Symbol" w:hint="default"/>
      </w:rPr>
    </w:lvl>
    <w:lvl w:ilvl="7" w:tplc="FFFFFFFF" w:tentative="1">
      <w:start w:val="1"/>
      <w:numFmt w:val="bullet"/>
      <w:lvlText w:val="o"/>
      <w:lvlJc w:val="left"/>
      <w:pPr>
        <w:tabs>
          <w:tab w:val="num" w:pos="5526"/>
        </w:tabs>
        <w:ind w:left="5526" w:hanging="360"/>
      </w:pPr>
      <w:rPr>
        <w:rFonts w:ascii="Courier New" w:hAnsi="Courier New" w:hint="default"/>
      </w:rPr>
    </w:lvl>
    <w:lvl w:ilvl="8" w:tplc="FFFFFFFF" w:tentative="1">
      <w:start w:val="1"/>
      <w:numFmt w:val="bullet"/>
      <w:lvlText w:val=""/>
      <w:lvlJc w:val="left"/>
      <w:pPr>
        <w:tabs>
          <w:tab w:val="num" w:pos="6246"/>
        </w:tabs>
        <w:ind w:left="6246" w:hanging="360"/>
      </w:pPr>
      <w:rPr>
        <w:rFonts w:ascii="Wingdings" w:hAnsi="Wingdings" w:hint="default"/>
      </w:rPr>
    </w:lvl>
  </w:abstractNum>
  <w:abstractNum w:abstractNumId="31" w15:restartNumberingAfterBreak="0">
    <w:nsid w:val="69BA611C"/>
    <w:multiLevelType w:val="hybridMultilevel"/>
    <w:tmpl w:val="57AC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E31D68"/>
    <w:multiLevelType w:val="hybridMultilevel"/>
    <w:tmpl w:val="A6D0E23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206"/>
        </w:tabs>
        <w:ind w:left="1206" w:hanging="360"/>
      </w:pPr>
      <w:rPr>
        <w:rFonts w:ascii="Courier New" w:hAnsi="Courier New" w:hint="default"/>
      </w:rPr>
    </w:lvl>
    <w:lvl w:ilvl="2" w:tplc="FFFFFFFF" w:tentative="1">
      <w:start w:val="1"/>
      <w:numFmt w:val="bullet"/>
      <w:lvlText w:val=""/>
      <w:lvlJc w:val="left"/>
      <w:pPr>
        <w:tabs>
          <w:tab w:val="num" w:pos="1926"/>
        </w:tabs>
        <w:ind w:left="1926" w:hanging="360"/>
      </w:pPr>
      <w:rPr>
        <w:rFonts w:ascii="Wingdings" w:hAnsi="Wingdings" w:hint="default"/>
      </w:rPr>
    </w:lvl>
    <w:lvl w:ilvl="3" w:tplc="FFFFFFFF" w:tentative="1">
      <w:start w:val="1"/>
      <w:numFmt w:val="bullet"/>
      <w:lvlText w:val=""/>
      <w:lvlJc w:val="left"/>
      <w:pPr>
        <w:tabs>
          <w:tab w:val="num" w:pos="2646"/>
        </w:tabs>
        <w:ind w:left="2646" w:hanging="360"/>
      </w:pPr>
      <w:rPr>
        <w:rFonts w:ascii="Symbol" w:hAnsi="Symbol" w:hint="default"/>
      </w:rPr>
    </w:lvl>
    <w:lvl w:ilvl="4" w:tplc="FFFFFFFF" w:tentative="1">
      <w:start w:val="1"/>
      <w:numFmt w:val="bullet"/>
      <w:lvlText w:val="o"/>
      <w:lvlJc w:val="left"/>
      <w:pPr>
        <w:tabs>
          <w:tab w:val="num" w:pos="3366"/>
        </w:tabs>
        <w:ind w:left="3366" w:hanging="360"/>
      </w:pPr>
      <w:rPr>
        <w:rFonts w:ascii="Courier New" w:hAnsi="Courier New" w:hint="default"/>
      </w:rPr>
    </w:lvl>
    <w:lvl w:ilvl="5" w:tplc="FFFFFFFF" w:tentative="1">
      <w:start w:val="1"/>
      <w:numFmt w:val="bullet"/>
      <w:lvlText w:val=""/>
      <w:lvlJc w:val="left"/>
      <w:pPr>
        <w:tabs>
          <w:tab w:val="num" w:pos="4086"/>
        </w:tabs>
        <w:ind w:left="4086" w:hanging="360"/>
      </w:pPr>
      <w:rPr>
        <w:rFonts w:ascii="Wingdings" w:hAnsi="Wingdings" w:hint="default"/>
      </w:rPr>
    </w:lvl>
    <w:lvl w:ilvl="6" w:tplc="FFFFFFFF" w:tentative="1">
      <w:start w:val="1"/>
      <w:numFmt w:val="bullet"/>
      <w:lvlText w:val=""/>
      <w:lvlJc w:val="left"/>
      <w:pPr>
        <w:tabs>
          <w:tab w:val="num" w:pos="4806"/>
        </w:tabs>
        <w:ind w:left="4806" w:hanging="360"/>
      </w:pPr>
      <w:rPr>
        <w:rFonts w:ascii="Symbol" w:hAnsi="Symbol" w:hint="default"/>
      </w:rPr>
    </w:lvl>
    <w:lvl w:ilvl="7" w:tplc="FFFFFFFF" w:tentative="1">
      <w:start w:val="1"/>
      <w:numFmt w:val="bullet"/>
      <w:lvlText w:val="o"/>
      <w:lvlJc w:val="left"/>
      <w:pPr>
        <w:tabs>
          <w:tab w:val="num" w:pos="5526"/>
        </w:tabs>
        <w:ind w:left="5526" w:hanging="360"/>
      </w:pPr>
      <w:rPr>
        <w:rFonts w:ascii="Courier New" w:hAnsi="Courier New" w:hint="default"/>
      </w:rPr>
    </w:lvl>
    <w:lvl w:ilvl="8" w:tplc="FFFFFFFF" w:tentative="1">
      <w:start w:val="1"/>
      <w:numFmt w:val="bullet"/>
      <w:lvlText w:val=""/>
      <w:lvlJc w:val="left"/>
      <w:pPr>
        <w:tabs>
          <w:tab w:val="num" w:pos="6246"/>
        </w:tabs>
        <w:ind w:left="6246" w:hanging="360"/>
      </w:pPr>
      <w:rPr>
        <w:rFonts w:ascii="Wingdings" w:hAnsi="Wingdings" w:hint="default"/>
      </w:rPr>
    </w:lvl>
  </w:abstractNum>
  <w:abstractNum w:abstractNumId="33" w15:restartNumberingAfterBreak="0">
    <w:nsid w:val="707176C2"/>
    <w:multiLevelType w:val="hybridMultilevel"/>
    <w:tmpl w:val="A06826CE"/>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34" w15:restartNumberingAfterBreak="0">
    <w:nsid w:val="70C916F9"/>
    <w:multiLevelType w:val="hybridMultilevel"/>
    <w:tmpl w:val="F4866EC6"/>
    <w:lvl w:ilvl="0" w:tplc="04090001">
      <w:start w:val="1"/>
      <w:numFmt w:val="bullet"/>
      <w:lvlText w:val=""/>
      <w:lvlJc w:val="left"/>
      <w:pPr>
        <w:tabs>
          <w:tab w:val="num" w:pos="486"/>
        </w:tabs>
        <w:ind w:left="486" w:hanging="360"/>
      </w:pPr>
      <w:rPr>
        <w:rFonts w:ascii="Symbol" w:hAnsi="Symbol" w:hint="default"/>
      </w:rPr>
    </w:lvl>
    <w:lvl w:ilvl="1" w:tplc="FFFFFFFF" w:tentative="1">
      <w:start w:val="1"/>
      <w:numFmt w:val="bullet"/>
      <w:lvlText w:val="o"/>
      <w:lvlJc w:val="left"/>
      <w:pPr>
        <w:tabs>
          <w:tab w:val="num" w:pos="1206"/>
        </w:tabs>
        <w:ind w:left="1206" w:hanging="360"/>
      </w:pPr>
      <w:rPr>
        <w:rFonts w:ascii="Courier New" w:hAnsi="Courier New" w:hint="default"/>
      </w:rPr>
    </w:lvl>
    <w:lvl w:ilvl="2" w:tplc="FFFFFFFF" w:tentative="1">
      <w:start w:val="1"/>
      <w:numFmt w:val="bullet"/>
      <w:lvlText w:val=""/>
      <w:lvlJc w:val="left"/>
      <w:pPr>
        <w:tabs>
          <w:tab w:val="num" w:pos="1926"/>
        </w:tabs>
        <w:ind w:left="1926" w:hanging="360"/>
      </w:pPr>
      <w:rPr>
        <w:rFonts w:ascii="Wingdings" w:hAnsi="Wingdings" w:hint="default"/>
      </w:rPr>
    </w:lvl>
    <w:lvl w:ilvl="3" w:tplc="FFFFFFFF" w:tentative="1">
      <w:start w:val="1"/>
      <w:numFmt w:val="bullet"/>
      <w:lvlText w:val=""/>
      <w:lvlJc w:val="left"/>
      <w:pPr>
        <w:tabs>
          <w:tab w:val="num" w:pos="2646"/>
        </w:tabs>
        <w:ind w:left="2646" w:hanging="360"/>
      </w:pPr>
      <w:rPr>
        <w:rFonts w:ascii="Symbol" w:hAnsi="Symbol" w:hint="default"/>
      </w:rPr>
    </w:lvl>
    <w:lvl w:ilvl="4" w:tplc="FFFFFFFF" w:tentative="1">
      <w:start w:val="1"/>
      <w:numFmt w:val="bullet"/>
      <w:lvlText w:val="o"/>
      <w:lvlJc w:val="left"/>
      <w:pPr>
        <w:tabs>
          <w:tab w:val="num" w:pos="3366"/>
        </w:tabs>
        <w:ind w:left="3366" w:hanging="360"/>
      </w:pPr>
      <w:rPr>
        <w:rFonts w:ascii="Courier New" w:hAnsi="Courier New" w:hint="default"/>
      </w:rPr>
    </w:lvl>
    <w:lvl w:ilvl="5" w:tplc="FFFFFFFF" w:tentative="1">
      <w:start w:val="1"/>
      <w:numFmt w:val="bullet"/>
      <w:lvlText w:val=""/>
      <w:lvlJc w:val="left"/>
      <w:pPr>
        <w:tabs>
          <w:tab w:val="num" w:pos="4086"/>
        </w:tabs>
        <w:ind w:left="4086" w:hanging="360"/>
      </w:pPr>
      <w:rPr>
        <w:rFonts w:ascii="Wingdings" w:hAnsi="Wingdings" w:hint="default"/>
      </w:rPr>
    </w:lvl>
    <w:lvl w:ilvl="6" w:tplc="FFFFFFFF" w:tentative="1">
      <w:start w:val="1"/>
      <w:numFmt w:val="bullet"/>
      <w:lvlText w:val=""/>
      <w:lvlJc w:val="left"/>
      <w:pPr>
        <w:tabs>
          <w:tab w:val="num" w:pos="4806"/>
        </w:tabs>
        <w:ind w:left="4806" w:hanging="360"/>
      </w:pPr>
      <w:rPr>
        <w:rFonts w:ascii="Symbol" w:hAnsi="Symbol" w:hint="default"/>
      </w:rPr>
    </w:lvl>
    <w:lvl w:ilvl="7" w:tplc="FFFFFFFF" w:tentative="1">
      <w:start w:val="1"/>
      <w:numFmt w:val="bullet"/>
      <w:lvlText w:val="o"/>
      <w:lvlJc w:val="left"/>
      <w:pPr>
        <w:tabs>
          <w:tab w:val="num" w:pos="5526"/>
        </w:tabs>
        <w:ind w:left="5526" w:hanging="360"/>
      </w:pPr>
      <w:rPr>
        <w:rFonts w:ascii="Courier New" w:hAnsi="Courier New" w:hint="default"/>
      </w:rPr>
    </w:lvl>
    <w:lvl w:ilvl="8" w:tplc="FFFFFFFF" w:tentative="1">
      <w:start w:val="1"/>
      <w:numFmt w:val="bullet"/>
      <w:lvlText w:val=""/>
      <w:lvlJc w:val="left"/>
      <w:pPr>
        <w:tabs>
          <w:tab w:val="num" w:pos="6246"/>
        </w:tabs>
        <w:ind w:left="6246" w:hanging="360"/>
      </w:pPr>
      <w:rPr>
        <w:rFonts w:ascii="Wingdings" w:hAnsi="Wingdings" w:hint="default"/>
      </w:rPr>
    </w:lvl>
  </w:abstractNum>
  <w:abstractNum w:abstractNumId="35" w15:restartNumberingAfterBreak="0">
    <w:nsid w:val="7DDC3969"/>
    <w:multiLevelType w:val="hybridMultilevel"/>
    <w:tmpl w:val="D8BEA6B0"/>
    <w:lvl w:ilvl="0" w:tplc="1548DACE">
      <w:start w:val="1"/>
      <w:numFmt w:val="bullet"/>
      <w:pStyle w:val="List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num w:numId="1" w16cid:durableId="2043821907">
    <w:abstractNumId w:val="0"/>
  </w:num>
  <w:num w:numId="2" w16cid:durableId="1758095281">
    <w:abstractNumId w:val="1"/>
  </w:num>
  <w:num w:numId="3" w16cid:durableId="1830748655">
    <w:abstractNumId w:val="2"/>
  </w:num>
  <w:num w:numId="4" w16cid:durableId="189684277">
    <w:abstractNumId w:val="3"/>
  </w:num>
  <w:num w:numId="5" w16cid:durableId="690954238">
    <w:abstractNumId w:val="4"/>
  </w:num>
  <w:num w:numId="6" w16cid:durableId="2049910248">
    <w:abstractNumId w:val="5"/>
  </w:num>
  <w:num w:numId="7" w16cid:durableId="1509758884">
    <w:abstractNumId w:val="6"/>
  </w:num>
  <w:num w:numId="8" w16cid:durableId="497161890">
    <w:abstractNumId w:val="22"/>
  </w:num>
  <w:num w:numId="9" w16cid:durableId="1460421331">
    <w:abstractNumId w:val="30"/>
  </w:num>
  <w:num w:numId="10" w16cid:durableId="852575602">
    <w:abstractNumId w:val="21"/>
  </w:num>
  <w:num w:numId="11" w16cid:durableId="1112164824">
    <w:abstractNumId w:val="8"/>
  </w:num>
  <w:num w:numId="12" w16cid:durableId="376591681">
    <w:abstractNumId w:val="29"/>
  </w:num>
  <w:num w:numId="13" w16cid:durableId="1009333995">
    <w:abstractNumId w:val="34"/>
  </w:num>
  <w:num w:numId="14" w16cid:durableId="531454885">
    <w:abstractNumId w:val="10"/>
  </w:num>
  <w:num w:numId="15" w16cid:durableId="836267172">
    <w:abstractNumId w:val="32"/>
  </w:num>
  <w:num w:numId="16" w16cid:durableId="1542860999">
    <w:abstractNumId w:val="25"/>
  </w:num>
  <w:num w:numId="17" w16cid:durableId="1582327114">
    <w:abstractNumId w:val="24"/>
  </w:num>
  <w:num w:numId="18" w16cid:durableId="491485579">
    <w:abstractNumId w:val="31"/>
  </w:num>
  <w:num w:numId="19" w16cid:durableId="415514383">
    <w:abstractNumId w:val="18"/>
  </w:num>
  <w:num w:numId="20" w16cid:durableId="1839730021">
    <w:abstractNumId w:val="23"/>
  </w:num>
  <w:num w:numId="21" w16cid:durableId="929318965">
    <w:abstractNumId w:val="26"/>
  </w:num>
  <w:num w:numId="22" w16cid:durableId="2111195215">
    <w:abstractNumId w:val="11"/>
  </w:num>
  <w:num w:numId="23" w16cid:durableId="149491660">
    <w:abstractNumId w:val="14"/>
  </w:num>
  <w:num w:numId="24" w16cid:durableId="986325639">
    <w:abstractNumId w:val="19"/>
  </w:num>
  <w:num w:numId="25" w16cid:durableId="859273628">
    <w:abstractNumId w:val="20"/>
  </w:num>
  <w:num w:numId="26" w16cid:durableId="1970937756">
    <w:abstractNumId w:val="33"/>
  </w:num>
  <w:num w:numId="27" w16cid:durableId="239608734">
    <w:abstractNumId w:val="9"/>
  </w:num>
  <w:num w:numId="28" w16cid:durableId="1817067241">
    <w:abstractNumId w:val="35"/>
  </w:num>
  <w:num w:numId="29" w16cid:durableId="1041438402">
    <w:abstractNumId w:val="17"/>
  </w:num>
  <w:num w:numId="30" w16cid:durableId="287786549">
    <w:abstractNumId w:val="12"/>
  </w:num>
  <w:num w:numId="31" w16cid:durableId="1213535724">
    <w:abstractNumId w:val="16"/>
  </w:num>
  <w:num w:numId="32" w16cid:durableId="1692995168">
    <w:abstractNumId w:val="15"/>
  </w:num>
  <w:num w:numId="33" w16cid:durableId="2091854219">
    <w:abstractNumId w:val="27"/>
  </w:num>
  <w:num w:numId="34" w16cid:durableId="2027249755">
    <w:abstractNumId w:val="28"/>
  </w:num>
  <w:num w:numId="35" w16cid:durableId="1316765473">
    <w:abstractNumId w:val="7"/>
  </w:num>
  <w:num w:numId="36" w16cid:durableId="1726833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D53AA"/>
    <w:rsid w:val="00041553"/>
    <w:rsid w:val="000D49CB"/>
    <w:rsid w:val="001E1248"/>
    <w:rsid w:val="00210666"/>
    <w:rsid w:val="0025208A"/>
    <w:rsid w:val="002E6E5E"/>
    <w:rsid w:val="002F7BCF"/>
    <w:rsid w:val="003B55A7"/>
    <w:rsid w:val="004D1BA6"/>
    <w:rsid w:val="005031AD"/>
    <w:rsid w:val="0054726C"/>
    <w:rsid w:val="0068130D"/>
    <w:rsid w:val="006D53AA"/>
    <w:rsid w:val="00763688"/>
    <w:rsid w:val="007E64B9"/>
    <w:rsid w:val="008659A1"/>
    <w:rsid w:val="00871C00"/>
    <w:rsid w:val="008E3A91"/>
    <w:rsid w:val="008E6BF9"/>
    <w:rsid w:val="00974205"/>
    <w:rsid w:val="009A41D5"/>
    <w:rsid w:val="00B719F0"/>
    <w:rsid w:val="00BE2EE6"/>
    <w:rsid w:val="00BE54D1"/>
    <w:rsid w:val="00C06647"/>
    <w:rsid w:val="00CE336B"/>
    <w:rsid w:val="00D163A8"/>
    <w:rsid w:val="00D3139D"/>
    <w:rsid w:val="00D46ACF"/>
    <w:rsid w:val="00D66266"/>
    <w:rsid w:val="00DC0DB6"/>
    <w:rsid w:val="00E24CAC"/>
    <w:rsid w:val="00E4573F"/>
    <w:rsid w:val="00FC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9961C"/>
  <w15:docId w15:val="{1FFAEF28-58F3-4A21-B7B6-7161B89E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4B9"/>
    <w:pPr>
      <w:widowControl w:val="0"/>
      <w:suppressAutoHyphens/>
    </w:pPr>
    <w:rPr>
      <w:rFonts w:ascii="Nimbus Roman No9 L" w:eastAsia="DejaVu Sans" w:hAnsi="Nimbus Roman No9 L"/>
      <w:kern w:val="1"/>
      <w:sz w:val="24"/>
      <w:szCs w:val="24"/>
      <w:lang w:val="en-IN"/>
    </w:rPr>
  </w:style>
  <w:style w:type="paragraph" w:styleId="Heading1">
    <w:name w:val="heading 1"/>
    <w:basedOn w:val="Normal"/>
    <w:next w:val="BodyText"/>
    <w:link w:val="Heading1Char"/>
    <w:qFormat/>
    <w:rsid w:val="002F7BCF"/>
    <w:pPr>
      <w:keepNext/>
      <w:widowControl/>
      <w:suppressAutoHyphens w:val="0"/>
      <w:spacing w:before="240" w:after="120" w:line="264" w:lineRule="auto"/>
      <w:outlineLvl w:val="0"/>
    </w:pPr>
    <w:rPr>
      <w:rFonts w:ascii="Arial" w:eastAsia="Times New Roman" w:hAnsi="Arial" w:cs="Arial"/>
      <w:b/>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E64B9"/>
    <w:rPr>
      <w:rFonts w:ascii="Palatino Linotype" w:hAnsi="Palatino Linotype"/>
    </w:rPr>
  </w:style>
  <w:style w:type="character" w:customStyle="1" w:styleId="WW8Num3z0">
    <w:name w:val="WW8Num3z0"/>
    <w:rsid w:val="007E64B9"/>
    <w:rPr>
      <w:rFonts w:ascii="Palatino Linotype" w:hAnsi="Palatino Linotype"/>
    </w:rPr>
  </w:style>
  <w:style w:type="character" w:customStyle="1" w:styleId="WW-DefaultParagraphFont">
    <w:name w:val="WW-Default Paragraph Font"/>
    <w:rsid w:val="007E64B9"/>
  </w:style>
  <w:style w:type="character" w:styleId="Hyperlink">
    <w:name w:val="Hyperlink"/>
    <w:basedOn w:val="WW-DefaultParagraphFont"/>
    <w:rsid w:val="007E64B9"/>
    <w:rPr>
      <w:color w:val="0000FF"/>
      <w:u w:val="single"/>
    </w:rPr>
  </w:style>
  <w:style w:type="character" w:customStyle="1" w:styleId="WW8Num4z0">
    <w:name w:val="WW8Num4z0"/>
    <w:rsid w:val="007E64B9"/>
    <w:rPr>
      <w:rFonts w:ascii="Courier New" w:hAnsi="Courier New" w:cs="Courier New"/>
    </w:rPr>
  </w:style>
  <w:style w:type="character" w:customStyle="1" w:styleId="WW8Num4z1">
    <w:name w:val="WW8Num4z1"/>
    <w:rsid w:val="007E64B9"/>
    <w:rPr>
      <w:rFonts w:ascii="Courier New" w:hAnsi="Courier New" w:cs="Courier New"/>
    </w:rPr>
  </w:style>
  <w:style w:type="character" w:customStyle="1" w:styleId="WW8Num4z2">
    <w:name w:val="WW8Num4z2"/>
    <w:rsid w:val="007E64B9"/>
    <w:rPr>
      <w:rFonts w:ascii="Wingdings" w:hAnsi="Wingdings"/>
    </w:rPr>
  </w:style>
  <w:style w:type="character" w:customStyle="1" w:styleId="Bullets">
    <w:name w:val="Bullets"/>
    <w:rsid w:val="007E64B9"/>
    <w:rPr>
      <w:rFonts w:ascii="OpenSymbol" w:eastAsia="OpenSymbol" w:hAnsi="OpenSymbol" w:cs="OpenSymbol"/>
    </w:rPr>
  </w:style>
  <w:style w:type="paragraph" w:customStyle="1" w:styleId="Heading">
    <w:name w:val="Heading"/>
    <w:basedOn w:val="Normal"/>
    <w:next w:val="BodyText"/>
    <w:rsid w:val="007E64B9"/>
    <w:pPr>
      <w:keepNext/>
      <w:spacing w:before="240" w:after="120"/>
    </w:pPr>
    <w:rPr>
      <w:rFonts w:ascii="Nimbus Sans L" w:hAnsi="Nimbus Sans L" w:cs="DejaVu Sans"/>
      <w:sz w:val="28"/>
      <w:szCs w:val="28"/>
    </w:rPr>
  </w:style>
  <w:style w:type="paragraph" w:styleId="BodyText">
    <w:name w:val="Body Text"/>
    <w:basedOn w:val="Normal"/>
    <w:rsid w:val="007E64B9"/>
    <w:pPr>
      <w:spacing w:after="120"/>
    </w:pPr>
  </w:style>
  <w:style w:type="paragraph" w:styleId="List">
    <w:name w:val="List"/>
    <w:basedOn w:val="BodyText"/>
    <w:rsid w:val="007E64B9"/>
  </w:style>
  <w:style w:type="paragraph" w:styleId="Caption">
    <w:name w:val="caption"/>
    <w:basedOn w:val="Normal"/>
    <w:qFormat/>
    <w:rsid w:val="007E64B9"/>
    <w:pPr>
      <w:suppressLineNumbers/>
      <w:spacing w:before="120" w:after="120"/>
    </w:pPr>
    <w:rPr>
      <w:i/>
      <w:iCs/>
    </w:rPr>
  </w:style>
  <w:style w:type="paragraph" w:customStyle="1" w:styleId="Index">
    <w:name w:val="Index"/>
    <w:basedOn w:val="Normal"/>
    <w:rsid w:val="007E64B9"/>
    <w:pPr>
      <w:suppressLineNumbers/>
    </w:pPr>
  </w:style>
  <w:style w:type="paragraph" w:styleId="BodyTextIndent3">
    <w:name w:val="Body Text Indent 3"/>
    <w:basedOn w:val="Normal"/>
    <w:link w:val="BodyTextIndent3Char"/>
    <w:rsid w:val="007E64B9"/>
    <w:pPr>
      <w:spacing w:after="120"/>
      <w:ind w:left="360"/>
    </w:pPr>
    <w:rPr>
      <w:sz w:val="16"/>
      <w:szCs w:val="16"/>
    </w:rPr>
  </w:style>
  <w:style w:type="paragraph" w:styleId="BodyText2">
    <w:name w:val="Body Text 2"/>
    <w:basedOn w:val="Normal"/>
    <w:rsid w:val="007E64B9"/>
    <w:pPr>
      <w:jc w:val="both"/>
    </w:pPr>
    <w:rPr>
      <w:rFonts w:ascii="Verdana" w:hAnsi="Verdana"/>
      <w:b/>
      <w:sz w:val="18"/>
      <w:szCs w:val="18"/>
    </w:rPr>
  </w:style>
  <w:style w:type="character" w:customStyle="1" w:styleId="BodyTextIndent3Char">
    <w:name w:val="Body Text Indent 3 Char"/>
    <w:basedOn w:val="DefaultParagraphFont"/>
    <w:link w:val="BodyTextIndent3"/>
    <w:rsid w:val="002E6E5E"/>
    <w:rPr>
      <w:rFonts w:ascii="Nimbus Roman No9 L" w:eastAsia="DejaVu Sans" w:hAnsi="Nimbus Roman No9 L"/>
      <w:kern w:val="1"/>
      <w:sz w:val="16"/>
      <w:szCs w:val="16"/>
      <w:lang w:val="en-IN"/>
    </w:rPr>
  </w:style>
  <w:style w:type="character" w:customStyle="1" w:styleId="Heading1Char">
    <w:name w:val="Heading 1 Char"/>
    <w:basedOn w:val="DefaultParagraphFont"/>
    <w:link w:val="Heading1"/>
    <w:rsid w:val="002F7BCF"/>
    <w:rPr>
      <w:rFonts w:ascii="Arial" w:hAnsi="Arial" w:cs="Arial"/>
      <w:b/>
      <w:kern w:val="28"/>
      <w:sz w:val="24"/>
    </w:rPr>
  </w:style>
  <w:style w:type="paragraph" w:styleId="ListBullet">
    <w:name w:val="List Bullet"/>
    <w:basedOn w:val="Normal"/>
    <w:autoRedefine/>
    <w:rsid w:val="008E6BF9"/>
    <w:pPr>
      <w:widowControl/>
      <w:numPr>
        <w:numId w:val="28"/>
      </w:numPr>
      <w:suppressAutoHyphens w:val="0"/>
      <w:spacing w:after="120"/>
    </w:pPr>
    <w:rPr>
      <w:rFonts w:ascii="Arial" w:eastAsia="Times New Roman" w:hAnsi="Arial" w:cs="Arial"/>
      <w:kern w:val="0"/>
      <w:sz w:val="20"/>
      <w:lang w:val="en-US"/>
    </w:rPr>
  </w:style>
  <w:style w:type="character" w:customStyle="1" w:styleId="runinheader">
    <w:name w:val="runinheader"/>
    <w:basedOn w:val="DefaultParagraphFont"/>
    <w:rsid w:val="002F7BCF"/>
  </w:style>
  <w:style w:type="paragraph" w:styleId="ListParagraph">
    <w:name w:val="List Paragraph"/>
    <w:basedOn w:val="Normal"/>
    <w:uiPriority w:val="34"/>
    <w:qFormat/>
    <w:rsid w:val="008E6BF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izlist.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Links>
    <vt:vector size="12" baseType="variant">
      <vt:variant>
        <vt:i4>851982</vt:i4>
      </vt:variant>
      <vt:variant>
        <vt:i4>3</vt:i4>
      </vt:variant>
      <vt:variant>
        <vt:i4>0</vt:i4>
      </vt:variant>
      <vt:variant>
        <vt:i4>5</vt:i4>
      </vt:variant>
      <vt:variant>
        <vt:lpwstr>http://www.bizlist.co.in/</vt:lpwstr>
      </vt:variant>
      <vt:variant>
        <vt:lpwstr/>
      </vt:variant>
      <vt:variant>
        <vt:i4>2949226</vt:i4>
      </vt:variant>
      <vt:variant>
        <vt:i4>0</vt:i4>
      </vt:variant>
      <vt:variant>
        <vt:i4>0</vt:i4>
      </vt:variant>
      <vt:variant>
        <vt:i4>5</vt:i4>
      </vt:variant>
      <vt:variant>
        <vt:lpwstr>http://www.sailortoday.net/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Mewada</dc:creator>
  <cp:keywords/>
  <cp:lastModifiedBy>Shourya Jain</cp:lastModifiedBy>
  <cp:revision>4</cp:revision>
  <cp:lastPrinted>1899-12-31T18:30:00Z</cp:lastPrinted>
  <dcterms:created xsi:type="dcterms:W3CDTF">2012-12-18T10:22:00Z</dcterms:created>
  <dcterms:modified xsi:type="dcterms:W3CDTF">2024-03-12T07:18:00Z</dcterms:modified>
</cp:coreProperties>
</file>